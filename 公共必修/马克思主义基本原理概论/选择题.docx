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DC3" w:rsidRPr="00E46817" w:rsidRDefault="00F14DC3" w:rsidP="00E46817">
      <w:pPr>
        <w:rPr>
          <w:rFonts w:hint="eastAsia"/>
        </w:rPr>
      </w:pPr>
      <w:r w:rsidRPr="00E46817">
        <w:rPr>
          <w:rFonts w:hint="eastAsia"/>
        </w:rPr>
        <w:t>绪论</w:t>
      </w:r>
      <w:r w:rsidRPr="00E46817">
        <w:rPr>
          <w:rFonts w:hint="eastAsia"/>
        </w:rPr>
        <w:t xml:space="preserve">  </w:t>
      </w:r>
    </w:p>
    <w:p w:rsidR="00F14DC3" w:rsidRPr="00E46817" w:rsidRDefault="00F14DC3" w:rsidP="00E46817">
      <w:pPr>
        <w:rPr>
          <w:rFonts w:hint="eastAsia"/>
        </w:rPr>
      </w:pPr>
      <w:r w:rsidRPr="00E46817">
        <w:rPr>
          <w:rFonts w:hint="eastAsia"/>
        </w:rPr>
        <w:t>马克思主义是关于无产阶级和人类解放的科学</w:t>
      </w:r>
    </w:p>
    <w:p w:rsidR="00F14DC3" w:rsidRPr="00E46817" w:rsidRDefault="00F14DC3" w:rsidP="00E46817">
      <w:pPr>
        <w:rPr>
          <w:rFonts w:hint="eastAsia"/>
        </w:rPr>
      </w:pPr>
    </w:p>
    <w:p w:rsidR="00F14DC3" w:rsidRPr="00E46817" w:rsidRDefault="00F14DC3" w:rsidP="00E46817">
      <w:pPr>
        <w:rPr>
          <w:rFonts w:hint="eastAsia"/>
        </w:rPr>
      </w:pPr>
      <w:r w:rsidRPr="00E46817">
        <w:rPr>
          <w:rFonts w:hint="eastAsia"/>
        </w:rPr>
        <w:t>一、单项选择题（在下面各题的选项中，请选出最符合题意的</w:t>
      </w:r>
      <w:r w:rsidRPr="00E46817">
        <w:rPr>
          <w:rFonts w:hint="eastAsia"/>
        </w:rPr>
        <w:t>1</w:t>
      </w:r>
      <w:r w:rsidRPr="00E46817">
        <w:rPr>
          <w:rFonts w:hint="eastAsia"/>
        </w:rPr>
        <w:t>项，并将代表正确选项的字母写在题干的括号内。）</w:t>
      </w:r>
    </w:p>
    <w:p w:rsidR="00F14DC3" w:rsidRPr="00E46817" w:rsidRDefault="00F14DC3" w:rsidP="00E46817">
      <w:pPr>
        <w:rPr>
          <w:rFonts w:hint="eastAsia"/>
        </w:rPr>
      </w:pPr>
      <w:r w:rsidRPr="00E46817">
        <w:rPr>
          <w:rFonts w:hint="eastAsia"/>
        </w:rPr>
        <w:t>1.</w:t>
      </w:r>
      <w:r w:rsidRPr="00E46817">
        <w:rPr>
          <w:rFonts w:hint="eastAsia"/>
        </w:rPr>
        <w:t>在人类新千年到来之时，西方媒体纷纷推选千年风云人物。在英国广播公司和路透社等媒体的评选中，多次名列千年思想家前两位的是</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 xml:space="preserve">马克思、爱因斯坦　　</w:t>
      </w:r>
      <w:r w:rsidRPr="00E46817">
        <w:rPr>
          <w:rFonts w:hint="eastAsia"/>
        </w:rPr>
        <w:t xml:space="preserve">    B.</w:t>
      </w:r>
      <w:r w:rsidRPr="00E46817">
        <w:rPr>
          <w:rFonts w:hint="eastAsia"/>
        </w:rPr>
        <w:t>牛顿、爱因斯坦</w:t>
      </w:r>
    </w:p>
    <w:p w:rsidR="00F14DC3" w:rsidRPr="00E46817" w:rsidRDefault="00F14DC3" w:rsidP="00E46817">
      <w:pPr>
        <w:rPr>
          <w:rFonts w:hint="eastAsia"/>
        </w:rPr>
      </w:pPr>
      <w:r w:rsidRPr="00E46817">
        <w:rPr>
          <w:rFonts w:hint="eastAsia"/>
        </w:rPr>
        <w:t>C.</w:t>
      </w:r>
      <w:r w:rsidRPr="00E46817">
        <w:rPr>
          <w:rFonts w:hint="eastAsia"/>
        </w:rPr>
        <w:t>马克思、牛顿</w:t>
      </w:r>
      <w:r w:rsidRPr="00E46817">
        <w:rPr>
          <w:rFonts w:hint="eastAsia"/>
        </w:rPr>
        <w:t xml:space="preserve">  </w:t>
      </w:r>
      <w:r w:rsidRPr="00E46817">
        <w:rPr>
          <w:rFonts w:hint="eastAsia"/>
        </w:rPr>
        <w:t xml:space="preserve">　　</w:t>
      </w:r>
      <w:r w:rsidRPr="00E46817">
        <w:rPr>
          <w:rFonts w:hint="eastAsia"/>
        </w:rPr>
        <w:t xml:space="preserve">      D.</w:t>
      </w:r>
      <w:r w:rsidRPr="00E46817">
        <w:rPr>
          <w:rFonts w:hint="eastAsia"/>
        </w:rPr>
        <w:t>达尔文、牛顿</w:t>
      </w:r>
    </w:p>
    <w:p w:rsidR="00F14DC3" w:rsidRPr="00E46817" w:rsidRDefault="00F14DC3" w:rsidP="00E46817">
      <w:pPr>
        <w:rPr>
          <w:rFonts w:hint="eastAsia"/>
        </w:rPr>
      </w:pPr>
      <w:r w:rsidRPr="00E46817">
        <w:rPr>
          <w:rFonts w:hint="eastAsia"/>
        </w:rPr>
        <w:t>2.</w:t>
      </w:r>
      <w:r w:rsidRPr="00E46817">
        <w:rPr>
          <w:rFonts w:hint="eastAsia"/>
        </w:rPr>
        <w:t>马克思主义经典著作中曾经被称为“时代的歌中之歌”的是（　　）</w:t>
      </w:r>
    </w:p>
    <w:p w:rsidR="00F14DC3" w:rsidRPr="00E46817" w:rsidRDefault="00F14DC3" w:rsidP="00E46817">
      <w:pPr>
        <w:rPr>
          <w:rFonts w:hint="eastAsia"/>
        </w:rPr>
      </w:pPr>
      <w:r w:rsidRPr="00E46817">
        <w:rPr>
          <w:rFonts w:hint="eastAsia"/>
        </w:rPr>
        <w:t>A.</w:t>
      </w:r>
      <w:r w:rsidRPr="00E46817">
        <w:rPr>
          <w:rFonts w:hint="eastAsia"/>
        </w:rPr>
        <w:t>《共产党宣言》</w:t>
      </w:r>
      <w:r w:rsidRPr="00E46817">
        <w:rPr>
          <w:rFonts w:hint="eastAsia"/>
        </w:rPr>
        <w:t xml:space="preserve">   </w:t>
      </w:r>
      <w:r w:rsidRPr="00E46817">
        <w:rPr>
          <w:rFonts w:hint="eastAsia"/>
        </w:rPr>
        <w:t xml:space="preserve">　</w:t>
      </w:r>
      <w:r w:rsidRPr="00E46817">
        <w:rPr>
          <w:rFonts w:hint="eastAsia"/>
        </w:rPr>
        <w:t xml:space="preserve"> B.</w:t>
      </w:r>
      <w:r w:rsidRPr="00E46817">
        <w:rPr>
          <w:rFonts w:hint="eastAsia"/>
        </w:rPr>
        <w:t>《资本论》</w:t>
      </w:r>
      <w:r w:rsidRPr="00E46817">
        <w:rPr>
          <w:rFonts w:hint="eastAsia"/>
        </w:rPr>
        <w:t xml:space="preserve">    C.</w:t>
      </w:r>
      <w:r w:rsidRPr="00E46817">
        <w:rPr>
          <w:rFonts w:hint="eastAsia"/>
        </w:rPr>
        <w:t>《反杜林论</w:t>
      </w:r>
      <w:proofErr w:type="gramStart"/>
      <w:r w:rsidRPr="00E46817">
        <w:rPr>
          <w:rFonts w:hint="eastAsia"/>
        </w:rPr>
        <w:t xml:space="preserve">》　　</w:t>
      </w:r>
      <w:r w:rsidRPr="00E46817">
        <w:rPr>
          <w:rFonts w:hint="eastAsia"/>
        </w:rPr>
        <w:t>D.</w:t>
      </w:r>
      <w:proofErr w:type="gramEnd"/>
      <w:r w:rsidRPr="00E46817">
        <w:rPr>
          <w:rFonts w:hint="eastAsia"/>
        </w:rPr>
        <w:t>《国家与革命》</w:t>
      </w:r>
    </w:p>
    <w:p w:rsidR="00F14DC3" w:rsidRPr="00E46817" w:rsidRDefault="00F14DC3" w:rsidP="00E46817">
      <w:pPr>
        <w:rPr>
          <w:rFonts w:hint="eastAsia"/>
        </w:rPr>
      </w:pPr>
      <w:r w:rsidRPr="00E46817">
        <w:rPr>
          <w:rFonts w:hint="eastAsia"/>
        </w:rPr>
        <w:t>3.</w:t>
      </w:r>
      <w:r w:rsidRPr="00E46817">
        <w:rPr>
          <w:rFonts w:hint="eastAsia"/>
        </w:rPr>
        <w:t>被誉为“工人阶级的圣经”的马克思主义经典著作是（　　）</w:t>
      </w:r>
    </w:p>
    <w:p w:rsidR="00F14DC3" w:rsidRPr="00E46817" w:rsidRDefault="00F14DC3" w:rsidP="00E46817">
      <w:pPr>
        <w:rPr>
          <w:rFonts w:hint="eastAsia"/>
        </w:rPr>
      </w:pPr>
      <w:r w:rsidRPr="00E46817">
        <w:rPr>
          <w:rFonts w:hint="eastAsia"/>
        </w:rPr>
        <w:t>A.</w:t>
      </w:r>
      <w:r w:rsidRPr="00E46817">
        <w:rPr>
          <w:rFonts w:hint="eastAsia"/>
        </w:rPr>
        <w:t>《共产党宣言》</w:t>
      </w:r>
      <w:r w:rsidRPr="00E46817">
        <w:rPr>
          <w:rFonts w:hint="eastAsia"/>
        </w:rPr>
        <w:t xml:space="preserve">   </w:t>
      </w:r>
      <w:r w:rsidRPr="00E46817">
        <w:rPr>
          <w:rFonts w:hint="eastAsia"/>
        </w:rPr>
        <w:t xml:space="preserve">　</w:t>
      </w:r>
      <w:r w:rsidRPr="00E46817">
        <w:rPr>
          <w:rFonts w:hint="eastAsia"/>
        </w:rPr>
        <w:t xml:space="preserve"> B.</w:t>
      </w:r>
      <w:r w:rsidRPr="00E46817">
        <w:rPr>
          <w:rFonts w:hint="eastAsia"/>
        </w:rPr>
        <w:t>《资本论》</w:t>
      </w:r>
      <w:r w:rsidRPr="00E46817">
        <w:rPr>
          <w:rFonts w:hint="eastAsia"/>
        </w:rPr>
        <w:t xml:space="preserve">    C.</w:t>
      </w:r>
      <w:r w:rsidRPr="00E46817">
        <w:rPr>
          <w:rFonts w:hint="eastAsia"/>
        </w:rPr>
        <w:t>《反杜林论</w:t>
      </w:r>
      <w:proofErr w:type="gramStart"/>
      <w:r w:rsidRPr="00E46817">
        <w:rPr>
          <w:rFonts w:hint="eastAsia"/>
        </w:rPr>
        <w:t xml:space="preserve">》　　</w:t>
      </w:r>
      <w:r w:rsidRPr="00E46817">
        <w:rPr>
          <w:rFonts w:hint="eastAsia"/>
        </w:rPr>
        <w:t>D.</w:t>
      </w:r>
      <w:proofErr w:type="gramEnd"/>
      <w:r w:rsidRPr="00E46817">
        <w:rPr>
          <w:rFonts w:hint="eastAsia"/>
        </w:rPr>
        <w:t>《国家与革命》</w:t>
      </w:r>
    </w:p>
    <w:p w:rsidR="00F14DC3" w:rsidRPr="00E46817" w:rsidRDefault="00F14DC3" w:rsidP="00E46817">
      <w:pPr>
        <w:rPr>
          <w:rFonts w:hint="eastAsia"/>
        </w:rPr>
      </w:pPr>
      <w:r w:rsidRPr="00E46817">
        <w:rPr>
          <w:rFonts w:hint="eastAsia"/>
        </w:rPr>
        <w:t>4.</w:t>
      </w:r>
      <w:r w:rsidRPr="00E46817">
        <w:rPr>
          <w:rFonts w:hint="eastAsia"/>
        </w:rPr>
        <w:t>在马克思主义的组成部分中，构成整个马克思主义的基础部分的是（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马克思主义哲学</w:t>
      </w:r>
      <w:r w:rsidRPr="00E46817">
        <w:rPr>
          <w:rFonts w:hint="eastAsia"/>
        </w:rPr>
        <w:t xml:space="preserve">    </w:t>
      </w:r>
      <w:r w:rsidRPr="00E46817">
        <w:rPr>
          <w:rFonts w:hint="eastAsia"/>
        </w:rPr>
        <w:t xml:space="preserve">　　</w:t>
      </w:r>
      <w:r w:rsidRPr="00E46817">
        <w:rPr>
          <w:rFonts w:hint="eastAsia"/>
        </w:rPr>
        <w:t xml:space="preserve">  B.</w:t>
      </w:r>
      <w:r w:rsidRPr="00E46817">
        <w:rPr>
          <w:rFonts w:hint="eastAsia"/>
        </w:rPr>
        <w:t>马克思主义政治经济学</w:t>
      </w:r>
    </w:p>
    <w:p w:rsidR="00F14DC3" w:rsidRPr="00E46817" w:rsidRDefault="00F14DC3" w:rsidP="00E46817">
      <w:pPr>
        <w:rPr>
          <w:rFonts w:hint="eastAsia"/>
        </w:rPr>
      </w:pPr>
      <w:r w:rsidRPr="00E46817">
        <w:rPr>
          <w:rFonts w:hint="eastAsia"/>
        </w:rPr>
        <w:t>C.</w:t>
      </w:r>
      <w:r w:rsidRPr="00E46817">
        <w:rPr>
          <w:rFonts w:hint="eastAsia"/>
        </w:rPr>
        <w:t>科学社会主义</w:t>
      </w:r>
      <w:r w:rsidRPr="00E46817">
        <w:rPr>
          <w:rFonts w:hint="eastAsia"/>
        </w:rPr>
        <w:t xml:space="preserve">  </w:t>
      </w:r>
      <w:r w:rsidRPr="00E46817">
        <w:rPr>
          <w:rFonts w:hint="eastAsia"/>
        </w:rPr>
        <w:t xml:space="preserve">　　</w:t>
      </w:r>
      <w:r w:rsidRPr="00E46817">
        <w:rPr>
          <w:rFonts w:hint="eastAsia"/>
        </w:rPr>
        <w:t xml:space="preserve">      D.</w:t>
      </w:r>
      <w:r w:rsidRPr="00E46817">
        <w:rPr>
          <w:rFonts w:hint="eastAsia"/>
        </w:rPr>
        <w:t>马克思主义人类学</w:t>
      </w:r>
    </w:p>
    <w:p w:rsidR="00F14DC3" w:rsidRPr="00E46817" w:rsidRDefault="00F14DC3" w:rsidP="00E46817">
      <w:pPr>
        <w:rPr>
          <w:rFonts w:hint="eastAsia"/>
        </w:rPr>
      </w:pPr>
      <w:r w:rsidRPr="00E46817">
        <w:rPr>
          <w:rFonts w:hint="eastAsia"/>
        </w:rPr>
        <w:t>5.</w:t>
      </w:r>
      <w:r w:rsidRPr="00E46817">
        <w:rPr>
          <w:rFonts w:hint="eastAsia"/>
        </w:rPr>
        <w:t>在马克思主义的组成部分中，（</w:t>
      </w:r>
      <w:r w:rsidRPr="00E46817">
        <w:rPr>
          <w:rFonts w:hint="eastAsia"/>
        </w:rPr>
        <w:t xml:space="preserve">   </w:t>
      </w:r>
      <w:r w:rsidRPr="00E46817">
        <w:rPr>
          <w:rFonts w:hint="eastAsia"/>
        </w:rPr>
        <w:t>）是马克思主义理论最深刻、最全面、最详细的证明和运用</w:t>
      </w:r>
    </w:p>
    <w:p w:rsidR="00F14DC3" w:rsidRPr="00E46817" w:rsidRDefault="00F14DC3" w:rsidP="00E46817">
      <w:pPr>
        <w:rPr>
          <w:rFonts w:hint="eastAsia"/>
        </w:rPr>
      </w:pPr>
      <w:r w:rsidRPr="00E46817">
        <w:rPr>
          <w:rFonts w:hint="eastAsia"/>
        </w:rPr>
        <w:t>A.</w:t>
      </w:r>
      <w:r w:rsidRPr="00E46817">
        <w:rPr>
          <w:rFonts w:hint="eastAsia"/>
        </w:rPr>
        <w:t>马克思主义哲学</w:t>
      </w:r>
      <w:r w:rsidRPr="00E46817">
        <w:rPr>
          <w:rFonts w:hint="eastAsia"/>
        </w:rPr>
        <w:t xml:space="preserve">    </w:t>
      </w:r>
      <w:r w:rsidRPr="00E46817">
        <w:rPr>
          <w:rFonts w:hint="eastAsia"/>
        </w:rPr>
        <w:t xml:space="preserve">　　</w:t>
      </w:r>
      <w:r w:rsidRPr="00E46817">
        <w:rPr>
          <w:rFonts w:hint="eastAsia"/>
        </w:rPr>
        <w:t xml:space="preserve">  B.</w:t>
      </w:r>
      <w:r w:rsidRPr="00E46817">
        <w:rPr>
          <w:rFonts w:hint="eastAsia"/>
        </w:rPr>
        <w:t>马克思主义政治经济学</w:t>
      </w:r>
    </w:p>
    <w:p w:rsidR="00F14DC3" w:rsidRPr="00E46817" w:rsidRDefault="00F14DC3" w:rsidP="00E46817">
      <w:pPr>
        <w:rPr>
          <w:rFonts w:hint="eastAsia"/>
        </w:rPr>
      </w:pPr>
      <w:r w:rsidRPr="00E46817">
        <w:rPr>
          <w:rFonts w:hint="eastAsia"/>
        </w:rPr>
        <w:t>C.</w:t>
      </w:r>
      <w:r w:rsidRPr="00E46817">
        <w:rPr>
          <w:rFonts w:hint="eastAsia"/>
        </w:rPr>
        <w:t>科学社会主义</w:t>
      </w:r>
      <w:r w:rsidRPr="00E46817">
        <w:rPr>
          <w:rFonts w:hint="eastAsia"/>
        </w:rPr>
        <w:t xml:space="preserve">  </w:t>
      </w:r>
      <w:r w:rsidRPr="00E46817">
        <w:rPr>
          <w:rFonts w:hint="eastAsia"/>
        </w:rPr>
        <w:t xml:space="preserve">　　</w:t>
      </w:r>
      <w:r w:rsidRPr="00E46817">
        <w:rPr>
          <w:rFonts w:hint="eastAsia"/>
        </w:rPr>
        <w:t xml:space="preserve">      D.</w:t>
      </w:r>
      <w:r w:rsidRPr="00E46817">
        <w:rPr>
          <w:rFonts w:hint="eastAsia"/>
        </w:rPr>
        <w:t>马克思主义政治学</w:t>
      </w:r>
    </w:p>
    <w:p w:rsidR="00F14DC3" w:rsidRPr="00E46817" w:rsidRDefault="00F14DC3" w:rsidP="00E46817">
      <w:pPr>
        <w:rPr>
          <w:rFonts w:hint="eastAsia"/>
        </w:rPr>
      </w:pPr>
      <w:r w:rsidRPr="00E46817">
        <w:rPr>
          <w:rFonts w:hint="eastAsia"/>
        </w:rPr>
        <w:t>6.</w:t>
      </w:r>
      <w:r w:rsidRPr="00E46817">
        <w:rPr>
          <w:rFonts w:hint="eastAsia"/>
        </w:rPr>
        <w:t>在马克思主义的组成部分中，构成整个马克思主义思想体系的核心的是（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马克思主义哲学</w:t>
      </w:r>
      <w:r w:rsidRPr="00E46817">
        <w:rPr>
          <w:rFonts w:hint="eastAsia"/>
        </w:rPr>
        <w:t xml:space="preserve">    </w:t>
      </w:r>
      <w:r w:rsidRPr="00E46817">
        <w:rPr>
          <w:rFonts w:hint="eastAsia"/>
        </w:rPr>
        <w:t xml:space="preserve">　　</w:t>
      </w:r>
      <w:r w:rsidRPr="00E46817">
        <w:rPr>
          <w:rFonts w:hint="eastAsia"/>
        </w:rPr>
        <w:t xml:space="preserve">  B.</w:t>
      </w:r>
      <w:r w:rsidRPr="00E46817">
        <w:rPr>
          <w:rFonts w:hint="eastAsia"/>
        </w:rPr>
        <w:t>马克思主义政治经济学</w:t>
      </w:r>
    </w:p>
    <w:p w:rsidR="00F14DC3" w:rsidRPr="00E46817" w:rsidRDefault="00F14DC3" w:rsidP="00E46817">
      <w:pPr>
        <w:rPr>
          <w:rFonts w:hint="eastAsia"/>
        </w:rPr>
      </w:pPr>
      <w:r w:rsidRPr="00E46817">
        <w:rPr>
          <w:rFonts w:hint="eastAsia"/>
        </w:rPr>
        <w:t>C.</w:t>
      </w:r>
      <w:r w:rsidRPr="00E46817">
        <w:rPr>
          <w:rFonts w:hint="eastAsia"/>
        </w:rPr>
        <w:t>科学社会主义</w:t>
      </w:r>
      <w:r w:rsidRPr="00E46817">
        <w:rPr>
          <w:rFonts w:hint="eastAsia"/>
        </w:rPr>
        <w:t xml:space="preserve">  </w:t>
      </w:r>
      <w:r w:rsidRPr="00E46817">
        <w:rPr>
          <w:rFonts w:hint="eastAsia"/>
        </w:rPr>
        <w:t xml:space="preserve">　　</w:t>
      </w:r>
      <w:r w:rsidRPr="00E46817">
        <w:rPr>
          <w:rFonts w:hint="eastAsia"/>
        </w:rPr>
        <w:t xml:space="preserve">      D.</w:t>
      </w:r>
      <w:r w:rsidRPr="00E46817">
        <w:rPr>
          <w:rFonts w:hint="eastAsia"/>
        </w:rPr>
        <w:t>马克思主义历史学</w:t>
      </w:r>
    </w:p>
    <w:p w:rsidR="00F14DC3" w:rsidRPr="00E46817" w:rsidRDefault="00F14DC3" w:rsidP="00E46817">
      <w:pPr>
        <w:rPr>
          <w:rFonts w:hint="eastAsia"/>
        </w:rPr>
      </w:pPr>
      <w:r w:rsidRPr="00E46817">
        <w:rPr>
          <w:rFonts w:hint="eastAsia"/>
        </w:rPr>
        <w:t>7.</w:t>
      </w:r>
      <w:r w:rsidRPr="00E46817">
        <w:rPr>
          <w:rFonts w:hint="eastAsia"/>
        </w:rPr>
        <w:t>马克思主义最鲜明的政治立场是（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致力于实现</w:t>
      </w:r>
      <w:proofErr w:type="gramStart"/>
      <w:r w:rsidRPr="00E46817">
        <w:rPr>
          <w:rFonts w:hint="eastAsia"/>
        </w:rPr>
        <w:t>最</w:t>
      </w:r>
      <w:proofErr w:type="gramEnd"/>
      <w:r w:rsidRPr="00E46817">
        <w:rPr>
          <w:rFonts w:hint="eastAsia"/>
        </w:rPr>
        <w:t xml:space="preserve">广大人民的根本利益　　</w:t>
      </w:r>
      <w:r w:rsidRPr="00E46817">
        <w:rPr>
          <w:rFonts w:hint="eastAsia"/>
        </w:rPr>
        <w:t xml:space="preserve">  B.</w:t>
      </w:r>
      <w:r w:rsidRPr="00E46817">
        <w:rPr>
          <w:rFonts w:hint="eastAsia"/>
        </w:rPr>
        <w:t>致力于实现共产主义社会制度</w:t>
      </w:r>
    </w:p>
    <w:p w:rsidR="00F14DC3" w:rsidRPr="00E46817" w:rsidRDefault="00F14DC3" w:rsidP="00E46817">
      <w:pPr>
        <w:rPr>
          <w:rFonts w:hint="eastAsia"/>
        </w:rPr>
      </w:pPr>
      <w:r w:rsidRPr="00E46817">
        <w:rPr>
          <w:rFonts w:hint="eastAsia"/>
        </w:rPr>
        <w:t>C.</w:t>
      </w:r>
      <w:r w:rsidRPr="00E46817">
        <w:rPr>
          <w:rFonts w:hint="eastAsia"/>
        </w:rPr>
        <w:t xml:space="preserve">致力于实现无产阶级政党执政　　</w:t>
      </w:r>
      <w:r w:rsidRPr="00E46817">
        <w:rPr>
          <w:rFonts w:hint="eastAsia"/>
        </w:rPr>
        <w:t xml:space="preserve">      D.</w:t>
      </w:r>
      <w:r w:rsidRPr="00E46817">
        <w:rPr>
          <w:rFonts w:hint="eastAsia"/>
        </w:rPr>
        <w:t>致力于消灭私有制和剥削现象</w:t>
      </w:r>
    </w:p>
    <w:p w:rsidR="00F14DC3" w:rsidRPr="00E46817" w:rsidRDefault="00F14DC3" w:rsidP="00E46817">
      <w:pPr>
        <w:rPr>
          <w:rFonts w:hint="eastAsia"/>
        </w:rPr>
      </w:pPr>
      <w:r w:rsidRPr="00E46817">
        <w:rPr>
          <w:rFonts w:hint="eastAsia"/>
        </w:rPr>
        <w:t>8.</w:t>
      </w:r>
      <w:r w:rsidRPr="00E46817">
        <w:rPr>
          <w:rFonts w:hint="eastAsia"/>
        </w:rPr>
        <w:t>关于当代科学技术革命的兴起和发展对马克思主义产生影响的错误理解是（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 xml:space="preserve">证实了马克思主义　　</w:t>
      </w:r>
      <w:r w:rsidRPr="00E46817">
        <w:rPr>
          <w:rFonts w:hint="eastAsia"/>
        </w:rPr>
        <w:t xml:space="preserve">     B.</w:t>
      </w:r>
      <w:r w:rsidRPr="00E46817">
        <w:rPr>
          <w:rFonts w:hint="eastAsia"/>
        </w:rPr>
        <w:t>证伪了马克思主义</w:t>
      </w:r>
    </w:p>
    <w:p w:rsidR="00F14DC3" w:rsidRPr="00E46817" w:rsidRDefault="00F14DC3" w:rsidP="00E46817">
      <w:pPr>
        <w:rPr>
          <w:rFonts w:hint="eastAsia"/>
        </w:rPr>
      </w:pPr>
      <w:r w:rsidRPr="00E46817">
        <w:rPr>
          <w:rFonts w:hint="eastAsia"/>
        </w:rPr>
        <w:t>C.</w:t>
      </w:r>
      <w:r w:rsidRPr="00E46817">
        <w:rPr>
          <w:rFonts w:hint="eastAsia"/>
        </w:rPr>
        <w:t xml:space="preserve">提出了一系列新的问题　</w:t>
      </w:r>
      <w:r w:rsidRPr="00E46817">
        <w:rPr>
          <w:rFonts w:hint="eastAsia"/>
        </w:rPr>
        <w:t xml:space="preserve">   D.</w:t>
      </w:r>
      <w:r w:rsidRPr="00E46817">
        <w:rPr>
          <w:rFonts w:hint="eastAsia"/>
        </w:rPr>
        <w:t>丰富和发展了马克思主义</w:t>
      </w:r>
    </w:p>
    <w:p w:rsidR="00F14DC3" w:rsidRPr="00E46817" w:rsidRDefault="00F14DC3" w:rsidP="00E46817">
      <w:pPr>
        <w:rPr>
          <w:rFonts w:hint="eastAsia"/>
        </w:rPr>
      </w:pPr>
      <w:r w:rsidRPr="00E46817">
        <w:rPr>
          <w:rFonts w:hint="eastAsia"/>
        </w:rPr>
        <w:t>9.</w:t>
      </w:r>
      <w:r w:rsidRPr="00E46817">
        <w:rPr>
          <w:rFonts w:hint="eastAsia"/>
        </w:rPr>
        <w:t>马克思主义哲学吸取的黑格尔哲学中的“合理内核”是（</w:t>
      </w:r>
      <w:r w:rsidRPr="00E46817">
        <w:rPr>
          <w:rFonts w:hint="eastAsia"/>
        </w:rPr>
        <w:t>      </w:t>
      </w:r>
      <w:r w:rsidRPr="00E46817">
        <w:rPr>
          <w:rFonts w:hint="eastAsia"/>
        </w:rPr>
        <w:t>）</w:t>
      </w:r>
      <w:r w:rsidRPr="00E46817">
        <w:rPr>
          <w:rFonts w:hint="eastAsia"/>
        </w:rPr>
        <w:t xml:space="preserve"> </w:t>
      </w:r>
    </w:p>
    <w:p w:rsidR="00F14DC3" w:rsidRPr="00E46817" w:rsidRDefault="00F14DC3" w:rsidP="00E46817">
      <w:pPr>
        <w:rPr>
          <w:rFonts w:hint="eastAsia"/>
        </w:rPr>
      </w:pPr>
      <w:r w:rsidRPr="00E46817">
        <w:rPr>
          <w:rFonts w:hint="eastAsia"/>
        </w:rPr>
        <w:t>A.</w:t>
      </w:r>
      <w:r w:rsidRPr="00E46817">
        <w:rPr>
          <w:rFonts w:hint="eastAsia"/>
        </w:rPr>
        <w:t>唯物主义思想</w:t>
      </w:r>
      <w:r w:rsidRPr="00E46817">
        <w:rPr>
          <w:rFonts w:hint="eastAsia"/>
        </w:rPr>
        <w:t xml:space="preserve">               B.</w:t>
      </w:r>
      <w:r w:rsidRPr="00E46817">
        <w:rPr>
          <w:rFonts w:hint="eastAsia"/>
        </w:rPr>
        <w:t>辩证法思想</w:t>
      </w:r>
    </w:p>
    <w:p w:rsidR="00F14DC3" w:rsidRPr="00E46817" w:rsidRDefault="00F14DC3" w:rsidP="00E46817">
      <w:pPr>
        <w:rPr>
          <w:rFonts w:hint="eastAsia"/>
        </w:rPr>
      </w:pPr>
      <w:r w:rsidRPr="00E46817">
        <w:rPr>
          <w:rFonts w:hint="eastAsia"/>
        </w:rPr>
        <w:t>C.</w:t>
      </w:r>
      <w:r w:rsidRPr="00E46817">
        <w:rPr>
          <w:rFonts w:hint="eastAsia"/>
        </w:rPr>
        <w:t>可知论思想</w:t>
      </w:r>
      <w:r w:rsidRPr="00E46817">
        <w:rPr>
          <w:rFonts w:hint="eastAsia"/>
        </w:rPr>
        <w:t xml:space="preserve">                 D.</w:t>
      </w:r>
      <w:r w:rsidRPr="00E46817">
        <w:rPr>
          <w:rFonts w:hint="eastAsia"/>
        </w:rPr>
        <w:t>认识论思想</w:t>
      </w:r>
    </w:p>
    <w:p w:rsidR="00F14DC3" w:rsidRPr="00E46817" w:rsidRDefault="00F14DC3" w:rsidP="00E46817">
      <w:pPr>
        <w:rPr>
          <w:rFonts w:hint="eastAsia"/>
        </w:rPr>
      </w:pPr>
      <w:r w:rsidRPr="00E46817">
        <w:rPr>
          <w:rFonts w:hint="eastAsia"/>
        </w:rPr>
        <w:t>10.</w:t>
      </w:r>
      <w:r w:rsidRPr="00E46817">
        <w:rPr>
          <w:rFonts w:hint="eastAsia"/>
        </w:rPr>
        <w:t>马克思主义唯物史观的完整体系初步形成的标志是（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《关于费尔巴哈的提纲》</w:t>
      </w:r>
      <w:r w:rsidRPr="00E46817">
        <w:rPr>
          <w:rFonts w:hint="eastAsia"/>
        </w:rPr>
        <w:t xml:space="preserve">       B.</w:t>
      </w:r>
      <w:r w:rsidRPr="00E46817">
        <w:rPr>
          <w:rFonts w:hint="eastAsia"/>
        </w:rPr>
        <w:t>《共产党宣言》</w:t>
      </w:r>
    </w:p>
    <w:p w:rsidR="00F14DC3" w:rsidRPr="00E46817" w:rsidRDefault="00F14DC3" w:rsidP="00E46817">
      <w:pPr>
        <w:rPr>
          <w:rFonts w:hint="eastAsia"/>
        </w:rPr>
      </w:pPr>
      <w:r w:rsidRPr="00E46817">
        <w:rPr>
          <w:rFonts w:hint="eastAsia"/>
        </w:rPr>
        <w:t>C.</w:t>
      </w:r>
      <w:r w:rsidRPr="00E46817">
        <w:rPr>
          <w:rFonts w:hint="eastAsia"/>
        </w:rPr>
        <w:t>《德意志意识形态》</w:t>
      </w:r>
      <w:r w:rsidRPr="00E46817">
        <w:rPr>
          <w:rFonts w:hint="eastAsia"/>
        </w:rPr>
        <w:t xml:space="preserve">           D.</w:t>
      </w:r>
      <w:r w:rsidRPr="00E46817">
        <w:rPr>
          <w:rFonts w:hint="eastAsia"/>
        </w:rPr>
        <w:t>《资本论》</w:t>
      </w:r>
    </w:p>
    <w:p w:rsidR="00F14DC3" w:rsidRPr="00E46817" w:rsidRDefault="00F14DC3" w:rsidP="00E46817">
      <w:pPr>
        <w:rPr>
          <w:rFonts w:hint="eastAsia"/>
        </w:rPr>
      </w:pPr>
      <w:r w:rsidRPr="00E46817">
        <w:rPr>
          <w:rFonts w:hint="eastAsia"/>
        </w:rPr>
        <w:t>11.19</w:t>
      </w:r>
      <w:r w:rsidRPr="00E46817">
        <w:rPr>
          <w:rFonts w:hint="eastAsia"/>
        </w:rPr>
        <w:t>世纪</w:t>
      </w:r>
      <w:r w:rsidRPr="00E46817">
        <w:rPr>
          <w:rFonts w:hint="eastAsia"/>
        </w:rPr>
        <w:t>40</w:t>
      </w:r>
      <w:r w:rsidRPr="00E46817">
        <w:rPr>
          <w:rFonts w:hint="eastAsia"/>
        </w:rPr>
        <w:t>—</w:t>
      </w:r>
      <w:r w:rsidRPr="00E46817">
        <w:rPr>
          <w:rFonts w:hint="eastAsia"/>
        </w:rPr>
        <w:t>60</w:t>
      </w:r>
      <w:r w:rsidRPr="00E46817">
        <w:rPr>
          <w:rFonts w:hint="eastAsia"/>
        </w:rPr>
        <w:t>年代，马克思的两大发现是（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唯物史观和剩余价值学说</w:t>
      </w:r>
      <w:r w:rsidRPr="00E46817">
        <w:rPr>
          <w:rFonts w:hint="eastAsia"/>
        </w:rPr>
        <w:t xml:space="preserve">              B.</w:t>
      </w:r>
      <w:r w:rsidRPr="00E46817">
        <w:rPr>
          <w:rFonts w:hint="eastAsia"/>
        </w:rPr>
        <w:t>唯物论和辩证法</w:t>
      </w:r>
    </w:p>
    <w:p w:rsidR="00F14DC3" w:rsidRPr="00E46817" w:rsidRDefault="00F14DC3" w:rsidP="00E46817">
      <w:pPr>
        <w:rPr>
          <w:rFonts w:hint="eastAsia"/>
        </w:rPr>
      </w:pPr>
      <w:r w:rsidRPr="00E46817">
        <w:rPr>
          <w:rFonts w:hint="eastAsia"/>
        </w:rPr>
        <w:t>C.</w:t>
      </w:r>
      <w:r w:rsidRPr="00E46817">
        <w:rPr>
          <w:rFonts w:hint="eastAsia"/>
        </w:rPr>
        <w:t>唯物辩证法和科学社会主义</w:t>
      </w:r>
      <w:r w:rsidRPr="00E46817">
        <w:rPr>
          <w:rFonts w:hint="eastAsia"/>
        </w:rPr>
        <w:t xml:space="preserve">            D.</w:t>
      </w:r>
      <w:r w:rsidRPr="00E46817">
        <w:rPr>
          <w:rFonts w:hint="eastAsia"/>
        </w:rPr>
        <w:t>劳动价值论和科学社会主义</w:t>
      </w:r>
    </w:p>
    <w:p w:rsidR="00F14DC3" w:rsidRPr="00E46817" w:rsidRDefault="00F14DC3" w:rsidP="00E46817">
      <w:pPr>
        <w:rPr>
          <w:rFonts w:hint="eastAsia"/>
        </w:rPr>
      </w:pPr>
      <w:r w:rsidRPr="00E46817">
        <w:rPr>
          <w:rFonts w:hint="eastAsia"/>
        </w:rPr>
        <w:t>12.</w:t>
      </w:r>
      <w:r w:rsidRPr="00E46817">
        <w:rPr>
          <w:rFonts w:hint="eastAsia"/>
        </w:rPr>
        <w:t>马克思主义</w:t>
      </w:r>
      <w:proofErr w:type="gramStart"/>
      <w:r w:rsidRPr="00E46817">
        <w:rPr>
          <w:rFonts w:hint="eastAsia"/>
        </w:rPr>
        <w:t>最</w:t>
      </w:r>
      <w:proofErr w:type="gramEnd"/>
      <w:r w:rsidRPr="00E46817">
        <w:rPr>
          <w:rFonts w:hint="eastAsia"/>
        </w:rPr>
        <w:t>本质的特征是（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实践性</w:t>
      </w:r>
      <w:r w:rsidRPr="00E46817">
        <w:rPr>
          <w:rFonts w:hint="eastAsia"/>
        </w:rPr>
        <w:t xml:space="preserve">    B.</w:t>
      </w:r>
      <w:r w:rsidRPr="00E46817">
        <w:rPr>
          <w:rFonts w:hint="eastAsia"/>
        </w:rPr>
        <w:t>科学性</w:t>
      </w:r>
      <w:r w:rsidRPr="00E46817">
        <w:rPr>
          <w:rFonts w:hint="eastAsia"/>
        </w:rPr>
        <w:t xml:space="preserve">     C.</w:t>
      </w:r>
      <w:r w:rsidRPr="00E46817">
        <w:rPr>
          <w:rFonts w:hint="eastAsia"/>
        </w:rPr>
        <w:t>革命性</w:t>
      </w:r>
      <w:r w:rsidRPr="00E46817">
        <w:rPr>
          <w:rFonts w:hint="eastAsia"/>
        </w:rPr>
        <w:t xml:space="preserve">    D.</w:t>
      </w:r>
      <w:r w:rsidRPr="00E46817">
        <w:rPr>
          <w:rFonts w:hint="eastAsia"/>
        </w:rPr>
        <w:t>阶级性</w:t>
      </w:r>
    </w:p>
    <w:p w:rsidR="00F14DC3" w:rsidRPr="00E46817" w:rsidRDefault="00F14DC3" w:rsidP="00E46817">
      <w:pPr>
        <w:rPr>
          <w:rFonts w:hint="eastAsia"/>
        </w:rPr>
      </w:pPr>
      <w:r w:rsidRPr="00E46817">
        <w:rPr>
          <w:rFonts w:hint="eastAsia"/>
        </w:rPr>
        <w:t>13.</w:t>
      </w:r>
      <w:r w:rsidRPr="00E46817">
        <w:rPr>
          <w:rFonts w:hint="eastAsia"/>
        </w:rPr>
        <w:t>马克思主义最根本的世界观和方法论是（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辩证唯物主义与历史唯物主义</w:t>
      </w:r>
      <w:r w:rsidRPr="00E46817">
        <w:rPr>
          <w:rFonts w:hint="eastAsia"/>
        </w:rPr>
        <w:t xml:space="preserve">          B.</w:t>
      </w:r>
      <w:r w:rsidRPr="00E46817">
        <w:rPr>
          <w:rFonts w:hint="eastAsia"/>
        </w:rPr>
        <w:t>唯物主义和辩证法</w:t>
      </w:r>
    </w:p>
    <w:p w:rsidR="00F14DC3" w:rsidRPr="00E46817" w:rsidRDefault="00F14DC3" w:rsidP="00E46817">
      <w:r w:rsidRPr="00E46817">
        <w:rPr>
          <w:rFonts w:hint="eastAsia"/>
        </w:rPr>
        <w:t>C.</w:t>
      </w:r>
      <w:r w:rsidRPr="00E46817">
        <w:rPr>
          <w:rFonts w:hint="eastAsia"/>
        </w:rPr>
        <w:t>剩余价值学说和劳动价值论</w:t>
      </w:r>
      <w:r w:rsidRPr="00E46817">
        <w:rPr>
          <w:rFonts w:hint="eastAsia"/>
        </w:rPr>
        <w:t xml:space="preserve">            D.</w:t>
      </w:r>
      <w:r w:rsidRPr="00E46817">
        <w:rPr>
          <w:rFonts w:hint="eastAsia"/>
        </w:rPr>
        <w:t>科学社会主义</w:t>
      </w:r>
    </w:p>
    <w:p w:rsidR="008D2097" w:rsidRPr="00E46817" w:rsidRDefault="008D2097" w:rsidP="00E46817">
      <w:pPr>
        <w:rPr>
          <w:rFonts w:hint="eastAsia"/>
        </w:rPr>
      </w:pPr>
    </w:p>
    <w:p w:rsidR="00F14DC3" w:rsidRPr="00E46817" w:rsidRDefault="00F14DC3" w:rsidP="00E46817">
      <w:pPr>
        <w:rPr>
          <w:rFonts w:hint="eastAsia"/>
        </w:rPr>
      </w:pPr>
      <w:r w:rsidRPr="00E46817">
        <w:rPr>
          <w:rFonts w:hint="eastAsia"/>
        </w:rPr>
        <w:lastRenderedPageBreak/>
        <w:t>14.</w:t>
      </w:r>
      <w:r w:rsidRPr="00E46817">
        <w:rPr>
          <w:rFonts w:hint="eastAsia"/>
        </w:rPr>
        <w:t>科学社会主义的第一个纲领性文件是（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《关于费尔巴哈的提纲》</w:t>
      </w:r>
      <w:r w:rsidRPr="00E46817">
        <w:rPr>
          <w:rFonts w:hint="eastAsia"/>
        </w:rPr>
        <w:t xml:space="preserve">       B.</w:t>
      </w:r>
      <w:r w:rsidRPr="00E46817">
        <w:rPr>
          <w:rFonts w:hint="eastAsia"/>
        </w:rPr>
        <w:t>《共产党宣言》</w:t>
      </w:r>
    </w:p>
    <w:p w:rsidR="00F14DC3" w:rsidRPr="00E46817" w:rsidRDefault="00F14DC3" w:rsidP="00E46817">
      <w:pPr>
        <w:rPr>
          <w:rFonts w:hint="eastAsia"/>
        </w:rPr>
      </w:pPr>
      <w:r w:rsidRPr="00E46817">
        <w:rPr>
          <w:rFonts w:hint="eastAsia"/>
        </w:rPr>
        <w:t>C.</w:t>
      </w:r>
      <w:r w:rsidRPr="00E46817">
        <w:rPr>
          <w:rFonts w:hint="eastAsia"/>
        </w:rPr>
        <w:t>《德意志意识形态》</w:t>
      </w:r>
      <w:r w:rsidRPr="00E46817">
        <w:rPr>
          <w:rFonts w:hint="eastAsia"/>
        </w:rPr>
        <w:t xml:space="preserve">           D.</w:t>
      </w:r>
      <w:r w:rsidRPr="00E46817">
        <w:rPr>
          <w:rFonts w:hint="eastAsia"/>
        </w:rPr>
        <w:t>《资本论》</w:t>
      </w:r>
    </w:p>
    <w:p w:rsidR="00F14DC3" w:rsidRPr="00E46817" w:rsidRDefault="00F14DC3" w:rsidP="00E46817">
      <w:pPr>
        <w:rPr>
          <w:rFonts w:hint="eastAsia"/>
        </w:rPr>
      </w:pPr>
      <w:r w:rsidRPr="00E46817">
        <w:rPr>
          <w:rFonts w:hint="eastAsia"/>
        </w:rPr>
        <w:t>15.</w:t>
      </w:r>
      <w:r w:rsidRPr="00E46817">
        <w:rPr>
          <w:rFonts w:hint="eastAsia"/>
        </w:rPr>
        <w:t>马克思“包含着新世界观的天才萌芽的第一个文件”是：（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《关于费尔巴哈的提纲》</w:t>
      </w:r>
      <w:r w:rsidRPr="00E46817">
        <w:rPr>
          <w:rFonts w:hint="eastAsia"/>
        </w:rPr>
        <w:t>       B.</w:t>
      </w:r>
      <w:r w:rsidRPr="00E46817">
        <w:rPr>
          <w:rFonts w:hint="eastAsia"/>
        </w:rPr>
        <w:t>《共产党宣言》</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《德意志意识形态》</w:t>
      </w:r>
      <w:r w:rsidRPr="00E46817">
        <w:rPr>
          <w:rFonts w:hint="eastAsia"/>
        </w:rPr>
        <w:t>             D.</w:t>
      </w:r>
      <w:r w:rsidRPr="00E46817">
        <w:rPr>
          <w:rFonts w:hint="eastAsia"/>
        </w:rPr>
        <w:t>《资本论》</w:t>
      </w:r>
    </w:p>
    <w:p w:rsidR="00F14DC3" w:rsidRPr="00E46817" w:rsidRDefault="00F14DC3" w:rsidP="00E46817">
      <w:pPr>
        <w:rPr>
          <w:rFonts w:hint="eastAsia"/>
        </w:rPr>
      </w:pPr>
      <w:r w:rsidRPr="00E46817">
        <w:rPr>
          <w:rFonts w:hint="eastAsia"/>
        </w:rPr>
        <w:t>16.</w:t>
      </w:r>
      <w:r w:rsidRPr="00E46817">
        <w:rPr>
          <w:rFonts w:hint="eastAsia"/>
        </w:rPr>
        <w:t>学习马克思主义基本原理最根本的方法是：（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理论联系实际</w:t>
      </w:r>
      <w:r w:rsidRPr="00E46817">
        <w:rPr>
          <w:rFonts w:hint="eastAsia"/>
        </w:rPr>
        <w:t>       B.</w:t>
      </w:r>
      <w:r w:rsidRPr="00E46817">
        <w:rPr>
          <w:rFonts w:hint="eastAsia"/>
        </w:rPr>
        <w:t>分析与综合</w:t>
      </w:r>
      <w:r w:rsidRPr="00E46817">
        <w:rPr>
          <w:rFonts w:hint="eastAsia"/>
        </w:rPr>
        <w:t>    C .</w:t>
      </w:r>
      <w:r w:rsidRPr="00E46817">
        <w:rPr>
          <w:rFonts w:hint="eastAsia"/>
        </w:rPr>
        <w:t>归纳与演绎</w:t>
      </w:r>
      <w:r w:rsidRPr="00E46817">
        <w:rPr>
          <w:rFonts w:hint="eastAsia"/>
        </w:rPr>
        <w:t>   D.</w:t>
      </w:r>
      <w:r w:rsidRPr="00E46817">
        <w:rPr>
          <w:rFonts w:hint="eastAsia"/>
        </w:rPr>
        <w:t>历史与逻辑的方法</w:t>
      </w:r>
    </w:p>
    <w:p w:rsidR="00F14DC3" w:rsidRPr="00E46817" w:rsidRDefault="00F14DC3" w:rsidP="00E46817">
      <w:pPr>
        <w:rPr>
          <w:rFonts w:hint="eastAsia"/>
        </w:rPr>
      </w:pPr>
      <w:r w:rsidRPr="00E46817">
        <w:rPr>
          <w:rFonts w:hint="eastAsia"/>
        </w:rPr>
        <w:t>17.</w:t>
      </w:r>
      <w:r w:rsidRPr="00E46817">
        <w:rPr>
          <w:rFonts w:hint="eastAsia"/>
        </w:rPr>
        <w:t>从</w:t>
      </w:r>
      <w:r w:rsidRPr="00E46817">
        <w:rPr>
          <w:rFonts w:hint="eastAsia"/>
        </w:rPr>
        <w:t>(     )</w:t>
      </w:r>
      <w:r w:rsidRPr="00E46817">
        <w:rPr>
          <w:rFonts w:hint="eastAsia"/>
        </w:rPr>
        <w:t>上讲，马克思主义是关于无产阶级和人类解放的科学，是关于无产阶级斗争的性质、目的和解放条件的学说。</w:t>
      </w:r>
    </w:p>
    <w:p w:rsidR="00F14DC3" w:rsidRPr="00E46817" w:rsidRDefault="00F14DC3" w:rsidP="00E46817">
      <w:pPr>
        <w:rPr>
          <w:rFonts w:hint="eastAsia"/>
        </w:rPr>
      </w:pPr>
      <w:r w:rsidRPr="00E46817">
        <w:rPr>
          <w:rFonts w:hint="eastAsia"/>
        </w:rPr>
        <w:t>A.</w:t>
      </w:r>
      <w:r w:rsidRPr="00E46817">
        <w:rPr>
          <w:rFonts w:hint="eastAsia"/>
        </w:rPr>
        <w:t>创造者</w:t>
      </w:r>
      <w:r w:rsidRPr="00E46817">
        <w:rPr>
          <w:rFonts w:hint="eastAsia"/>
        </w:rPr>
        <w:t xml:space="preserve">  B.</w:t>
      </w:r>
      <w:r w:rsidRPr="00E46817">
        <w:rPr>
          <w:rFonts w:hint="eastAsia"/>
        </w:rPr>
        <w:t>继承者</w:t>
      </w:r>
      <w:r w:rsidRPr="00E46817">
        <w:rPr>
          <w:rFonts w:hint="eastAsia"/>
        </w:rPr>
        <w:t xml:space="preserve">  C.</w:t>
      </w:r>
      <w:r w:rsidRPr="00E46817">
        <w:rPr>
          <w:rFonts w:hint="eastAsia"/>
        </w:rPr>
        <w:t>主要内容</w:t>
      </w:r>
      <w:r w:rsidRPr="00E46817">
        <w:rPr>
          <w:rFonts w:hint="eastAsia"/>
        </w:rPr>
        <w:t xml:space="preserve">  D.</w:t>
      </w:r>
      <w:r w:rsidRPr="00E46817">
        <w:rPr>
          <w:rFonts w:hint="eastAsia"/>
        </w:rPr>
        <w:t>阶级属性</w:t>
      </w:r>
    </w:p>
    <w:p w:rsidR="00F14DC3" w:rsidRPr="00E46817" w:rsidRDefault="00F14DC3" w:rsidP="00E46817">
      <w:pPr>
        <w:rPr>
          <w:rFonts w:hint="eastAsia"/>
        </w:rPr>
      </w:pPr>
      <w:r w:rsidRPr="00E46817">
        <w:rPr>
          <w:rFonts w:hint="eastAsia"/>
        </w:rPr>
        <w:t>18.</w:t>
      </w:r>
      <w:r w:rsidRPr="00E46817">
        <w:rPr>
          <w:rFonts w:hint="eastAsia"/>
        </w:rPr>
        <w:t>马克思主义产生于</w:t>
      </w:r>
      <w:r w:rsidRPr="00E46817">
        <w:rPr>
          <w:rFonts w:hint="eastAsia"/>
        </w:rPr>
        <w:t>19</w:t>
      </w:r>
      <w:r w:rsidRPr="00E46817">
        <w:rPr>
          <w:rFonts w:hint="eastAsia"/>
        </w:rPr>
        <w:t>世纪中叶的</w:t>
      </w:r>
      <w:r w:rsidRPr="00E46817">
        <w:rPr>
          <w:rFonts w:hint="eastAsia"/>
        </w:rPr>
        <w:t>(     )</w:t>
      </w:r>
      <w:r w:rsidRPr="00E46817">
        <w:rPr>
          <w:rFonts w:hint="eastAsia"/>
        </w:rPr>
        <w:t>时代</w:t>
      </w:r>
    </w:p>
    <w:p w:rsidR="00F14DC3" w:rsidRPr="00E46817" w:rsidRDefault="00F14DC3" w:rsidP="00E46817">
      <w:pPr>
        <w:rPr>
          <w:rFonts w:hint="eastAsia"/>
        </w:rPr>
      </w:pPr>
      <w:r w:rsidRPr="00E46817">
        <w:rPr>
          <w:rFonts w:hint="eastAsia"/>
        </w:rPr>
        <w:t>A.</w:t>
      </w:r>
      <w:r w:rsidRPr="00E46817">
        <w:rPr>
          <w:rFonts w:hint="eastAsia"/>
        </w:rPr>
        <w:t>自由资本主义</w:t>
      </w:r>
      <w:r w:rsidRPr="00E46817">
        <w:rPr>
          <w:rFonts w:hint="eastAsia"/>
        </w:rPr>
        <w:t xml:space="preserve">  B.</w:t>
      </w:r>
      <w:r w:rsidRPr="00E46817">
        <w:rPr>
          <w:rFonts w:hint="eastAsia"/>
        </w:rPr>
        <w:t>垄断资本主义</w:t>
      </w:r>
      <w:r w:rsidRPr="00E46817">
        <w:rPr>
          <w:rFonts w:hint="eastAsia"/>
        </w:rPr>
        <w:t xml:space="preserve">  C.</w:t>
      </w:r>
      <w:r w:rsidRPr="00E46817">
        <w:rPr>
          <w:rFonts w:hint="eastAsia"/>
        </w:rPr>
        <w:t>和平发展</w:t>
      </w:r>
      <w:r w:rsidRPr="00E46817">
        <w:rPr>
          <w:rFonts w:hint="eastAsia"/>
        </w:rPr>
        <w:t xml:space="preserve">  D.</w:t>
      </w:r>
      <w:r w:rsidRPr="00E46817">
        <w:rPr>
          <w:rFonts w:hint="eastAsia"/>
        </w:rPr>
        <w:t>资本主义</w:t>
      </w:r>
    </w:p>
    <w:p w:rsidR="00F14DC3" w:rsidRPr="00E46817" w:rsidRDefault="00F14DC3" w:rsidP="00E46817">
      <w:pPr>
        <w:rPr>
          <w:rFonts w:hint="eastAsia"/>
        </w:rPr>
      </w:pPr>
      <w:r w:rsidRPr="00E46817">
        <w:rPr>
          <w:rFonts w:hint="eastAsia"/>
        </w:rPr>
        <w:t>19.</w:t>
      </w:r>
      <w:r w:rsidRPr="00E46817">
        <w:rPr>
          <w:rFonts w:hint="eastAsia"/>
        </w:rPr>
        <w:t>马克思恩格斯的</w:t>
      </w:r>
      <w:r w:rsidRPr="00E46817">
        <w:rPr>
          <w:rFonts w:hint="eastAsia"/>
        </w:rPr>
        <w:t>(     )</w:t>
      </w:r>
      <w:r w:rsidRPr="00E46817">
        <w:rPr>
          <w:rFonts w:hint="eastAsia"/>
        </w:rPr>
        <w:t>，是他们创立马克思主义的重要条件。</w:t>
      </w:r>
    </w:p>
    <w:p w:rsidR="00F14DC3" w:rsidRPr="00E46817" w:rsidRDefault="00F14DC3" w:rsidP="00E46817">
      <w:pPr>
        <w:rPr>
          <w:rFonts w:hint="eastAsia"/>
        </w:rPr>
      </w:pPr>
      <w:r w:rsidRPr="00E46817">
        <w:rPr>
          <w:rFonts w:hint="eastAsia"/>
        </w:rPr>
        <w:t>A.</w:t>
      </w:r>
      <w:r w:rsidRPr="00E46817">
        <w:rPr>
          <w:rFonts w:hint="eastAsia"/>
        </w:rPr>
        <w:t>高尚人格</w:t>
      </w:r>
      <w:r w:rsidRPr="00E46817">
        <w:rPr>
          <w:rFonts w:hint="eastAsia"/>
        </w:rPr>
        <w:t xml:space="preserve">  B.</w:t>
      </w:r>
      <w:r w:rsidRPr="00E46817">
        <w:rPr>
          <w:rFonts w:hint="eastAsia"/>
        </w:rPr>
        <w:t>崇高理想</w:t>
      </w:r>
      <w:r w:rsidRPr="00E46817">
        <w:rPr>
          <w:rFonts w:hint="eastAsia"/>
        </w:rPr>
        <w:t xml:space="preserve">  C.</w:t>
      </w:r>
      <w:r w:rsidRPr="00E46817">
        <w:rPr>
          <w:rFonts w:hint="eastAsia"/>
        </w:rPr>
        <w:t>奋斗精神</w:t>
      </w:r>
      <w:r w:rsidRPr="00E46817">
        <w:rPr>
          <w:rFonts w:hint="eastAsia"/>
        </w:rPr>
        <w:t xml:space="preserve">  D.</w:t>
      </w:r>
      <w:r w:rsidRPr="00E46817">
        <w:rPr>
          <w:rFonts w:hint="eastAsia"/>
        </w:rPr>
        <w:t>学者和革命家的品质</w:t>
      </w:r>
    </w:p>
    <w:p w:rsidR="00F14DC3" w:rsidRPr="00E46817" w:rsidRDefault="00F14DC3" w:rsidP="00E46817">
      <w:pPr>
        <w:rPr>
          <w:rFonts w:hint="eastAsia"/>
        </w:rPr>
      </w:pPr>
      <w:r w:rsidRPr="00E46817">
        <w:rPr>
          <w:rFonts w:hint="eastAsia"/>
        </w:rPr>
        <w:t>20.</w:t>
      </w:r>
      <w:r w:rsidRPr="00E46817">
        <w:rPr>
          <w:rFonts w:hint="eastAsia"/>
        </w:rPr>
        <w:t>马克思主义具有强大的生命力，这种强大生命力的根源在于它的丰富内容体现了</w:t>
      </w:r>
      <w:r w:rsidRPr="00E46817">
        <w:rPr>
          <w:rFonts w:hint="eastAsia"/>
        </w:rPr>
        <w:t>(     )</w:t>
      </w:r>
      <w:r w:rsidRPr="00E46817">
        <w:rPr>
          <w:rFonts w:hint="eastAsia"/>
        </w:rPr>
        <w:t>的统一。</w:t>
      </w:r>
    </w:p>
    <w:p w:rsidR="00F14DC3" w:rsidRPr="00E46817" w:rsidRDefault="00F14DC3" w:rsidP="00E46817">
      <w:pPr>
        <w:rPr>
          <w:rFonts w:hint="eastAsia"/>
        </w:rPr>
      </w:pPr>
      <w:r w:rsidRPr="00E46817">
        <w:rPr>
          <w:rFonts w:hint="eastAsia"/>
        </w:rPr>
        <w:t>A.</w:t>
      </w:r>
      <w:r w:rsidRPr="00E46817">
        <w:rPr>
          <w:rFonts w:hint="eastAsia"/>
        </w:rPr>
        <w:t>科学性与革命性</w:t>
      </w:r>
      <w:r w:rsidRPr="00E46817">
        <w:rPr>
          <w:rFonts w:hint="eastAsia"/>
        </w:rPr>
        <w:t xml:space="preserve">  B.</w:t>
      </w:r>
      <w:r w:rsidRPr="00E46817">
        <w:rPr>
          <w:rFonts w:hint="eastAsia"/>
        </w:rPr>
        <w:t>世界观与方法论</w:t>
      </w:r>
      <w:r w:rsidRPr="00E46817">
        <w:rPr>
          <w:rFonts w:hint="eastAsia"/>
        </w:rPr>
        <w:t xml:space="preserve">  C.</w:t>
      </w:r>
      <w:r w:rsidRPr="00E46817">
        <w:rPr>
          <w:rFonts w:hint="eastAsia"/>
        </w:rPr>
        <w:t>唯物论与辩证法</w:t>
      </w:r>
      <w:r w:rsidRPr="00E46817">
        <w:rPr>
          <w:rFonts w:hint="eastAsia"/>
        </w:rPr>
        <w:t xml:space="preserve">  D.</w:t>
      </w:r>
      <w:r w:rsidRPr="00E46817">
        <w:rPr>
          <w:rFonts w:hint="eastAsia"/>
        </w:rPr>
        <w:t>政治与经济</w:t>
      </w:r>
    </w:p>
    <w:p w:rsidR="00F14DC3" w:rsidRPr="00E46817" w:rsidRDefault="00F14DC3" w:rsidP="00E46817">
      <w:pPr>
        <w:rPr>
          <w:rFonts w:hint="eastAsia"/>
        </w:rPr>
      </w:pPr>
      <w:r w:rsidRPr="00E46817">
        <w:rPr>
          <w:rFonts w:hint="eastAsia"/>
        </w:rPr>
        <w:t>21.</w:t>
      </w:r>
      <w:r w:rsidRPr="00E46817">
        <w:rPr>
          <w:rFonts w:hint="eastAsia"/>
        </w:rPr>
        <w:t>全部马克思主义学说的核心和理论结论是</w:t>
      </w:r>
      <w:r w:rsidRPr="00E46817">
        <w:rPr>
          <w:rFonts w:hint="eastAsia"/>
        </w:rPr>
        <w:t>(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历史唯物主义</w:t>
      </w:r>
      <w:r w:rsidRPr="00E46817">
        <w:rPr>
          <w:rFonts w:hint="eastAsia"/>
        </w:rPr>
        <w:t xml:space="preserve">  B.</w:t>
      </w:r>
      <w:r w:rsidRPr="00E46817">
        <w:rPr>
          <w:rFonts w:hint="eastAsia"/>
        </w:rPr>
        <w:t>无产阶级专政理论</w:t>
      </w:r>
      <w:r w:rsidRPr="00E46817">
        <w:rPr>
          <w:rFonts w:hint="eastAsia"/>
        </w:rPr>
        <w:t xml:space="preserve">  C.</w:t>
      </w:r>
      <w:r w:rsidRPr="00E46817">
        <w:rPr>
          <w:rFonts w:hint="eastAsia"/>
        </w:rPr>
        <w:t>剩余价值论</w:t>
      </w:r>
      <w:r w:rsidRPr="00E46817">
        <w:rPr>
          <w:rFonts w:hint="eastAsia"/>
        </w:rPr>
        <w:t xml:space="preserve">  D.</w:t>
      </w:r>
      <w:r w:rsidRPr="00E46817">
        <w:rPr>
          <w:rFonts w:hint="eastAsia"/>
        </w:rPr>
        <w:t>科学社会主义</w:t>
      </w:r>
    </w:p>
    <w:p w:rsidR="00F14DC3" w:rsidRPr="00E46817" w:rsidRDefault="00F14DC3" w:rsidP="00E46817">
      <w:pPr>
        <w:rPr>
          <w:rFonts w:hint="eastAsia"/>
        </w:rPr>
      </w:pPr>
      <w:r w:rsidRPr="00E46817">
        <w:rPr>
          <w:rFonts w:hint="eastAsia"/>
        </w:rPr>
        <w:t>22.</w:t>
      </w:r>
      <w:r w:rsidRPr="00E46817">
        <w:rPr>
          <w:rFonts w:hint="eastAsia"/>
        </w:rPr>
        <w:t>学习马克思主义最重要的原则和方法是</w:t>
      </w:r>
      <w:r w:rsidRPr="00E46817">
        <w:rPr>
          <w:rFonts w:hint="eastAsia"/>
        </w:rPr>
        <w:t>(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世界观和方法论的统一</w:t>
      </w:r>
      <w:r w:rsidRPr="00E46817">
        <w:rPr>
          <w:rFonts w:hint="eastAsia"/>
        </w:rPr>
        <w:t xml:space="preserve">  B.</w:t>
      </w:r>
      <w:r w:rsidRPr="00E46817">
        <w:rPr>
          <w:rFonts w:hint="eastAsia"/>
        </w:rPr>
        <w:t>理论联系实际</w:t>
      </w:r>
      <w:r w:rsidRPr="00E46817">
        <w:rPr>
          <w:rFonts w:hint="eastAsia"/>
        </w:rPr>
        <w:t xml:space="preserve">  C.</w:t>
      </w:r>
      <w:r w:rsidRPr="00E46817">
        <w:rPr>
          <w:rFonts w:hint="eastAsia"/>
        </w:rPr>
        <w:t>密切联系群众</w:t>
      </w:r>
      <w:r w:rsidRPr="00E46817">
        <w:rPr>
          <w:rFonts w:hint="eastAsia"/>
        </w:rPr>
        <w:t xml:space="preserve">  D.</w:t>
      </w:r>
      <w:r w:rsidRPr="00E46817">
        <w:rPr>
          <w:rFonts w:hint="eastAsia"/>
        </w:rPr>
        <w:t>批评与自我批评相结合</w:t>
      </w:r>
    </w:p>
    <w:p w:rsidR="00F14DC3" w:rsidRPr="00E46817" w:rsidRDefault="00F14DC3" w:rsidP="00E46817">
      <w:pPr>
        <w:rPr>
          <w:rFonts w:hint="eastAsia"/>
        </w:rPr>
      </w:pPr>
      <w:r w:rsidRPr="00E46817">
        <w:rPr>
          <w:rFonts w:hint="eastAsia"/>
        </w:rPr>
        <w:t>23.(     )</w:t>
      </w:r>
      <w:r w:rsidRPr="00E46817">
        <w:rPr>
          <w:rFonts w:hint="eastAsia"/>
        </w:rPr>
        <w:t>开创了哲学社会科学发展的新纪元，是人类科学思想中的最大成果之一。</w:t>
      </w:r>
    </w:p>
    <w:p w:rsidR="00F14DC3" w:rsidRPr="00E46817" w:rsidRDefault="00F14DC3" w:rsidP="00E46817">
      <w:pPr>
        <w:rPr>
          <w:rFonts w:hint="eastAsia"/>
        </w:rPr>
      </w:pPr>
      <w:r w:rsidRPr="00E46817">
        <w:rPr>
          <w:rFonts w:hint="eastAsia"/>
        </w:rPr>
        <w:t>A.</w:t>
      </w:r>
      <w:r w:rsidRPr="00E46817">
        <w:rPr>
          <w:rFonts w:hint="eastAsia"/>
        </w:rPr>
        <w:t>《共产党宣言</w:t>
      </w:r>
      <w:proofErr w:type="gramStart"/>
      <w:r w:rsidRPr="00E46817">
        <w:rPr>
          <w:rFonts w:hint="eastAsia"/>
        </w:rPr>
        <w:t>》</w:t>
      </w:r>
      <w:r w:rsidRPr="00E46817">
        <w:rPr>
          <w:rFonts w:hint="eastAsia"/>
        </w:rPr>
        <w:t xml:space="preserve">  B.</w:t>
      </w:r>
      <w:proofErr w:type="gramEnd"/>
      <w:r w:rsidRPr="00E46817">
        <w:rPr>
          <w:rFonts w:hint="eastAsia"/>
        </w:rPr>
        <w:t>历史唯物主义</w:t>
      </w:r>
      <w:r w:rsidRPr="00E46817">
        <w:rPr>
          <w:rFonts w:hint="eastAsia"/>
        </w:rPr>
        <w:t xml:space="preserve">  C.</w:t>
      </w:r>
      <w:r w:rsidRPr="00E46817">
        <w:rPr>
          <w:rFonts w:hint="eastAsia"/>
        </w:rPr>
        <w:t>剩余价值学说</w:t>
      </w:r>
      <w:r w:rsidRPr="00E46817">
        <w:rPr>
          <w:rFonts w:hint="eastAsia"/>
        </w:rPr>
        <w:t xml:space="preserve">  D.</w:t>
      </w:r>
      <w:r w:rsidRPr="00E46817">
        <w:rPr>
          <w:rFonts w:hint="eastAsia"/>
        </w:rPr>
        <w:t>《资本论》</w:t>
      </w:r>
    </w:p>
    <w:p w:rsidR="00F14DC3" w:rsidRPr="00E46817" w:rsidRDefault="00F14DC3" w:rsidP="00E46817">
      <w:pPr>
        <w:rPr>
          <w:rFonts w:hint="eastAsia"/>
        </w:rPr>
      </w:pPr>
      <w:r w:rsidRPr="00E46817">
        <w:rPr>
          <w:rFonts w:hint="eastAsia"/>
        </w:rPr>
        <w:t>24.</w:t>
      </w:r>
      <w:r w:rsidRPr="00E46817">
        <w:rPr>
          <w:rFonts w:hint="eastAsia"/>
        </w:rPr>
        <w:t>马克思主义诞生的标志是</w:t>
      </w:r>
      <w:r w:rsidRPr="00E46817">
        <w:rPr>
          <w:rFonts w:hint="eastAsia"/>
        </w:rPr>
        <w:t>(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《共产党宣言》</w:t>
      </w:r>
      <w:proofErr w:type="gramStart"/>
      <w:r w:rsidRPr="00E46817">
        <w:rPr>
          <w:rFonts w:hint="eastAsia"/>
        </w:rPr>
        <w:t>的发表</w:t>
      </w:r>
      <w:r w:rsidRPr="00E46817">
        <w:rPr>
          <w:rFonts w:hint="eastAsia"/>
        </w:rPr>
        <w:t xml:space="preserve">  B.</w:t>
      </w:r>
      <w:proofErr w:type="gramEnd"/>
      <w:r w:rsidRPr="00E46817">
        <w:rPr>
          <w:rFonts w:hint="eastAsia"/>
        </w:rPr>
        <w:t>共产党的出现</w:t>
      </w:r>
      <w:r w:rsidRPr="00E46817">
        <w:rPr>
          <w:rFonts w:hint="eastAsia"/>
        </w:rPr>
        <w:t xml:space="preserve">  C.</w:t>
      </w:r>
      <w:r w:rsidRPr="00E46817">
        <w:rPr>
          <w:rFonts w:hint="eastAsia"/>
        </w:rPr>
        <w:t>十月革命的胜利</w:t>
      </w:r>
      <w:r w:rsidRPr="00E46817">
        <w:rPr>
          <w:rFonts w:hint="eastAsia"/>
        </w:rPr>
        <w:t xml:space="preserve">  D.</w:t>
      </w:r>
      <w:r w:rsidRPr="00E46817">
        <w:rPr>
          <w:rFonts w:hint="eastAsia"/>
        </w:rPr>
        <w:t>剩余价值论的发现</w:t>
      </w:r>
    </w:p>
    <w:p w:rsidR="00F14DC3" w:rsidRPr="00E46817" w:rsidRDefault="00F14DC3" w:rsidP="00E46817">
      <w:pPr>
        <w:rPr>
          <w:rFonts w:hint="eastAsia"/>
        </w:rPr>
      </w:pPr>
      <w:r w:rsidRPr="00E46817">
        <w:rPr>
          <w:rFonts w:hint="eastAsia"/>
        </w:rPr>
        <w:t>［参考答案：</w:t>
      </w:r>
      <w:r w:rsidRPr="00E46817">
        <w:rPr>
          <w:rFonts w:hint="eastAsia"/>
        </w:rPr>
        <w:t>1.A  2.A  3.B  4.A  5.B  6.C  7.A  8.B  9.B  10.C  11.A  12.A  13.A  14.B  15.A  16.A  17.D  18.A  19.D   20.A  21.D  22.B  23.B  24.A</w:t>
      </w:r>
      <w:r w:rsidRPr="00E46817">
        <w:rPr>
          <w:rFonts w:hint="eastAsia"/>
        </w:rPr>
        <w:t>］</w:t>
      </w:r>
    </w:p>
    <w:p w:rsidR="00F14DC3" w:rsidRPr="00E46817" w:rsidRDefault="00F14DC3" w:rsidP="00E46817">
      <w:pPr>
        <w:rPr>
          <w:rFonts w:hint="eastAsia"/>
        </w:rPr>
      </w:pPr>
    </w:p>
    <w:p w:rsidR="00F14DC3" w:rsidRPr="00E46817" w:rsidRDefault="00F14DC3" w:rsidP="00E46817">
      <w:pPr>
        <w:rPr>
          <w:rFonts w:hint="eastAsia"/>
        </w:rPr>
      </w:pPr>
      <w:r w:rsidRPr="00E46817">
        <w:rPr>
          <w:rFonts w:hint="eastAsia"/>
        </w:rPr>
        <w:t>二、多项选择题（在下面各题的选项中，请选出符合题意的选项，并将代表正确选项的字母写在题干后面的括号内。）</w:t>
      </w:r>
    </w:p>
    <w:p w:rsidR="00F14DC3" w:rsidRPr="00E46817" w:rsidRDefault="00F14DC3" w:rsidP="00E46817">
      <w:pPr>
        <w:rPr>
          <w:rFonts w:hint="eastAsia"/>
        </w:rPr>
      </w:pPr>
      <w:r w:rsidRPr="00E46817">
        <w:rPr>
          <w:rFonts w:hint="eastAsia"/>
        </w:rPr>
        <w:t>1.</w:t>
      </w:r>
      <w:r w:rsidRPr="00E46817">
        <w:rPr>
          <w:rFonts w:hint="eastAsia"/>
        </w:rPr>
        <w:t>和平与发展时代的主要特征是（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相对和平</w:t>
      </w:r>
      <w:r w:rsidRPr="00E46817">
        <w:rPr>
          <w:rFonts w:hint="eastAsia"/>
        </w:rPr>
        <w:t xml:space="preserve">    </w:t>
      </w:r>
      <w:r w:rsidRPr="00E46817">
        <w:rPr>
          <w:rFonts w:hint="eastAsia"/>
        </w:rPr>
        <w:t xml:space="preserve">　　</w:t>
      </w:r>
      <w:r w:rsidRPr="00E46817">
        <w:rPr>
          <w:rFonts w:hint="eastAsia"/>
        </w:rPr>
        <w:t xml:space="preserve">   B.</w:t>
      </w:r>
      <w:r w:rsidRPr="00E46817">
        <w:rPr>
          <w:rFonts w:hint="eastAsia"/>
        </w:rPr>
        <w:t>世界大同</w:t>
      </w:r>
      <w:r w:rsidRPr="00E46817">
        <w:rPr>
          <w:rFonts w:hint="eastAsia"/>
        </w:rPr>
        <w:t xml:space="preserve">             C.</w:t>
      </w:r>
      <w:r w:rsidRPr="00E46817">
        <w:rPr>
          <w:rFonts w:hint="eastAsia"/>
        </w:rPr>
        <w:t>对话与对抗</w:t>
      </w:r>
    </w:p>
    <w:p w:rsidR="00F14DC3" w:rsidRPr="00E46817" w:rsidRDefault="00F14DC3" w:rsidP="00E46817">
      <w:pPr>
        <w:rPr>
          <w:rFonts w:hint="eastAsia"/>
        </w:rPr>
      </w:pPr>
      <w:r w:rsidRPr="00E46817">
        <w:rPr>
          <w:rFonts w:hint="eastAsia"/>
        </w:rPr>
        <w:t>D.</w:t>
      </w:r>
      <w:r w:rsidRPr="00E46817">
        <w:rPr>
          <w:rFonts w:hint="eastAsia"/>
        </w:rPr>
        <w:t>发展与不平衡</w:t>
      </w:r>
      <w:r w:rsidRPr="00E46817">
        <w:rPr>
          <w:rFonts w:hint="eastAsia"/>
        </w:rPr>
        <w:t xml:space="preserve">       E.</w:t>
      </w:r>
      <w:r w:rsidRPr="00E46817">
        <w:rPr>
          <w:rFonts w:hint="eastAsia"/>
        </w:rPr>
        <w:t>联合与竞争</w:t>
      </w:r>
    </w:p>
    <w:p w:rsidR="00F14DC3" w:rsidRPr="00E46817" w:rsidRDefault="00F14DC3" w:rsidP="00E46817">
      <w:pPr>
        <w:rPr>
          <w:rFonts w:hint="eastAsia"/>
        </w:rPr>
      </w:pPr>
      <w:r w:rsidRPr="00E46817">
        <w:rPr>
          <w:rFonts w:hint="eastAsia"/>
        </w:rPr>
        <w:t>2.</w:t>
      </w:r>
      <w:r w:rsidRPr="00E46817">
        <w:rPr>
          <w:rFonts w:hint="eastAsia"/>
        </w:rPr>
        <w:t>现代西方哲学从思想倾向来看，可分为两大思潮，这两大思潮是</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 xml:space="preserve">人本主义　　</w:t>
      </w:r>
      <w:r w:rsidRPr="00E46817">
        <w:rPr>
          <w:rFonts w:hint="eastAsia"/>
        </w:rPr>
        <w:t xml:space="preserve">      B.</w:t>
      </w:r>
      <w:r w:rsidRPr="00E46817">
        <w:rPr>
          <w:rFonts w:hint="eastAsia"/>
        </w:rPr>
        <w:t>唯意志主义</w:t>
      </w:r>
    </w:p>
    <w:p w:rsidR="00F14DC3" w:rsidRPr="00E46817" w:rsidRDefault="00F14DC3" w:rsidP="00E46817">
      <w:pPr>
        <w:rPr>
          <w:rFonts w:hint="eastAsia"/>
        </w:rPr>
      </w:pPr>
      <w:r w:rsidRPr="00E46817">
        <w:rPr>
          <w:rFonts w:hint="eastAsia"/>
        </w:rPr>
        <w:t>C.</w:t>
      </w:r>
      <w:r w:rsidRPr="00E46817">
        <w:rPr>
          <w:rFonts w:hint="eastAsia"/>
        </w:rPr>
        <w:t>实用主义</w:t>
      </w:r>
      <w:r w:rsidRPr="00E46817">
        <w:rPr>
          <w:rFonts w:hint="eastAsia"/>
        </w:rPr>
        <w:t xml:space="preserve">  </w:t>
      </w:r>
      <w:r w:rsidRPr="00E46817">
        <w:rPr>
          <w:rFonts w:hint="eastAsia"/>
        </w:rPr>
        <w:t xml:space="preserve">　　</w:t>
      </w:r>
      <w:r w:rsidRPr="00E46817">
        <w:rPr>
          <w:rFonts w:hint="eastAsia"/>
        </w:rPr>
        <w:t xml:space="preserve">    D.</w:t>
      </w:r>
      <w:r w:rsidRPr="00E46817">
        <w:rPr>
          <w:rFonts w:hint="eastAsia"/>
        </w:rPr>
        <w:t>科学主义</w:t>
      </w:r>
    </w:p>
    <w:p w:rsidR="00F14DC3" w:rsidRPr="00E46817" w:rsidRDefault="00F14DC3" w:rsidP="00E46817">
      <w:pPr>
        <w:rPr>
          <w:rFonts w:hint="eastAsia"/>
        </w:rPr>
      </w:pPr>
      <w:r w:rsidRPr="00E46817">
        <w:rPr>
          <w:rFonts w:hint="eastAsia"/>
        </w:rPr>
        <w:t>E.</w:t>
      </w:r>
      <w:r w:rsidRPr="00E46817">
        <w:rPr>
          <w:rFonts w:hint="eastAsia"/>
        </w:rPr>
        <w:t>存在主义</w:t>
      </w:r>
    </w:p>
    <w:p w:rsidR="00F14DC3" w:rsidRPr="00E46817" w:rsidRDefault="00F14DC3" w:rsidP="00E46817">
      <w:pPr>
        <w:rPr>
          <w:rFonts w:hint="eastAsia"/>
        </w:rPr>
      </w:pPr>
      <w:r w:rsidRPr="00E46817">
        <w:rPr>
          <w:rFonts w:hint="eastAsia"/>
        </w:rPr>
        <w:t>3.19</w:t>
      </w:r>
      <w:r w:rsidRPr="00E46817">
        <w:rPr>
          <w:rFonts w:hint="eastAsia"/>
        </w:rPr>
        <w:t>世纪</w:t>
      </w:r>
      <w:r w:rsidRPr="00E46817">
        <w:rPr>
          <w:rFonts w:hint="eastAsia"/>
        </w:rPr>
        <w:t>30</w:t>
      </w:r>
      <w:r w:rsidRPr="00E46817">
        <w:rPr>
          <w:rFonts w:hint="eastAsia"/>
        </w:rPr>
        <w:t>～</w:t>
      </w:r>
      <w:r w:rsidRPr="00E46817">
        <w:rPr>
          <w:rFonts w:hint="eastAsia"/>
        </w:rPr>
        <w:t>40</w:t>
      </w:r>
      <w:r w:rsidRPr="00E46817">
        <w:rPr>
          <w:rFonts w:hint="eastAsia"/>
        </w:rPr>
        <w:t>年代，标志着无产阶级反对资产阶级的阶级斗争进入新阶段的欧洲工人运动是（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德国西里西亚工人起义</w:t>
      </w:r>
      <w:r w:rsidRPr="00E46817">
        <w:rPr>
          <w:rFonts w:hint="eastAsia"/>
        </w:rPr>
        <w:t xml:space="preserve">    B.</w:t>
      </w:r>
      <w:r w:rsidRPr="00E46817">
        <w:rPr>
          <w:rFonts w:hint="eastAsia"/>
        </w:rPr>
        <w:t>法国里昂工人起义</w:t>
      </w:r>
      <w:r w:rsidRPr="00E46817">
        <w:rPr>
          <w:rFonts w:hint="eastAsia"/>
        </w:rPr>
        <w:t xml:space="preserve">  C.</w:t>
      </w:r>
      <w:r w:rsidRPr="00E46817">
        <w:rPr>
          <w:rFonts w:hint="eastAsia"/>
        </w:rPr>
        <w:t>意大利罗马工人大罢工</w:t>
      </w:r>
    </w:p>
    <w:p w:rsidR="00F14DC3" w:rsidRPr="00E46817" w:rsidRDefault="00F14DC3" w:rsidP="00E46817">
      <w:r w:rsidRPr="00E46817">
        <w:rPr>
          <w:rFonts w:hint="eastAsia"/>
        </w:rPr>
        <w:t>D.</w:t>
      </w:r>
      <w:r w:rsidRPr="00E46817">
        <w:rPr>
          <w:rFonts w:hint="eastAsia"/>
        </w:rPr>
        <w:t>英国工人争取政治权利的宪章运动</w:t>
      </w:r>
      <w:r w:rsidRPr="00E46817">
        <w:rPr>
          <w:rFonts w:hint="eastAsia"/>
        </w:rPr>
        <w:t xml:space="preserve">   E.</w:t>
      </w:r>
      <w:r w:rsidRPr="00E46817">
        <w:rPr>
          <w:rFonts w:hint="eastAsia"/>
        </w:rPr>
        <w:t>西班牙船员大罢工</w:t>
      </w:r>
    </w:p>
    <w:p w:rsidR="008D2097" w:rsidRPr="00E46817" w:rsidRDefault="008D2097" w:rsidP="00E46817">
      <w:pPr>
        <w:rPr>
          <w:rFonts w:hint="eastAsia"/>
        </w:rPr>
      </w:pPr>
    </w:p>
    <w:p w:rsidR="00F14DC3" w:rsidRPr="00E46817" w:rsidRDefault="00F14DC3" w:rsidP="00E46817">
      <w:pPr>
        <w:rPr>
          <w:rFonts w:hint="eastAsia"/>
        </w:rPr>
      </w:pPr>
      <w:r w:rsidRPr="00E46817">
        <w:rPr>
          <w:rFonts w:hint="eastAsia"/>
        </w:rPr>
        <w:t>4.</w:t>
      </w:r>
      <w:r w:rsidRPr="00E46817">
        <w:rPr>
          <w:rFonts w:hint="eastAsia"/>
        </w:rPr>
        <w:t>马克思主义产生的最直接理论来源是（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lastRenderedPageBreak/>
        <w:t>A.</w:t>
      </w:r>
      <w:r w:rsidRPr="00E46817">
        <w:rPr>
          <w:rFonts w:hint="eastAsia"/>
        </w:rPr>
        <w:t>古希腊罗马哲学</w:t>
      </w:r>
      <w:r w:rsidRPr="00E46817">
        <w:rPr>
          <w:rFonts w:hint="eastAsia"/>
        </w:rPr>
        <w:t>               B.</w:t>
      </w:r>
      <w:r w:rsidRPr="00E46817">
        <w:rPr>
          <w:rFonts w:hint="eastAsia"/>
        </w:rPr>
        <w:t>英国古典政治经济学</w:t>
      </w:r>
    </w:p>
    <w:p w:rsidR="00F14DC3" w:rsidRPr="00E46817" w:rsidRDefault="00F14DC3" w:rsidP="00E46817">
      <w:pPr>
        <w:rPr>
          <w:rFonts w:hint="eastAsia"/>
        </w:rPr>
      </w:pPr>
      <w:r w:rsidRPr="00E46817">
        <w:rPr>
          <w:rFonts w:hint="eastAsia"/>
        </w:rPr>
        <w:t>C.19</w:t>
      </w:r>
      <w:r w:rsidRPr="00E46817">
        <w:rPr>
          <w:rFonts w:hint="eastAsia"/>
        </w:rPr>
        <w:t>世纪三大空想社会主义学说</w:t>
      </w:r>
      <w:r w:rsidRPr="00E46817">
        <w:rPr>
          <w:rFonts w:hint="eastAsia"/>
        </w:rPr>
        <w:t>   D.</w:t>
      </w:r>
      <w:r w:rsidRPr="00E46817">
        <w:rPr>
          <w:rFonts w:hint="eastAsia"/>
        </w:rPr>
        <w:t>德国古典哲学</w:t>
      </w:r>
    </w:p>
    <w:p w:rsidR="00F14DC3" w:rsidRPr="00E46817" w:rsidRDefault="00F14DC3" w:rsidP="00E46817">
      <w:pPr>
        <w:rPr>
          <w:rFonts w:hint="eastAsia"/>
        </w:rPr>
      </w:pPr>
      <w:r w:rsidRPr="00E46817">
        <w:rPr>
          <w:rFonts w:hint="eastAsia"/>
        </w:rPr>
        <w:t>5.</w:t>
      </w:r>
      <w:r w:rsidRPr="00E46817">
        <w:rPr>
          <w:rFonts w:hint="eastAsia"/>
        </w:rPr>
        <w:t>马克思主义的理论精髓、理论品质是（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解放思想</w:t>
      </w:r>
      <w:r w:rsidRPr="00E46817">
        <w:rPr>
          <w:rFonts w:hint="eastAsia"/>
        </w:rPr>
        <w:t xml:space="preserve">    B.</w:t>
      </w:r>
      <w:r w:rsidRPr="00E46817">
        <w:rPr>
          <w:rFonts w:hint="eastAsia"/>
        </w:rPr>
        <w:t>实事求是</w:t>
      </w:r>
      <w:r w:rsidRPr="00E46817">
        <w:rPr>
          <w:rFonts w:hint="eastAsia"/>
        </w:rPr>
        <w:t xml:space="preserve">    C.</w:t>
      </w:r>
      <w:r w:rsidRPr="00E46817">
        <w:rPr>
          <w:rFonts w:hint="eastAsia"/>
        </w:rPr>
        <w:t>与时俱进</w:t>
      </w:r>
      <w:r w:rsidRPr="00E46817">
        <w:rPr>
          <w:rFonts w:hint="eastAsia"/>
        </w:rPr>
        <w:t xml:space="preserve">     D.</w:t>
      </w:r>
      <w:r w:rsidRPr="00E46817">
        <w:rPr>
          <w:rFonts w:hint="eastAsia"/>
        </w:rPr>
        <w:t>改革开放</w:t>
      </w:r>
    </w:p>
    <w:p w:rsidR="00F14DC3" w:rsidRPr="00E46817" w:rsidRDefault="00F14DC3" w:rsidP="00E46817">
      <w:pPr>
        <w:rPr>
          <w:rFonts w:hint="eastAsia"/>
        </w:rPr>
      </w:pPr>
      <w:r w:rsidRPr="00E46817">
        <w:rPr>
          <w:rFonts w:hint="eastAsia"/>
        </w:rPr>
        <w:t>6.</w:t>
      </w:r>
      <w:r w:rsidRPr="00E46817">
        <w:rPr>
          <w:rFonts w:hint="eastAsia"/>
        </w:rPr>
        <w:t>马克思主义的三个主要组成部分是（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马克思主义哲学</w:t>
      </w:r>
      <w:r w:rsidRPr="00E46817">
        <w:rPr>
          <w:rFonts w:hint="eastAsia"/>
        </w:rPr>
        <w:t xml:space="preserve">              B.</w:t>
      </w:r>
      <w:r w:rsidRPr="00E46817">
        <w:rPr>
          <w:rFonts w:hint="eastAsia"/>
        </w:rPr>
        <w:t>马克思主义政治经济学</w:t>
      </w:r>
    </w:p>
    <w:p w:rsidR="00F14DC3" w:rsidRPr="00E46817" w:rsidRDefault="00F14DC3" w:rsidP="00E46817">
      <w:pPr>
        <w:rPr>
          <w:rFonts w:hint="eastAsia"/>
        </w:rPr>
      </w:pPr>
      <w:r w:rsidRPr="00E46817">
        <w:rPr>
          <w:rFonts w:hint="eastAsia"/>
        </w:rPr>
        <w:t>C.</w:t>
      </w:r>
      <w:r w:rsidRPr="00E46817">
        <w:rPr>
          <w:rFonts w:hint="eastAsia"/>
        </w:rPr>
        <w:t>科学社会主义</w:t>
      </w:r>
      <w:r w:rsidRPr="00E46817">
        <w:rPr>
          <w:rFonts w:hint="eastAsia"/>
        </w:rPr>
        <w:t xml:space="preserve">                D.</w:t>
      </w:r>
      <w:r w:rsidRPr="00E46817">
        <w:rPr>
          <w:rFonts w:hint="eastAsia"/>
        </w:rPr>
        <w:t>剩余价值学说</w:t>
      </w:r>
    </w:p>
    <w:p w:rsidR="00F14DC3" w:rsidRPr="00E46817" w:rsidRDefault="00F14DC3" w:rsidP="00E46817">
      <w:pPr>
        <w:rPr>
          <w:rFonts w:hint="eastAsia"/>
        </w:rPr>
      </w:pPr>
      <w:r w:rsidRPr="00E46817">
        <w:rPr>
          <w:rFonts w:hint="eastAsia"/>
        </w:rPr>
        <w:t>7.</w:t>
      </w:r>
      <w:r w:rsidRPr="00E46817">
        <w:rPr>
          <w:rFonts w:hint="eastAsia"/>
        </w:rPr>
        <w:t>马克思主义产生的经济社会条件包括：</w:t>
      </w:r>
    </w:p>
    <w:p w:rsidR="00F14DC3" w:rsidRPr="00E46817" w:rsidRDefault="00F14DC3" w:rsidP="00E46817">
      <w:pPr>
        <w:rPr>
          <w:rFonts w:hint="eastAsia"/>
        </w:rPr>
      </w:pPr>
      <w:r w:rsidRPr="00E46817">
        <w:rPr>
          <w:rFonts w:hint="eastAsia"/>
        </w:rPr>
        <w:t>A.</w:t>
      </w:r>
      <w:r w:rsidRPr="00E46817">
        <w:rPr>
          <w:rFonts w:hint="eastAsia"/>
        </w:rPr>
        <w:t>资本主义机器大工业的发展</w:t>
      </w:r>
      <w:r w:rsidRPr="00E46817">
        <w:rPr>
          <w:rFonts w:hint="eastAsia"/>
        </w:rPr>
        <w:t xml:space="preserve">  B.</w:t>
      </w:r>
      <w:r w:rsidRPr="00E46817">
        <w:rPr>
          <w:rFonts w:hint="eastAsia"/>
        </w:rPr>
        <w:t>资本主义生产方式的成熟</w:t>
      </w:r>
    </w:p>
    <w:p w:rsidR="00F14DC3" w:rsidRPr="00E46817" w:rsidRDefault="00F14DC3" w:rsidP="00E46817">
      <w:pPr>
        <w:rPr>
          <w:rFonts w:hint="eastAsia"/>
        </w:rPr>
      </w:pPr>
      <w:r w:rsidRPr="00E46817">
        <w:rPr>
          <w:rFonts w:hint="eastAsia"/>
        </w:rPr>
        <w:t>C.</w:t>
      </w:r>
      <w:r w:rsidRPr="00E46817">
        <w:rPr>
          <w:rFonts w:hint="eastAsia"/>
        </w:rPr>
        <w:t>资本主义基本矛盾的发展</w:t>
      </w:r>
      <w:r w:rsidRPr="00E46817">
        <w:rPr>
          <w:rFonts w:hint="eastAsia"/>
        </w:rPr>
        <w:t xml:space="preserve">    D.</w:t>
      </w:r>
      <w:r w:rsidRPr="00E46817">
        <w:rPr>
          <w:rFonts w:hint="eastAsia"/>
        </w:rPr>
        <w:t>无产阶级的发展壮大</w:t>
      </w:r>
      <w:r w:rsidRPr="00E46817">
        <w:rPr>
          <w:rFonts w:hint="eastAsia"/>
        </w:rPr>
        <w:t xml:space="preserve"> E</w:t>
      </w:r>
      <w:r w:rsidRPr="00E46817">
        <w:rPr>
          <w:rFonts w:hint="eastAsia"/>
        </w:rPr>
        <w:t>马克思的理论创造</w:t>
      </w:r>
    </w:p>
    <w:p w:rsidR="00F14DC3" w:rsidRPr="00E46817" w:rsidRDefault="00F14DC3" w:rsidP="00E46817">
      <w:pPr>
        <w:rPr>
          <w:rFonts w:hint="eastAsia"/>
        </w:rPr>
      </w:pPr>
      <w:r w:rsidRPr="00E46817">
        <w:rPr>
          <w:rFonts w:hint="eastAsia"/>
        </w:rPr>
        <w:t>8.</w:t>
      </w:r>
      <w:r w:rsidRPr="00E46817">
        <w:rPr>
          <w:rFonts w:hint="eastAsia"/>
        </w:rPr>
        <w:t>马克思主义的理论精髓和理论品质是：</w:t>
      </w:r>
    </w:p>
    <w:p w:rsidR="00F14DC3" w:rsidRPr="00E46817" w:rsidRDefault="00F14DC3" w:rsidP="00E46817">
      <w:pPr>
        <w:rPr>
          <w:rFonts w:hint="eastAsia"/>
        </w:rPr>
      </w:pPr>
      <w:r w:rsidRPr="00E46817">
        <w:rPr>
          <w:rFonts w:hint="eastAsia"/>
        </w:rPr>
        <w:t>A.</w:t>
      </w:r>
      <w:r w:rsidRPr="00E46817">
        <w:rPr>
          <w:rFonts w:hint="eastAsia"/>
        </w:rPr>
        <w:t>继承</w:t>
      </w:r>
      <w:r w:rsidRPr="00E46817">
        <w:rPr>
          <w:rFonts w:hint="eastAsia"/>
        </w:rPr>
        <w:t xml:space="preserve">  B.</w:t>
      </w:r>
      <w:r w:rsidRPr="00E46817">
        <w:rPr>
          <w:rFonts w:hint="eastAsia"/>
        </w:rPr>
        <w:t>创新</w:t>
      </w:r>
      <w:r w:rsidRPr="00E46817">
        <w:rPr>
          <w:rFonts w:hint="eastAsia"/>
        </w:rPr>
        <w:t xml:space="preserve">  C.</w:t>
      </w:r>
      <w:r w:rsidRPr="00E46817">
        <w:rPr>
          <w:rFonts w:hint="eastAsia"/>
        </w:rPr>
        <w:t>解放思想</w:t>
      </w:r>
      <w:r w:rsidRPr="00E46817">
        <w:rPr>
          <w:rFonts w:hint="eastAsia"/>
        </w:rPr>
        <w:t xml:space="preserve">  D.</w:t>
      </w:r>
      <w:r w:rsidRPr="00E46817">
        <w:rPr>
          <w:rFonts w:hint="eastAsia"/>
        </w:rPr>
        <w:t>实事求是</w:t>
      </w:r>
      <w:r w:rsidRPr="00E46817">
        <w:rPr>
          <w:rFonts w:hint="eastAsia"/>
        </w:rPr>
        <w:t xml:space="preserve">  E.</w:t>
      </w:r>
      <w:r w:rsidRPr="00E46817">
        <w:rPr>
          <w:rFonts w:hint="eastAsia"/>
        </w:rPr>
        <w:t>与时俱进</w:t>
      </w:r>
    </w:p>
    <w:p w:rsidR="00F14DC3" w:rsidRPr="00E46817" w:rsidRDefault="00F14DC3" w:rsidP="00E46817">
      <w:pPr>
        <w:rPr>
          <w:rFonts w:hint="eastAsia"/>
        </w:rPr>
      </w:pPr>
      <w:r w:rsidRPr="00E46817">
        <w:rPr>
          <w:rFonts w:hint="eastAsia"/>
        </w:rPr>
        <w:t>9.</w:t>
      </w:r>
      <w:r w:rsidRPr="00E46817">
        <w:rPr>
          <w:rFonts w:hint="eastAsia"/>
        </w:rPr>
        <w:t>大学生学习掌握马克思主义基本原理关系到：</w:t>
      </w:r>
    </w:p>
    <w:p w:rsidR="00F14DC3" w:rsidRPr="00E46817" w:rsidRDefault="00F14DC3" w:rsidP="00E46817">
      <w:pPr>
        <w:rPr>
          <w:rFonts w:hint="eastAsia"/>
        </w:rPr>
      </w:pPr>
      <w:r w:rsidRPr="00E46817">
        <w:rPr>
          <w:rFonts w:hint="eastAsia"/>
        </w:rPr>
        <w:t>A.</w:t>
      </w:r>
      <w:r w:rsidRPr="00E46817">
        <w:rPr>
          <w:rFonts w:hint="eastAsia"/>
        </w:rPr>
        <w:t>新一代能否成为社会主义事业的合格建设者和可靠接班人</w:t>
      </w:r>
    </w:p>
    <w:p w:rsidR="00F14DC3" w:rsidRPr="00E46817" w:rsidRDefault="00F14DC3" w:rsidP="00E46817">
      <w:pPr>
        <w:rPr>
          <w:rFonts w:hint="eastAsia"/>
        </w:rPr>
      </w:pPr>
      <w:r w:rsidRPr="00E46817">
        <w:rPr>
          <w:rFonts w:hint="eastAsia"/>
        </w:rPr>
        <w:t>B.</w:t>
      </w:r>
      <w:r w:rsidRPr="00E46817">
        <w:rPr>
          <w:rFonts w:hint="eastAsia"/>
        </w:rPr>
        <w:t>党的事业的兴旺发达和国家的长治久安</w:t>
      </w:r>
    </w:p>
    <w:p w:rsidR="00F14DC3" w:rsidRPr="00E46817" w:rsidRDefault="00F14DC3" w:rsidP="00E46817">
      <w:pPr>
        <w:rPr>
          <w:rFonts w:hint="eastAsia"/>
        </w:rPr>
      </w:pPr>
      <w:r w:rsidRPr="00E46817">
        <w:rPr>
          <w:rFonts w:hint="eastAsia"/>
        </w:rPr>
        <w:t>C.</w:t>
      </w:r>
      <w:r w:rsidRPr="00E46817">
        <w:rPr>
          <w:rFonts w:hint="eastAsia"/>
        </w:rPr>
        <w:t>关系到实现全面建设小康社会的宏伟目标</w:t>
      </w:r>
    </w:p>
    <w:p w:rsidR="00F14DC3" w:rsidRPr="00E46817" w:rsidRDefault="00F14DC3" w:rsidP="00E46817">
      <w:pPr>
        <w:rPr>
          <w:rFonts w:hint="eastAsia"/>
        </w:rPr>
      </w:pPr>
      <w:r w:rsidRPr="00E46817">
        <w:rPr>
          <w:rFonts w:hint="eastAsia"/>
        </w:rPr>
        <w:t>D.</w:t>
      </w:r>
      <w:r w:rsidRPr="00E46817">
        <w:rPr>
          <w:rFonts w:hint="eastAsia"/>
        </w:rPr>
        <w:t>中华民族的伟大复兴</w:t>
      </w:r>
    </w:p>
    <w:p w:rsidR="00F14DC3" w:rsidRPr="00E46817" w:rsidRDefault="00F14DC3" w:rsidP="00E46817">
      <w:pPr>
        <w:rPr>
          <w:rFonts w:hint="eastAsia"/>
        </w:rPr>
      </w:pPr>
      <w:r w:rsidRPr="00E46817">
        <w:rPr>
          <w:rFonts w:hint="eastAsia"/>
        </w:rPr>
        <w:t>E.</w:t>
      </w:r>
      <w:r w:rsidRPr="00E46817">
        <w:rPr>
          <w:rFonts w:hint="eastAsia"/>
        </w:rPr>
        <w:t>祖国的未来</w:t>
      </w:r>
    </w:p>
    <w:p w:rsidR="00F14DC3" w:rsidRPr="00E46817" w:rsidRDefault="00F14DC3" w:rsidP="00E46817">
      <w:pPr>
        <w:rPr>
          <w:rFonts w:hint="eastAsia"/>
        </w:rPr>
      </w:pPr>
      <w:r w:rsidRPr="00E46817">
        <w:rPr>
          <w:rFonts w:hint="eastAsia"/>
        </w:rPr>
        <w:t>10.</w:t>
      </w:r>
      <w:r w:rsidRPr="00E46817">
        <w:rPr>
          <w:rFonts w:hint="eastAsia"/>
        </w:rPr>
        <w:t>马克思主义是</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以世界的本质及其发展的一般规律为根本研究对象，是关于世界的普遍本质及其发展的一般规律的科学</w:t>
      </w:r>
    </w:p>
    <w:p w:rsidR="00F14DC3" w:rsidRPr="00E46817" w:rsidRDefault="00F14DC3" w:rsidP="00E46817">
      <w:pPr>
        <w:rPr>
          <w:rFonts w:hint="eastAsia"/>
        </w:rPr>
      </w:pPr>
      <w:r w:rsidRPr="00E46817">
        <w:rPr>
          <w:rFonts w:hint="eastAsia"/>
        </w:rPr>
        <w:t>B.</w:t>
      </w:r>
      <w:r w:rsidRPr="00E46817">
        <w:rPr>
          <w:rFonts w:hint="eastAsia"/>
        </w:rPr>
        <w:t>是关于人类社会发展的一般规律，资本主义发展和转变为社会主义，以及社会主义和共产主义发展普遍规律的科学</w:t>
      </w:r>
    </w:p>
    <w:p w:rsidR="00F14DC3" w:rsidRPr="00E46817" w:rsidRDefault="00F14DC3" w:rsidP="00E46817">
      <w:pPr>
        <w:rPr>
          <w:rFonts w:hint="eastAsia"/>
        </w:rPr>
      </w:pPr>
      <w:r w:rsidRPr="00E46817">
        <w:rPr>
          <w:rFonts w:hint="eastAsia"/>
        </w:rPr>
        <w:t>C.</w:t>
      </w:r>
      <w:r w:rsidRPr="00E46817">
        <w:rPr>
          <w:rFonts w:hint="eastAsia"/>
        </w:rPr>
        <w:t>马克思主义是一种意识形态，即现代无产阶级的意识形态</w:t>
      </w:r>
    </w:p>
    <w:p w:rsidR="00F14DC3" w:rsidRPr="00E46817" w:rsidRDefault="00F14DC3" w:rsidP="00E46817">
      <w:pPr>
        <w:rPr>
          <w:rFonts w:hint="eastAsia"/>
        </w:rPr>
      </w:pPr>
      <w:r w:rsidRPr="00E46817">
        <w:rPr>
          <w:rFonts w:hint="eastAsia"/>
        </w:rPr>
        <w:t>D.</w:t>
      </w:r>
      <w:r w:rsidRPr="00E46817">
        <w:rPr>
          <w:rFonts w:hint="eastAsia"/>
        </w:rPr>
        <w:t>是关于无产阶级和人类解放的科学。</w:t>
      </w:r>
    </w:p>
    <w:p w:rsidR="00F14DC3" w:rsidRPr="00E46817" w:rsidRDefault="00F14DC3" w:rsidP="00E46817">
      <w:pPr>
        <w:rPr>
          <w:rFonts w:hint="eastAsia"/>
        </w:rPr>
      </w:pPr>
      <w:r w:rsidRPr="00E46817">
        <w:rPr>
          <w:rFonts w:hint="eastAsia"/>
        </w:rPr>
        <w:t>11.</w:t>
      </w:r>
      <w:r w:rsidRPr="00E46817">
        <w:rPr>
          <w:rFonts w:hint="eastAsia"/>
        </w:rPr>
        <w:t>马克思主义是在吸收了几千年来人类思想和文化发展中的一切优秀成果，尤其是在批判地继承、吸收人类</w:t>
      </w:r>
      <w:r w:rsidRPr="00E46817">
        <w:rPr>
          <w:rFonts w:hint="eastAsia"/>
        </w:rPr>
        <w:t>19</w:t>
      </w:r>
      <w:r w:rsidRPr="00E46817">
        <w:rPr>
          <w:rFonts w:hint="eastAsia"/>
        </w:rPr>
        <w:t>世纪所创造的优秀成果合理成分的基础上，在总结资本主义制度发展和工人阶级斗争实践基础上创立和发展起来的。主要有</w:t>
      </w:r>
      <w:r w:rsidRPr="00E46817">
        <w:rPr>
          <w:rFonts w:hint="eastAsia"/>
        </w:rPr>
        <w:t>(       )</w:t>
      </w:r>
    </w:p>
    <w:p w:rsidR="00F14DC3" w:rsidRPr="00E46817" w:rsidRDefault="00F14DC3" w:rsidP="00E46817">
      <w:pPr>
        <w:rPr>
          <w:rFonts w:hint="eastAsia"/>
        </w:rPr>
        <w:sectPr w:rsidR="00F14DC3" w:rsidRPr="00E46817">
          <w:headerReference w:type="default" r:id="rId7"/>
          <w:footerReference w:type="even" r:id="rId8"/>
          <w:footerReference w:type="default" r:id="rId9"/>
          <w:headerReference w:type="first" r:id="rId10"/>
          <w:footerReference w:type="first" r:id="rId11"/>
          <w:footnotePr>
            <w:numFmt w:val="decimalEnclosedCircleChinese"/>
            <w:numRestart w:val="eachPage"/>
          </w:footnotePr>
          <w:pgSz w:w="11906" w:h="16838"/>
          <w:pgMar w:top="1440" w:right="1701" w:bottom="1440" w:left="1701" w:header="851" w:footer="992" w:gutter="0"/>
          <w:pgNumType w:fmt="numberInDash"/>
          <w:cols w:space="720"/>
          <w:titlePg/>
          <w:docGrid w:type="linesAndChars" w:linePitch="317"/>
        </w:sectPr>
      </w:pPr>
    </w:p>
    <w:p w:rsidR="00F14DC3" w:rsidRPr="00E46817" w:rsidRDefault="00F14DC3" w:rsidP="00E46817">
      <w:pPr>
        <w:rPr>
          <w:rFonts w:hint="eastAsia"/>
        </w:rPr>
      </w:pPr>
      <w:r w:rsidRPr="00E46817">
        <w:rPr>
          <w:rFonts w:hint="eastAsia"/>
        </w:rPr>
        <w:lastRenderedPageBreak/>
        <w:t>A.</w:t>
      </w:r>
      <w:r w:rsidRPr="00E46817">
        <w:rPr>
          <w:rFonts w:hint="eastAsia"/>
        </w:rPr>
        <w:t>德国古典哲学</w:t>
      </w:r>
    </w:p>
    <w:p w:rsidR="00F14DC3" w:rsidRPr="00E46817" w:rsidRDefault="00F14DC3" w:rsidP="00E46817">
      <w:pPr>
        <w:rPr>
          <w:rFonts w:hint="eastAsia"/>
        </w:rPr>
      </w:pPr>
      <w:r w:rsidRPr="00E46817">
        <w:rPr>
          <w:rFonts w:hint="eastAsia"/>
        </w:rPr>
        <w:t>B.</w:t>
      </w:r>
      <w:r w:rsidRPr="00E46817">
        <w:rPr>
          <w:rFonts w:hint="eastAsia"/>
        </w:rPr>
        <w:t>英国古典政治经济学</w:t>
      </w:r>
    </w:p>
    <w:p w:rsidR="00F14DC3" w:rsidRPr="00E46817" w:rsidRDefault="00F14DC3" w:rsidP="00E46817">
      <w:pPr>
        <w:rPr>
          <w:rFonts w:hint="eastAsia"/>
        </w:rPr>
      </w:pPr>
      <w:r w:rsidRPr="00E46817">
        <w:rPr>
          <w:rFonts w:hint="eastAsia"/>
        </w:rPr>
        <w:lastRenderedPageBreak/>
        <w:t>C.</w:t>
      </w:r>
      <w:r w:rsidRPr="00E46817">
        <w:rPr>
          <w:rFonts w:hint="eastAsia"/>
        </w:rPr>
        <w:t>法国英国的空想社会主义</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cols w:num="2" w:space="425" w:equalWidth="0">
            <w:col w:w="4039" w:space="425"/>
            <w:col w:w="4039"/>
          </w:cols>
          <w:docGrid w:type="linesAndChars" w:linePitch="317"/>
        </w:sectPr>
      </w:pPr>
      <w:r w:rsidRPr="00E46817">
        <w:rPr>
          <w:rFonts w:hint="eastAsia"/>
        </w:rPr>
        <w:t>D.</w:t>
      </w:r>
      <w:r w:rsidRPr="00E46817">
        <w:rPr>
          <w:rFonts w:hint="eastAsia"/>
        </w:rPr>
        <w:t>复辟时期的历史学家的学说</w:t>
      </w:r>
    </w:p>
    <w:p w:rsidR="00F14DC3" w:rsidRPr="00E46817" w:rsidRDefault="00F14DC3" w:rsidP="00E46817">
      <w:pPr>
        <w:rPr>
          <w:rFonts w:hint="eastAsia"/>
        </w:rPr>
      </w:pPr>
      <w:r w:rsidRPr="00E46817">
        <w:rPr>
          <w:rFonts w:hint="eastAsia"/>
        </w:rPr>
        <w:lastRenderedPageBreak/>
        <w:t>12.</w:t>
      </w:r>
      <w:r w:rsidRPr="00E46817">
        <w:rPr>
          <w:rFonts w:hint="eastAsia"/>
        </w:rPr>
        <w:t>对科学发展观的全面理解是</w:t>
      </w:r>
      <w:r w:rsidRPr="00E46817">
        <w:rPr>
          <w:rFonts w:hint="eastAsia"/>
        </w:rPr>
        <w:t>(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cols w:num="2" w:space="425" w:equalWidth="0">
            <w:col w:w="4039" w:space="425"/>
            <w:col w:w="4039"/>
          </w:cols>
          <w:docGrid w:type="linesAndChars" w:linePitch="317"/>
        </w:sectPr>
      </w:pPr>
    </w:p>
    <w:p w:rsidR="00F14DC3" w:rsidRPr="00E46817" w:rsidRDefault="00F14DC3" w:rsidP="00E46817">
      <w:pPr>
        <w:rPr>
          <w:rFonts w:hint="eastAsia"/>
        </w:rPr>
      </w:pPr>
      <w:r w:rsidRPr="00E46817">
        <w:rPr>
          <w:rFonts w:hint="eastAsia"/>
        </w:rPr>
        <w:lastRenderedPageBreak/>
        <w:t>A.</w:t>
      </w:r>
      <w:r w:rsidRPr="00E46817">
        <w:rPr>
          <w:rFonts w:hint="eastAsia"/>
        </w:rPr>
        <w:t>第一要义是发展</w:t>
      </w:r>
    </w:p>
    <w:p w:rsidR="00F14DC3" w:rsidRPr="00E46817" w:rsidRDefault="00F14DC3" w:rsidP="00E46817">
      <w:pPr>
        <w:rPr>
          <w:rFonts w:hint="eastAsia"/>
        </w:rPr>
      </w:pPr>
      <w:r w:rsidRPr="00E46817">
        <w:rPr>
          <w:rFonts w:hint="eastAsia"/>
        </w:rPr>
        <w:t>B.</w:t>
      </w:r>
      <w:r w:rsidRPr="00E46817">
        <w:rPr>
          <w:rFonts w:hint="eastAsia"/>
        </w:rPr>
        <w:t>核心是以人为本</w:t>
      </w:r>
    </w:p>
    <w:p w:rsidR="00F14DC3" w:rsidRPr="00E46817" w:rsidRDefault="00F14DC3" w:rsidP="00E46817">
      <w:pPr>
        <w:rPr>
          <w:rFonts w:hint="eastAsia"/>
        </w:rPr>
      </w:pPr>
      <w:r w:rsidRPr="00E46817">
        <w:rPr>
          <w:rFonts w:hint="eastAsia"/>
        </w:rPr>
        <w:t>C.</w:t>
      </w:r>
      <w:r w:rsidRPr="00E46817">
        <w:rPr>
          <w:rFonts w:hint="eastAsia"/>
        </w:rPr>
        <w:t>基本要求是全面协调可持续</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cols w:num="2" w:space="425" w:equalWidth="0">
            <w:col w:w="4039" w:space="425"/>
            <w:col w:w="4039"/>
          </w:cols>
          <w:docGrid w:type="linesAndChars" w:linePitch="317"/>
        </w:sectPr>
      </w:pPr>
      <w:r w:rsidRPr="00E46817">
        <w:rPr>
          <w:rFonts w:hint="eastAsia"/>
        </w:rPr>
        <w:t>D.</w:t>
      </w:r>
      <w:r w:rsidRPr="00E46817">
        <w:rPr>
          <w:rFonts w:hint="eastAsia"/>
        </w:rPr>
        <w:t>根本方法是统筹兼顾</w:t>
      </w:r>
    </w:p>
    <w:p w:rsidR="00F14DC3" w:rsidRPr="00E46817" w:rsidRDefault="00F14DC3" w:rsidP="00E46817">
      <w:pPr>
        <w:rPr>
          <w:rFonts w:hint="eastAsia"/>
        </w:rPr>
      </w:pPr>
      <w:r w:rsidRPr="00E46817">
        <w:rPr>
          <w:rFonts w:hint="eastAsia"/>
        </w:rPr>
        <w:lastRenderedPageBreak/>
        <w:t>［参考答案：</w:t>
      </w:r>
      <w:r w:rsidRPr="00E46817">
        <w:rPr>
          <w:rFonts w:hint="eastAsia"/>
        </w:rPr>
        <w:t>1.ACDE  2.AD  3.ABD  4.BCD   5.BC  6.ABC  7.ABC  8.CDE   9.ABCDE  10.ABCD  11.ABC  12.ABCD</w:t>
      </w:r>
      <w:r w:rsidRPr="00E46817">
        <w:rPr>
          <w:rFonts w:hint="eastAsia"/>
        </w:rPr>
        <w:t>］</w:t>
      </w:r>
    </w:p>
    <w:p w:rsidR="007659AA" w:rsidRPr="00E46817" w:rsidRDefault="007659AA" w:rsidP="00E46817"/>
    <w:p w:rsidR="00F14DC3" w:rsidRPr="00E46817" w:rsidRDefault="00F14DC3" w:rsidP="00E46817"/>
    <w:p w:rsidR="00F14DC3" w:rsidRPr="00E46817" w:rsidRDefault="00F14DC3" w:rsidP="00E46817">
      <w:pPr>
        <w:rPr>
          <w:rFonts w:hint="eastAsia"/>
        </w:rPr>
      </w:pPr>
      <w:r w:rsidRPr="00E46817">
        <w:rPr>
          <w:rFonts w:hint="eastAsia"/>
        </w:rPr>
        <w:t>第一章</w:t>
      </w:r>
      <w:r w:rsidRPr="00E46817">
        <w:rPr>
          <w:rFonts w:hint="eastAsia"/>
        </w:rPr>
        <w:t xml:space="preserve">  </w:t>
      </w:r>
      <w:r w:rsidRPr="00E46817">
        <w:rPr>
          <w:rFonts w:hint="eastAsia"/>
        </w:rPr>
        <w:t>世界的物质性及其发展规律</w:t>
      </w:r>
    </w:p>
    <w:p w:rsidR="00F14DC3" w:rsidRPr="00E46817" w:rsidRDefault="00F14DC3" w:rsidP="00E46817">
      <w:pPr>
        <w:rPr>
          <w:rFonts w:hint="eastAsia"/>
        </w:rPr>
      </w:pPr>
    </w:p>
    <w:p w:rsidR="00F14DC3" w:rsidRPr="00E46817" w:rsidRDefault="00F14DC3" w:rsidP="00E46817">
      <w:pPr>
        <w:rPr>
          <w:rFonts w:hint="eastAsia"/>
        </w:rPr>
      </w:pPr>
      <w:r w:rsidRPr="00E46817">
        <w:rPr>
          <w:rFonts w:hint="eastAsia"/>
        </w:rPr>
        <w:t>一、单项选择题（在下面各题的选项中，请选出最符合题意的</w:t>
      </w:r>
      <w:r w:rsidRPr="00E46817">
        <w:rPr>
          <w:rFonts w:hint="eastAsia"/>
        </w:rPr>
        <w:t>1</w:t>
      </w:r>
      <w:r w:rsidRPr="00E46817">
        <w:rPr>
          <w:rFonts w:hint="eastAsia"/>
        </w:rPr>
        <w:t>项，并将代表正确选项的字母写在题干的括号内。）</w:t>
      </w:r>
    </w:p>
    <w:p w:rsidR="00F14DC3" w:rsidRPr="00E46817" w:rsidRDefault="00F14DC3" w:rsidP="00E46817">
      <w:pPr>
        <w:rPr>
          <w:rFonts w:hint="eastAsia"/>
        </w:rPr>
      </w:pPr>
      <w:r w:rsidRPr="00E46817">
        <w:rPr>
          <w:rFonts w:hint="eastAsia"/>
        </w:rPr>
        <w:t>1.</w:t>
      </w:r>
      <w:r w:rsidRPr="00E46817">
        <w:rPr>
          <w:rFonts w:hint="eastAsia"/>
        </w:rPr>
        <w:t>哲学是</w:t>
      </w:r>
      <w:r w:rsidRPr="00E46817">
        <w:rPr>
          <w:rFonts w:hint="eastAsia"/>
        </w:rPr>
        <w:t xml:space="preserve"> (    )</w:t>
      </w:r>
    </w:p>
    <w:p w:rsidR="00F14DC3" w:rsidRPr="00E46817" w:rsidRDefault="00F14DC3" w:rsidP="00E46817">
      <w:pPr>
        <w:rPr>
          <w:rFonts w:hint="eastAsia"/>
        </w:rPr>
      </w:pPr>
      <w:r w:rsidRPr="00E46817">
        <w:rPr>
          <w:rFonts w:hint="eastAsia"/>
        </w:rPr>
        <w:t>A.</w:t>
      </w:r>
      <w:r w:rsidRPr="00E46817">
        <w:rPr>
          <w:rFonts w:hint="eastAsia"/>
        </w:rPr>
        <w:t>关于自然界和社会一般发展的科学</w:t>
      </w:r>
      <w:r w:rsidRPr="00E46817">
        <w:rPr>
          <w:rFonts w:hint="eastAsia"/>
        </w:rPr>
        <w:t xml:space="preserve">     B.</w:t>
      </w:r>
      <w:r w:rsidRPr="00E46817">
        <w:rPr>
          <w:rFonts w:hint="eastAsia"/>
        </w:rPr>
        <w:t>科学的世界观和方法论</w:t>
      </w:r>
    </w:p>
    <w:p w:rsidR="00F14DC3" w:rsidRPr="00E46817" w:rsidRDefault="00F14DC3" w:rsidP="00E46817">
      <w:pPr>
        <w:rPr>
          <w:rFonts w:hint="eastAsia"/>
        </w:rPr>
      </w:pPr>
      <w:r w:rsidRPr="00E46817">
        <w:rPr>
          <w:rFonts w:hint="eastAsia"/>
        </w:rPr>
        <w:t>C.</w:t>
      </w:r>
      <w:r w:rsidRPr="00E46817">
        <w:rPr>
          <w:rFonts w:hint="eastAsia"/>
        </w:rPr>
        <w:t>理论化系统化的世界观和方法论</w:t>
      </w:r>
      <w:r w:rsidRPr="00E46817">
        <w:rPr>
          <w:rFonts w:hint="eastAsia"/>
        </w:rPr>
        <w:t xml:space="preserve">       D.</w:t>
      </w:r>
      <w:r w:rsidRPr="00E46817">
        <w:rPr>
          <w:rFonts w:hint="eastAsia"/>
        </w:rPr>
        <w:t>革命性和科学性相统一的世界观</w:t>
      </w:r>
    </w:p>
    <w:p w:rsidR="00F14DC3" w:rsidRPr="00E46817" w:rsidRDefault="00F14DC3" w:rsidP="00E46817">
      <w:pPr>
        <w:rPr>
          <w:rFonts w:hint="eastAsia"/>
        </w:rPr>
      </w:pPr>
      <w:r w:rsidRPr="00E46817">
        <w:rPr>
          <w:rFonts w:hint="eastAsia"/>
        </w:rPr>
        <w:t>2.</w:t>
      </w:r>
      <w:r w:rsidRPr="00E46817">
        <w:rPr>
          <w:rFonts w:hint="eastAsia"/>
        </w:rPr>
        <w:t>唯物主义和唯心主义在世界统一性问题上的根本分歧是</w:t>
      </w:r>
      <w:r w:rsidRPr="00E46817">
        <w:rPr>
          <w:rFonts w:hint="eastAsia"/>
        </w:rPr>
        <w:t xml:space="preserve">  (    )</w:t>
      </w:r>
    </w:p>
    <w:p w:rsidR="00F14DC3" w:rsidRPr="00E46817" w:rsidRDefault="00F14DC3" w:rsidP="00E46817">
      <w:pPr>
        <w:rPr>
          <w:rFonts w:hint="eastAsia"/>
        </w:rPr>
      </w:pPr>
      <w:r w:rsidRPr="00E46817">
        <w:rPr>
          <w:rFonts w:hint="eastAsia"/>
        </w:rPr>
        <w:t>A.</w:t>
      </w:r>
      <w:r w:rsidRPr="00E46817">
        <w:rPr>
          <w:rFonts w:hint="eastAsia"/>
        </w:rPr>
        <w:t>肯定世界的统一性还是否认世界的统一性</w:t>
      </w:r>
      <w:r w:rsidRPr="00E46817">
        <w:rPr>
          <w:rFonts w:hint="eastAsia"/>
        </w:rPr>
        <w:t xml:space="preserve">   B.</w:t>
      </w:r>
      <w:r w:rsidRPr="00E46817">
        <w:rPr>
          <w:rFonts w:hint="eastAsia"/>
        </w:rPr>
        <w:t>认为世界统一于运动还是统一于静止</w:t>
      </w:r>
      <w:r w:rsidRPr="00E46817">
        <w:rPr>
          <w:rFonts w:hint="eastAsia"/>
        </w:rPr>
        <w:br/>
        <w:t>C.</w:t>
      </w:r>
      <w:r w:rsidRPr="00E46817">
        <w:rPr>
          <w:rFonts w:hint="eastAsia"/>
        </w:rPr>
        <w:t>认为世界统一于主体还是统一于客体</w:t>
      </w:r>
      <w:r w:rsidRPr="00E46817">
        <w:rPr>
          <w:rFonts w:hint="eastAsia"/>
        </w:rPr>
        <w:t xml:space="preserve">       D.</w:t>
      </w:r>
      <w:r w:rsidRPr="00E46817">
        <w:rPr>
          <w:rFonts w:hint="eastAsia"/>
        </w:rPr>
        <w:t>认为世界统一于物质还是统一于精神</w:t>
      </w:r>
    </w:p>
    <w:p w:rsidR="00F14DC3" w:rsidRPr="00E46817" w:rsidRDefault="00F14DC3" w:rsidP="00E46817">
      <w:pPr>
        <w:rPr>
          <w:rFonts w:hint="eastAsia"/>
        </w:rPr>
      </w:pPr>
      <w:r w:rsidRPr="00E46817">
        <w:rPr>
          <w:rFonts w:hint="eastAsia"/>
        </w:rPr>
        <w:t>3.</w:t>
      </w:r>
      <w:r w:rsidRPr="00E46817">
        <w:rPr>
          <w:rFonts w:hint="eastAsia"/>
        </w:rPr>
        <w:t>“动中有静、静中有动”，说的是（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 xml:space="preserve">A. </w:t>
      </w:r>
      <w:r w:rsidRPr="00E46817">
        <w:rPr>
          <w:rFonts w:hint="eastAsia"/>
        </w:rPr>
        <w:t>绝对运动和相对静止的统一</w:t>
      </w:r>
      <w:r w:rsidRPr="00E46817">
        <w:rPr>
          <w:rFonts w:hint="eastAsia"/>
        </w:rPr>
        <w:t xml:space="preserve">       B. </w:t>
      </w:r>
      <w:r w:rsidRPr="00E46817">
        <w:rPr>
          <w:rFonts w:hint="eastAsia"/>
        </w:rPr>
        <w:t>物质和运动的统一</w:t>
      </w:r>
    </w:p>
    <w:p w:rsidR="00F14DC3" w:rsidRPr="00E46817" w:rsidRDefault="00F14DC3" w:rsidP="00E46817">
      <w:pPr>
        <w:rPr>
          <w:rFonts w:hint="eastAsia"/>
        </w:rPr>
      </w:pPr>
      <w:r w:rsidRPr="00E46817">
        <w:rPr>
          <w:rFonts w:hint="eastAsia"/>
        </w:rPr>
        <w:t xml:space="preserve">C. </w:t>
      </w:r>
      <w:r w:rsidRPr="00E46817">
        <w:rPr>
          <w:rFonts w:hint="eastAsia"/>
        </w:rPr>
        <w:t>形而上学和诡辩论的统一</w:t>
      </w:r>
      <w:r w:rsidRPr="00E46817">
        <w:rPr>
          <w:rFonts w:hint="eastAsia"/>
        </w:rPr>
        <w:t xml:space="preserve">         D. </w:t>
      </w:r>
      <w:r w:rsidRPr="00E46817">
        <w:rPr>
          <w:rFonts w:hint="eastAsia"/>
        </w:rPr>
        <w:t>唯物论和辩证法的统一</w:t>
      </w:r>
    </w:p>
    <w:p w:rsidR="00F14DC3" w:rsidRPr="00E46817" w:rsidRDefault="00F14DC3" w:rsidP="00E46817">
      <w:pPr>
        <w:rPr>
          <w:rFonts w:hint="eastAsia"/>
        </w:rPr>
      </w:pPr>
      <w:r w:rsidRPr="00E46817">
        <w:rPr>
          <w:rFonts w:hint="eastAsia"/>
        </w:rPr>
        <w:t>4.</w:t>
      </w:r>
      <w:r w:rsidRPr="00E46817">
        <w:rPr>
          <w:rFonts w:hint="eastAsia"/>
        </w:rPr>
        <w:t>哲学上两大对立的基本派别是（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辩证法和形而上学</w:t>
      </w:r>
      <w:r w:rsidRPr="00E46817">
        <w:rPr>
          <w:rFonts w:hint="eastAsia"/>
        </w:rPr>
        <w:t xml:space="preserve">                B.</w:t>
      </w:r>
      <w:r w:rsidRPr="00E46817">
        <w:rPr>
          <w:rFonts w:hint="eastAsia"/>
        </w:rPr>
        <w:t>唯物主义和唯心主义</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可知论和不可知论</w:t>
      </w:r>
      <w:r w:rsidRPr="00E46817">
        <w:rPr>
          <w:rFonts w:hint="eastAsia"/>
        </w:rPr>
        <w:t xml:space="preserve">                D.</w:t>
      </w:r>
      <w:r w:rsidRPr="00E46817">
        <w:rPr>
          <w:rFonts w:hint="eastAsia"/>
        </w:rPr>
        <w:t>一元论和二元论</w:t>
      </w:r>
    </w:p>
    <w:p w:rsidR="00F14DC3" w:rsidRPr="00E46817" w:rsidRDefault="00F14DC3" w:rsidP="00E46817">
      <w:pPr>
        <w:rPr>
          <w:rFonts w:hint="eastAsia"/>
        </w:rPr>
      </w:pPr>
      <w:r w:rsidRPr="00E46817">
        <w:rPr>
          <w:rFonts w:hint="eastAsia"/>
        </w:rPr>
        <w:t>5.</w:t>
      </w:r>
      <w:r w:rsidRPr="00E46817">
        <w:rPr>
          <w:rFonts w:hint="eastAsia"/>
        </w:rPr>
        <w:t>唯物主义世界观的基石是</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物质范畴</w:t>
      </w:r>
      <w:r w:rsidRPr="00E46817">
        <w:rPr>
          <w:rFonts w:hint="eastAsia"/>
        </w:rPr>
        <w:t xml:space="preserve">      B. </w:t>
      </w:r>
      <w:r w:rsidRPr="00E46817">
        <w:rPr>
          <w:rFonts w:hint="eastAsia"/>
        </w:rPr>
        <w:t>实践范畴</w:t>
      </w:r>
      <w:r w:rsidRPr="00E46817">
        <w:rPr>
          <w:rFonts w:hint="eastAsia"/>
        </w:rPr>
        <w:t xml:space="preserve">          C.</w:t>
      </w:r>
      <w:r w:rsidRPr="00E46817">
        <w:rPr>
          <w:rFonts w:hint="eastAsia"/>
        </w:rPr>
        <w:t>运动范畴</w:t>
      </w:r>
      <w:r w:rsidRPr="00E46817">
        <w:rPr>
          <w:rFonts w:hint="eastAsia"/>
        </w:rPr>
        <w:t xml:space="preserve">          D.</w:t>
      </w:r>
      <w:r w:rsidRPr="00E46817">
        <w:rPr>
          <w:rFonts w:hint="eastAsia"/>
        </w:rPr>
        <w:t>意识范畴</w:t>
      </w:r>
    </w:p>
    <w:p w:rsidR="00F14DC3" w:rsidRPr="00E46817" w:rsidRDefault="00F14DC3" w:rsidP="00E46817">
      <w:pPr>
        <w:rPr>
          <w:rFonts w:hint="eastAsia"/>
        </w:rPr>
      </w:pPr>
      <w:r w:rsidRPr="00E46817">
        <w:rPr>
          <w:rFonts w:hint="eastAsia"/>
        </w:rPr>
        <w:t>6.</w:t>
      </w:r>
      <w:r w:rsidRPr="00E46817">
        <w:rPr>
          <w:rFonts w:hint="eastAsia"/>
        </w:rPr>
        <w:t>哲学上的两种对立的发展观指的是（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唯理论和经验论</w:t>
      </w:r>
      <w:r w:rsidRPr="00E46817">
        <w:rPr>
          <w:rFonts w:hint="eastAsia"/>
        </w:rPr>
        <w:t xml:space="preserve">                 B.</w:t>
      </w:r>
      <w:r w:rsidRPr="00E46817">
        <w:rPr>
          <w:rFonts w:hint="eastAsia"/>
        </w:rPr>
        <w:t>唯物论和唯心论</w:t>
      </w:r>
      <w:r w:rsidRPr="00E46817">
        <w:rPr>
          <w:rFonts w:hint="eastAsia"/>
        </w:rPr>
        <w:t xml:space="preserve">      </w:t>
      </w:r>
    </w:p>
    <w:p w:rsidR="00F14DC3" w:rsidRPr="00E46817" w:rsidRDefault="00F14DC3" w:rsidP="00E46817">
      <w:pPr>
        <w:rPr>
          <w:rFonts w:hint="eastAsia"/>
        </w:rPr>
      </w:pPr>
      <w:r w:rsidRPr="00E46817">
        <w:rPr>
          <w:rFonts w:hint="eastAsia"/>
        </w:rPr>
        <w:t xml:space="preserve">    C.</w:t>
      </w:r>
      <w:r w:rsidRPr="00E46817">
        <w:rPr>
          <w:rFonts w:hint="eastAsia"/>
        </w:rPr>
        <w:t>辩证法和形而上学</w:t>
      </w:r>
      <w:r w:rsidRPr="00E46817">
        <w:rPr>
          <w:rFonts w:hint="eastAsia"/>
        </w:rPr>
        <w:t xml:space="preserve">               D.</w:t>
      </w:r>
      <w:r w:rsidRPr="00E46817">
        <w:rPr>
          <w:rFonts w:hint="eastAsia"/>
        </w:rPr>
        <w:t>世界观和方法论</w:t>
      </w:r>
      <w:r w:rsidRPr="00E46817">
        <w:rPr>
          <w:rFonts w:hint="eastAsia"/>
        </w:rPr>
        <w:t xml:space="preserve">   </w:t>
      </w:r>
    </w:p>
    <w:p w:rsidR="00F14DC3" w:rsidRPr="00E46817" w:rsidRDefault="00F14DC3" w:rsidP="00E46817">
      <w:pPr>
        <w:rPr>
          <w:rFonts w:hint="eastAsia"/>
        </w:rPr>
      </w:pPr>
      <w:r w:rsidRPr="00E46817">
        <w:rPr>
          <w:rFonts w:hint="eastAsia"/>
        </w:rPr>
        <w:t>7.</w:t>
      </w:r>
      <w:r w:rsidRPr="00E46817">
        <w:rPr>
          <w:rFonts w:hint="eastAsia"/>
        </w:rPr>
        <w:t>爱因斯坦说：“哲学可以被认为是全部科学之母”，这说明</w:t>
      </w:r>
      <w:r w:rsidRPr="00E46817">
        <w:rPr>
          <w:rFonts w:hint="eastAsia"/>
        </w:rPr>
        <w:t>(    )</w:t>
      </w:r>
      <w:r w:rsidRPr="00E46817">
        <w:rPr>
          <w:rFonts w:hint="eastAsia"/>
        </w:rPr>
        <w:br/>
        <w:t>A</w:t>
      </w:r>
      <w:r w:rsidRPr="00E46817">
        <w:rPr>
          <w:rFonts w:hint="eastAsia"/>
        </w:rPr>
        <w:t>．哲学是“科学之科学”</w:t>
      </w:r>
      <w:r w:rsidRPr="00E46817">
        <w:rPr>
          <w:rFonts w:hint="eastAsia"/>
        </w:rPr>
        <w:tab/>
      </w:r>
      <w:r w:rsidRPr="00E46817">
        <w:rPr>
          <w:rFonts w:hint="eastAsia"/>
        </w:rPr>
        <w:tab/>
      </w:r>
      <w:r w:rsidRPr="00E46817">
        <w:rPr>
          <w:rFonts w:hint="eastAsia"/>
        </w:rPr>
        <w:tab/>
      </w:r>
      <w:r w:rsidRPr="00E46817">
        <w:rPr>
          <w:rFonts w:hint="eastAsia"/>
        </w:rPr>
        <w:tab/>
        <w:t>B</w:t>
      </w:r>
      <w:r w:rsidRPr="00E46817">
        <w:rPr>
          <w:rFonts w:hint="eastAsia"/>
        </w:rPr>
        <w:t>．哲学对自然科学的研究有指导意义</w:t>
      </w:r>
      <w:r w:rsidRPr="00E46817">
        <w:rPr>
          <w:rFonts w:hint="eastAsia"/>
        </w:rPr>
        <w:br/>
        <w:t>C</w:t>
      </w:r>
      <w:r w:rsidRPr="00E46817">
        <w:rPr>
          <w:rFonts w:hint="eastAsia"/>
        </w:rPr>
        <w:t>．哲学是自然科学的基础</w:t>
      </w:r>
      <w:r w:rsidRPr="00E46817">
        <w:rPr>
          <w:rFonts w:hint="eastAsia"/>
        </w:rPr>
        <w:tab/>
      </w:r>
      <w:r w:rsidRPr="00E46817">
        <w:rPr>
          <w:rFonts w:hint="eastAsia"/>
        </w:rPr>
        <w:tab/>
      </w:r>
      <w:r w:rsidRPr="00E46817">
        <w:rPr>
          <w:rFonts w:hint="eastAsia"/>
        </w:rPr>
        <w:tab/>
      </w:r>
      <w:r w:rsidRPr="00E46817">
        <w:rPr>
          <w:rFonts w:hint="eastAsia"/>
        </w:rPr>
        <w:tab/>
        <w:t>D</w:t>
      </w:r>
      <w:r w:rsidRPr="00E46817">
        <w:rPr>
          <w:rFonts w:hint="eastAsia"/>
        </w:rPr>
        <w:t>．哲学是自然科学的概括</w:t>
      </w:r>
    </w:p>
    <w:p w:rsidR="00F14DC3" w:rsidRPr="00E46817" w:rsidRDefault="00F14DC3" w:rsidP="00E46817">
      <w:pPr>
        <w:rPr>
          <w:rFonts w:hint="eastAsia"/>
        </w:rPr>
      </w:pPr>
      <w:r w:rsidRPr="00E46817">
        <w:rPr>
          <w:rFonts w:hint="eastAsia"/>
        </w:rPr>
        <w:t>8.</w:t>
      </w:r>
      <w:r w:rsidRPr="00E46817">
        <w:rPr>
          <w:rFonts w:hint="eastAsia"/>
        </w:rPr>
        <w:t>一切物质在本质上都具有类似感觉的反映特性是</w:t>
      </w:r>
      <w:r w:rsidRPr="00E46817">
        <w:rPr>
          <w:rFonts w:hint="eastAsia"/>
        </w:rPr>
        <w:t>(    )</w:t>
      </w:r>
      <w:r w:rsidRPr="00E46817">
        <w:rPr>
          <w:rFonts w:hint="eastAsia"/>
        </w:rPr>
        <w:br/>
        <w:t>A</w:t>
      </w:r>
      <w:r w:rsidRPr="00E46817">
        <w:rPr>
          <w:rFonts w:hint="eastAsia"/>
        </w:rPr>
        <w:t>．辩证唯物主义的观点</w:t>
      </w:r>
      <w:r w:rsidRPr="00E46817">
        <w:rPr>
          <w:rFonts w:hint="eastAsia"/>
        </w:rPr>
        <w:tab/>
      </w:r>
      <w:r w:rsidRPr="00E46817">
        <w:rPr>
          <w:rFonts w:hint="eastAsia"/>
        </w:rPr>
        <w:tab/>
      </w:r>
      <w:r w:rsidRPr="00E46817">
        <w:rPr>
          <w:rFonts w:hint="eastAsia"/>
        </w:rPr>
        <w:tab/>
      </w:r>
      <w:r w:rsidRPr="00E46817">
        <w:rPr>
          <w:rFonts w:hint="eastAsia"/>
        </w:rPr>
        <w:tab/>
        <w:t>B</w:t>
      </w:r>
      <w:r w:rsidRPr="00E46817">
        <w:rPr>
          <w:rFonts w:hint="eastAsia"/>
        </w:rPr>
        <w:t>．庸俗唯物主义的观点</w:t>
      </w:r>
      <w:r w:rsidRPr="00E46817">
        <w:rPr>
          <w:rFonts w:hint="eastAsia"/>
        </w:rPr>
        <w:br/>
        <w:t>C</w:t>
      </w:r>
      <w:r w:rsidRPr="00E46817">
        <w:rPr>
          <w:rFonts w:hint="eastAsia"/>
        </w:rPr>
        <w:t>．主观唯心主义的观点</w:t>
      </w:r>
      <w:r w:rsidRPr="00E46817">
        <w:rPr>
          <w:rFonts w:hint="eastAsia"/>
        </w:rPr>
        <w:tab/>
      </w:r>
      <w:r w:rsidRPr="00E46817">
        <w:rPr>
          <w:rFonts w:hint="eastAsia"/>
        </w:rPr>
        <w:tab/>
      </w:r>
      <w:r w:rsidRPr="00E46817">
        <w:rPr>
          <w:rFonts w:hint="eastAsia"/>
        </w:rPr>
        <w:tab/>
      </w:r>
      <w:r w:rsidRPr="00E46817">
        <w:rPr>
          <w:rFonts w:hint="eastAsia"/>
        </w:rPr>
        <w:tab/>
        <w:t>D</w:t>
      </w:r>
      <w:r w:rsidRPr="00E46817">
        <w:rPr>
          <w:rFonts w:hint="eastAsia"/>
        </w:rPr>
        <w:t>．客观唯心主义的观点</w:t>
      </w:r>
    </w:p>
    <w:p w:rsidR="00F14DC3" w:rsidRPr="00E46817" w:rsidRDefault="00F14DC3" w:rsidP="00E46817">
      <w:pPr>
        <w:rPr>
          <w:rFonts w:hint="eastAsia"/>
        </w:rPr>
      </w:pPr>
      <w:r w:rsidRPr="00E46817">
        <w:rPr>
          <w:rFonts w:hint="eastAsia"/>
        </w:rPr>
        <w:t>9.</w:t>
      </w:r>
      <w:r w:rsidRPr="00E46817">
        <w:rPr>
          <w:rFonts w:hint="eastAsia"/>
        </w:rPr>
        <w:t>矛盾具有两个基本属性，其中一个是同一性，另一个是（　　）</w:t>
      </w:r>
    </w:p>
    <w:p w:rsidR="00F14DC3" w:rsidRPr="00E46817" w:rsidRDefault="00F14DC3" w:rsidP="00E46817">
      <w:pPr>
        <w:rPr>
          <w:rFonts w:hint="eastAsia"/>
        </w:rPr>
      </w:pPr>
      <w:r w:rsidRPr="00E46817">
        <w:rPr>
          <w:rFonts w:hint="eastAsia"/>
        </w:rPr>
        <w:t>A</w:t>
      </w:r>
      <w:r w:rsidRPr="00E46817">
        <w:rPr>
          <w:rFonts w:hint="eastAsia"/>
        </w:rPr>
        <w:t>．普遍性</w:t>
      </w:r>
      <w:r w:rsidRPr="00E46817">
        <w:rPr>
          <w:rFonts w:hint="eastAsia"/>
        </w:rPr>
        <w:t xml:space="preserve">       B</w:t>
      </w:r>
      <w:r w:rsidRPr="00E46817">
        <w:rPr>
          <w:rFonts w:hint="eastAsia"/>
        </w:rPr>
        <w:t>．特殊性</w:t>
      </w:r>
      <w:r w:rsidRPr="00E46817">
        <w:rPr>
          <w:rFonts w:hint="eastAsia"/>
        </w:rPr>
        <w:t xml:space="preserve">       C</w:t>
      </w:r>
      <w:r w:rsidRPr="00E46817">
        <w:rPr>
          <w:rFonts w:hint="eastAsia"/>
        </w:rPr>
        <w:t>．斗争性</w:t>
      </w:r>
      <w:r w:rsidRPr="00E46817">
        <w:rPr>
          <w:rFonts w:hint="eastAsia"/>
        </w:rPr>
        <w:t xml:space="preserve">        </w:t>
      </w:r>
      <w:r w:rsidRPr="00E46817">
        <w:rPr>
          <w:rFonts w:hint="eastAsia"/>
        </w:rPr>
        <w:tab/>
        <w:t>D</w:t>
      </w:r>
      <w:r w:rsidRPr="00E46817">
        <w:rPr>
          <w:rFonts w:hint="eastAsia"/>
        </w:rPr>
        <w:t>．客观性</w:t>
      </w:r>
    </w:p>
    <w:p w:rsidR="00F14DC3" w:rsidRPr="00E46817" w:rsidRDefault="00F14DC3" w:rsidP="00E46817">
      <w:pPr>
        <w:rPr>
          <w:rFonts w:hint="eastAsia"/>
        </w:rPr>
      </w:pPr>
      <w:r w:rsidRPr="00E46817">
        <w:rPr>
          <w:rFonts w:hint="eastAsia"/>
        </w:rPr>
        <w:t>10.</w:t>
      </w:r>
      <w:r w:rsidRPr="00E46817">
        <w:rPr>
          <w:rFonts w:hint="eastAsia"/>
        </w:rPr>
        <w:t>“居安思危”这名话体现的哲学道理是（　　）</w:t>
      </w:r>
    </w:p>
    <w:p w:rsidR="00F14DC3" w:rsidRPr="00E46817" w:rsidRDefault="00F14DC3" w:rsidP="00E46817">
      <w:pPr>
        <w:rPr>
          <w:rFonts w:hint="eastAsia"/>
        </w:rPr>
      </w:pPr>
      <w:r w:rsidRPr="00E46817">
        <w:rPr>
          <w:rFonts w:hint="eastAsia"/>
        </w:rPr>
        <w:t>A</w:t>
      </w:r>
      <w:r w:rsidRPr="00E46817">
        <w:rPr>
          <w:rFonts w:hint="eastAsia"/>
        </w:rPr>
        <w:t>．矛盾双方在一定条件下可以相互转化</w:t>
      </w:r>
      <w:r w:rsidRPr="00E46817">
        <w:rPr>
          <w:rFonts w:hint="eastAsia"/>
        </w:rPr>
        <w:t xml:space="preserve">       B</w:t>
      </w:r>
      <w:r w:rsidRPr="00E46817">
        <w:rPr>
          <w:rFonts w:hint="eastAsia"/>
        </w:rPr>
        <w:t>．矛盾既具有普遍性又具有特殊性</w:t>
      </w:r>
    </w:p>
    <w:p w:rsidR="00F14DC3" w:rsidRPr="00E46817" w:rsidRDefault="00F14DC3" w:rsidP="00E46817">
      <w:pPr>
        <w:rPr>
          <w:rFonts w:hint="eastAsia"/>
        </w:rPr>
      </w:pPr>
      <w:r w:rsidRPr="00E46817">
        <w:rPr>
          <w:rFonts w:hint="eastAsia"/>
        </w:rPr>
        <w:t>C</w:t>
      </w:r>
      <w:r w:rsidRPr="00E46817">
        <w:rPr>
          <w:rFonts w:hint="eastAsia"/>
        </w:rPr>
        <w:t>．内因和外因相结合推动事物发展</w:t>
      </w:r>
      <w:r w:rsidRPr="00E46817">
        <w:rPr>
          <w:rFonts w:hint="eastAsia"/>
        </w:rPr>
        <w:t xml:space="preserve">           D</w:t>
      </w:r>
      <w:r w:rsidRPr="00E46817">
        <w:rPr>
          <w:rFonts w:hint="eastAsia"/>
        </w:rPr>
        <w:t>．事物发展是量变和质变的统一</w:t>
      </w:r>
    </w:p>
    <w:p w:rsidR="00F14DC3" w:rsidRPr="00E46817" w:rsidRDefault="00F14DC3" w:rsidP="00E46817">
      <w:pPr>
        <w:rPr>
          <w:rFonts w:hint="eastAsia"/>
        </w:rPr>
      </w:pPr>
      <w:r w:rsidRPr="00E46817">
        <w:rPr>
          <w:rFonts w:hint="eastAsia"/>
        </w:rPr>
        <w:t>11.</w:t>
      </w:r>
      <w:r w:rsidRPr="00E46817">
        <w:rPr>
          <w:rFonts w:hint="eastAsia"/>
        </w:rPr>
        <w:t>马克思主义辩证法和</w:t>
      </w:r>
      <w:proofErr w:type="gramStart"/>
      <w:r w:rsidRPr="00E46817">
        <w:rPr>
          <w:rFonts w:hint="eastAsia"/>
        </w:rPr>
        <w:t>黑格尔黑格尔</w:t>
      </w:r>
      <w:proofErr w:type="gramEnd"/>
      <w:r w:rsidRPr="00E46817">
        <w:rPr>
          <w:rFonts w:hint="eastAsia"/>
        </w:rPr>
        <w:t>的辩证法的根本区别在于（　　）</w:t>
      </w:r>
    </w:p>
    <w:p w:rsidR="00F14DC3" w:rsidRPr="00E46817" w:rsidRDefault="00F14DC3" w:rsidP="00E46817">
      <w:pPr>
        <w:rPr>
          <w:rFonts w:hint="eastAsia"/>
        </w:rPr>
      </w:pPr>
      <w:r w:rsidRPr="00E46817">
        <w:rPr>
          <w:rFonts w:hint="eastAsia"/>
        </w:rPr>
        <w:t>A</w:t>
      </w:r>
      <w:r w:rsidRPr="00E46817">
        <w:rPr>
          <w:rFonts w:hint="eastAsia"/>
        </w:rPr>
        <w:t xml:space="preserve">．论前者承认可知论，后者否认可知论　　</w:t>
      </w:r>
      <w:proofErr w:type="gramStart"/>
      <w:r w:rsidRPr="00E46817">
        <w:rPr>
          <w:rFonts w:hint="eastAsia"/>
        </w:rPr>
        <w:t xml:space="preserve">　</w:t>
      </w:r>
      <w:proofErr w:type="gramEnd"/>
      <w:r w:rsidRPr="00E46817">
        <w:rPr>
          <w:rFonts w:hint="eastAsia"/>
        </w:rPr>
        <w:t>B</w:t>
      </w:r>
      <w:r w:rsidRPr="00E46817">
        <w:rPr>
          <w:rFonts w:hint="eastAsia"/>
        </w:rPr>
        <w:t>．前者承认一元，后者承认二元论</w:t>
      </w:r>
    </w:p>
    <w:p w:rsidR="00F14DC3" w:rsidRPr="00E46817" w:rsidRDefault="00F14DC3" w:rsidP="00E46817">
      <w:r w:rsidRPr="00E46817">
        <w:rPr>
          <w:rFonts w:hint="eastAsia"/>
        </w:rPr>
        <w:t>C</w:t>
      </w:r>
      <w:r w:rsidRPr="00E46817">
        <w:rPr>
          <w:rFonts w:hint="eastAsia"/>
        </w:rPr>
        <w:t xml:space="preserve">．前者承认唯物论，后者承认唯心论　　</w:t>
      </w:r>
      <w:proofErr w:type="gramStart"/>
      <w:r w:rsidRPr="00E46817">
        <w:rPr>
          <w:rFonts w:hint="eastAsia"/>
        </w:rPr>
        <w:t xml:space="preserve">　</w:t>
      </w:r>
      <w:proofErr w:type="gramEnd"/>
      <w:r w:rsidRPr="00E46817">
        <w:rPr>
          <w:rFonts w:hint="eastAsia"/>
        </w:rPr>
        <w:t xml:space="preserve">  D</w:t>
      </w:r>
      <w:r w:rsidRPr="00E46817">
        <w:rPr>
          <w:rFonts w:hint="eastAsia"/>
        </w:rPr>
        <w:t>．前者承认事物内部的矛盾，后者否认事物内部的矛盾</w:t>
      </w:r>
    </w:p>
    <w:p w:rsidR="008D2097" w:rsidRPr="00E46817" w:rsidRDefault="008D2097" w:rsidP="00E46817"/>
    <w:p w:rsidR="008D2097" w:rsidRPr="00E46817" w:rsidRDefault="008D2097" w:rsidP="00E46817">
      <w:pPr>
        <w:rPr>
          <w:rFonts w:hint="eastAsia"/>
        </w:rPr>
      </w:pPr>
    </w:p>
    <w:p w:rsidR="00F14DC3" w:rsidRPr="00E46817" w:rsidRDefault="00F14DC3" w:rsidP="00E46817">
      <w:pPr>
        <w:rPr>
          <w:rFonts w:hint="eastAsia"/>
        </w:rPr>
      </w:pPr>
      <w:r w:rsidRPr="00E46817">
        <w:rPr>
          <w:rFonts w:hint="eastAsia"/>
        </w:rPr>
        <w:lastRenderedPageBreak/>
        <w:t>12.</w:t>
      </w:r>
      <w:r w:rsidRPr="00E46817">
        <w:rPr>
          <w:rFonts w:hint="eastAsia"/>
        </w:rPr>
        <w:t>事物发展的动力是（</w:t>
      </w:r>
      <w:r w:rsidRPr="00E46817">
        <w:rPr>
          <w:rFonts w:hint="eastAsia"/>
        </w:rPr>
        <w:t xml:space="preserve"> </w:t>
      </w:r>
      <w:r w:rsidRPr="00E46817">
        <w:rPr>
          <w:rFonts w:hint="eastAsia"/>
        </w:rPr>
        <w:t xml:space="preserve">　）</w:t>
      </w:r>
    </w:p>
    <w:p w:rsidR="00F14DC3" w:rsidRPr="00E46817" w:rsidRDefault="00F14DC3" w:rsidP="00E46817">
      <w:pPr>
        <w:rPr>
          <w:rFonts w:hint="eastAsia"/>
        </w:rPr>
      </w:pPr>
      <w:r w:rsidRPr="00E46817">
        <w:rPr>
          <w:rFonts w:hint="eastAsia"/>
        </w:rPr>
        <w:t>A</w:t>
      </w:r>
      <w:r w:rsidRPr="00E46817">
        <w:rPr>
          <w:rFonts w:hint="eastAsia"/>
        </w:rPr>
        <w:t xml:space="preserve">．矛盾同一性和斗争性单独性起作用　　</w:t>
      </w:r>
      <w:r w:rsidRPr="00E46817">
        <w:rPr>
          <w:rFonts w:hint="eastAsia"/>
        </w:rPr>
        <w:t>B</w:t>
      </w:r>
      <w:r w:rsidRPr="00E46817">
        <w:rPr>
          <w:rFonts w:hint="eastAsia"/>
        </w:rPr>
        <w:t xml:space="preserve">．矛盾的同一性和斗争性同时起作用　　</w:t>
      </w:r>
      <w:r w:rsidRPr="00E46817">
        <w:rPr>
          <w:rFonts w:hint="eastAsia"/>
        </w:rPr>
        <w:t>C</w:t>
      </w:r>
      <w:r w:rsidRPr="00E46817">
        <w:rPr>
          <w:rFonts w:hint="eastAsia"/>
        </w:rPr>
        <w:t xml:space="preserve">．矛盾的同一性　</w:t>
      </w:r>
      <w:r w:rsidRPr="00E46817">
        <w:rPr>
          <w:rFonts w:hint="eastAsia"/>
        </w:rPr>
        <w:t xml:space="preserve">                      D</w:t>
      </w:r>
      <w:r w:rsidRPr="00E46817">
        <w:rPr>
          <w:rFonts w:hint="eastAsia"/>
        </w:rPr>
        <w:t>．矛盾的斗争性</w:t>
      </w:r>
    </w:p>
    <w:p w:rsidR="00F14DC3" w:rsidRPr="00E46817" w:rsidRDefault="00F14DC3" w:rsidP="00E46817">
      <w:pPr>
        <w:rPr>
          <w:rFonts w:hint="eastAsia"/>
        </w:rPr>
      </w:pPr>
      <w:r w:rsidRPr="00E46817">
        <w:rPr>
          <w:rFonts w:hint="eastAsia"/>
        </w:rPr>
        <w:t>13.</w:t>
      </w:r>
      <w:r w:rsidRPr="00E46817">
        <w:rPr>
          <w:rFonts w:hint="eastAsia"/>
        </w:rPr>
        <w:t>总的量变过程中的阶段性部分质变是指（　　）</w:t>
      </w:r>
    </w:p>
    <w:p w:rsidR="00F14DC3" w:rsidRPr="00E46817" w:rsidRDefault="00F14DC3" w:rsidP="00E46817">
      <w:pPr>
        <w:rPr>
          <w:rFonts w:hint="eastAsia"/>
        </w:rPr>
      </w:pPr>
      <w:r w:rsidRPr="00E46817">
        <w:rPr>
          <w:rFonts w:hint="eastAsia"/>
        </w:rPr>
        <w:t>A</w:t>
      </w:r>
      <w:r w:rsidRPr="00E46817">
        <w:rPr>
          <w:rFonts w:hint="eastAsia"/>
        </w:rPr>
        <w:t xml:space="preserve">．事物的全局未变，局部发生了变化　　</w:t>
      </w:r>
      <w:proofErr w:type="gramStart"/>
      <w:r w:rsidRPr="00E46817">
        <w:rPr>
          <w:rFonts w:hint="eastAsia"/>
        </w:rPr>
        <w:t xml:space="preserve">　</w:t>
      </w:r>
      <w:proofErr w:type="gramEnd"/>
      <w:r w:rsidRPr="00E46817">
        <w:rPr>
          <w:rFonts w:hint="eastAsia"/>
        </w:rPr>
        <w:t>B</w:t>
      </w:r>
      <w:r w:rsidRPr="00E46817">
        <w:rPr>
          <w:rFonts w:hint="eastAsia"/>
        </w:rPr>
        <w:t xml:space="preserve">．事物的质变过程中有量的扩张　　</w:t>
      </w:r>
      <w:r w:rsidRPr="00E46817">
        <w:rPr>
          <w:rFonts w:hint="eastAsia"/>
        </w:rPr>
        <w:t>C</w:t>
      </w:r>
      <w:r w:rsidRPr="00E46817">
        <w:rPr>
          <w:rFonts w:hint="eastAsia"/>
        </w:rPr>
        <w:t>．事物性质的根本变化</w:t>
      </w:r>
      <w:proofErr w:type="gramStart"/>
      <w:r w:rsidRPr="00E46817">
        <w:rPr>
          <w:rFonts w:hint="eastAsia"/>
        </w:rPr>
        <w:t xml:space="preserve">　　　　</w:t>
      </w:r>
      <w:proofErr w:type="gramEnd"/>
      <w:r w:rsidRPr="00E46817">
        <w:rPr>
          <w:rFonts w:hint="eastAsia"/>
        </w:rPr>
        <w:t xml:space="preserve">  D</w:t>
      </w:r>
      <w:r w:rsidRPr="00E46817">
        <w:rPr>
          <w:rFonts w:hint="eastAsia"/>
        </w:rPr>
        <w:t>．事物的本质未变，但非本质属性发生了变化</w:t>
      </w:r>
    </w:p>
    <w:p w:rsidR="00F14DC3" w:rsidRPr="00E46817" w:rsidRDefault="00F14DC3" w:rsidP="00E46817">
      <w:pPr>
        <w:rPr>
          <w:rFonts w:hint="eastAsia"/>
        </w:rPr>
      </w:pPr>
      <w:r w:rsidRPr="00E46817">
        <w:rPr>
          <w:rFonts w:hint="eastAsia"/>
        </w:rPr>
        <w:t>14.</w:t>
      </w:r>
      <w:r w:rsidRPr="00E46817">
        <w:rPr>
          <w:rFonts w:hint="eastAsia"/>
        </w:rPr>
        <w:t>否认事物的发展是前进性和曲折性的统一，会导致两种错误，一种是直线论，另一种是（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．激变</w:t>
      </w:r>
      <w:proofErr w:type="gramStart"/>
      <w:r w:rsidRPr="00E46817">
        <w:rPr>
          <w:rFonts w:hint="eastAsia"/>
        </w:rPr>
        <w:t xml:space="preserve">论　　</w:t>
      </w:r>
      <w:proofErr w:type="gramEnd"/>
      <w:r w:rsidRPr="00E46817">
        <w:rPr>
          <w:rFonts w:hint="eastAsia"/>
        </w:rPr>
        <w:t xml:space="preserve"> </w:t>
      </w:r>
      <w:r w:rsidRPr="00E46817">
        <w:rPr>
          <w:rFonts w:hint="eastAsia"/>
        </w:rPr>
        <w:t xml:space="preserve">　</w:t>
      </w:r>
      <w:r w:rsidRPr="00E46817">
        <w:rPr>
          <w:rFonts w:hint="eastAsia"/>
        </w:rPr>
        <w:t xml:space="preserve"> B</w:t>
      </w:r>
      <w:r w:rsidRPr="00E46817">
        <w:rPr>
          <w:rFonts w:hint="eastAsia"/>
        </w:rPr>
        <w:t xml:space="preserve">．循环论　　</w:t>
      </w:r>
      <w:r w:rsidRPr="00E46817">
        <w:rPr>
          <w:rFonts w:hint="eastAsia"/>
        </w:rPr>
        <w:t xml:space="preserve">  </w:t>
      </w:r>
      <w:r w:rsidRPr="00E46817">
        <w:rPr>
          <w:rFonts w:hint="eastAsia"/>
        </w:rPr>
        <w:t xml:space="preserve">　</w:t>
      </w:r>
      <w:r w:rsidRPr="00E46817">
        <w:rPr>
          <w:rFonts w:hint="eastAsia"/>
        </w:rPr>
        <w:t>C</w:t>
      </w:r>
      <w:r w:rsidRPr="00E46817">
        <w:rPr>
          <w:rFonts w:hint="eastAsia"/>
        </w:rPr>
        <w:t xml:space="preserve">．庸俗进化论　　　</w:t>
      </w:r>
      <w:r w:rsidRPr="00E46817">
        <w:rPr>
          <w:rFonts w:hint="eastAsia"/>
        </w:rPr>
        <w:tab/>
        <w:t>D</w:t>
      </w:r>
      <w:r w:rsidRPr="00E46817">
        <w:rPr>
          <w:rFonts w:hint="eastAsia"/>
        </w:rPr>
        <w:t>．庸俗唯物论</w:t>
      </w:r>
    </w:p>
    <w:p w:rsidR="00F14DC3" w:rsidRPr="00E46817" w:rsidRDefault="00F14DC3" w:rsidP="00E46817">
      <w:pPr>
        <w:rPr>
          <w:rFonts w:hint="eastAsia"/>
        </w:rPr>
      </w:pPr>
      <w:r w:rsidRPr="00E46817">
        <w:rPr>
          <w:rFonts w:hint="eastAsia"/>
        </w:rPr>
        <w:t>15.</w:t>
      </w:r>
      <w:r w:rsidRPr="00E46817">
        <w:rPr>
          <w:rFonts w:hint="eastAsia"/>
        </w:rPr>
        <w:t>在唯物辩证法的科学体系中，揭示事物发展的趋势和道路的规律是（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．对立统一规律</w:t>
      </w:r>
      <w:r w:rsidRPr="00E46817">
        <w:rPr>
          <w:rFonts w:hint="eastAsia"/>
        </w:rPr>
        <w:tab/>
        <w:t>B</w:t>
      </w:r>
      <w:r w:rsidRPr="00E46817">
        <w:rPr>
          <w:rFonts w:hint="eastAsia"/>
        </w:rPr>
        <w:t>．质量互变规律</w:t>
      </w:r>
    </w:p>
    <w:p w:rsidR="00F14DC3" w:rsidRPr="00E46817" w:rsidRDefault="00F14DC3" w:rsidP="00E46817">
      <w:pPr>
        <w:rPr>
          <w:rFonts w:hint="eastAsia"/>
        </w:rPr>
      </w:pPr>
      <w:r w:rsidRPr="00E46817">
        <w:rPr>
          <w:rFonts w:hint="eastAsia"/>
        </w:rPr>
        <w:t>C</w:t>
      </w:r>
      <w:r w:rsidRPr="00E46817">
        <w:rPr>
          <w:rFonts w:hint="eastAsia"/>
        </w:rPr>
        <w:t>．否定之否定规律</w:t>
      </w:r>
      <w:r w:rsidRPr="00E46817">
        <w:rPr>
          <w:rFonts w:hint="eastAsia"/>
        </w:rPr>
        <w:tab/>
        <w:t>D</w:t>
      </w:r>
      <w:r w:rsidRPr="00E46817">
        <w:rPr>
          <w:rFonts w:hint="eastAsia"/>
        </w:rPr>
        <w:t>．内容与形式相互作用规律</w:t>
      </w:r>
    </w:p>
    <w:p w:rsidR="00F14DC3" w:rsidRPr="00E46817" w:rsidRDefault="00F14DC3" w:rsidP="00E46817">
      <w:pPr>
        <w:rPr>
          <w:rFonts w:hint="eastAsia"/>
        </w:rPr>
      </w:pPr>
      <w:r w:rsidRPr="00E46817">
        <w:rPr>
          <w:rFonts w:hint="eastAsia"/>
        </w:rPr>
        <w:t>16.</w:t>
      </w:r>
      <w:r w:rsidRPr="00E46817">
        <w:rPr>
          <w:rFonts w:hint="eastAsia"/>
        </w:rPr>
        <w:t>“在对现存事物的肯定的理解中同时包含着对现存事物的否定的理解，即对现存事物必然灭亡的理解。”这是一种</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．唯物辩证法的观点</w:t>
      </w:r>
      <w:r w:rsidRPr="00E46817">
        <w:rPr>
          <w:rFonts w:hint="eastAsia"/>
        </w:rPr>
        <w:t xml:space="preserve">                 B</w:t>
      </w:r>
      <w:r w:rsidRPr="00E46817">
        <w:rPr>
          <w:rFonts w:hint="eastAsia"/>
        </w:rPr>
        <w:t>．相对主义诡辩论的观点</w:t>
      </w:r>
    </w:p>
    <w:p w:rsidR="00F14DC3" w:rsidRPr="00E46817" w:rsidRDefault="00F14DC3" w:rsidP="00E46817">
      <w:pPr>
        <w:rPr>
          <w:rFonts w:hint="eastAsia"/>
        </w:rPr>
      </w:pPr>
      <w:r w:rsidRPr="00E46817">
        <w:rPr>
          <w:rFonts w:hint="eastAsia"/>
        </w:rPr>
        <w:t>C</w:t>
      </w:r>
      <w:r w:rsidRPr="00E46817">
        <w:rPr>
          <w:rFonts w:hint="eastAsia"/>
        </w:rPr>
        <w:t>．激变论的观点</w:t>
      </w:r>
      <w:r w:rsidRPr="00E46817">
        <w:rPr>
          <w:rFonts w:hint="eastAsia"/>
        </w:rPr>
        <w:t xml:space="preserve">                     D</w:t>
      </w:r>
      <w:r w:rsidRPr="00E46817">
        <w:rPr>
          <w:rFonts w:hint="eastAsia"/>
        </w:rPr>
        <w:t>．庸俗进化论的观点</w:t>
      </w:r>
    </w:p>
    <w:p w:rsidR="00F14DC3" w:rsidRPr="00E46817" w:rsidRDefault="00F14DC3" w:rsidP="00E46817">
      <w:pPr>
        <w:rPr>
          <w:rFonts w:hint="eastAsia"/>
        </w:rPr>
      </w:pPr>
      <w:r w:rsidRPr="00E46817">
        <w:rPr>
          <w:rFonts w:hint="eastAsia"/>
        </w:rPr>
        <w:t>17.</w:t>
      </w:r>
      <w:r w:rsidRPr="00E46817">
        <w:rPr>
          <w:rFonts w:hint="eastAsia"/>
        </w:rPr>
        <w:t>在唯物辩证法的方法论体系中，居于核心的地位的认识方法是（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联系的方法</w:t>
      </w:r>
      <w:r w:rsidRPr="00E46817">
        <w:rPr>
          <w:rFonts w:hint="eastAsia"/>
        </w:rPr>
        <w:t xml:space="preserve">      B. </w:t>
      </w:r>
      <w:r w:rsidRPr="00E46817">
        <w:rPr>
          <w:rFonts w:hint="eastAsia"/>
        </w:rPr>
        <w:t>发展的方法</w:t>
      </w:r>
      <w:r w:rsidRPr="00E46817">
        <w:rPr>
          <w:rFonts w:hint="eastAsia"/>
        </w:rPr>
        <w:t xml:space="preserve">       C. </w:t>
      </w:r>
      <w:r w:rsidRPr="00E46817">
        <w:rPr>
          <w:rFonts w:hint="eastAsia"/>
        </w:rPr>
        <w:t>实事求是的方法</w:t>
      </w:r>
      <w:r w:rsidRPr="00E46817">
        <w:rPr>
          <w:rFonts w:hint="eastAsia"/>
        </w:rPr>
        <w:t xml:space="preserve">     D. </w:t>
      </w:r>
      <w:r w:rsidRPr="00E46817">
        <w:rPr>
          <w:rFonts w:hint="eastAsia"/>
        </w:rPr>
        <w:t>矛盾分析法</w:t>
      </w:r>
    </w:p>
    <w:p w:rsidR="00F14DC3" w:rsidRPr="00E46817" w:rsidRDefault="00F14DC3" w:rsidP="00E46817">
      <w:pPr>
        <w:rPr>
          <w:rFonts w:hint="eastAsia"/>
        </w:rPr>
      </w:pPr>
      <w:r w:rsidRPr="00E46817">
        <w:rPr>
          <w:rFonts w:hint="eastAsia"/>
        </w:rPr>
        <w:t>18.</w:t>
      </w:r>
      <w:r w:rsidRPr="00E46817">
        <w:rPr>
          <w:rFonts w:hint="eastAsia"/>
        </w:rPr>
        <w:t>规律的根本特点是：（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可知性</w:t>
      </w:r>
      <w:r w:rsidRPr="00E46817">
        <w:rPr>
          <w:rFonts w:hint="eastAsia"/>
        </w:rPr>
        <w:t xml:space="preserve">           B. </w:t>
      </w:r>
      <w:r w:rsidRPr="00E46817">
        <w:rPr>
          <w:rFonts w:hint="eastAsia"/>
        </w:rPr>
        <w:t>客观性</w:t>
      </w:r>
      <w:r w:rsidRPr="00E46817">
        <w:rPr>
          <w:rFonts w:hint="eastAsia"/>
        </w:rPr>
        <w:t xml:space="preserve">           C. </w:t>
      </w:r>
      <w:r w:rsidRPr="00E46817">
        <w:rPr>
          <w:rFonts w:hint="eastAsia"/>
        </w:rPr>
        <w:t>偶然性</w:t>
      </w:r>
      <w:r w:rsidRPr="00E46817">
        <w:rPr>
          <w:rFonts w:hint="eastAsia"/>
        </w:rPr>
        <w:t xml:space="preserve">             D. </w:t>
      </w:r>
      <w:r w:rsidRPr="00E46817">
        <w:rPr>
          <w:rFonts w:hint="eastAsia"/>
        </w:rPr>
        <w:t>随机性</w:t>
      </w:r>
      <w:r w:rsidRPr="00E46817">
        <w:rPr>
          <w:rFonts w:hint="eastAsia"/>
        </w:rPr>
        <w:t xml:space="preserve"> </w:t>
      </w:r>
    </w:p>
    <w:p w:rsidR="00F14DC3" w:rsidRPr="00E46817" w:rsidRDefault="00F14DC3" w:rsidP="00E46817">
      <w:pPr>
        <w:rPr>
          <w:rFonts w:hint="eastAsia"/>
        </w:rPr>
      </w:pPr>
      <w:r w:rsidRPr="00E46817">
        <w:rPr>
          <w:rFonts w:hint="eastAsia"/>
        </w:rPr>
        <w:t>19.</w:t>
      </w:r>
      <w:r w:rsidRPr="00E46817">
        <w:rPr>
          <w:rFonts w:hint="eastAsia"/>
        </w:rPr>
        <w:t>自然规律和社会规律之间的区别主要表现在（</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 xml:space="preserve">   A. </w:t>
      </w:r>
      <w:r w:rsidRPr="00E46817">
        <w:rPr>
          <w:rFonts w:hint="eastAsia"/>
        </w:rPr>
        <w:t>社会规律的历史性</w:t>
      </w:r>
      <w:r w:rsidRPr="00E46817">
        <w:rPr>
          <w:rFonts w:hint="eastAsia"/>
        </w:rPr>
        <w:t xml:space="preserve">                 B. </w:t>
      </w:r>
      <w:r w:rsidRPr="00E46817">
        <w:rPr>
          <w:rFonts w:hint="eastAsia"/>
        </w:rPr>
        <w:t>自然规律的不可重复性</w:t>
      </w:r>
    </w:p>
    <w:p w:rsidR="00F14DC3" w:rsidRPr="00E46817" w:rsidRDefault="00F14DC3" w:rsidP="00E46817">
      <w:pPr>
        <w:rPr>
          <w:rFonts w:hint="eastAsia"/>
        </w:rPr>
      </w:pPr>
      <w:r w:rsidRPr="00E46817">
        <w:rPr>
          <w:rFonts w:hint="eastAsia"/>
        </w:rPr>
        <w:t xml:space="preserve"> C. </w:t>
      </w:r>
      <w:r w:rsidRPr="00E46817">
        <w:rPr>
          <w:rFonts w:hint="eastAsia"/>
        </w:rPr>
        <w:t>社会规律的间断性</w:t>
      </w:r>
      <w:r w:rsidRPr="00E46817">
        <w:rPr>
          <w:rFonts w:hint="eastAsia"/>
        </w:rPr>
        <w:t xml:space="preserve">                 D. </w:t>
      </w:r>
      <w:r w:rsidRPr="00E46817">
        <w:rPr>
          <w:rFonts w:hint="eastAsia"/>
        </w:rPr>
        <w:t>自然规律的盲目性</w:t>
      </w:r>
    </w:p>
    <w:p w:rsidR="00F14DC3" w:rsidRPr="00E46817" w:rsidRDefault="00F14DC3" w:rsidP="00E46817">
      <w:pPr>
        <w:rPr>
          <w:rFonts w:hint="eastAsia"/>
        </w:rPr>
      </w:pPr>
      <w:r w:rsidRPr="00E46817">
        <w:rPr>
          <w:rFonts w:hint="eastAsia"/>
        </w:rPr>
        <w:t>20.</w:t>
      </w:r>
      <w:r w:rsidRPr="00E46817">
        <w:rPr>
          <w:rFonts w:hint="eastAsia"/>
        </w:rPr>
        <w:t>我国战国时代哲学家荀子说：“天行有常，不为尧存，不为</w:t>
      </w:r>
      <w:proofErr w:type="gramStart"/>
      <w:r w:rsidRPr="00E46817">
        <w:rPr>
          <w:rFonts w:hint="eastAsia"/>
        </w:rPr>
        <w:t>桀</w:t>
      </w:r>
      <w:proofErr w:type="gramEnd"/>
      <w:r w:rsidRPr="00E46817">
        <w:rPr>
          <w:rFonts w:hint="eastAsia"/>
        </w:rPr>
        <w:t>亡。”荀子的这段话说明了（</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 xml:space="preserve">   A.</w:t>
      </w:r>
      <w:r w:rsidRPr="00E46817">
        <w:rPr>
          <w:rFonts w:hint="eastAsia"/>
        </w:rPr>
        <w:t>社会规律的客观性</w:t>
      </w:r>
      <w:r w:rsidRPr="00E46817">
        <w:rPr>
          <w:rFonts w:hint="eastAsia"/>
        </w:rPr>
        <w:t xml:space="preserve">                  B.</w:t>
      </w:r>
      <w:r w:rsidRPr="00E46817">
        <w:rPr>
          <w:rFonts w:hint="eastAsia"/>
        </w:rPr>
        <w:t>规律的平等性</w:t>
      </w:r>
      <w:r w:rsidRPr="00E46817">
        <w:rPr>
          <w:rFonts w:hint="eastAsia"/>
        </w:rPr>
        <w:t xml:space="preserve">  </w:t>
      </w:r>
    </w:p>
    <w:p w:rsidR="00F14DC3" w:rsidRPr="00E46817" w:rsidRDefault="00F14DC3" w:rsidP="00E46817">
      <w:pPr>
        <w:rPr>
          <w:rFonts w:hint="eastAsia"/>
        </w:rPr>
      </w:pPr>
      <w:r w:rsidRPr="00E46817">
        <w:rPr>
          <w:rFonts w:hint="eastAsia"/>
        </w:rPr>
        <w:t xml:space="preserve"> C.</w:t>
      </w:r>
      <w:r w:rsidRPr="00E46817">
        <w:rPr>
          <w:rFonts w:hint="eastAsia"/>
        </w:rPr>
        <w:t>规律是可以认识的</w:t>
      </w:r>
      <w:r w:rsidRPr="00E46817">
        <w:rPr>
          <w:rFonts w:hint="eastAsia"/>
        </w:rPr>
        <w:t xml:space="preserve">                  D.</w:t>
      </w:r>
      <w:r w:rsidRPr="00E46817">
        <w:rPr>
          <w:rFonts w:hint="eastAsia"/>
        </w:rPr>
        <w:t>规律的能动作用</w:t>
      </w:r>
    </w:p>
    <w:p w:rsidR="00F14DC3" w:rsidRPr="00E46817" w:rsidRDefault="00F14DC3" w:rsidP="00E46817">
      <w:pPr>
        <w:rPr>
          <w:rFonts w:hint="eastAsia"/>
        </w:rPr>
      </w:pPr>
      <w:r w:rsidRPr="00E46817">
        <w:rPr>
          <w:rFonts w:hint="eastAsia"/>
        </w:rPr>
        <w:t>21.</w:t>
      </w:r>
      <w:r w:rsidRPr="00E46817">
        <w:rPr>
          <w:rFonts w:hint="eastAsia"/>
        </w:rPr>
        <w:t>唯心主义者否认规律的客观性。德国哲学家康德就提出“人的理性为自然立法”的观点。这是根本错误的，原因在于（</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 xml:space="preserve">    A.</w:t>
      </w:r>
      <w:r w:rsidRPr="00E46817">
        <w:rPr>
          <w:rFonts w:hint="eastAsia"/>
        </w:rPr>
        <w:t>人的理性是有局限性</w:t>
      </w:r>
      <w:r w:rsidRPr="00E46817">
        <w:rPr>
          <w:rFonts w:hint="eastAsia"/>
        </w:rPr>
        <w:t xml:space="preserve">              B.</w:t>
      </w:r>
      <w:r w:rsidRPr="00E46817">
        <w:rPr>
          <w:rFonts w:hint="eastAsia"/>
        </w:rPr>
        <w:t>人的理性受到情感的作用</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否认规律的客观性</w:t>
      </w:r>
      <w:r w:rsidRPr="00E46817">
        <w:rPr>
          <w:rFonts w:hint="eastAsia"/>
        </w:rPr>
        <w:t xml:space="preserve">                D.</w:t>
      </w:r>
      <w:r w:rsidRPr="00E46817">
        <w:rPr>
          <w:rFonts w:hint="eastAsia"/>
        </w:rPr>
        <w:t>人的情感也为自然立法</w:t>
      </w:r>
    </w:p>
    <w:p w:rsidR="00F14DC3" w:rsidRPr="00E46817" w:rsidRDefault="00F14DC3" w:rsidP="00E46817">
      <w:pPr>
        <w:rPr>
          <w:rFonts w:hint="eastAsia"/>
        </w:rPr>
      </w:pPr>
      <w:r w:rsidRPr="00E46817">
        <w:rPr>
          <w:rFonts w:hint="eastAsia"/>
        </w:rPr>
        <w:t>22.</w:t>
      </w:r>
      <w:r w:rsidRPr="00E46817">
        <w:rPr>
          <w:rFonts w:hint="eastAsia"/>
        </w:rPr>
        <w:t>马克思说：人在“劳动过程结束时得到的结果，在这个过程开始时就已经在劳动者的表象中存在着，即已经观念地存在着”。人的活动的整个过程，就是围绕着“观念地存在着”的目标和蓝图而进行的。这说明了（</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 xml:space="preserve">    A.</w:t>
      </w:r>
      <w:r w:rsidRPr="00E46817">
        <w:rPr>
          <w:rFonts w:hint="eastAsia"/>
        </w:rPr>
        <w:t>人比动物具有更好的记忆力</w:t>
      </w:r>
      <w:r w:rsidRPr="00E46817">
        <w:rPr>
          <w:rFonts w:hint="eastAsia"/>
        </w:rPr>
        <w:t xml:space="preserve">        B.</w:t>
      </w:r>
      <w:r w:rsidRPr="00E46817">
        <w:rPr>
          <w:rFonts w:hint="eastAsia"/>
        </w:rPr>
        <w:t>观念的作用是不能够忽略的</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意识具有能动作用</w:t>
      </w:r>
      <w:r w:rsidRPr="00E46817">
        <w:rPr>
          <w:rFonts w:hint="eastAsia"/>
        </w:rPr>
        <w:t xml:space="preserve">                D.</w:t>
      </w:r>
      <w:r w:rsidRPr="00E46817">
        <w:rPr>
          <w:rFonts w:hint="eastAsia"/>
        </w:rPr>
        <w:t>人的劳动过程的特殊性</w:t>
      </w:r>
    </w:p>
    <w:p w:rsidR="00F14DC3" w:rsidRPr="00E46817" w:rsidRDefault="00F14DC3" w:rsidP="00E46817">
      <w:pPr>
        <w:rPr>
          <w:rFonts w:hint="eastAsia"/>
        </w:rPr>
      </w:pPr>
      <w:r w:rsidRPr="00E46817">
        <w:rPr>
          <w:rFonts w:hint="eastAsia"/>
        </w:rPr>
        <w:t>23.</w:t>
      </w:r>
      <w:r w:rsidRPr="00E46817">
        <w:rPr>
          <w:rFonts w:hint="eastAsia"/>
        </w:rPr>
        <w:t>有人说由于社会是由人构成的，而人的活动是受到他们各自的目的、理想和愿望等因素支配的，因此不存在社会规律。这种说法违背了（</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社会规律的可知性</w:t>
      </w:r>
      <w:r w:rsidRPr="00E46817">
        <w:rPr>
          <w:rFonts w:hint="eastAsia"/>
        </w:rPr>
        <w:t xml:space="preserve">                B.</w:t>
      </w:r>
      <w:r w:rsidRPr="00E46817">
        <w:rPr>
          <w:rFonts w:hint="eastAsia"/>
        </w:rPr>
        <w:t>社会规律的属人性</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社会规律的客观性</w:t>
      </w:r>
      <w:r w:rsidRPr="00E46817">
        <w:rPr>
          <w:rFonts w:hint="eastAsia"/>
        </w:rPr>
        <w:t xml:space="preserve">                D.</w:t>
      </w:r>
      <w:r w:rsidRPr="00E46817">
        <w:rPr>
          <w:rFonts w:hint="eastAsia"/>
        </w:rPr>
        <w:t>社会规律的差异性</w:t>
      </w:r>
    </w:p>
    <w:p w:rsidR="00F14DC3" w:rsidRPr="00E46817" w:rsidRDefault="00F14DC3" w:rsidP="00E46817">
      <w:pPr>
        <w:rPr>
          <w:rFonts w:hint="eastAsia"/>
        </w:rPr>
      </w:pPr>
      <w:r w:rsidRPr="00E46817">
        <w:rPr>
          <w:rFonts w:hint="eastAsia"/>
        </w:rPr>
        <w:t>24.</w:t>
      </w:r>
      <w:r w:rsidRPr="00E46817">
        <w:rPr>
          <w:rFonts w:hint="eastAsia"/>
        </w:rPr>
        <w:t>“一千个人就有一千个不同的哈姆雷特”，这说明了（</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哈姆雷特会在不同人的头脑中显现不同形状</w:t>
      </w:r>
      <w:r w:rsidRPr="00E46817">
        <w:rPr>
          <w:rFonts w:hint="eastAsia"/>
        </w:rPr>
        <w:t xml:space="preserve">        B.</w:t>
      </w:r>
      <w:r w:rsidRPr="00E46817">
        <w:rPr>
          <w:rFonts w:hint="eastAsia"/>
        </w:rPr>
        <w:t>人的个体差异性</w:t>
      </w:r>
      <w:r w:rsidRPr="00E46817">
        <w:rPr>
          <w:rFonts w:hint="eastAsia"/>
        </w:rPr>
        <w:t xml:space="preserve">  </w:t>
      </w:r>
    </w:p>
    <w:p w:rsidR="00F14DC3" w:rsidRPr="00E46817" w:rsidRDefault="00F14DC3" w:rsidP="00E46817">
      <w:pPr>
        <w:rPr>
          <w:rFonts w:hint="eastAsia"/>
        </w:rPr>
      </w:pPr>
      <w:r w:rsidRPr="00E46817">
        <w:rPr>
          <w:rFonts w:hint="eastAsia"/>
        </w:rPr>
        <w:t xml:space="preserve">    C.</w:t>
      </w:r>
      <w:r w:rsidRPr="00E46817">
        <w:rPr>
          <w:rFonts w:hint="eastAsia"/>
        </w:rPr>
        <w:t>人的意识的个体差异性</w:t>
      </w:r>
      <w:r w:rsidRPr="00E46817">
        <w:rPr>
          <w:rFonts w:hint="eastAsia"/>
        </w:rPr>
        <w:t xml:space="preserve">                          D.</w:t>
      </w:r>
      <w:r w:rsidRPr="00E46817">
        <w:rPr>
          <w:rFonts w:hint="eastAsia"/>
        </w:rPr>
        <w:t>人的意识的能动性</w:t>
      </w:r>
    </w:p>
    <w:p w:rsidR="00F14DC3" w:rsidRPr="00E46817" w:rsidRDefault="00F14DC3" w:rsidP="00E46817">
      <w:pPr>
        <w:rPr>
          <w:rFonts w:hint="eastAsia"/>
        </w:rPr>
      </w:pPr>
      <w:r w:rsidRPr="00E46817">
        <w:rPr>
          <w:rFonts w:hint="eastAsia"/>
        </w:rPr>
        <w:t>［参考答案：</w:t>
      </w:r>
      <w:r w:rsidRPr="00E46817">
        <w:rPr>
          <w:rFonts w:hint="eastAsia"/>
        </w:rPr>
        <w:t xml:space="preserve">1.C  2.D  3.A  4.B  5.A  6.B  7.B  8.A  9.C  10. A  11. C  12. B  13. A  </w:t>
      </w:r>
      <w:r w:rsidRPr="00E46817">
        <w:rPr>
          <w:rFonts w:hint="eastAsia"/>
        </w:rPr>
        <w:lastRenderedPageBreak/>
        <w:t>14. B  15. C  16.A  17.D  18.B  19.A  20.A  21.C  22.C  23.C  24.D</w:t>
      </w:r>
      <w:r w:rsidRPr="00E46817">
        <w:rPr>
          <w:rFonts w:hint="eastAsia"/>
        </w:rPr>
        <w:t>］</w:t>
      </w:r>
    </w:p>
    <w:p w:rsidR="00F14DC3" w:rsidRPr="00E46817" w:rsidRDefault="00F14DC3" w:rsidP="00E46817">
      <w:pPr>
        <w:rPr>
          <w:rFonts w:hint="eastAsia"/>
        </w:rPr>
      </w:pPr>
    </w:p>
    <w:p w:rsidR="00F14DC3" w:rsidRPr="00E46817" w:rsidRDefault="00F14DC3" w:rsidP="00E46817">
      <w:pPr>
        <w:rPr>
          <w:rFonts w:hint="eastAsia"/>
        </w:rPr>
      </w:pPr>
      <w:r w:rsidRPr="00E46817">
        <w:rPr>
          <w:rFonts w:hint="eastAsia"/>
        </w:rPr>
        <w:t>二、多项选择题（在下面各题的选项中，请选出符合题意的选项，并将代表正确选项的字母写在题干后面的括号内。）</w:t>
      </w:r>
    </w:p>
    <w:p w:rsidR="00F14DC3" w:rsidRPr="00E46817" w:rsidRDefault="00F14DC3" w:rsidP="00E46817">
      <w:pPr>
        <w:rPr>
          <w:rFonts w:hint="eastAsia"/>
        </w:rPr>
      </w:pPr>
      <w:r w:rsidRPr="00E46817">
        <w:rPr>
          <w:rFonts w:hint="eastAsia"/>
        </w:rPr>
        <w:t>1.</w:t>
      </w:r>
      <w:r w:rsidRPr="00E46817">
        <w:rPr>
          <w:rFonts w:hint="eastAsia"/>
        </w:rPr>
        <w:t>哲学和一般人的世界观的区别是（</w:t>
      </w:r>
      <w:r w:rsidRPr="00E46817">
        <w:rPr>
          <w:rFonts w:hint="eastAsia"/>
        </w:rPr>
        <w:t xml:space="preserve">   </w:t>
      </w:r>
      <w:r w:rsidRPr="00E46817">
        <w:rPr>
          <w:rFonts w:hint="eastAsia"/>
        </w:rPr>
        <w:t>）</w:t>
      </w:r>
      <w:r w:rsidRPr="00E46817">
        <w:rPr>
          <w:rFonts w:hint="eastAsia"/>
        </w:rPr>
        <w:br/>
      </w:r>
      <w:r w:rsidRPr="00E46817">
        <w:rPr>
          <w:rFonts w:hint="eastAsia"/>
        </w:rPr>
        <w:t xml:space="preserve">　　</w:t>
      </w:r>
      <w:r w:rsidRPr="00E46817">
        <w:rPr>
          <w:rFonts w:hint="eastAsia"/>
        </w:rPr>
        <w:t>A.</w:t>
      </w:r>
      <w:r w:rsidRPr="00E46817">
        <w:rPr>
          <w:rFonts w:hint="eastAsia"/>
        </w:rPr>
        <w:t xml:space="preserve">前者是自觉建立的，后者是自发形成的　　</w:t>
      </w:r>
      <w:r w:rsidRPr="00E46817">
        <w:rPr>
          <w:rFonts w:hint="eastAsia"/>
        </w:rPr>
        <w:t>B.</w:t>
      </w:r>
      <w:r w:rsidRPr="00E46817">
        <w:rPr>
          <w:rFonts w:hint="eastAsia"/>
        </w:rPr>
        <w:t>前者能指导实践，后者对实践不起作用</w:t>
      </w:r>
    </w:p>
    <w:p w:rsidR="00F14DC3" w:rsidRPr="00E46817" w:rsidRDefault="00F14DC3" w:rsidP="00E46817">
      <w:pPr>
        <w:rPr>
          <w:rFonts w:hint="eastAsia"/>
        </w:rPr>
      </w:pPr>
      <w:r w:rsidRPr="00E46817">
        <w:rPr>
          <w:rFonts w:hint="eastAsia"/>
        </w:rPr>
        <w:t xml:space="preserve">　　</w:t>
      </w:r>
      <w:r w:rsidRPr="00E46817">
        <w:rPr>
          <w:rFonts w:hint="eastAsia"/>
        </w:rPr>
        <w:t>C.</w:t>
      </w:r>
      <w:r w:rsidRPr="00E46817">
        <w:rPr>
          <w:rFonts w:hint="eastAsia"/>
        </w:rPr>
        <w:t xml:space="preserve">前者是系统的理论体系，后者是零碎的观点　　</w:t>
      </w:r>
      <w:r w:rsidRPr="00E46817">
        <w:rPr>
          <w:rFonts w:hint="eastAsia"/>
        </w:rPr>
        <w:t>D.</w:t>
      </w:r>
      <w:r w:rsidRPr="00E46817">
        <w:rPr>
          <w:rFonts w:hint="eastAsia"/>
        </w:rPr>
        <w:t>前者有阶级性，后者无阶级性</w:t>
      </w:r>
      <w:r w:rsidRPr="00E46817">
        <w:rPr>
          <w:rFonts w:hint="eastAsia"/>
        </w:rPr>
        <w:br/>
        <w:t>2.</w:t>
      </w:r>
      <w:r w:rsidRPr="00E46817">
        <w:rPr>
          <w:rFonts w:hint="eastAsia"/>
        </w:rPr>
        <w:t>“克隆”、“转基因”等生命科学的重大突破，表明</w:t>
      </w:r>
      <w:r w:rsidRPr="00E46817">
        <w:rPr>
          <w:rFonts w:hint="eastAsia"/>
        </w:rPr>
        <w:t>(    )</w:t>
      </w:r>
      <w:r w:rsidRPr="00E46817">
        <w:rPr>
          <w:rFonts w:hint="eastAsia"/>
        </w:rPr>
        <w:br/>
        <w:t xml:space="preserve">   A</w:t>
      </w:r>
      <w:r w:rsidRPr="00E46817">
        <w:rPr>
          <w:rFonts w:hint="eastAsia"/>
        </w:rPr>
        <w:t>．意识可以创造物质</w:t>
      </w:r>
      <w:r w:rsidRPr="00E46817">
        <w:rPr>
          <w:rFonts w:hint="eastAsia"/>
        </w:rPr>
        <w:tab/>
      </w:r>
      <w:r w:rsidRPr="00E46817">
        <w:rPr>
          <w:rFonts w:hint="eastAsia"/>
        </w:rPr>
        <w:tab/>
      </w:r>
      <w:r w:rsidRPr="00E46817">
        <w:rPr>
          <w:rFonts w:hint="eastAsia"/>
        </w:rPr>
        <w:tab/>
        <w:t xml:space="preserve">   B</w:t>
      </w:r>
      <w:r w:rsidRPr="00E46817">
        <w:rPr>
          <w:rFonts w:hint="eastAsia"/>
        </w:rPr>
        <w:t>．为“世界统一于物质”提供了自然科学依据</w:t>
      </w:r>
      <w:r w:rsidRPr="00E46817">
        <w:rPr>
          <w:rFonts w:hint="eastAsia"/>
        </w:rPr>
        <w:br/>
        <w:t xml:space="preserve">   C</w:t>
      </w:r>
      <w:r w:rsidRPr="00E46817">
        <w:rPr>
          <w:rFonts w:hint="eastAsia"/>
        </w:rPr>
        <w:t>．意识的能动性可以突破物质世界的规定</w:t>
      </w:r>
      <w:r w:rsidRPr="00E46817">
        <w:rPr>
          <w:rFonts w:hint="eastAsia"/>
        </w:rPr>
        <w:t xml:space="preserve">      D</w:t>
      </w:r>
      <w:r w:rsidRPr="00E46817">
        <w:rPr>
          <w:rFonts w:hint="eastAsia"/>
        </w:rPr>
        <w:t>．有力批判了“上帝造物”的观点</w:t>
      </w:r>
      <w:r w:rsidRPr="00E46817">
        <w:rPr>
          <w:rFonts w:hint="eastAsia"/>
        </w:rPr>
        <w:br/>
        <w:t>3.</w:t>
      </w:r>
      <w:r w:rsidRPr="00E46817">
        <w:rPr>
          <w:rFonts w:hint="eastAsia"/>
        </w:rPr>
        <w:t>社会生活的实践性主要表现为（</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实践是社会关系形成的基础</w:t>
      </w:r>
      <w:r w:rsidRPr="00E46817">
        <w:rPr>
          <w:rFonts w:hint="eastAsia"/>
        </w:rPr>
        <w:t xml:space="preserve">            B.</w:t>
      </w:r>
      <w:r w:rsidRPr="00E46817">
        <w:rPr>
          <w:rFonts w:hint="eastAsia"/>
        </w:rPr>
        <w:t>实践形成了社会生活的基本领域</w:t>
      </w:r>
    </w:p>
    <w:p w:rsidR="00F14DC3" w:rsidRPr="00E46817" w:rsidRDefault="00F14DC3" w:rsidP="00E46817">
      <w:pPr>
        <w:rPr>
          <w:rFonts w:hint="eastAsia"/>
        </w:rPr>
      </w:pPr>
      <w:r w:rsidRPr="00E46817">
        <w:rPr>
          <w:rFonts w:hint="eastAsia"/>
        </w:rPr>
        <w:t>C.</w:t>
      </w:r>
      <w:r w:rsidRPr="00E46817">
        <w:rPr>
          <w:rFonts w:hint="eastAsia"/>
        </w:rPr>
        <w:t>实践构成了社会发展的动力</w:t>
      </w:r>
      <w:r w:rsidRPr="00E46817">
        <w:rPr>
          <w:rFonts w:hint="eastAsia"/>
        </w:rPr>
        <w:t xml:space="preserve">            D.</w:t>
      </w:r>
      <w:r w:rsidRPr="00E46817">
        <w:rPr>
          <w:rFonts w:hint="eastAsia"/>
        </w:rPr>
        <w:t>实践决定了社会发展的基本进程</w:t>
      </w:r>
    </w:p>
    <w:p w:rsidR="00F14DC3" w:rsidRPr="00E46817" w:rsidRDefault="00F14DC3" w:rsidP="00E46817">
      <w:pPr>
        <w:rPr>
          <w:rFonts w:hint="eastAsia"/>
        </w:rPr>
      </w:pPr>
      <w:r w:rsidRPr="00E46817">
        <w:rPr>
          <w:rFonts w:hint="eastAsia"/>
        </w:rPr>
        <w:t>4.</w:t>
      </w:r>
      <w:r w:rsidRPr="00E46817">
        <w:rPr>
          <w:rFonts w:hint="eastAsia"/>
        </w:rPr>
        <w:t>事物之间的联系具有如下特点</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．客观性</w:t>
      </w:r>
      <w:r w:rsidRPr="00E46817">
        <w:rPr>
          <w:rFonts w:hint="eastAsia"/>
        </w:rPr>
        <w:t xml:space="preserve">        B</w:t>
      </w:r>
      <w:r w:rsidRPr="00E46817">
        <w:rPr>
          <w:rFonts w:hint="eastAsia"/>
        </w:rPr>
        <w:t xml:space="preserve">．普遍性　</w:t>
      </w:r>
      <w:r w:rsidRPr="00E46817">
        <w:rPr>
          <w:rFonts w:hint="eastAsia"/>
        </w:rPr>
        <w:t xml:space="preserve">       </w:t>
      </w:r>
      <w:r w:rsidRPr="00E46817">
        <w:rPr>
          <w:rFonts w:hint="eastAsia"/>
        </w:rPr>
        <w:t xml:space="preserve">　</w:t>
      </w:r>
      <w:r w:rsidRPr="00E46817">
        <w:rPr>
          <w:rFonts w:hint="eastAsia"/>
        </w:rPr>
        <w:t>C</w:t>
      </w:r>
      <w:r w:rsidRPr="00E46817">
        <w:rPr>
          <w:rFonts w:hint="eastAsia"/>
        </w:rPr>
        <w:t>．多样性</w:t>
      </w:r>
      <w:proofErr w:type="gramStart"/>
      <w:r w:rsidRPr="00E46817">
        <w:rPr>
          <w:rFonts w:hint="eastAsia"/>
        </w:rPr>
        <w:t xml:space="preserve">　　　　</w:t>
      </w:r>
      <w:proofErr w:type="gramEnd"/>
      <w:r w:rsidRPr="00E46817">
        <w:rPr>
          <w:rFonts w:hint="eastAsia"/>
        </w:rPr>
        <w:t xml:space="preserve">   D</w:t>
      </w:r>
      <w:r w:rsidRPr="00E46817">
        <w:rPr>
          <w:rFonts w:hint="eastAsia"/>
        </w:rPr>
        <w:t>．条件性</w:t>
      </w:r>
    </w:p>
    <w:p w:rsidR="00F14DC3" w:rsidRPr="00E46817" w:rsidRDefault="00F14DC3" w:rsidP="00E46817">
      <w:pPr>
        <w:rPr>
          <w:rFonts w:hint="eastAsia"/>
        </w:rPr>
      </w:pPr>
      <w:r w:rsidRPr="00E46817">
        <w:rPr>
          <w:rFonts w:hint="eastAsia"/>
        </w:rPr>
        <w:t>5.</w:t>
      </w:r>
      <w:r w:rsidRPr="00E46817">
        <w:rPr>
          <w:rFonts w:hint="eastAsia"/>
        </w:rPr>
        <w:t xml:space="preserve">矛盾同一性在事物发展中的作用表现在（　</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．保持事物相对稳定，为事物的存在和发展提供必要前提</w:t>
      </w:r>
    </w:p>
    <w:p w:rsidR="00F14DC3" w:rsidRPr="00E46817" w:rsidRDefault="00F14DC3" w:rsidP="00E46817">
      <w:pPr>
        <w:rPr>
          <w:rFonts w:hint="eastAsia"/>
        </w:rPr>
      </w:pPr>
      <w:r w:rsidRPr="00E46817">
        <w:rPr>
          <w:rFonts w:hint="eastAsia"/>
        </w:rPr>
        <w:t>B</w:t>
      </w:r>
      <w:r w:rsidRPr="00E46817">
        <w:rPr>
          <w:rFonts w:hint="eastAsia"/>
        </w:rPr>
        <w:t>．矛盾双方互相吸取有利于自身的因素而得到发展</w:t>
      </w:r>
    </w:p>
    <w:p w:rsidR="00F14DC3" w:rsidRPr="00E46817" w:rsidRDefault="00F14DC3" w:rsidP="00E46817">
      <w:pPr>
        <w:rPr>
          <w:rFonts w:hint="eastAsia"/>
        </w:rPr>
      </w:pPr>
      <w:r w:rsidRPr="00E46817">
        <w:rPr>
          <w:rFonts w:hint="eastAsia"/>
        </w:rPr>
        <w:t>C</w:t>
      </w:r>
      <w:r w:rsidRPr="00E46817">
        <w:rPr>
          <w:rFonts w:hint="eastAsia"/>
        </w:rPr>
        <w:t>．规定事物向对立面转化的基本趋势</w:t>
      </w:r>
    </w:p>
    <w:p w:rsidR="00F14DC3" w:rsidRPr="00E46817" w:rsidRDefault="00F14DC3" w:rsidP="00E46817">
      <w:pPr>
        <w:rPr>
          <w:rFonts w:hint="eastAsia"/>
        </w:rPr>
      </w:pPr>
      <w:r w:rsidRPr="00E46817">
        <w:rPr>
          <w:rFonts w:hint="eastAsia"/>
        </w:rPr>
        <w:t>D</w:t>
      </w:r>
      <w:r w:rsidRPr="00E46817">
        <w:rPr>
          <w:rFonts w:hint="eastAsia"/>
        </w:rPr>
        <w:t>．突破事物存在的限度，实现事物的质变</w:t>
      </w:r>
    </w:p>
    <w:p w:rsidR="00F14DC3" w:rsidRPr="00E46817" w:rsidRDefault="00F14DC3" w:rsidP="00E46817">
      <w:pPr>
        <w:rPr>
          <w:rFonts w:hint="eastAsia"/>
        </w:rPr>
      </w:pPr>
      <w:r w:rsidRPr="00E46817">
        <w:rPr>
          <w:rFonts w:hint="eastAsia"/>
        </w:rPr>
        <w:t>6.</w:t>
      </w:r>
      <w:r w:rsidRPr="00E46817">
        <w:rPr>
          <w:rFonts w:hint="eastAsia"/>
        </w:rPr>
        <w:t xml:space="preserve">新事物是　（　</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．在时间上最新出现的事物</w:t>
      </w:r>
      <w:proofErr w:type="gramStart"/>
      <w:r w:rsidRPr="00E46817">
        <w:rPr>
          <w:rFonts w:hint="eastAsia"/>
        </w:rPr>
        <w:t xml:space="preserve">　　　　</w:t>
      </w:r>
      <w:proofErr w:type="gramEnd"/>
      <w:r w:rsidRPr="00E46817">
        <w:rPr>
          <w:rFonts w:hint="eastAsia"/>
        </w:rPr>
        <w:t xml:space="preserve">            B</w:t>
      </w:r>
      <w:r w:rsidRPr="00E46817">
        <w:rPr>
          <w:rFonts w:hint="eastAsia"/>
        </w:rPr>
        <w:t xml:space="preserve">．符合历史发展趋势的事物　　</w:t>
      </w:r>
      <w:proofErr w:type="gramStart"/>
      <w:r w:rsidRPr="00E46817">
        <w:rPr>
          <w:rFonts w:hint="eastAsia"/>
        </w:rPr>
        <w:t xml:space="preserve">　</w:t>
      </w:r>
      <w:proofErr w:type="gramEnd"/>
    </w:p>
    <w:p w:rsidR="00F14DC3" w:rsidRPr="00E46817" w:rsidRDefault="00F14DC3" w:rsidP="00E46817">
      <w:pPr>
        <w:rPr>
          <w:rFonts w:hint="eastAsia"/>
        </w:rPr>
      </w:pPr>
      <w:r w:rsidRPr="00E46817">
        <w:rPr>
          <w:rFonts w:hint="eastAsia"/>
        </w:rPr>
        <w:t xml:space="preserve">　</w:t>
      </w:r>
      <w:r w:rsidRPr="00E46817">
        <w:rPr>
          <w:rFonts w:hint="eastAsia"/>
        </w:rPr>
        <w:t>C</w:t>
      </w:r>
      <w:r w:rsidRPr="00E46817">
        <w:rPr>
          <w:rFonts w:hint="eastAsia"/>
        </w:rPr>
        <w:t>．具有强大生命力和远大发展前途的事物</w:t>
      </w:r>
      <w:proofErr w:type="gramStart"/>
      <w:r w:rsidRPr="00E46817">
        <w:rPr>
          <w:rFonts w:hint="eastAsia"/>
        </w:rPr>
        <w:t xml:space="preserve">　　　　</w:t>
      </w:r>
      <w:proofErr w:type="gramEnd"/>
      <w:r w:rsidRPr="00E46817">
        <w:rPr>
          <w:rFonts w:hint="eastAsia"/>
        </w:rPr>
        <w:t>D</w:t>
      </w:r>
      <w:r w:rsidRPr="00E46817">
        <w:rPr>
          <w:rFonts w:hint="eastAsia"/>
        </w:rPr>
        <w:t>．为大多数人所拥护的事物</w:t>
      </w:r>
    </w:p>
    <w:p w:rsidR="00F14DC3" w:rsidRPr="00E46817" w:rsidRDefault="00F14DC3" w:rsidP="00E46817">
      <w:pPr>
        <w:rPr>
          <w:rFonts w:hint="eastAsia"/>
        </w:rPr>
      </w:pPr>
      <w:r w:rsidRPr="00E46817">
        <w:rPr>
          <w:rFonts w:hint="eastAsia"/>
        </w:rPr>
        <w:t>7.</w:t>
      </w:r>
      <w:r w:rsidRPr="00E46817">
        <w:rPr>
          <w:rFonts w:hint="eastAsia"/>
        </w:rPr>
        <w:t xml:space="preserve">意识被称为“地球上最美丽的花朵”，突出表现在意识具有能动性，其能动性作用主要表现在（　</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 xml:space="preserve">    A.</w:t>
      </w:r>
      <w:r w:rsidRPr="00E46817">
        <w:rPr>
          <w:rFonts w:hint="eastAsia"/>
        </w:rPr>
        <w:t>意识的创造性</w:t>
      </w:r>
      <w:r w:rsidRPr="00E46817">
        <w:rPr>
          <w:rFonts w:hint="eastAsia"/>
        </w:rPr>
        <w:t xml:space="preserve">                        B.</w:t>
      </w:r>
      <w:r w:rsidRPr="00E46817">
        <w:rPr>
          <w:rFonts w:hint="eastAsia"/>
        </w:rPr>
        <w:t>意识的目的性</w:t>
      </w:r>
      <w:r w:rsidRPr="00E46817">
        <w:rPr>
          <w:rFonts w:hint="eastAsia"/>
        </w:rPr>
        <w:t xml:space="preserve"> </w:t>
      </w:r>
    </w:p>
    <w:p w:rsidR="00F14DC3" w:rsidRPr="00E46817" w:rsidRDefault="00F14DC3" w:rsidP="00E46817">
      <w:pPr>
        <w:rPr>
          <w:rFonts w:hint="eastAsia"/>
        </w:rPr>
      </w:pPr>
      <w:r w:rsidRPr="00E46817">
        <w:rPr>
          <w:rFonts w:hint="eastAsia"/>
        </w:rPr>
        <w:t xml:space="preserve">  C.</w:t>
      </w:r>
      <w:r w:rsidRPr="00E46817">
        <w:rPr>
          <w:rFonts w:hint="eastAsia"/>
        </w:rPr>
        <w:t>意识还能够指导人们的实践活动</w:t>
      </w:r>
      <w:r w:rsidRPr="00E46817">
        <w:rPr>
          <w:rFonts w:hint="eastAsia"/>
        </w:rPr>
        <w:t xml:space="preserve">        D.</w:t>
      </w:r>
      <w:r w:rsidRPr="00E46817">
        <w:rPr>
          <w:rFonts w:hint="eastAsia"/>
        </w:rPr>
        <w:t>意识能够调节人们的生理活动</w:t>
      </w:r>
    </w:p>
    <w:p w:rsidR="00F14DC3" w:rsidRPr="00E46817" w:rsidRDefault="00F14DC3" w:rsidP="00E46817">
      <w:pPr>
        <w:rPr>
          <w:rFonts w:hint="eastAsia"/>
        </w:rPr>
      </w:pPr>
      <w:r w:rsidRPr="00E46817">
        <w:rPr>
          <w:rFonts w:hint="eastAsia"/>
        </w:rPr>
        <w:t>8.</w:t>
      </w:r>
      <w:r w:rsidRPr="00E46817">
        <w:rPr>
          <w:rFonts w:hint="eastAsia"/>
        </w:rPr>
        <w:t xml:space="preserve">“巧妇难为无米之炊”说明了（　</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 xml:space="preserve">    A.</w:t>
      </w:r>
      <w:r w:rsidRPr="00E46817">
        <w:rPr>
          <w:rFonts w:hint="eastAsia"/>
        </w:rPr>
        <w:t>人们主观能动性作用的发挥需要一定的物质条件</w:t>
      </w:r>
      <w:r w:rsidRPr="00E46817">
        <w:rPr>
          <w:rFonts w:hint="eastAsia"/>
        </w:rPr>
        <w:t xml:space="preserve">   B.</w:t>
      </w:r>
      <w:r w:rsidRPr="00E46817">
        <w:rPr>
          <w:rFonts w:hint="eastAsia"/>
        </w:rPr>
        <w:t>意识能动性作用的客观制约</w:t>
      </w:r>
    </w:p>
    <w:p w:rsidR="00F14DC3" w:rsidRPr="00E46817" w:rsidRDefault="00F14DC3" w:rsidP="00E46817">
      <w:pPr>
        <w:rPr>
          <w:rFonts w:hint="eastAsia"/>
        </w:rPr>
      </w:pPr>
      <w:r w:rsidRPr="00E46817">
        <w:rPr>
          <w:rFonts w:hint="eastAsia"/>
        </w:rPr>
        <w:t>C.</w:t>
      </w:r>
      <w:r w:rsidRPr="00E46817">
        <w:rPr>
          <w:rFonts w:hint="eastAsia"/>
        </w:rPr>
        <w:t>人的意识的创造性</w:t>
      </w:r>
      <w:r w:rsidRPr="00E46817">
        <w:rPr>
          <w:rFonts w:hint="eastAsia"/>
        </w:rPr>
        <w:t xml:space="preserve">                             D.</w:t>
      </w:r>
      <w:r w:rsidRPr="00E46817">
        <w:rPr>
          <w:rFonts w:hint="eastAsia"/>
        </w:rPr>
        <w:t>人类活动的受动性</w:t>
      </w:r>
    </w:p>
    <w:p w:rsidR="00F14DC3" w:rsidRPr="00E46817" w:rsidRDefault="00F14DC3" w:rsidP="00E46817">
      <w:pPr>
        <w:rPr>
          <w:rFonts w:hint="eastAsia"/>
        </w:rPr>
      </w:pPr>
      <w:r w:rsidRPr="00E46817">
        <w:rPr>
          <w:rFonts w:hint="eastAsia"/>
        </w:rPr>
        <w:t>9.</w:t>
      </w:r>
      <w:r w:rsidRPr="00E46817">
        <w:rPr>
          <w:rFonts w:hint="eastAsia"/>
        </w:rPr>
        <w:t xml:space="preserve">下列属于矛盾分析方法的有：（　</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 xml:space="preserve">    </w:t>
      </w:r>
      <w:proofErr w:type="gramStart"/>
      <w:r w:rsidRPr="00E46817">
        <w:rPr>
          <w:rFonts w:hint="eastAsia"/>
        </w:rPr>
        <w:t>A.</w:t>
      </w:r>
      <w:r w:rsidRPr="00E46817">
        <w:rPr>
          <w:rFonts w:hint="eastAsia"/>
        </w:rPr>
        <w:t>“</w:t>
      </w:r>
      <w:r w:rsidRPr="00E46817">
        <w:rPr>
          <w:rFonts w:hint="eastAsia"/>
        </w:rPr>
        <w:t xml:space="preserve"> </w:t>
      </w:r>
      <w:r w:rsidRPr="00E46817">
        <w:rPr>
          <w:rFonts w:hint="eastAsia"/>
        </w:rPr>
        <w:t>两点论</w:t>
      </w:r>
      <w:proofErr w:type="gramEnd"/>
      <w:r w:rsidRPr="00E46817">
        <w:rPr>
          <w:rFonts w:hint="eastAsia"/>
        </w:rPr>
        <w:t>”与“重点论”相结合的方法</w:t>
      </w:r>
      <w:r w:rsidRPr="00E46817">
        <w:rPr>
          <w:rFonts w:hint="eastAsia"/>
        </w:rPr>
        <w:t xml:space="preserve">          B.</w:t>
      </w:r>
      <w:r w:rsidRPr="00E46817">
        <w:rPr>
          <w:rFonts w:hint="eastAsia"/>
        </w:rPr>
        <w:t>批判与继承相统一的方法等</w:t>
      </w:r>
      <w:r w:rsidRPr="00E46817">
        <w:rPr>
          <w:rFonts w:hint="eastAsia"/>
        </w:rPr>
        <w:t xml:space="preserve"> </w:t>
      </w:r>
    </w:p>
    <w:p w:rsidR="00F14DC3" w:rsidRPr="00E46817" w:rsidRDefault="00F14DC3" w:rsidP="00E46817">
      <w:pPr>
        <w:rPr>
          <w:rFonts w:hint="eastAsia"/>
        </w:rPr>
      </w:pPr>
      <w:r w:rsidRPr="00E46817">
        <w:rPr>
          <w:rFonts w:hint="eastAsia"/>
        </w:rPr>
        <w:t xml:space="preserve">    </w:t>
      </w:r>
      <w:proofErr w:type="gramStart"/>
      <w:r w:rsidRPr="00E46817">
        <w:rPr>
          <w:rFonts w:hint="eastAsia"/>
        </w:rPr>
        <w:t>C.</w:t>
      </w:r>
      <w:r w:rsidRPr="00E46817">
        <w:rPr>
          <w:rFonts w:hint="eastAsia"/>
        </w:rPr>
        <w:t>“</w:t>
      </w:r>
      <w:proofErr w:type="gramEnd"/>
      <w:r w:rsidRPr="00E46817">
        <w:rPr>
          <w:rFonts w:hint="eastAsia"/>
        </w:rPr>
        <w:t>尚和去同”</w:t>
      </w:r>
      <w:r w:rsidRPr="00E46817">
        <w:rPr>
          <w:rFonts w:hint="eastAsia"/>
        </w:rPr>
        <w:t xml:space="preserve">                                 C.</w:t>
      </w:r>
      <w:r w:rsidRPr="00E46817">
        <w:rPr>
          <w:rFonts w:hint="eastAsia"/>
        </w:rPr>
        <w:t>“兼听则明，偏信则暗”</w:t>
      </w:r>
    </w:p>
    <w:p w:rsidR="00F14DC3" w:rsidRPr="00E46817" w:rsidRDefault="00F14DC3" w:rsidP="00E46817">
      <w:pPr>
        <w:rPr>
          <w:rFonts w:hint="eastAsia"/>
        </w:rPr>
      </w:pPr>
      <w:r w:rsidRPr="00E46817">
        <w:rPr>
          <w:rFonts w:hint="eastAsia"/>
        </w:rPr>
        <w:t>10.</w:t>
      </w:r>
      <w:r w:rsidRPr="00E46817">
        <w:rPr>
          <w:rFonts w:hint="eastAsia"/>
        </w:rPr>
        <w:t>社会的物质性主要表现在（</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人类社会依赖于自然界，是整个物质世界的组成部分</w:t>
      </w:r>
    </w:p>
    <w:p w:rsidR="00F14DC3" w:rsidRPr="00E46817" w:rsidRDefault="00F14DC3" w:rsidP="00E46817">
      <w:pPr>
        <w:rPr>
          <w:rFonts w:hint="eastAsia"/>
        </w:rPr>
      </w:pPr>
      <w:r w:rsidRPr="00E46817">
        <w:rPr>
          <w:rFonts w:hint="eastAsia"/>
        </w:rPr>
        <w:t>B.</w:t>
      </w:r>
      <w:r w:rsidRPr="00E46817">
        <w:rPr>
          <w:rFonts w:hint="eastAsia"/>
        </w:rPr>
        <w:t>人们谋取物质生活资料的实践活动虽然有意识作指导，但仍然是以物质力量改造物质力量的活动，仍然是物质性的活动。</w:t>
      </w:r>
    </w:p>
    <w:p w:rsidR="00F14DC3" w:rsidRPr="00E46817" w:rsidRDefault="00F14DC3" w:rsidP="00E46817">
      <w:pPr>
        <w:rPr>
          <w:rFonts w:hint="eastAsia"/>
        </w:rPr>
      </w:pPr>
      <w:r w:rsidRPr="00E46817">
        <w:rPr>
          <w:rFonts w:hint="eastAsia"/>
        </w:rPr>
        <w:t>C.</w:t>
      </w:r>
      <w:r w:rsidRPr="00E46817">
        <w:rPr>
          <w:rFonts w:hint="eastAsia"/>
        </w:rPr>
        <w:t>物质资料的生产方式是人类社会存在和发展的基础</w:t>
      </w:r>
    </w:p>
    <w:p w:rsidR="00F14DC3" w:rsidRPr="00E46817" w:rsidRDefault="00F14DC3" w:rsidP="00E46817">
      <w:r w:rsidRPr="00E46817">
        <w:rPr>
          <w:rFonts w:hint="eastAsia"/>
        </w:rPr>
        <w:t>D.</w:t>
      </w:r>
      <w:r w:rsidRPr="00E46817">
        <w:rPr>
          <w:rFonts w:hint="eastAsia"/>
        </w:rPr>
        <w:t>社会生产关系本质上是物质关系</w:t>
      </w:r>
    </w:p>
    <w:p w:rsidR="008D2097" w:rsidRPr="00E46817" w:rsidRDefault="008D2097" w:rsidP="00E46817"/>
    <w:p w:rsidR="008D2097" w:rsidRDefault="008D2097" w:rsidP="00E46817"/>
    <w:p w:rsidR="00E46817" w:rsidRPr="00E46817" w:rsidRDefault="00E46817" w:rsidP="00E46817">
      <w:pPr>
        <w:rPr>
          <w:rFonts w:hint="eastAsia"/>
        </w:rPr>
      </w:pPr>
    </w:p>
    <w:p w:rsidR="00F14DC3" w:rsidRPr="00E46817" w:rsidRDefault="00F14DC3" w:rsidP="00E46817">
      <w:pPr>
        <w:rPr>
          <w:rFonts w:hint="eastAsia"/>
        </w:rPr>
      </w:pPr>
      <w:r w:rsidRPr="00E46817">
        <w:rPr>
          <w:rFonts w:hint="eastAsia"/>
        </w:rPr>
        <w:lastRenderedPageBreak/>
        <w:t>11.</w:t>
      </w:r>
      <w:r w:rsidRPr="00E46817">
        <w:rPr>
          <w:rFonts w:hint="eastAsia"/>
        </w:rPr>
        <w:t>辩证否定观的基本内容是（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否定是事物的自我否定，是事物内部矛盾运动的结果</w:t>
      </w:r>
    </w:p>
    <w:p w:rsidR="00F14DC3" w:rsidRPr="00E46817" w:rsidRDefault="00F14DC3" w:rsidP="00E46817">
      <w:pPr>
        <w:rPr>
          <w:rFonts w:hint="eastAsia"/>
        </w:rPr>
      </w:pPr>
      <w:r w:rsidRPr="00E46817">
        <w:rPr>
          <w:rFonts w:hint="eastAsia"/>
        </w:rPr>
        <w:t>B.</w:t>
      </w:r>
      <w:r w:rsidRPr="00E46817">
        <w:rPr>
          <w:rFonts w:hint="eastAsia"/>
        </w:rPr>
        <w:t>否定是事物发展的环节</w:t>
      </w:r>
    </w:p>
    <w:p w:rsidR="00F14DC3" w:rsidRPr="00E46817" w:rsidRDefault="00F14DC3" w:rsidP="00E46817">
      <w:pPr>
        <w:rPr>
          <w:rFonts w:hint="eastAsia"/>
        </w:rPr>
      </w:pPr>
      <w:r w:rsidRPr="00E46817">
        <w:rPr>
          <w:rFonts w:hint="eastAsia"/>
        </w:rPr>
        <w:t>C</w:t>
      </w:r>
      <w:r w:rsidRPr="00E46817">
        <w:rPr>
          <w:rFonts w:hint="eastAsia"/>
        </w:rPr>
        <w:t>否定是新旧事物联系的环节</w:t>
      </w:r>
    </w:p>
    <w:p w:rsidR="00F14DC3" w:rsidRPr="00E46817" w:rsidRDefault="00F14DC3" w:rsidP="00E46817">
      <w:pPr>
        <w:rPr>
          <w:rFonts w:hint="eastAsia"/>
        </w:rPr>
      </w:pPr>
      <w:r w:rsidRPr="00E46817">
        <w:rPr>
          <w:rFonts w:hint="eastAsia"/>
        </w:rPr>
        <w:t>D.</w:t>
      </w:r>
      <w:r w:rsidRPr="00E46817">
        <w:rPr>
          <w:rFonts w:hint="eastAsia"/>
        </w:rPr>
        <w:t>辩证否定的实质是“扬弃”，即新事物对旧事物既批判又继承，既克服其消极因素又保留其积极因素。</w:t>
      </w:r>
    </w:p>
    <w:p w:rsidR="00F14DC3" w:rsidRPr="00E46817" w:rsidRDefault="00F14DC3" w:rsidP="00E46817">
      <w:pPr>
        <w:rPr>
          <w:rFonts w:hint="eastAsia"/>
        </w:rPr>
      </w:pPr>
      <w:r w:rsidRPr="00E46817">
        <w:rPr>
          <w:rFonts w:hint="eastAsia"/>
        </w:rPr>
        <w:t>［参考答案：</w:t>
      </w:r>
      <w:r w:rsidRPr="00E46817">
        <w:rPr>
          <w:rFonts w:hint="eastAsia"/>
        </w:rPr>
        <w:t>1.AC  2.BD  3.ABC  4. ABCD  5. ABC  6.BC  7.ABCD  8.AB  9.ABCD  10. ABCD  11. ABCD</w:t>
      </w:r>
      <w:r w:rsidRPr="00E46817">
        <w:rPr>
          <w:rFonts w:hint="eastAsia"/>
        </w:rPr>
        <w:t>］</w:t>
      </w:r>
    </w:p>
    <w:p w:rsidR="00F14DC3" w:rsidRPr="00E46817" w:rsidRDefault="00F14DC3" w:rsidP="00E46817"/>
    <w:p w:rsidR="00F14DC3" w:rsidRPr="00E46817" w:rsidRDefault="00F14DC3" w:rsidP="00E46817"/>
    <w:p w:rsidR="00F14DC3" w:rsidRPr="00E46817" w:rsidRDefault="00F14DC3" w:rsidP="00E46817">
      <w:pPr>
        <w:rPr>
          <w:rFonts w:hint="eastAsia"/>
        </w:rPr>
      </w:pPr>
      <w:r w:rsidRPr="00E46817">
        <w:rPr>
          <w:rFonts w:hint="eastAsia"/>
        </w:rPr>
        <w:t>第二章</w:t>
      </w:r>
      <w:r w:rsidRPr="00E46817">
        <w:rPr>
          <w:rFonts w:hint="eastAsia"/>
        </w:rPr>
        <w:t xml:space="preserve">  </w:t>
      </w:r>
      <w:r w:rsidRPr="00E46817">
        <w:rPr>
          <w:rFonts w:hint="eastAsia"/>
        </w:rPr>
        <w:t>认识世界和改造世界</w:t>
      </w:r>
    </w:p>
    <w:p w:rsidR="00F14DC3" w:rsidRPr="00E46817" w:rsidRDefault="00F14DC3" w:rsidP="00E46817">
      <w:pPr>
        <w:rPr>
          <w:rFonts w:hint="eastAsia"/>
        </w:rPr>
      </w:pPr>
    </w:p>
    <w:p w:rsidR="00F14DC3" w:rsidRPr="00E46817" w:rsidRDefault="00F14DC3" w:rsidP="00E46817">
      <w:pPr>
        <w:rPr>
          <w:rFonts w:hint="eastAsia"/>
        </w:rPr>
      </w:pPr>
      <w:r w:rsidRPr="00E46817">
        <w:rPr>
          <w:rFonts w:hint="eastAsia"/>
        </w:rPr>
        <w:t>一、单项选择题（在下面各题的选项中，请选出最符合题意的</w:t>
      </w:r>
      <w:r w:rsidRPr="00E46817">
        <w:rPr>
          <w:rFonts w:hint="eastAsia"/>
        </w:rPr>
        <w:t>1</w:t>
      </w:r>
      <w:r w:rsidRPr="00E46817">
        <w:rPr>
          <w:rFonts w:hint="eastAsia"/>
        </w:rPr>
        <w:t>项，并将代表正确选项的字母写在题干的括号内。）</w:t>
      </w:r>
    </w:p>
    <w:p w:rsidR="00F14DC3" w:rsidRPr="00E46817" w:rsidRDefault="00F14DC3" w:rsidP="00E46817">
      <w:pPr>
        <w:rPr>
          <w:rFonts w:hint="eastAsia"/>
        </w:rPr>
        <w:sectPr w:rsidR="00F14DC3" w:rsidRPr="00E46817" w:rsidSect="00F14DC3">
          <w:footerReference w:type="even" r:id="rId12"/>
          <w:footerReference w:type="default" r:id="rId13"/>
          <w:footnotePr>
            <w:numFmt w:val="decimalEnclosedCircleChinese"/>
            <w:numRestart w:val="eachPage"/>
          </w:footnotePr>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1</w:t>
      </w:r>
      <w:r w:rsidRPr="00E46817">
        <w:rPr>
          <w:rFonts w:hint="eastAsia"/>
        </w:rPr>
        <w:t>．一切唯物主义都是（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不可知论</w:t>
      </w:r>
    </w:p>
    <w:p w:rsidR="00F14DC3" w:rsidRPr="00E46817" w:rsidRDefault="00F14DC3" w:rsidP="00E46817">
      <w:pPr>
        <w:rPr>
          <w:rFonts w:hint="eastAsia"/>
        </w:rPr>
      </w:pPr>
      <w:r w:rsidRPr="00E46817">
        <w:rPr>
          <w:rFonts w:hint="eastAsia"/>
        </w:rPr>
        <w:t>B.</w:t>
      </w:r>
      <w:r w:rsidRPr="00E46817">
        <w:rPr>
          <w:rFonts w:hint="eastAsia"/>
        </w:rPr>
        <w:t>唯实论</w:t>
      </w:r>
    </w:p>
    <w:p w:rsidR="00F14DC3" w:rsidRPr="00E46817" w:rsidRDefault="00F14DC3" w:rsidP="00E46817">
      <w:pPr>
        <w:rPr>
          <w:rFonts w:hint="eastAsia"/>
        </w:rPr>
      </w:pPr>
      <w:r w:rsidRPr="00E46817">
        <w:rPr>
          <w:rFonts w:hint="eastAsia"/>
        </w:rPr>
        <w:lastRenderedPageBreak/>
        <w:t>C.</w:t>
      </w:r>
      <w:r w:rsidRPr="00E46817">
        <w:rPr>
          <w:rFonts w:hint="eastAsia"/>
        </w:rPr>
        <w:t>可知论</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t>D.</w:t>
      </w:r>
      <w:r w:rsidRPr="00E46817">
        <w:rPr>
          <w:rFonts w:hint="eastAsia"/>
        </w:rPr>
        <w:t>辩证法</w:t>
      </w:r>
    </w:p>
    <w:p w:rsidR="00F14DC3" w:rsidRPr="00E46817" w:rsidRDefault="00F14DC3" w:rsidP="00E46817">
      <w:pPr>
        <w:rPr>
          <w:rFonts w:hint="eastAsia"/>
        </w:rPr>
      </w:pPr>
      <w:r w:rsidRPr="00E46817">
        <w:rPr>
          <w:rFonts w:hint="eastAsia"/>
        </w:rPr>
        <w:lastRenderedPageBreak/>
        <w:t>2</w:t>
      </w:r>
      <w:r w:rsidRPr="00E46817">
        <w:rPr>
          <w:rFonts w:hint="eastAsia"/>
        </w:rPr>
        <w:t>．“我思故我在”是（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辩证唯物主义观点</w:t>
      </w:r>
    </w:p>
    <w:p w:rsidR="00F14DC3" w:rsidRPr="00E46817" w:rsidRDefault="00F14DC3" w:rsidP="00E46817">
      <w:pPr>
        <w:rPr>
          <w:rFonts w:hint="eastAsia"/>
        </w:rPr>
      </w:pPr>
      <w:r w:rsidRPr="00E46817">
        <w:rPr>
          <w:rFonts w:hint="eastAsia"/>
        </w:rPr>
        <w:t>B.</w:t>
      </w:r>
      <w:r w:rsidRPr="00E46817">
        <w:rPr>
          <w:rFonts w:hint="eastAsia"/>
        </w:rPr>
        <w:t>庸俗唯物主义观点</w:t>
      </w:r>
    </w:p>
    <w:p w:rsidR="00F14DC3" w:rsidRPr="00E46817" w:rsidRDefault="00F14DC3" w:rsidP="00E46817">
      <w:pPr>
        <w:rPr>
          <w:rFonts w:hint="eastAsia"/>
        </w:rPr>
      </w:pPr>
      <w:r w:rsidRPr="00E46817">
        <w:rPr>
          <w:rFonts w:hint="eastAsia"/>
        </w:rPr>
        <w:lastRenderedPageBreak/>
        <w:t>C.</w:t>
      </w:r>
      <w:r w:rsidRPr="00E46817">
        <w:rPr>
          <w:rFonts w:hint="eastAsia"/>
        </w:rPr>
        <w:t>客观唯心主义观点</w:t>
      </w:r>
    </w:p>
    <w:p w:rsidR="00F14DC3" w:rsidRPr="00E46817" w:rsidRDefault="00F14DC3" w:rsidP="00E46817">
      <w:pPr>
        <w:rPr>
          <w:rFonts w:hint="eastAsia"/>
        </w:rPr>
      </w:pPr>
      <w:r w:rsidRPr="00E46817">
        <w:rPr>
          <w:rFonts w:hint="eastAsia"/>
        </w:rPr>
        <w:t>D.</w:t>
      </w:r>
      <w:r w:rsidRPr="00E46817">
        <w:rPr>
          <w:rFonts w:hint="eastAsia"/>
        </w:rPr>
        <w:t>主观唯心主义观点</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3</w:t>
      </w:r>
      <w:r w:rsidRPr="00E46817">
        <w:rPr>
          <w:rFonts w:hint="eastAsia"/>
        </w:rPr>
        <w:t>．对不可知论最有力的驳斥是（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实验和工业</w:t>
      </w:r>
    </w:p>
    <w:p w:rsidR="00F14DC3" w:rsidRPr="00E46817" w:rsidRDefault="00F14DC3" w:rsidP="00E46817">
      <w:pPr>
        <w:rPr>
          <w:rFonts w:hint="eastAsia"/>
        </w:rPr>
      </w:pPr>
      <w:r w:rsidRPr="00E46817">
        <w:rPr>
          <w:rFonts w:hint="eastAsia"/>
        </w:rPr>
        <w:t>B.</w:t>
      </w:r>
      <w:r w:rsidRPr="00E46817">
        <w:rPr>
          <w:rFonts w:hint="eastAsia"/>
        </w:rPr>
        <w:t>人的经验</w:t>
      </w:r>
    </w:p>
    <w:p w:rsidR="00F14DC3" w:rsidRPr="00E46817" w:rsidRDefault="00F14DC3" w:rsidP="00E46817">
      <w:pPr>
        <w:rPr>
          <w:rFonts w:hint="eastAsia"/>
        </w:rPr>
      </w:pPr>
      <w:r w:rsidRPr="00E46817">
        <w:rPr>
          <w:rFonts w:hint="eastAsia"/>
        </w:rPr>
        <w:lastRenderedPageBreak/>
        <w:t>C.</w:t>
      </w:r>
      <w:r w:rsidRPr="00E46817">
        <w:rPr>
          <w:rFonts w:hint="eastAsia"/>
        </w:rPr>
        <w:t>科学理论</w:t>
      </w:r>
    </w:p>
    <w:p w:rsidR="00F14DC3" w:rsidRPr="00E46817" w:rsidRDefault="00F14DC3" w:rsidP="00E46817">
      <w:pPr>
        <w:rPr>
          <w:rFonts w:hint="eastAsia"/>
        </w:rPr>
      </w:pPr>
      <w:r w:rsidRPr="00E46817">
        <w:rPr>
          <w:rFonts w:hint="eastAsia"/>
        </w:rPr>
        <w:t>D.</w:t>
      </w:r>
      <w:r w:rsidRPr="00E46817">
        <w:rPr>
          <w:rFonts w:hint="eastAsia"/>
        </w:rPr>
        <w:t>逻辑证明</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4</w:t>
      </w:r>
      <w:r w:rsidRPr="00E46817">
        <w:rPr>
          <w:rFonts w:hint="eastAsia"/>
        </w:rPr>
        <w:t>．哲学史上，唯理论与经验论的共同点是（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认为感性认识和理性认识是辩证统一关系</w:t>
      </w:r>
    </w:p>
    <w:p w:rsidR="00F14DC3" w:rsidRPr="00E46817" w:rsidRDefault="00F14DC3" w:rsidP="00E46817">
      <w:pPr>
        <w:rPr>
          <w:rFonts w:hint="eastAsia"/>
        </w:rPr>
      </w:pPr>
      <w:r w:rsidRPr="00E46817">
        <w:rPr>
          <w:rFonts w:hint="eastAsia"/>
        </w:rPr>
        <w:t>B.</w:t>
      </w:r>
      <w:r w:rsidRPr="00E46817">
        <w:rPr>
          <w:rFonts w:hint="eastAsia"/>
        </w:rPr>
        <w:t>夸大理性认识，否认感性认识</w:t>
      </w:r>
    </w:p>
    <w:p w:rsidR="00F14DC3" w:rsidRPr="00E46817" w:rsidRDefault="00F14DC3" w:rsidP="00E46817">
      <w:pPr>
        <w:rPr>
          <w:rFonts w:hint="eastAsia"/>
        </w:rPr>
      </w:pPr>
      <w:r w:rsidRPr="00E46817">
        <w:rPr>
          <w:rFonts w:hint="eastAsia"/>
        </w:rPr>
        <w:t>C.</w:t>
      </w:r>
      <w:r w:rsidRPr="00E46817">
        <w:rPr>
          <w:rFonts w:hint="eastAsia"/>
        </w:rPr>
        <w:t>割裂感性认识和理性认识的辩证统一关系</w:t>
      </w:r>
    </w:p>
    <w:p w:rsidR="00F14DC3" w:rsidRPr="00E46817" w:rsidRDefault="00F14DC3" w:rsidP="00E46817">
      <w:pPr>
        <w:rPr>
          <w:rFonts w:hint="eastAsia"/>
        </w:rPr>
      </w:pPr>
      <w:r w:rsidRPr="00E46817">
        <w:rPr>
          <w:rFonts w:hint="eastAsia"/>
        </w:rPr>
        <w:t xml:space="preserve">D </w:t>
      </w:r>
      <w:r w:rsidRPr="00E46817">
        <w:rPr>
          <w:rFonts w:hint="eastAsia"/>
        </w:rPr>
        <w:t>夸大感性认识、否认理性认识</w:t>
      </w:r>
    </w:p>
    <w:p w:rsidR="00F14DC3" w:rsidRPr="00E46817" w:rsidRDefault="00F14DC3" w:rsidP="00E46817">
      <w:pPr>
        <w:rPr>
          <w:rFonts w:hint="eastAsia"/>
        </w:rPr>
      </w:pPr>
      <w:r w:rsidRPr="00E46817">
        <w:rPr>
          <w:rFonts w:hint="eastAsia"/>
        </w:rPr>
        <w:t>5</w:t>
      </w:r>
      <w:r w:rsidRPr="00E46817">
        <w:rPr>
          <w:rFonts w:hint="eastAsia"/>
        </w:rPr>
        <w:t>．实践作为检验真理的标准，既具有确定性，又具有不确定性。实践标准之所以具有不</w:t>
      </w:r>
    </w:p>
    <w:p w:rsidR="00F14DC3" w:rsidRPr="00E46817" w:rsidRDefault="00F14DC3" w:rsidP="00E46817">
      <w:pPr>
        <w:rPr>
          <w:rFonts w:hint="eastAsia"/>
        </w:rPr>
      </w:pPr>
      <w:r w:rsidRPr="00E46817">
        <w:rPr>
          <w:rFonts w:hint="eastAsia"/>
        </w:rPr>
        <w:t>确定性，是因为任何具体实践活动都（</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具有客观性</w:t>
      </w:r>
    </w:p>
    <w:p w:rsidR="00F14DC3" w:rsidRPr="00E46817" w:rsidRDefault="00F14DC3" w:rsidP="00E46817">
      <w:pPr>
        <w:rPr>
          <w:rFonts w:hint="eastAsia"/>
        </w:rPr>
      </w:pPr>
      <w:r w:rsidRPr="00E46817">
        <w:rPr>
          <w:rFonts w:hint="eastAsia"/>
        </w:rPr>
        <w:t>B.</w:t>
      </w:r>
      <w:r w:rsidRPr="00E46817">
        <w:rPr>
          <w:rFonts w:hint="eastAsia"/>
        </w:rPr>
        <w:t>具有能动性</w:t>
      </w:r>
    </w:p>
    <w:p w:rsidR="00F14DC3" w:rsidRPr="00E46817" w:rsidRDefault="00F14DC3" w:rsidP="00E46817">
      <w:pPr>
        <w:rPr>
          <w:rFonts w:hint="eastAsia"/>
        </w:rPr>
      </w:pPr>
      <w:r w:rsidRPr="00E46817">
        <w:rPr>
          <w:rFonts w:hint="eastAsia"/>
        </w:rPr>
        <w:lastRenderedPageBreak/>
        <w:t>C.</w:t>
      </w:r>
      <w:r w:rsidRPr="00E46817">
        <w:rPr>
          <w:rFonts w:hint="eastAsia"/>
        </w:rPr>
        <w:t>具有历史局限性</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t>D.</w:t>
      </w:r>
      <w:r w:rsidRPr="00E46817">
        <w:rPr>
          <w:rFonts w:hint="eastAsia"/>
        </w:rPr>
        <w:t>具有社会性</w:t>
      </w:r>
    </w:p>
    <w:p w:rsidR="00F14DC3" w:rsidRPr="00E46817" w:rsidRDefault="00F14DC3" w:rsidP="00E46817">
      <w:pPr>
        <w:rPr>
          <w:rFonts w:hint="eastAsia"/>
        </w:rPr>
      </w:pPr>
      <w:r w:rsidRPr="00E46817">
        <w:rPr>
          <w:rFonts w:hint="eastAsia"/>
        </w:rPr>
        <w:lastRenderedPageBreak/>
        <w:t>6</w:t>
      </w:r>
      <w:r w:rsidRPr="00E46817">
        <w:rPr>
          <w:rFonts w:hint="eastAsia"/>
        </w:rPr>
        <w:t>．认识发展过程的第一次飞跃是（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从感性认识到理性认识的过程</w:t>
      </w:r>
    </w:p>
    <w:p w:rsidR="00F14DC3" w:rsidRPr="00E46817" w:rsidRDefault="00F14DC3" w:rsidP="00E46817">
      <w:pPr>
        <w:rPr>
          <w:rFonts w:hint="eastAsia"/>
        </w:rPr>
      </w:pPr>
      <w:r w:rsidRPr="00E46817">
        <w:rPr>
          <w:rFonts w:hint="eastAsia"/>
        </w:rPr>
        <w:t>B.</w:t>
      </w:r>
      <w:r w:rsidRPr="00E46817">
        <w:rPr>
          <w:rFonts w:hint="eastAsia"/>
        </w:rPr>
        <w:t>从感觉和知觉到表象的过程</w:t>
      </w:r>
    </w:p>
    <w:p w:rsidR="00F14DC3" w:rsidRPr="00E46817" w:rsidRDefault="00F14DC3" w:rsidP="00E46817">
      <w:pPr>
        <w:rPr>
          <w:rFonts w:hint="eastAsia"/>
        </w:rPr>
      </w:pPr>
      <w:r w:rsidRPr="00E46817">
        <w:rPr>
          <w:rFonts w:hint="eastAsia"/>
        </w:rPr>
        <w:lastRenderedPageBreak/>
        <w:t>C.</w:t>
      </w:r>
      <w:r w:rsidRPr="00E46817">
        <w:rPr>
          <w:rFonts w:hint="eastAsia"/>
        </w:rPr>
        <w:t>从认识到实践的过程</w:t>
      </w:r>
    </w:p>
    <w:p w:rsidR="00F14DC3" w:rsidRPr="00E46817" w:rsidRDefault="00F14DC3" w:rsidP="00E46817">
      <w:pPr>
        <w:rPr>
          <w:rFonts w:hint="eastAsia"/>
        </w:rPr>
      </w:pPr>
      <w:r w:rsidRPr="00E46817">
        <w:rPr>
          <w:rFonts w:hint="eastAsia"/>
        </w:rPr>
        <w:t>D.</w:t>
      </w:r>
      <w:r w:rsidRPr="00E46817">
        <w:rPr>
          <w:rFonts w:hint="eastAsia"/>
        </w:rPr>
        <w:t>从意识到物质的过程</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7</w:t>
      </w:r>
      <w:r w:rsidRPr="00E46817">
        <w:rPr>
          <w:rFonts w:hint="eastAsia"/>
        </w:rPr>
        <w:t>．“社会一旦有技术上的需要，则这种需要会比十所大学更能把科学推向前进”。这表明</w:t>
      </w:r>
      <w:r w:rsidRPr="00E46817">
        <w:rPr>
          <w:rFonts w:hint="eastAsia"/>
        </w:rPr>
        <w:t xml:space="preserve"> </w:t>
      </w:r>
      <w:r w:rsidRPr="00E46817">
        <w:rPr>
          <w:rFonts w:hint="eastAsia"/>
        </w:rPr>
        <w:t>（</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实践是沟通主客体关系的桥梁</w:t>
      </w:r>
    </w:p>
    <w:p w:rsidR="00F14DC3" w:rsidRPr="00E46817" w:rsidRDefault="00F14DC3" w:rsidP="00E46817">
      <w:pPr>
        <w:rPr>
          <w:rFonts w:hint="eastAsia"/>
        </w:rPr>
      </w:pPr>
      <w:r w:rsidRPr="00E46817">
        <w:rPr>
          <w:rFonts w:hint="eastAsia"/>
        </w:rPr>
        <w:t>B.</w:t>
      </w:r>
      <w:r w:rsidRPr="00E46817">
        <w:rPr>
          <w:rFonts w:hint="eastAsia"/>
        </w:rPr>
        <w:t>实践是检验认识真理性的标准</w:t>
      </w:r>
    </w:p>
    <w:p w:rsidR="00F14DC3" w:rsidRPr="00E46817" w:rsidRDefault="00F14DC3" w:rsidP="00E46817">
      <w:pPr>
        <w:rPr>
          <w:rFonts w:hint="eastAsia"/>
        </w:rPr>
      </w:pPr>
      <w:r w:rsidRPr="00E46817">
        <w:rPr>
          <w:rFonts w:hint="eastAsia"/>
        </w:rPr>
        <w:lastRenderedPageBreak/>
        <w:t>C.</w:t>
      </w:r>
      <w:r w:rsidRPr="00E46817">
        <w:rPr>
          <w:rFonts w:hint="eastAsia"/>
        </w:rPr>
        <w:t>实践为认识提供物质手段</w:t>
      </w:r>
    </w:p>
    <w:p w:rsidR="00F14DC3" w:rsidRPr="00E46817" w:rsidRDefault="00F14DC3" w:rsidP="00E46817">
      <w:pPr>
        <w:rPr>
          <w:rFonts w:hint="eastAsia"/>
        </w:rPr>
      </w:pPr>
      <w:r w:rsidRPr="00E46817">
        <w:rPr>
          <w:rFonts w:hint="eastAsia"/>
        </w:rPr>
        <w:t>D.</w:t>
      </w:r>
      <w:r w:rsidRPr="00E46817">
        <w:rPr>
          <w:rFonts w:hint="eastAsia"/>
        </w:rPr>
        <w:t>实践的需要是推动认识发展的动力</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8</w:t>
      </w:r>
      <w:r w:rsidRPr="00E46817">
        <w:rPr>
          <w:rFonts w:hint="eastAsia"/>
        </w:rPr>
        <w:t>．真理和谬误的根本区别在于（</w:t>
      </w:r>
      <w:r w:rsidRPr="00E46817">
        <w:rPr>
          <w:rFonts w:hint="eastAsia"/>
        </w:rPr>
        <w:t xml:space="preserve">   </w:t>
      </w:r>
      <w:r w:rsidRPr="00E46817">
        <w:rPr>
          <w:rFonts w:hint="eastAsia"/>
        </w:rPr>
        <w:t>）</w:t>
      </w:r>
      <w:r w:rsidRPr="00E46817">
        <w:rPr>
          <w:rFonts w:hint="eastAsia"/>
        </w:rPr>
        <w:t xml:space="preserve">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真理是绝对的，谬误是相对的</w:t>
      </w:r>
    </w:p>
    <w:p w:rsidR="00F14DC3" w:rsidRPr="00E46817" w:rsidRDefault="00F14DC3" w:rsidP="00E46817">
      <w:pPr>
        <w:rPr>
          <w:rFonts w:hint="eastAsia"/>
        </w:rPr>
      </w:pPr>
      <w:r w:rsidRPr="00E46817">
        <w:rPr>
          <w:rFonts w:hint="eastAsia"/>
        </w:rPr>
        <w:t>B.</w:t>
      </w:r>
      <w:r w:rsidRPr="00E46817">
        <w:rPr>
          <w:rFonts w:hint="eastAsia"/>
        </w:rPr>
        <w:t>真理是有用的，谬误是有害的</w:t>
      </w:r>
    </w:p>
    <w:p w:rsidR="00F14DC3" w:rsidRPr="00E46817" w:rsidRDefault="00F14DC3" w:rsidP="00E46817">
      <w:pPr>
        <w:rPr>
          <w:rFonts w:hint="eastAsia"/>
        </w:rPr>
      </w:pPr>
      <w:r w:rsidRPr="00E46817">
        <w:rPr>
          <w:rFonts w:hint="eastAsia"/>
        </w:rPr>
        <w:t>C.</w:t>
      </w:r>
      <w:r w:rsidRPr="00E46817">
        <w:rPr>
          <w:rFonts w:hint="eastAsia"/>
        </w:rPr>
        <w:t>真理是客观的。谬误是主观的</w:t>
      </w:r>
      <w:r w:rsidRPr="00E46817">
        <w:rPr>
          <w:rFonts w:hint="eastAsia"/>
        </w:rPr>
        <w:t xml:space="preserve">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lastRenderedPageBreak/>
        <w:t>D.</w:t>
      </w:r>
      <w:r w:rsidRPr="00E46817">
        <w:rPr>
          <w:rFonts w:hint="eastAsia"/>
        </w:rPr>
        <w:t>真理是对事物的正确反映，谬误是对事物的歪曲反映</w:t>
      </w:r>
    </w:p>
    <w:p w:rsidR="00F14DC3" w:rsidRPr="00E46817" w:rsidRDefault="00F14DC3" w:rsidP="00E46817">
      <w:pPr>
        <w:rPr>
          <w:rFonts w:hint="eastAsia"/>
        </w:rPr>
      </w:pPr>
      <w:r w:rsidRPr="00E46817">
        <w:rPr>
          <w:rFonts w:hint="eastAsia"/>
        </w:rPr>
        <w:lastRenderedPageBreak/>
        <w:t>9</w:t>
      </w:r>
      <w:r w:rsidRPr="00E46817">
        <w:rPr>
          <w:rFonts w:hint="eastAsia"/>
        </w:rPr>
        <w:t>．</w:t>
      </w:r>
      <w:r w:rsidRPr="00E46817">
        <w:rPr>
          <w:rFonts w:hint="eastAsia"/>
        </w:rPr>
        <w:t>16</w:t>
      </w:r>
      <w:r w:rsidRPr="00E46817">
        <w:rPr>
          <w:rFonts w:hint="eastAsia"/>
        </w:rPr>
        <w:t>世纪末，伽利略通过在比萨斜塔所做的自由落体实验，推翻了亚里士多德关于物体的降落速度与物体的重量成正比的说法。这件事说明（</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 xml:space="preserve">   A.</w:t>
      </w:r>
      <w:r w:rsidRPr="00E46817">
        <w:rPr>
          <w:rFonts w:hint="eastAsia"/>
        </w:rPr>
        <w:t>感性认识只有上升到理性认识才能把握事物的本质</w:t>
      </w:r>
    </w:p>
    <w:p w:rsidR="00F14DC3" w:rsidRPr="00E46817" w:rsidRDefault="00F14DC3" w:rsidP="00E46817">
      <w:pPr>
        <w:rPr>
          <w:rFonts w:hint="eastAsia"/>
        </w:rPr>
      </w:pPr>
      <w:r w:rsidRPr="00E46817">
        <w:rPr>
          <w:rFonts w:hint="eastAsia"/>
        </w:rPr>
        <w:t xml:space="preserve">   B.</w:t>
      </w:r>
      <w:r w:rsidRPr="00E46817">
        <w:rPr>
          <w:rFonts w:hint="eastAsia"/>
        </w:rPr>
        <w:t>真理是对客观事物及其发展规律的正确反映</w:t>
      </w:r>
    </w:p>
    <w:p w:rsidR="00F14DC3" w:rsidRPr="00E46817" w:rsidRDefault="00F14DC3" w:rsidP="00E46817">
      <w:pPr>
        <w:rPr>
          <w:rFonts w:hint="eastAsia"/>
        </w:rPr>
      </w:pPr>
      <w:r w:rsidRPr="00E46817">
        <w:rPr>
          <w:rFonts w:hint="eastAsia"/>
        </w:rPr>
        <w:t xml:space="preserve">   C.</w:t>
      </w:r>
      <w:r w:rsidRPr="00E46817">
        <w:rPr>
          <w:rFonts w:hint="eastAsia"/>
        </w:rPr>
        <w:t>实践是检验认识真理性的唯一标准</w:t>
      </w:r>
    </w:p>
    <w:p w:rsidR="00F14DC3" w:rsidRPr="00E46817" w:rsidRDefault="00F14DC3" w:rsidP="00E46817">
      <w:pPr>
        <w:rPr>
          <w:rFonts w:hint="eastAsia"/>
        </w:rPr>
      </w:pPr>
      <w:r w:rsidRPr="00E46817">
        <w:rPr>
          <w:rFonts w:hint="eastAsia"/>
        </w:rPr>
        <w:t xml:space="preserve"> D.</w:t>
      </w:r>
      <w:r w:rsidRPr="00E46817">
        <w:rPr>
          <w:rFonts w:hint="eastAsia"/>
        </w:rPr>
        <w:t>实践是认识的目的和认识发展的动力</w:t>
      </w:r>
    </w:p>
    <w:p w:rsidR="00F14DC3" w:rsidRPr="00E46817" w:rsidRDefault="00F14DC3" w:rsidP="00E46817">
      <w:pPr>
        <w:rPr>
          <w:rFonts w:hint="eastAsia"/>
        </w:rPr>
      </w:pPr>
      <w:r w:rsidRPr="00E46817">
        <w:rPr>
          <w:rFonts w:hint="eastAsia"/>
        </w:rPr>
        <w:t>10</w:t>
      </w:r>
      <w:r w:rsidRPr="00E46817">
        <w:rPr>
          <w:rFonts w:hint="eastAsia"/>
        </w:rPr>
        <w:t>．一切真知都发源于（</w:t>
      </w:r>
      <w:r w:rsidRPr="00E46817">
        <w:rPr>
          <w:rFonts w:hint="eastAsia"/>
        </w:rPr>
        <w:t xml:space="preserve">   </w:t>
      </w:r>
      <w:r w:rsidRPr="00E46817">
        <w:rPr>
          <w:rFonts w:hint="eastAsia"/>
        </w:rPr>
        <w:t>）</w:t>
      </w:r>
      <w:r w:rsidRPr="00E46817">
        <w:rPr>
          <w:rFonts w:hint="eastAsia"/>
        </w:rPr>
        <w:tab/>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直接经验</w:t>
      </w:r>
    </w:p>
    <w:p w:rsidR="00F14DC3" w:rsidRPr="00E46817" w:rsidRDefault="00F14DC3" w:rsidP="00E46817">
      <w:pPr>
        <w:rPr>
          <w:rFonts w:hint="eastAsia"/>
        </w:rPr>
      </w:pPr>
      <w:r w:rsidRPr="00E46817">
        <w:rPr>
          <w:rFonts w:hint="eastAsia"/>
        </w:rPr>
        <w:t>B.</w:t>
      </w:r>
      <w:r w:rsidRPr="00E46817">
        <w:rPr>
          <w:rFonts w:hint="eastAsia"/>
        </w:rPr>
        <w:t>间接经验</w:t>
      </w:r>
    </w:p>
    <w:p w:rsidR="00F14DC3" w:rsidRPr="00E46817" w:rsidRDefault="00F14DC3" w:rsidP="00E46817">
      <w:pPr>
        <w:rPr>
          <w:rFonts w:hint="eastAsia"/>
        </w:rPr>
      </w:pPr>
      <w:r w:rsidRPr="00E46817">
        <w:rPr>
          <w:rFonts w:hint="eastAsia"/>
        </w:rPr>
        <w:lastRenderedPageBreak/>
        <w:t>C.</w:t>
      </w:r>
      <w:r w:rsidRPr="00E46817">
        <w:rPr>
          <w:rFonts w:hint="eastAsia"/>
        </w:rPr>
        <w:t>客观事物</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t>D.</w:t>
      </w:r>
      <w:r w:rsidRPr="00E46817">
        <w:rPr>
          <w:rFonts w:hint="eastAsia"/>
        </w:rPr>
        <w:t>人的意识</w:t>
      </w:r>
    </w:p>
    <w:p w:rsidR="00F14DC3" w:rsidRPr="00E46817" w:rsidRDefault="00F14DC3" w:rsidP="00E46817">
      <w:pPr>
        <w:rPr>
          <w:rFonts w:hint="eastAsia"/>
        </w:rPr>
      </w:pPr>
      <w:r w:rsidRPr="00E46817">
        <w:rPr>
          <w:rFonts w:hint="eastAsia"/>
        </w:rPr>
        <w:lastRenderedPageBreak/>
        <w:t>11</w:t>
      </w:r>
      <w:r w:rsidRPr="00E46817">
        <w:rPr>
          <w:rFonts w:hint="eastAsia"/>
        </w:rPr>
        <w:t>．实践高于理论是因为实践具有（</w:t>
      </w:r>
      <w:r w:rsidRPr="00E46817">
        <w:rPr>
          <w:rFonts w:hint="eastAsia"/>
        </w:rPr>
        <w:t xml:space="preserve">   </w:t>
      </w:r>
      <w:r w:rsidRPr="00E46817">
        <w:rPr>
          <w:rFonts w:hint="eastAsia"/>
        </w:rPr>
        <w:t>）</w:t>
      </w:r>
      <w:r w:rsidRPr="00E46817">
        <w:rPr>
          <w:rFonts w:hint="eastAsia"/>
        </w:rPr>
        <w:tab/>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普遍有用性的优点</w:t>
      </w:r>
    </w:p>
    <w:p w:rsidR="00F14DC3" w:rsidRPr="00E46817" w:rsidRDefault="00F14DC3" w:rsidP="00E46817">
      <w:pPr>
        <w:rPr>
          <w:rFonts w:hint="eastAsia"/>
        </w:rPr>
      </w:pPr>
      <w:r w:rsidRPr="00E46817">
        <w:rPr>
          <w:rFonts w:hint="eastAsia"/>
        </w:rPr>
        <w:t>B.</w:t>
      </w:r>
      <w:r w:rsidRPr="00E46817">
        <w:rPr>
          <w:rFonts w:hint="eastAsia"/>
        </w:rPr>
        <w:t>直接现实性的优点</w:t>
      </w:r>
    </w:p>
    <w:p w:rsidR="00F14DC3" w:rsidRPr="00E46817" w:rsidRDefault="00F14DC3" w:rsidP="00E46817">
      <w:pPr>
        <w:rPr>
          <w:rFonts w:hint="eastAsia"/>
        </w:rPr>
      </w:pPr>
      <w:r w:rsidRPr="00E46817">
        <w:rPr>
          <w:rFonts w:hint="eastAsia"/>
        </w:rPr>
        <w:lastRenderedPageBreak/>
        <w:t>C.</w:t>
      </w:r>
      <w:r w:rsidRPr="00E46817">
        <w:rPr>
          <w:rFonts w:hint="eastAsia"/>
        </w:rPr>
        <w:t>主观能动性的优点</w:t>
      </w:r>
    </w:p>
    <w:p w:rsidR="00F14DC3" w:rsidRPr="00E46817" w:rsidRDefault="00F14DC3" w:rsidP="00E46817">
      <w:pPr>
        <w:rPr>
          <w:rFonts w:hint="eastAsia"/>
        </w:rPr>
      </w:pPr>
      <w:r w:rsidRPr="00E46817">
        <w:rPr>
          <w:rFonts w:hint="eastAsia"/>
        </w:rPr>
        <w:t>D.</w:t>
      </w:r>
      <w:r w:rsidRPr="00E46817">
        <w:rPr>
          <w:rFonts w:hint="eastAsia"/>
        </w:rPr>
        <w:t>客观物质性的优点</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12</w:t>
      </w:r>
      <w:r w:rsidRPr="00E46817">
        <w:rPr>
          <w:rFonts w:hint="eastAsia"/>
        </w:rPr>
        <w:t>．马克思主义认识论认为，能动的反映论是（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摹写和创造的统一</w:t>
      </w:r>
    </w:p>
    <w:p w:rsidR="00F14DC3" w:rsidRPr="00E46817" w:rsidRDefault="00F14DC3" w:rsidP="00E46817">
      <w:pPr>
        <w:rPr>
          <w:rFonts w:hint="eastAsia"/>
        </w:rPr>
      </w:pPr>
      <w:r w:rsidRPr="00E46817">
        <w:rPr>
          <w:rFonts w:hint="eastAsia"/>
        </w:rPr>
        <w:t>b.</w:t>
      </w:r>
      <w:r w:rsidRPr="00E46817">
        <w:rPr>
          <w:rFonts w:hint="eastAsia"/>
        </w:rPr>
        <w:t>物质和精神的统一</w:t>
      </w:r>
    </w:p>
    <w:p w:rsidR="00F14DC3" w:rsidRPr="00E46817" w:rsidRDefault="00F14DC3" w:rsidP="00E46817">
      <w:pPr>
        <w:rPr>
          <w:rFonts w:hint="eastAsia"/>
        </w:rPr>
      </w:pPr>
      <w:r w:rsidRPr="00E46817">
        <w:rPr>
          <w:rFonts w:hint="eastAsia"/>
        </w:rPr>
        <w:lastRenderedPageBreak/>
        <w:t>C.</w:t>
      </w:r>
      <w:r w:rsidRPr="00E46817">
        <w:rPr>
          <w:rFonts w:hint="eastAsia"/>
        </w:rPr>
        <w:t>真理性和实践性的统一</w:t>
      </w:r>
    </w:p>
    <w:p w:rsidR="00F14DC3" w:rsidRPr="00E46817" w:rsidRDefault="00F14DC3" w:rsidP="00E46817">
      <w:pPr>
        <w:rPr>
          <w:rFonts w:hint="eastAsia"/>
        </w:rPr>
      </w:pPr>
      <w:r w:rsidRPr="00E46817">
        <w:rPr>
          <w:rFonts w:hint="eastAsia"/>
        </w:rPr>
        <w:t>D.</w:t>
      </w:r>
      <w:r w:rsidRPr="00E46817">
        <w:rPr>
          <w:rFonts w:hint="eastAsia"/>
        </w:rPr>
        <w:t>可知论和本体论的统一</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13</w:t>
      </w:r>
      <w:r w:rsidRPr="00E46817">
        <w:rPr>
          <w:rFonts w:hint="eastAsia"/>
        </w:rPr>
        <w:t>．承认客观真理是绝对性与相对性的统一，是在真理上坚持了（</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唯物主义</w:t>
      </w:r>
    </w:p>
    <w:p w:rsidR="00F14DC3" w:rsidRPr="00E46817" w:rsidRDefault="00F14DC3" w:rsidP="00E46817">
      <w:pPr>
        <w:rPr>
          <w:rFonts w:hint="eastAsia"/>
        </w:rPr>
      </w:pPr>
      <w:r w:rsidRPr="00E46817">
        <w:rPr>
          <w:rFonts w:hint="eastAsia"/>
        </w:rPr>
        <w:t>B.</w:t>
      </w:r>
      <w:r w:rsidRPr="00E46817">
        <w:rPr>
          <w:rFonts w:hint="eastAsia"/>
        </w:rPr>
        <w:t>辩证法</w:t>
      </w:r>
    </w:p>
    <w:p w:rsidR="00F14DC3" w:rsidRPr="00E46817" w:rsidRDefault="00F14DC3" w:rsidP="00E46817">
      <w:pPr>
        <w:rPr>
          <w:rFonts w:hint="eastAsia"/>
        </w:rPr>
      </w:pPr>
      <w:r w:rsidRPr="00E46817">
        <w:rPr>
          <w:rFonts w:hint="eastAsia"/>
        </w:rPr>
        <w:lastRenderedPageBreak/>
        <w:t>C.</w:t>
      </w:r>
      <w:r w:rsidRPr="00E46817">
        <w:rPr>
          <w:rFonts w:hint="eastAsia"/>
        </w:rPr>
        <w:t>唯心主义</w:t>
      </w:r>
    </w:p>
    <w:p w:rsidR="00F14DC3" w:rsidRPr="00E46817" w:rsidRDefault="00F14DC3" w:rsidP="00E46817">
      <w:pPr>
        <w:rPr>
          <w:rFonts w:hint="eastAsia"/>
        </w:rPr>
      </w:pPr>
      <w:r w:rsidRPr="00E46817">
        <w:rPr>
          <w:rFonts w:hint="eastAsia"/>
        </w:rPr>
        <w:t>D.</w:t>
      </w:r>
      <w:r w:rsidRPr="00E46817">
        <w:rPr>
          <w:rFonts w:hint="eastAsia"/>
        </w:rPr>
        <w:t>可知论</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14</w:t>
      </w:r>
      <w:r w:rsidRPr="00E46817">
        <w:rPr>
          <w:rFonts w:hint="eastAsia"/>
        </w:rPr>
        <w:t>．人类认识发展的根本动力在于（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人类需要和欲望的不断增长</w:t>
      </w:r>
    </w:p>
    <w:p w:rsidR="00F14DC3" w:rsidRPr="00E46817" w:rsidRDefault="00F14DC3" w:rsidP="00E46817">
      <w:pPr>
        <w:rPr>
          <w:rFonts w:hint="eastAsia"/>
        </w:rPr>
      </w:pPr>
      <w:r w:rsidRPr="00E46817">
        <w:rPr>
          <w:rFonts w:hint="eastAsia"/>
        </w:rPr>
        <w:t>B.</w:t>
      </w:r>
      <w:r w:rsidRPr="00E46817">
        <w:rPr>
          <w:rFonts w:hint="eastAsia"/>
        </w:rPr>
        <w:t>人类社会实践的不断发展</w:t>
      </w:r>
    </w:p>
    <w:p w:rsidR="00F14DC3" w:rsidRPr="00E46817" w:rsidRDefault="00F14DC3" w:rsidP="00E46817">
      <w:pPr>
        <w:rPr>
          <w:rFonts w:hint="eastAsia"/>
        </w:rPr>
      </w:pPr>
      <w:r w:rsidRPr="00E46817">
        <w:rPr>
          <w:rFonts w:hint="eastAsia"/>
        </w:rPr>
        <w:lastRenderedPageBreak/>
        <w:t>C.</w:t>
      </w:r>
      <w:r w:rsidRPr="00E46817">
        <w:rPr>
          <w:rFonts w:hint="eastAsia"/>
        </w:rPr>
        <w:t>人类认识工具的改进发达</w:t>
      </w:r>
    </w:p>
    <w:p w:rsidR="00F14DC3" w:rsidRPr="00E46817" w:rsidRDefault="00F14DC3" w:rsidP="00E46817">
      <w:pPr>
        <w:rPr>
          <w:rFonts w:hint="eastAsia"/>
        </w:rPr>
      </w:pPr>
      <w:r w:rsidRPr="00E46817">
        <w:rPr>
          <w:rFonts w:hint="eastAsia"/>
        </w:rPr>
        <w:t>D.</w:t>
      </w:r>
      <w:r w:rsidRPr="00E46817">
        <w:rPr>
          <w:rFonts w:hint="eastAsia"/>
        </w:rPr>
        <w:t>人类思维水平的不断提高</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sidRPr="00E46817">
        <w:rPr>
          <w:rFonts w:hint="eastAsia"/>
        </w:rPr>
        <w:lastRenderedPageBreak/>
        <w:t>15</w:t>
      </w:r>
      <w:r w:rsidRPr="00E46817">
        <w:rPr>
          <w:rFonts w:hint="eastAsia"/>
        </w:rPr>
        <w:t>．感觉、知觉、表象是（　）</w:t>
      </w:r>
      <w:r w:rsidRPr="00E46817">
        <w:rPr>
          <w:rFonts w:hint="eastAsia"/>
        </w:rPr>
        <w:br/>
      </w:r>
    </w:p>
    <w:p w:rsidR="00F14DC3" w:rsidRPr="00E46817" w:rsidRDefault="00F14DC3" w:rsidP="00E46817">
      <w:pPr>
        <w:rPr>
          <w:rFonts w:hint="eastAsia"/>
        </w:rPr>
      </w:pPr>
      <w:r w:rsidRPr="00E46817">
        <w:rPr>
          <w:rFonts w:hint="eastAsia"/>
        </w:rPr>
        <w:lastRenderedPageBreak/>
        <w:t>A.</w:t>
      </w:r>
      <w:r w:rsidRPr="00E46817">
        <w:rPr>
          <w:rFonts w:hint="eastAsia"/>
        </w:rPr>
        <w:t>感性认识的三种形式</w:t>
      </w:r>
    </w:p>
    <w:p w:rsidR="00F14DC3" w:rsidRPr="00E46817" w:rsidRDefault="00F14DC3" w:rsidP="00E46817">
      <w:pPr>
        <w:rPr>
          <w:rFonts w:hint="eastAsia"/>
        </w:rPr>
      </w:pPr>
      <w:r w:rsidRPr="00E46817">
        <w:rPr>
          <w:rFonts w:hint="eastAsia"/>
        </w:rPr>
        <w:t>B.</w:t>
      </w:r>
      <w:r w:rsidRPr="00E46817">
        <w:rPr>
          <w:rFonts w:hint="eastAsia"/>
        </w:rPr>
        <w:t>理性认识的三种形式</w:t>
      </w:r>
    </w:p>
    <w:p w:rsidR="00F14DC3" w:rsidRPr="00E46817" w:rsidRDefault="00F14DC3" w:rsidP="00E46817">
      <w:pPr>
        <w:rPr>
          <w:rFonts w:hint="eastAsia"/>
        </w:rPr>
      </w:pPr>
      <w:r w:rsidRPr="00E46817">
        <w:rPr>
          <w:rFonts w:hint="eastAsia"/>
        </w:rPr>
        <w:lastRenderedPageBreak/>
        <w:t>C.</w:t>
      </w:r>
      <w:r w:rsidRPr="00E46817">
        <w:rPr>
          <w:rFonts w:hint="eastAsia"/>
        </w:rPr>
        <w:t>社会心理的三种形式</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t>D.</w:t>
      </w:r>
      <w:r w:rsidRPr="00E46817">
        <w:rPr>
          <w:rFonts w:hint="eastAsia"/>
        </w:rPr>
        <w:t>社会意识形态的三种形式</w:t>
      </w:r>
    </w:p>
    <w:p w:rsidR="00F14DC3" w:rsidRPr="00E46817" w:rsidRDefault="00F14DC3" w:rsidP="00E46817">
      <w:pPr>
        <w:rPr>
          <w:rFonts w:hint="eastAsia"/>
        </w:rPr>
      </w:pPr>
      <w:r w:rsidRPr="00E46817">
        <w:rPr>
          <w:rFonts w:hint="eastAsia"/>
        </w:rPr>
        <w:lastRenderedPageBreak/>
        <w:t>16</w:t>
      </w:r>
      <w:r w:rsidRPr="00E46817">
        <w:rPr>
          <w:rFonts w:hint="eastAsia"/>
        </w:rPr>
        <w:t xml:space="preserve">．马克思主义认识论首要的基本的观点是（　　</w:t>
      </w:r>
      <w:proofErr w:type="gramStart"/>
      <w:r w:rsidRPr="00E46817">
        <w:rPr>
          <w:rFonts w:hint="eastAsia"/>
        </w:rPr>
        <w:t xml:space="preserve">　</w:t>
      </w:r>
      <w:proofErr w:type="gramEnd"/>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唯物论的观点</w:t>
      </w:r>
    </w:p>
    <w:p w:rsidR="00F14DC3" w:rsidRPr="00E46817" w:rsidRDefault="00F14DC3" w:rsidP="00E46817">
      <w:pPr>
        <w:rPr>
          <w:rFonts w:hint="eastAsia"/>
        </w:rPr>
      </w:pPr>
      <w:r w:rsidRPr="00E46817">
        <w:rPr>
          <w:rFonts w:hint="eastAsia"/>
        </w:rPr>
        <w:t>B.</w:t>
      </w:r>
      <w:r w:rsidRPr="00E46817">
        <w:rPr>
          <w:rFonts w:hint="eastAsia"/>
        </w:rPr>
        <w:t>辩证法的观点</w:t>
      </w:r>
    </w:p>
    <w:p w:rsidR="00F14DC3" w:rsidRPr="00E46817" w:rsidRDefault="00F14DC3" w:rsidP="00E46817">
      <w:pPr>
        <w:rPr>
          <w:rFonts w:hint="eastAsia"/>
        </w:rPr>
      </w:pPr>
      <w:r w:rsidRPr="00E46817">
        <w:rPr>
          <w:rFonts w:hint="eastAsia"/>
        </w:rPr>
        <w:lastRenderedPageBreak/>
        <w:t>C.</w:t>
      </w:r>
      <w:r w:rsidRPr="00E46817">
        <w:rPr>
          <w:rFonts w:hint="eastAsia"/>
        </w:rPr>
        <w:t>实践的观点</w:t>
      </w:r>
    </w:p>
    <w:p w:rsidR="00F14DC3" w:rsidRPr="00E46817" w:rsidRDefault="00F14DC3" w:rsidP="00E46817">
      <w:pPr>
        <w:rPr>
          <w:rFonts w:hint="eastAsia"/>
        </w:rPr>
      </w:pPr>
      <w:r w:rsidRPr="00E46817">
        <w:rPr>
          <w:rFonts w:hint="eastAsia"/>
        </w:rPr>
        <w:t>D.</w:t>
      </w:r>
      <w:r w:rsidRPr="00E46817">
        <w:rPr>
          <w:rFonts w:hint="eastAsia"/>
        </w:rPr>
        <w:t>可知论的观点</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17</w:t>
      </w:r>
      <w:r w:rsidRPr="00E46817">
        <w:rPr>
          <w:rFonts w:hint="eastAsia"/>
        </w:rPr>
        <w:t>．一个完整的认识过程，需要经过两次飞跃。下列属于第二次飞跃的是（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进行社会调查</w:t>
      </w:r>
    </w:p>
    <w:p w:rsidR="00F14DC3" w:rsidRPr="00E46817" w:rsidRDefault="00F14DC3" w:rsidP="00E46817">
      <w:pPr>
        <w:rPr>
          <w:rFonts w:hint="eastAsia"/>
        </w:rPr>
      </w:pPr>
      <w:r w:rsidRPr="00E46817">
        <w:rPr>
          <w:rFonts w:hint="eastAsia"/>
        </w:rPr>
        <w:t>B.</w:t>
      </w:r>
      <w:r w:rsidRPr="00E46817">
        <w:rPr>
          <w:rFonts w:hint="eastAsia"/>
        </w:rPr>
        <w:t>分析实际情况</w:t>
      </w:r>
    </w:p>
    <w:p w:rsidR="00F14DC3" w:rsidRPr="00E46817" w:rsidRDefault="00F14DC3" w:rsidP="00E46817">
      <w:pPr>
        <w:rPr>
          <w:rFonts w:hint="eastAsia"/>
        </w:rPr>
      </w:pPr>
      <w:r w:rsidRPr="00E46817">
        <w:rPr>
          <w:rFonts w:hint="eastAsia"/>
        </w:rPr>
        <w:lastRenderedPageBreak/>
        <w:t>C.</w:t>
      </w:r>
      <w:r w:rsidRPr="00E46817">
        <w:rPr>
          <w:rFonts w:hint="eastAsia"/>
        </w:rPr>
        <w:t>理论付诸实践</w:t>
      </w:r>
    </w:p>
    <w:p w:rsidR="00F14DC3" w:rsidRPr="00E46817" w:rsidRDefault="00F14DC3" w:rsidP="00E46817">
      <w:pPr>
        <w:rPr>
          <w:rFonts w:hint="eastAsia"/>
        </w:rPr>
      </w:pPr>
      <w:r w:rsidRPr="00E46817">
        <w:rPr>
          <w:rFonts w:hint="eastAsia"/>
        </w:rPr>
        <w:t>D.</w:t>
      </w:r>
      <w:r w:rsidRPr="00E46817">
        <w:rPr>
          <w:rFonts w:hint="eastAsia"/>
        </w:rPr>
        <w:t>从实践中得出可靠的结论</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18</w:t>
      </w:r>
      <w:r w:rsidRPr="00E46817">
        <w:rPr>
          <w:rFonts w:hint="eastAsia"/>
        </w:rPr>
        <w:t>．真理是一个不断发展的过程，任何真理都不是“终极真理”，这说明真理具有（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客观性</w:t>
      </w:r>
    </w:p>
    <w:p w:rsidR="00F14DC3" w:rsidRPr="00E46817" w:rsidRDefault="00F14DC3" w:rsidP="00E46817">
      <w:pPr>
        <w:rPr>
          <w:rFonts w:hint="eastAsia"/>
        </w:rPr>
      </w:pPr>
      <w:r w:rsidRPr="00E46817">
        <w:rPr>
          <w:rFonts w:hint="eastAsia"/>
        </w:rPr>
        <w:t>B.</w:t>
      </w:r>
      <w:r w:rsidRPr="00E46817">
        <w:rPr>
          <w:rFonts w:hint="eastAsia"/>
        </w:rPr>
        <w:t>绝对性</w:t>
      </w:r>
    </w:p>
    <w:p w:rsidR="00F14DC3" w:rsidRPr="00E46817" w:rsidRDefault="00F14DC3" w:rsidP="00E46817">
      <w:pPr>
        <w:rPr>
          <w:rFonts w:hint="eastAsia"/>
        </w:rPr>
      </w:pPr>
      <w:r w:rsidRPr="00E46817">
        <w:rPr>
          <w:rFonts w:hint="eastAsia"/>
        </w:rPr>
        <w:lastRenderedPageBreak/>
        <w:t>C.</w:t>
      </w:r>
      <w:r w:rsidRPr="00E46817">
        <w:rPr>
          <w:rFonts w:hint="eastAsia"/>
        </w:rPr>
        <w:t>全面性</w:t>
      </w:r>
    </w:p>
    <w:p w:rsidR="00F14DC3" w:rsidRPr="00E46817" w:rsidRDefault="00F14DC3" w:rsidP="00E46817">
      <w:pPr>
        <w:rPr>
          <w:rFonts w:hint="eastAsia"/>
        </w:rPr>
      </w:pPr>
      <w:r w:rsidRPr="00E46817">
        <w:rPr>
          <w:rFonts w:hint="eastAsia"/>
        </w:rPr>
        <w:t>D.</w:t>
      </w:r>
      <w:r w:rsidRPr="00E46817">
        <w:rPr>
          <w:rFonts w:hint="eastAsia"/>
        </w:rPr>
        <w:t>相对性</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19</w:t>
      </w:r>
      <w:r w:rsidRPr="00E46817">
        <w:rPr>
          <w:rFonts w:hint="eastAsia"/>
        </w:rPr>
        <w:t>．实践是检验真理的唯一标准，因为它具有（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直接现实性</w:t>
      </w:r>
    </w:p>
    <w:p w:rsidR="00F14DC3" w:rsidRPr="00E46817" w:rsidRDefault="00F14DC3" w:rsidP="00E46817">
      <w:pPr>
        <w:rPr>
          <w:rFonts w:hint="eastAsia"/>
        </w:rPr>
      </w:pPr>
      <w:r w:rsidRPr="00E46817">
        <w:rPr>
          <w:rFonts w:hint="eastAsia"/>
        </w:rPr>
        <w:t>B</w:t>
      </w:r>
      <w:r w:rsidRPr="00E46817">
        <w:rPr>
          <w:rFonts w:hint="eastAsia"/>
        </w:rPr>
        <w:t>客观普遍性</w:t>
      </w:r>
    </w:p>
    <w:p w:rsidR="00F14DC3" w:rsidRPr="00E46817" w:rsidRDefault="00F14DC3" w:rsidP="00E46817">
      <w:pPr>
        <w:rPr>
          <w:rFonts w:hint="eastAsia"/>
        </w:rPr>
      </w:pPr>
      <w:r w:rsidRPr="00E46817">
        <w:rPr>
          <w:rFonts w:hint="eastAsia"/>
        </w:rPr>
        <w:lastRenderedPageBreak/>
        <w:t>C.</w:t>
      </w:r>
      <w:r w:rsidRPr="00E46817">
        <w:rPr>
          <w:rFonts w:hint="eastAsia"/>
        </w:rPr>
        <w:t>能动目的性</w:t>
      </w:r>
    </w:p>
    <w:p w:rsidR="00F14DC3" w:rsidRPr="00E46817" w:rsidRDefault="00F14DC3" w:rsidP="00E46817">
      <w:pPr>
        <w:rPr>
          <w:rFonts w:hint="eastAsia"/>
        </w:rPr>
      </w:pPr>
      <w:r w:rsidRPr="00E46817">
        <w:rPr>
          <w:rFonts w:hint="eastAsia"/>
        </w:rPr>
        <w:t>D.</w:t>
      </w:r>
      <w:r w:rsidRPr="00E46817">
        <w:rPr>
          <w:rFonts w:hint="eastAsia"/>
        </w:rPr>
        <w:t>社会历史性</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20</w:t>
      </w:r>
      <w:r w:rsidRPr="00E46817">
        <w:rPr>
          <w:rFonts w:hint="eastAsia"/>
        </w:rPr>
        <w:t>．两条根本对立的认识路线是（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．可知论和不可知论</w:t>
      </w:r>
    </w:p>
    <w:p w:rsidR="00F14DC3" w:rsidRPr="00E46817" w:rsidRDefault="00F14DC3" w:rsidP="00E46817">
      <w:pPr>
        <w:rPr>
          <w:rFonts w:hint="eastAsia"/>
        </w:rPr>
      </w:pPr>
      <w:r w:rsidRPr="00E46817">
        <w:rPr>
          <w:rFonts w:hint="eastAsia"/>
        </w:rPr>
        <w:t>B</w:t>
      </w:r>
      <w:r w:rsidRPr="00E46817">
        <w:rPr>
          <w:rFonts w:hint="eastAsia"/>
        </w:rPr>
        <w:t>．经验论和唯理论</w:t>
      </w:r>
    </w:p>
    <w:p w:rsidR="00F14DC3" w:rsidRPr="00E46817" w:rsidRDefault="00F14DC3" w:rsidP="00E46817">
      <w:pPr>
        <w:rPr>
          <w:rFonts w:hint="eastAsia"/>
        </w:rPr>
      </w:pPr>
      <w:r w:rsidRPr="00E46817">
        <w:rPr>
          <w:rFonts w:hint="eastAsia"/>
        </w:rPr>
        <w:lastRenderedPageBreak/>
        <w:t>C</w:t>
      </w:r>
      <w:r w:rsidRPr="00E46817">
        <w:rPr>
          <w:rFonts w:hint="eastAsia"/>
        </w:rPr>
        <w:t>．能动革命的反映论和直观被动的反映论</w:t>
      </w:r>
    </w:p>
    <w:p w:rsidR="00F14DC3" w:rsidRPr="00E46817" w:rsidRDefault="00F14DC3" w:rsidP="00E46817">
      <w:pPr>
        <w:rPr>
          <w:rFonts w:hint="eastAsia"/>
        </w:rPr>
      </w:pPr>
      <w:r w:rsidRPr="00E46817">
        <w:rPr>
          <w:rFonts w:hint="eastAsia"/>
        </w:rPr>
        <w:t>D</w:t>
      </w:r>
      <w:r w:rsidRPr="00E46817">
        <w:rPr>
          <w:rFonts w:hint="eastAsia"/>
        </w:rPr>
        <w:t>．唯物主义反映论和唯心主义先验论</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21</w:t>
      </w:r>
      <w:r w:rsidRPr="00E46817">
        <w:rPr>
          <w:rFonts w:hint="eastAsia"/>
        </w:rPr>
        <w:t>．真理和谬误的区别在于（</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．真理是对事物的正确反映，谬误是对事物的歪曲反映</w:t>
      </w:r>
    </w:p>
    <w:p w:rsidR="00F14DC3" w:rsidRPr="00E46817" w:rsidRDefault="00F14DC3" w:rsidP="00E46817">
      <w:pPr>
        <w:rPr>
          <w:rFonts w:hint="eastAsia"/>
        </w:rPr>
      </w:pPr>
      <w:r w:rsidRPr="00E46817">
        <w:rPr>
          <w:rFonts w:hint="eastAsia"/>
        </w:rPr>
        <w:lastRenderedPageBreak/>
        <w:t>B</w:t>
      </w:r>
      <w:r w:rsidRPr="00E46817">
        <w:rPr>
          <w:rFonts w:hint="eastAsia"/>
        </w:rPr>
        <w:t>．真理是对事物本质的反映，谬误是对事物现象的反映</w:t>
      </w:r>
    </w:p>
    <w:p w:rsidR="00F14DC3" w:rsidRPr="00E46817" w:rsidRDefault="00F14DC3" w:rsidP="00E46817">
      <w:pPr>
        <w:rPr>
          <w:rFonts w:hint="eastAsia"/>
        </w:rPr>
      </w:pPr>
      <w:r w:rsidRPr="00E46817">
        <w:rPr>
          <w:rFonts w:hint="eastAsia"/>
        </w:rPr>
        <w:t>C</w:t>
      </w:r>
      <w:r w:rsidRPr="00E46817">
        <w:rPr>
          <w:rFonts w:hint="eastAsia"/>
        </w:rPr>
        <w:t>．真理是对客观的，谬误是主观的</w:t>
      </w:r>
    </w:p>
    <w:p w:rsidR="00F14DC3" w:rsidRPr="00E46817" w:rsidRDefault="00F14DC3" w:rsidP="00E46817">
      <w:pPr>
        <w:rPr>
          <w:rFonts w:hint="eastAsia"/>
        </w:rPr>
      </w:pPr>
      <w:r w:rsidRPr="00E46817">
        <w:rPr>
          <w:rFonts w:hint="eastAsia"/>
        </w:rPr>
        <w:t>D</w:t>
      </w:r>
      <w:r w:rsidRPr="00E46817">
        <w:rPr>
          <w:rFonts w:hint="eastAsia"/>
        </w:rPr>
        <w:t>．真理具有绝对性，谬误具有相对性</w:t>
      </w:r>
    </w:p>
    <w:p w:rsidR="00F14DC3" w:rsidRPr="00E46817" w:rsidRDefault="00F14DC3" w:rsidP="00E46817">
      <w:pPr>
        <w:rPr>
          <w:rFonts w:hint="eastAsia"/>
        </w:rPr>
      </w:pPr>
      <w:r w:rsidRPr="00E46817">
        <w:rPr>
          <w:rFonts w:hint="eastAsia"/>
        </w:rPr>
        <w:t>22</w:t>
      </w:r>
      <w:r w:rsidRPr="00E46817">
        <w:rPr>
          <w:rFonts w:hint="eastAsia"/>
        </w:rPr>
        <w:t>．一种理论是不是真理，根本之点是看它是否（</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．被大多数人承认</w:t>
      </w:r>
    </w:p>
    <w:p w:rsidR="00F14DC3" w:rsidRPr="00E46817" w:rsidRDefault="00F14DC3" w:rsidP="00E46817">
      <w:pPr>
        <w:rPr>
          <w:rFonts w:hint="eastAsia"/>
        </w:rPr>
      </w:pPr>
      <w:r w:rsidRPr="00E46817">
        <w:rPr>
          <w:rFonts w:hint="eastAsia"/>
        </w:rPr>
        <w:t>B</w:t>
      </w:r>
      <w:r w:rsidRPr="00E46817">
        <w:rPr>
          <w:rFonts w:hint="eastAsia"/>
        </w:rPr>
        <w:t>．与已有的理论相一致</w:t>
      </w:r>
    </w:p>
    <w:p w:rsidR="00F14DC3" w:rsidRPr="00E46817" w:rsidRDefault="00F14DC3" w:rsidP="00E46817">
      <w:pPr>
        <w:rPr>
          <w:rFonts w:hint="eastAsia"/>
        </w:rPr>
      </w:pPr>
      <w:r w:rsidRPr="00E46817">
        <w:rPr>
          <w:rFonts w:hint="eastAsia"/>
        </w:rPr>
        <w:lastRenderedPageBreak/>
        <w:t>C</w:t>
      </w:r>
      <w:r w:rsidRPr="00E46817">
        <w:rPr>
          <w:rFonts w:hint="eastAsia"/>
        </w:rPr>
        <w:t>．与客观实际相一致</w:t>
      </w:r>
    </w:p>
    <w:p w:rsidR="00F14DC3" w:rsidRPr="00E46817" w:rsidRDefault="00F14DC3" w:rsidP="00E46817">
      <w:pPr>
        <w:rPr>
          <w:rFonts w:hint="eastAsia"/>
        </w:rPr>
      </w:pPr>
      <w:r w:rsidRPr="00E46817">
        <w:rPr>
          <w:rFonts w:hint="eastAsia"/>
        </w:rPr>
        <w:t>D</w:t>
      </w:r>
      <w:r w:rsidRPr="00E46817">
        <w:rPr>
          <w:rFonts w:hint="eastAsia"/>
        </w:rPr>
        <w:t>．对事物有新的认识</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sidRPr="00E46817">
        <w:rPr>
          <w:rFonts w:hint="eastAsia"/>
        </w:rPr>
        <w:lastRenderedPageBreak/>
        <w:t>23</w:t>
      </w:r>
      <w:r w:rsidRPr="00E46817">
        <w:rPr>
          <w:rFonts w:hint="eastAsia"/>
        </w:rPr>
        <w:t>．唯物主义认识论有两个基本观点，其中一个是都主张认识是主体对客体的反映，另一个是都主张（</w:t>
      </w:r>
      <w:r w:rsidRPr="00E46817">
        <w:rPr>
          <w:rFonts w:hint="eastAsia"/>
        </w:rPr>
        <w:t xml:space="preserve">   </w:t>
      </w:r>
      <w:r w:rsidRPr="00E46817">
        <w:rPr>
          <w:rFonts w:hint="eastAsia"/>
        </w:rPr>
        <w:t xml:space="preserve">）　　</w:t>
      </w:r>
    </w:p>
    <w:p w:rsidR="00F14DC3" w:rsidRPr="00E46817" w:rsidRDefault="00F14DC3" w:rsidP="00E46817">
      <w:pPr>
        <w:rPr>
          <w:rFonts w:hint="eastAsia"/>
        </w:rPr>
      </w:pPr>
      <w:r w:rsidRPr="00E46817">
        <w:rPr>
          <w:rFonts w:hint="eastAsia"/>
        </w:rPr>
        <w:lastRenderedPageBreak/>
        <w:t>A.</w:t>
      </w:r>
      <w:r w:rsidRPr="00E46817">
        <w:rPr>
          <w:rFonts w:hint="eastAsia"/>
        </w:rPr>
        <w:t>实践是认识的基础</w:t>
      </w:r>
    </w:p>
    <w:p w:rsidR="00F14DC3" w:rsidRPr="00E46817" w:rsidRDefault="00F14DC3" w:rsidP="00E46817">
      <w:pPr>
        <w:rPr>
          <w:rFonts w:hint="eastAsia"/>
        </w:rPr>
      </w:pPr>
      <w:r w:rsidRPr="00E46817">
        <w:rPr>
          <w:rFonts w:hint="eastAsia"/>
        </w:rPr>
        <w:t>B.</w:t>
      </w:r>
      <w:r w:rsidRPr="00E46817">
        <w:rPr>
          <w:rFonts w:hint="eastAsia"/>
        </w:rPr>
        <w:t>认识是一个辩证发展过程</w:t>
      </w:r>
    </w:p>
    <w:p w:rsidR="00F14DC3" w:rsidRPr="00E46817" w:rsidRDefault="00F14DC3" w:rsidP="00E46817">
      <w:pPr>
        <w:rPr>
          <w:rFonts w:hint="eastAsia"/>
        </w:rPr>
      </w:pPr>
      <w:r w:rsidRPr="00E46817">
        <w:rPr>
          <w:rFonts w:hint="eastAsia"/>
        </w:rPr>
        <w:lastRenderedPageBreak/>
        <w:t xml:space="preserve">　　</w:t>
      </w:r>
      <w:r w:rsidRPr="00E46817">
        <w:rPr>
          <w:rFonts w:hint="eastAsia"/>
        </w:rPr>
        <w:t>C.</w:t>
      </w:r>
      <w:r w:rsidRPr="00E46817">
        <w:rPr>
          <w:rFonts w:hint="eastAsia"/>
        </w:rPr>
        <w:t>人能够认识客观世界</w:t>
      </w:r>
    </w:p>
    <w:p w:rsidR="00F14DC3" w:rsidRPr="00E46817" w:rsidRDefault="00F14DC3" w:rsidP="00E46817">
      <w:pPr>
        <w:rPr>
          <w:rFonts w:hint="eastAsia"/>
        </w:rPr>
      </w:pPr>
      <w:r w:rsidRPr="00E46817">
        <w:rPr>
          <w:rFonts w:hint="eastAsia"/>
        </w:rPr>
        <w:t xml:space="preserve">　　</w:t>
      </w:r>
      <w:r w:rsidRPr="00E46817">
        <w:rPr>
          <w:rFonts w:hint="eastAsia"/>
        </w:rPr>
        <w:t>D.</w:t>
      </w:r>
      <w:r w:rsidRPr="00E46817">
        <w:rPr>
          <w:rFonts w:hint="eastAsia"/>
        </w:rPr>
        <w:t>真理是绝对性与相对性的统一</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24</w:t>
      </w:r>
      <w:r w:rsidRPr="00E46817">
        <w:rPr>
          <w:rFonts w:hint="eastAsia"/>
        </w:rPr>
        <w:t>．科学家对</w:t>
      </w:r>
      <w:r w:rsidRPr="00E46817">
        <w:rPr>
          <w:rFonts w:hint="eastAsia"/>
        </w:rPr>
        <w:t>1994</w:t>
      </w:r>
      <w:r w:rsidRPr="00E46817">
        <w:rPr>
          <w:rFonts w:hint="eastAsia"/>
        </w:rPr>
        <w:t>年夏发生的彗星撞击木星的天文现象</w:t>
      </w:r>
      <w:proofErr w:type="gramStart"/>
      <w:r w:rsidRPr="00E46817">
        <w:rPr>
          <w:rFonts w:hint="eastAsia"/>
        </w:rPr>
        <w:t>作出</w:t>
      </w:r>
      <w:proofErr w:type="gramEnd"/>
      <w:r w:rsidRPr="00E46817">
        <w:rPr>
          <w:rFonts w:hint="eastAsia"/>
        </w:rPr>
        <w:t>了准确的预报。这件事说明（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认识具有前瞻性和创造性</w:t>
      </w:r>
    </w:p>
    <w:p w:rsidR="00F14DC3" w:rsidRPr="00E46817" w:rsidRDefault="00F14DC3" w:rsidP="00E46817">
      <w:pPr>
        <w:rPr>
          <w:rFonts w:hint="eastAsia"/>
        </w:rPr>
      </w:pPr>
      <w:r w:rsidRPr="00E46817">
        <w:rPr>
          <w:rFonts w:hint="eastAsia"/>
        </w:rPr>
        <w:t>B.</w:t>
      </w:r>
      <w:r w:rsidRPr="00E46817">
        <w:rPr>
          <w:rFonts w:hint="eastAsia"/>
        </w:rPr>
        <w:t>认识是主体对客体的直观反映</w:t>
      </w:r>
    </w:p>
    <w:p w:rsidR="00F14DC3" w:rsidRPr="00E46817" w:rsidRDefault="00F14DC3" w:rsidP="00E46817">
      <w:pPr>
        <w:rPr>
          <w:rFonts w:hint="eastAsia"/>
        </w:rPr>
      </w:pPr>
      <w:r w:rsidRPr="00E46817">
        <w:rPr>
          <w:rFonts w:hint="eastAsia"/>
        </w:rPr>
        <w:lastRenderedPageBreak/>
        <w:t>C.</w:t>
      </w:r>
      <w:r w:rsidRPr="00E46817">
        <w:rPr>
          <w:rFonts w:hint="eastAsia"/>
        </w:rPr>
        <w:t>认识是不断发展的</w:t>
      </w:r>
    </w:p>
    <w:p w:rsidR="00F14DC3" w:rsidRPr="00E46817" w:rsidRDefault="00F14DC3" w:rsidP="00E46817">
      <w:pPr>
        <w:rPr>
          <w:rFonts w:hint="eastAsia"/>
        </w:rPr>
      </w:pPr>
      <w:r w:rsidRPr="00E46817">
        <w:rPr>
          <w:rFonts w:hint="eastAsia"/>
        </w:rPr>
        <w:t>D.</w:t>
      </w:r>
      <w:r w:rsidRPr="00E46817">
        <w:rPr>
          <w:rFonts w:hint="eastAsia"/>
        </w:rPr>
        <w:t>认识对实践具有能动作用</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w:t>
      </w:r>
      <w:r w:rsidRPr="00E46817">
        <w:rPr>
          <w:rFonts w:hint="eastAsia"/>
        </w:rPr>
        <w:t>参考答案：</w:t>
      </w:r>
      <w:r w:rsidRPr="00E46817">
        <w:rPr>
          <w:rFonts w:hint="eastAsia"/>
        </w:rPr>
        <w:t>1.C  2.D  3.A  4.C  5.C  6.A  7.D  8.D  9.C  10.A  11.B  12.A  13.B  14.B  15.A  16.C  17.C  18.D  19.A  20.D  21.A  22.C  23.C  24.A]</w:t>
      </w:r>
    </w:p>
    <w:p w:rsidR="00F14DC3" w:rsidRPr="00E46817" w:rsidRDefault="00F14DC3" w:rsidP="00E46817">
      <w:pPr>
        <w:rPr>
          <w:rFonts w:hint="eastAsia"/>
        </w:rPr>
      </w:pPr>
    </w:p>
    <w:p w:rsidR="00F14DC3" w:rsidRPr="00E46817" w:rsidRDefault="00F14DC3" w:rsidP="00E46817">
      <w:pPr>
        <w:rPr>
          <w:rFonts w:hint="eastAsia"/>
        </w:rPr>
      </w:pPr>
      <w:r w:rsidRPr="00E46817">
        <w:rPr>
          <w:rFonts w:hint="eastAsia"/>
        </w:rPr>
        <w:t>二、多项选择题（在下面各题的选项中，请选出符合题意的选项，并将代表正确选项的字母写在题干后面的括号内。）</w:t>
      </w:r>
    </w:p>
    <w:p w:rsidR="00F14DC3" w:rsidRPr="00E46817" w:rsidRDefault="00F14DC3" w:rsidP="00E46817">
      <w:pPr>
        <w:rPr>
          <w:rFonts w:hint="eastAsia"/>
        </w:rPr>
      </w:pPr>
      <w:r w:rsidRPr="00E46817">
        <w:rPr>
          <w:rFonts w:hint="eastAsia"/>
        </w:rPr>
        <w:t>1</w:t>
      </w:r>
      <w:r w:rsidRPr="00E46817">
        <w:rPr>
          <w:rFonts w:hint="eastAsia"/>
        </w:rPr>
        <w:t>．唯物主义认识路线是（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从物到感觉到思想</w:t>
      </w:r>
    </w:p>
    <w:p w:rsidR="00F14DC3" w:rsidRPr="00E46817" w:rsidRDefault="00F14DC3" w:rsidP="00E46817">
      <w:pPr>
        <w:rPr>
          <w:rFonts w:hint="eastAsia"/>
        </w:rPr>
      </w:pPr>
      <w:r w:rsidRPr="00E46817">
        <w:rPr>
          <w:rFonts w:hint="eastAsia"/>
        </w:rPr>
        <w:t>B.</w:t>
      </w:r>
      <w:r w:rsidRPr="00E46817">
        <w:rPr>
          <w:rFonts w:hint="eastAsia"/>
        </w:rPr>
        <w:t>从思想和感觉到物</w:t>
      </w:r>
    </w:p>
    <w:p w:rsidR="00F14DC3" w:rsidRPr="00E46817" w:rsidRDefault="00F14DC3" w:rsidP="00E46817">
      <w:pPr>
        <w:rPr>
          <w:rFonts w:hint="eastAsia"/>
        </w:rPr>
      </w:pPr>
      <w:r w:rsidRPr="00E46817">
        <w:rPr>
          <w:rFonts w:hint="eastAsia"/>
        </w:rPr>
        <w:t>C.</w:t>
      </w:r>
      <w:r w:rsidRPr="00E46817">
        <w:rPr>
          <w:rFonts w:hint="eastAsia"/>
        </w:rPr>
        <w:t>认为物和思想同时产生</w:t>
      </w:r>
    </w:p>
    <w:p w:rsidR="00F14DC3" w:rsidRPr="00E46817" w:rsidRDefault="00F14DC3" w:rsidP="00E46817">
      <w:pPr>
        <w:rPr>
          <w:rFonts w:hint="eastAsia"/>
        </w:rPr>
      </w:pPr>
      <w:r w:rsidRPr="00E46817">
        <w:rPr>
          <w:rFonts w:hint="eastAsia"/>
        </w:rPr>
        <w:lastRenderedPageBreak/>
        <w:t>D.</w:t>
      </w:r>
      <w:r w:rsidRPr="00E46817">
        <w:rPr>
          <w:rFonts w:hint="eastAsia"/>
        </w:rPr>
        <w:t>反映论</w:t>
      </w:r>
    </w:p>
    <w:p w:rsidR="00F14DC3" w:rsidRPr="00E46817" w:rsidRDefault="00F14DC3" w:rsidP="00E46817">
      <w:pPr>
        <w:rPr>
          <w:rFonts w:hint="eastAsia"/>
        </w:rPr>
      </w:pPr>
      <w:r w:rsidRPr="00E46817">
        <w:rPr>
          <w:rFonts w:hint="eastAsia"/>
        </w:rPr>
        <w:t>E.</w:t>
      </w:r>
      <w:r w:rsidRPr="00E46817">
        <w:rPr>
          <w:rFonts w:hint="eastAsia"/>
        </w:rPr>
        <w:t>先验论</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2</w:t>
      </w:r>
      <w:r w:rsidRPr="00E46817">
        <w:rPr>
          <w:rFonts w:hint="eastAsia"/>
        </w:rPr>
        <w:t>．感性认识的基本特点是（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抽象性</w:t>
      </w:r>
    </w:p>
    <w:p w:rsidR="00F14DC3" w:rsidRPr="00E46817" w:rsidRDefault="00F14DC3" w:rsidP="00E46817">
      <w:pPr>
        <w:rPr>
          <w:rFonts w:hint="eastAsia"/>
        </w:rPr>
      </w:pPr>
      <w:r w:rsidRPr="00E46817">
        <w:rPr>
          <w:rFonts w:hint="eastAsia"/>
        </w:rPr>
        <w:t>B.</w:t>
      </w:r>
      <w:r w:rsidRPr="00E46817">
        <w:rPr>
          <w:rFonts w:hint="eastAsia"/>
        </w:rPr>
        <w:t>间接性</w:t>
      </w:r>
    </w:p>
    <w:p w:rsidR="00F14DC3" w:rsidRPr="00E46817" w:rsidRDefault="00F14DC3" w:rsidP="00E46817">
      <w:pPr>
        <w:rPr>
          <w:rFonts w:hint="eastAsia"/>
        </w:rPr>
      </w:pPr>
      <w:r w:rsidRPr="00E46817">
        <w:rPr>
          <w:rFonts w:hint="eastAsia"/>
        </w:rPr>
        <w:t>C.</w:t>
      </w:r>
      <w:r w:rsidRPr="00E46817">
        <w:rPr>
          <w:rFonts w:hint="eastAsia"/>
        </w:rPr>
        <w:t>直接性</w:t>
      </w:r>
    </w:p>
    <w:p w:rsidR="00F14DC3" w:rsidRPr="00E46817" w:rsidRDefault="00F14DC3" w:rsidP="00E46817">
      <w:pPr>
        <w:rPr>
          <w:rFonts w:hint="eastAsia"/>
        </w:rPr>
      </w:pPr>
      <w:r w:rsidRPr="00E46817">
        <w:rPr>
          <w:rFonts w:hint="eastAsia"/>
        </w:rPr>
        <w:lastRenderedPageBreak/>
        <w:t>D.</w:t>
      </w:r>
      <w:r w:rsidRPr="00E46817">
        <w:rPr>
          <w:rFonts w:hint="eastAsia"/>
        </w:rPr>
        <w:t>内在规定性</w:t>
      </w:r>
    </w:p>
    <w:p w:rsidR="00F14DC3" w:rsidRPr="00E46817" w:rsidRDefault="00F14DC3" w:rsidP="00E46817">
      <w:pPr>
        <w:rPr>
          <w:rFonts w:hint="eastAsia"/>
        </w:rPr>
      </w:pPr>
      <w:r w:rsidRPr="00E46817">
        <w:rPr>
          <w:rFonts w:hint="eastAsia"/>
        </w:rPr>
        <w:t>E.</w:t>
      </w:r>
      <w:r w:rsidRPr="00E46817">
        <w:rPr>
          <w:rFonts w:hint="eastAsia"/>
        </w:rPr>
        <w:t>形象性</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3</w:t>
      </w:r>
      <w:r w:rsidRPr="00E46817">
        <w:rPr>
          <w:rFonts w:hint="eastAsia"/>
        </w:rPr>
        <w:t>．“感觉到了的东西，我们不能立刻理解它，只有理解了的东西，我们才能更深刻地感觉</w:t>
      </w:r>
    </w:p>
    <w:p w:rsidR="00F14DC3" w:rsidRPr="00E46817" w:rsidRDefault="00F14DC3" w:rsidP="00E46817">
      <w:pPr>
        <w:rPr>
          <w:rFonts w:hint="eastAsia"/>
        </w:rPr>
      </w:pPr>
      <w:r w:rsidRPr="00E46817">
        <w:rPr>
          <w:rFonts w:hint="eastAsia"/>
        </w:rPr>
        <w:t>它。”这表明（</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感性认识不可靠</w:t>
      </w:r>
    </w:p>
    <w:p w:rsidR="00F14DC3" w:rsidRPr="00E46817" w:rsidRDefault="00F14DC3" w:rsidP="00E46817">
      <w:pPr>
        <w:rPr>
          <w:rFonts w:hint="eastAsia"/>
        </w:rPr>
      </w:pPr>
      <w:r w:rsidRPr="00E46817">
        <w:rPr>
          <w:rFonts w:hint="eastAsia"/>
        </w:rPr>
        <w:t>B.</w:t>
      </w:r>
      <w:r w:rsidRPr="00E46817">
        <w:rPr>
          <w:rFonts w:hint="eastAsia"/>
        </w:rPr>
        <w:t>理性认识与感性认识根本对立</w:t>
      </w:r>
    </w:p>
    <w:p w:rsidR="00F14DC3" w:rsidRPr="00E46817" w:rsidRDefault="00F14DC3" w:rsidP="00E46817">
      <w:pPr>
        <w:rPr>
          <w:rFonts w:hint="eastAsia"/>
        </w:rPr>
      </w:pPr>
      <w:r w:rsidRPr="00E46817">
        <w:rPr>
          <w:rFonts w:hint="eastAsia"/>
        </w:rPr>
        <w:t>C.</w:t>
      </w:r>
      <w:r w:rsidRPr="00E46817">
        <w:rPr>
          <w:rFonts w:hint="eastAsia"/>
        </w:rPr>
        <w:t>理性认识与感性认识相互联系</w:t>
      </w:r>
    </w:p>
    <w:p w:rsidR="00F14DC3" w:rsidRPr="00E46817" w:rsidRDefault="00F14DC3" w:rsidP="00E46817">
      <w:pPr>
        <w:rPr>
          <w:rFonts w:hint="eastAsia"/>
        </w:rPr>
      </w:pPr>
      <w:r w:rsidRPr="00E46817">
        <w:rPr>
          <w:rFonts w:hint="eastAsia"/>
        </w:rPr>
        <w:lastRenderedPageBreak/>
        <w:t>D.</w:t>
      </w:r>
      <w:r w:rsidRPr="00E46817">
        <w:rPr>
          <w:rFonts w:hint="eastAsia"/>
        </w:rPr>
        <w:t>理性认识与感性认识相互依赖</w:t>
      </w:r>
    </w:p>
    <w:p w:rsidR="00F14DC3" w:rsidRPr="00E46817" w:rsidRDefault="00F14DC3" w:rsidP="00E46817">
      <w:pPr>
        <w:rPr>
          <w:rFonts w:hint="eastAsia"/>
        </w:rPr>
      </w:pPr>
      <w:r w:rsidRPr="00E46817">
        <w:rPr>
          <w:rFonts w:hint="eastAsia"/>
        </w:rPr>
        <w:t>E.</w:t>
      </w:r>
      <w:r w:rsidRPr="00E46817">
        <w:rPr>
          <w:rFonts w:hint="eastAsia"/>
        </w:rPr>
        <w:t>理性认识与感性认识相互促进</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4</w:t>
      </w:r>
      <w:r w:rsidRPr="00E46817">
        <w:rPr>
          <w:rFonts w:hint="eastAsia"/>
        </w:rPr>
        <w:t>．“实践、认识、再实践、再认识这种形式，循环往复以至无穷。而实践和认识的每一</w:t>
      </w:r>
      <w:proofErr w:type="gramStart"/>
      <w:r w:rsidRPr="00E46817">
        <w:rPr>
          <w:rFonts w:hint="eastAsia"/>
        </w:rPr>
        <w:t>循</w:t>
      </w:r>
      <w:proofErr w:type="gramEnd"/>
    </w:p>
    <w:p w:rsidR="00F14DC3" w:rsidRPr="00E46817" w:rsidRDefault="00F14DC3" w:rsidP="00E46817">
      <w:pPr>
        <w:rPr>
          <w:rFonts w:hint="eastAsia"/>
        </w:rPr>
      </w:pPr>
      <w:r w:rsidRPr="00E46817">
        <w:rPr>
          <w:rFonts w:hint="eastAsia"/>
        </w:rPr>
        <w:t>环的内容，都比较地进入了高一级的程度。”这一论断揭示了（</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认识对实践的依赖关系</w:t>
      </w:r>
    </w:p>
    <w:p w:rsidR="00F14DC3" w:rsidRPr="00E46817" w:rsidRDefault="00F14DC3" w:rsidP="00E46817">
      <w:pPr>
        <w:rPr>
          <w:rFonts w:hint="eastAsia"/>
        </w:rPr>
      </w:pPr>
      <w:r w:rsidRPr="00E46817">
        <w:rPr>
          <w:rFonts w:hint="eastAsia"/>
        </w:rPr>
        <w:t>B.</w:t>
      </w:r>
      <w:r w:rsidRPr="00E46817">
        <w:rPr>
          <w:rFonts w:hint="eastAsia"/>
        </w:rPr>
        <w:t>对一个具体事物认识的实践只是相对的</w:t>
      </w:r>
    </w:p>
    <w:p w:rsidR="00F14DC3" w:rsidRPr="00E46817" w:rsidRDefault="00F14DC3" w:rsidP="00E46817">
      <w:pPr>
        <w:rPr>
          <w:rFonts w:hint="eastAsia"/>
        </w:rPr>
      </w:pPr>
      <w:r w:rsidRPr="00E46817">
        <w:rPr>
          <w:rFonts w:hint="eastAsia"/>
        </w:rPr>
        <w:t xml:space="preserve">    C.</w:t>
      </w:r>
      <w:r w:rsidRPr="00E46817">
        <w:rPr>
          <w:rFonts w:hint="eastAsia"/>
        </w:rPr>
        <w:t>主观和客观的统一是具体的历史的统一</w:t>
      </w:r>
    </w:p>
    <w:p w:rsidR="00F14DC3" w:rsidRPr="00E46817" w:rsidRDefault="00F14DC3" w:rsidP="00E46817">
      <w:pPr>
        <w:rPr>
          <w:rFonts w:hint="eastAsia"/>
        </w:rPr>
      </w:pPr>
      <w:r w:rsidRPr="00E46817">
        <w:rPr>
          <w:rFonts w:hint="eastAsia"/>
        </w:rPr>
        <w:t>D.</w:t>
      </w:r>
      <w:r w:rsidRPr="00E46817">
        <w:rPr>
          <w:rFonts w:hint="eastAsia"/>
        </w:rPr>
        <w:t>认识是一个无限过程</w:t>
      </w:r>
    </w:p>
    <w:p w:rsidR="00F14DC3" w:rsidRPr="00E46817" w:rsidRDefault="00F14DC3" w:rsidP="00E46817">
      <w:r w:rsidRPr="00E46817">
        <w:rPr>
          <w:rFonts w:hint="eastAsia"/>
        </w:rPr>
        <w:t>E.</w:t>
      </w:r>
      <w:r w:rsidRPr="00E46817">
        <w:rPr>
          <w:rFonts w:hint="eastAsia"/>
        </w:rPr>
        <w:t>人类认识活动的总规律</w:t>
      </w:r>
    </w:p>
    <w:p w:rsidR="008D2097" w:rsidRDefault="008D2097" w:rsidP="00E46817"/>
    <w:p w:rsidR="00E46817" w:rsidRDefault="00E46817" w:rsidP="00E46817"/>
    <w:p w:rsidR="00E46817" w:rsidRDefault="00E46817" w:rsidP="00E46817"/>
    <w:p w:rsidR="00E46817" w:rsidRPr="00E46817" w:rsidRDefault="00E46817" w:rsidP="00E46817">
      <w:pPr>
        <w:rPr>
          <w:rFonts w:hint="eastAsia"/>
        </w:rPr>
      </w:pPr>
    </w:p>
    <w:p w:rsidR="00F14DC3" w:rsidRPr="00E46817" w:rsidRDefault="00F14DC3" w:rsidP="00E46817">
      <w:pPr>
        <w:rPr>
          <w:rFonts w:hint="eastAsia"/>
        </w:rPr>
      </w:pPr>
      <w:r w:rsidRPr="00E46817">
        <w:rPr>
          <w:rFonts w:hint="eastAsia"/>
        </w:rPr>
        <w:lastRenderedPageBreak/>
        <w:t>5</w:t>
      </w:r>
      <w:r w:rsidRPr="00E46817">
        <w:rPr>
          <w:rFonts w:hint="eastAsia"/>
        </w:rPr>
        <w:t>．下列现象什么属于理性认识（</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proofErr w:type="gramStart"/>
      <w:r w:rsidRPr="00E46817">
        <w:rPr>
          <w:rFonts w:hint="eastAsia"/>
        </w:rPr>
        <w:lastRenderedPageBreak/>
        <w:t>A.</w:t>
      </w:r>
      <w:r w:rsidRPr="00E46817">
        <w:rPr>
          <w:rFonts w:hint="eastAsia"/>
        </w:rPr>
        <w:t>“</w:t>
      </w:r>
      <w:proofErr w:type="gramEnd"/>
      <w:r w:rsidRPr="00E46817">
        <w:rPr>
          <w:rFonts w:hint="eastAsia"/>
        </w:rPr>
        <w:t>余音绕梁，三日不绝”</w:t>
      </w:r>
    </w:p>
    <w:p w:rsidR="00F14DC3" w:rsidRPr="00E46817" w:rsidRDefault="00F14DC3" w:rsidP="00E46817">
      <w:pPr>
        <w:rPr>
          <w:rFonts w:hint="eastAsia"/>
        </w:rPr>
      </w:pPr>
      <w:r w:rsidRPr="00E46817">
        <w:rPr>
          <w:rFonts w:hint="eastAsia"/>
        </w:rPr>
        <w:t>B.</w:t>
      </w:r>
      <w:r w:rsidRPr="00E46817">
        <w:rPr>
          <w:rFonts w:hint="eastAsia"/>
        </w:rPr>
        <w:t>蹲点调查，掌握材料</w:t>
      </w:r>
    </w:p>
    <w:p w:rsidR="00F14DC3" w:rsidRPr="00E46817" w:rsidRDefault="00F14DC3" w:rsidP="00E46817">
      <w:pPr>
        <w:rPr>
          <w:rFonts w:hint="eastAsia"/>
        </w:rPr>
      </w:pPr>
      <w:r w:rsidRPr="00E46817">
        <w:rPr>
          <w:rFonts w:hint="eastAsia"/>
        </w:rPr>
        <w:t>C.</w:t>
      </w:r>
      <w:r w:rsidRPr="00E46817">
        <w:rPr>
          <w:rFonts w:hint="eastAsia"/>
        </w:rPr>
        <w:t>调查研究，制定政策</w:t>
      </w:r>
    </w:p>
    <w:p w:rsidR="00F14DC3" w:rsidRPr="00E46817" w:rsidRDefault="00F14DC3" w:rsidP="00E46817">
      <w:pPr>
        <w:rPr>
          <w:rFonts w:hint="eastAsia"/>
        </w:rPr>
      </w:pPr>
      <w:r w:rsidRPr="00E46817">
        <w:rPr>
          <w:rFonts w:hint="eastAsia"/>
        </w:rPr>
        <w:lastRenderedPageBreak/>
        <w:t>D.</w:t>
      </w:r>
      <w:r w:rsidRPr="00E46817">
        <w:rPr>
          <w:rFonts w:hint="eastAsia"/>
        </w:rPr>
        <w:t>总结经验，制定政策</w:t>
      </w:r>
    </w:p>
    <w:p w:rsidR="00F14DC3" w:rsidRPr="00E46817" w:rsidRDefault="00F14DC3" w:rsidP="00E46817">
      <w:pPr>
        <w:rPr>
          <w:rFonts w:hint="eastAsia"/>
        </w:rPr>
      </w:pPr>
      <w:r w:rsidRPr="00E46817">
        <w:rPr>
          <w:rFonts w:hint="eastAsia"/>
        </w:rPr>
        <w:t>E.</w:t>
      </w:r>
      <w:r w:rsidRPr="00E46817">
        <w:rPr>
          <w:rFonts w:hint="eastAsia"/>
        </w:rPr>
        <w:t>政策妥否，实践检验</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6</w:t>
      </w:r>
      <w:r w:rsidRPr="00E46817">
        <w:rPr>
          <w:rFonts w:hint="eastAsia"/>
        </w:rPr>
        <w:t>．对于同一棵大树，在木匠是眼中是木材，画家看到的是色彩和色调，植物学家看到的是它的形态特征，这是由于（</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人的感觉受理性指导</w:t>
      </w:r>
    </w:p>
    <w:p w:rsidR="00F14DC3" w:rsidRPr="00E46817" w:rsidRDefault="00F14DC3" w:rsidP="00E46817">
      <w:pPr>
        <w:rPr>
          <w:rFonts w:hint="eastAsia"/>
        </w:rPr>
      </w:pPr>
      <w:r w:rsidRPr="00E46817">
        <w:rPr>
          <w:rFonts w:hint="eastAsia"/>
        </w:rPr>
        <w:t>B.</w:t>
      </w:r>
      <w:r w:rsidRPr="00E46817">
        <w:rPr>
          <w:rFonts w:hint="eastAsia"/>
        </w:rPr>
        <w:t>人的认识具有能动性</w:t>
      </w:r>
    </w:p>
    <w:p w:rsidR="00F14DC3" w:rsidRPr="00E46817" w:rsidRDefault="00F14DC3" w:rsidP="00E46817">
      <w:pPr>
        <w:rPr>
          <w:rFonts w:hint="eastAsia"/>
        </w:rPr>
      </w:pPr>
      <w:r w:rsidRPr="00E46817">
        <w:rPr>
          <w:rFonts w:hint="eastAsia"/>
        </w:rPr>
        <w:t>C.</w:t>
      </w:r>
      <w:r w:rsidRPr="00E46817">
        <w:rPr>
          <w:rFonts w:hint="eastAsia"/>
        </w:rPr>
        <w:t>理性认识是感性认识的基础</w:t>
      </w:r>
    </w:p>
    <w:p w:rsidR="00F14DC3" w:rsidRPr="00E46817" w:rsidRDefault="00F14DC3" w:rsidP="00E46817">
      <w:pPr>
        <w:rPr>
          <w:rFonts w:hint="eastAsia"/>
        </w:rPr>
      </w:pPr>
      <w:r w:rsidRPr="00E46817">
        <w:rPr>
          <w:rFonts w:hint="eastAsia"/>
        </w:rPr>
        <w:lastRenderedPageBreak/>
        <w:t>D.</w:t>
      </w:r>
      <w:r w:rsidRPr="00E46817">
        <w:rPr>
          <w:rFonts w:hint="eastAsia"/>
        </w:rPr>
        <w:t>已有的认识影响感觉活动</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t>E</w:t>
      </w:r>
      <w:r w:rsidRPr="00E46817">
        <w:rPr>
          <w:rFonts w:hint="eastAsia"/>
        </w:rPr>
        <w:t>、意识建构认识对象</w:t>
      </w:r>
    </w:p>
    <w:p w:rsidR="00F14DC3" w:rsidRPr="00E46817" w:rsidRDefault="00F14DC3" w:rsidP="00E46817">
      <w:pPr>
        <w:rPr>
          <w:rFonts w:hint="eastAsia"/>
        </w:rPr>
      </w:pPr>
      <w:r w:rsidRPr="00E46817">
        <w:rPr>
          <w:rFonts w:hint="eastAsia"/>
        </w:rPr>
        <w:lastRenderedPageBreak/>
        <w:t>7</w:t>
      </w:r>
      <w:r w:rsidRPr="00E46817">
        <w:rPr>
          <w:rFonts w:hint="eastAsia"/>
        </w:rPr>
        <w:t>．实践标准并不排斥逻辑证明在检验真理过程中的作用</w:t>
      </w:r>
      <w:r w:rsidRPr="00E46817">
        <w:rPr>
          <w:rFonts w:hint="eastAsia"/>
        </w:rPr>
        <w:t>,</w:t>
      </w:r>
      <w:r w:rsidRPr="00E46817">
        <w:rPr>
          <w:rFonts w:hint="eastAsia"/>
        </w:rPr>
        <w:t>这是因为（</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 xml:space="preserve">   A.</w:t>
      </w:r>
      <w:r w:rsidRPr="00E46817">
        <w:rPr>
          <w:rFonts w:hint="eastAsia"/>
        </w:rPr>
        <w:t>逻辑证明是实践之外的辅助标准</w:t>
      </w:r>
    </w:p>
    <w:p w:rsidR="00F14DC3" w:rsidRPr="00E46817" w:rsidRDefault="00F14DC3" w:rsidP="00E46817">
      <w:pPr>
        <w:rPr>
          <w:rFonts w:hint="eastAsia"/>
        </w:rPr>
      </w:pPr>
      <w:r w:rsidRPr="00E46817">
        <w:rPr>
          <w:rFonts w:hint="eastAsia"/>
        </w:rPr>
        <w:t>B.</w:t>
      </w:r>
      <w:r w:rsidRPr="00E46817">
        <w:rPr>
          <w:rFonts w:hint="eastAsia"/>
        </w:rPr>
        <w:t>实践检验的结果还靠逻辑证明来判决</w:t>
      </w:r>
    </w:p>
    <w:p w:rsidR="00F14DC3" w:rsidRPr="00E46817" w:rsidRDefault="00F14DC3" w:rsidP="00E46817">
      <w:pPr>
        <w:rPr>
          <w:rFonts w:hint="eastAsia"/>
        </w:rPr>
      </w:pPr>
      <w:r w:rsidRPr="00E46817">
        <w:rPr>
          <w:rFonts w:hint="eastAsia"/>
        </w:rPr>
        <w:t>C.</w:t>
      </w:r>
      <w:r w:rsidRPr="00E46817">
        <w:rPr>
          <w:rFonts w:hint="eastAsia"/>
        </w:rPr>
        <w:t>逻辑证明为实践检验提供理论指导</w:t>
      </w:r>
    </w:p>
    <w:p w:rsidR="00F14DC3" w:rsidRPr="00E46817" w:rsidRDefault="00F14DC3" w:rsidP="00E46817">
      <w:pPr>
        <w:rPr>
          <w:rFonts w:hint="eastAsia"/>
        </w:rPr>
      </w:pPr>
      <w:r w:rsidRPr="00E46817">
        <w:rPr>
          <w:rFonts w:hint="eastAsia"/>
        </w:rPr>
        <w:t>D.</w:t>
      </w:r>
      <w:r w:rsidRPr="00E46817">
        <w:rPr>
          <w:rFonts w:hint="eastAsia"/>
        </w:rPr>
        <w:t>逻辑证明是与实践检验互补的一种探索真理论证真理的方法</w:t>
      </w:r>
    </w:p>
    <w:p w:rsidR="00F14DC3" w:rsidRPr="00E46817" w:rsidRDefault="00F14DC3" w:rsidP="00E46817">
      <w:pPr>
        <w:rPr>
          <w:rFonts w:hint="eastAsia"/>
        </w:rPr>
      </w:pPr>
      <w:r w:rsidRPr="00E46817">
        <w:rPr>
          <w:rFonts w:hint="eastAsia"/>
        </w:rPr>
        <w:t>E.</w:t>
      </w:r>
      <w:r w:rsidRPr="00E46817">
        <w:rPr>
          <w:rFonts w:hint="eastAsia"/>
        </w:rPr>
        <w:t>认识的形式决定的</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sidRPr="00E46817">
        <w:rPr>
          <w:rFonts w:hint="eastAsia"/>
        </w:rPr>
        <w:t>8</w:t>
      </w:r>
      <w:r w:rsidRPr="00E46817">
        <w:rPr>
          <w:rFonts w:hint="eastAsia"/>
        </w:rPr>
        <w:t>．在真理标准的问题上，下列说法中属于唯心主义观点的有（　　）</w:t>
      </w:r>
      <w:r w:rsidRPr="00E46817">
        <w:rPr>
          <w:rFonts w:hint="eastAsia"/>
        </w:rPr>
        <w:br/>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lastRenderedPageBreak/>
        <w:t>A.</w:t>
      </w:r>
      <w:r w:rsidRPr="00E46817">
        <w:rPr>
          <w:rFonts w:hint="eastAsia"/>
        </w:rPr>
        <w:t>公说公有理，婆说婆有理</w:t>
      </w:r>
      <w:r w:rsidRPr="00E46817">
        <w:rPr>
          <w:rFonts w:hint="eastAsia"/>
        </w:rPr>
        <w:br/>
        <w:t>B.</w:t>
      </w:r>
      <w:r w:rsidRPr="00E46817">
        <w:rPr>
          <w:rFonts w:hint="eastAsia"/>
        </w:rPr>
        <w:t>统治者认为正确的就是真理</w:t>
      </w:r>
      <w:r w:rsidRPr="00E46817">
        <w:rPr>
          <w:rFonts w:hint="eastAsia"/>
        </w:rPr>
        <w:br/>
        <w:t>C.</w:t>
      </w:r>
      <w:r w:rsidRPr="00E46817">
        <w:rPr>
          <w:rFonts w:hint="eastAsia"/>
        </w:rPr>
        <w:t>多数人认为正确的就是真理</w:t>
      </w:r>
      <w:r w:rsidRPr="00E46817">
        <w:rPr>
          <w:rFonts w:hint="eastAsia"/>
        </w:rPr>
        <w:br/>
      </w:r>
      <w:r w:rsidRPr="00E46817">
        <w:rPr>
          <w:rFonts w:hint="eastAsia"/>
        </w:rPr>
        <w:lastRenderedPageBreak/>
        <w:t>D.</w:t>
      </w:r>
      <w:r w:rsidRPr="00E46817">
        <w:rPr>
          <w:rFonts w:hint="eastAsia"/>
        </w:rPr>
        <w:t>经过实践反复证实的就是真理</w:t>
      </w:r>
      <w:r w:rsidRPr="00E46817">
        <w:rPr>
          <w:rFonts w:hint="eastAsia"/>
        </w:rPr>
        <w:br/>
        <w:t>E.</w:t>
      </w:r>
      <w:r w:rsidRPr="00E46817">
        <w:rPr>
          <w:rFonts w:hint="eastAsia"/>
        </w:rPr>
        <w:t>能满足人们需要的就是真理</w:t>
      </w:r>
    </w:p>
    <w:p w:rsidR="00F14DC3" w:rsidRPr="00E46817" w:rsidRDefault="00F14DC3" w:rsidP="00E46817">
      <w:pPr>
        <w:rPr>
          <w:rFonts w:hint="eastAsia"/>
        </w:rPr>
      </w:pPr>
      <w:r w:rsidRPr="00E46817">
        <w:rPr>
          <w:rFonts w:hint="eastAsia"/>
        </w:rPr>
        <w:lastRenderedPageBreak/>
        <w:t>9</w:t>
      </w:r>
      <w:r w:rsidRPr="00E46817">
        <w:rPr>
          <w:rFonts w:hint="eastAsia"/>
        </w:rPr>
        <w:t>．实践是认识发展的动力，表现在实践不断（</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给人们提出新的认识课题</w:t>
      </w:r>
    </w:p>
    <w:p w:rsidR="00F14DC3" w:rsidRPr="00E46817" w:rsidRDefault="00F14DC3" w:rsidP="00E46817">
      <w:pPr>
        <w:rPr>
          <w:rFonts w:hint="eastAsia"/>
        </w:rPr>
      </w:pPr>
      <w:r w:rsidRPr="00E46817">
        <w:rPr>
          <w:rFonts w:hint="eastAsia"/>
        </w:rPr>
        <w:t>B.</w:t>
      </w:r>
      <w:r w:rsidRPr="00E46817">
        <w:rPr>
          <w:rFonts w:hint="eastAsia"/>
        </w:rPr>
        <w:t>为人们认识的发展提供经验材料</w:t>
      </w:r>
    </w:p>
    <w:p w:rsidR="00F14DC3" w:rsidRPr="00E46817" w:rsidRDefault="00F14DC3" w:rsidP="00E46817">
      <w:pPr>
        <w:rPr>
          <w:rFonts w:hint="eastAsia"/>
        </w:rPr>
      </w:pPr>
      <w:r w:rsidRPr="00E46817">
        <w:rPr>
          <w:rFonts w:hint="eastAsia"/>
        </w:rPr>
        <w:t>C.</w:t>
      </w:r>
      <w:r w:rsidRPr="00E46817">
        <w:rPr>
          <w:rFonts w:hint="eastAsia"/>
        </w:rPr>
        <w:t>提高人们的物质生活水平</w:t>
      </w:r>
    </w:p>
    <w:p w:rsidR="00F14DC3" w:rsidRPr="00E46817" w:rsidRDefault="00F14DC3" w:rsidP="00E46817">
      <w:pPr>
        <w:rPr>
          <w:rFonts w:hint="eastAsia"/>
        </w:rPr>
      </w:pPr>
      <w:r w:rsidRPr="00E46817">
        <w:rPr>
          <w:rFonts w:hint="eastAsia"/>
        </w:rPr>
        <w:lastRenderedPageBreak/>
        <w:t>D.</w:t>
      </w:r>
      <w:r w:rsidRPr="00E46817">
        <w:rPr>
          <w:rFonts w:hint="eastAsia"/>
        </w:rPr>
        <w:t>提高人们的认识能力</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t>E.</w:t>
      </w:r>
      <w:r w:rsidRPr="00E46817">
        <w:rPr>
          <w:rFonts w:hint="eastAsia"/>
        </w:rPr>
        <w:t>为人们提供新的认识工具</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sidRPr="00E46817">
        <w:rPr>
          <w:rFonts w:hint="eastAsia"/>
        </w:rPr>
        <w:lastRenderedPageBreak/>
        <w:t>10</w:t>
      </w:r>
      <w:r w:rsidRPr="00E46817">
        <w:rPr>
          <w:rFonts w:hint="eastAsia"/>
        </w:rPr>
        <w:t>．下列选项中，正确表述感性认识和理性认识关系的有（</w:t>
      </w:r>
      <w:r w:rsidRPr="00E46817">
        <w:rPr>
          <w:rFonts w:hint="eastAsia"/>
        </w:rPr>
        <w:t xml:space="preserve">    </w:t>
      </w:r>
      <w:r w:rsidRPr="00E46817">
        <w:rPr>
          <w:rFonts w:hint="eastAsia"/>
        </w:rPr>
        <w:t xml:space="preserve">）　</w:t>
      </w:r>
    </w:p>
    <w:p w:rsidR="00F14DC3" w:rsidRPr="00E46817" w:rsidRDefault="00F14DC3" w:rsidP="00E46817">
      <w:pPr>
        <w:rPr>
          <w:rFonts w:hint="eastAsia"/>
        </w:rPr>
      </w:pPr>
      <w:r w:rsidRPr="00E46817">
        <w:rPr>
          <w:rFonts w:hint="eastAsia"/>
        </w:rPr>
        <w:lastRenderedPageBreak/>
        <w:t>A.</w:t>
      </w:r>
      <w:r w:rsidRPr="00E46817">
        <w:rPr>
          <w:rFonts w:hint="eastAsia"/>
        </w:rPr>
        <w:t>理性认识依赖于感性认识</w:t>
      </w:r>
    </w:p>
    <w:p w:rsidR="00F14DC3" w:rsidRPr="00E46817" w:rsidRDefault="00F14DC3" w:rsidP="00E46817">
      <w:pPr>
        <w:rPr>
          <w:rFonts w:hint="eastAsia"/>
        </w:rPr>
      </w:pPr>
      <w:r w:rsidRPr="00E46817">
        <w:rPr>
          <w:rFonts w:hint="eastAsia"/>
        </w:rPr>
        <w:t xml:space="preserve">　</w:t>
      </w:r>
      <w:r w:rsidRPr="00E46817">
        <w:rPr>
          <w:rFonts w:hint="eastAsia"/>
        </w:rPr>
        <w:t>B.</w:t>
      </w:r>
      <w:r w:rsidRPr="00E46817">
        <w:rPr>
          <w:rFonts w:hint="eastAsia"/>
        </w:rPr>
        <w:t>感性认识有待于发展到理性认识</w:t>
      </w:r>
    </w:p>
    <w:p w:rsidR="00F14DC3" w:rsidRPr="00E46817" w:rsidRDefault="00F14DC3" w:rsidP="00E46817">
      <w:pPr>
        <w:rPr>
          <w:rFonts w:hint="eastAsia"/>
        </w:rPr>
      </w:pPr>
      <w:r w:rsidRPr="00E46817">
        <w:rPr>
          <w:rFonts w:hint="eastAsia"/>
        </w:rPr>
        <w:t xml:space="preserve">　</w:t>
      </w:r>
      <w:r w:rsidRPr="00E46817">
        <w:rPr>
          <w:rFonts w:hint="eastAsia"/>
        </w:rPr>
        <w:t>C.</w:t>
      </w:r>
      <w:r w:rsidRPr="00E46817">
        <w:rPr>
          <w:rFonts w:hint="eastAsia"/>
        </w:rPr>
        <w:t>理性认识是感性认识的总和</w:t>
      </w:r>
    </w:p>
    <w:p w:rsidR="00F14DC3" w:rsidRPr="00E46817" w:rsidRDefault="00F14DC3" w:rsidP="00E46817">
      <w:pPr>
        <w:rPr>
          <w:rFonts w:hint="eastAsia"/>
        </w:rPr>
      </w:pPr>
      <w:r w:rsidRPr="00E46817">
        <w:rPr>
          <w:rFonts w:hint="eastAsia"/>
        </w:rPr>
        <w:lastRenderedPageBreak/>
        <w:t xml:space="preserve">　</w:t>
      </w:r>
      <w:r w:rsidRPr="00E46817">
        <w:rPr>
          <w:rFonts w:hint="eastAsia"/>
        </w:rPr>
        <w:t>D.</w:t>
      </w:r>
      <w:r w:rsidRPr="00E46817">
        <w:rPr>
          <w:rFonts w:hint="eastAsia"/>
        </w:rPr>
        <w:t>感性认识中包含着理性认识的因素</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t xml:space="preserve">　</w:t>
      </w:r>
      <w:r w:rsidRPr="00E46817">
        <w:rPr>
          <w:rFonts w:hint="eastAsia"/>
        </w:rPr>
        <w:t>E.</w:t>
      </w:r>
      <w:r w:rsidRPr="00E46817">
        <w:rPr>
          <w:rFonts w:hint="eastAsia"/>
        </w:rPr>
        <w:t>理性认识中包含着感性认识的成分</w:t>
      </w:r>
    </w:p>
    <w:p w:rsidR="00F14DC3" w:rsidRPr="00E46817" w:rsidRDefault="00F14DC3" w:rsidP="00E46817">
      <w:pPr>
        <w:rPr>
          <w:rFonts w:hint="eastAsia"/>
        </w:rPr>
      </w:pPr>
      <w:r w:rsidRPr="00E46817">
        <w:rPr>
          <w:rFonts w:hint="eastAsia"/>
        </w:rPr>
        <w:lastRenderedPageBreak/>
        <w:t>11</w:t>
      </w:r>
      <w:r w:rsidRPr="00E46817">
        <w:rPr>
          <w:rFonts w:hint="eastAsia"/>
        </w:rPr>
        <w:t>．下列选项中，属于正确实现认识过程第二次飞跃条件的有（</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使感性认识上升到理性认识</w:t>
      </w:r>
    </w:p>
    <w:p w:rsidR="00F14DC3" w:rsidRPr="00E46817" w:rsidRDefault="00F14DC3" w:rsidP="00E46817">
      <w:pPr>
        <w:rPr>
          <w:rFonts w:hint="eastAsia"/>
        </w:rPr>
      </w:pPr>
      <w:r w:rsidRPr="00E46817">
        <w:rPr>
          <w:rFonts w:hint="eastAsia"/>
        </w:rPr>
        <w:t>B.</w:t>
      </w:r>
      <w:r w:rsidRPr="00E46817">
        <w:rPr>
          <w:rFonts w:hint="eastAsia"/>
        </w:rPr>
        <w:t>运用科学的思维方法对感性材料进行加工和创造</w:t>
      </w:r>
    </w:p>
    <w:p w:rsidR="00F14DC3" w:rsidRPr="00E46817" w:rsidRDefault="00F14DC3" w:rsidP="00E46817">
      <w:pPr>
        <w:rPr>
          <w:rFonts w:hint="eastAsia"/>
        </w:rPr>
      </w:pPr>
      <w:r w:rsidRPr="00E46817">
        <w:rPr>
          <w:rFonts w:hint="eastAsia"/>
        </w:rPr>
        <w:t>C.</w:t>
      </w:r>
      <w:r w:rsidRPr="00E46817">
        <w:rPr>
          <w:rFonts w:hint="eastAsia"/>
        </w:rPr>
        <w:t>把关于事物的认识和主体的需要结合起来，确定行动的目的和计划</w:t>
      </w:r>
    </w:p>
    <w:p w:rsidR="00F14DC3" w:rsidRPr="00E46817" w:rsidRDefault="00F14DC3" w:rsidP="00E46817">
      <w:pPr>
        <w:rPr>
          <w:rFonts w:hint="eastAsia"/>
        </w:rPr>
      </w:pPr>
      <w:r w:rsidRPr="00E46817">
        <w:rPr>
          <w:rFonts w:hint="eastAsia"/>
        </w:rPr>
        <w:t>D.</w:t>
      </w:r>
      <w:r w:rsidRPr="00E46817">
        <w:rPr>
          <w:rFonts w:hint="eastAsia"/>
        </w:rPr>
        <w:t>从实际出发，坚持一般理论与具体实际相结合</w:t>
      </w:r>
    </w:p>
    <w:p w:rsidR="00F14DC3" w:rsidRPr="00E46817" w:rsidRDefault="00F14DC3" w:rsidP="00E46817">
      <w:pPr>
        <w:rPr>
          <w:rFonts w:hint="eastAsia"/>
        </w:rPr>
      </w:pPr>
      <w:r w:rsidRPr="00E46817">
        <w:rPr>
          <w:rFonts w:hint="eastAsia"/>
        </w:rPr>
        <w:t>E.</w:t>
      </w:r>
      <w:r w:rsidRPr="00E46817">
        <w:rPr>
          <w:rFonts w:hint="eastAsia"/>
        </w:rPr>
        <w:t>使理论为群众所掌握，化为群众的自觉行动</w:t>
      </w:r>
    </w:p>
    <w:p w:rsidR="00F14DC3" w:rsidRPr="00E46817" w:rsidRDefault="00F14DC3" w:rsidP="00E46817">
      <w:pPr>
        <w:rPr>
          <w:rFonts w:hint="eastAsia"/>
        </w:rPr>
      </w:pPr>
      <w:r w:rsidRPr="00E46817">
        <w:rPr>
          <w:rFonts w:hint="eastAsia"/>
        </w:rPr>
        <w:t>12</w:t>
      </w:r>
      <w:r w:rsidRPr="00E46817">
        <w:rPr>
          <w:rFonts w:hint="eastAsia"/>
        </w:rPr>
        <w:t>．头</w:t>
      </w:r>
      <w:proofErr w:type="gramStart"/>
      <w:r w:rsidRPr="00E46817">
        <w:rPr>
          <w:rFonts w:hint="eastAsia"/>
        </w:rPr>
        <w:t>孢</w:t>
      </w:r>
      <w:proofErr w:type="gramEnd"/>
      <w:r w:rsidRPr="00E46817">
        <w:rPr>
          <w:rFonts w:hint="eastAsia"/>
        </w:rPr>
        <w:t>曲松</w:t>
      </w:r>
      <w:proofErr w:type="gramStart"/>
      <w:r w:rsidRPr="00E46817">
        <w:rPr>
          <w:rFonts w:hint="eastAsia"/>
        </w:rPr>
        <w:t>钠这种</w:t>
      </w:r>
      <w:proofErr w:type="gramEnd"/>
      <w:r w:rsidRPr="00E46817">
        <w:rPr>
          <w:rFonts w:hint="eastAsia"/>
        </w:rPr>
        <w:t>临床应用广泛的抗生素，如果和某些药物一起服用就会导致药效减弱、副作用增强的现象，在没有认识到这个问题时曾出现病人致死的案例，医学上称之为配伍禁忌。卫生主管部门在调查研究的基础上，没有禁止这种药物的使用，而是要求在药品使用说明书上写清配伍禁忌的有关情况说明。这一事例说明（</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 xml:space="preserve"> A.</w:t>
      </w:r>
      <w:r w:rsidRPr="00E46817">
        <w:rPr>
          <w:rFonts w:hint="eastAsia"/>
        </w:rPr>
        <w:t>认识是一个永远不能达到真理的过程</w:t>
      </w:r>
    </w:p>
    <w:p w:rsidR="00F14DC3" w:rsidRPr="00E46817" w:rsidRDefault="00F14DC3" w:rsidP="00E46817">
      <w:pPr>
        <w:rPr>
          <w:rFonts w:hint="eastAsia"/>
        </w:rPr>
      </w:pPr>
      <w:r w:rsidRPr="00E46817">
        <w:rPr>
          <w:rFonts w:hint="eastAsia"/>
        </w:rPr>
        <w:t xml:space="preserve"> B.</w:t>
      </w:r>
      <w:r w:rsidRPr="00E46817">
        <w:rPr>
          <w:rFonts w:hint="eastAsia"/>
        </w:rPr>
        <w:t>认识是一个追求终极真理的过程</w:t>
      </w:r>
    </w:p>
    <w:p w:rsidR="00F14DC3" w:rsidRPr="00E46817" w:rsidRDefault="00F14DC3" w:rsidP="00E46817">
      <w:pPr>
        <w:rPr>
          <w:rFonts w:hint="eastAsia"/>
        </w:rPr>
      </w:pPr>
      <w:r w:rsidRPr="00E46817">
        <w:rPr>
          <w:rFonts w:hint="eastAsia"/>
        </w:rPr>
        <w:t xml:space="preserve"> C.</w:t>
      </w:r>
      <w:r w:rsidRPr="00E46817">
        <w:rPr>
          <w:rFonts w:hint="eastAsia"/>
        </w:rPr>
        <w:t>认识是一个永无止境的无限发展过程</w:t>
      </w:r>
    </w:p>
    <w:p w:rsidR="00F14DC3" w:rsidRPr="00E46817" w:rsidRDefault="00F14DC3" w:rsidP="00E46817">
      <w:pPr>
        <w:rPr>
          <w:rFonts w:hint="eastAsia"/>
        </w:rPr>
      </w:pPr>
      <w:r w:rsidRPr="00E46817">
        <w:rPr>
          <w:rFonts w:hint="eastAsia"/>
        </w:rPr>
        <w:t xml:space="preserve"> D.</w:t>
      </w:r>
      <w:r w:rsidRPr="00E46817">
        <w:rPr>
          <w:rFonts w:hint="eastAsia"/>
        </w:rPr>
        <w:t>认识是一个包含矛盾的辩证发展过程</w:t>
      </w:r>
    </w:p>
    <w:p w:rsidR="00F14DC3" w:rsidRPr="00E46817" w:rsidRDefault="00F14DC3" w:rsidP="00E46817">
      <w:pPr>
        <w:rPr>
          <w:rFonts w:hint="eastAsia"/>
        </w:rPr>
      </w:pPr>
      <w:r w:rsidRPr="00E46817">
        <w:rPr>
          <w:rFonts w:hint="eastAsia"/>
        </w:rPr>
        <w:lastRenderedPageBreak/>
        <w:t xml:space="preserve"> E.</w:t>
      </w:r>
      <w:r w:rsidRPr="00E46817">
        <w:rPr>
          <w:rFonts w:hint="eastAsia"/>
        </w:rPr>
        <w:t>应该在普遍联系中客观地认识事物的性质和作用</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13</w:t>
      </w:r>
      <w:r w:rsidRPr="00E46817">
        <w:rPr>
          <w:rFonts w:hint="eastAsia"/>
        </w:rPr>
        <w:t>．辩证唯物主义的认识论是以科学实践观为基础的能动的革命的反映论，这是因为（</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它把实践的观点引入了认识论，全面地揭示了认识过程的唯物的性质</w:t>
      </w:r>
    </w:p>
    <w:p w:rsidR="00F14DC3" w:rsidRPr="00E46817" w:rsidRDefault="00F14DC3" w:rsidP="00E46817">
      <w:pPr>
        <w:rPr>
          <w:rFonts w:hint="eastAsia"/>
        </w:rPr>
      </w:pPr>
      <w:r w:rsidRPr="00E46817">
        <w:rPr>
          <w:rFonts w:hint="eastAsia"/>
        </w:rPr>
        <w:t>B.</w:t>
      </w:r>
      <w:r w:rsidRPr="00E46817">
        <w:rPr>
          <w:rFonts w:hint="eastAsia"/>
        </w:rPr>
        <w:t>它把辩证法应用于反映论，全面地揭示了认识过程的辩证的性质</w:t>
      </w:r>
    </w:p>
    <w:p w:rsidR="00F14DC3" w:rsidRPr="00E46817" w:rsidRDefault="00F14DC3" w:rsidP="00E46817">
      <w:pPr>
        <w:rPr>
          <w:rFonts w:hint="eastAsia"/>
        </w:rPr>
      </w:pPr>
      <w:r w:rsidRPr="00E46817">
        <w:rPr>
          <w:rFonts w:hint="eastAsia"/>
        </w:rPr>
        <w:t>C.</w:t>
      </w:r>
      <w:r w:rsidRPr="00E46817">
        <w:rPr>
          <w:rFonts w:hint="eastAsia"/>
        </w:rPr>
        <w:t>它是以实践观点和辩证观点为特征的反映论</w:t>
      </w:r>
    </w:p>
    <w:p w:rsidR="00F14DC3" w:rsidRPr="00E46817" w:rsidRDefault="00F14DC3" w:rsidP="00E46817">
      <w:pPr>
        <w:rPr>
          <w:rFonts w:hint="eastAsia"/>
        </w:rPr>
      </w:pPr>
      <w:r w:rsidRPr="00E46817">
        <w:rPr>
          <w:rFonts w:hint="eastAsia"/>
        </w:rPr>
        <w:t>D.</w:t>
      </w:r>
      <w:r w:rsidRPr="00E46817">
        <w:rPr>
          <w:rFonts w:hint="eastAsia"/>
        </w:rPr>
        <w:t>它既驳倒了唯心主义先验论和不可知主义怀疑论，又克服了旧唯物主义直观反映论的缺陷，实现了人类认识史上的变革。</w:t>
      </w:r>
    </w:p>
    <w:p w:rsidR="00F14DC3" w:rsidRPr="00E46817" w:rsidRDefault="00F14DC3" w:rsidP="00E46817">
      <w:pPr>
        <w:rPr>
          <w:rFonts w:hint="eastAsia"/>
        </w:rPr>
      </w:pPr>
    </w:p>
    <w:p w:rsidR="00F14DC3" w:rsidRPr="00E46817" w:rsidRDefault="00F14DC3" w:rsidP="00E46817">
      <w:pPr>
        <w:rPr>
          <w:rFonts w:hint="eastAsia"/>
        </w:rPr>
      </w:pPr>
      <w:r w:rsidRPr="00E46817">
        <w:rPr>
          <w:rFonts w:hint="eastAsia"/>
        </w:rPr>
        <w:t>[</w:t>
      </w:r>
      <w:r w:rsidRPr="00E46817">
        <w:rPr>
          <w:rFonts w:hint="eastAsia"/>
        </w:rPr>
        <w:t>参考答案：</w:t>
      </w:r>
      <w:r w:rsidRPr="00E46817">
        <w:rPr>
          <w:rFonts w:hint="eastAsia"/>
        </w:rPr>
        <w:t>1. AD  2. CE  3. CD  4. ACDE  5. CDE  6. ABDE  7. AD  8.ABCE  9.ABDE  10.ABDE  11.CDE  12.CDE  13. ABCD]</w:t>
      </w:r>
    </w:p>
    <w:p w:rsidR="00F14DC3" w:rsidRPr="00E46817" w:rsidRDefault="00F14DC3" w:rsidP="00E46817"/>
    <w:p w:rsidR="00F14DC3" w:rsidRPr="00E46817" w:rsidRDefault="00F14DC3" w:rsidP="00E46817"/>
    <w:p w:rsidR="00F14DC3" w:rsidRPr="00E46817" w:rsidRDefault="00F14DC3" w:rsidP="00E46817">
      <w:pPr>
        <w:rPr>
          <w:rFonts w:hint="eastAsia"/>
        </w:rPr>
      </w:pPr>
      <w:r w:rsidRPr="00E46817">
        <w:rPr>
          <w:rFonts w:hint="eastAsia"/>
        </w:rPr>
        <w:t>第三章</w:t>
      </w:r>
      <w:r w:rsidRPr="00E46817">
        <w:rPr>
          <w:rFonts w:hint="eastAsia"/>
        </w:rPr>
        <w:t xml:space="preserve">  </w:t>
      </w:r>
      <w:r w:rsidRPr="00E46817">
        <w:rPr>
          <w:rFonts w:hint="eastAsia"/>
        </w:rPr>
        <w:t>人类社会及其发展规律</w:t>
      </w:r>
    </w:p>
    <w:p w:rsidR="00F14DC3" w:rsidRPr="00E46817" w:rsidRDefault="00F14DC3" w:rsidP="00E46817">
      <w:pPr>
        <w:rPr>
          <w:rFonts w:hint="eastAsia"/>
        </w:rPr>
      </w:pPr>
    </w:p>
    <w:p w:rsidR="00F14DC3" w:rsidRPr="00E46817" w:rsidRDefault="00F14DC3" w:rsidP="00E46817">
      <w:pPr>
        <w:rPr>
          <w:rFonts w:hint="eastAsia"/>
        </w:rPr>
      </w:pPr>
      <w:r w:rsidRPr="00E46817">
        <w:rPr>
          <w:rFonts w:hint="eastAsia"/>
        </w:rPr>
        <w:t>一、单项选择题（在下面各题的选项中，请选出最符合题意的</w:t>
      </w:r>
      <w:r w:rsidRPr="00E46817">
        <w:rPr>
          <w:rFonts w:hint="eastAsia"/>
        </w:rPr>
        <w:t>1</w:t>
      </w:r>
      <w:r w:rsidRPr="00E46817">
        <w:rPr>
          <w:rFonts w:hint="eastAsia"/>
        </w:rPr>
        <w:t>项，并将代表正确选项的字母写在题干的括号内。）</w:t>
      </w:r>
    </w:p>
    <w:p w:rsidR="00F14DC3" w:rsidRPr="00E46817" w:rsidRDefault="00F14DC3" w:rsidP="00E46817">
      <w:pPr>
        <w:rPr>
          <w:rFonts w:hint="eastAsia"/>
        </w:rPr>
      </w:pPr>
      <w:r w:rsidRPr="00E46817">
        <w:rPr>
          <w:rFonts w:hint="eastAsia"/>
        </w:rPr>
        <w:t>1</w:t>
      </w:r>
      <w:r w:rsidRPr="00E46817">
        <w:rPr>
          <w:rFonts w:hint="eastAsia"/>
        </w:rPr>
        <w:t>．人类社会和</w:t>
      </w:r>
      <w:proofErr w:type="gramStart"/>
      <w:r w:rsidRPr="00E46817">
        <w:rPr>
          <w:rFonts w:hint="eastAsia"/>
        </w:rPr>
        <w:t>自煞界</w:t>
      </w:r>
      <w:proofErr w:type="gramEnd"/>
      <w:r w:rsidRPr="00E46817">
        <w:rPr>
          <w:rFonts w:hint="eastAsia"/>
        </w:rPr>
        <w:t>对立统一的基础是</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地理环境</w:t>
      </w:r>
      <w:r w:rsidRPr="00E46817">
        <w:rPr>
          <w:rFonts w:hint="eastAsia"/>
        </w:rPr>
        <w:t xml:space="preserve">                                      B.</w:t>
      </w:r>
      <w:r w:rsidRPr="00E46817">
        <w:rPr>
          <w:rFonts w:hint="eastAsia"/>
        </w:rPr>
        <w:t>劳动</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人口的生产和再生产</w:t>
      </w:r>
      <w:r w:rsidRPr="00E46817">
        <w:rPr>
          <w:rFonts w:hint="eastAsia"/>
        </w:rPr>
        <w:t xml:space="preserve">                            D.</w:t>
      </w:r>
      <w:r w:rsidRPr="00E46817">
        <w:rPr>
          <w:rFonts w:hint="eastAsia"/>
        </w:rPr>
        <w:t>物质资料的生产方式</w:t>
      </w:r>
    </w:p>
    <w:p w:rsidR="00F14DC3" w:rsidRPr="00E46817" w:rsidRDefault="00F14DC3" w:rsidP="00E46817">
      <w:pPr>
        <w:rPr>
          <w:rFonts w:hint="eastAsia"/>
        </w:rPr>
      </w:pPr>
      <w:r w:rsidRPr="00E46817">
        <w:rPr>
          <w:rFonts w:hint="eastAsia"/>
        </w:rPr>
        <w:t xml:space="preserve"> 2</w:t>
      </w:r>
      <w:r w:rsidRPr="00E46817">
        <w:rPr>
          <w:rFonts w:hint="eastAsia"/>
        </w:rPr>
        <w:t>．区分各种经济时代的客观物质标志是</w:t>
      </w:r>
      <w:r w:rsidRPr="00E46817">
        <w:rPr>
          <w:rFonts w:hint="eastAsia"/>
        </w:rPr>
        <w:t>(    )</w:t>
      </w:r>
    </w:p>
    <w:p w:rsidR="00F14DC3" w:rsidRPr="00E46817" w:rsidRDefault="00F14DC3" w:rsidP="00E46817">
      <w:pPr>
        <w:rPr>
          <w:rFonts w:hint="eastAsia"/>
        </w:rPr>
      </w:pPr>
      <w:r w:rsidRPr="00E46817">
        <w:rPr>
          <w:rFonts w:hint="eastAsia"/>
        </w:rPr>
        <w:t xml:space="preserve">    A.</w:t>
      </w:r>
      <w:r w:rsidRPr="00E46817">
        <w:rPr>
          <w:rFonts w:hint="eastAsia"/>
        </w:rPr>
        <w:t>科学技术的进步</w:t>
      </w:r>
      <w:r w:rsidRPr="00E46817">
        <w:rPr>
          <w:rFonts w:hint="eastAsia"/>
        </w:rPr>
        <w:t xml:space="preserve">                                B.</w:t>
      </w:r>
      <w:r w:rsidRPr="00E46817">
        <w:rPr>
          <w:rFonts w:hint="eastAsia"/>
        </w:rPr>
        <w:t>社会财富的多寡</w:t>
      </w:r>
    </w:p>
    <w:p w:rsidR="00F14DC3" w:rsidRPr="00E46817" w:rsidRDefault="00F14DC3" w:rsidP="00E46817">
      <w:pPr>
        <w:rPr>
          <w:rFonts w:hint="eastAsia"/>
        </w:rPr>
      </w:pPr>
      <w:r w:rsidRPr="00E46817">
        <w:rPr>
          <w:rFonts w:hint="eastAsia"/>
        </w:rPr>
        <w:t xml:space="preserve">    C.</w:t>
      </w:r>
      <w:r w:rsidRPr="00E46817">
        <w:rPr>
          <w:rFonts w:hint="eastAsia"/>
        </w:rPr>
        <w:t>生产方式的性质</w:t>
      </w:r>
      <w:r w:rsidRPr="00E46817">
        <w:rPr>
          <w:rFonts w:hint="eastAsia"/>
        </w:rPr>
        <w:t xml:space="preserve">                                D.</w:t>
      </w:r>
      <w:r w:rsidRPr="00E46817">
        <w:rPr>
          <w:rFonts w:hint="eastAsia"/>
        </w:rPr>
        <w:t>生产工具的进步</w:t>
      </w:r>
    </w:p>
    <w:p w:rsidR="00F14DC3" w:rsidRPr="00E46817" w:rsidRDefault="00F14DC3" w:rsidP="00E46817">
      <w:pPr>
        <w:rPr>
          <w:rFonts w:hint="eastAsia"/>
        </w:rPr>
      </w:pPr>
      <w:r w:rsidRPr="00E46817">
        <w:rPr>
          <w:rFonts w:hint="eastAsia"/>
        </w:rPr>
        <w:t xml:space="preserve"> 3</w:t>
      </w:r>
      <w:r w:rsidRPr="00E46817">
        <w:rPr>
          <w:rFonts w:hint="eastAsia"/>
        </w:rPr>
        <w:t>．社会意识的相对独立性突出地表现在</w:t>
      </w:r>
      <w:r w:rsidRPr="00E46817">
        <w:rPr>
          <w:rFonts w:hint="eastAsia"/>
        </w:rPr>
        <w:t xml:space="preserve">(    )    </w:t>
      </w:r>
    </w:p>
    <w:p w:rsidR="00F14DC3" w:rsidRPr="00E46817" w:rsidRDefault="00F14DC3" w:rsidP="00E46817">
      <w:pPr>
        <w:rPr>
          <w:rFonts w:hint="eastAsia"/>
        </w:rPr>
      </w:pPr>
      <w:r w:rsidRPr="00E46817">
        <w:rPr>
          <w:rFonts w:hint="eastAsia"/>
        </w:rPr>
        <w:t>A.</w:t>
      </w:r>
      <w:r w:rsidRPr="00E46817">
        <w:rPr>
          <w:rFonts w:hint="eastAsia"/>
        </w:rPr>
        <w:t>社会意识可以超前于社会存在</w:t>
      </w:r>
      <w:r w:rsidRPr="00E46817">
        <w:rPr>
          <w:rFonts w:hint="eastAsia"/>
        </w:rPr>
        <w:t xml:space="preserve">                 B.</w:t>
      </w:r>
      <w:r w:rsidRPr="00E46817">
        <w:rPr>
          <w:rFonts w:hint="eastAsia"/>
        </w:rPr>
        <w:t>社会意识对社会存在有反作用</w:t>
      </w:r>
    </w:p>
    <w:p w:rsidR="00F14DC3" w:rsidRPr="00E46817" w:rsidRDefault="00F14DC3" w:rsidP="00E46817">
      <w:pPr>
        <w:rPr>
          <w:rFonts w:hint="eastAsia"/>
        </w:rPr>
      </w:pPr>
      <w:r w:rsidRPr="00E46817">
        <w:rPr>
          <w:rFonts w:hint="eastAsia"/>
        </w:rPr>
        <w:t>C.</w:t>
      </w:r>
      <w:r w:rsidRPr="00E46817">
        <w:rPr>
          <w:rFonts w:hint="eastAsia"/>
        </w:rPr>
        <w:t>社会意识反映社会存在</w:t>
      </w:r>
      <w:r w:rsidRPr="00E46817">
        <w:rPr>
          <w:rFonts w:hint="eastAsia"/>
        </w:rPr>
        <w:t xml:space="preserve">                       D.</w:t>
      </w:r>
      <w:r w:rsidRPr="00E46817">
        <w:rPr>
          <w:rFonts w:hint="eastAsia"/>
        </w:rPr>
        <w:t>社会意识诸形式之间的相互影响</w:t>
      </w:r>
    </w:p>
    <w:p w:rsidR="00F14DC3" w:rsidRPr="00E46817" w:rsidRDefault="00F14DC3" w:rsidP="00E46817">
      <w:pPr>
        <w:rPr>
          <w:rFonts w:hint="eastAsia"/>
        </w:rPr>
      </w:pPr>
      <w:r w:rsidRPr="00E46817">
        <w:rPr>
          <w:rFonts w:hint="eastAsia"/>
        </w:rPr>
        <w:t xml:space="preserve"> 4</w:t>
      </w:r>
      <w:r w:rsidRPr="00E46817">
        <w:rPr>
          <w:rFonts w:hint="eastAsia"/>
        </w:rPr>
        <w:t>．生产资料所有制关系本质上体现了</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人与自然的关系</w:t>
      </w:r>
      <w:r w:rsidRPr="00E46817">
        <w:rPr>
          <w:rFonts w:hint="eastAsia"/>
        </w:rPr>
        <w:t xml:space="preserve">                       B.</w:t>
      </w:r>
      <w:r w:rsidRPr="00E46817">
        <w:rPr>
          <w:rFonts w:hint="eastAsia"/>
        </w:rPr>
        <w:t>人与物的关系</w:t>
      </w:r>
    </w:p>
    <w:p w:rsidR="00F14DC3" w:rsidRPr="00E46817" w:rsidRDefault="00F14DC3" w:rsidP="00E46817">
      <w:pPr>
        <w:rPr>
          <w:rFonts w:hint="eastAsia"/>
        </w:rPr>
      </w:pPr>
      <w:r w:rsidRPr="00E46817">
        <w:rPr>
          <w:rFonts w:hint="eastAsia"/>
        </w:rPr>
        <w:t xml:space="preserve">   C.</w:t>
      </w:r>
      <w:r w:rsidRPr="00E46817">
        <w:rPr>
          <w:rFonts w:hint="eastAsia"/>
        </w:rPr>
        <w:t>人与人的关系</w:t>
      </w:r>
      <w:r w:rsidRPr="00E46817">
        <w:rPr>
          <w:rFonts w:hint="eastAsia"/>
        </w:rPr>
        <w:t xml:space="preserve">                         D.</w:t>
      </w:r>
      <w:r w:rsidRPr="00E46817">
        <w:rPr>
          <w:rFonts w:hint="eastAsia"/>
        </w:rPr>
        <w:t>物与物的关系</w:t>
      </w:r>
    </w:p>
    <w:p w:rsidR="00F14DC3" w:rsidRPr="00E46817" w:rsidRDefault="00F14DC3" w:rsidP="00E46817">
      <w:pPr>
        <w:rPr>
          <w:rFonts w:hint="eastAsia"/>
        </w:rPr>
      </w:pPr>
      <w:r w:rsidRPr="00E46817">
        <w:rPr>
          <w:rFonts w:hint="eastAsia"/>
        </w:rPr>
        <w:t xml:space="preserve"> 5</w:t>
      </w:r>
      <w:r w:rsidRPr="00E46817">
        <w:rPr>
          <w:rFonts w:hint="eastAsia"/>
        </w:rPr>
        <w:t>．上层建筑对社会发展的作用性质取决于它</w:t>
      </w:r>
      <w:r w:rsidRPr="00E46817">
        <w:rPr>
          <w:rFonts w:hint="eastAsia"/>
        </w:rPr>
        <w:t>(  )</w:t>
      </w:r>
    </w:p>
    <w:p w:rsidR="00F14DC3" w:rsidRPr="00E46817" w:rsidRDefault="00F14DC3" w:rsidP="00E46817">
      <w:pPr>
        <w:rPr>
          <w:rFonts w:hint="eastAsia"/>
        </w:rPr>
      </w:pPr>
      <w:r w:rsidRPr="00E46817">
        <w:rPr>
          <w:rFonts w:hint="eastAsia"/>
        </w:rPr>
        <w:t xml:space="preserve"> A.</w:t>
      </w:r>
      <w:r w:rsidRPr="00E46817">
        <w:rPr>
          <w:rFonts w:hint="eastAsia"/>
        </w:rPr>
        <w:t>是否符合经济基础的要求</w:t>
      </w:r>
      <w:r w:rsidRPr="00E46817">
        <w:rPr>
          <w:rFonts w:hint="eastAsia"/>
        </w:rPr>
        <w:t xml:space="preserve">             B.</w:t>
      </w:r>
      <w:r w:rsidRPr="00E46817">
        <w:rPr>
          <w:rFonts w:hint="eastAsia"/>
        </w:rPr>
        <w:t>是否符合统治阶级的愿望</w:t>
      </w:r>
    </w:p>
    <w:p w:rsidR="00F14DC3" w:rsidRPr="00E46817" w:rsidRDefault="00F14DC3" w:rsidP="00E46817">
      <w:pPr>
        <w:rPr>
          <w:rFonts w:hint="eastAsia"/>
        </w:rPr>
      </w:pPr>
      <w:r w:rsidRPr="00E46817">
        <w:rPr>
          <w:rFonts w:hint="eastAsia"/>
        </w:rPr>
        <w:t xml:space="preserve"> C.</w:t>
      </w:r>
      <w:r w:rsidRPr="00E46817">
        <w:rPr>
          <w:rFonts w:hint="eastAsia"/>
        </w:rPr>
        <w:t>是否推动经济基础的发展</w:t>
      </w:r>
      <w:r w:rsidRPr="00E46817">
        <w:rPr>
          <w:rFonts w:hint="eastAsia"/>
        </w:rPr>
        <w:t xml:space="preserve">             D.</w:t>
      </w:r>
      <w:r w:rsidRPr="00E46817">
        <w:rPr>
          <w:rFonts w:hint="eastAsia"/>
        </w:rPr>
        <w:t>所服务的经济基础的性质</w:t>
      </w:r>
    </w:p>
    <w:p w:rsidR="00F14DC3" w:rsidRPr="00E46817" w:rsidRDefault="00F14DC3" w:rsidP="00E46817">
      <w:pPr>
        <w:rPr>
          <w:rFonts w:hint="eastAsia"/>
        </w:rPr>
      </w:pPr>
      <w:r w:rsidRPr="00E46817">
        <w:rPr>
          <w:rFonts w:hint="eastAsia"/>
        </w:rPr>
        <w:t xml:space="preserve"> 6</w:t>
      </w:r>
      <w:r w:rsidRPr="00E46817">
        <w:rPr>
          <w:rFonts w:hint="eastAsia"/>
        </w:rPr>
        <w:t>．生产关系的本质是</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人和自然界的关系</w:t>
      </w:r>
      <w:r w:rsidRPr="00E46817">
        <w:rPr>
          <w:rFonts w:hint="eastAsia"/>
        </w:rPr>
        <w:t xml:space="preserve">                           B.</w:t>
      </w:r>
      <w:r w:rsidRPr="00E46817">
        <w:rPr>
          <w:rFonts w:hint="eastAsia"/>
        </w:rPr>
        <w:t>人们的阶级关系</w:t>
      </w:r>
    </w:p>
    <w:p w:rsidR="00F14DC3" w:rsidRPr="00E46817" w:rsidRDefault="00F14DC3" w:rsidP="00E46817">
      <w:pPr>
        <w:rPr>
          <w:rFonts w:hint="eastAsia"/>
        </w:rPr>
      </w:pPr>
      <w:r w:rsidRPr="00E46817">
        <w:rPr>
          <w:rFonts w:hint="eastAsia"/>
        </w:rPr>
        <w:t>C.</w:t>
      </w:r>
      <w:r w:rsidRPr="00E46817">
        <w:rPr>
          <w:rFonts w:hint="eastAsia"/>
        </w:rPr>
        <w:t>人们在土产中的分工协作关系</w:t>
      </w:r>
      <w:r w:rsidRPr="00E46817">
        <w:rPr>
          <w:rFonts w:hint="eastAsia"/>
        </w:rPr>
        <w:t xml:space="preserve">                 D.</w:t>
      </w:r>
      <w:r w:rsidRPr="00E46817">
        <w:rPr>
          <w:rFonts w:hint="eastAsia"/>
        </w:rPr>
        <w:t>人们的经济利益关系</w:t>
      </w:r>
    </w:p>
    <w:p w:rsidR="00F14DC3" w:rsidRPr="00E46817" w:rsidRDefault="00F14DC3" w:rsidP="00E46817">
      <w:pPr>
        <w:rPr>
          <w:rFonts w:hint="eastAsia"/>
        </w:rPr>
      </w:pPr>
      <w:r w:rsidRPr="00E46817">
        <w:rPr>
          <w:rFonts w:hint="eastAsia"/>
        </w:rPr>
        <w:t xml:space="preserve"> 7</w:t>
      </w:r>
      <w:r w:rsidRPr="00E46817">
        <w:rPr>
          <w:rFonts w:hint="eastAsia"/>
        </w:rPr>
        <w:t>．国家是代表</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统治阶级利益的</w:t>
      </w:r>
      <w:r w:rsidRPr="00E46817">
        <w:rPr>
          <w:rFonts w:hint="eastAsia"/>
        </w:rPr>
        <w:t xml:space="preserve">                          B.</w:t>
      </w:r>
      <w:r w:rsidRPr="00E46817">
        <w:rPr>
          <w:rFonts w:hint="eastAsia"/>
        </w:rPr>
        <w:t>广大劳动人民利益的</w:t>
      </w:r>
    </w:p>
    <w:p w:rsidR="00F14DC3" w:rsidRPr="00E46817" w:rsidRDefault="00F14DC3" w:rsidP="00E46817">
      <w:pPr>
        <w:rPr>
          <w:rFonts w:hint="eastAsia"/>
        </w:rPr>
      </w:pPr>
      <w:r w:rsidRPr="00E46817">
        <w:rPr>
          <w:rFonts w:hint="eastAsia"/>
        </w:rPr>
        <w:t>C.</w:t>
      </w:r>
      <w:r w:rsidRPr="00E46817">
        <w:rPr>
          <w:rFonts w:hint="eastAsia"/>
        </w:rPr>
        <w:t>全体社会成员利益的</w:t>
      </w:r>
      <w:r w:rsidRPr="00E46817">
        <w:rPr>
          <w:rFonts w:hint="eastAsia"/>
        </w:rPr>
        <w:t xml:space="preserve">                      D.</w:t>
      </w:r>
      <w:r w:rsidRPr="00E46817">
        <w:rPr>
          <w:rFonts w:hint="eastAsia"/>
        </w:rPr>
        <w:t>少数剥削阶级利益的</w:t>
      </w:r>
    </w:p>
    <w:p w:rsidR="00F14DC3" w:rsidRPr="00E46817" w:rsidRDefault="00F14DC3" w:rsidP="00E46817">
      <w:pPr>
        <w:rPr>
          <w:rFonts w:hint="eastAsia"/>
        </w:rPr>
      </w:pPr>
      <w:r w:rsidRPr="00E46817">
        <w:rPr>
          <w:rFonts w:hint="eastAsia"/>
        </w:rPr>
        <w:t>8</w:t>
      </w:r>
      <w:r w:rsidRPr="00E46817">
        <w:rPr>
          <w:rFonts w:hint="eastAsia"/>
        </w:rPr>
        <w:t>．人类社会的历史，归根到底是（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生产劳动的发展史</w:t>
      </w:r>
      <w:r w:rsidRPr="00E46817">
        <w:rPr>
          <w:rFonts w:hint="eastAsia"/>
        </w:rPr>
        <w:t xml:space="preserve">                            B.</w:t>
      </w:r>
      <w:r w:rsidRPr="00E46817">
        <w:rPr>
          <w:rFonts w:hint="eastAsia"/>
        </w:rPr>
        <w:t>精神文明的发展史</w:t>
      </w:r>
    </w:p>
    <w:p w:rsidR="00F14DC3" w:rsidRPr="00E46817" w:rsidRDefault="00F14DC3" w:rsidP="00E46817">
      <w:pPr>
        <w:rPr>
          <w:rFonts w:hint="eastAsia"/>
        </w:rPr>
      </w:pPr>
      <w:r w:rsidRPr="00E46817">
        <w:rPr>
          <w:rFonts w:hint="eastAsia"/>
        </w:rPr>
        <w:t>C.</w:t>
      </w:r>
      <w:r w:rsidRPr="00E46817">
        <w:rPr>
          <w:rFonts w:hint="eastAsia"/>
        </w:rPr>
        <w:t>阶级斗争的发展史</w:t>
      </w:r>
      <w:r w:rsidRPr="00E46817">
        <w:rPr>
          <w:rFonts w:hint="eastAsia"/>
        </w:rPr>
        <w:t xml:space="preserve">                            D.</w:t>
      </w:r>
      <w:r w:rsidRPr="00E46817">
        <w:rPr>
          <w:rFonts w:hint="eastAsia"/>
        </w:rPr>
        <w:t>国家政权的更替史</w:t>
      </w:r>
      <w:r w:rsidRPr="00E46817">
        <w:rPr>
          <w:rFonts w:hint="eastAsia"/>
        </w:rPr>
        <w:t xml:space="preserve"> </w:t>
      </w:r>
    </w:p>
    <w:p w:rsidR="00F14DC3" w:rsidRPr="00E46817" w:rsidRDefault="00F14DC3" w:rsidP="00E46817">
      <w:pPr>
        <w:rPr>
          <w:rFonts w:hint="eastAsia"/>
        </w:rPr>
      </w:pPr>
      <w:r w:rsidRPr="00E46817">
        <w:rPr>
          <w:rFonts w:hint="eastAsia"/>
        </w:rPr>
        <w:t>9</w:t>
      </w:r>
      <w:r w:rsidRPr="00E46817">
        <w:rPr>
          <w:rFonts w:hint="eastAsia"/>
        </w:rPr>
        <w:t>．划分历史唯物主义和历史唯心主义的根本标准是（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rsidSect="00F14DC3">
          <w:footnotePr>
            <w:numFmt w:val="decimalEnclosedCircleChinese"/>
            <w:numRestart w:val="eachPage"/>
          </w:footnotePr>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是否承认社会存在决定社会意识</w:t>
      </w:r>
    </w:p>
    <w:p w:rsidR="00F14DC3" w:rsidRPr="00E46817" w:rsidRDefault="00F14DC3" w:rsidP="00E46817">
      <w:pPr>
        <w:rPr>
          <w:rFonts w:hint="eastAsia"/>
        </w:rPr>
      </w:pPr>
      <w:r w:rsidRPr="00E46817">
        <w:rPr>
          <w:rFonts w:hint="eastAsia"/>
        </w:rPr>
        <w:t>B.</w:t>
      </w:r>
      <w:r w:rsidRPr="00E46817">
        <w:rPr>
          <w:rFonts w:hint="eastAsia"/>
        </w:rPr>
        <w:t>是否承认社会意识具有相对独立性</w:t>
      </w:r>
    </w:p>
    <w:p w:rsidR="00F14DC3" w:rsidRPr="00E46817" w:rsidRDefault="00F14DC3" w:rsidP="00E46817">
      <w:pPr>
        <w:rPr>
          <w:rFonts w:hint="eastAsia"/>
        </w:rPr>
      </w:pPr>
      <w:r w:rsidRPr="00E46817">
        <w:rPr>
          <w:rFonts w:hint="eastAsia"/>
        </w:rPr>
        <w:lastRenderedPageBreak/>
        <w:t>C.</w:t>
      </w:r>
      <w:r w:rsidRPr="00E46817">
        <w:rPr>
          <w:rFonts w:hint="eastAsia"/>
        </w:rPr>
        <w:t>是否承认社会发展具有规律性</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t>D.</w:t>
      </w:r>
      <w:r w:rsidRPr="00E46817">
        <w:rPr>
          <w:rFonts w:hint="eastAsia"/>
        </w:rPr>
        <w:t>是否承认阶级和阶级斗争</w:t>
      </w:r>
    </w:p>
    <w:p w:rsidR="00F14DC3" w:rsidRPr="00E46817" w:rsidRDefault="00F14DC3" w:rsidP="00E46817">
      <w:pPr>
        <w:rPr>
          <w:rFonts w:hint="eastAsia"/>
        </w:rPr>
      </w:pPr>
      <w:r w:rsidRPr="00E46817">
        <w:rPr>
          <w:rFonts w:hint="eastAsia"/>
        </w:rPr>
        <w:lastRenderedPageBreak/>
        <w:t>10</w:t>
      </w:r>
      <w:r w:rsidRPr="00E46817">
        <w:rPr>
          <w:rFonts w:hint="eastAsia"/>
        </w:rPr>
        <w:t>．“社会是一个自然历史过程”，指的是（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社会同自然界一样是自发的发展过程</w:t>
      </w:r>
      <w:r w:rsidRPr="00E46817">
        <w:rPr>
          <w:rFonts w:hint="eastAsia"/>
        </w:rPr>
        <w:t xml:space="preserve"> </w:t>
      </w:r>
    </w:p>
    <w:p w:rsidR="00F14DC3" w:rsidRPr="00E46817" w:rsidRDefault="00F14DC3" w:rsidP="00E46817">
      <w:pPr>
        <w:rPr>
          <w:rFonts w:hint="eastAsia"/>
        </w:rPr>
      </w:pPr>
      <w:r w:rsidRPr="00E46817">
        <w:rPr>
          <w:rFonts w:hint="eastAsia"/>
        </w:rPr>
        <w:t>B.</w:t>
      </w:r>
      <w:r w:rsidRPr="00E46817">
        <w:rPr>
          <w:rFonts w:hint="eastAsia"/>
        </w:rPr>
        <w:t>社会规律与自然规律是没有区别的</w:t>
      </w:r>
    </w:p>
    <w:p w:rsidR="00F14DC3" w:rsidRPr="00E46817" w:rsidRDefault="00F14DC3" w:rsidP="00E46817">
      <w:pPr>
        <w:rPr>
          <w:rFonts w:hint="eastAsia"/>
        </w:rPr>
      </w:pPr>
      <w:r w:rsidRPr="00E46817">
        <w:rPr>
          <w:rFonts w:hint="eastAsia"/>
        </w:rPr>
        <w:t>C.</w:t>
      </w:r>
      <w:r w:rsidRPr="00E46817">
        <w:rPr>
          <w:rFonts w:hint="eastAsia"/>
        </w:rPr>
        <w:t>社会同自然界一样是合乎规律的辩证发展过程</w:t>
      </w:r>
    </w:p>
    <w:p w:rsidR="00F14DC3" w:rsidRPr="00E46817" w:rsidRDefault="00F14DC3" w:rsidP="00E46817">
      <w:pPr>
        <w:rPr>
          <w:rFonts w:hint="eastAsia"/>
        </w:rPr>
      </w:pPr>
      <w:r w:rsidRPr="00E46817">
        <w:rPr>
          <w:rFonts w:hint="eastAsia"/>
        </w:rPr>
        <w:t>D.</w:t>
      </w:r>
      <w:r w:rsidRPr="00E46817">
        <w:rPr>
          <w:rFonts w:hint="eastAsia"/>
        </w:rPr>
        <w:t>社会同自然界一样是不受意识影响的过程</w:t>
      </w:r>
    </w:p>
    <w:p w:rsidR="00F14DC3" w:rsidRPr="00E46817" w:rsidRDefault="00F14DC3" w:rsidP="00E46817">
      <w:pPr>
        <w:rPr>
          <w:rFonts w:hint="eastAsia"/>
        </w:rPr>
      </w:pPr>
      <w:r w:rsidRPr="00E46817">
        <w:rPr>
          <w:rFonts w:hint="eastAsia"/>
        </w:rPr>
        <w:t>11</w:t>
      </w:r>
      <w:r w:rsidRPr="00E46817">
        <w:rPr>
          <w:rFonts w:hint="eastAsia"/>
        </w:rPr>
        <w:t>．经济基础决定上层建筑</w:t>
      </w:r>
      <w:r w:rsidRPr="00E46817">
        <w:rPr>
          <w:rFonts w:hint="eastAsia"/>
        </w:rPr>
        <w:t>,</w:t>
      </w:r>
      <w:r w:rsidRPr="00E46817">
        <w:rPr>
          <w:rFonts w:hint="eastAsia"/>
        </w:rPr>
        <w:t>就是说（</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一切社会的上层建筑都要在它的经济基础建立之后才能产生</w:t>
      </w:r>
    </w:p>
    <w:p w:rsidR="00F14DC3" w:rsidRPr="00E46817" w:rsidRDefault="00F14DC3" w:rsidP="00E46817">
      <w:pPr>
        <w:rPr>
          <w:rFonts w:hint="eastAsia"/>
        </w:rPr>
      </w:pPr>
      <w:r w:rsidRPr="00E46817">
        <w:rPr>
          <w:rFonts w:hint="eastAsia"/>
        </w:rPr>
        <w:t>B.</w:t>
      </w:r>
      <w:r w:rsidRPr="00E46817">
        <w:rPr>
          <w:rFonts w:hint="eastAsia"/>
        </w:rPr>
        <w:t>一切社会的上层建筑都根源于经济基础</w:t>
      </w:r>
    </w:p>
    <w:p w:rsidR="00F14DC3" w:rsidRPr="00E46817" w:rsidRDefault="00F14DC3" w:rsidP="00E46817">
      <w:pPr>
        <w:rPr>
          <w:rFonts w:hint="eastAsia"/>
        </w:rPr>
      </w:pPr>
      <w:r w:rsidRPr="00E46817">
        <w:rPr>
          <w:rFonts w:hint="eastAsia"/>
        </w:rPr>
        <w:t>C.</w:t>
      </w:r>
      <w:r w:rsidRPr="00E46817">
        <w:rPr>
          <w:rFonts w:hint="eastAsia"/>
        </w:rPr>
        <w:t>一切社会的上层建筑的变化</w:t>
      </w:r>
      <w:r w:rsidRPr="00E46817">
        <w:rPr>
          <w:rFonts w:hint="eastAsia"/>
        </w:rPr>
        <w:t>,</w:t>
      </w:r>
      <w:r w:rsidRPr="00E46817">
        <w:rPr>
          <w:rFonts w:hint="eastAsia"/>
        </w:rPr>
        <w:t>都同经济基础变化是同步的</w:t>
      </w:r>
    </w:p>
    <w:p w:rsidR="00F14DC3" w:rsidRPr="00E46817" w:rsidRDefault="00F14DC3" w:rsidP="00E46817">
      <w:pPr>
        <w:rPr>
          <w:rFonts w:hint="eastAsia"/>
        </w:rPr>
      </w:pPr>
      <w:r w:rsidRPr="00E46817">
        <w:rPr>
          <w:rFonts w:hint="eastAsia"/>
        </w:rPr>
        <w:t>D.</w:t>
      </w:r>
      <w:r w:rsidRPr="00E46817">
        <w:rPr>
          <w:rFonts w:hint="eastAsia"/>
        </w:rPr>
        <w:t>社会中一切经济基础成分都决定该社会的上层建筑性质</w:t>
      </w:r>
    </w:p>
    <w:p w:rsidR="00F14DC3" w:rsidRPr="00E46817" w:rsidRDefault="00F14DC3" w:rsidP="00E46817">
      <w:pPr>
        <w:rPr>
          <w:rFonts w:hint="eastAsia"/>
        </w:rPr>
      </w:pPr>
      <w:r w:rsidRPr="00E46817">
        <w:rPr>
          <w:rFonts w:hint="eastAsia"/>
        </w:rPr>
        <w:t>12</w:t>
      </w:r>
      <w:r w:rsidRPr="00E46817">
        <w:rPr>
          <w:rFonts w:hint="eastAsia"/>
        </w:rPr>
        <w:t>．上层建筑对于社会发展的作用的性质取决于（</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是否有效地为经济基础服务</w:t>
      </w:r>
    </w:p>
    <w:p w:rsidR="00F14DC3" w:rsidRPr="00E46817" w:rsidRDefault="00F14DC3" w:rsidP="00E46817">
      <w:pPr>
        <w:rPr>
          <w:rFonts w:hint="eastAsia"/>
        </w:rPr>
      </w:pPr>
      <w:r w:rsidRPr="00E46817">
        <w:rPr>
          <w:rFonts w:hint="eastAsia"/>
        </w:rPr>
        <w:t>B.</w:t>
      </w:r>
      <w:r w:rsidRPr="00E46817">
        <w:rPr>
          <w:rFonts w:hint="eastAsia"/>
        </w:rPr>
        <w:t>是否适应经济基础的需要</w:t>
      </w:r>
    </w:p>
    <w:p w:rsidR="00F14DC3" w:rsidRPr="00E46817" w:rsidRDefault="00F14DC3" w:rsidP="00E46817">
      <w:pPr>
        <w:rPr>
          <w:rFonts w:hint="eastAsia"/>
        </w:rPr>
      </w:pPr>
      <w:r w:rsidRPr="00E46817">
        <w:rPr>
          <w:rFonts w:hint="eastAsia"/>
        </w:rPr>
        <w:lastRenderedPageBreak/>
        <w:t>C.</w:t>
      </w:r>
      <w:r w:rsidRPr="00E46817">
        <w:rPr>
          <w:rFonts w:hint="eastAsia"/>
        </w:rPr>
        <w:t>它掌握在哪个阶级手里</w:t>
      </w:r>
    </w:p>
    <w:p w:rsidR="00F14DC3" w:rsidRPr="00E46817" w:rsidRDefault="00F14DC3" w:rsidP="00E46817">
      <w:pPr>
        <w:rPr>
          <w:rFonts w:hint="eastAsia"/>
        </w:rPr>
      </w:pPr>
      <w:r w:rsidRPr="00E46817">
        <w:rPr>
          <w:rFonts w:hint="eastAsia"/>
        </w:rPr>
        <w:t>D.</w:t>
      </w:r>
      <w:r w:rsidRPr="00E46817">
        <w:rPr>
          <w:rFonts w:hint="eastAsia"/>
        </w:rPr>
        <w:t>被服务的经济基础的性质</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13</w:t>
      </w:r>
      <w:r w:rsidRPr="00E46817">
        <w:rPr>
          <w:rFonts w:hint="eastAsia"/>
        </w:rPr>
        <w:t>．在社会革命中具有决定性意义的环节是（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产业革命</w:t>
      </w:r>
    </w:p>
    <w:p w:rsidR="00F14DC3" w:rsidRPr="00E46817" w:rsidRDefault="00F14DC3" w:rsidP="00E46817">
      <w:pPr>
        <w:rPr>
          <w:rFonts w:hint="eastAsia"/>
        </w:rPr>
      </w:pPr>
      <w:r w:rsidRPr="00E46817">
        <w:rPr>
          <w:rFonts w:hint="eastAsia"/>
        </w:rPr>
        <w:t>B.</w:t>
      </w:r>
      <w:r w:rsidRPr="00E46817">
        <w:rPr>
          <w:rFonts w:hint="eastAsia"/>
        </w:rPr>
        <w:t>思想革命</w:t>
      </w:r>
    </w:p>
    <w:p w:rsidR="00F14DC3" w:rsidRPr="00E46817" w:rsidRDefault="00F14DC3" w:rsidP="00E46817">
      <w:pPr>
        <w:rPr>
          <w:rFonts w:hint="eastAsia"/>
        </w:rPr>
      </w:pPr>
      <w:r w:rsidRPr="00E46817">
        <w:rPr>
          <w:rFonts w:hint="eastAsia"/>
        </w:rPr>
        <w:lastRenderedPageBreak/>
        <w:t>C.</w:t>
      </w:r>
      <w:r w:rsidRPr="00E46817">
        <w:rPr>
          <w:rFonts w:hint="eastAsia"/>
        </w:rPr>
        <w:t>政治革命</w:t>
      </w:r>
    </w:p>
    <w:p w:rsidR="00F14DC3" w:rsidRPr="00E46817" w:rsidRDefault="00F14DC3" w:rsidP="00E46817">
      <w:pPr>
        <w:rPr>
          <w:rFonts w:hint="eastAsia"/>
        </w:rPr>
      </w:pPr>
      <w:r w:rsidRPr="00E46817">
        <w:rPr>
          <w:rFonts w:hint="eastAsia"/>
        </w:rPr>
        <w:t>D.</w:t>
      </w:r>
      <w:r w:rsidRPr="00E46817">
        <w:rPr>
          <w:rFonts w:hint="eastAsia"/>
        </w:rPr>
        <w:t>经济革命</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14</w:t>
      </w:r>
      <w:r w:rsidRPr="00E46817">
        <w:rPr>
          <w:rFonts w:hint="eastAsia"/>
        </w:rPr>
        <w:t>．理解人类社会发展史的钥匙是把社会历史理解为（</w:t>
      </w:r>
      <w:r w:rsidRPr="00E46817">
        <w:rPr>
          <w:rFonts w:hint="eastAsia"/>
        </w:rPr>
        <w:t xml:space="preserve">  </w:t>
      </w:r>
      <w:r w:rsidRPr="00E46817">
        <w:rPr>
          <w:rFonts w:hint="eastAsia"/>
        </w:rPr>
        <w:t>）。</w:t>
      </w:r>
      <w:r w:rsidRPr="00E46817">
        <w:rPr>
          <w:rFonts w:hint="eastAsia"/>
        </w:rPr>
        <w:t xml:space="preserve">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社会形态的演变史</w:t>
      </w:r>
      <w:r w:rsidRPr="00E46817">
        <w:rPr>
          <w:rFonts w:hint="eastAsia"/>
        </w:rPr>
        <w:t xml:space="preserve">  </w:t>
      </w:r>
    </w:p>
    <w:p w:rsidR="00F14DC3" w:rsidRPr="00E46817" w:rsidRDefault="00F14DC3" w:rsidP="00E46817">
      <w:pPr>
        <w:rPr>
          <w:rFonts w:hint="eastAsia"/>
        </w:rPr>
      </w:pPr>
      <w:r w:rsidRPr="00E46817">
        <w:rPr>
          <w:rFonts w:hint="eastAsia"/>
        </w:rPr>
        <w:t>B.</w:t>
      </w:r>
      <w:r w:rsidRPr="00E46817">
        <w:rPr>
          <w:rFonts w:hint="eastAsia"/>
        </w:rPr>
        <w:t>生产劳动的发展史</w:t>
      </w:r>
      <w:r w:rsidRPr="00E46817">
        <w:rPr>
          <w:rFonts w:hint="eastAsia"/>
        </w:rPr>
        <w:t xml:space="preserve"> </w:t>
      </w:r>
    </w:p>
    <w:p w:rsidR="00F14DC3" w:rsidRPr="00E46817" w:rsidRDefault="00F14DC3" w:rsidP="00E46817">
      <w:pPr>
        <w:rPr>
          <w:rFonts w:hint="eastAsia"/>
        </w:rPr>
      </w:pPr>
      <w:r w:rsidRPr="00E46817">
        <w:rPr>
          <w:rFonts w:hint="eastAsia"/>
        </w:rPr>
        <w:lastRenderedPageBreak/>
        <w:t>C.</w:t>
      </w:r>
      <w:r w:rsidRPr="00E46817">
        <w:rPr>
          <w:rFonts w:hint="eastAsia"/>
        </w:rPr>
        <w:t>国家政权的更替史</w:t>
      </w:r>
      <w:r w:rsidRPr="00E46817">
        <w:rPr>
          <w:rFonts w:hint="eastAsia"/>
        </w:rPr>
        <w:t>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t>D.</w:t>
      </w:r>
      <w:r w:rsidRPr="00E46817">
        <w:rPr>
          <w:rFonts w:hint="eastAsia"/>
        </w:rPr>
        <w:t>思想文化的交流史</w:t>
      </w:r>
    </w:p>
    <w:p w:rsidR="00F14DC3" w:rsidRPr="00E46817" w:rsidRDefault="00F14DC3" w:rsidP="00E46817">
      <w:pPr>
        <w:rPr>
          <w:rFonts w:hint="eastAsia"/>
        </w:rPr>
      </w:pPr>
      <w:r w:rsidRPr="00E46817">
        <w:rPr>
          <w:rFonts w:hint="eastAsia"/>
        </w:rPr>
        <w:lastRenderedPageBreak/>
        <w:t>15</w:t>
      </w:r>
      <w:r w:rsidRPr="00E46817">
        <w:rPr>
          <w:rFonts w:hint="eastAsia"/>
        </w:rPr>
        <w:t>．社会意识相对独立性的最突出表现是（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社会意识的历史继承性</w:t>
      </w:r>
    </w:p>
    <w:p w:rsidR="00F14DC3" w:rsidRPr="00E46817" w:rsidRDefault="00F14DC3" w:rsidP="00E46817">
      <w:pPr>
        <w:rPr>
          <w:rFonts w:hint="eastAsia"/>
        </w:rPr>
      </w:pPr>
      <w:r w:rsidRPr="00E46817">
        <w:rPr>
          <w:rFonts w:hint="eastAsia"/>
        </w:rPr>
        <w:t>B.</w:t>
      </w:r>
      <w:r w:rsidRPr="00E46817">
        <w:rPr>
          <w:rFonts w:hint="eastAsia"/>
        </w:rPr>
        <w:t>各种社会意识之间的相互影响</w:t>
      </w:r>
    </w:p>
    <w:p w:rsidR="00F14DC3" w:rsidRPr="00E46817" w:rsidRDefault="00F14DC3" w:rsidP="00E46817">
      <w:pPr>
        <w:rPr>
          <w:rFonts w:hint="eastAsia"/>
        </w:rPr>
      </w:pPr>
      <w:r w:rsidRPr="00E46817">
        <w:rPr>
          <w:rFonts w:hint="eastAsia"/>
        </w:rPr>
        <w:lastRenderedPageBreak/>
        <w:t>C.</w:t>
      </w:r>
      <w:r w:rsidRPr="00E46817">
        <w:rPr>
          <w:rFonts w:hint="eastAsia"/>
        </w:rPr>
        <w:t>社会意识对社会存在的反作用</w:t>
      </w:r>
      <w:r w:rsidRPr="00E46817">
        <w:rPr>
          <w:rFonts w:hint="eastAsia"/>
        </w:rPr>
        <w:t xml:space="preserve"> </w:t>
      </w:r>
    </w:p>
    <w:p w:rsidR="00F14DC3" w:rsidRPr="00E46817" w:rsidRDefault="00F14DC3" w:rsidP="00E46817">
      <w:pPr>
        <w:rPr>
          <w:rFonts w:hint="eastAsia"/>
        </w:rPr>
      </w:pPr>
      <w:r w:rsidRPr="00E46817">
        <w:rPr>
          <w:rFonts w:hint="eastAsia"/>
        </w:rPr>
        <w:t>D.</w:t>
      </w:r>
      <w:r w:rsidRPr="00E46817">
        <w:rPr>
          <w:rFonts w:hint="eastAsia"/>
        </w:rPr>
        <w:t>社会意识对社会存在变化上的滞后性</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16</w:t>
      </w:r>
      <w:r w:rsidRPr="00E46817">
        <w:rPr>
          <w:rFonts w:hint="eastAsia"/>
        </w:rPr>
        <w:t>．承认历史唯物主义的决定论（</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必然排斥主体选择的作用</w:t>
      </w:r>
      <w:r w:rsidRPr="00E46817">
        <w:rPr>
          <w:rFonts w:hint="eastAsia"/>
        </w:rPr>
        <w:t xml:space="preserve"> </w:t>
      </w:r>
    </w:p>
    <w:p w:rsidR="00F14DC3" w:rsidRPr="00E46817" w:rsidRDefault="00F14DC3" w:rsidP="00E46817">
      <w:pPr>
        <w:rPr>
          <w:rFonts w:hint="eastAsia"/>
        </w:rPr>
      </w:pPr>
      <w:r w:rsidRPr="00E46817">
        <w:rPr>
          <w:rFonts w:hint="eastAsia"/>
        </w:rPr>
        <w:t>B.</w:t>
      </w:r>
      <w:r w:rsidRPr="00E46817">
        <w:rPr>
          <w:rFonts w:hint="eastAsia"/>
        </w:rPr>
        <w:t>必然导致机械论和宿命论</w:t>
      </w:r>
    </w:p>
    <w:p w:rsidR="00F14DC3" w:rsidRPr="00E46817" w:rsidRDefault="00F14DC3" w:rsidP="00E46817">
      <w:pPr>
        <w:rPr>
          <w:rFonts w:hint="eastAsia"/>
        </w:rPr>
      </w:pPr>
      <w:r w:rsidRPr="00E46817">
        <w:rPr>
          <w:rFonts w:hint="eastAsia"/>
        </w:rPr>
        <w:lastRenderedPageBreak/>
        <w:t>C.</w:t>
      </w:r>
      <w:r w:rsidRPr="00E46817">
        <w:rPr>
          <w:rFonts w:hint="eastAsia"/>
        </w:rPr>
        <w:t>必然导致旧唯物主义理论</w:t>
      </w:r>
      <w:r w:rsidRPr="00E46817">
        <w:rPr>
          <w:rFonts w:hint="eastAsia"/>
        </w:rPr>
        <w:t xml:space="preserve"> </w:t>
      </w:r>
    </w:p>
    <w:p w:rsidR="00F14DC3" w:rsidRPr="00E46817" w:rsidRDefault="00F14DC3" w:rsidP="00E46817">
      <w:pPr>
        <w:rPr>
          <w:rFonts w:hint="eastAsia"/>
        </w:rPr>
      </w:pPr>
      <w:r w:rsidRPr="00E46817">
        <w:rPr>
          <w:rFonts w:hint="eastAsia"/>
        </w:rPr>
        <w:t>D.</w:t>
      </w:r>
      <w:r w:rsidRPr="00E46817">
        <w:rPr>
          <w:rFonts w:hint="eastAsia"/>
        </w:rPr>
        <w:t>与承认主体选择的作用并不矛盾</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17</w:t>
      </w:r>
      <w:r w:rsidRPr="00E46817">
        <w:rPr>
          <w:rFonts w:hint="eastAsia"/>
        </w:rPr>
        <w:t>．人类劳动不同于动物活动的根本标志是（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改造自然</w:t>
      </w:r>
      <w:r w:rsidRPr="00E46817">
        <w:rPr>
          <w:rFonts w:hint="eastAsia"/>
        </w:rPr>
        <w:t xml:space="preserve">                                     B.</w:t>
      </w:r>
      <w:r w:rsidRPr="00E46817">
        <w:rPr>
          <w:rFonts w:hint="eastAsia"/>
        </w:rPr>
        <w:t>适应自然</w:t>
      </w:r>
    </w:p>
    <w:p w:rsidR="00F14DC3" w:rsidRPr="00E46817" w:rsidRDefault="00F14DC3" w:rsidP="00E46817">
      <w:pPr>
        <w:rPr>
          <w:rFonts w:hint="eastAsia"/>
        </w:rPr>
      </w:pPr>
      <w:r w:rsidRPr="00E46817">
        <w:rPr>
          <w:rFonts w:hint="eastAsia"/>
        </w:rPr>
        <w:t>C.</w:t>
      </w:r>
      <w:r w:rsidRPr="00E46817">
        <w:rPr>
          <w:rFonts w:hint="eastAsia"/>
        </w:rPr>
        <w:t>制造工具</w:t>
      </w:r>
      <w:r w:rsidRPr="00E46817">
        <w:rPr>
          <w:rFonts w:hint="eastAsia"/>
        </w:rPr>
        <w:t xml:space="preserve">                                     D.</w:t>
      </w:r>
      <w:r w:rsidRPr="00E46817">
        <w:rPr>
          <w:rFonts w:hint="eastAsia"/>
        </w:rPr>
        <w:t>控制自然</w:t>
      </w:r>
    </w:p>
    <w:p w:rsidR="00F14DC3" w:rsidRPr="00E46817" w:rsidRDefault="00F14DC3" w:rsidP="00E46817">
      <w:pPr>
        <w:rPr>
          <w:rFonts w:hint="eastAsia"/>
        </w:rPr>
      </w:pPr>
      <w:r w:rsidRPr="00E46817">
        <w:rPr>
          <w:rFonts w:hint="eastAsia"/>
        </w:rPr>
        <w:t>18</w:t>
      </w:r>
      <w:r w:rsidRPr="00E46817">
        <w:rPr>
          <w:rFonts w:hint="eastAsia"/>
        </w:rPr>
        <w:t>．社会规律和自然界的规律的区别表现为（</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社会规律是主观的，自然界的规律是客观的</w:t>
      </w:r>
    </w:p>
    <w:p w:rsidR="00F14DC3" w:rsidRPr="00E46817" w:rsidRDefault="00F14DC3" w:rsidP="00E46817">
      <w:pPr>
        <w:rPr>
          <w:rFonts w:hint="eastAsia"/>
        </w:rPr>
      </w:pPr>
      <w:r w:rsidRPr="00E46817">
        <w:rPr>
          <w:rFonts w:hint="eastAsia"/>
        </w:rPr>
        <w:t>B.</w:t>
      </w:r>
      <w:r w:rsidRPr="00E46817">
        <w:rPr>
          <w:rFonts w:hint="eastAsia"/>
        </w:rPr>
        <w:t>社会规律是有阶级性的，自然界的规律是没有阶级性的</w:t>
      </w:r>
    </w:p>
    <w:p w:rsidR="00F14DC3" w:rsidRPr="00E46817" w:rsidRDefault="00F14DC3" w:rsidP="00E46817">
      <w:pPr>
        <w:rPr>
          <w:rFonts w:hint="eastAsia"/>
        </w:rPr>
      </w:pPr>
      <w:r w:rsidRPr="00E46817">
        <w:rPr>
          <w:rFonts w:hint="eastAsia"/>
        </w:rPr>
        <w:t>C.</w:t>
      </w:r>
      <w:r w:rsidRPr="00E46817">
        <w:rPr>
          <w:rFonts w:hint="eastAsia"/>
        </w:rPr>
        <w:t>社会规律是通过人们有意识的活动实现的，自然界的规律是盲目的、不自觉的力量相互作用的结果</w:t>
      </w:r>
    </w:p>
    <w:p w:rsidR="00F14DC3" w:rsidRPr="00E46817" w:rsidRDefault="00F14DC3" w:rsidP="00E46817">
      <w:pPr>
        <w:rPr>
          <w:rFonts w:hint="eastAsia"/>
        </w:rPr>
      </w:pPr>
      <w:r w:rsidRPr="00E46817">
        <w:rPr>
          <w:rFonts w:hint="eastAsia"/>
        </w:rPr>
        <w:t>D.</w:t>
      </w:r>
      <w:r w:rsidRPr="00E46817">
        <w:rPr>
          <w:rFonts w:hint="eastAsia"/>
        </w:rPr>
        <w:t>社会规律是不可捉摸的，自然界的规律是可以被认识的</w:t>
      </w:r>
    </w:p>
    <w:p w:rsidR="00F14DC3" w:rsidRPr="00E46817" w:rsidRDefault="00F14DC3" w:rsidP="00E46817">
      <w:pPr>
        <w:rPr>
          <w:rFonts w:hint="eastAsia"/>
        </w:rPr>
      </w:pPr>
      <w:r w:rsidRPr="00E46817">
        <w:rPr>
          <w:rFonts w:hint="eastAsia"/>
        </w:rPr>
        <w:t>19</w:t>
      </w:r>
      <w:r w:rsidRPr="00E46817">
        <w:rPr>
          <w:rFonts w:hint="eastAsia"/>
        </w:rPr>
        <w:t>．社会历史观的基本问题是（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社会存在和社会意识的关系问题</w:t>
      </w:r>
      <w:r w:rsidRPr="00E46817">
        <w:rPr>
          <w:rFonts w:hint="eastAsia"/>
        </w:rPr>
        <w:t xml:space="preserve">                B.</w:t>
      </w:r>
      <w:r w:rsidRPr="00E46817">
        <w:rPr>
          <w:rFonts w:hint="eastAsia"/>
        </w:rPr>
        <w:t>社会文明与社会进步的关系问题</w:t>
      </w:r>
    </w:p>
    <w:p w:rsidR="00F14DC3" w:rsidRPr="00E46817" w:rsidRDefault="00F14DC3" w:rsidP="00E46817">
      <w:pPr>
        <w:rPr>
          <w:rFonts w:hint="eastAsia"/>
        </w:rPr>
      </w:pPr>
      <w:r w:rsidRPr="00E46817">
        <w:rPr>
          <w:rFonts w:hint="eastAsia"/>
        </w:rPr>
        <w:t>C.</w:t>
      </w:r>
      <w:r w:rsidRPr="00E46817">
        <w:rPr>
          <w:rFonts w:hint="eastAsia"/>
        </w:rPr>
        <w:t>物质文明与精神文明的关系问题</w:t>
      </w:r>
      <w:r w:rsidRPr="00E46817">
        <w:rPr>
          <w:rFonts w:hint="eastAsia"/>
        </w:rPr>
        <w:t xml:space="preserve">                D.</w:t>
      </w:r>
      <w:r w:rsidRPr="00E46817">
        <w:rPr>
          <w:rFonts w:hint="eastAsia"/>
        </w:rPr>
        <w:t>经济基础与上层建筑的关系问题</w:t>
      </w:r>
    </w:p>
    <w:p w:rsidR="00F14DC3" w:rsidRPr="00E46817" w:rsidRDefault="00F14DC3" w:rsidP="00E46817">
      <w:pPr>
        <w:rPr>
          <w:rFonts w:hint="eastAsia"/>
        </w:rPr>
      </w:pPr>
      <w:r w:rsidRPr="00E46817">
        <w:rPr>
          <w:rFonts w:hint="eastAsia"/>
        </w:rPr>
        <w:t>20</w:t>
      </w:r>
      <w:r w:rsidRPr="00E46817">
        <w:rPr>
          <w:rFonts w:hint="eastAsia"/>
        </w:rPr>
        <w:t>．理解整个人类社会发展史的“钥匙”是（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 xml:space="preserve">   A.</w:t>
      </w:r>
      <w:r w:rsidRPr="00E46817">
        <w:rPr>
          <w:rFonts w:hint="eastAsia"/>
        </w:rPr>
        <w:t>生产劳动的发展史</w:t>
      </w:r>
      <w:r w:rsidRPr="00E46817">
        <w:rPr>
          <w:rFonts w:hint="eastAsia"/>
        </w:rPr>
        <w:t xml:space="preserve">                            B.</w:t>
      </w:r>
      <w:r w:rsidRPr="00E46817">
        <w:rPr>
          <w:rFonts w:hint="eastAsia"/>
        </w:rPr>
        <w:t>社会意识的发展史</w:t>
      </w:r>
    </w:p>
    <w:p w:rsidR="00F14DC3" w:rsidRPr="00E46817" w:rsidRDefault="00F14DC3" w:rsidP="00E46817">
      <w:r w:rsidRPr="00E46817">
        <w:rPr>
          <w:rFonts w:hint="eastAsia"/>
        </w:rPr>
        <w:t xml:space="preserve">   C.</w:t>
      </w:r>
      <w:r w:rsidRPr="00E46817">
        <w:rPr>
          <w:rFonts w:hint="eastAsia"/>
        </w:rPr>
        <w:t>生产关系的发展史</w:t>
      </w:r>
      <w:r w:rsidRPr="00E46817">
        <w:rPr>
          <w:rFonts w:hint="eastAsia"/>
        </w:rPr>
        <w:t xml:space="preserve">                            D.</w:t>
      </w:r>
      <w:r w:rsidRPr="00E46817">
        <w:rPr>
          <w:rFonts w:hint="eastAsia"/>
        </w:rPr>
        <w:t>阶级斗争的发展史</w:t>
      </w:r>
    </w:p>
    <w:p w:rsidR="008D2097" w:rsidRPr="00E46817" w:rsidRDefault="008D2097" w:rsidP="00E46817"/>
    <w:p w:rsidR="008D2097" w:rsidRPr="00E46817" w:rsidRDefault="008D2097" w:rsidP="00E46817">
      <w:pPr>
        <w:rPr>
          <w:rFonts w:hint="eastAsia"/>
        </w:rPr>
      </w:pPr>
    </w:p>
    <w:p w:rsidR="00F14DC3" w:rsidRPr="00E46817" w:rsidRDefault="00F14DC3" w:rsidP="00E46817">
      <w:pPr>
        <w:rPr>
          <w:rFonts w:hint="eastAsia"/>
        </w:rPr>
      </w:pPr>
      <w:r w:rsidRPr="00E46817">
        <w:rPr>
          <w:rFonts w:hint="eastAsia"/>
        </w:rPr>
        <w:lastRenderedPageBreak/>
        <w:t>21</w:t>
      </w:r>
      <w:r w:rsidRPr="00E46817">
        <w:rPr>
          <w:rFonts w:hint="eastAsia"/>
        </w:rPr>
        <w:t>．</w:t>
      </w:r>
      <w:r w:rsidRPr="00E46817">
        <w:rPr>
          <w:rFonts w:hint="eastAsia"/>
        </w:rPr>
        <w:t>20</w:t>
      </w:r>
      <w:r w:rsidRPr="00E46817">
        <w:rPr>
          <w:rFonts w:hint="eastAsia"/>
        </w:rPr>
        <w:t>世纪</w:t>
      </w:r>
      <w:r w:rsidRPr="00E46817">
        <w:rPr>
          <w:rFonts w:hint="eastAsia"/>
        </w:rPr>
        <w:t>50</w:t>
      </w:r>
      <w:r w:rsidRPr="00E46817">
        <w:rPr>
          <w:rFonts w:hint="eastAsia"/>
        </w:rPr>
        <w:t>年代，北大荒人烟稀少、一片荒凉。由于人口剧增，生产力水平低下，吃饭问题成为中国面临的首要问题，于是人们不得不靠扩大耕地面积增加粮食产量，经过半个世纪的开垦，北大荒成了全国闻名的</w:t>
      </w:r>
      <w:r w:rsidRPr="00E46817">
        <w:rPr>
          <w:rFonts w:hint="eastAsia"/>
        </w:rPr>
        <w:t>"</w:t>
      </w:r>
      <w:r w:rsidRPr="00E46817">
        <w:rPr>
          <w:rFonts w:hint="eastAsia"/>
        </w:rPr>
        <w:t>北大仓</w:t>
      </w:r>
      <w:r w:rsidRPr="00E46817">
        <w:rPr>
          <w:rFonts w:hint="eastAsia"/>
        </w:rPr>
        <w:t>"</w:t>
      </w:r>
      <w:r w:rsidRPr="00E46817">
        <w:rPr>
          <w:rFonts w:hint="eastAsia"/>
        </w:rPr>
        <w:t>。然而由于过度开垦已经造成了许多生态问题。现在，黑龙江垦区全面停止开荒，退耕还</w:t>
      </w:r>
      <w:r w:rsidRPr="00E46817">
        <w:rPr>
          <w:rFonts w:hint="eastAsia"/>
        </w:rPr>
        <w:t>"</w:t>
      </w:r>
      <w:r w:rsidRPr="00E46817">
        <w:rPr>
          <w:rFonts w:hint="eastAsia"/>
        </w:rPr>
        <w:t>荒</w:t>
      </w:r>
      <w:r w:rsidRPr="00E46817">
        <w:rPr>
          <w:rFonts w:hint="eastAsia"/>
        </w:rPr>
        <w:t>"</w:t>
      </w:r>
      <w:r w:rsidRPr="00E46817">
        <w:rPr>
          <w:rFonts w:hint="eastAsia"/>
        </w:rPr>
        <w:t>。这说明</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人与自然的和谐最终以恢复原始生态为归宿</w:t>
      </w:r>
      <w:r w:rsidRPr="00E46817">
        <w:rPr>
          <w:rFonts w:hint="eastAsia"/>
        </w:rPr>
        <w:t xml:space="preserve"> </w:t>
      </w:r>
    </w:p>
    <w:p w:rsidR="00F14DC3" w:rsidRPr="00E46817" w:rsidRDefault="00F14DC3" w:rsidP="00E46817">
      <w:pPr>
        <w:rPr>
          <w:rFonts w:hint="eastAsia"/>
        </w:rPr>
      </w:pPr>
      <w:r w:rsidRPr="00E46817">
        <w:rPr>
          <w:rFonts w:hint="eastAsia"/>
        </w:rPr>
        <w:t>B.</w:t>
      </w:r>
      <w:r w:rsidRPr="00E46817">
        <w:rPr>
          <w:rFonts w:hint="eastAsia"/>
        </w:rPr>
        <w:t>人们改造自然的一切行为都会遭到</w:t>
      </w:r>
      <w:r w:rsidRPr="00E46817">
        <w:rPr>
          <w:rFonts w:hint="eastAsia"/>
        </w:rPr>
        <w:t>"</w:t>
      </w:r>
      <w:r w:rsidRPr="00E46817">
        <w:rPr>
          <w:rFonts w:hint="eastAsia"/>
        </w:rPr>
        <w:t>自然界的报复</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人在自然界面前总是处于被支配的地位</w:t>
      </w:r>
      <w:r w:rsidRPr="00E46817">
        <w:rPr>
          <w:rFonts w:hint="eastAsia"/>
        </w:rPr>
        <w:t xml:space="preserve"> </w:t>
      </w:r>
    </w:p>
    <w:p w:rsidR="00F14DC3" w:rsidRPr="00E46817" w:rsidRDefault="00F14DC3" w:rsidP="00E46817">
      <w:pPr>
        <w:rPr>
          <w:rFonts w:hint="eastAsia"/>
        </w:rPr>
      </w:pPr>
      <w:r w:rsidRPr="00E46817">
        <w:rPr>
          <w:rFonts w:hint="eastAsia"/>
        </w:rPr>
        <w:t>D.</w:t>
      </w:r>
      <w:r w:rsidRPr="00E46817">
        <w:rPr>
          <w:rFonts w:hint="eastAsia"/>
        </w:rPr>
        <w:t>人们应合理地调节人与自然之间的物质变换</w:t>
      </w:r>
    </w:p>
    <w:p w:rsidR="00F14DC3" w:rsidRPr="00E46817" w:rsidRDefault="00F14DC3" w:rsidP="00E46817">
      <w:pPr>
        <w:rPr>
          <w:rFonts w:hint="eastAsia"/>
        </w:rPr>
      </w:pPr>
      <w:r w:rsidRPr="00E46817">
        <w:rPr>
          <w:rFonts w:hint="eastAsia"/>
        </w:rPr>
        <w:t>22</w:t>
      </w:r>
      <w:r w:rsidRPr="00E46817">
        <w:rPr>
          <w:rFonts w:hint="eastAsia"/>
        </w:rPr>
        <w:t>．社会意识是（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社会的精神生活过程</w:t>
      </w:r>
      <w:r w:rsidRPr="00E46817">
        <w:rPr>
          <w:rFonts w:hint="eastAsia"/>
        </w:rPr>
        <w:t xml:space="preserve"> </w:t>
      </w:r>
    </w:p>
    <w:p w:rsidR="00F14DC3" w:rsidRPr="00E46817" w:rsidRDefault="00F14DC3" w:rsidP="00E46817">
      <w:pPr>
        <w:rPr>
          <w:rFonts w:hint="eastAsia"/>
        </w:rPr>
      </w:pPr>
      <w:r w:rsidRPr="00E46817">
        <w:rPr>
          <w:rFonts w:hint="eastAsia"/>
        </w:rPr>
        <w:t>B.</w:t>
      </w:r>
      <w:r w:rsidRPr="00E46817">
        <w:rPr>
          <w:rFonts w:hint="eastAsia"/>
        </w:rPr>
        <w:t>社会的政治生活过程</w:t>
      </w:r>
    </w:p>
    <w:p w:rsidR="00F14DC3" w:rsidRPr="00E46817" w:rsidRDefault="00F14DC3" w:rsidP="00E46817">
      <w:pPr>
        <w:rPr>
          <w:rFonts w:hint="eastAsia"/>
        </w:rPr>
      </w:pPr>
      <w:r w:rsidRPr="00E46817">
        <w:rPr>
          <w:rFonts w:hint="eastAsia"/>
        </w:rPr>
        <w:lastRenderedPageBreak/>
        <w:t>C.</w:t>
      </w:r>
      <w:r w:rsidRPr="00E46817">
        <w:rPr>
          <w:rFonts w:hint="eastAsia"/>
        </w:rPr>
        <w:t>人们改造自然的过程</w:t>
      </w:r>
    </w:p>
    <w:p w:rsidR="00F14DC3" w:rsidRPr="00E46817" w:rsidRDefault="00F14DC3" w:rsidP="00E46817">
      <w:pPr>
        <w:rPr>
          <w:rFonts w:hint="eastAsia"/>
        </w:rPr>
      </w:pPr>
      <w:r w:rsidRPr="00E46817">
        <w:rPr>
          <w:rFonts w:hint="eastAsia"/>
        </w:rPr>
        <w:t>D.</w:t>
      </w:r>
      <w:r w:rsidRPr="00E46817">
        <w:rPr>
          <w:rFonts w:hint="eastAsia"/>
        </w:rPr>
        <w:t>人们改造社会的过程</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23</w:t>
      </w:r>
      <w:r w:rsidRPr="00E46817">
        <w:rPr>
          <w:rFonts w:hint="eastAsia"/>
        </w:rPr>
        <w:t>．历史唯物主义和历史唯心的根本区别在于</w:t>
      </w:r>
      <w:r w:rsidRPr="00E46817">
        <w:rPr>
          <w:rFonts w:hint="eastAsia"/>
        </w:rPr>
        <w:t xml:space="preserve"> (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是否承认社会存在决定社会意识</w:t>
      </w:r>
      <w:r w:rsidRPr="00E46817">
        <w:rPr>
          <w:rFonts w:hint="eastAsia"/>
        </w:rPr>
        <w:t xml:space="preserve"> </w:t>
      </w:r>
    </w:p>
    <w:p w:rsidR="00F14DC3" w:rsidRPr="00E46817" w:rsidRDefault="00F14DC3" w:rsidP="00E46817">
      <w:pPr>
        <w:rPr>
          <w:rFonts w:hint="eastAsia"/>
        </w:rPr>
      </w:pPr>
      <w:r w:rsidRPr="00E46817">
        <w:rPr>
          <w:rFonts w:hint="eastAsia"/>
        </w:rPr>
        <w:t xml:space="preserve">    B.</w:t>
      </w:r>
      <w:r w:rsidRPr="00E46817">
        <w:rPr>
          <w:rFonts w:hint="eastAsia"/>
        </w:rPr>
        <w:t>是否承认社会意识具有相对独立性</w:t>
      </w:r>
      <w:r w:rsidRPr="00E46817">
        <w:rPr>
          <w:rFonts w:hint="eastAsia"/>
        </w:rPr>
        <w:t xml:space="preserve"> </w:t>
      </w:r>
    </w:p>
    <w:p w:rsidR="00F14DC3" w:rsidRPr="00E46817" w:rsidRDefault="00F14DC3" w:rsidP="00E46817">
      <w:pPr>
        <w:rPr>
          <w:rFonts w:hint="eastAsia"/>
        </w:rPr>
      </w:pPr>
      <w:r w:rsidRPr="00E46817">
        <w:rPr>
          <w:rFonts w:hint="eastAsia"/>
        </w:rPr>
        <w:lastRenderedPageBreak/>
        <w:t xml:space="preserve">    C.</w:t>
      </w:r>
      <w:r w:rsidRPr="00E46817">
        <w:rPr>
          <w:rFonts w:hint="eastAsia"/>
        </w:rPr>
        <w:t>是</w:t>
      </w:r>
      <w:proofErr w:type="gramStart"/>
      <w:r w:rsidRPr="00E46817">
        <w:rPr>
          <w:rFonts w:hint="eastAsia"/>
        </w:rPr>
        <w:t>事承认</w:t>
      </w:r>
      <w:proofErr w:type="gramEnd"/>
      <w:r w:rsidRPr="00E46817">
        <w:rPr>
          <w:rFonts w:hint="eastAsia"/>
        </w:rPr>
        <w:t>社会发展有规律性</w:t>
      </w:r>
      <w:r w:rsidRPr="00E46817">
        <w:rPr>
          <w:rFonts w:hint="eastAsia"/>
        </w:rPr>
        <w:t xml:space="preserve">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t xml:space="preserve">    D.</w:t>
      </w:r>
      <w:r w:rsidRPr="00E46817">
        <w:rPr>
          <w:rFonts w:hint="eastAsia"/>
        </w:rPr>
        <w:t>是否承认阶级和阶级斗争</w:t>
      </w:r>
    </w:p>
    <w:p w:rsidR="00F14DC3" w:rsidRPr="00E46817" w:rsidRDefault="00F14DC3" w:rsidP="00E46817">
      <w:pPr>
        <w:rPr>
          <w:rFonts w:hint="eastAsia"/>
        </w:rPr>
      </w:pPr>
      <w:r w:rsidRPr="00E46817">
        <w:rPr>
          <w:rFonts w:hint="eastAsia"/>
        </w:rPr>
        <w:lastRenderedPageBreak/>
        <w:t>24</w:t>
      </w:r>
      <w:r w:rsidRPr="00E46817">
        <w:rPr>
          <w:rFonts w:hint="eastAsia"/>
        </w:rPr>
        <w:t>．使人与自然既区别开来又联系起来的基础是（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 xml:space="preserve">   A.</w:t>
      </w:r>
      <w:r w:rsidRPr="00E46817">
        <w:rPr>
          <w:rFonts w:hint="eastAsia"/>
        </w:rPr>
        <w:t>地理环境</w:t>
      </w:r>
      <w:r w:rsidRPr="00E46817">
        <w:rPr>
          <w:rFonts w:hint="eastAsia"/>
        </w:rPr>
        <w:t xml:space="preserve">                          B.</w:t>
      </w:r>
      <w:r w:rsidRPr="00E46817">
        <w:rPr>
          <w:rFonts w:hint="eastAsia"/>
        </w:rPr>
        <w:t>生产资料</w:t>
      </w:r>
      <w:r w:rsidRPr="00E46817">
        <w:rPr>
          <w:rFonts w:hint="eastAsia"/>
        </w:rPr>
        <w:t xml:space="preserve"> </w:t>
      </w:r>
    </w:p>
    <w:p w:rsidR="00F14DC3" w:rsidRPr="00E46817" w:rsidRDefault="00F14DC3" w:rsidP="00E46817">
      <w:pPr>
        <w:rPr>
          <w:rFonts w:hint="eastAsia"/>
        </w:rPr>
      </w:pPr>
      <w:r w:rsidRPr="00E46817">
        <w:rPr>
          <w:rFonts w:hint="eastAsia"/>
        </w:rPr>
        <w:t xml:space="preserve"> C.</w:t>
      </w:r>
      <w:r w:rsidRPr="00E46817">
        <w:rPr>
          <w:rFonts w:hint="eastAsia"/>
        </w:rPr>
        <w:t>生产劳动</w:t>
      </w:r>
      <w:r w:rsidRPr="00E46817">
        <w:rPr>
          <w:rFonts w:hint="eastAsia"/>
        </w:rPr>
        <w:t xml:space="preserve">                          D.</w:t>
      </w:r>
      <w:r w:rsidRPr="00E46817">
        <w:rPr>
          <w:rFonts w:hint="eastAsia"/>
        </w:rPr>
        <w:t>社会意识</w:t>
      </w:r>
    </w:p>
    <w:p w:rsidR="00F14DC3" w:rsidRPr="00E46817" w:rsidRDefault="00F14DC3" w:rsidP="00E46817">
      <w:pPr>
        <w:rPr>
          <w:rFonts w:hint="eastAsia"/>
        </w:rPr>
      </w:pPr>
      <w:r w:rsidRPr="00E46817">
        <w:rPr>
          <w:rFonts w:hint="eastAsia"/>
        </w:rPr>
        <w:t>25</w:t>
      </w:r>
      <w:r w:rsidRPr="00E46817">
        <w:rPr>
          <w:rFonts w:hint="eastAsia"/>
        </w:rPr>
        <w:t>．社会存在是（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 xml:space="preserve">   A.</w:t>
      </w:r>
      <w:r w:rsidRPr="00E46817">
        <w:rPr>
          <w:rFonts w:hint="eastAsia"/>
        </w:rPr>
        <w:t>社会环境</w:t>
      </w:r>
      <w:r w:rsidRPr="00E46817">
        <w:rPr>
          <w:rFonts w:hint="eastAsia"/>
        </w:rPr>
        <w:t xml:space="preserve">                                B.</w:t>
      </w:r>
      <w:r w:rsidRPr="00E46817">
        <w:rPr>
          <w:rFonts w:hint="eastAsia"/>
        </w:rPr>
        <w:t>社会物质生活条件的总和</w:t>
      </w:r>
      <w:r w:rsidRPr="00E46817">
        <w:rPr>
          <w:rFonts w:hint="eastAsia"/>
        </w:rPr>
        <w:t xml:space="preserve">  </w:t>
      </w:r>
    </w:p>
    <w:p w:rsidR="00F14DC3" w:rsidRPr="00E46817" w:rsidRDefault="00F14DC3" w:rsidP="00E46817">
      <w:pPr>
        <w:rPr>
          <w:rFonts w:hint="eastAsia"/>
        </w:rPr>
      </w:pPr>
      <w:r w:rsidRPr="00E46817">
        <w:rPr>
          <w:rFonts w:hint="eastAsia"/>
        </w:rPr>
        <w:t xml:space="preserve">   C.</w:t>
      </w:r>
      <w:r w:rsidRPr="00E46817">
        <w:rPr>
          <w:rFonts w:hint="eastAsia"/>
        </w:rPr>
        <w:t>社会生活精神方面的总和</w:t>
      </w:r>
      <w:r w:rsidRPr="00E46817">
        <w:rPr>
          <w:rFonts w:hint="eastAsia"/>
        </w:rPr>
        <w:t xml:space="preserve">                  D.</w:t>
      </w:r>
      <w:r w:rsidRPr="00E46817">
        <w:rPr>
          <w:rFonts w:hint="eastAsia"/>
        </w:rPr>
        <w:t>占统治地位的生产关系的总和</w:t>
      </w:r>
    </w:p>
    <w:p w:rsidR="00F14DC3" w:rsidRPr="00E46817" w:rsidRDefault="00F14DC3" w:rsidP="00E46817">
      <w:pPr>
        <w:rPr>
          <w:rFonts w:hint="eastAsia"/>
        </w:rPr>
      </w:pPr>
      <w:r w:rsidRPr="00E46817">
        <w:rPr>
          <w:rFonts w:hint="eastAsia"/>
        </w:rPr>
        <w:t>26</w:t>
      </w:r>
      <w:r w:rsidRPr="00E46817">
        <w:rPr>
          <w:rFonts w:hint="eastAsia"/>
        </w:rPr>
        <w:t>．物质资料的生产方式是（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 xml:space="preserve">   A.</w:t>
      </w:r>
      <w:r w:rsidRPr="00E46817">
        <w:rPr>
          <w:rFonts w:hint="eastAsia"/>
        </w:rPr>
        <w:t>经济基础与上层建筑的统一</w:t>
      </w:r>
      <w:r w:rsidRPr="00E46817">
        <w:rPr>
          <w:rFonts w:hint="eastAsia"/>
        </w:rPr>
        <w:t xml:space="preserve">     B.</w:t>
      </w:r>
      <w:r w:rsidRPr="00E46817">
        <w:rPr>
          <w:rFonts w:hint="eastAsia"/>
        </w:rPr>
        <w:t>生产力与生产关系的统一</w:t>
      </w:r>
    </w:p>
    <w:p w:rsidR="00F14DC3" w:rsidRPr="00E46817" w:rsidRDefault="00F14DC3" w:rsidP="00E46817">
      <w:pPr>
        <w:rPr>
          <w:rFonts w:hint="eastAsia"/>
        </w:rPr>
      </w:pPr>
      <w:r w:rsidRPr="00E46817">
        <w:rPr>
          <w:rFonts w:hint="eastAsia"/>
        </w:rPr>
        <w:t>C.</w:t>
      </w:r>
      <w:r w:rsidRPr="00E46817">
        <w:rPr>
          <w:rFonts w:hint="eastAsia"/>
        </w:rPr>
        <w:t>经济和政治的统一</w:t>
      </w:r>
      <w:r w:rsidRPr="00E46817">
        <w:rPr>
          <w:rFonts w:hint="eastAsia"/>
        </w:rPr>
        <w:t xml:space="preserve">             D.</w:t>
      </w:r>
      <w:r w:rsidRPr="00E46817">
        <w:rPr>
          <w:rFonts w:hint="eastAsia"/>
        </w:rPr>
        <w:t>社会存在与社会意识的统一</w:t>
      </w:r>
    </w:p>
    <w:p w:rsidR="00F14DC3" w:rsidRPr="00E46817" w:rsidRDefault="00F14DC3" w:rsidP="00E46817">
      <w:pPr>
        <w:rPr>
          <w:rFonts w:hint="eastAsia"/>
        </w:rPr>
      </w:pPr>
      <w:r w:rsidRPr="00E46817">
        <w:rPr>
          <w:rFonts w:hint="eastAsia"/>
        </w:rPr>
        <w:t>27</w:t>
      </w:r>
      <w:r w:rsidRPr="00E46817">
        <w:rPr>
          <w:rFonts w:hint="eastAsia"/>
        </w:rPr>
        <w:t>．生产力所体现的关系是（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b/>
        <w:t>A.</w:t>
      </w:r>
      <w:r w:rsidRPr="00E46817">
        <w:rPr>
          <w:rFonts w:hint="eastAsia"/>
        </w:rPr>
        <w:t>人和人的关系</w:t>
      </w:r>
      <w:r w:rsidRPr="00E46817">
        <w:rPr>
          <w:rFonts w:hint="eastAsia"/>
        </w:rPr>
        <w:t xml:space="preserve">                B.</w:t>
      </w:r>
      <w:r w:rsidRPr="00E46817">
        <w:rPr>
          <w:rFonts w:hint="eastAsia"/>
        </w:rPr>
        <w:t>人与工具的关系</w:t>
      </w:r>
    </w:p>
    <w:p w:rsidR="00F14DC3" w:rsidRPr="00E46817" w:rsidRDefault="00F14DC3" w:rsidP="00E46817">
      <w:pPr>
        <w:rPr>
          <w:rFonts w:hint="eastAsia"/>
        </w:rPr>
      </w:pPr>
      <w:r w:rsidRPr="00E46817">
        <w:rPr>
          <w:rFonts w:hint="eastAsia"/>
        </w:rPr>
        <w:t>C.</w:t>
      </w:r>
      <w:r w:rsidRPr="00E46817">
        <w:rPr>
          <w:rFonts w:hint="eastAsia"/>
        </w:rPr>
        <w:t>物和</w:t>
      </w:r>
      <w:proofErr w:type="gramStart"/>
      <w:r w:rsidRPr="00E46817">
        <w:rPr>
          <w:rFonts w:hint="eastAsia"/>
        </w:rPr>
        <w:t>物的</w:t>
      </w:r>
      <w:proofErr w:type="gramEnd"/>
      <w:r w:rsidRPr="00E46817">
        <w:rPr>
          <w:rFonts w:hint="eastAsia"/>
        </w:rPr>
        <w:t>关系</w:t>
      </w:r>
      <w:r w:rsidRPr="00E46817">
        <w:rPr>
          <w:rFonts w:hint="eastAsia"/>
        </w:rPr>
        <w:t xml:space="preserve">                D.</w:t>
      </w:r>
      <w:r w:rsidRPr="00E46817">
        <w:rPr>
          <w:rFonts w:hint="eastAsia"/>
        </w:rPr>
        <w:t>人同自然界的关系</w:t>
      </w:r>
    </w:p>
    <w:p w:rsidR="00F14DC3" w:rsidRPr="00E46817" w:rsidRDefault="00F14DC3" w:rsidP="00E46817">
      <w:pPr>
        <w:rPr>
          <w:rFonts w:hint="eastAsia"/>
        </w:rPr>
      </w:pPr>
      <w:r w:rsidRPr="00E46817">
        <w:rPr>
          <w:rFonts w:hint="eastAsia"/>
        </w:rPr>
        <w:t>28.</w:t>
      </w:r>
      <w:r w:rsidRPr="00E46817">
        <w:rPr>
          <w:rFonts w:hint="eastAsia"/>
        </w:rPr>
        <w:t>上层建筑结构中的核心是（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国家元首</w:t>
      </w:r>
      <w:r w:rsidRPr="00E46817">
        <w:rPr>
          <w:rFonts w:hint="eastAsia"/>
        </w:rPr>
        <w:t xml:space="preserve">                 B.</w:t>
      </w:r>
      <w:r w:rsidRPr="00E46817">
        <w:rPr>
          <w:rFonts w:hint="eastAsia"/>
        </w:rPr>
        <w:t>意识形态</w:t>
      </w:r>
    </w:p>
    <w:p w:rsidR="00F14DC3" w:rsidRPr="00E46817" w:rsidRDefault="00F14DC3" w:rsidP="00E46817">
      <w:pPr>
        <w:rPr>
          <w:rFonts w:hint="eastAsia"/>
        </w:rPr>
      </w:pPr>
      <w:r w:rsidRPr="00E46817">
        <w:rPr>
          <w:rFonts w:hint="eastAsia"/>
        </w:rPr>
        <w:t>C.</w:t>
      </w:r>
      <w:r w:rsidRPr="00E46817">
        <w:rPr>
          <w:rFonts w:hint="eastAsia"/>
        </w:rPr>
        <w:t>国家政权</w:t>
      </w:r>
      <w:r w:rsidRPr="00E46817">
        <w:rPr>
          <w:rFonts w:hint="eastAsia"/>
        </w:rPr>
        <w:t xml:space="preserve">                 D.</w:t>
      </w:r>
      <w:r w:rsidRPr="00E46817">
        <w:rPr>
          <w:rFonts w:hint="eastAsia"/>
        </w:rPr>
        <w:t>政党</w:t>
      </w:r>
    </w:p>
    <w:p w:rsidR="00F14DC3" w:rsidRPr="00E46817" w:rsidRDefault="00F14DC3" w:rsidP="00E46817">
      <w:pPr>
        <w:rPr>
          <w:rFonts w:hint="eastAsia"/>
        </w:rPr>
      </w:pPr>
      <w:r w:rsidRPr="00E46817">
        <w:rPr>
          <w:rFonts w:hint="eastAsia"/>
        </w:rPr>
        <w:t>29</w:t>
      </w:r>
      <w:r w:rsidRPr="00E46817">
        <w:rPr>
          <w:rFonts w:hint="eastAsia"/>
        </w:rPr>
        <w:t>．下列观点中，正确表达了人的本质的是（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b/>
        <w:t>A.</w:t>
      </w:r>
      <w:r w:rsidRPr="00E46817">
        <w:rPr>
          <w:rFonts w:hint="eastAsia"/>
        </w:rPr>
        <w:t>人之初，性本善</w:t>
      </w:r>
      <w:r w:rsidRPr="00E46817">
        <w:rPr>
          <w:rFonts w:hint="eastAsia"/>
        </w:rPr>
        <w:t xml:space="preserve">      B.</w:t>
      </w:r>
      <w:r w:rsidRPr="00E46817">
        <w:rPr>
          <w:rFonts w:hint="eastAsia"/>
        </w:rPr>
        <w:t>人天生是政治动物</w:t>
      </w:r>
      <w:r w:rsidRPr="00E46817">
        <w:rPr>
          <w:rFonts w:hint="eastAsia"/>
        </w:rPr>
        <w:tab/>
      </w:r>
    </w:p>
    <w:p w:rsidR="00F14DC3" w:rsidRPr="00E46817" w:rsidRDefault="00F14DC3" w:rsidP="00E46817">
      <w:pPr>
        <w:rPr>
          <w:rFonts w:hint="eastAsia"/>
        </w:rPr>
      </w:pPr>
      <w:r w:rsidRPr="00E46817">
        <w:rPr>
          <w:rFonts w:hint="eastAsia"/>
        </w:rPr>
        <w:t>C.</w:t>
      </w:r>
      <w:r w:rsidRPr="00E46817">
        <w:rPr>
          <w:rFonts w:hint="eastAsia"/>
        </w:rPr>
        <w:t>人是符号动物</w:t>
      </w:r>
      <w:r w:rsidRPr="00E46817">
        <w:rPr>
          <w:rFonts w:hint="eastAsia"/>
        </w:rPr>
        <w:t xml:space="preserve">        D.</w:t>
      </w:r>
      <w:r w:rsidRPr="00E46817">
        <w:rPr>
          <w:rFonts w:hint="eastAsia"/>
        </w:rPr>
        <w:t>人的本质在其现实性上是一切社会关系的总和</w:t>
      </w:r>
    </w:p>
    <w:p w:rsidR="00F14DC3" w:rsidRPr="00E46817" w:rsidRDefault="00F14DC3" w:rsidP="00E46817">
      <w:pPr>
        <w:rPr>
          <w:rFonts w:hint="eastAsia"/>
        </w:rPr>
      </w:pPr>
      <w:r w:rsidRPr="00E46817">
        <w:rPr>
          <w:rFonts w:hint="eastAsia"/>
        </w:rPr>
        <w:t>30</w:t>
      </w:r>
      <w:r w:rsidRPr="00E46817">
        <w:rPr>
          <w:rFonts w:hint="eastAsia"/>
        </w:rPr>
        <w:t>．使人与自然既区别开来又联系起来的基础是（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地理环境</w:t>
      </w:r>
      <w:r w:rsidRPr="00E46817">
        <w:rPr>
          <w:rFonts w:hint="eastAsia"/>
        </w:rPr>
        <w:t xml:space="preserve">                B.</w:t>
      </w:r>
      <w:r w:rsidRPr="00E46817">
        <w:rPr>
          <w:rFonts w:hint="eastAsia"/>
        </w:rPr>
        <w:t>生产资料</w:t>
      </w:r>
    </w:p>
    <w:p w:rsidR="00F14DC3" w:rsidRPr="00E46817" w:rsidRDefault="00F14DC3" w:rsidP="00E46817">
      <w:pPr>
        <w:rPr>
          <w:rFonts w:hint="eastAsia"/>
        </w:rPr>
      </w:pPr>
      <w:r w:rsidRPr="00E46817">
        <w:rPr>
          <w:rFonts w:hint="eastAsia"/>
        </w:rPr>
        <w:t>C.</w:t>
      </w:r>
      <w:r w:rsidRPr="00E46817">
        <w:rPr>
          <w:rFonts w:hint="eastAsia"/>
        </w:rPr>
        <w:t>生产劳动</w:t>
      </w:r>
      <w:r w:rsidRPr="00E46817">
        <w:rPr>
          <w:rFonts w:hint="eastAsia"/>
        </w:rPr>
        <w:t xml:space="preserve">                D.</w:t>
      </w:r>
      <w:r w:rsidRPr="00E46817">
        <w:rPr>
          <w:rFonts w:hint="eastAsia"/>
        </w:rPr>
        <w:t>社会意识</w:t>
      </w:r>
    </w:p>
    <w:p w:rsidR="00F14DC3" w:rsidRPr="00E46817" w:rsidRDefault="00F14DC3" w:rsidP="00E46817">
      <w:pPr>
        <w:rPr>
          <w:rFonts w:hint="eastAsia"/>
        </w:rPr>
      </w:pPr>
      <w:r w:rsidRPr="00E46817">
        <w:rPr>
          <w:rFonts w:hint="eastAsia"/>
        </w:rPr>
        <w:t>31</w:t>
      </w:r>
      <w:r w:rsidRPr="00E46817">
        <w:rPr>
          <w:rFonts w:hint="eastAsia"/>
        </w:rPr>
        <w:t>．上层建筑系统的两大组成部分是（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政治上层建筑和思想上层建筑</w:t>
      </w:r>
      <w:r w:rsidRPr="00E46817">
        <w:rPr>
          <w:rFonts w:hint="eastAsia"/>
        </w:rPr>
        <w:t xml:space="preserve">     B.</w:t>
      </w:r>
      <w:r w:rsidRPr="00E46817">
        <w:rPr>
          <w:rFonts w:hint="eastAsia"/>
        </w:rPr>
        <w:t>政治制度和法律制度</w:t>
      </w:r>
    </w:p>
    <w:p w:rsidR="00F14DC3" w:rsidRPr="00E46817" w:rsidRDefault="00F14DC3" w:rsidP="00E46817">
      <w:pPr>
        <w:rPr>
          <w:rFonts w:hint="eastAsia"/>
        </w:rPr>
      </w:pPr>
      <w:r w:rsidRPr="00E46817">
        <w:rPr>
          <w:rFonts w:hint="eastAsia"/>
        </w:rPr>
        <w:t>C.</w:t>
      </w:r>
      <w:r w:rsidRPr="00E46817">
        <w:rPr>
          <w:rFonts w:hint="eastAsia"/>
        </w:rPr>
        <w:t>国体和政体</w:t>
      </w:r>
      <w:r w:rsidRPr="00E46817">
        <w:rPr>
          <w:rFonts w:hint="eastAsia"/>
        </w:rPr>
        <w:t xml:space="preserve">                     D.</w:t>
      </w:r>
      <w:r w:rsidRPr="00E46817">
        <w:rPr>
          <w:rFonts w:hint="eastAsia"/>
        </w:rPr>
        <w:t>政治法律制度和政治法律思想</w:t>
      </w:r>
    </w:p>
    <w:p w:rsidR="00F14DC3" w:rsidRPr="00E46817" w:rsidRDefault="00F14DC3" w:rsidP="00E46817">
      <w:pPr>
        <w:rPr>
          <w:rFonts w:hint="eastAsia"/>
        </w:rPr>
      </w:pPr>
      <w:r w:rsidRPr="00E46817">
        <w:rPr>
          <w:rFonts w:hint="eastAsia"/>
        </w:rPr>
        <w:t>32</w:t>
      </w:r>
      <w:r w:rsidRPr="00E46817">
        <w:rPr>
          <w:rFonts w:hint="eastAsia"/>
        </w:rPr>
        <w:t>．国家的起源在于它是（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阶级妥协的结果</w:t>
      </w:r>
      <w:r w:rsidRPr="00E46817">
        <w:rPr>
          <w:rFonts w:hint="eastAsia"/>
        </w:rPr>
        <w:t xml:space="preserve">              B.</w:t>
      </w:r>
      <w:r w:rsidRPr="00E46817">
        <w:rPr>
          <w:rFonts w:hint="eastAsia"/>
        </w:rPr>
        <w:t>人们订立契约的结果</w:t>
      </w:r>
    </w:p>
    <w:p w:rsidR="00F14DC3" w:rsidRPr="00E46817" w:rsidRDefault="00F14DC3" w:rsidP="00E46817">
      <w:r w:rsidRPr="00E46817">
        <w:rPr>
          <w:rFonts w:hint="eastAsia"/>
        </w:rPr>
        <w:t>C.</w:t>
      </w:r>
      <w:r w:rsidRPr="00E46817">
        <w:rPr>
          <w:rFonts w:hint="eastAsia"/>
        </w:rPr>
        <w:t>阶级矛盾不可调和的产物</w:t>
      </w:r>
      <w:r w:rsidRPr="00E46817">
        <w:rPr>
          <w:rFonts w:hint="eastAsia"/>
        </w:rPr>
        <w:t xml:space="preserve">      D.</w:t>
      </w:r>
      <w:r w:rsidRPr="00E46817">
        <w:rPr>
          <w:rFonts w:hint="eastAsia"/>
        </w:rPr>
        <w:t>使用暴力的结果</w:t>
      </w:r>
    </w:p>
    <w:p w:rsidR="008D2097" w:rsidRPr="00E46817" w:rsidRDefault="008D2097" w:rsidP="00E46817"/>
    <w:p w:rsidR="008D2097" w:rsidRPr="00E46817" w:rsidRDefault="008D2097" w:rsidP="00E46817">
      <w:pPr>
        <w:rPr>
          <w:rFonts w:hint="eastAsia"/>
        </w:rPr>
      </w:pPr>
    </w:p>
    <w:p w:rsidR="00F14DC3" w:rsidRPr="00E46817" w:rsidRDefault="00F14DC3" w:rsidP="00E46817">
      <w:pPr>
        <w:rPr>
          <w:rFonts w:hint="eastAsia"/>
        </w:rPr>
      </w:pPr>
      <w:r w:rsidRPr="00E46817">
        <w:rPr>
          <w:rFonts w:hint="eastAsia"/>
        </w:rPr>
        <w:t>33</w:t>
      </w:r>
      <w:r w:rsidRPr="00E46817">
        <w:rPr>
          <w:rFonts w:hint="eastAsia"/>
        </w:rPr>
        <w:t>．生产关系的根本内容是（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分配关系</w:t>
      </w:r>
      <w:r w:rsidRPr="00E46817">
        <w:rPr>
          <w:rFonts w:hint="eastAsia"/>
        </w:rPr>
        <w:t xml:space="preserve">                 B.</w:t>
      </w:r>
      <w:r w:rsidRPr="00E46817">
        <w:rPr>
          <w:rFonts w:hint="eastAsia"/>
        </w:rPr>
        <w:t>生产资料所有制关系</w:t>
      </w:r>
    </w:p>
    <w:p w:rsidR="00F14DC3" w:rsidRPr="00E46817" w:rsidRDefault="00F14DC3" w:rsidP="00E46817">
      <w:pPr>
        <w:rPr>
          <w:rFonts w:hint="eastAsia"/>
        </w:rPr>
      </w:pPr>
      <w:r w:rsidRPr="00E46817">
        <w:rPr>
          <w:rFonts w:hint="eastAsia"/>
        </w:rPr>
        <w:t>C.</w:t>
      </w:r>
      <w:r w:rsidRPr="00E46817">
        <w:rPr>
          <w:rFonts w:hint="eastAsia"/>
        </w:rPr>
        <w:t>人们在生产中的地位</w:t>
      </w:r>
      <w:r w:rsidRPr="00E46817">
        <w:rPr>
          <w:rFonts w:hint="eastAsia"/>
        </w:rPr>
        <w:t xml:space="preserve">       D.</w:t>
      </w:r>
      <w:r w:rsidRPr="00E46817">
        <w:rPr>
          <w:rFonts w:hint="eastAsia"/>
        </w:rPr>
        <w:t>参加生产劳动与否</w:t>
      </w:r>
    </w:p>
    <w:p w:rsidR="00F14DC3" w:rsidRPr="00E46817" w:rsidRDefault="00F14DC3" w:rsidP="00E46817">
      <w:pPr>
        <w:rPr>
          <w:rFonts w:hint="eastAsia"/>
        </w:rPr>
      </w:pPr>
      <w:r w:rsidRPr="00E46817">
        <w:rPr>
          <w:rFonts w:hint="eastAsia"/>
        </w:rPr>
        <w:t>［参考答案：</w:t>
      </w:r>
      <w:r w:rsidRPr="00E46817">
        <w:rPr>
          <w:rFonts w:hint="eastAsia"/>
        </w:rPr>
        <w:t xml:space="preserve"> 1.B  2.C  3.B  4.C  5.D   6.D  7.A  8.A  9.A  10.C  11.B  12.D  13.C  14.B  15.C  16.D  17. C  18. C  19.A  20.A  21.D  22.A  23. A  24.C  25.B  26.B  27. D  28.C  29.D  30.C  31. A  32.C  33.B</w:t>
      </w:r>
      <w:r w:rsidRPr="00E46817">
        <w:rPr>
          <w:rFonts w:hint="eastAsia"/>
        </w:rPr>
        <w:t>］</w:t>
      </w:r>
    </w:p>
    <w:p w:rsidR="00F14DC3" w:rsidRPr="00E46817" w:rsidRDefault="00F14DC3" w:rsidP="00E46817">
      <w:pPr>
        <w:rPr>
          <w:rFonts w:hint="eastAsia"/>
        </w:rPr>
      </w:pPr>
    </w:p>
    <w:p w:rsidR="00F14DC3" w:rsidRPr="00E46817" w:rsidRDefault="00F14DC3" w:rsidP="00E46817">
      <w:pPr>
        <w:rPr>
          <w:rFonts w:hint="eastAsia"/>
        </w:rPr>
      </w:pPr>
      <w:r w:rsidRPr="00E46817">
        <w:rPr>
          <w:rFonts w:hint="eastAsia"/>
        </w:rPr>
        <w:t>二、多项选择题（在下面各题的选项中，请选出符合题意的选项，并将代表正确选项的字母写在题干后面的括号内。）</w:t>
      </w:r>
    </w:p>
    <w:p w:rsidR="00F14DC3" w:rsidRPr="00E46817" w:rsidRDefault="00F14DC3" w:rsidP="00E46817">
      <w:pPr>
        <w:rPr>
          <w:rFonts w:hint="eastAsia"/>
        </w:rPr>
      </w:pPr>
      <w:r w:rsidRPr="00E46817">
        <w:rPr>
          <w:rFonts w:hint="eastAsia"/>
        </w:rPr>
        <w:t>1</w:t>
      </w:r>
      <w:r w:rsidRPr="00E46817">
        <w:rPr>
          <w:rFonts w:hint="eastAsia"/>
        </w:rPr>
        <w:t>．历史唯心主义的根本缺陷是</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没有研究人的主观能动作用</w:t>
      </w:r>
      <w:r w:rsidRPr="00E46817">
        <w:rPr>
          <w:rFonts w:hint="eastAsia"/>
        </w:rPr>
        <w:t xml:space="preserve">     B.</w:t>
      </w:r>
      <w:r w:rsidRPr="00E46817">
        <w:rPr>
          <w:rFonts w:hint="eastAsia"/>
        </w:rPr>
        <w:t>没有考察人们思想动机的物质根源</w:t>
      </w:r>
    </w:p>
    <w:p w:rsidR="00F14DC3" w:rsidRPr="00E46817" w:rsidRDefault="00F14DC3" w:rsidP="00E46817">
      <w:pPr>
        <w:rPr>
          <w:rFonts w:hint="eastAsia"/>
        </w:rPr>
      </w:pPr>
      <w:r w:rsidRPr="00E46817">
        <w:rPr>
          <w:rFonts w:hint="eastAsia"/>
        </w:rPr>
        <w:t>C.</w:t>
      </w:r>
      <w:r w:rsidRPr="00E46817">
        <w:rPr>
          <w:rFonts w:hint="eastAsia"/>
        </w:rPr>
        <w:t>没有说明人民群众的历史作用</w:t>
      </w:r>
      <w:r w:rsidRPr="00E46817">
        <w:rPr>
          <w:rFonts w:hint="eastAsia"/>
        </w:rPr>
        <w:t xml:space="preserve">   D.</w:t>
      </w:r>
      <w:r w:rsidRPr="00E46817">
        <w:rPr>
          <w:rFonts w:hint="eastAsia"/>
        </w:rPr>
        <w:t>忽视了历史人物的社会作用</w:t>
      </w:r>
    </w:p>
    <w:p w:rsidR="00F14DC3" w:rsidRPr="00E46817" w:rsidRDefault="00F14DC3" w:rsidP="00E46817">
      <w:pPr>
        <w:rPr>
          <w:rFonts w:hint="eastAsia"/>
        </w:rPr>
      </w:pPr>
      <w:r w:rsidRPr="00E46817">
        <w:rPr>
          <w:rFonts w:hint="eastAsia"/>
        </w:rPr>
        <w:t>2</w:t>
      </w:r>
      <w:r w:rsidRPr="00E46817">
        <w:rPr>
          <w:rFonts w:hint="eastAsia"/>
        </w:rPr>
        <w:t>．人类社会的发展过程是</w:t>
      </w:r>
      <w:r w:rsidRPr="00E46817">
        <w:rPr>
          <w:rFonts w:hint="eastAsia"/>
        </w:rPr>
        <w:t xml:space="preserve"> (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—个自然的历史过程</w:t>
      </w:r>
    </w:p>
    <w:p w:rsidR="00F14DC3" w:rsidRPr="00E46817" w:rsidRDefault="00F14DC3" w:rsidP="00E46817">
      <w:pPr>
        <w:rPr>
          <w:rFonts w:hint="eastAsia"/>
        </w:rPr>
      </w:pPr>
      <w:r w:rsidRPr="00E46817">
        <w:rPr>
          <w:rFonts w:hint="eastAsia"/>
        </w:rPr>
        <w:t>B.</w:t>
      </w:r>
      <w:r w:rsidRPr="00E46817">
        <w:rPr>
          <w:rFonts w:hint="eastAsia"/>
        </w:rPr>
        <w:t>人们能动创造的过程</w:t>
      </w:r>
      <w:r w:rsidRPr="00E46817">
        <w:rPr>
          <w:rFonts w:hint="eastAsia"/>
        </w:rPr>
        <w:t xml:space="preserve"> </w:t>
      </w:r>
    </w:p>
    <w:p w:rsidR="00F14DC3" w:rsidRPr="00E46817" w:rsidRDefault="00F14DC3" w:rsidP="00E46817">
      <w:pPr>
        <w:rPr>
          <w:rFonts w:hint="eastAsia"/>
        </w:rPr>
      </w:pPr>
      <w:r w:rsidRPr="00E46817">
        <w:rPr>
          <w:rFonts w:hint="eastAsia"/>
        </w:rPr>
        <w:lastRenderedPageBreak/>
        <w:t>C.</w:t>
      </w:r>
      <w:r w:rsidRPr="00E46817">
        <w:rPr>
          <w:rFonts w:hint="eastAsia"/>
        </w:rPr>
        <w:t>社会主体自我认识的过程</w:t>
      </w:r>
      <w:r w:rsidRPr="00E46817">
        <w:rPr>
          <w:rFonts w:hint="eastAsia"/>
        </w:rPr>
        <w:t xml:space="preserve"> </w:t>
      </w:r>
    </w:p>
    <w:p w:rsidR="00F14DC3" w:rsidRPr="00E46817" w:rsidRDefault="00F14DC3" w:rsidP="00E46817">
      <w:pPr>
        <w:rPr>
          <w:rFonts w:hint="eastAsia"/>
        </w:rPr>
      </w:pPr>
      <w:r w:rsidRPr="00E46817">
        <w:rPr>
          <w:rFonts w:hint="eastAsia"/>
        </w:rPr>
        <w:t>D</w:t>
      </w:r>
      <w:r w:rsidRPr="00E46817">
        <w:rPr>
          <w:rFonts w:hint="eastAsia"/>
        </w:rPr>
        <w:t>．社会发展过程不受人的主观意志决定</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3</w:t>
      </w:r>
      <w:r w:rsidRPr="00E46817">
        <w:rPr>
          <w:rFonts w:hint="eastAsia"/>
        </w:rPr>
        <w:t>．下列各项属于社会意识形态的有</w:t>
      </w:r>
      <w:r w:rsidRPr="00E46817">
        <w:rPr>
          <w:rFonts w:hint="eastAsia"/>
        </w:rPr>
        <w:t>(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政治学</w:t>
      </w:r>
      <w:r w:rsidRPr="00E46817">
        <w:rPr>
          <w:rFonts w:hint="eastAsia"/>
        </w:rPr>
        <w:t xml:space="preserve">   B.</w:t>
      </w:r>
      <w:r w:rsidRPr="00E46817">
        <w:rPr>
          <w:rFonts w:hint="eastAsia"/>
        </w:rPr>
        <w:t>文学</w:t>
      </w:r>
      <w:r w:rsidRPr="00E46817">
        <w:rPr>
          <w:rFonts w:hint="eastAsia"/>
        </w:rPr>
        <w:t xml:space="preserve">   C.</w:t>
      </w:r>
      <w:r w:rsidRPr="00E46817">
        <w:rPr>
          <w:rFonts w:hint="eastAsia"/>
        </w:rPr>
        <w:t>道德</w:t>
      </w:r>
      <w:r w:rsidRPr="00E46817">
        <w:rPr>
          <w:rFonts w:hint="eastAsia"/>
        </w:rPr>
        <w:t xml:space="preserve">   D.</w:t>
      </w:r>
      <w:r w:rsidRPr="00E46817">
        <w:rPr>
          <w:rFonts w:hint="eastAsia"/>
        </w:rPr>
        <w:t>修辞学</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sidRPr="00E46817">
        <w:rPr>
          <w:rFonts w:hint="eastAsia"/>
        </w:rPr>
        <w:t>4</w:t>
      </w:r>
      <w:r w:rsidRPr="00E46817">
        <w:rPr>
          <w:rFonts w:hint="eastAsia"/>
        </w:rPr>
        <w:t>．推动社会发展的动力包括（</w:t>
      </w:r>
      <w:r w:rsidRPr="00E46817">
        <w:rPr>
          <w:rFonts w:hint="eastAsia"/>
        </w:rPr>
        <w:t xml:space="preserve">   </w:t>
      </w:r>
      <w:r w:rsidRPr="00E46817">
        <w:rPr>
          <w:rFonts w:hint="eastAsia"/>
        </w:rPr>
        <w:t>）</w:t>
      </w:r>
      <w:r w:rsidRPr="00E46817">
        <w:rPr>
          <w:rFonts w:hint="eastAsia"/>
        </w:rPr>
        <w:br/>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lastRenderedPageBreak/>
        <w:t>A.</w:t>
      </w:r>
      <w:r w:rsidRPr="00E46817">
        <w:rPr>
          <w:rFonts w:hint="eastAsia"/>
        </w:rPr>
        <w:t>社会基本矛盾运动</w:t>
      </w:r>
      <w:r w:rsidRPr="00E46817">
        <w:rPr>
          <w:rFonts w:hint="eastAsia"/>
        </w:rPr>
        <w:br/>
        <w:t>B.</w:t>
      </w:r>
      <w:r w:rsidRPr="00E46817">
        <w:rPr>
          <w:rFonts w:hint="eastAsia"/>
        </w:rPr>
        <w:t>在阶级社会里阶级斗争</w:t>
      </w:r>
      <w:r w:rsidRPr="00E46817">
        <w:rPr>
          <w:rFonts w:hint="eastAsia"/>
        </w:rPr>
        <w:br/>
        <w:t>C.</w:t>
      </w:r>
      <w:r w:rsidRPr="00E46817">
        <w:rPr>
          <w:rFonts w:hint="eastAsia"/>
        </w:rPr>
        <w:t>社会革命和改革</w:t>
      </w:r>
      <w:r w:rsidRPr="00E46817">
        <w:rPr>
          <w:rFonts w:hint="eastAsia"/>
        </w:rPr>
        <w:br/>
      </w:r>
      <w:r w:rsidRPr="00E46817">
        <w:rPr>
          <w:rFonts w:hint="eastAsia"/>
        </w:rPr>
        <w:lastRenderedPageBreak/>
        <w:t>D.</w:t>
      </w:r>
      <w:r w:rsidRPr="00E46817">
        <w:rPr>
          <w:rFonts w:hint="eastAsia"/>
        </w:rPr>
        <w:t>科学技术的发展及其在生产中的应用</w:t>
      </w:r>
      <w:r w:rsidRPr="00E46817">
        <w:rPr>
          <w:rFonts w:hint="eastAsia"/>
        </w:rPr>
        <w:br/>
        <w:t>E.</w:t>
      </w:r>
      <w:r w:rsidRPr="00E46817">
        <w:rPr>
          <w:rFonts w:hint="eastAsia"/>
        </w:rPr>
        <w:t>人民群众创造历史的活动</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sidRPr="00E46817">
        <w:rPr>
          <w:rFonts w:hint="eastAsia"/>
        </w:rPr>
        <w:lastRenderedPageBreak/>
        <w:t>5</w:t>
      </w:r>
      <w:r w:rsidRPr="00E46817">
        <w:rPr>
          <w:rFonts w:hint="eastAsia"/>
        </w:rPr>
        <w:t>．下列各项中属于无产阶级政党的群众路线的内容有（</w:t>
      </w:r>
      <w:r w:rsidRPr="00E46817">
        <w:rPr>
          <w:rFonts w:hint="eastAsia"/>
        </w:rPr>
        <w:t xml:space="preserve">   </w:t>
      </w:r>
      <w:r w:rsidRPr="00E46817">
        <w:rPr>
          <w:rFonts w:hint="eastAsia"/>
        </w:rPr>
        <w:t>）</w:t>
      </w:r>
      <w:r w:rsidRPr="00E46817">
        <w:rPr>
          <w:rFonts w:hint="eastAsia"/>
        </w:rPr>
        <w:br/>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lastRenderedPageBreak/>
        <w:t>A.</w:t>
      </w:r>
      <w:r w:rsidRPr="00E46817">
        <w:rPr>
          <w:rFonts w:hint="eastAsia"/>
        </w:rPr>
        <w:t>一切按群众的意愿办事</w:t>
      </w:r>
      <w:r w:rsidRPr="00E46817">
        <w:rPr>
          <w:rFonts w:hint="eastAsia"/>
        </w:rPr>
        <w:br/>
        <w:t>B.</w:t>
      </w:r>
      <w:r w:rsidRPr="00E46817">
        <w:rPr>
          <w:rFonts w:hint="eastAsia"/>
        </w:rPr>
        <w:t>一切为了群众</w:t>
      </w:r>
      <w:r w:rsidRPr="00E46817">
        <w:rPr>
          <w:rFonts w:hint="eastAsia"/>
        </w:rPr>
        <w:t>,</w:t>
      </w:r>
      <w:r w:rsidRPr="00E46817">
        <w:rPr>
          <w:rFonts w:hint="eastAsia"/>
        </w:rPr>
        <w:t>一切依靠群众</w:t>
      </w:r>
      <w:r w:rsidRPr="00E46817">
        <w:rPr>
          <w:rFonts w:hint="eastAsia"/>
        </w:rPr>
        <w:br/>
        <w:t>C.</w:t>
      </w:r>
      <w:r w:rsidRPr="00E46817">
        <w:rPr>
          <w:rFonts w:hint="eastAsia"/>
        </w:rPr>
        <w:t>满足群众的一切眼前利益</w:t>
      </w:r>
      <w:r w:rsidRPr="00E46817">
        <w:rPr>
          <w:rFonts w:hint="eastAsia"/>
        </w:rPr>
        <w:br/>
      </w:r>
      <w:r w:rsidRPr="00E46817">
        <w:rPr>
          <w:rFonts w:hint="eastAsia"/>
        </w:rPr>
        <w:lastRenderedPageBreak/>
        <w:t>D.</w:t>
      </w:r>
      <w:r w:rsidRPr="00E46817">
        <w:rPr>
          <w:rFonts w:hint="eastAsia"/>
        </w:rPr>
        <w:t>一切工作都要搞群众运动</w:t>
      </w:r>
      <w:r w:rsidRPr="00E46817">
        <w:rPr>
          <w:rFonts w:hint="eastAsia"/>
        </w:rPr>
        <w:br/>
        <w:t>E.</w:t>
      </w:r>
      <w:r w:rsidRPr="00E46817">
        <w:rPr>
          <w:rFonts w:hint="eastAsia"/>
        </w:rPr>
        <w:t>从群众中来</w:t>
      </w:r>
      <w:r w:rsidRPr="00E46817">
        <w:rPr>
          <w:rFonts w:hint="eastAsia"/>
        </w:rPr>
        <w:t>,</w:t>
      </w:r>
      <w:r w:rsidRPr="00E46817">
        <w:rPr>
          <w:rFonts w:hint="eastAsia"/>
        </w:rPr>
        <w:t>到群众中去</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sidRPr="00E46817">
        <w:rPr>
          <w:rFonts w:hint="eastAsia"/>
        </w:rPr>
        <w:lastRenderedPageBreak/>
        <w:t>6</w:t>
      </w:r>
      <w:r w:rsidRPr="00E46817">
        <w:rPr>
          <w:rFonts w:hint="eastAsia"/>
        </w:rPr>
        <w:t>．杰出入物的历史作用表现在（</w:t>
      </w:r>
      <w:r w:rsidRPr="00E46817">
        <w:rPr>
          <w:rFonts w:hint="eastAsia"/>
        </w:rPr>
        <w:t xml:space="preserve">   </w:t>
      </w:r>
      <w:r w:rsidRPr="00E46817">
        <w:rPr>
          <w:rFonts w:hint="eastAsia"/>
        </w:rPr>
        <w:t>）</w:t>
      </w:r>
      <w:r w:rsidRPr="00E46817">
        <w:rPr>
          <w:rFonts w:hint="eastAsia"/>
        </w:rPr>
        <w:br/>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lastRenderedPageBreak/>
        <w:t>A.</w:t>
      </w:r>
      <w:r w:rsidRPr="00E46817">
        <w:rPr>
          <w:rFonts w:hint="eastAsia"/>
        </w:rPr>
        <w:t>能决定历史发展趋势</w:t>
      </w:r>
      <w:r w:rsidRPr="00E46817">
        <w:rPr>
          <w:rFonts w:hint="eastAsia"/>
        </w:rPr>
        <w:br/>
        <w:t>B.</w:t>
      </w:r>
      <w:r w:rsidRPr="00E46817">
        <w:rPr>
          <w:rFonts w:hint="eastAsia"/>
        </w:rPr>
        <w:t>能改造历史发展规律</w:t>
      </w:r>
      <w:r w:rsidRPr="00E46817">
        <w:rPr>
          <w:rFonts w:hint="eastAsia"/>
        </w:rPr>
        <w:br/>
        <w:t>C.</w:t>
      </w:r>
      <w:r w:rsidRPr="00E46817">
        <w:rPr>
          <w:rFonts w:hint="eastAsia"/>
        </w:rPr>
        <w:t>能反映他们所处的那个时代的发展趋势</w:t>
      </w:r>
      <w:r w:rsidRPr="00E46817">
        <w:rPr>
          <w:rFonts w:hint="eastAsia"/>
        </w:rPr>
        <w:br/>
      </w:r>
      <w:r w:rsidRPr="00E46817">
        <w:rPr>
          <w:rFonts w:hint="eastAsia"/>
        </w:rPr>
        <w:lastRenderedPageBreak/>
        <w:t>D.</w:t>
      </w:r>
      <w:r w:rsidRPr="00E46817">
        <w:rPr>
          <w:rFonts w:hint="eastAsia"/>
        </w:rPr>
        <w:t>在斗争中起核心作用</w:t>
      </w:r>
      <w:r w:rsidRPr="00E46817">
        <w:rPr>
          <w:rFonts w:hint="eastAsia"/>
        </w:rPr>
        <w:br/>
        <w:t>E.</w:t>
      </w:r>
      <w:r w:rsidRPr="00E46817">
        <w:rPr>
          <w:rFonts w:hint="eastAsia"/>
        </w:rPr>
        <w:t>对社会发展起某种促进和推动作用</w:t>
      </w:r>
    </w:p>
    <w:p w:rsidR="00F14DC3" w:rsidRPr="00E46817" w:rsidRDefault="00F14DC3" w:rsidP="00E46817">
      <w:pPr>
        <w:rPr>
          <w:rFonts w:hint="eastAsia"/>
        </w:rPr>
      </w:pPr>
      <w:r w:rsidRPr="00E46817">
        <w:rPr>
          <w:rFonts w:hint="eastAsia"/>
        </w:rPr>
        <w:lastRenderedPageBreak/>
        <w:t>7</w:t>
      </w:r>
      <w:r w:rsidRPr="00E46817">
        <w:rPr>
          <w:rFonts w:hint="eastAsia"/>
        </w:rPr>
        <w:t>．下列各项体现人与社会关系的有</w:t>
      </w:r>
      <w:r w:rsidRPr="00E46817">
        <w:rPr>
          <w:rFonts w:hint="eastAsia"/>
        </w:rPr>
        <w:t>(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人生自古谁无死，留取丹心照汗青</w:t>
      </w:r>
    </w:p>
    <w:p w:rsidR="00F14DC3" w:rsidRPr="00E46817" w:rsidRDefault="00F14DC3" w:rsidP="00E46817">
      <w:pPr>
        <w:rPr>
          <w:rFonts w:hint="eastAsia"/>
        </w:rPr>
      </w:pPr>
      <w:r w:rsidRPr="00E46817">
        <w:rPr>
          <w:rFonts w:hint="eastAsia"/>
        </w:rPr>
        <w:t>B.</w:t>
      </w:r>
      <w:r w:rsidRPr="00E46817">
        <w:rPr>
          <w:rFonts w:hint="eastAsia"/>
        </w:rPr>
        <w:t>书山有路勤为径，学海无涯苦作舟</w:t>
      </w:r>
    </w:p>
    <w:p w:rsidR="00F14DC3" w:rsidRPr="00E46817" w:rsidRDefault="00F14DC3" w:rsidP="00E46817">
      <w:pPr>
        <w:rPr>
          <w:rFonts w:hint="eastAsia"/>
        </w:rPr>
      </w:pPr>
      <w:r w:rsidRPr="00E46817">
        <w:rPr>
          <w:rFonts w:hint="eastAsia"/>
        </w:rPr>
        <w:t>C.</w:t>
      </w:r>
      <w:r w:rsidRPr="00E46817">
        <w:rPr>
          <w:rFonts w:hint="eastAsia"/>
        </w:rPr>
        <w:t>横眉冷对千夫指，俯首甘为孺子牛</w:t>
      </w:r>
    </w:p>
    <w:p w:rsidR="00F14DC3" w:rsidRPr="00E46817" w:rsidRDefault="00F14DC3" w:rsidP="00E46817">
      <w:pPr>
        <w:rPr>
          <w:rFonts w:hint="eastAsia"/>
        </w:rPr>
      </w:pPr>
      <w:r w:rsidRPr="00E46817">
        <w:rPr>
          <w:rFonts w:hint="eastAsia"/>
        </w:rPr>
        <w:lastRenderedPageBreak/>
        <w:t>D.</w:t>
      </w:r>
      <w:r w:rsidRPr="00E46817">
        <w:rPr>
          <w:rFonts w:hint="eastAsia"/>
        </w:rPr>
        <w:t>历</w:t>
      </w:r>
      <w:proofErr w:type="gramStart"/>
      <w:r w:rsidRPr="00E46817">
        <w:rPr>
          <w:rFonts w:hint="eastAsia"/>
        </w:rPr>
        <w:t>览</w:t>
      </w:r>
      <w:proofErr w:type="gramEnd"/>
      <w:r w:rsidRPr="00E46817">
        <w:rPr>
          <w:rFonts w:hint="eastAsia"/>
        </w:rPr>
        <w:t>前贤国与家，成由勤俭败由</w:t>
      </w:r>
      <w:proofErr w:type="gramStart"/>
      <w:r w:rsidRPr="00E46817">
        <w:rPr>
          <w:rFonts w:hint="eastAsia"/>
        </w:rPr>
        <w:t>奢</w:t>
      </w:r>
      <w:proofErr w:type="gramEnd"/>
    </w:p>
    <w:p w:rsidR="00F14DC3" w:rsidRPr="00E46817" w:rsidRDefault="00F14DC3" w:rsidP="00E46817">
      <w:pPr>
        <w:rPr>
          <w:rFonts w:hint="eastAsia"/>
        </w:rPr>
      </w:pPr>
      <w:r w:rsidRPr="00E46817">
        <w:rPr>
          <w:rFonts w:hint="eastAsia"/>
        </w:rPr>
        <w:t>E.</w:t>
      </w:r>
      <w:r w:rsidRPr="00E46817">
        <w:rPr>
          <w:rFonts w:hint="eastAsia"/>
        </w:rPr>
        <w:t>先天下之忧而忧，后天下之乐而乐</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8</w:t>
      </w:r>
      <w:r w:rsidRPr="00E46817">
        <w:rPr>
          <w:rFonts w:hint="eastAsia"/>
        </w:rPr>
        <w:t>．“劳动创造了人”的基本根据是（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劳动使人们结成了社会关系</w:t>
      </w:r>
    </w:p>
    <w:p w:rsidR="00F14DC3" w:rsidRPr="00E46817" w:rsidRDefault="00F14DC3" w:rsidP="00E46817">
      <w:pPr>
        <w:rPr>
          <w:rFonts w:hint="eastAsia"/>
        </w:rPr>
      </w:pPr>
      <w:r w:rsidRPr="00E46817">
        <w:rPr>
          <w:rFonts w:hint="eastAsia"/>
        </w:rPr>
        <w:t>B.</w:t>
      </w:r>
      <w:r w:rsidRPr="00E46817">
        <w:rPr>
          <w:rFonts w:hint="eastAsia"/>
        </w:rPr>
        <w:t>劳动创造了生产工具并使猿手变成了人手</w:t>
      </w:r>
    </w:p>
    <w:p w:rsidR="00F14DC3" w:rsidRPr="00E46817" w:rsidRDefault="00F14DC3" w:rsidP="00E46817">
      <w:r w:rsidRPr="00E46817">
        <w:rPr>
          <w:rFonts w:hint="eastAsia"/>
        </w:rPr>
        <w:t>C.</w:t>
      </w:r>
      <w:r w:rsidRPr="00E46817">
        <w:rPr>
          <w:rFonts w:hint="eastAsia"/>
        </w:rPr>
        <w:t>劳动推动语言的产生和发展</w:t>
      </w:r>
    </w:p>
    <w:p w:rsidR="008D2097" w:rsidRPr="00E46817" w:rsidRDefault="008D2097" w:rsidP="00E46817">
      <w:pPr>
        <w:rPr>
          <w:rFonts w:hint="eastAsia"/>
        </w:rPr>
      </w:pPr>
    </w:p>
    <w:p w:rsidR="00F14DC3" w:rsidRPr="00E46817" w:rsidRDefault="00F14DC3" w:rsidP="00E46817">
      <w:pPr>
        <w:rPr>
          <w:rFonts w:hint="eastAsia"/>
        </w:rPr>
      </w:pPr>
      <w:r w:rsidRPr="00E46817">
        <w:rPr>
          <w:rFonts w:hint="eastAsia"/>
        </w:rPr>
        <w:t>D.</w:t>
      </w:r>
      <w:r w:rsidRPr="00E46817">
        <w:rPr>
          <w:rFonts w:hint="eastAsia"/>
        </w:rPr>
        <w:t>劳动使人的意识得以形成</w:t>
      </w:r>
    </w:p>
    <w:p w:rsidR="00F14DC3" w:rsidRPr="00E46817" w:rsidRDefault="00F14DC3" w:rsidP="00E46817">
      <w:pPr>
        <w:rPr>
          <w:rFonts w:hint="eastAsia"/>
        </w:rPr>
      </w:pPr>
      <w:r w:rsidRPr="00E46817">
        <w:rPr>
          <w:rFonts w:hint="eastAsia"/>
        </w:rPr>
        <w:t xml:space="preserve">  E.</w:t>
      </w:r>
      <w:r w:rsidRPr="00E46817">
        <w:rPr>
          <w:rFonts w:hint="eastAsia"/>
        </w:rPr>
        <w:t>劳动是人的生命活动的基本形式</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8D2097" w:rsidRPr="00E46817" w:rsidRDefault="008D2097" w:rsidP="00E46817"/>
    <w:p w:rsidR="008D2097" w:rsidRPr="00E46817" w:rsidRDefault="008D2097" w:rsidP="00E46817"/>
    <w:p w:rsidR="00E46817" w:rsidRDefault="00E46817" w:rsidP="00E46817">
      <w:pPr>
        <w:sectPr w:rsid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9</w:t>
      </w:r>
      <w:r w:rsidRPr="00E46817">
        <w:rPr>
          <w:rFonts w:hint="eastAsia"/>
        </w:rPr>
        <w:t>．下列事物中，属于历史唯物主义“社会存在”范畴的有（</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rsidSect="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人们的物质生产实践活动</w:t>
      </w:r>
      <w:r w:rsidRPr="00E46817">
        <w:rPr>
          <w:rFonts w:hint="eastAsia"/>
        </w:rPr>
        <w:t xml:space="preserve"> </w:t>
      </w:r>
    </w:p>
    <w:p w:rsidR="00F14DC3" w:rsidRPr="00E46817" w:rsidRDefault="00F14DC3" w:rsidP="00E46817">
      <w:pPr>
        <w:rPr>
          <w:rFonts w:hint="eastAsia"/>
        </w:rPr>
      </w:pPr>
      <w:r w:rsidRPr="00E46817">
        <w:rPr>
          <w:rFonts w:hint="eastAsia"/>
        </w:rPr>
        <w:t>B.</w:t>
      </w:r>
      <w:r w:rsidRPr="00E46817">
        <w:rPr>
          <w:rFonts w:hint="eastAsia"/>
        </w:rPr>
        <w:t>人们实践活动所利用的自然资源</w:t>
      </w:r>
    </w:p>
    <w:p w:rsidR="00F14DC3" w:rsidRPr="00E46817" w:rsidRDefault="00F14DC3" w:rsidP="00E46817">
      <w:pPr>
        <w:rPr>
          <w:rFonts w:hint="eastAsia"/>
        </w:rPr>
      </w:pPr>
      <w:r w:rsidRPr="00E46817">
        <w:rPr>
          <w:rFonts w:hint="eastAsia"/>
        </w:rPr>
        <w:t>C.</w:t>
      </w:r>
      <w:r w:rsidRPr="00E46817">
        <w:rPr>
          <w:rFonts w:hint="eastAsia"/>
        </w:rPr>
        <w:t>人们在实践活动中所形成的各种社会关系</w:t>
      </w:r>
      <w:r w:rsidRPr="00E46817">
        <w:rPr>
          <w:rFonts w:hint="eastAsia"/>
        </w:rPr>
        <w:t xml:space="preserve"> </w:t>
      </w:r>
    </w:p>
    <w:p w:rsidR="00F14DC3" w:rsidRPr="00E46817" w:rsidRDefault="00F14DC3" w:rsidP="00E46817">
      <w:pPr>
        <w:rPr>
          <w:rFonts w:hint="eastAsia"/>
        </w:rPr>
      </w:pPr>
      <w:r w:rsidRPr="00E46817">
        <w:rPr>
          <w:rFonts w:hint="eastAsia"/>
        </w:rPr>
        <w:t>D.</w:t>
      </w:r>
      <w:r w:rsidRPr="00E46817">
        <w:rPr>
          <w:rFonts w:hint="eastAsia"/>
        </w:rPr>
        <w:t>人们实践活动多创造的生产力</w:t>
      </w:r>
    </w:p>
    <w:p w:rsidR="00F14DC3" w:rsidRPr="00E46817" w:rsidRDefault="00F14DC3" w:rsidP="00E46817">
      <w:r w:rsidRPr="00E46817">
        <w:rPr>
          <w:rFonts w:hint="eastAsia"/>
        </w:rPr>
        <w:t xml:space="preserve">  E.</w:t>
      </w:r>
      <w:r w:rsidRPr="00E46817">
        <w:rPr>
          <w:rFonts w:hint="eastAsia"/>
        </w:rPr>
        <w:t>规范人们实践活动的法律制度</w:t>
      </w:r>
    </w:p>
    <w:p w:rsidR="008D2097" w:rsidRPr="00E46817" w:rsidRDefault="008D2097" w:rsidP="00E46817">
      <w:pPr>
        <w:rPr>
          <w:rFonts w:hint="eastAsia"/>
        </w:rPr>
      </w:pPr>
      <w:r w:rsidRPr="00E46817">
        <w:rPr>
          <w:rFonts w:hint="eastAsia"/>
        </w:rPr>
        <w:t>10</w:t>
      </w:r>
      <w:r w:rsidRPr="00E46817">
        <w:rPr>
          <w:rFonts w:hint="eastAsia"/>
        </w:rPr>
        <w:t>．社会意识相对独立性的表现为（</w:t>
      </w:r>
      <w:r w:rsidRPr="00E46817">
        <w:rPr>
          <w:rFonts w:hint="eastAsia"/>
        </w:rPr>
        <w:t xml:space="preserve">   </w:t>
      </w:r>
      <w:r w:rsidRPr="00E46817">
        <w:rPr>
          <w:rFonts w:hint="eastAsia"/>
        </w:rPr>
        <w:t>）</w:t>
      </w:r>
    </w:p>
    <w:p w:rsidR="008D2097" w:rsidRPr="00E46817" w:rsidRDefault="008D2097" w:rsidP="00E46817">
      <w:pPr>
        <w:rPr>
          <w:rFonts w:hint="eastAsia"/>
        </w:rPr>
      </w:pPr>
      <w:r w:rsidRPr="00E46817">
        <w:rPr>
          <w:rFonts w:hint="eastAsia"/>
        </w:rPr>
        <w:t xml:space="preserve">  A.</w:t>
      </w:r>
      <w:r w:rsidRPr="00E46817">
        <w:rPr>
          <w:rFonts w:hint="eastAsia"/>
        </w:rPr>
        <w:t>社会意识发展的历史继承性</w:t>
      </w:r>
      <w:r w:rsidRPr="00E46817">
        <w:rPr>
          <w:rFonts w:hint="eastAsia"/>
        </w:rPr>
        <w:t xml:space="preserve">      B.</w:t>
      </w:r>
      <w:r w:rsidRPr="00E46817">
        <w:rPr>
          <w:rFonts w:hint="eastAsia"/>
        </w:rPr>
        <w:t>社会意识与社会存在的</w:t>
      </w:r>
      <w:proofErr w:type="gramStart"/>
      <w:r w:rsidRPr="00E46817">
        <w:rPr>
          <w:rFonts w:hint="eastAsia"/>
        </w:rPr>
        <w:t>不</w:t>
      </w:r>
      <w:proofErr w:type="gramEnd"/>
      <w:r w:rsidRPr="00E46817">
        <w:rPr>
          <w:rFonts w:hint="eastAsia"/>
        </w:rPr>
        <w:t>同步性</w:t>
      </w:r>
    </w:p>
    <w:p w:rsidR="008D2097" w:rsidRPr="00E46817" w:rsidRDefault="008D2097" w:rsidP="00E46817">
      <w:pPr>
        <w:rPr>
          <w:rFonts w:hint="eastAsia"/>
        </w:rPr>
      </w:pPr>
      <w:r w:rsidRPr="00E46817">
        <w:rPr>
          <w:rFonts w:hint="eastAsia"/>
        </w:rPr>
        <w:t>C.</w:t>
      </w:r>
      <w:r w:rsidRPr="00E46817">
        <w:rPr>
          <w:rFonts w:hint="eastAsia"/>
        </w:rPr>
        <w:t>社会意识同经济发展的不平衡性</w:t>
      </w:r>
      <w:r w:rsidRPr="00E46817">
        <w:rPr>
          <w:rFonts w:hint="eastAsia"/>
        </w:rPr>
        <w:t xml:space="preserve">  D.</w:t>
      </w:r>
      <w:r w:rsidRPr="00E46817">
        <w:rPr>
          <w:rFonts w:hint="eastAsia"/>
        </w:rPr>
        <w:t>社会意识对社会存在的反作用</w:t>
      </w:r>
    </w:p>
    <w:p w:rsidR="008D2097" w:rsidRPr="00E46817" w:rsidRDefault="008D2097" w:rsidP="00E46817">
      <w:pPr>
        <w:rPr>
          <w:rFonts w:hint="eastAsia"/>
        </w:rPr>
        <w:sectPr w:rsidR="008D2097" w:rsidRPr="00E46817" w:rsidSect="00E46817">
          <w:footnotePr>
            <w:numFmt w:val="decimalEnclosedCircleChinese"/>
            <w:numRestart w:val="eachPage"/>
          </w:footnotePr>
          <w:type w:val="continuous"/>
          <w:pgSz w:w="11906" w:h="16838"/>
          <w:pgMar w:top="1440" w:right="1701" w:bottom="1440" w:left="1701" w:header="851" w:footer="992" w:gutter="0"/>
          <w:pgNumType w:fmt="numberInDash"/>
          <w:cols w:space="425"/>
          <w:docGrid w:type="linesAndChars" w:linePitch="332"/>
        </w:sectPr>
      </w:pPr>
      <w:r w:rsidRPr="00E46817">
        <w:rPr>
          <w:rFonts w:hint="eastAsia"/>
        </w:rPr>
        <w:t>E.</w:t>
      </w:r>
      <w:r w:rsidRPr="00E46817">
        <w:rPr>
          <w:rFonts w:hint="eastAsia"/>
        </w:rPr>
        <w:t>社会意识是人天生就有的</w:t>
      </w:r>
      <w:bookmarkStart w:id="0" w:name="_GoBack"/>
      <w:bookmarkEnd w:id="0"/>
    </w:p>
    <w:p w:rsidR="00F14DC3" w:rsidRPr="00E46817" w:rsidRDefault="00F14DC3" w:rsidP="00E46817">
      <w:pPr>
        <w:rPr>
          <w:rFonts w:hint="eastAsia"/>
        </w:rPr>
      </w:pPr>
    </w:p>
    <w:p w:rsidR="00F14DC3" w:rsidRPr="00E46817" w:rsidRDefault="00F14DC3" w:rsidP="00E46817">
      <w:pPr>
        <w:rPr>
          <w:rFonts w:hint="eastAsia"/>
        </w:rPr>
      </w:pPr>
      <w:r w:rsidRPr="00E46817">
        <w:rPr>
          <w:rFonts w:hint="eastAsia"/>
        </w:rPr>
        <w:t>第四章</w:t>
      </w:r>
      <w:r w:rsidRPr="00E46817">
        <w:rPr>
          <w:rFonts w:hint="eastAsia"/>
        </w:rPr>
        <w:t xml:space="preserve">  </w:t>
      </w:r>
      <w:r w:rsidRPr="00E46817">
        <w:rPr>
          <w:rFonts w:hint="eastAsia"/>
        </w:rPr>
        <w:t>资本主义的形成及其本质</w:t>
      </w:r>
    </w:p>
    <w:p w:rsidR="00F14DC3" w:rsidRPr="00E46817" w:rsidRDefault="00F14DC3" w:rsidP="00E46817">
      <w:pPr>
        <w:rPr>
          <w:rFonts w:hint="eastAsia"/>
        </w:rPr>
      </w:pPr>
    </w:p>
    <w:p w:rsidR="00F14DC3" w:rsidRPr="00E46817" w:rsidRDefault="00F14DC3" w:rsidP="00E46817">
      <w:pPr>
        <w:rPr>
          <w:rFonts w:hint="eastAsia"/>
        </w:rPr>
      </w:pPr>
      <w:r w:rsidRPr="00E46817">
        <w:rPr>
          <w:rFonts w:hint="eastAsia"/>
        </w:rPr>
        <w:t>一、单项选择题（在下面各题的选项中，请选出最符合题意的</w:t>
      </w:r>
      <w:r w:rsidRPr="00E46817">
        <w:rPr>
          <w:rFonts w:hint="eastAsia"/>
        </w:rPr>
        <w:t>1</w:t>
      </w:r>
      <w:r w:rsidRPr="00E46817">
        <w:rPr>
          <w:rFonts w:hint="eastAsia"/>
        </w:rPr>
        <w:t>项，并将代表正确选项的字母写在题干的括号内。）</w:t>
      </w:r>
    </w:p>
    <w:p w:rsidR="00F14DC3" w:rsidRPr="00E46817" w:rsidRDefault="00F14DC3" w:rsidP="00E46817">
      <w:pPr>
        <w:rPr>
          <w:rFonts w:hint="eastAsia"/>
        </w:rPr>
      </w:pPr>
      <w:r w:rsidRPr="00E46817">
        <w:rPr>
          <w:rFonts w:hint="eastAsia"/>
        </w:rPr>
        <w:t>1</w:t>
      </w:r>
      <w:r w:rsidRPr="00E46817">
        <w:rPr>
          <w:rFonts w:hint="eastAsia"/>
        </w:rPr>
        <w:t>．资本主义萌芽于（</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A.14</w:t>
      </w:r>
      <w:r w:rsidRPr="00E46817">
        <w:rPr>
          <w:rFonts w:hint="eastAsia"/>
        </w:rPr>
        <w:t>世纪</w:t>
      </w:r>
      <w:r w:rsidRPr="00E46817">
        <w:rPr>
          <w:rFonts w:hint="eastAsia"/>
        </w:rPr>
        <w:t xml:space="preserve">                B.14</w:t>
      </w:r>
      <w:r w:rsidRPr="00E46817">
        <w:rPr>
          <w:rFonts w:hint="eastAsia"/>
        </w:rPr>
        <w:t>世纪末</w:t>
      </w:r>
      <w:r w:rsidRPr="00E46817">
        <w:rPr>
          <w:rFonts w:hint="eastAsia"/>
        </w:rPr>
        <w:t>15</w:t>
      </w:r>
      <w:r w:rsidRPr="00E46817">
        <w:rPr>
          <w:rFonts w:hint="eastAsia"/>
        </w:rPr>
        <w:t>世纪初</w:t>
      </w:r>
    </w:p>
    <w:p w:rsidR="00F14DC3" w:rsidRPr="00E46817" w:rsidRDefault="00F14DC3" w:rsidP="00E46817">
      <w:pPr>
        <w:rPr>
          <w:rFonts w:hint="eastAsia"/>
        </w:rPr>
      </w:pPr>
      <w:r w:rsidRPr="00E46817">
        <w:rPr>
          <w:rFonts w:hint="eastAsia"/>
        </w:rPr>
        <w:t>C.14</w:t>
      </w:r>
      <w:r w:rsidRPr="00E46817">
        <w:rPr>
          <w:rFonts w:hint="eastAsia"/>
        </w:rPr>
        <w:t>－</w:t>
      </w:r>
      <w:r w:rsidRPr="00E46817">
        <w:rPr>
          <w:rFonts w:hint="eastAsia"/>
        </w:rPr>
        <w:t>16</w:t>
      </w:r>
      <w:r w:rsidRPr="00E46817">
        <w:rPr>
          <w:rFonts w:hint="eastAsia"/>
        </w:rPr>
        <w:t>世纪</w:t>
      </w:r>
      <w:r w:rsidRPr="00E46817">
        <w:rPr>
          <w:rFonts w:hint="eastAsia"/>
        </w:rPr>
        <w:t xml:space="preserve">            D.17</w:t>
      </w:r>
      <w:r w:rsidRPr="00E46817">
        <w:rPr>
          <w:rFonts w:hint="eastAsia"/>
        </w:rPr>
        <w:t>世纪</w:t>
      </w:r>
    </w:p>
    <w:p w:rsidR="00F14DC3" w:rsidRPr="00E46817" w:rsidRDefault="00F14DC3" w:rsidP="00E46817">
      <w:pPr>
        <w:rPr>
          <w:rFonts w:hint="eastAsia"/>
        </w:rPr>
      </w:pPr>
      <w:r w:rsidRPr="00E46817">
        <w:rPr>
          <w:rFonts w:hint="eastAsia"/>
        </w:rPr>
        <w:t>2</w:t>
      </w:r>
      <w:r w:rsidRPr="00E46817">
        <w:rPr>
          <w:rFonts w:hint="eastAsia"/>
        </w:rPr>
        <w:t>．在资本主义制度下，资本家与劳动者之间的关系是（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平等互利的关系</w:t>
      </w:r>
      <w:r w:rsidRPr="00E46817">
        <w:rPr>
          <w:rFonts w:hint="eastAsia"/>
        </w:rPr>
        <w:t xml:space="preserve">               B.</w:t>
      </w:r>
      <w:r w:rsidRPr="00E46817">
        <w:rPr>
          <w:rFonts w:hint="eastAsia"/>
        </w:rPr>
        <w:t>互利互惠的关系</w:t>
      </w:r>
    </w:p>
    <w:p w:rsidR="00F14DC3" w:rsidRPr="00E46817" w:rsidRDefault="00F14DC3" w:rsidP="00E46817">
      <w:pPr>
        <w:rPr>
          <w:rFonts w:hint="eastAsia"/>
        </w:rPr>
      </w:pPr>
      <w:r w:rsidRPr="00E46817">
        <w:rPr>
          <w:rFonts w:hint="eastAsia"/>
        </w:rPr>
        <w:t>C.</w:t>
      </w:r>
      <w:r w:rsidRPr="00E46817">
        <w:rPr>
          <w:rFonts w:hint="eastAsia"/>
        </w:rPr>
        <w:t>劳动雇佣资本的关系</w:t>
      </w:r>
      <w:r w:rsidRPr="00E46817">
        <w:rPr>
          <w:rFonts w:hint="eastAsia"/>
        </w:rPr>
        <w:t xml:space="preserve">           D.</w:t>
      </w:r>
      <w:r w:rsidRPr="00E46817">
        <w:rPr>
          <w:rFonts w:hint="eastAsia"/>
        </w:rPr>
        <w:t>资本雇佣劳动的关系</w:t>
      </w:r>
    </w:p>
    <w:p w:rsidR="00F14DC3" w:rsidRPr="00E46817" w:rsidRDefault="00F14DC3" w:rsidP="00E46817">
      <w:pPr>
        <w:rPr>
          <w:rFonts w:hint="eastAsia"/>
        </w:rPr>
      </w:pPr>
      <w:r w:rsidRPr="00E46817">
        <w:rPr>
          <w:rFonts w:hint="eastAsia"/>
        </w:rPr>
        <w:t>3</w:t>
      </w:r>
      <w:r w:rsidRPr="00E46817">
        <w:rPr>
          <w:rFonts w:hint="eastAsia"/>
        </w:rPr>
        <w:t>．私有制基础上商品经济的基本矛盾是（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使用价值和价值的矛盾</w:t>
      </w:r>
      <w:r w:rsidRPr="00E46817">
        <w:rPr>
          <w:rFonts w:hint="eastAsia"/>
        </w:rPr>
        <w:t xml:space="preserve">                B.</w:t>
      </w:r>
      <w:r w:rsidRPr="00E46817">
        <w:rPr>
          <w:rFonts w:hint="eastAsia"/>
        </w:rPr>
        <w:t>具体劳动和抽象劳动的矛盾</w:t>
      </w:r>
    </w:p>
    <w:p w:rsidR="00F14DC3" w:rsidRPr="00E46817" w:rsidRDefault="00F14DC3" w:rsidP="00E46817">
      <w:pPr>
        <w:rPr>
          <w:rFonts w:hint="eastAsia"/>
        </w:rPr>
      </w:pPr>
      <w:r w:rsidRPr="00E46817">
        <w:rPr>
          <w:rFonts w:hint="eastAsia"/>
        </w:rPr>
        <w:t>C.</w:t>
      </w:r>
      <w:r w:rsidRPr="00E46817">
        <w:rPr>
          <w:rFonts w:hint="eastAsia"/>
        </w:rPr>
        <w:t>私人劳动和社会劳动的矛盾</w:t>
      </w:r>
      <w:r w:rsidRPr="00E46817">
        <w:rPr>
          <w:rFonts w:hint="eastAsia"/>
        </w:rPr>
        <w:t xml:space="preserve">            D.</w:t>
      </w:r>
      <w:r w:rsidRPr="00E46817">
        <w:rPr>
          <w:rFonts w:hint="eastAsia"/>
        </w:rPr>
        <w:t>脑力劳动和体力劳动的矛盾</w:t>
      </w:r>
    </w:p>
    <w:p w:rsidR="00F14DC3" w:rsidRPr="00E46817" w:rsidRDefault="00F14DC3" w:rsidP="00E46817">
      <w:pPr>
        <w:rPr>
          <w:rFonts w:hint="eastAsia"/>
        </w:rPr>
      </w:pPr>
      <w:r w:rsidRPr="00E46817">
        <w:rPr>
          <w:rFonts w:hint="eastAsia"/>
        </w:rPr>
        <w:t>4</w:t>
      </w:r>
      <w:r w:rsidRPr="00E46817">
        <w:rPr>
          <w:rFonts w:hint="eastAsia"/>
        </w:rPr>
        <w:t>．资本主义所有制的实质是（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资本家无偿占有雇佣工人的剩余价值</w:t>
      </w:r>
      <w:r w:rsidRPr="00E46817">
        <w:rPr>
          <w:rFonts w:hint="eastAsia"/>
        </w:rPr>
        <w:t xml:space="preserve">    B.</w:t>
      </w:r>
      <w:r w:rsidRPr="00E46817">
        <w:rPr>
          <w:rFonts w:hint="eastAsia"/>
        </w:rPr>
        <w:t>劳资双方既对立又统一</w:t>
      </w:r>
    </w:p>
    <w:p w:rsidR="00F14DC3" w:rsidRPr="00E46817" w:rsidRDefault="00F14DC3" w:rsidP="00E46817">
      <w:pPr>
        <w:rPr>
          <w:rFonts w:hint="eastAsia"/>
        </w:rPr>
      </w:pPr>
      <w:r w:rsidRPr="00E46817">
        <w:rPr>
          <w:rFonts w:hint="eastAsia"/>
        </w:rPr>
        <w:t>C.</w:t>
      </w:r>
      <w:r w:rsidRPr="00E46817">
        <w:rPr>
          <w:rFonts w:hint="eastAsia"/>
        </w:rPr>
        <w:t>雇佣工人丝毫不占有自己的劳动价值</w:t>
      </w:r>
      <w:r w:rsidRPr="00E46817">
        <w:rPr>
          <w:rFonts w:hint="eastAsia"/>
        </w:rPr>
        <w:t xml:space="preserve">    D.</w:t>
      </w:r>
      <w:r w:rsidRPr="00E46817">
        <w:rPr>
          <w:rFonts w:hint="eastAsia"/>
        </w:rPr>
        <w:t>劳资双方既排斥又依靠</w:t>
      </w:r>
    </w:p>
    <w:p w:rsidR="00F14DC3" w:rsidRPr="00E46817" w:rsidRDefault="00F14DC3" w:rsidP="00E46817">
      <w:pPr>
        <w:rPr>
          <w:rFonts w:hint="eastAsia"/>
        </w:rPr>
      </w:pPr>
      <w:r w:rsidRPr="00E46817">
        <w:rPr>
          <w:rFonts w:hint="eastAsia"/>
        </w:rPr>
        <w:t>5</w:t>
      </w:r>
      <w:r w:rsidRPr="00E46817">
        <w:rPr>
          <w:rFonts w:hint="eastAsia"/>
        </w:rPr>
        <w:t>．资本主义生产过程的主要方面是（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劳动过程</w:t>
      </w:r>
      <w:r w:rsidRPr="00E46817">
        <w:rPr>
          <w:rFonts w:hint="eastAsia"/>
        </w:rPr>
        <w:t xml:space="preserve">                B.</w:t>
      </w:r>
      <w:r w:rsidRPr="00E46817">
        <w:rPr>
          <w:rFonts w:hint="eastAsia"/>
        </w:rPr>
        <w:t>价值增殖过程</w:t>
      </w:r>
    </w:p>
    <w:p w:rsidR="00F14DC3" w:rsidRPr="00E46817" w:rsidRDefault="00F14DC3" w:rsidP="00E46817">
      <w:pPr>
        <w:rPr>
          <w:rFonts w:hint="eastAsia"/>
        </w:rPr>
      </w:pPr>
      <w:r w:rsidRPr="00E46817">
        <w:rPr>
          <w:rFonts w:hint="eastAsia"/>
        </w:rPr>
        <w:t>C.</w:t>
      </w:r>
      <w:r w:rsidRPr="00E46817">
        <w:rPr>
          <w:rFonts w:hint="eastAsia"/>
        </w:rPr>
        <w:t>价值形成过程</w:t>
      </w:r>
      <w:r w:rsidRPr="00E46817">
        <w:rPr>
          <w:rFonts w:hint="eastAsia"/>
        </w:rPr>
        <w:t xml:space="preserve">            D.</w:t>
      </w:r>
      <w:r w:rsidRPr="00E46817">
        <w:rPr>
          <w:rFonts w:hint="eastAsia"/>
        </w:rPr>
        <w:t>价值实现过程</w:t>
      </w:r>
    </w:p>
    <w:p w:rsidR="00E46817" w:rsidRDefault="00E46817" w:rsidP="00E46817"/>
    <w:p w:rsidR="00E46817" w:rsidRDefault="00E46817" w:rsidP="00E46817"/>
    <w:p w:rsidR="00F14DC3" w:rsidRPr="00E46817" w:rsidRDefault="00F14DC3" w:rsidP="00E46817">
      <w:pPr>
        <w:rPr>
          <w:rFonts w:hint="eastAsia"/>
        </w:rPr>
      </w:pPr>
      <w:r w:rsidRPr="00E46817">
        <w:rPr>
          <w:rFonts w:hint="eastAsia"/>
        </w:rPr>
        <w:t>6</w:t>
      </w:r>
      <w:r w:rsidRPr="00E46817">
        <w:rPr>
          <w:rFonts w:hint="eastAsia"/>
        </w:rPr>
        <w:t>．货币的本质是</w:t>
      </w:r>
      <w:r w:rsidRPr="00E46817">
        <w:rPr>
          <w:rFonts w:hint="eastAsia"/>
        </w:rPr>
        <w:t xml:space="preserve">(  ) </w:t>
      </w:r>
    </w:p>
    <w:p w:rsidR="00F14DC3" w:rsidRPr="00E46817" w:rsidRDefault="00F14DC3" w:rsidP="00E46817">
      <w:pPr>
        <w:rPr>
          <w:rFonts w:hint="eastAsia"/>
        </w:rPr>
      </w:pPr>
      <w:r w:rsidRPr="00E46817">
        <w:rPr>
          <w:rFonts w:hint="eastAsia"/>
        </w:rPr>
        <w:t>A.</w:t>
      </w:r>
      <w:r w:rsidRPr="00E46817">
        <w:rPr>
          <w:rFonts w:hint="eastAsia"/>
        </w:rPr>
        <w:t>商品交换的媒介物</w:t>
      </w:r>
      <w:r w:rsidRPr="00E46817">
        <w:rPr>
          <w:rFonts w:hint="eastAsia"/>
        </w:rPr>
        <w:t xml:space="preserve">         B.</w:t>
      </w:r>
      <w:r w:rsidRPr="00E46817">
        <w:rPr>
          <w:rFonts w:hint="eastAsia"/>
        </w:rPr>
        <w:t>商品价值的一般等价物</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商品的等价物</w:t>
      </w:r>
      <w:r w:rsidRPr="00E46817">
        <w:rPr>
          <w:rFonts w:hint="eastAsia"/>
        </w:rPr>
        <w:t xml:space="preserve">             D.</w:t>
      </w:r>
      <w:r w:rsidRPr="00E46817">
        <w:rPr>
          <w:rFonts w:hint="eastAsia"/>
        </w:rPr>
        <w:t>商品相对价值形式</w:t>
      </w:r>
      <w:r w:rsidRPr="00E46817">
        <w:rPr>
          <w:rFonts w:hint="eastAsia"/>
        </w:rPr>
        <w:t xml:space="preserve"> </w:t>
      </w:r>
    </w:p>
    <w:p w:rsidR="00F14DC3" w:rsidRPr="00E46817" w:rsidRDefault="00F14DC3" w:rsidP="00E46817">
      <w:pPr>
        <w:rPr>
          <w:rFonts w:hint="eastAsia"/>
        </w:rPr>
      </w:pPr>
      <w:r w:rsidRPr="00E46817">
        <w:rPr>
          <w:rFonts w:hint="eastAsia"/>
        </w:rPr>
        <w:t>7</w:t>
      </w:r>
      <w:r w:rsidRPr="00E46817">
        <w:rPr>
          <w:rFonts w:hint="eastAsia"/>
        </w:rPr>
        <w:t>．作为商品的资本是</w:t>
      </w:r>
      <w:r w:rsidRPr="00E46817">
        <w:rPr>
          <w:rFonts w:hint="eastAsia"/>
        </w:rPr>
        <w:t xml:space="preserve">(   ) </w:t>
      </w:r>
    </w:p>
    <w:p w:rsidR="00F14DC3" w:rsidRPr="00E46817" w:rsidRDefault="00F14DC3" w:rsidP="00E46817">
      <w:pPr>
        <w:rPr>
          <w:rFonts w:hint="eastAsia"/>
        </w:rPr>
      </w:pPr>
      <w:r w:rsidRPr="00E46817">
        <w:rPr>
          <w:rFonts w:hint="eastAsia"/>
        </w:rPr>
        <w:t>A.</w:t>
      </w:r>
      <w:r w:rsidRPr="00E46817">
        <w:rPr>
          <w:rFonts w:hint="eastAsia"/>
        </w:rPr>
        <w:t>商业资本</w:t>
      </w:r>
      <w:r w:rsidRPr="00E46817">
        <w:rPr>
          <w:rFonts w:hint="eastAsia"/>
        </w:rPr>
        <w:t xml:space="preserve">              B.</w:t>
      </w:r>
      <w:r w:rsidRPr="00E46817">
        <w:rPr>
          <w:rFonts w:hint="eastAsia"/>
        </w:rPr>
        <w:t>借贷资本</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产业资本</w:t>
      </w:r>
      <w:r w:rsidRPr="00E46817">
        <w:rPr>
          <w:rFonts w:hint="eastAsia"/>
        </w:rPr>
        <w:t xml:space="preserve">              D.</w:t>
      </w:r>
      <w:r w:rsidRPr="00E46817">
        <w:rPr>
          <w:rFonts w:hint="eastAsia"/>
        </w:rPr>
        <w:t>流通资本</w:t>
      </w:r>
      <w:r w:rsidRPr="00E46817">
        <w:rPr>
          <w:rFonts w:hint="eastAsia"/>
        </w:rPr>
        <w:t xml:space="preserve"> </w:t>
      </w:r>
    </w:p>
    <w:p w:rsidR="00F14DC3" w:rsidRPr="00E46817" w:rsidRDefault="00F14DC3" w:rsidP="00E46817">
      <w:pPr>
        <w:rPr>
          <w:rFonts w:hint="eastAsia"/>
        </w:rPr>
      </w:pPr>
      <w:r w:rsidRPr="00E46817">
        <w:rPr>
          <w:rFonts w:hint="eastAsia"/>
        </w:rPr>
        <w:t>8</w:t>
      </w:r>
      <w:r w:rsidRPr="00E46817">
        <w:rPr>
          <w:rFonts w:hint="eastAsia"/>
        </w:rPr>
        <w:t>．货币转化为资本的前提是（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商品的不等价交换</w:t>
      </w:r>
      <w:r w:rsidRPr="00E46817">
        <w:rPr>
          <w:rFonts w:hint="eastAsia"/>
        </w:rPr>
        <w:t xml:space="preserve">              B.</w:t>
      </w:r>
      <w:r w:rsidRPr="00E46817">
        <w:rPr>
          <w:rFonts w:hint="eastAsia"/>
        </w:rPr>
        <w:t>小生产者有人身自由</w:t>
      </w:r>
    </w:p>
    <w:p w:rsidR="00F14DC3" w:rsidRPr="00E46817" w:rsidRDefault="00F14DC3" w:rsidP="00E46817">
      <w:pPr>
        <w:rPr>
          <w:rFonts w:hint="eastAsia"/>
        </w:rPr>
      </w:pPr>
      <w:r w:rsidRPr="00E46817">
        <w:rPr>
          <w:rFonts w:hint="eastAsia"/>
        </w:rPr>
        <w:t>C.</w:t>
      </w:r>
      <w:r w:rsidRPr="00E46817">
        <w:rPr>
          <w:rFonts w:hint="eastAsia"/>
        </w:rPr>
        <w:t>资本的原始积累</w:t>
      </w:r>
      <w:r w:rsidRPr="00E46817">
        <w:rPr>
          <w:rFonts w:hint="eastAsia"/>
        </w:rPr>
        <w:t xml:space="preserve">                D.</w:t>
      </w:r>
      <w:r w:rsidRPr="00E46817">
        <w:rPr>
          <w:rFonts w:hint="eastAsia"/>
        </w:rPr>
        <w:t>劳动力成为商品</w:t>
      </w:r>
    </w:p>
    <w:p w:rsidR="00F14DC3" w:rsidRPr="00E46817" w:rsidRDefault="00F14DC3" w:rsidP="00E46817">
      <w:pPr>
        <w:rPr>
          <w:rFonts w:hint="eastAsia"/>
        </w:rPr>
      </w:pPr>
      <w:r w:rsidRPr="00E46817">
        <w:rPr>
          <w:rFonts w:hint="eastAsia"/>
        </w:rPr>
        <w:t>9</w:t>
      </w:r>
      <w:r w:rsidRPr="00E46817">
        <w:rPr>
          <w:rFonts w:hint="eastAsia"/>
        </w:rPr>
        <w:t>．资本主义生产的实质是（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社会化大生产</w:t>
      </w:r>
      <w:r w:rsidRPr="00E46817">
        <w:rPr>
          <w:rFonts w:hint="eastAsia"/>
        </w:rPr>
        <w:t xml:space="preserve">                 B.</w:t>
      </w:r>
      <w:r w:rsidRPr="00E46817">
        <w:rPr>
          <w:rFonts w:hint="eastAsia"/>
        </w:rPr>
        <w:t>国际化大生产</w:t>
      </w:r>
    </w:p>
    <w:p w:rsidR="00F14DC3" w:rsidRPr="00E46817" w:rsidRDefault="00F14DC3" w:rsidP="00E46817">
      <w:pPr>
        <w:rPr>
          <w:rFonts w:hint="eastAsia"/>
        </w:rPr>
      </w:pPr>
      <w:r w:rsidRPr="00E46817">
        <w:rPr>
          <w:rFonts w:hint="eastAsia"/>
        </w:rPr>
        <w:t>C.</w:t>
      </w:r>
      <w:r w:rsidRPr="00E46817">
        <w:rPr>
          <w:rFonts w:hint="eastAsia"/>
        </w:rPr>
        <w:t>剩余价值生产</w:t>
      </w:r>
      <w:r w:rsidRPr="00E46817">
        <w:rPr>
          <w:rFonts w:hint="eastAsia"/>
        </w:rPr>
        <w:t xml:space="preserve">                 D.</w:t>
      </w:r>
      <w:r w:rsidRPr="00E46817">
        <w:rPr>
          <w:rFonts w:hint="eastAsia"/>
        </w:rPr>
        <w:t>现代商品生产</w:t>
      </w:r>
    </w:p>
    <w:p w:rsidR="00F14DC3" w:rsidRPr="00E46817" w:rsidRDefault="00F14DC3" w:rsidP="00E46817">
      <w:pPr>
        <w:rPr>
          <w:rFonts w:hint="eastAsia"/>
        </w:rPr>
      </w:pPr>
      <w:r w:rsidRPr="00E46817">
        <w:rPr>
          <w:rFonts w:hint="eastAsia"/>
        </w:rPr>
        <w:t>10</w:t>
      </w:r>
      <w:r w:rsidRPr="00E46817">
        <w:rPr>
          <w:rFonts w:hint="eastAsia"/>
        </w:rPr>
        <w:t>．资本家获得相对剩余价值是（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工作日绝对延长的结果</w:t>
      </w:r>
      <w:r w:rsidRPr="00E46817">
        <w:rPr>
          <w:rFonts w:hint="eastAsia"/>
        </w:rPr>
        <w:t xml:space="preserve">        B.</w:t>
      </w:r>
      <w:r w:rsidRPr="00E46817">
        <w:rPr>
          <w:rFonts w:hint="eastAsia"/>
        </w:rPr>
        <w:t>工人工资低于劳动力价值的结果</w:t>
      </w:r>
    </w:p>
    <w:p w:rsidR="00F14DC3" w:rsidRPr="00E46817" w:rsidRDefault="00F14DC3" w:rsidP="00E46817">
      <w:pPr>
        <w:rPr>
          <w:rFonts w:hint="eastAsia"/>
        </w:rPr>
      </w:pPr>
      <w:r w:rsidRPr="00E46817">
        <w:rPr>
          <w:rFonts w:hint="eastAsia"/>
        </w:rPr>
        <w:t>C.</w:t>
      </w:r>
      <w:r w:rsidRPr="00E46817">
        <w:rPr>
          <w:rFonts w:hint="eastAsia"/>
        </w:rPr>
        <w:t>劳动力供过于求的结果</w:t>
      </w:r>
      <w:r w:rsidRPr="00E46817">
        <w:rPr>
          <w:rFonts w:hint="eastAsia"/>
        </w:rPr>
        <w:t xml:space="preserve">        D.</w:t>
      </w:r>
      <w:r w:rsidRPr="00E46817">
        <w:rPr>
          <w:rFonts w:hint="eastAsia"/>
        </w:rPr>
        <w:t>技术进步和生产率提高的结果</w:t>
      </w:r>
    </w:p>
    <w:p w:rsidR="00F14DC3" w:rsidRPr="00E46817" w:rsidRDefault="00F14DC3" w:rsidP="00E46817">
      <w:pPr>
        <w:rPr>
          <w:rFonts w:hint="eastAsia"/>
        </w:rPr>
      </w:pPr>
      <w:r w:rsidRPr="00E46817">
        <w:rPr>
          <w:rFonts w:hint="eastAsia"/>
        </w:rPr>
        <w:t>11</w:t>
      </w:r>
      <w:r w:rsidRPr="00E46817">
        <w:rPr>
          <w:rFonts w:hint="eastAsia"/>
        </w:rPr>
        <w:t>．资本积累与资本主义扩大再生产的关系是（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资本积累是扩大再生产的重要源泉</w:t>
      </w:r>
      <w:r w:rsidRPr="00E46817">
        <w:rPr>
          <w:rFonts w:hint="eastAsia"/>
        </w:rPr>
        <w:t xml:space="preserve">    B.</w:t>
      </w:r>
      <w:r w:rsidRPr="00E46817">
        <w:rPr>
          <w:rFonts w:hint="eastAsia"/>
        </w:rPr>
        <w:t>扩大再生产是资本积累的重要源泉</w:t>
      </w:r>
    </w:p>
    <w:p w:rsidR="00F14DC3" w:rsidRPr="00E46817" w:rsidRDefault="00F14DC3" w:rsidP="00E46817">
      <w:pPr>
        <w:rPr>
          <w:rFonts w:hint="eastAsia"/>
        </w:rPr>
      </w:pPr>
      <w:r w:rsidRPr="00E46817">
        <w:rPr>
          <w:rFonts w:hint="eastAsia"/>
        </w:rPr>
        <w:t>C.</w:t>
      </w:r>
      <w:r w:rsidRPr="00E46817">
        <w:rPr>
          <w:rFonts w:hint="eastAsia"/>
        </w:rPr>
        <w:t>资本积累本身就是扩大再生产</w:t>
      </w:r>
      <w:r w:rsidRPr="00E46817">
        <w:rPr>
          <w:rFonts w:hint="eastAsia"/>
        </w:rPr>
        <w:t xml:space="preserve">        D.</w:t>
      </w:r>
      <w:r w:rsidRPr="00E46817">
        <w:rPr>
          <w:rFonts w:hint="eastAsia"/>
        </w:rPr>
        <w:t>扩大再生产与资本积累无内在联系</w:t>
      </w:r>
    </w:p>
    <w:p w:rsidR="00F14DC3" w:rsidRPr="00E46817" w:rsidRDefault="00F14DC3" w:rsidP="00E46817">
      <w:pPr>
        <w:rPr>
          <w:rFonts w:hint="eastAsia"/>
        </w:rPr>
      </w:pPr>
      <w:r w:rsidRPr="00E46817">
        <w:rPr>
          <w:rFonts w:hint="eastAsia"/>
        </w:rPr>
        <w:t>12</w:t>
      </w:r>
      <w:r w:rsidRPr="00E46817">
        <w:rPr>
          <w:rFonts w:hint="eastAsia"/>
        </w:rPr>
        <w:t>．产业资本在其循环运动中所采取的三种职能形式是（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固定资本、流动资本、货币资本</w:t>
      </w:r>
      <w:r w:rsidRPr="00E46817">
        <w:rPr>
          <w:rFonts w:hint="eastAsia"/>
        </w:rPr>
        <w:t xml:space="preserve">     B.</w:t>
      </w:r>
      <w:r w:rsidRPr="00E46817">
        <w:rPr>
          <w:rFonts w:hint="eastAsia"/>
        </w:rPr>
        <w:t>不变资本、可变资本、商品资本</w:t>
      </w:r>
    </w:p>
    <w:p w:rsidR="00F14DC3" w:rsidRPr="00E46817" w:rsidRDefault="00F14DC3" w:rsidP="00E46817">
      <w:pPr>
        <w:rPr>
          <w:rFonts w:hint="eastAsia"/>
        </w:rPr>
      </w:pPr>
      <w:r w:rsidRPr="00E46817">
        <w:rPr>
          <w:rFonts w:hint="eastAsia"/>
        </w:rPr>
        <w:lastRenderedPageBreak/>
        <w:t>C.</w:t>
      </w:r>
      <w:r w:rsidRPr="00E46817">
        <w:rPr>
          <w:rFonts w:hint="eastAsia"/>
        </w:rPr>
        <w:t>产业资本、商业资本、借贷资本</w:t>
      </w:r>
      <w:r w:rsidRPr="00E46817">
        <w:rPr>
          <w:rFonts w:hint="eastAsia"/>
        </w:rPr>
        <w:t xml:space="preserve">     D.</w:t>
      </w:r>
      <w:r w:rsidRPr="00E46817">
        <w:rPr>
          <w:rFonts w:hint="eastAsia"/>
        </w:rPr>
        <w:t>货币资本、生产资本、商品资本</w:t>
      </w:r>
    </w:p>
    <w:p w:rsidR="00F14DC3" w:rsidRPr="00E46817" w:rsidRDefault="00F14DC3" w:rsidP="00E46817">
      <w:pPr>
        <w:rPr>
          <w:rFonts w:hint="eastAsia"/>
        </w:rPr>
      </w:pPr>
      <w:r w:rsidRPr="00E46817">
        <w:rPr>
          <w:rFonts w:hint="eastAsia"/>
        </w:rPr>
        <w:t>13</w:t>
      </w:r>
      <w:r w:rsidRPr="00E46817">
        <w:rPr>
          <w:rFonts w:hint="eastAsia"/>
        </w:rPr>
        <w:t>．在资本积累过程中，实现个别资本增大的形式是</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 xml:space="preserve">资本循环和资本周转　　</w:t>
      </w:r>
      <w:r w:rsidRPr="00E46817">
        <w:rPr>
          <w:rFonts w:hint="eastAsia"/>
        </w:rPr>
        <w:t>B.</w:t>
      </w:r>
      <w:r w:rsidRPr="00E46817">
        <w:rPr>
          <w:rFonts w:hint="eastAsia"/>
        </w:rPr>
        <w:t>资本积聚和资本集中</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 xml:space="preserve">资本积累和资本集中　　</w:t>
      </w:r>
      <w:r w:rsidRPr="00E46817">
        <w:rPr>
          <w:rFonts w:hint="eastAsia"/>
        </w:rPr>
        <w:t>D.</w:t>
      </w:r>
      <w:r w:rsidRPr="00E46817">
        <w:rPr>
          <w:rFonts w:hint="eastAsia"/>
        </w:rPr>
        <w:t>资本生产和资本流通</w:t>
      </w:r>
      <w:r w:rsidRPr="00E46817">
        <w:rPr>
          <w:rFonts w:hint="eastAsia"/>
        </w:rPr>
        <w:t xml:space="preserve">  </w:t>
      </w:r>
    </w:p>
    <w:p w:rsidR="00F14DC3" w:rsidRPr="00E46817" w:rsidRDefault="00F14DC3" w:rsidP="00E46817">
      <w:pPr>
        <w:rPr>
          <w:rFonts w:hint="eastAsia"/>
        </w:rPr>
      </w:pPr>
      <w:r w:rsidRPr="00E46817">
        <w:rPr>
          <w:rFonts w:hint="eastAsia"/>
        </w:rPr>
        <w:t>14</w:t>
      </w:r>
      <w:r w:rsidRPr="00E46817">
        <w:rPr>
          <w:rFonts w:hint="eastAsia"/>
        </w:rPr>
        <w:t>．资本主义经济危机爆发的根本原因是</w:t>
      </w:r>
      <w:r w:rsidRPr="00E46817">
        <w:rPr>
          <w:rFonts w:hint="eastAsia"/>
        </w:rPr>
        <w:t xml:space="preserve">(  ) </w:t>
      </w:r>
    </w:p>
    <w:p w:rsidR="00F14DC3" w:rsidRPr="00E46817" w:rsidRDefault="00F14DC3" w:rsidP="00E46817">
      <w:pPr>
        <w:rPr>
          <w:rFonts w:hint="eastAsia"/>
        </w:rPr>
      </w:pPr>
      <w:r w:rsidRPr="00E46817">
        <w:rPr>
          <w:rFonts w:hint="eastAsia"/>
        </w:rPr>
        <w:t>A.</w:t>
      </w:r>
      <w:r w:rsidRPr="00E46817">
        <w:rPr>
          <w:rFonts w:hint="eastAsia"/>
        </w:rPr>
        <w:t>资本主义的基本矛盾</w:t>
      </w:r>
      <w:r w:rsidRPr="00E46817">
        <w:rPr>
          <w:rFonts w:hint="eastAsia"/>
        </w:rPr>
        <w:t xml:space="preserve">              B.</w:t>
      </w:r>
      <w:r w:rsidRPr="00E46817">
        <w:rPr>
          <w:rFonts w:hint="eastAsia"/>
        </w:rPr>
        <w:t>消费力下降</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边际消费倾向下降</w:t>
      </w:r>
      <w:r w:rsidRPr="00E46817">
        <w:rPr>
          <w:rFonts w:hint="eastAsia"/>
        </w:rPr>
        <w:t xml:space="preserve">                D.</w:t>
      </w:r>
      <w:r w:rsidRPr="00E46817">
        <w:rPr>
          <w:rFonts w:hint="eastAsia"/>
        </w:rPr>
        <w:t>流动性偏好</w:t>
      </w:r>
      <w:r w:rsidRPr="00E46817">
        <w:rPr>
          <w:rFonts w:hint="eastAsia"/>
        </w:rPr>
        <w:t xml:space="preserve"> </w:t>
      </w:r>
    </w:p>
    <w:p w:rsidR="00F14DC3" w:rsidRPr="00E46817" w:rsidRDefault="00F14DC3" w:rsidP="00E46817">
      <w:pPr>
        <w:rPr>
          <w:rFonts w:hint="eastAsia"/>
        </w:rPr>
      </w:pPr>
      <w:r w:rsidRPr="00E46817">
        <w:rPr>
          <w:rFonts w:hint="eastAsia"/>
        </w:rPr>
        <w:t>15</w:t>
      </w:r>
      <w:r w:rsidRPr="00E46817">
        <w:rPr>
          <w:rFonts w:hint="eastAsia"/>
        </w:rPr>
        <w:t>．资本主义经济危机的本质特征是</w:t>
      </w:r>
      <w:r w:rsidRPr="00E46817">
        <w:rPr>
          <w:rFonts w:hint="eastAsia"/>
        </w:rPr>
        <w:t xml:space="preserve">(   ) </w:t>
      </w:r>
    </w:p>
    <w:p w:rsidR="00F14DC3" w:rsidRPr="00E46817" w:rsidRDefault="00F14DC3" w:rsidP="00E46817">
      <w:pPr>
        <w:rPr>
          <w:rFonts w:hint="eastAsia"/>
        </w:rPr>
      </w:pPr>
      <w:r w:rsidRPr="00E46817">
        <w:rPr>
          <w:rFonts w:hint="eastAsia"/>
        </w:rPr>
        <w:t>A.</w:t>
      </w:r>
      <w:r w:rsidRPr="00E46817">
        <w:rPr>
          <w:rFonts w:hint="eastAsia"/>
        </w:rPr>
        <w:t>生产不足</w:t>
      </w:r>
      <w:r w:rsidRPr="00E46817">
        <w:rPr>
          <w:rFonts w:hint="eastAsia"/>
        </w:rPr>
        <w:t xml:space="preserve">             B.</w:t>
      </w:r>
      <w:r w:rsidRPr="00E46817">
        <w:rPr>
          <w:rFonts w:hint="eastAsia"/>
        </w:rPr>
        <w:t>生产过剩</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消费不足</w:t>
      </w:r>
      <w:r w:rsidRPr="00E46817">
        <w:rPr>
          <w:rFonts w:hint="eastAsia"/>
        </w:rPr>
        <w:t xml:space="preserve">             D.</w:t>
      </w:r>
      <w:r w:rsidRPr="00E46817">
        <w:rPr>
          <w:rFonts w:hint="eastAsia"/>
        </w:rPr>
        <w:t>失业增加</w:t>
      </w:r>
      <w:r w:rsidRPr="00E46817">
        <w:rPr>
          <w:rFonts w:hint="eastAsia"/>
        </w:rPr>
        <w:t xml:space="preserve"> </w:t>
      </w:r>
    </w:p>
    <w:p w:rsidR="00F14DC3" w:rsidRPr="00E46817" w:rsidRDefault="00F14DC3" w:rsidP="00E46817">
      <w:pPr>
        <w:rPr>
          <w:rFonts w:hint="eastAsia"/>
        </w:rPr>
      </w:pPr>
      <w:r w:rsidRPr="00E46817">
        <w:rPr>
          <w:rFonts w:hint="eastAsia"/>
        </w:rPr>
        <w:t>16</w:t>
      </w:r>
      <w:r w:rsidRPr="00E46817">
        <w:rPr>
          <w:rFonts w:hint="eastAsia"/>
        </w:rPr>
        <w:t>．区分不变资本与可变资本的依据是</w:t>
      </w:r>
      <w:r w:rsidRPr="00E46817">
        <w:rPr>
          <w:rFonts w:hint="eastAsia"/>
        </w:rPr>
        <w:t xml:space="preserve">(   )  </w:t>
      </w:r>
    </w:p>
    <w:p w:rsidR="00F14DC3" w:rsidRPr="00E46817" w:rsidRDefault="00F14DC3" w:rsidP="00E46817">
      <w:pPr>
        <w:rPr>
          <w:rFonts w:hint="eastAsia"/>
        </w:rPr>
      </w:pPr>
      <w:r w:rsidRPr="00E46817">
        <w:rPr>
          <w:rFonts w:hint="eastAsia"/>
        </w:rPr>
        <w:t>A.</w:t>
      </w:r>
      <w:r w:rsidRPr="00E46817">
        <w:rPr>
          <w:rFonts w:hint="eastAsia"/>
        </w:rPr>
        <w:t>资本在剩余价值实现中所起的不同作用</w:t>
      </w:r>
      <w:r w:rsidRPr="00E46817">
        <w:rPr>
          <w:rFonts w:hint="eastAsia"/>
        </w:rPr>
        <w:t xml:space="preserve">     B.</w:t>
      </w:r>
      <w:r w:rsidRPr="00E46817">
        <w:rPr>
          <w:rFonts w:hint="eastAsia"/>
        </w:rPr>
        <w:t>资本的价值周转方式的不同</w:t>
      </w:r>
    </w:p>
    <w:p w:rsidR="00F14DC3" w:rsidRPr="00E46817" w:rsidRDefault="00F14DC3" w:rsidP="00E46817">
      <w:pPr>
        <w:rPr>
          <w:rFonts w:hint="eastAsia"/>
        </w:rPr>
      </w:pPr>
      <w:r w:rsidRPr="00E46817">
        <w:rPr>
          <w:rFonts w:hint="eastAsia"/>
        </w:rPr>
        <w:t>C.</w:t>
      </w:r>
      <w:r w:rsidRPr="00E46817">
        <w:rPr>
          <w:rFonts w:hint="eastAsia"/>
        </w:rPr>
        <w:t>资本在剩余价值生产中所起的不同作用</w:t>
      </w:r>
      <w:r w:rsidRPr="00E46817">
        <w:rPr>
          <w:rFonts w:hint="eastAsia"/>
        </w:rPr>
        <w:t xml:space="preserve">     D.</w:t>
      </w:r>
      <w:r w:rsidRPr="00E46817">
        <w:rPr>
          <w:rFonts w:hint="eastAsia"/>
        </w:rPr>
        <w:t>资本的价值补偿方式的不同</w:t>
      </w:r>
      <w:r w:rsidRPr="00E46817">
        <w:rPr>
          <w:rFonts w:hint="eastAsia"/>
        </w:rPr>
        <w:t xml:space="preserve"> </w:t>
      </w:r>
    </w:p>
    <w:p w:rsidR="00F14DC3" w:rsidRPr="00E46817" w:rsidRDefault="00F14DC3" w:rsidP="00E46817">
      <w:pPr>
        <w:rPr>
          <w:rFonts w:hint="eastAsia"/>
        </w:rPr>
      </w:pPr>
      <w:r w:rsidRPr="00E46817">
        <w:rPr>
          <w:rFonts w:hint="eastAsia"/>
        </w:rPr>
        <w:t>17</w:t>
      </w:r>
      <w:r w:rsidRPr="00E46817">
        <w:rPr>
          <w:rFonts w:hint="eastAsia"/>
        </w:rPr>
        <w:t>．剩余价值率是</w:t>
      </w:r>
      <w:r w:rsidRPr="00E46817">
        <w:rPr>
          <w:rFonts w:hint="eastAsia"/>
        </w:rPr>
        <w:t xml:space="preserve">(   ) </w:t>
      </w:r>
    </w:p>
    <w:p w:rsidR="00F14DC3" w:rsidRPr="00E46817" w:rsidRDefault="00F14DC3" w:rsidP="00E46817">
      <w:pPr>
        <w:rPr>
          <w:rFonts w:hint="eastAsia"/>
        </w:rPr>
      </w:pPr>
      <w:r w:rsidRPr="00E46817">
        <w:rPr>
          <w:rFonts w:hint="eastAsia"/>
        </w:rPr>
        <w:t>A.</w:t>
      </w:r>
      <w:r w:rsidRPr="00E46817">
        <w:rPr>
          <w:rFonts w:hint="eastAsia"/>
        </w:rPr>
        <w:t>不变资本与可变资本之比</w:t>
      </w:r>
      <w:r w:rsidRPr="00E46817">
        <w:rPr>
          <w:rFonts w:hint="eastAsia"/>
        </w:rPr>
        <w:t xml:space="preserve">        B.</w:t>
      </w:r>
      <w:r w:rsidRPr="00E46817">
        <w:rPr>
          <w:rFonts w:hint="eastAsia"/>
        </w:rPr>
        <w:t>剩余价值与预付资本之比</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可变资本与不变资本之比</w:t>
      </w:r>
      <w:r w:rsidRPr="00E46817">
        <w:rPr>
          <w:rFonts w:hint="eastAsia"/>
        </w:rPr>
        <w:t xml:space="preserve">        D.</w:t>
      </w:r>
      <w:r w:rsidRPr="00E46817">
        <w:rPr>
          <w:rFonts w:hint="eastAsia"/>
        </w:rPr>
        <w:t>剩余价值和可变资本之比</w:t>
      </w:r>
      <w:r w:rsidRPr="00E46817">
        <w:rPr>
          <w:rFonts w:hint="eastAsia"/>
        </w:rPr>
        <w:t xml:space="preserve"> </w:t>
      </w:r>
    </w:p>
    <w:p w:rsidR="00F14DC3" w:rsidRPr="00E46817" w:rsidRDefault="00F14DC3" w:rsidP="00E46817">
      <w:pPr>
        <w:rPr>
          <w:rFonts w:hint="eastAsia"/>
        </w:rPr>
      </w:pPr>
      <w:r w:rsidRPr="00E46817">
        <w:rPr>
          <w:rFonts w:hint="eastAsia"/>
        </w:rPr>
        <w:t>18</w:t>
      </w:r>
      <w:r w:rsidRPr="00E46817">
        <w:rPr>
          <w:rFonts w:hint="eastAsia"/>
        </w:rPr>
        <w:t>．资本主义工资的本质是</w:t>
      </w:r>
      <w:r w:rsidRPr="00E46817">
        <w:rPr>
          <w:rFonts w:hint="eastAsia"/>
        </w:rPr>
        <w:t xml:space="preserve">(   ) </w:t>
      </w:r>
    </w:p>
    <w:p w:rsidR="00F14DC3" w:rsidRPr="00E46817" w:rsidRDefault="00F14DC3" w:rsidP="00E46817">
      <w:pPr>
        <w:rPr>
          <w:rFonts w:hint="eastAsia"/>
        </w:rPr>
      </w:pPr>
      <w:r w:rsidRPr="00E46817">
        <w:rPr>
          <w:rFonts w:hint="eastAsia"/>
        </w:rPr>
        <w:t>A.</w:t>
      </w:r>
      <w:r w:rsidRPr="00E46817">
        <w:rPr>
          <w:rFonts w:hint="eastAsia"/>
        </w:rPr>
        <w:t>劳动的价值或价格</w:t>
      </w:r>
      <w:r w:rsidRPr="00E46817">
        <w:rPr>
          <w:rFonts w:hint="eastAsia"/>
        </w:rPr>
        <w:t xml:space="preserve">          B.</w:t>
      </w:r>
      <w:r w:rsidRPr="00E46817">
        <w:rPr>
          <w:rFonts w:hint="eastAsia"/>
        </w:rPr>
        <w:t>抽象劳动的价值或价格</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劳动力的价值或价格</w:t>
      </w:r>
      <w:r w:rsidRPr="00E46817">
        <w:rPr>
          <w:rFonts w:hint="eastAsia"/>
        </w:rPr>
        <w:t xml:space="preserve">        D.</w:t>
      </w:r>
      <w:r w:rsidRPr="00E46817">
        <w:rPr>
          <w:rFonts w:hint="eastAsia"/>
        </w:rPr>
        <w:t>脑力劳动的价值或价格</w:t>
      </w:r>
      <w:r w:rsidRPr="00E46817">
        <w:rPr>
          <w:rFonts w:hint="eastAsia"/>
        </w:rPr>
        <w:t xml:space="preserve"> </w:t>
      </w:r>
    </w:p>
    <w:p w:rsidR="00F14DC3" w:rsidRPr="00E46817" w:rsidRDefault="00F14DC3" w:rsidP="00E46817">
      <w:pPr>
        <w:rPr>
          <w:rFonts w:hint="eastAsia"/>
        </w:rPr>
      </w:pPr>
      <w:r w:rsidRPr="00E46817">
        <w:rPr>
          <w:rFonts w:hint="eastAsia"/>
        </w:rPr>
        <w:t>19</w:t>
      </w:r>
      <w:r w:rsidRPr="00E46817">
        <w:rPr>
          <w:rFonts w:hint="eastAsia"/>
        </w:rPr>
        <w:t>、商业资本作为一种独立的职能资本，也获得平均利润，其直接原因是</w:t>
      </w:r>
      <w:r w:rsidRPr="00E46817">
        <w:rPr>
          <w:rFonts w:hint="eastAsia"/>
        </w:rPr>
        <w:t xml:space="preserve">(   ) </w:t>
      </w:r>
    </w:p>
    <w:p w:rsidR="00F14DC3" w:rsidRPr="00E46817" w:rsidRDefault="00F14DC3" w:rsidP="00E46817">
      <w:pPr>
        <w:rPr>
          <w:rFonts w:hint="eastAsia"/>
        </w:rPr>
      </w:pPr>
      <w:r w:rsidRPr="00E46817">
        <w:rPr>
          <w:rFonts w:hint="eastAsia"/>
        </w:rPr>
        <w:t>A.</w:t>
      </w:r>
      <w:r w:rsidRPr="00E46817">
        <w:rPr>
          <w:rFonts w:hint="eastAsia"/>
        </w:rPr>
        <w:t>商业部门和产业部门之间的竞争和资本转移</w:t>
      </w:r>
    </w:p>
    <w:p w:rsidR="00F14DC3" w:rsidRPr="00E46817" w:rsidRDefault="00F14DC3" w:rsidP="00E46817">
      <w:pPr>
        <w:rPr>
          <w:rFonts w:hint="eastAsia"/>
        </w:rPr>
      </w:pPr>
      <w:r w:rsidRPr="00E46817">
        <w:rPr>
          <w:rFonts w:hint="eastAsia"/>
        </w:rPr>
        <w:t>B.</w:t>
      </w:r>
      <w:r w:rsidRPr="00E46817">
        <w:rPr>
          <w:rFonts w:hint="eastAsia"/>
        </w:rPr>
        <w:t>产业资本家为销售商品将部分利润让渡给商业资本家</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商业资本家加强对商业雇员的剥削</w:t>
      </w:r>
      <w:r w:rsidRPr="00E46817">
        <w:rPr>
          <w:rFonts w:hint="eastAsia"/>
        </w:rPr>
        <w:t xml:space="preserve"> </w:t>
      </w:r>
    </w:p>
    <w:p w:rsidR="00F14DC3" w:rsidRPr="00E46817" w:rsidRDefault="00F14DC3" w:rsidP="00E46817">
      <w:pPr>
        <w:rPr>
          <w:rFonts w:hint="eastAsia"/>
        </w:rPr>
      </w:pPr>
      <w:r w:rsidRPr="00E46817">
        <w:rPr>
          <w:rFonts w:hint="eastAsia"/>
        </w:rPr>
        <w:t>D.</w:t>
      </w:r>
      <w:r w:rsidRPr="00E46817">
        <w:rPr>
          <w:rFonts w:hint="eastAsia"/>
        </w:rPr>
        <w:t>产业部门将工人创造的一部分剩余价值分割给商业部门</w:t>
      </w:r>
      <w:r w:rsidRPr="00E46817">
        <w:rPr>
          <w:rFonts w:hint="eastAsia"/>
        </w:rPr>
        <w:t xml:space="preserve"> </w:t>
      </w:r>
    </w:p>
    <w:p w:rsidR="00F14DC3" w:rsidRPr="00E46817" w:rsidRDefault="00F14DC3" w:rsidP="00E46817">
      <w:pPr>
        <w:rPr>
          <w:rFonts w:hint="eastAsia"/>
        </w:rPr>
      </w:pPr>
      <w:r w:rsidRPr="00E46817">
        <w:rPr>
          <w:rFonts w:hint="eastAsia"/>
        </w:rPr>
        <w:t>20</w:t>
      </w:r>
      <w:r w:rsidRPr="00E46817">
        <w:rPr>
          <w:rFonts w:hint="eastAsia"/>
        </w:rPr>
        <w:t>．资本主义再生产的特点是</w:t>
      </w:r>
      <w:r w:rsidRPr="00E46817">
        <w:rPr>
          <w:rFonts w:hint="eastAsia"/>
        </w:rPr>
        <w:t xml:space="preserve">(   ) </w:t>
      </w:r>
    </w:p>
    <w:p w:rsidR="00F14DC3" w:rsidRPr="00E46817" w:rsidRDefault="00F14DC3" w:rsidP="00E46817">
      <w:pPr>
        <w:rPr>
          <w:rFonts w:hint="eastAsia"/>
        </w:rPr>
      </w:pPr>
      <w:r w:rsidRPr="00E46817">
        <w:rPr>
          <w:rFonts w:hint="eastAsia"/>
        </w:rPr>
        <w:t>A.</w:t>
      </w:r>
      <w:r w:rsidRPr="00E46817">
        <w:rPr>
          <w:rFonts w:hint="eastAsia"/>
        </w:rPr>
        <w:t>简单再生产</w:t>
      </w:r>
      <w:r w:rsidRPr="00E46817">
        <w:rPr>
          <w:rFonts w:hint="eastAsia"/>
        </w:rPr>
        <w:t xml:space="preserve">              B.</w:t>
      </w:r>
      <w:r w:rsidRPr="00E46817">
        <w:rPr>
          <w:rFonts w:hint="eastAsia"/>
        </w:rPr>
        <w:t>扩大再生产</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物质资料的再生产</w:t>
      </w:r>
      <w:r w:rsidRPr="00E46817">
        <w:rPr>
          <w:rFonts w:hint="eastAsia"/>
        </w:rPr>
        <w:t xml:space="preserve">        D.</w:t>
      </w:r>
      <w:r w:rsidRPr="00E46817">
        <w:rPr>
          <w:rFonts w:hint="eastAsia"/>
        </w:rPr>
        <w:t>生产关系的再生产</w:t>
      </w:r>
    </w:p>
    <w:p w:rsidR="00F14DC3" w:rsidRPr="00E46817" w:rsidRDefault="00F14DC3" w:rsidP="00E46817">
      <w:pPr>
        <w:rPr>
          <w:rFonts w:hint="eastAsia"/>
        </w:rPr>
      </w:pPr>
      <w:r w:rsidRPr="00E46817">
        <w:rPr>
          <w:rFonts w:hint="eastAsia"/>
        </w:rPr>
        <w:t>21</w:t>
      </w:r>
      <w:r w:rsidRPr="00E46817">
        <w:rPr>
          <w:rFonts w:hint="eastAsia"/>
        </w:rPr>
        <w:t>．社会再生产的核心问题是</w:t>
      </w:r>
      <w:r w:rsidRPr="00E46817">
        <w:rPr>
          <w:rFonts w:hint="eastAsia"/>
        </w:rPr>
        <w:t xml:space="preserve">(   ) </w:t>
      </w:r>
    </w:p>
    <w:p w:rsidR="00F14DC3" w:rsidRPr="00E46817" w:rsidRDefault="00F14DC3" w:rsidP="00E46817">
      <w:pPr>
        <w:rPr>
          <w:rFonts w:hint="eastAsia"/>
        </w:rPr>
      </w:pPr>
      <w:r w:rsidRPr="00E46817">
        <w:rPr>
          <w:rFonts w:hint="eastAsia"/>
        </w:rPr>
        <w:t>A.</w:t>
      </w:r>
      <w:r w:rsidRPr="00E46817">
        <w:rPr>
          <w:rFonts w:hint="eastAsia"/>
        </w:rPr>
        <w:t>社会总产品的实现问题</w:t>
      </w:r>
      <w:r w:rsidRPr="00E46817">
        <w:rPr>
          <w:rFonts w:hint="eastAsia"/>
        </w:rPr>
        <w:t xml:space="preserve">    B.</w:t>
      </w:r>
      <w:r w:rsidRPr="00E46817">
        <w:rPr>
          <w:rFonts w:hint="eastAsia"/>
        </w:rPr>
        <w:t>价值补偿问题</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社会总产品的生产问题</w:t>
      </w:r>
      <w:r w:rsidRPr="00E46817">
        <w:rPr>
          <w:rFonts w:hint="eastAsia"/>
        </w:rPr>
        <w:t xml:space="preserve">    D.</w:t>
      </w:r>
      <w:r w:rsidRPr="00E46817">
        <w:rPr>
          <w:rFonts w:hint="eastAsia"/>
        </w:rPr>
        <w:t>实物补偿问题</w:t>
      </w:r>
    </w:p>
    <w:p w:rsidR="00F14DC3" w:rsidRPr="00E46817" w:rsidRDefault="00F14DC3" w:rsidP="00E46817">
      <w:pPr>
        <w:rPr>
          <w:rFonts w:hint="eastAsia"/>
        </w:rPr>
      </w:pPr>
      <w:r w:rsidRPr="00E46817">
        <w:rPr>
          <w:rFonts w:hint="eastAsia"/>
        </w:rPr>
        <w:t>22</w:t>
      </w:r>
      <w:r w:rsidRPr="00E46817">
        <w:rPr>
          <w:rFonts w:hint="eastAsia"/>
        </w:rPr>
        <w:t>．资本主义政治制度本质上是</w:t>
      </w:r>
      <w:r w:rsidRPr="00E46817">
        <w:rPr>
          <w:rFonts w:hint="eastAsia"/>
        </w:rPr>
        <w:t xml:space="preserve">(   ) </w:t>
      </w:r>
    </w:p>
    <w:p w:rsidR="00F14DC3" w:rsidRPr="00E46817" w:rsidRDefault="00F14DC3" w:rsidP="00E46817">
      <w:pPr>
        <w:rPr>
          <w:rFonts w:hint="eastAsia"/>
        </w:rPr>
      </w:pPr>
      <w:r w:rsidRPr="00E46817">
        <w:rPr>
          <w:rFonts w:hint="eastAsia"/>
        </w:rPr>
        <w:t>A.</w:t>
      </w:r>
      <w:r w:rsidRPr="00E46817">
        <w:rPr>
          <w:rFonts w:hint="eastAsia"/>
        </w:rPr>
        <w:t>为世界和平服务</w:t>
      </w:r>
      <w:r w:rsidRPr="00E46817">
        <w:rPr>
          <w:rFonts w:hint="eastAsia"/>
        </w:rPr>
        <w:t xml:space="preserve">           B.</w:t>
      </w:r>
      <w:r w:rsidRPr="00E46817">
        <w:rPr>
          <w:rFonts w:hint="eastAsia"/>
        </w:rPr>
        <w:t>为世界稳定服务</w:t>
      </w:r>
    </w:p>
    <w:p w:rsidR="00F14DC3" w:rsidRPr="00E46817" w:rsidRDefault="00F14DC3" w:rsidP="00E46817">
      <w:pPr>
        <w:rPr>
          <w:rFonts w:hint="eastAsia"/>
        </w:rPr>
      </w:pPr>
      <w:r w:rsidRPr="00E46817">
        <w:rPr>
          <w:rFonts w:hint="eastAsia"/>
        </w:rPr>
        <w:t>C.</w:t>
      </w:r>
      <w:r w:rsidRPr="00E46817">
        <w:rPr>
          <w:rFonts w:hint="eastAsia"/>
        </w:rPr>
        <w:t>为资产阶级专政服务</w:t>
      </w:r>
      <w:r w:rsidRPr="00E46817">
        <w:rPr>
          <w:rFonts w:hint="eastAsia"/>
        </w:rPr>
        <w:t xml:space="preserve">        D.</w:t>
      </w:r>
      <w:r w:rsidRPr="00E46817">
        <w:rPr>
          <w:rFonts w:hint="eastAsia"/>
        </w:rPr>
        <w:t>为资本主义经济发展服务</w:t>
      </w:r>
    </w:p>
    <w:p w:rsidR="00F14DC3" w:rsidRPr="00E46817" w:rsidRDefault="00F14DC3" w:rsidP="00E46817">
      <w:pPr>
        <w:rPr>
          <w:rFonts w:hint="eastAsia"/>
        </w:rPr>
      </w:pPr>
      <w:r w:rsidRPr="00E46817">
        <w:rPr>
          <w:rFonts w:hint="eastAsia"/>
        </w:rPr>
        <w:t>23</w:t>
      </w:r>
      <w:r w:rsidRPr="00E46817">
        <w:rPr>
          <w:rFonts w:hint="eastAsia"/>
        </w:rPr>
        <w:t>．在市场上，一台笔记本电脑的标价是</w:t>
      </w:r>
      <w:r w:rsidRPr="00E46817">
        <w:rPr>
          <w:rFonts w:hint="eastAsia"/>
        </w:rPr>
        <w:t>RMB8000</w:t>
      </w:r>
      <w:r w:rsidRPr="00E46817">
        <w:rPr>
          <w:rFonts w:hint="eastAsia"/>
        </w:rPr>
        <w:t>元，此时执行价值尺度职能的货币是（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实在的货币</w:t>
      </w:r>
      <w:r w:rsidRPr="00E46817">
        <w:rPr>
          <w:rFonts w:hint="eastAsia"/>
        </w:rPr>
        <w:t xml:space="preserve">         B.</w:t>
      </w:r>
      <w:r w:rsidRPr="00E46817">
        <w:rPr>
          <w:rFonts w:hint="eastAsia"/>
        </w:rPr>
        <w:t>信用货币</w:t>
      </w:r>
    </w:p>
    <w:p w:rsidR="00F14DC3" w:rsidRPr="00E46817" w:rsidRDefault="00F14DC3" w:rsidP="00E46817">
      <w:pPr>
        <w:rPr>
          <w:rFonts w:hint="eastAsia"/>
        </w:rPr>
      </w:pPr>
      <w:r w:rsidRPr="00E46817">
        <w:rPr>
          <w:rFonts w:hint="eastAsia"/>
        </w:rPr>
        <w:t>C.</w:t>
      </w:r>
      <w:r w:rsidRPr="00E46817">
        <w:rPr>
          <w:rFonts w:hint="eastAsia"/>
        </w:rPr>
        <w:t>观念上的货币</w:t>
      </w:r>
      <w:r w:rsidRPr="00E46817">
        <w:rPr>
          <w:rFonts w:hint="eastAsia"/>
        </w:rPr>
        <w:t xml:space="preserve">       D.</w:t>
      </w:r>
      <w:r w:rsidRPr="00E46817">
        <w:rPr>
          <w:rFonts w:hint="eastAsia"/>
        </w:rPr>
        <w:t>现金</w:t>
      </w:r>
    </w:p>
    <w:p w:rsidR="00F14DC3" w:rsidRPr="00E46817" w:rsidRDefault="00F14DC3" w:rsidP="00E46817">
      <w:pPr>
        <w:rPr>
          <w:rFonts w:hint="eastAsia"/>
        </w:rPr>
      </w:pPr>
      <w:r w:rsidRPr="00E46817">
        <w:rPr>
          <w:rFonts w:hint="eastAsia"/>
        </w:rPr>
        <w:t>24</w:t>
      </w:r>
      <w:r w:rsidRPr="00E46817">
        <w:rPr>
          <w:rFonts w:hint="eastAsia"/>
        </w:rPr>
        <w:t>．商品的</w:t>
      </w:r>
      <w:proofErr w:type="gramStart"/>
      <w:r w:rsidRPr="00E46817">
        <w:rPr>
          <w:rFonts w:hint="eastAsia"/>
        </w:rPr>
        <w:t>二因素</w:t>
      </w:r>
      <w:proofErr w:type="gramEnd"/>
      <w:r w:rsidRPr="00E46817">
        <w:rPr>
          <w:rFonts w:hint="eastAsia"/>
        </w:rPr>
        <w:t>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使用价值和价值</w:t>
      </w:r>
      <w:r w:rsidRPr="00E46817">
        <w:rPr>
          <w:rFonts w:hint="eastAsia"/>
        </w:rPr>
        <w:t xml:space="preserve">         B.</w:t>
      </w:r>
      <w:r w:rsidRPr="00E46817">
        <w:rPr>
          <w:rFonts w:hint="eastAsia"/>
        </w:rPr>
        <w:t>具体劳动和抽象劳动</w:t>
      </w:r>
    </w:p>
    <w:p w:rsidR="00F14DC3" w:rsidRPr="00E46817" w:rsidRDefault="00F14DC3" w:rsidP="00E46817">
      <w:pPr>
        <w:rPr>
          <w:rFonts w:hint="eastAsia"/>
        </w:rPr>
      </w:pPr>
      <w:r w:rsidRPr="00E46817">
        <w:rPr>
          <w:rFonts w:hint="eastAsia"/>
        </w:rPr>
        <w:t>C.</w:t>
      </w:r>
      <w:r w:rsidRPr="00E46817">
        <w:rPr>
          <w:rFonts w:hint="eastAsia"/>
        </w:rPr>
        <w:t>交换价值和价值</w:t>
      </w:r>
      <w:r w:rsidRPr="00E46817">
        <w:rPr>
          <w:rFonts w:hint="eastAsia"/>
        </w:rPr>
        <w:t xml:space="preserve">         D.</w:t>
      </w:r>
      <w:r w:rsidRPr="00E46817">
        <w:rPr>
          <w:rFonts w:hint="eastAsia"/>
        </w:rPr>
        <w:t>私人劳动和社会劳动</w:t>
      </w:r>
    </w:p>
    <w:p w:rsidR="00F14DC3" w:rsidRPr="00E46817" w:rsidRDefault="00F14DC3" w:rsidP="00E46817">
      <w:pPr>
        <w:rPr>
          <w:rFonts w:hint="eastAsia"/>
        </w:rPr>
      </w:pPr>
      <w:r w:rsidRPr="00E46817">
        <w:rPr>
          <w:rFonts w:hint="eastAsia"/>
        </w:rPr>
        <w:t>[</w:t>
      </w:r>
      <w:r w:rsidRPr="00E46817">
        <w:rPr>
          <w:rFonts w:hint="eastAsia"/>
        </w:rPr>
        <w:t>参考答案：</w:t>
      </w:r>
      <w:r w:rsidRPr="00E46817">
        <w:rPr>
          <w:rFonts w:hint="eastAsia"/>
        </w:rPr>
        <w:t xml:space="preserve"> 1. B  2.D  3.C  4.A  5.B  6.B  7.B  8.D  9.C  10.D  11.A  12.D  13.B  14.A  15.B  16.C  17.D  18.C  19.A  20.B  21.A  22.C  23.C  24.A]</w:t>
      </w:r>
    </w:p>
    <w:p w:rsidR="00F14DC3" w:rsidRPr="00E46817" w:rsidRDefault="00F14DC3" w:rsidP="00E46817">
      <w:pPr>
        <w:rPr>
          <w:rFonts w:hint="eastAsia"/>
        </w:rPr>
      </w:pPr>
    </w:p>
    <w:p w:rsidR="00F14DC3" w:rsidRPr="00E46817" w:rsidRDefault="00F14DC3" w:rsidP="00E46817">
      <w:pPr>
        <w:rPr>
          <w:rFonts w:hint="eastAsia"/>
        </w:rPr>
      </w:pPr>
      <w:r w:rsidRPr="00E46817">
        <w:rPr>
          <w:rFonts w:hint="eastAsia"/>
        </w:rPr>
        <w:lastRenderedPageBreak/>
        <w:t>二、多项选择题（在下面各题的选项中，请选出符合题意的选项，并将代表正确选项的字母写在题干后面的括号内。）</w:t>
      </w:r>
    </w:p>
    <w:p w:rsidR="00F14DC3" w:rsidRPr="00E46817" w:rsidRDefault="00F14DC3" w:rsidP="00E46817">
      <w:pPr>
        <w:rPr>
          <w:rFonts w:hint="eastAsia"/>
        </w:rPr>
      </w:pPr>
      <w:r w:rsidRPr="00E46817">
        <w:rPr>
          <w:rFonts w:hint="eastAsia"/>
        </w:rPr>
        <w:t>1</w:t>
      </w:r>
      <w:r w:rsidRPr="00E46817">
        <w:rPr>
          <w:rFonts w:hint="eastAsia"/>
        </w:rPr>
        <w:t>．资本原始积累的主要途径有</w:t>
      </w:r>
      <w:r w:rsidRPr="00E46817">
        <w:rPr>
          <w:rFonts w:hint="eastAsia"/>
        </w:rPr>
        <w:t xml:space="preserve">(   ) </w:t>
      </w:r>
    </w:p>
    <w:p w:rsidR="00F14DC3" w:rsidRPr="00E46817" w:rsidRDefault="00F14DC3" w:rsidP="00E46817">
      <w:pPr>
        <w:rPr>
          <w:rFonts w:hint="eastAsia"/>
        </w:rPr>
      </w:pPr>
      <w:r w:rsidRPr="00E46817">
        <w:rPr>
          <w:rFonts w:hint="eastAsia"/>
        </w:rPr>
        <w:t>A.</w:t>
      </w:r>
      <w:r w:rsidRPr="00E46817">
        <w:rPr>
          <w:rFonts w:hint="eastAsia"/>
        </w:rPr>
        <w:t>用暴力手段剥夺农民的土地</w:t>
      </w:r>
      <w:r w:rsidRPr="00E46817">
        <w:rPr>
          <w:rFonts w:hint="eastAsia"/>
        </w:rPr>
        <w:t xml:space="preserve">      B.</w:t>
      </w:r>
      <w:r w:rsidRPr="00E46817">
        <w:rPr>
          <w:rFonts w:hint="eastAsia"/>
        </w:rPr>
        <w:t>用暴力手段掠夺小生产者的工场</w:t>
      </w:r>
    </w:p>
    <w:p w:rsidR="00F14DC3" w:rsidRPr="00E46817" w:rsidRDefault="00F14DC3" w:rsidP="00E46817">
      <w:pPr>
        <w:rPr>
          <w:rFonts w:hint="eastAsia"/>
        </w:rPr>
      </w:pPr>
      <w:r w:rsidRPr="00E46817">
        <w:rPr>
          <w:rFonts w:hint="eastAsia"/>
        </w:rPr>
        <w:t>C.</w:t>
      </w:r>
      <w:r w:rsidRPr="00E46817">
        <w:rPr>
          <w:rFonts w:hint="eastAsia"/>
        </w:rPr>
        <w:t>用暴力手段掠夺货币财富</w:t>
      </w:r>
      <w:r w:rsidRPr="00E46817">
        <w:rPr>
          <w:rFonts w:hint="eastAsia"/>
        </w:rPr>
        <w:t xml:space="preserve">        D.</w:t>
      </w:r>
      <w:r w:rsidRPr="00E46817">
        <w:rPr>
          <w:rFonts w:hint="eastAsia"/>
        </w:rPr>
        <w:t>用暴力手段掠夺商人的财富</w:t>
      </w:r>
      <w:r w:rsidRPr="00E46817">
        <w:rPr>
          <w:rFonts w:hint="eastAsia"/>
        </w:rPr>
        <w:cr/>
        <w:t>2</w:t>
      </w:r>
      <w:r w:rsidRPr="00E46817">
        <w:rPr>
          <w:rFonts w:hint="eastAsia"/>
        </w:rPr>
        <w:t>。商品的市场价格发生变化</w:t>
      </w:r>
      <w:r w:rsidRPr="00E46817">
        <w:rPr>
          <w:rFonts w:hint="eastAsia"/>
        </w:rPr>
        <w:t xml:space="preserve">(   ) </w:t>
      </w:r>
    </w:p>
    <w:p w:rsidR="00F14DC3" w:rsidRPr="00E46817" w:rsidRDefault="00F14DC3" w:rsidP="00E46817">
      <w:pPr>
        <w:rPr>
          <w:rFonts w:hint="eastAsia"/>
        </w:rPr>
      </w:pPr>
      <w:r w:rsidRPr="00E46817">
        <w:rPr>
          <w:rFonts w:hint="eastAsia"/>
        </w:rPr>
        <w:t>A.</w:t>
      </w:r>
      <w:r w:rsidRPr="00E46817">
        <w:rPr>
          <w:rFonts w:hint="eastAsia"/>
        </w:rPr>
        <w:t>与货币的价值量变化无关</w:t>
      </w:r>
      <w:r w:rsidRPr="00E46817">
        <w:rPr>
          <w:rFonts w:hint="eastAsia"/>
        </w:rPr>
        <w:t xml:space="preserve">         B.</w:t>
      </w:r>
      <w:r w:rsidRPr="00E46817">
        <w:rPr>
          <w:rFonts w:hint="eastAsia"/>
        </w:rPr>
        <w:t>与商品的价值量变化有关</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与商品的生产价格变化无关</w:t>
      </w:r>
      <w:r w:rsidRPr="00E46817">
        <w:rPr>
          <w:rFonts w:hint="eastAsia"/>
        </w:rPr>
        <w:t xml:space="preserve">       D.</w:t>
      </w:r>
      <w:r w:rsidRPr="00E46817">
        <w:rPr>
          <w:rFonts w:hint="eastAsia"/>
        </w:rPr>
        <w:t>与商品的供求变化有关</w:t>
      </w:r>
      <w:r w:rsidRPr="00E46817">
        <w:rPr>
          <w:rFonts w:hint="eastAsia"/>
        </w:rPr>
        <w:t xml:space="preserve"> </w:t>
      </w:r>
    </w:p>
    <w:p w:rsidR="00F14DC3" w:rsidRPr="00E46817" w:rsidRDefault="00F14DC3" w:rsidP="00E46817">
      <w:pPr>
        <w:rPr>
          <w:rFonts w:hint="eastAsia"/>
        </w:rPr>
      </w:pPr>
      <w:r w:rsidRPr="00E46817">
        <w:rPr>
          <w:rFonts w:hint="eastAsia"/>
        </w:rPr>
        <w:t>3</w:t>
      </w:r>
      <w:r w:rsidRPr="00E46817">
        <w:rPr>
          <w:rFonts w:hint="eastAsia"/>
        </w:rPr>
        <w:t>．利润率表示全部预付资本的增殖程度，提高利润率的途径有</w:t>
      </w:r>
      <w:r w:rsidRPr="00E46817">
        <w:rPr>
          <w:rFonts w:hint="eastAsia"/>
        </w:rPr>
        <w:t xml:space="preserve">(   ) </w:t>
      </w:r>
    </w:p>
    <w:p w:rsidR="00F14DC3" w:rsidRPr="00E46817" w:rsidRDefault="00F14DC3" w:rsidP="00E46817">
      <w:pPr>
        <w:rPr>
          <w:rFonts w:hint="eastAsia"/>
        </w:rPr>
      </w:pPr>
      <w:r w:rsidRPr="00E46817">
        <w:rPr>
          <w:rFonts w:hint="eastAsia"/>
        </w:rPr>
        <w:t>A.</w:t>
      </w:r>
      <w:r w:rsidRPr="00E46817">
        <w:rPr>
          <w:rFonts w:hint="eastAsia"/>
        </w:rPr>
        <w:t>提高剩余价值率</w:t>
      </w:r>
      <w:r w:rsidRPr="00E46817">
        <w:rPr>
          <w:rFonts w:hint="eastAsia"/>
        </w:rPr>
        <w:t xml:space="preserve">              B.</w:t>
      </w:r>
      <w:r w:rsidRPr="00E46817">
        <w:rPr>
          <w:rFonts w:hint="eastAsia"/>
        </w:rPr>
        <w:t>提高资本有机构成</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加快资本周转速度</w:t>
      </w:r>
      <w:r w:rsidRPr="00E46817">
        <w:rPr>
          <w:rFonts w:hint="eastAsia"/>
        </w:rPr>
        <w:t xml:space="preserve">            D.</w:t>
      </w:r>
      <w:r w:rsidRPr="00E46817">
        <w:rPr>
          <w:rFonts w:hint="eastAsia"/>
        </w:rPr>
        <w:t>节省不变资本</w:t>
      </w:r>
      <w:r w:rsidRPr="00E46817">
        <w:rPr>
          <w:rFonts w:hint="eastAsia"/>
        </w:rPr>
        <w:t xml:space="preserve"> </w:t>
      </w:r>
    </w:p>
    <w:p w:rsidR="00F14DC3" w:rsidRPr="00E46817" w:rsidRDefault="00F14DC3" w:rsidP="00E46817">
      <w:pPr>
        <w:rPr>
          <w:rFonts w:hint="eastAsia"/>
        </w:rPr>
      </w:pPr>
      <w:r w:rsidRPr="00E46817">
        <w:rPr>
          <w:rFonts w:hint="eastAsia"/>
        </w:rPr>
        <w:t>4</w:t>
      </w:r>
      <w:r w:rsidRPr="00E46817">
        <w:rPr>
          <w:rFonts w:hint="eastAsia"/>
        </w:rPr>
        <w:t>．</w:t>
      </w:r>
      <w:r w:rsidRPr="00E46817">
        <w:rPr>
          <w:rFonts w:hint="eastAsia"/>
        </w:rPr>
        <w:t>G</w:t>
      </w:r>
      <w:r w:rsidRPr="00E46817">
        <w:rPr>
          <w:rFonts w:hint="eastAsia"/>
        </w:rPr>
        <w:t>—</w:t>
      </w:r>
      <w:r w:rsidRPr="00E46817">
        <w:rPr>
          <w:rFonts w:hint="eastAsia"/>
        </w:rPr>
        <w:t>W</w:t>
      </w:r>
      <w:r w:rsidRPr="00E46817">
        <w:rPr>
          <w:rFonts w:hint="eastAsia"/>
        </w:rPr>
        <w:t>—</w:t>
      </w:r>
      <w:r w:rsidRPr="00E46817">
        <w:rPr>
          <w:rFonts w:hint="eastAsia"/>
        </w:rPr>
        <w:t>G</w:t>
      </w:r>
      <w:proofErr w:type="gramStart"/>
      <w:r w:rsidRPr="00E46817">
        <w:rPr>
          <w:rFonts w:hint="eastAsia"/>
        </w:rPr>
        <w:t>’</w:t>
      </w:r>
      <w:proofErr w:type="gramEnd"/>
      <w:r w:rsidRPr="00E46817">
        <w:rPr>
          <w:rFonts w:hint="eastAsia"/>
        </w:rPr>
        <w:t>是</w:t>
      </w:r>
      <w:r w:rsidRPr="00E46817">
        <w:rPr>
          <w:rFonts w:hint="eastAsia"/>
        </w:rPr>
        <w:t xml:space="preserve">(   ) </w:t>
      </w:r>
    </w:p>
    <w:p w:rsidR="00F14DC3" w:rsidRPr="00E46817" w:rsidRDefault="00F14DC3" w:rsidP="00E46817">
      <w:pPr>
        <w:rPr>
          <w:rFonts w:hint="eastAsia"/>
        </w:rPr>
      </w:pPr>
      <w:r w:rsidRPr="00E46817">
        <w:rPr>
          <w:rFonts w:hint="eastAsia"/>
        </w:rPr>
        <w:t>A.</w:t>
      </w:r>
      <w:r w:rsidRPr="00E46817">
        <w:rPr>
          <w:rFonts w:hint="eastAsia"/>
        </w:rPr>
        <w:t>货币资本的循环公式</w:t>
      </w:r>
      <w:r w:rsidRPr="00E46817">
        <w:rPr>
          <w:rFonts w:hint="eastAsia"/>
        </w:rPr>
        <w:t xml:space="preserve">          B.</w:t>
      </w:r>
      <w:r w:rsidRPr="00E46817">
        <w:rPr>
          <w:rFonts w:hint="eastAsia"/>
        </w:rPr>
        <w:t>生产资本的循环公式</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商品资本的循环公式</w:t>
      </w:r>
      <w:r w:rsidRPr="00E46817">
        <w:rPr>
          <w:rFonts w:hint="eastAsia"/>
        </w:rPr>
        <w:t xml:space="preserve">          D.</w:t>
      </w:r>
      <w:r w:rsidRPr="00E46817">
        <w:rPr>
          <w:rFonts w:hint="eastAsia"/>
        </w:rPr>
        <w:t>资本总公式</w:t>
      </w:r>
      <w:r w:rsidRPr="00E46817">
        <w:rPr>
          <w:rFonts w:hint="eastAsia"/>
        </w:rPr>
        <w:t xml:space="preserve"> </w:t>
      </w:r>
    </w:p>
    <w:p w:rsidR="00F14DC3" w:rsidRPr="00E46817" w:rsidRDefault="00F14DC3" w:rsidP="00E46817">
      <w:pPr>
        <w:rPr>
          <w:rFonts w:hint="eastAsia"/>
        </w:rPr>
      </w:pPr>
      <w:r w:rsidRPr="00E46817">
        <w:rPr>
          <w:rFonts w:hint="eastAsia"/>
        </w:rPr>
        <w:t>5</w:t>
      </w:r>
      <w:r w:rsidRPr="00E46817">
        <w:rPr>
          <w:rFonts w:hint="eastAsia"/>
        </w:rPr>
        <w:t>．商品经济得以产生的历史条件有</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 xml:space="preserve">私有制的出现　　</w:t>
      </w:r>
      <w:r w:rsidRPr="00E46817">
        <w:rPr>
          <w:rFonts w:hint="eastAsia"/>
        </w:rPr>
        <w:t xml:space="preserve">      B.</w:t>
      </w:r>
      <w:r w:rsidRPr="00E46817">
        <w:rPr>
          <w:rFonts w:hint="eastAsia"/>
        </w:rPr>
        <w:t>社会生产力的发展和社会分工的出现</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 xml:space="preserve">剩余产品的出现　　</w:t>
      </w:r>
      <w:r w:rsidRPr="00E46817">
        <w:rPr>
          <w:rFonts w:hint="eastAsia"/>
        </w:rPr>
        <w:t xml:space="preserve">    D.</w:t>
      </w:r>
      <w:r w:rsidRPr="00E46817">
        <w:rPr>
          <w:rFonts w:hint="eastAsia"/>
        </w:rPr>
        <w:t>生产资料和劳动产品属于不同的所有者</w:t>
      </w:r>
      <w:r w:rsidRPr="00E46817">
        <w:rPr>
          <w:rFonts w:hint="eastAsia"/>
        </w:rPr>
        <w:t xml:space="preserve"> </w:t>
      </w:r>
    </w:p>
    <w:p w:rsidR="00F14DC3" w:rsidRPr="00E46817" w:rsidRDefault="00F14DC3" w:rsidP="00E46817">
      <w:pPr>
        <w:rPr>
          <w:rFonts w:hint="eastAsia"/>
        </w:rPr>
      </w:pPr>
      <w:r w:rsidRPr="00E46817">
        <w:rPr>
          <w:rFonts w:hint="eastAsia"/>
        </w:rPr>
        <w:t>6</w:t>
      </w:r>
      <w:r w:rsidRPr="00E46817">
        <w:rPr>
          <w:rFonts w:hint="eastAsia"/>
        </w:rPr>
        <w:t>．把资本区分为不变资本和可变资本的意义是</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 xml:space="preserve">进一步揭示了剩余价值产生的源泉　　</w:t>
      </w:r>
      <w:r w:rsidRPr="00E46817">
        <w:rPr>
          <w:rFonts w:hint="eastAsia"/>
        </w:rPr>
        <w:t>B.</w:t>
      </w:r>
      <w:r w:rsidRPr="00E46817">
        <w:rPr>
          <w:rFonts w:hint="eastAsia"/>
        </w:rPr>
        <w:t>进一步揭示了剩余价值实现的原因</w:t>
      </w:r>
    </w:p>
    <w:p w:rsidR="00F14DC3" w:rsidRPr="00E46817" w:rsidRDefault="00F14DC3" w:rsidP="00E46817">
      <w:pPr>
        <w:rPr>
          <w:rFonts w:hint="eastAsia"/>
        </w:rPr>
      </w:pPr>
      <w:r w:rsidRPr="00E46817">
        <w:rPr>
          <w:rFonts w:hint="eastAsia"/>
        </w:rPr>
        <w:t>C.</w:t>
      </w:r>
      <w:r w:rsidRPr="00E46817">
        <w:rPr>
          <w:rFonts w:hint="eastAsia"/>
        </w:rPr>
        <w:t xml:space="preserve">可以确定资本家对工人的剥削程度　　</w:t>
      </w:r>
      <w:r w:rsidRPr="00E46817">
        <w:rPr>
          <w:rFonts w:hint="eastAsia"/>
        </w:rPr>
        <w:t>D.</w:t>
      </w:r>
      <w:r w:rsidRPr="00E46817">
        <w:rPr>
          <w:rFonts w:hint="eastAsia"/>
        </w:rPr>
        <w:t>可以确定资本的年增殖程度</w:t>
      </w:r>
      <w:r w:rsidRPr="00E46817">
        <w:rPr>
          <w:rFonts w:hint="eastAsia"/>
        </w:rPr>
        <w:t xml:space="preserve"> </w:t>
      </w:r>
    </w:p>
    <w:p w:rsidR="00F14DC3" w:rsidRPr="00E46817" w:rsidRDefault="00F14DC3" w:rsidP="00E46817">
      <w:pPr>
        <w:rPr>
          <w:rFonts w:hint="eastAsia"/>
        </w:rPr>
      </w:pPr>
      <w:r w:rsidRPr="00E46817">
        <w:rPr>
          <w:rFonts w:hint="eastAsia"/>
        </w:rPr>
        <w:t>7</w:t>
      </w:r>
      <w:r w:rsidRPr="00E46817">
        <w:rPr>
          <w:rFonts w:hint="eastAsia"/>
        </w:rPr>
        <w:t>、资本主义工资的形式主要有</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 xml:space="preserve">名义工资　　</w:t>
      </w:r>
      <w:r w:rsidRPr="00E46817">
        <w:rPr>
          <w:rFonts w:hint="eastAsia"/>
        </w:rPr>
        <w:t>B.</w:t>
      </w:r>
      <w:r w:rsidRPr="00E46817">
        <w:rPr>
          <w:rFonts w:hint="eastAsia"/>
        </w:rPr>
        <w:t>实际工资</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 xml:space="preserve">计时工资　　</w:t>
      </w:r>
      <w:r w:rsidRPr="00E46817">
        <w:rPr>
          <w:rFonts w:hint="eastAsia"/>
        </w:rPr>
        <w:t>D.</w:t>
      </w:r>
      <w:r w:rsidRPr="00E46817">
        <w:rPr>
          <w:rFonts w:hint="eastAsia"/>
        </w:rPr>
        <w:t>计件工资</w:t>
      </w:r>
      <w:r w:rsidRPr="00E46817">
        <w:rPr>
          <w:rFonts w:hint="eastAsia"/>
        </w:rPr>
        <w:t xml:space="preserve"> </w:t>
      </w:r>
    </w:p>
    <w:p w:rsidR="00E46817" w:rsidRDefault="00E46817" w:rsidP="00E46817"/>
    <w:p w:rsidR="00F14DC3" w:rsidRPr="00E46817" w:rsidRDefault="00F14DC3" w:rsidP="00E46817">
      <w:pPr>
        <w:rPr>
          <w:rFonts w:hint="eastAsia"/>
        </w:rPr>
      </w:pPr>
      <w:r w:rsidRPr="00E46817">
        <w:rPr>
          <w:rFonts w:hint="eastAsia"/>
        </w:rPr>
        <w:t>8</w:t>
      </w:r>
      <w:r w:rsidRPr="00E46817">
        <w:rPr>
          <w:rFonts w:hint="eastAsia"/>
        </w:rPr>
        <w:t>．资本主义国家的职能包括</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 xml:space="preserve">、对内实行政治统治　　</w:t>
      </w:r>
      <w:r w:rsidRPr="00E46817">
        <w:rPr>
          <w:rFonts w:hint="eastAsia"/>
        </w:rPr>
        <w:t>B</w:t>
      </w:r>
      <w:r w:rsidRPr="00E46817">
        <w:rPr>
          <w:rFonts w:hint="eastAsia"/>
        </w:rPr>
        <w:t>、进行社会管理</w:t>
      </w:r>
    </w:p>
    <w:p w:rsidR="00F14DC3" w:rsidRPr="00E46817" w:rsidRDefault="00F14DC3" w:rsidP="00E46817">
      <w:pPr>
        <w:rPr>
          <w:rFonts w:hint="eastAsia"/>
        </w:rPr>
      </w:pPr>
      <w:r w:rsidRPr="00E46817">
        <w:rPr>
          <w:rFonts w:hint="eastAsia"/>
        </w:rPr>
        <w:t>C</w:t>
      </w:r>
      <w:r w:rsidRPr="00E46817">
        <w:rPr>
          <w:rFonts w:hint="eastAsia"/>
        </w:rPr>
        <w:t xml:space="preserve">、进行国际交往　　</w:t>
      </w:r>
      <w:r w:rsidRPr="00E46817">
        <w:rPr>
          <w:rFonts w:hint="eastAsia"/>
        </w:rPr>
        <w:t xml:space="preserve">    D</w:t>
      </w:r>
      <w:r w:rsidRPr="00E46817">
        <w:rPr>
          <w:rFonts w:hint="eastAsia"/>
        </w:rPr>
        <w:t>、维护国家安全及利益</w:t>
      </w:r>
    </w:p>
    <w:p w:rsidR="00F14DC3" w:rsidRPr="00E46817" w:rsidRDefault="00F14DC3" w:rsidP="00E46817">
      <w:pPr>
        <w:rPr>
          <w:rFonts w:hint="eastAsia"/>
        </w:rPr>
      </w:pPr>
      <w:r w:rsidRPr="00E46817">
        <w:rPr>
          <w:rFonts w:hint="eastAsia"/>
        </w:rPr>
        <w:t>9</w:t>
      </w:r>
      <w:r w:rsidRPr="00E46817">
        <w:rPr>
          <w:rFonts w:hint="eastAsia"/>
        </w:rPr>
        <w:t>．资本主义政治制度包括</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 xml:space="preserve">民主与法制　　</w:t>
      </w:r>
      <w:r w:rsidRPr="00E46817">
        <w:rPr>
          <w:rFonts w:hint="eastAsia"/>
        </w:rPr>
        <w:t>B.</w:t>
      </w:r>
      <w:r w:rsidRPr="00E46817">
        <w:rPr>
          <w:rFonts w:hint="eastAsia"/>
        </w:rPr>
        <w:t>政权组织形式</w:t>
      </w:r>
    </w:p>
    <w:p w:rsidR="00F14DC3" w:rsidRPr="00E46817" w:rsidRDefault="00F14DC3" w:rsidP="00E46817">
      <w:pPr>
        <w:rPr>
          <w:rFonts w:hint="eastAsia"/>
        </w:rPr>
      </w:pPr>
      <w:r w:rsidRPr="00E46817">
        <w:rPr>
          <w:rFonts w:hint="eastAsia"/>
        </w:rPr>
        <w:t>C.</w:t>
      </w:r>
      <w:r w:rsidRPr="00E46817">
        <w:rPr>
          <w:rFonts w:hint="eastAsia"/>
        </w:rPr>
        <w:t xml:space="preserve">选举制度　</w:t>
      </w:r>
      <w:r w:rsidRPr="00E46817">
        <w:rPr>
          <w:rFonts w:hint="eastAsia"/>
        </w:rPr>
        <w:t xml:space="preserve">    D.</w:t>
      </w:r>
      <w:r w:rsidRPr="00E46817">
        <w:rPr>
          <w:rFonts w:hint="eastAsia"/>
        </w:rPr>
        <w:t>政党制度</w:t>
      </w:r>
    </w:p>
    <w:p w:rsidR="00F14DC3" w:rsidRPr="00E46817" w:rsidRDefault="00F14DC3" w:rsidP="00E46817">
      <w:pPr>
        <w:rPr>
          <w:rFonts w:hint="eastAsia"/>
        </w:rPr>
      </w:pPr>
      <w:r w:rsidRPr="00E46817">
        <w:rPr>
          <w:rFonts w:hint="eastAsia"/>
        </w:rPr>
        <w:t>10</w:t>
      </w:r>
      <w:r w:rsidRPr="00E46817">
        <w:rPr>
          <w:rFonts w:hint="eastAsia"/>
        </w:rPr>
        <w:t>．全面地认识资本主义制度下资本的本质，对资本应理解为（</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资本是带来剩余价值的价值</w:t>
      </w:r>
      <w:r w:rsidRPr="00E46817">
        <w:rPr>
          <w:rFonts w:hint="eastAsia"/>
        </w:rPr>
        <w:t xml:space="preserve">        B.</w:t>
      </w:r>
      <w:r w:rsidRPr="00E46817">
        <w:rPr>
          <w:rFonts w:hint="eastAsia"/>
        </w:rPr>
        <w:t>资本是以物为媒介的社会生产关系</w:t>
      </w:r>
    </w:p>
    <w:p w:rsidR="00F14DC3" w:rsidRPr="00E46817" w:rsidRDefault="00F14DC3" w:rsidP="00E46817">
      <w:pPr>
        <w:rPr>
          <w:rFonts w:hint="eastAsia"/>
        </w:rPr>
      </w:pPr>
      <w:r w:rsidRPr="00E46817">
        <w:rPr>
          <w:rFonts w:hint="eastAsia"/>
        </w:rPr>
        <w:t>C.</w:t>
      </w:r>
      <w:r w:rsidRPr="00E46817">
        <w:rPr>
          <w:rFonts w:hint="eastAsia"/>
        </w:rPr>
        <w:t>资本就是生产资料</w:t>
      </w:r>
      <w:r w:rsidRPr="00E46817">
        <w:rPr>
          <w:rFonts w:hint="eastAsia"/>
        </w:rPr>
        <w:t xml:space="preserve">                D.</w:t>
      </w:r>
      <w:r w:rsidRPr="00E46817">
        <w:rPr>
          <w:rFonts w:hint="eastAsia"/>
        </w:rPr>
        <w:t>资本不是静止物，而是一种运动</w:t>
      </w:r>
    </w:p>
    <w:p w:rsidR="00F14DC3" w:rsidRPr="00E46817" w:rsidRDefault="00F14DC3" w:rsidP="00E46817">
      <w:pPr>
        <w:rPr>
          <w:rFonts w:hint="eastAsia"/>
        </w:rPr>
      </w:pPr>
      <w:r w:rsidRPr="00E46817">
        <w:rPr>
          <w:rFonts w:hint="eastAsia"/>
        </w:rPr>
        <w:t>11</w:t>
      </w:r>
      <w:r w:rsidRPr="00E46817">
        <w:rPr>
          <w:rFonts w:hint="eastAsia"/>
        </w:rPr>
        <w:t>．纺织厂的资本家购买的用于生产的棉花属于（</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不变资本</w:t>
      </w:r>
      <w:r w:rsidRPr="00E46817">
        <w:rPr>
          <w:rFonts w:hint="eastAsia"/>
        </w:rPr>
        <w:t xml:space="preserve">         B.</w:t>
      </w:r>
      <w:r w:rsidRPr="00E46817">
        <w:rPr>
          <w:rFonts w:hint="eastAsia"/>
        </w:rPr>
        <w:t>固定资本</w:t>
      </w:r>
      <w:r w:rsidRPr="00E46817">
        <w:rPr>
          <w:rFonts w:hint="eastAsia"/>
        </w:rPr>
        <w:t xml:space="preserve">       </w:t>
      </w:r>
    </w:p>
    <w:p w:rsidR="00F14DC3" w:rsidRPr="00E46817" w:rsidRDefault="00F14DC3" w:rsidP="00E46817">
      <w:pPr>
        <w:rPr>
          <w:rFonts w:hint="eastAsia"/>
        </w:rPr>
      </w:pPr>
      <w:r w:rsidRPr="00E46817">
        <w:rPr>
          <w:rFonts w:hint="eastAsia"/>
        </w:rPr>
        <w:t xml:space="preserve">   C.</w:t>
      </w:r>
      <w:r w:rsidRPr="00E46817">
        <w:rPr>
          <w:rFonts w:hint="eastAsia"/>
        </w:rPr>
        <w:t>可变资本</w:t>
      </w:r>
      <w:r w:rsidRPr="00E46817">
        <w:rPr>
          <w:rFonts w:hint="eastAsia"/>
        </w:rPr>
        <w:t xml:space="preserve">         D.</w:t>
      </w:r>
      <w:r w:rsidRPr="00E46817">
        <w:rPr>
          <w:rFonts w:hint="eastAsia"/>
        </w:rPr>
        <w:t>流动资本</w:t>
      </w:r>
      <w:r w:rsidRPr="00E46817">
        <w:rPr>
          <w:rFonts w:hint="eastAsia"/>
        </w:rPr>
        <w:t xml:space="preserve">        </w:t>
      </w:r>
    </w:p>
    <w:p w:rsidR="00F14DC3" w:rsidRPr="00E46817" w:rsidRDefault="00F14DC3" w:rsidP="00E46817">
      <w:pPr>
        <w:rPr>
          <w:rFonts w:hint="eastAsia"/>
        </w:rPr>
      </w:pPr>
      <w:r w:rsidRPr="00E46817">
        <w:rPr>
          <w:rFonts w:hint="eastAsia"/>
        </w:rPr>
        <w:t>12</w:t>
      </w:r>
      <w:r w:rsidRPr="00E46817">
        <w:rPr>
          <w:rFonts w:hint="eastAsia"/>
        </w:rPr>
        <w:t>．有一幅广告幽默画，画的是几个行人在看一家饭店外贴的告示，上写：“快进来吃饭吧，否则你我都得挨饿。”这幅广告画的寓意有（</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生产者和消费者是相互依存的</w:t>
      </w:r>
      <w:r w:rsidRPr="00E46817">
        <w:rPr>
          <w:rFonts w:hint="eastAsia"/>
        </w:rPr>
        <w:t xml:space="preserve">   </w:t>
      </w:r>
      <w:r w:rsidRPr="00E46817">
        <w:rPr>
          <w:rFonts w:hint="eastAsia"/>
        </w:rPr>
        <w:t xml:space="preserve">　</w:t>
      </w:r>
    </w:p>
    <w:p w:rsidR="00F14DC3" w:rsidRPr="00E46817" w:rsidRDefault="00F14DC3" w:rsidP="00E46817">
      <w:pPr>
        <w:rPr>
          <w:rFonts w:hint="eastAsia"/>
        </w:rPr>
      </w:pPr>
      <w:r w:rsidRPr="00E46817">
        <w:rPr>
          <w:rFonts w:hint="eastAsia"/>
        </w:rPr>
        <w:t>B.</w:t>
      </w:r>
      <w:r w:rsidRPr="00E46817">
        <w:rPr>
          <w:rFonts w:hint="eastAsia"/>
        </w:rPr>
        <w:t>生产关系本质上是人与人之间的物质利益关系</w:t>
      </w:r>
    </w:p>
    <w:p w:rsidR="00F14DC3" w:rsidRPr="00E46817" w:rsidRDefault="00F14DC3" w:rsidP="00E46817">
      <w:pPr>
        <w:rPr>
          <w:rFonts w:hint="eastAsia"/>
        </w:rPr>
      </w:pPr>
      <w:r w:rsidRPr="00E46817">
        <w:rPr>
          <w:rFonts w:hint="eastAsia"/>
        </w:rPr>
        <w:t>C.</w:t>
      </w:r>
      <w:r w:rsidRPr="00E46817">
        <w:rPr>
          <w:rFonts w:hint="eastAsia"/>
        </w:rPr>
        <w:t>生产和消费具有直接的同一性</w:t>
      </w:r>
    </w:p>
    <w:p w:rsidR="00F14DC3" w:rsidRPr="00E46817" w:rsidRDefault="00F14DC3" w:rsidP="00E46817">
      <w:pPr>
        <w:rPr>
          <w:rFonts w:hint="eastAsia"/>
        </w:rPr>
      </w:pPr>
      <w:r w:rsidRPr="00E46817">
        <w:rPr>
          <w:rFonts w:hint="eastAsia"/>
        </w:rPr>
        <w:t xml:space="preserve"> D.</w:t>
      </w:r>
      <w:r w:rsidRPr="00E46817">
        <w:rPr>
          <w:rFonts w:hint="eastAsia"/>
        </w:rPr>
        <w:t>商品交换活动背后隐藏着人与人的关系</w:t>
      </w:r>
    </w:p>
    <w:p w:rsidR="00F14DC3" w:rsidRPr="00E46817" w:rsidRDefault="00F14DC3" w:rsidP="00E46817">
      <w:pPr>
        <w:rPr>
          <w:rFonts w:hint="eastAsia"/>
        </w:rPr>
      </w:pPr>
      <w:r w:rsidRPr="00E46817">
        <w:rPr>
          <w:rFonts w:hint="eastAsia"/>
        </w:rPr>
        <w:lastRenderedPageBreak/>
        <w:t>13</w:t>
      </w:r>
      <w:r w:rsidRPr="00E46817">
        <w:rPr>
          <w:rFonts w:hint="eastAsia"/>
        </w:rPr>
        <w:t>．利润转化为平均利润的过程，同时也是</w:t>
      </w:r>
      <w:r w:rsidRPr="00E46817">
        <w:rPr>
          <w:rFonts w:hint="eastAsia"/>
        </w:rPr>
        <w:t xml:space="preserve">(   )  </w:t>
      </w:r>
    </w:p>
    <w:p w:rsidR="00F14DC3" w:rsidRPr="00E46817" w:rsidRDefault="00F14DC3" w:rsidP="00E46817">
      <w:pPr>
        <w:rPr>
          <w:rFonts w:hint="eastAsia"/>
        </w:rPr>
      </w:pPr>
      <w:r w:rsidRPr="00E46817">
        <w:rPr>
          <w:rFonts w:hint="eastAsia"/>
        </w:rPr>
        <w:t>A.</w:t>
      </w:r>
      <w:r w:rsidRPr="00E46817">
        <w:rPr>
          <w:rFonts w:hint="eastAsia"/>
        </w:rPr>
        <w:t xml:space="preserve">资本有机构成提高的过程　　</w:t>
      </w:r>
      <w:r w:rsidRPr="00E46817">
        <w:rPr>
          <w:rFonts w:hint="eastAsia"/>
        </w:rPr>
        <w:t xml:space="preserve">     </w:t>
      </w:r>
    </w:p>
    <w:p w:rsidR="00F14DC3" w:rsidRPr="00E46817" w:rsidRDefault="00F14DC3" w:rsidP="00E46817">
      <w:pPr>
        <w:rPr>
          <w:rFonts w:hint="eastAsia"/>
        </w:rPr>
      </w:pPr>
      <w:r w:rsidRPr="00E46817">
        <w:rPr>
          <w:rFonts w:hint="eastAsia"/>
        </w:rPr>
        <w:t xml:space="preserve"> B.</w:t>
      </w:r>
      <w:r w:rsidRPr="00E46817">
        <w:rPr>
          <w:rFonts w:hint="eastAsia"/>
        </w:rPr>
        <w:t>价值转化为生产价格的过程</w:t>
      </w:r>
    </w:p>
    <w:p w:rsidR="00F14DC3" w:rsidRPr="00E46817" w:rsidRDefault="00F14DC3" w:rsidP="00E46817">
      <w:pPr>
        <w:rPr>
          <w:rFonts w:hint="eastAsia"/>
        </w:rPr>
      </w:pPr>
      <w:r w:rsidRPr="00E46817">
        <w:rPr>
          <w:rFonts w:hint="eastAsia"/>
        </w:rPr>
        <w:t>C.</w:t>
      </w:r>
      <w:r w:rsidRPr="00E46817">
        <w:rPr>
          <w:rFonts w:hint="eastAsia"/>
        </w:rPr>
        <w:t>资本在不同部门之间发生转移的过程</w:t>
      </w:r>
    </w:p>
    <w:p w:rsidR="00F14DC3" w:rsidRPr="00E46817" w:rsidRDefault="00F14DC3" w:rsidP="00E46817">
      <w:pPr>
        <w:rPr>
          <w:rFonts w:hint="eastAsia"/>
        </w:rPr>
      </w:pPr>
      <w:r w:rsidRPr="00E46817">
        <w:rPr>
          <w:rFonts w:hint="eastAsia"/>
        </w:rPr>
        <w:t>D.</w:t>
      </w:r>
      <w:r w:rsidRPr="00E46817">
        <w:rPr>
          <w:rFonts w:hint="eastAsia"/>
        </w:rPr>
        <w:t>资本家集团重新瓜分剩余价值的过程</w:t>
      </w:r>
    </w:p>
    <w:p w:rsidR="00F14DC3" w:rsidRPr="00E46817" w:rsidRDefault="00F14DC3" w:rsidP="00E46817">
      <w:pPr>
        <w:rPr>
          <w:rFonts w:hint="eastAsia"/>
        </w:rPr>
      </w:pPr>
      <w:r w:rsidRPr="00E46817">
        <w:rPr>
          <w:rFonts w:hint="eastAsia"/>
        </w:rPr>
        <w:t>14.</w:t>
      </w:r>
      <w:r w:rsidRPr="00E46817">
        <w:rPr>
          <w:rFonts w:hint="eastAsia"/>
        </w:rPr>
        <w:t>马克思主义政治经济学对资本构成的理解是（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资本的技术构成是由生产的技术水平所决定的生产资料和劳动力之间的比例</w:t>
      </w:r>
    </w:p>
    <w:p w:rsidR="00F14DC3" w:rsidRPr="00E46817" w:rsidRDefault="00F14DC3" w:rsidP="00E46817">
      <w:pPr>
        <w:rPr>
          <w:rFonts w:hint="eastAsia"/>
        </w:rPr>
      </w:pPr>
      <w:r w:rsidRPr="00E46817">
        <w:rPr>
          <w:rFonts w:hint="eastAsia"/>
        </w:rPr>
        <w:t>B.</w:t>
      </w:r>
      <w:r w:rsidRPr="00E46817">
        <w:rPr>
          <w:rFonts w:hint="eastAsia"/>
        </w:rPr>
        <w:t>资本的价值构成是不变资本和可变资本这两部分资本价值之间的比例</w:t>
      </w:r>
    </w:p>
    <w:p w:rsidR="00F14DC3" w:rsidRPr="00E46817" w:rsidRDefault="00F14DC3" w:rsidP="00E46817">
      <w:pPr>
        <w:rPr>
          <w:rFonts w:hint="eastAsia"/>
        </w:rPr>
      </w:pPr>
      <w:r w:rsidRPr="00E46817">
        <w:rPr>
          <w:rFonts w:hint="eastAsia"/>
        </w:rPr>
        <w:t>C.</w:t>
      </w:r>
      <w:r w:rsidRPr="00E46817">
        <w:rPr>
          <w:rFonts w:hint="eastAsia"/>
        </w:rPr>
        <w:t>资本的有机构成是由资本的技术构成决定并反映技术构成变化的资本价值构成的构成</w:t>
      </w:r>
    </w:p>
    <w:p w:rsidR="00F14DC3" w:rsidRPr="00E46817" w:rsidRDefault="00F14DC3" w:rsidP="00E46817">
      <w:pPr>
        <w:rPr>
          <w:rFonts w:hint="eastAsia"/>
        </w:rPr>
      </w:pPr>
      <w:r w:rsidRPr="00E46817">
        <w:rPr>
          <w:rFonts w:hint="eastAsia"/>
        </w:rPr>
        <w:t>D.</w:t>
      </w:r>
      <w:r w:rsidRPr="00E46817">
        <w:rPr>
          <w:rFonts w:hint="eastAsia"/>
        </w:rPr>
        <w:t>在资本主义生产过程中，资本有机构成的提高是一般趋势</w:t>
      </w:r>
    </w:p>
    <w:p w:rsidR="00F14DC3" w:rsidRPr="00E46817" w:rsidRDefault="00F14DC3" w:rsidP="00E46817">
      <w:pPr>
        <w:rPr>
          <w:rFonts w:hint="eastAsia"/>
        </w:rPr>
      </w:pPr>
      <w:r w:rsidRPr="00E46817">
        <w:rPr>
          <w:rFonts w:hint="eastAsia"/>
        </w:rPr>
        <w:t>［参考答案：</w:t>
      </w:r>
      <w:r w:rsidRPr="00E46817">
        <w:rPr>
          <w:rFonts w:hint="eastAsia"/>
        </w:rPr>
        <w:t>1.AC  2.BD   3.AD   4.AD  5.BD   6.AC  7.CD   8.ABCD   9.ABCD        10.ABD   11.AD   12.ABCD   13.BCD  14. ABCD</w:t>
      </w:r>
      <w:r w:rsidRPr="00E46817">
        <w:rPr>
          <w:rFonts w:hint="eastAsia"/>
        </w:rPr>
        <w:t>］</w:t>
      </w:r>
    </w:p>
    <w:p w:rsidR="00F14DC3" w:rsidRPr="00E46817" w:rsidRDefault="00F14DC3" w:rsidP="00E46817"/>
    <w:p w:rsidR="00F14DC3" w:rsidRPr="00E46817" w:rsidRDefault="00F14DC3" w:rsidP="00E46817"/>
    <w:p w:rsidR="008D2097" w:rsidRPr="00E46817" w:rsidRDefault="008D2097" w:rsidP="00E46817"/>
    <w:p w:rsidR="008D2097" w:rsidRPr="00E46817" w:rsidRDefault="008D2097" w:rsidP="00E46817"/>
    <w:p w:rsidR="008D2097" w:rsidRPr="00E46817" w:rsidRDefault="008D2097" w:rsidP="00E46817"/>
    <w:p w:rsidR="008D2097" w:rsidRPr="00E46817" w:rsidRDefault="008D2097" w:rsidP="00E46817"/>
    <w:p w:rsidR="008D2097" w:rsidRPr="00E46817" w:rsidRDefault="008D2097" w:rsidP="00E46817"/>
    <w:p w:rsidR="008D2097" w:rsidRPr="00E46817" w:rsidRDefault="008D2097" w:rsidP="00E46817">
      <w:pPr>
        <w:rPr>
          <w:rFonts w:hint="eastAsia"/>
        </w:rPr>
      </w:pPr>
    </w:p>
    <w:p w:rsidR="00F14DC3" w:rsidRPr="00E46817" w:rsidRDefault="00F14DC3" w:rsidP="00E46817">
      <w:pPr>
        <w:rPr>
          <w:rFonts w:hint="eastAsia"/>
        </w:rPr>
      </w:pPr>
      <w:r w:rsidRPr="00E46817">
        <w:rPr>
          <w:rFonts w:hint="eastAsia"/>
        </w:rPr>
        <w:t>第五章</w:t>
      </w:r>
      <w:r w:rsidRPr="00E46817">
        <w:rPr>
          <w:rFonts w:hint="eastAsia"/>
        </w:rPr>
        <w:t xml:space="preserve">  </w:t>
      </w:r>
      <w:r w:rsidRPr="00E46817">
        <w:rPr>
          <w:rFonts w:hint="eastAsia"/>
        </w:rPr>
        <w:t>资本主义发展的历史进程</w:t>
      </w:r>
    </w:p>
    <w:p w:rsidR="00F14DC3" w:rsidRPr="00E46817" w:rsidRDefault="00F14DC3" w:rsidP="00E46817">
      <w:pPr>
        <w:rPr>
          <w:rFonts w:hint="eastAsia"/>
        </w:rPr>
      </w:pPr>
    </w:p>
    <w:p w:rsidR="00F14DC3" w:rsidRPr="00E46817" w:rsidRDefault="00F14DC3" w:rsidP="00E46817">
      <w:pPr>
        <w:rPr>
          <w:rFonts w:hint="eastAsia"/>
        </w:rPr>
      </w:pPr>
      <w:r w:rsidRPr="00E46817">
        <w:rPr>
          <w:rFonts w:hint="eastAsia"/>
        </w:rPr>
        <w:t>一、单项选择题（在下面各题的选项中，请选出最符合题意的</w:t>
      </w:r>
      <w:r w:rsidRPr="00E46817">
        <w:rPr>
          <w:rFonts w:hint="eastAsia"/>
        </w:rPr>
        <w:t>1</w:t>
      </w:r>
      <w:r w:rsidRPr="00E46817">
        <w:rPr>
          <w:rFonts w:hint="eastAsia"/>
        </w:rPr>
        <w:t>项，并将代表正确选项的字母写在题干的括号内。）</w:t>
      </w:r>
    </w:p>
    <w:p w:rsidR="00E46817" w:rsidRDefault="00E46817" w:rsidP="00E46817"/>
    <w:p w:rsidR="00F14DC3" w:rsidRPr="00E46817" w:rsidRDefault="00F14DC3" w:rsidP="00E46817">
      <w:pPr>
        <w:rPr>
          <w:rFonts w:hint="eastAsia"/>
        </w:rPr>
      </w:pPr>
      <w:r w:rsidRPr="00E46817">
        <w:rPr>
          <w:rFonts w:hint="eastAsia"/>
        </w:rPr>
        <w:t>1</w:t>
      </w:r>
      <w:r w:rsidRPr="00E46817">
        <w:rPr>
          <w:rFonts w:hint="eastAsia"/>
        </w:rPr>
        <w:t>．现代资本主义的经济实质和重要经济基础是（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垄断</w:t>
      </w:r>
      <w:r w:rsidRPr="00E46817">
        <w:rPr>
          <w:rFonts w:hint="eastAsia"/>
        </w:rPr>
        <w:t xml:space="preserve">               B.</w:t>
      </w:r>
      <w:r w:rsidRPr="00E46817">
        <w:rPr>
          <w:rFonts w:hint="eastAsia"/>
        </w:rPr>
        <w:t>剥削</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国家</w:t>
      </w:r>
      <w:r w:rsidRPr="00E46817">
        <w:rPr>
          <w:rFonts w:hint="eastAsia"/>
        </w:rPr>
        <w:t xml:space="preserve"> </w:t>
      </w:r>
      <w:r w:rsidRPr="00E46817">
        <w:rPr>
          <w:rFonts w:hint="eastAsia"/>
        </w:rPr>
        <w:t>调节</w:t>
      </w:r>
      <w:r w:rsidRPr="00E46817">
        <w:rPr>
          <w:rFonts w:hint="eastAsia"/>
        </w:rPr>
        <w:t xml:space="preserve">          D.</w:t>
      </w:r>
      <w:r w:rsidRPr="00E46817">
        <w:rPr>
          <w:rFonts w:hint="eastAsia"/>
        </w:rPr>
        <w:t>对外掠夺</w:t>
      </w:r>
    </w:p>
    <w:p w:rsidR="00F14DC3" w:rsidRPr="00E46817" w:rsidRDefault="00F14DC3" w:rsidP="00E46817">
      <w:pPr>
        <w:rPr>
          <w:rFonts w:hint="eastAsia"/>
        </w:rPr>
      </w:pPr>
      <w:r w:rsidRPr="00E46817">
        <w:rPr>
          <w:rFonts w:hint="eastAsia"/>
        </w:rPr>
        <w:t>2</w:t>
      </w:r>
      <w:r w:rsidRPr="00E46817">
        <w:rPr>
          <w:rFonts w:hint="eastAsia"/>
        </w:rPr>
        <w:t>．要达到共赢和共存的经济全球化，关键是（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实现和平与发展的时代主题</w:t>
      </w:r>
      <w:r w:rsidRPr="00E46817">
        <w:rPr>
          <w:rFonts w:hint="eastAsia"/>
        </w:rPr>
        <w:t xml:space="preserve">      B.</w:t>
      </w:r>
      <w:r w:rsidRPr="00E46817">
        <w:rPr>
          <w:rFonts w:hint="eastAsia"/>
        </w:rPr>
        <w:t>扩大国家关系的民主化</w:t>
      </w:r>
    </w:p>
    <w:p w:rsidR="00F14DC3" w:rsidRPr="00E46817" w:rsidRDefault="00F14DC3" w:rsidP="00E46817">
      <w:pPr>
        <w:rPr>
          <w:rFonts w:hint="eastAsia"/>
        </w:rPr>
      </w:pPr>
      <w:r w:rsidRPr="00E46817">
        <w:rPr>
          <w:rFonts w:hint="eastAsia"/>
        </w:rPr>
        <w:t>C.</w:t>
      </w:r>
      <w:r w:rsidRPr="00E46817">
        <w:rPr>
          <w:rFonts w:hint="eastAsia"/>
        </w:rPr>
        <w:t>发展世界政治多极化</w:t>
      </w:r>
      <w:r w:rsidRPr="00E46817">
        <w:rPr>
          <w:rFonts w:hint="eastAsia"/>
        </w:rPr>
        <w:t xml:space="preserve">            D.</w:t>
      </w:r>
      <w:r w:rsidRPr="00E46817">
        <w:rPr>
          <w:rFonts w:hint="eastAsia"/>
        </w:rPr>
        <w:t>建立公正合理的国际经济新秩序</w:t>
      </w:r>
    </w:p>
    <w:p w:rsidR="00F14DC3" w:rsidRPr="00E46817" w:rsidRDefault="00F14DC3" w:rsidP="00E46817">
      <w:pPr>
        <w:rPr>
          <w:rFonts w:hint="eastAsia"/>
        </w:rPr>
      </w:pPr>
      <w:r w:rsidRPr="00E46817">
        <w:rPr>
          <w:rFonts w:hint="eastAsia"/>
        </w:rPr>
        <w:t>3</w:t>
      </w:r>
      <w:r w:rsidRPr="00E46817">
        <w:rPr>
          <w:rFonts w:hint="eastAsia"/>
        </w:rPr>
        <w:t>．垄断价格形成后，价值规律改变了（</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内容</w:t>
      </w:r>
      <w:r w:rsidRPr="00E46817">
        <w:rPr>
          <w:rFonts w:hint="eastAsia"/>
        </w:rPr>
        <w:t xml:space="preserve">              B.</w:t>
      </w:r>
      <w:r w:rsidRPr="00E46817">
        <w:rPr>
          <w:rFonts w:hint="eastAsia"/>
        </w:rPr>
        <w:t>作用</w:t>
      </w:r>
    </w:p>
    <w:p w:rsidR="00F14DC3" w:rsidRPr="00E46817" w:rsidRDefault="00F14DC3" w:rsidP="00E46817">
      <w:pPr>
        <w:rPr>
          <w:rFonts w:hint="eastAsia"/>
        </w:rPr>
      </w:pPr>
      <w:r w:rsidRPr="00E46817">
        <w:rPr>
          <w:rFonts w:hint="eastAsia"/>
        </w:rPr>
        <w:t>C.</w:t>
      </w:r>
      <w:r w:rsidRPr="00E46817">
        <w:rPr>
          <w:rFonts w:hint="eastAsia"/>
        </w:rPr>
        <w:t>表现形式</w:t>
      </w:r>
      <w:r w:rsidRPr="00E46817">
        <w:rPr>
          <w:rFonts w:hint="eastAsia"/>
        </w:rPr>
        <w:t xml:space="preserve">          D.</w:t>
      </w:r>
      <w:r w:rsidRPr="00E46817">
        <w:rPr>
          <w:rFonts w:hint="eastAsia"/>
        </w:rPr>
        <w:t>作用后果</w:t>
      </w:r>
    </w:p>
    <w:p w:rsidR="00F14DC3" w:rsidRPr="00E46817" w:rsidRDefault="00F14DC3" w:rsidP="00E46817">
      <w:pPr>
        <w:rPr>
          <w:rFonts w:hint="eastAsia"/>
        </w:rPr>
      </w:pPr>
      <w:r w:rsidRPr="00E46817">
        <w:rPr>
          <w:rFonts w:hint="eastAsia"/>
        </w:rPr>
        <w:t>4</w:t>
      </w:r>
      <w:r w:rsidRPr="00E46817">
        <w:rPr>
          <w:rFonts w:hint="eastAsia"/>
        </w:rPr>
        <w:t>．金融寡头实现其经济上统治的主要途径是（</w:t>
      </w:r>
      <w:r w:rsidRPr="00E46817">
        <w:rPr>
          <w:rFonts w:hint="eastAsia"/>
        </w:rPr>
        <w:t xml:space="preserve">    </w:t>
      </w:r>
      <w:r w:rsidRPr="00E46817">
        <w:rPr>
          <w:rFonts w:hint="eastAsia"/>
        </w:rPr>
        <w:t>）</w:t>
      </w:r>
    </w:p>
    <w:p w:rsidR="00F14DC3" w:rsidRPr="00E46817" w:rsidRDefault="00F14DC3" w:rsidP="00E46817">
      <w:pPr>
        <w:rPr>
          <w:rFonts w:hint="eastAsia"/>
        </w:rPr>
      </w:pPr>
      <w:proofErr w:type="gramStart"/>
      <w:r w:rsidRPr="00E46817">
        <w:rPr>
          <w:rFonts w:hint="eastAsia"/>
        </w:rPr>
        <w:t>A.</w:t>
      </w:r>
      <w:r w:rsidRPr="00E46817">
        <w:rPr>
          <w:rFonts w:hint="eastAsia"/>
        </w:rPr>
        <w:t>“</w:t>
      </w:r>
      <w:proofErr w:type="gramEnd"/>
      <w:r w:rsidRPr="00E46817">
        <w:rPr>
          <w:rFonts w:hint="eastAsia"/>
        </w:rPr>
        <w:t>参与制”</w:t>
      </w:r>
      <w:r w:rsidRPr="00E46817">
        <w:rPr>
          <w:rFonts w:hint="eastAsia"/>
        </w:rPr>
        <w:t xml:space="preserve">         B.</w:t>
      </w:r>
      <w:r w:rsidRPr="00E46817">
        <w:rPr>
          <w:rFonts w:hint="eastAsia"/>
        </w:rPr>
        <w:t>公私合营</w:t>
      </w:r>
    </w:p>
    <w:p w:rsidR="00F14DC3" w:rsidRPr="00E46817" w:rsidRDefault="00F14DC3" w:rsidP="00E46817">
      <w:pPr>
        <w:rPr>
          <w:rFonts w:hint="eastAsia"/>
        </w:rPr>
      </w:pPr>
      <w:r w:rsidRPr="00E46817">
        <w:rPr>
          <w:rFonts w:hint="eastAsia"/>
        </w:rPr>
        <w:t xml:space="preserve">  C.</w:t>
      </w:r>
      <w:r w:rsidRPr="00E46817">
        <w:rPr>
          <w:rFonts w:hint="eastAsia"/>
        </w:rPr>
        <w:t>建立垄断银行</w:t>
      </w:r>
      <w:r w:rsidRPr="00E46817">
        <w:rPr>
          <w:rFonts w:hint="eastAsia"/>
        </w:rPr>
        <w:t xml:space="preserve">       D.</w:t>
      </w:r>
      <w:r w:rsidRPr="00E46817">
        <w:rPr>
          <w:rFonts w:hint="eastAsia"/>
        </w:rPr>
        <w:t>相互联合</w:t>
      </w:r>
    </w:p>
    <w:p w:rsidR="00F14DC3" w:rsidRPr="00E46817" w:rsidRDefault="00F14DC3" w:rsidP="00E46817">
      <w:pPr>
        <w:rPr>
          <w:rFonts w:hint="eastAsia"/>
        </w:rPr>
      </w:pPr>
      <w:r w:rsidRPr="00E46817">
        <w:rPr>
          <w:rFonts w:hint="eastAsia"/>
        </w:rPr>
        <w:t>5</w:t>
      </w:r>
      <w:r w:rsidRPr="00E46817">
        <w:rPr>
          <w:rFonts w:hint="eastAsia"/>
        </w:rPr>
        <w:t>．国家垄断资本主义的产生和发展，从根本上说是（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国内市场竞争的结果</w:t>
      </w:r>
      <w:r w:rsidRPr="00E46817">
        <w:rPr>
          <w:rFonts w:hint="eastAsia"/>
        </w:rPr>
        <w:t xml:space="preserve">    B.</w:t>
      </w:r>
      <w:r w:rsidRPr="00E46817">
        <w:rPr>
          <w:rFonts w:hint="eastAsia"/>
        </w:rPr>
        <w:t>国际竞争激化的结果</w:t>
      </w:r>
    </w:p>
    <w:p w:rsidR="00F14DC3" w:rsidRPr="00E46817" w:rsidRDefault="00F14DC3" w:rsidP="00E46817">
      <w:pPr>
        <w:rPr>
          <w:rFonts w:hint="eastAsia"/>
        </w:rPr>
      </w:pPr>
      <w:r w:rsidRPr="00E46817">
        <w:rPr>
          <w:rFonts w:hint="eastAsia"/>
        </w:rPr>
        <w:t>C.</w:t>
      </w:r>
      <w:r w:rsidRPr="00E46817">
        <w:rPr>
          <w:rFonts w:hint="eastAsia"/>
        </w:rPr>
        <w:t>垄断统治加强的结果</w:t>
      </w:r>
      <w:r w:rsidRPr="00E46817">
        <w:rPr>
          <w:rFonts w:hint="eastAsia"/>
        </w:rPr>
        <w:t xml:space="preserve">    D.</w:t>
      </w:r>
      <w:r w:rsidRPr="00E46817">
        <w:rPr>
          <w:rFonts w:hint="eastAsia"/>
        </w:rPr>
        <w:t>生产社会化和资本主义私人占有制之间矛盾发展的结果</w:t>
      </w:r>
    </w:p>
    <w:p w:rsidR="00F14DC3" w:rsidRPr="00E46817" w:rsidRDefault="00F14DC3" w:rsidP="00E46817">
      <w:pPr>
        <w:rPr>
          <w:rFonts w:hint="eastAsia"/>
        </w:rPr>
      </w:pPr>
      <w:r w:rsidRPr="00E46817">
        <w:rPr>
          <w:rFonts w:hint="eastAsia"/>
        </w:rPr>
        <w:t>6</w:t>
      </w:r>
      <w:r w:rsidRPr="00E46817">
        <w:rPr>
          <w:rFonts w:hint="eastAsia"/>
        </w:rPr>
        <w:t>．金融资本是由</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产业资本和商业资本融合或混合成长而成的</w:t>
      </w:r>
    </w:p>
    <w:p w:rsidR="00F14DC3" w:rsidRPr="00E46817" w:rsidRDefault="00F14DC3" w:rsidP="00E46817">
      <w:pPr>
        <w:rPr>
          <w:rFonts w:hint="eastAsia"/>
        </w:rPr>
      </w:pPr>
      <w:r w:rsidRPr="00E46817">
        <w:rPr>
          <w:rFonts w:hint="eastAsia"/>
        </w:rPr>
        <w:lastRenderedPageBreak/>
        <w:t>B.</w:t>
      </w:r>
      <w:r w:rsidRPr="00E46817">
        <w:rPr>
          <w:rFonts w:hint="eastAsia"/>
        </w:rPr>
        <w:t>银行资本和工业资本融合或混合成长而成的</w:t>
      </w:r>
    </w:p>
    <w:p w:rsidR="00F14DC3" w:rsidRPr="00E46817" w:rsidRDefault="00F14DC3" w:rsidP="00E46817">
      <w:pPr>
        <w:rPr>
          <w:rFonts w:hint="eastAsia"/>
        </w:rPr>
      </w:pPr>
      <w:r w:rsidRPr="00E46817">
        <w:rPr>
          <w:rFonts w:hint="eastAsia"/>
        </w:rPr>
        <w:t>C.</w:t>
      </w:r>
      <w:r w:rsidRPr="00E46817">
        <w:rPr>
          <w:rFonts w:hint="eastAsia"/>
        </w:rPr>
        <w:t>垄断的银行资本和垄断的工业资本融合或混合成长而成的</w:t>
      </w:r>
    </w:p>
    <w:p w:rsidR="00F14DC3" w:rsidRPr="00E46817" w:rsidRDefault="00F14DC3" w:rsidP="00E46817">
      <w:pPr>
        <w:rPr>
          <w:rFonts w:hint="eastAsia"/>
        </w:rPr>
      </w:pPr>
      <w:r w:rsidRPr="00E46817">
        <w:rPr>
          <w:rFonts w:hint="eastAsia"/>
        </w:rPr>
        <w:t>D.</w:t>
      </w:r>
      <w:r w:rsidRPr="00E46817">
        <w:rPr>
          <w:rFonts w:hint="eastAsia"/>
        </w:rPr>
        <w:t>垄断的银行资本和中小银行资本融合成长而成的。</w:t>
      </w:r>
    </w:p>
    <w:p w:rsidR="00F14DC3" w:rsidRPr="00E46817" w:rsidRDefault="00F14DC3" w:rsidP="00E46817">
      <w:pPr>
        <w:rPr>
          <w:rFonts w:hint="eastAsia"/>
        </w:rPr>
      </w:pPr>
      <w:r w:rsidRPr="00E46817">
        <w:rPr>
          <w:rFonts w:hint="eastAsia"/>
        </w:rPr>
        <w:t>7</w:t>
      </w:r>
      <w:r w:rsidRPr="00E46817">
        <w:rPr>
          <w:rFonts w:hint="eastAsia"/>
        </w:rPr>
        <w:t>．国家垄断资本主义对经济的干预和调节是代表和维护</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极少数金融寡头的经济利益</w:t>
      </w:r>
      <w:r w:rsidRPr="00E46817">
        <w:rPr>
          <w:rFonts w:hint="eastAsia"/>
        </w:rPr>
        <w:t xml:space="preserve">    B.</w:t>
      </w:r>
      <w:r w:rsidRPr="00E46817">
        <w:rPr>
          <w:rFonts w:hint="eastAsia"/>
        </w:rPr>
        <w:t>国有企业的经济利益</w:t>
      </w:r>
    </w:p>
    <w:p w:rsidR="00F14DC3" w:rsidRPr="00E46817" w:rsidRDefault="00F14DC3" w:rsidP="00E46817">
      <w:pPr>
        <w:rPr>
          <w:rFonts w:hint="eastAsia"/>
        </w:rPr>
      </w:pPr>
      <w:r w:rsidRPr="00E46817">
        <w:rPr>
          <w:rFonts w:hint="eastAsia"/>
        </w:rPr>
        <w:t>C.</w:t>
      </w:r>
      <w:r w:rsidRPr="00E46817">
        <w:rPr>
          <w:rFonts w:hint="eastAsia"/>
        </w:rPr>
        <w:t>中小资本家的经济利益</w:t>
      </w:r>
      <w:r w:rsidRPr="00E46817">
        <w:rPr>
          <w:rFonts w:hint="eastAsia"/>
        </w:rPr>
        <w:t xml:space="preserve">        D.</w:t>
      </w:r>
      <w:r w:rsidRPr="00E46817">
        <w:rPr>
          <w:rFonts w:hint="eastAsia"/>
        </w:rPr>
        <w:t>垄断资产阶级的整体利益和长远利益</w:t>
      </w:r>
      <w:r w:rsidRPr="00E46817">
        <w:rPr>
          <w:rFonts w:hint="eastAsia"/>
        </w:rPr>
        <w:t xml:space="preserve"> </w:t>
      </w:r>
    </w:p>
    <w:p w:rsidR="00F14DC3" w:rsidRPr="00E46817" w:rsidRDefault="00F14DC3" w:rsidP="00E46817">
      <w:pPr>
        <w:rPr>
          <w:rFonts w:hint="eastAsia"/>
        </w:rPr>
      </w:pPr>
      <w:r w:rsidRPr="00E46817">
        <w:rPr>
          <w:rFonts w:hint="eastAsia"/>
        </w:rPr>
        <w:t>8</w:t>
      </w:r>
      <w:r w:rsidRPr="00E46817">
        <w:rPr>
          <w:rFonts w:hint="eastAsia"/>
        </w:rPr>
        <w:t>．资本主义再生产周期性的物质基础是（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物质资料生产</w:t>
      </w:r>
      <w:r w:rsidRPr="00E46817">
        <w:rPr>
          <w:rFonts w:hint="eastAsia"/>
        </w:rPr>
        <w:t xml:space="preserve">                B.</w:t>
      </w:r>
      <w:r w:rsidRPr="00E46817">
        <w:rPr>
          <w:rFonts w:hint="eastAsia"/>
        </w:rPr>
        <w:t>生产社会化</w:t>
      </w:r>
    </w:p>
    <w:p w:rsidR="00F14DC3" w:rsidRPr="00E46817" w:rsidRDefault="00F14DC3" w:rsidP="00E46817">
      <w:pPr>
        <w:rPr>
          <w:rFonts w:hint="eastAsia"/>
        </w:rPr>
      </w:pPr>
      <w:r w:rsidRPr="00E46817">
        <w:rPr>
          <w:rFonts w:hint="eastAsia"/>
        </w:rPr>
        <w:t>C.</w:t>
      </w:r>
      <w:r w:rsidRPr="00E46817">
        <w:rPr>
          <w:rFonts w:hint="eastAsia"/>
        </w:rPr>
        <w:t>固定资本更新</w:t>
      </w:r>
      <w:r w:rsidRPr="00E46817">
        <w:rPr>
          <w:rFonts w:hint="eastAsia"/>
        </w:rPr>
        <w:t xml:space="preserve">                D.</w:t>
      </w:r>
      <w:r w:rsidRPr="00E46817">
        <w:rPr>
          <w:rFonts w:hint="eastAsia"/>
        </w:rPr>
        <w:t>资本主义私有制</w:t>
      </w:r>
    </w:p>
    <w:p w:rsidR="00F14DC3" w:rsidRPr="00E46817" w:rsidRDefault="00F14DC3" w:rsidP="00E46817">
      <w:pPr>
        <w:rPr>
          <w:rFonts w:hint="eastAsia"/>
        </w:rPr>
        <w:sectPr w:rsidR="00F14DC3" w:rsidRPr="00E46817" w:rsidSect="00F14DC3">
          <w:footnotePr>
            <w:numFmt w:val="decimalEnclosedCircleChinese"/>
            <w:numRestart w:val="eachPage"/>
          </w:footnotePr>
          <w:pgSz w:w="11906" w:h="16838"/>
          <w:pgMar w:top="1440" w:right="1701" w:bottom="1440" w:left="1701" w:header="851" w:footer="992" w:gutter="0"/>
          <w:pgNumType w:fmt="numberInDash"/>
          <w:cols w:space="720"/>
          <w:docGrid w:type="linesAndChars" w:linePitch="332"/>
        </w:sectPr>
      </w:pPr>
      <w:r w:rsidRPr="00E46817">
        <w:rPr>
          <w:rFonts w:hint="eastAsia"/>
        </w:rPr>
        <w:t>9</w:t>
      </w:r>
      <w:r w:rsidRPr="00E46817">
        <w:rPr>
          <w:rFonts w:hint="eastAsia"/>
        </w:rPr>
        <w:t>．从资本形态上看，资本输出可分为（</w:t>
      </w:r>
      <w:r w:rsidRPr="00E46817">
        <w:rPr>
          <w:rFonts w:hint="eastAsia"/>
        </w:rPr>
        <w:t xml:space="preserve">   </w:t>
      </w:r>
      <w:r w:rsidRPr="00E46817">
        <w:rPr>
          <w:rFonts w:hint="eastAsia"/>
        </w:rPr>
        <w:t>）</w:t>
      </w:r>
      <w:r w:rsidRPr="00E46817">
        <w:rPr>
          <w:rFonts w:hint="eastAsia"/>
        </w:rPr>
        <w:br/>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lastRenderedPageBreak/>
        <w:t>A.</w:t>
      </w:r>
      <w:r w:rsidRPr="00E46817">
        <w:rPr>
          <w:rFonts w:hint="eastAsia"/>
        </w:rPr>
        <w:t>私人资本输出和国家资本输出</w:t>
      </w:r>
      <w:r w:rsidRPr="00E46817">
        <w:rPr>
          <w:rFonts w:hint="eastAsia"/>
        </w:rPr>
        <w:br/>
        <w:t>B.</w:t>
      </w:r>
      <w:r w:rsidRPr="00E46817">
        <w:rPr>
          <w:rFonts w:hint="eastAsia"/>
        </w:rPr>
        <w:t>借贷资本输出和生产资本输出</w:t>
      </w:r>
      <w:r w:rsidRPr="00E46817">
        <w:rPr>
          <w:rFonts w:hint="eastAsia"/>
        </w:rPr>
        <w:br/>
      </w:r>
      <w:r w:rsidRPr="00E46817">
        <w:rPr>
          <w:rFonts w:hint="eastAsia"/>
        </w:rPr>
        <w:lastRenderedPageBreak/>
        <w:t>C.</w:t>
      </w:r>
      <w:r w:rsidRPr="00E46817">
        <w:rPr>
          <w:rFonts w:hint="eastAsia"/>
        </w:rPr>
        <w:t>国家资本输出和借贷资本输出</w:t>
      </w:r>
      <w:r w:rsidRPr="00E46817">
        <w:rPr>
          <w:rFonts w:hint="eastAsia"/>
        </w:rPr>
        <w:br/>
        <w:t>D.</w:t>
      </w:r>
      <w:r w:rsidRPr="00E46817">
        <w:rPr>
          <w:rFonts w:hint="eastAsia"/>
        </w:rPr>
        <w:t>私人资本输出和生产资本输出</w:t>
      </w:r>
      <w:r w:rsidRPr="00E46817">
        <w:rPr>
          <w:rFonts w:hint="eastAsia"/>
        </w:rPr>
        <w:br/>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sidRPr="00E46817">
        <w:rPr>
          <w:rFonts w:hint="eastAsia"/>
        </w:rPr>
        <w:lastRenderedPageBreak/>
        <w:t>10</w:t>
      </w:r>
      <w:r w:rsidRPr="00E46817">
        <w:rPr>
          <w:rFonts w:hint="eastAsia"/>
        </w:rPr>
        <w:t>．国家垄断资本主义的发展（</w:t>
      </w:r>
      <w:r w:rsidRPr="00E46817">
        <w:rPr>
          <w:rFonts w:hint="eastAsia"/>
        </w:rPr>
        <w:t xml:space="preserve">   </w:t>
      </w:r>
      <w:r w:rsidRPr="00E46817">
        <w:rPr>
          <w:rFonts w:hint="eastAsia"/>
        </w:rPr>
        <w:t>）</w:t>
      </w:r>
      <w:r w:rsidRPr="00E46817">
        <w:rPr>
          <w:rFonts w:hint="eastAsia"/>
        </w:rPr>
        <w:br/>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lastRenderedPageBreak/>
        <w:t>A.</w:t>
      </w:r>
      <w:r w:rsidRPr="00E46817">
        <w:rPr>
          <w:rFonts w:hint="eastAsia"/>
        </w:rPr>
        <w:t>消灭了私人垄断资本主义的经济基础</w:t>
      </w:r>
      <w:r w:rsidRPr="00E46817">
        <w:rPr>
          <w:rFonts w:hint="eastAsia"/>
        </w:rPr>
        <w:br/>
        <w:t>B.</w:t>
      </w:r>
      <w:r w:rsidRPr="00E46817">
        <w:rPr>
          <w:rFonts w:hint="eastAsia"/>
        </w:rPr>
        <w:t>实现了资本主义经济关系的根本变革</w:t>
      </w:r>
      <w:r w:rsidRPr="00E46817">
        <w:rPr>
          <w:rFonts w:hint="eastAsia"/>
        </w:rPr>
        <w:br/>
      </w:r>
      <w:r w:rsidRPr="00E46817">
        <w:rPr>
          <w:rFonts w:hint="eastAsia"/>
        </w:rPr>
        <w:lastRenderedPageBreak/>
        <w:t xml:space="preserve">    C.</w:t>
      </w:r>
      <w:r w:rsidRPr="00E46817">
        <w:rPr>
          <w:rFonts w:hint="eastAsia"/>
        </w:rPr>
        <w:t>代表个别垄断资本的特殊利益</w:t>
      </w:r>
      <w:r w:rsidRPr="00E46817">
        <w:rPr>
          <w:rFonts w:hint="eastAsia"/>
        </w:rPr>
        <w:br/>
        <w:t>D.</w:t>
      </w:r>
      <w:r w:rsidRPr="00E46817">
        <w:rPr>
          <w:rFonts w:hint="eastAsia"/>
        </w:rPr>
        <w:t>符合垄断资产阶级的整体利益</w:t>
      </w:r>
    </w:p>
    <w:p w:rsidR="00F14DC3" w:rsidRPr="00E46817" w:rsidRDefault="00F14DC3" w:rsidP="00E46817">
      <w:pPr>
        <w:rPr>
          <w:rFonts w:hint="eastAsia"/>
        </w:rPr>
      </w:pPr>
      <w:r w:rsidRPr="00E46817">
        <w:rPr>
          <w:rFonts w:hint="eastAsia"/>
        </w:rPr>
        <w:lastRenderedPageBreak/>
        <w:t>11</w:t>
      </w:r>
      <w:r w:rsidRPr="00E46817">
        <w:rPr>
          <w:rFonts w:hint="eastAsia"/>
        </w:rPr>
        <w:t>．垄断时期垄断的银行资本</w:t>
      </w:r>
      <w:r w:rsidRPr="00E46817">
        <w:rPr>
          <w:rFonts w:hint="eastAsia"/>
        </w:rPr>
        <w:t xml:space="preserve"> (    )</w:t>
      </w:r>
      <w:r w:rsidRPr="00E46817">
        <w:rPr>
          <w:rFonts w:hint="eastAsia"/>
        </w:rPr>
        <w:br/>
        <w:t>A.</w:t>
      </w:r>
      <w:r w:rsidRPr="00E46817">
        <w:rPr>
          <w:rFonts w:hint="eastAsia"/>
        </w:rPr>
        <w:t>只和中小资本有固定的联系</w:t>
      </w:r>
      <w:r w:rsidRPr="00E46817">
        <w:rPr>
          <w:rFonts w:hint="eastAsia"/>
        </w:rPr>
        <w:t>    B.</w:t>
      </w:r>
      <w:r w:rsidRPr="00E46817">
        <w:rPr>
          <w:rFonts w:hint="eastAsia"/>
        </w:rPr>
        <w:t>只和大企业有短期联系</w:t>
      </w:r>
      <w:r w:rsidRPr="00E46817">
        <w:rPr>
          <w:rFonts w:hint="eastAsia"/>
        </w:rPr>
        <w:br/>
        <w:t>C.</w:t>
      </w:r>
      <w:r w:rsidRPr="00E46817">
        <w:rPr>
          <w:rFonts w:hint="eastAsia"/>
        </w:rPr>
        <w:t>是经济生活中的万能垄断者</w:t>
      </w:r>
      <w:r w:rsidRPr="00E46817">
        <w:rPr>
          <w:rFonts w:hint="eastAsia"/>
        </w:rPr>
        <w:t>    D.</w:t>
      </w:r>
      <w:r w:rsidRPr="00E46817">
        <w:rPr>
          <w:rFonts w:hint="eastAsia"/>
        </w:rPr>
        <w:t>是存贷款的普通中介人</w:t>
      </w:r>
      <w:r w:rsidRPr="00E46817">
        <w:rPr>
          <w:rFonts w:hint="eastAsia"/>
        </w:rPr>
        <w:t xml:space="preserve"> </w:t>
      </w:r>
    </w:p>
    <w:p w:rsidR="00F14DC3" w:rsidRPr="00E46817" w:rsidRDefault="00F14DC3" w:rsidP="00E46817">
      <w:pPr>
        <w:rPr>
          <w:rFonts w:hint="eastAsia"/>
        </w:rPr>
      </w:pPr>
      <w:r w:rsidRPr="00E46817">
        <w:rPr>
          <w:rFonts w:hint="eastAsia"/>
        </w:rPr>
        <w:t>12</w:t>
      </w:r>
      <w:r w:rsidRPr="00E46817">
        <w:rPr>
          <w:rFonts w:hint="eastAsia"/>
        </w:rPr>
        <w:t>．“</w:t>
      </w:r>
      <w:r w:rsidRPr="00E46817">
        <w:rPr>
          <w:rFonts w:hint="eastAsia"/>
        </w:rPr>
        <w:t xml:space="preserve"> </w:t>
      </w:r>
      <w:r w:rsidRPr="00E46817">
        <w:rPr>
          <w:rFonts w:hint="eastAsia"/>
        </w:rPr>
        <w:t>个人联合</w:t>
      </w:r>
      <w:r w:rsidRPr="00E46817">
        <w:rPr>
          <w:rFonts w:hint="eastAsia"/>
        </w:rPr>
        <w:t xml:space="preserve"> </w:t>
      </w:r>
      <w:r w:rsidRPr="00E46817">
        <w:rPr>
          <w:rFonts w:hint="eastAsia"/>
        </w:rPr>
        <w:t>”</w:t>
      </w:r>
      <w:r w:rsidRPr="00E46817">
        <w:rPr>
          <w:rFonts w:hint="eastAsia"/>
        </w:rPr>
        <w:t xml:space="preserve"> </w:t>
      </w:r>
      <w:r w:rsidRPr="00E46817">
        <w:rPr>
          <w:rFonts w:hint="eastAsia"/>
        </w:rPr>
        <w:t>是金融寡头实现其在</w:t>
      </w:r>
      <w:r w:rsidRPr="00E46817">
        <w:rPr>
          <w:rFonts w:hint="eastAsia"/>
        </w:rPr>
        <w:t>(    )</w:t>
      </w:r>
      <w:r w:rsidRPr="00E46817">
        <w:rPr>
          <w:rFonts w:hint="eastAsia"/>
        </w:rPr>
        <w:br/>
        <w:t>A.</w:t>
      </w:r>
      <w:r w:rsidRPr="00E46817">
        <w:rPr>
          <w:rFonts w:hint="eastAsia"/>
        </w:rPr>
        <w:t>政治上统治的主要方式</w:t>
      </w:r>
      <w:r w:rsidRPr="00E46817">
        <w:rPr>
          <w:rFonts w:hint="eastAsia"/>
        </w:rPr>
        <w:t>     B.</w:t>
      </w:r>
      <w:r w:rsidRPr="00E46817">
        <w:rPr>
          <w:rFonts w:hint="eastAsia"/>
        </w:rPr>
        <w:t>经济上统治的主要方式</w:t>
      </w:r>
      <w:r w:rsidRPr="00E46817">
        <w:rPr>
          <w:rFonts w:hint="eastAsia"/>
        </w:rPr>
        <w:br/>
        <w:t>C.</w:t>
      </w:r>
      <w:r w:rsidRPr="00E46817">
        <w:rPr>
          <w:rFonts w:hint="eastAsia"/>
        </w:rPr>
        <w:t>生产中统治的主要方式</w:t>
      </w:r>
      <w:r w:rsidRPr="00E46817">
        <w:rPr>
          <w:rFonts w:hint="eastAsia"/>
        </w:rPr>
        <w:t>     D.</w:t>
      </w:r>
      <w:r w:rsidRPr="00E46817">
        <w:rPr>
          <w:rFonts w:hint="eastAsia"/>
        </w:rPr>
        <w:t>流通中统治的主要方式</w:t>
      </w:r>
      <w:r w:rsidRPr="00E46817">
        <w:rPr>
          <w:rFonts w:hint="eastAsia"/>
        </w:rPr>
        <w:t xml:space="preserve"> </w:t>
      </w:r>
    </w:p>
    <w:p w:rsidR="00E46817" w:rsidRDefault="00E46817" w:rsidP="00E46817"/>
    <w:p w:rsidR="00E46817" w:rsidRDefault="00E46817" w:rsidP="00E46817"/>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sidRPr="00E46817">
        <w:rPr>
          <w:rFonts w:hint="eastAsia"/>
        </w:rPr>
        <w:t>13</w:t>
      </w:r>
      <w:r w:rsidRPr="00E46817">
        <w:rPr>
          <w:rFonts w:hint="eastAsia"/>
        </w:rPr>
        <w:t>．资本主义国家中的国有经济，即</w:t>
      </w:r>
      <w:r w:rsidRPr="00E46817">
        <w:rPr>
          <w:rFonts w:hint="eastAsia"/>
        </w:rPr>
        <w:t>(    )</w:t>
      </w:r>
      <w:r w:rsidRPr="00E46817">
        <w:rPr>
          <w:rFonts w:hint="eastAsia"/>
        </w:rPr>
        <w:br/>
      </w:r>
    </w:p>
    <w:p w:rsidR="00F14DC3" w:rsidRPr="00E46817" w:rsidRDefault="00F14DC3" w:rsidP="00E46817">
      <w:pPr>
        <w:rPr>
          <w:rFonts w:hint="eastAsia"/>
        </w:rPr>
      </w:pPr>
      <w:r w:rsidRPr="00E46817">
        <w:rPr>
          <w:rFonts w:hint="eastAsia"/>
        </w:rPr>
        <w:lastRenderedPageBreak/>
        <w:t>A.</w:t>
      </w:r>
      <w:r w:rsidRPr="00E46817">
        <w:rPr>
          <w:rFonts w:hint="eastAsia"/>
        </w:rPr>
        <w:t>国有资本和私人资本在企业内部的结合</w:t>
      </w:r>
      <w:r w:rsidRPr="00E46817">
        <w:rPr>
          <w:rFonts w:hint="eastAsia"/>
        </w:rPr>
        <w:br/>
        <w:t>B.</w:t>
      </w:r>
      <w:r w:rsidRPr="00E46817">
        <w:rPr>
          <w:rFonts w:hint="eastAsia"/>
        </w:rPr>
        <w:t>国有资本和私人资本在企业外部的结合</w:t>
      </w:r>
      <w:r w:rsidRPr="00E46817">
        <w:rPr>
          <w:rFonts w:hint="eastAsia"/>
        </w:rPr>
        <w:br/>
      </w:r>
      <w:r w:rsidRPr="00E46817">
        <w:rPr>
          <w:rFonts w:hint="eastAsia"/>
        </w:rPr>
        <w:lastRenderedPageBreak/>
        <w:t xml:space="preserve">    C.</w:t>
      </w:r>
      <w:r w:rsidRPr="00E46817">
        <w:rPr>
          <w:rFonts w:hint="eastAsia"/>
        </w:rPr>
        <w:t>国家直接掌握的垄断资本</w:t>
      </w:r>
      <w:r w:rsidRPr="00E46817">
        <w:rPr>
          <w:rFonts w:hint="eastAsia"/>
        </w:rPr>
        <w:br/>
        <w:t xml:space="preserve">    D.</w:t>
      </w:r>
      <w:r w:rsidRPr="00E46817">
        <w:rPr>
          <w:rFonts w:hint="eastAsia"/>
        </w:rPr>
        <w:t>国家控制的中小资本</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14</w:t>
      </w:r>
      <w:r w:rsidRPr="00E46817">
        <w:rPr>
          <w:rFonts w:hint="eastAsia"/>
        </w:rPr>
        <w:t>．垄断资本主义阶段主要资本主义国家出现大量“过剩资本”的根源是</w:t>
      </w:r>
      <w:r w:rsidRPr="00E46817">
        <w:rPr>
          <w:rFonts w:hint="eastAsia"/>
        </w:rPr>
        <w:t>(    )</w:t>
      </w:r>
      <w:r w:rsidRPr="00E46817">
        <w:rPr>
          <w:rFonts w:hint="eastAsia"/>
        </w:rPr>
        <w:br/>
        <w:t>A.</w:t>
      </w:r>
      <w:r w:rsidRPr="00E46817">
        <w:rPr>
          <w:rFonts w:hint="eastAsia"/>
        </w:rPr>
        <w:t>生产社会化</w:t>
      </w:r>
      <w:r w:rsidRPr="00E46817">
        <w:rPr>
          <w:rFonts w:hint="eastAsia"/>
        </w:rPr>
        <w:t>         B.</w:t>
      </w:r>
      <w:r w:rsidRPr="00E46817">
        <w:rPr>
          <w:rFonts w:hint="eastAsia"/>
        </w:rPr>
        <w:t>生产国际化</w:t>
      </w:r>
      <w:r w:rsidRPr="00E46817">
        <w:rPr>
          <w:rFonts w:hint="eastAsia"/>
        </w:rPr>
        <w:br/>
        <w:t>C.</w:t>
      </w:r>
      <w:r w:rsidRPr="00E46817">
        <w:rPr>
          <w:rFonts w:hint="eastAsia"/>
        </w:rPr>
        <w:t>垄断统治的形成</w:t>
      </w:r>
      <w:r w:rsidRPr="00E46817">
        <w:rPr>
          <w:rFonts w:hint="eastAsia"/>
        </w:rPr>
        <w:t>     D.</w:t>
      </w:r>
      <w:r w:rsidRPr="00E46817">
        <w:rPr>
          <w:rFonts w:hint="eastAsia"/>
        </w:rPr>
        <w:t>国内经济部门投资饱和</w:t>
      </w:r>
      <w:r w:rsidRPr="00E46817">
        <w:rPr>
          <w:rFonts w:hint="eastAsia"/>
        </w:rPr>
        <w:t xml:space="preserve">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sidRPr="00E46817">
        <w:rPr>
          <w:rFonts w:hint="eastAsia"/>
        </w:rPr>
        <w:t>15</w:t>
      </w:r>
      <w:r w:rsidRPr="00E46817">
        <w:rPr>
          <w:rFonts w:hint="eastAsia"/>
        </w:rPr>
        <w:t>．作为国际垄断组织具体形式的跨国公司一般是</w:t>
      </w:r>
      <w:r w:rsidRPr="00E46817">
        <w:rPr>
          <w:rFonts w:hint="eastAsia"/>
        </w:rPr>
        <w:t>(    )</w:t>
      </w:r>
      <w:r w:rsidRPr="00E46817">
        <w:rPr>
          <w:rFonts w:hint="eastAsia"/>
        </w:rPr>
        <w:br/>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lastRenderedPageBreak/>
        <w:t>A.</w:t>
      </w:r>
      <w:r w:rsidRPr="00E46817">
        <w:rPr>
          <w:rFonts w:hint="eastAsia"/>
        </w:rPr>
        <w:t>由一国垄断组织为主建立的多国公司</w:t>
      </w:r>
      <w:r w:rsidRPr="00E46817">
        <w:rPr>
          <w:rFonts w:hint="eastAsia"/>
        </w:rPr>
        <w:br/>
        <w:t>B.</w:t>
      </w:r>
      <w:r w:rsidRPr="00E46817">
        <w:rPr>
          <w:rFonts w:hint="eastAsia"/>
        </w:rPr>
        <w:t>由多国垄断组织共同建立的经济联盟</w:t>
      </w:r>
      <w:r w:rsidRPr="00E46817">
        <w:rPr>
          <w:rFonts w:hint="eastAsia"/>
        </w:rPr>
        <w:br/>
      </w:r>
      <w:r w:rsidRPr="00E46817">
        <w:rPr>
          <w:rFonts w:hint="eastAsia"/>
        </w:rPr>
        <w:lastRenderedPageBreak/>
        <w:t>C.</w:t>
      </w:r>
      <w:r w:rsidRPr="00E46817">
        <w:rPr>
          <w:rFonts w:hint="eastAsia"/>
        </w:rPr>
        <w:t>由一个国际组织为主建立的多国公司</w:t>
      </w:r>
      <w:r w:rsidRPr="00E46817">
        <w:rPr>
          <w:rFonts w:hint="eastAsia"/>
        </w:rPr>
        <w:br/>
        <w:t>D.</w:t>
      </w:r>
      <w:r w:rsidRPr="00E46817">
        <w:rPr>
          <w:rFonts w:hint="eastAsia"/>
        </w:rPr>
        <w:t>由多个国家共同建立的经济联盟</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sidRPr="00E46817">
        <w:rPr>
          <w:rFonts w:hint="eastAsia"/>
        </w:rPr>
        <w:lastRenderedPageBreak/>
        <w:t>16</w:t>
      </w:r>
      <w:r w:rsidRPr="00E46817">
        <w:rPr>
          <w:rFonts w:hint="eastAsia"/>
        </w:rPr>
        <w:t>．垄断资本主义经济</w:t>
      </w:r>
      <w:r w:rsidRPr="00E46817">
        <w:rPr>
          <w:rFonts w:hint="eastAsia"/>
        </w:rPr>
        <w:t>(    )</w:t>
      </w:r>
      <w:r w:rsidRPr="00E46817">
        <w:rPr>
          <w:rFonts w:hint="eastAsia"/>
        </w:rPr>
        <w:br/>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lastRenderedPageBreak/>
        <w:t>A.</w:t>
      </w:r>
      <w:r w:rsidRPr="00E46817">
        <w:rPr>
          <w:rFonts w:hint="eastAsia"/>
        </w:rPr>
        <w:t>只有迅速发展趋势，没有停滞趋势</w:t>
      </w:r>
      <w:r w:rsidRPr="00E46817">
        <w:rPr>
          <w:rFonts w:hint="eastAsia"/>
        </w:rPr>
        <w:br/>
        <w:t>B.</w:t>
      </w:r>
      <w:r w:rsidRPr="00E46817">
        <w:rPr>
          <w:rFonts w:hint="eastAsia"/>
        </w:rPr>
        <w:t>只有停滞趋势，没有迅速发展趋势</w:t>
      </w:r>
      <w:r w:rsidRPr="00E46817">
        <w:rPr>
          <w:rFonts w:hint="eastAsia"/>
        </w:rPr>
        <w:br/>
      </w:r>
      <w:r w:rsidRPr="00E46817">
        <w:rPr>
          <w:rFonts w:hint="eastAsia"/>
        </w:rPr>
        <w:lastRenderedPageBreak/>
        <w:t>C.</w:t>
      </w:r>
      <w:r w:rsidRPr="00E46817">
        <w:rPr>
          <w:rFonts w:hint="eastAsia"/>
        </w:rPr>
        <w:t>停滞和发展并存，但没有迅速发展趋势</w:t>
      </w:r>
      <w:r w:rsidRPr="00E46817">
        <w:rPr>
          <w:rFonts w:hint="eastAsia"/>
        </w:rPr>
        <w:br/>
        <w:t>D.</w:t>
      </w:r>
      <w:r w:rsidRPr="00E46817">
        <w:rPr>
          <w:rFonts w:hint="eastAsia"/>
        </w:rPr>
        <w:t>既有迅速发展趋势，也有停滞趋势</w:t>
      </w:r>
    </w:p>
    <w:p w:rsidR="00F14DC3" w:rsidRPr="00E46817" w:rsidRDefault="00F14DC3" w:rsidP="00E46817">
      <w:pPr>
        <w:rPr>
          <w:rFonts w:hint="eastAsia"/>
        </w:rPr>
      </w:pPr>
      <w:r w:rsidRPr="00E46817">
        <w:rPr>
          <w:rFonts w:hint="eastAsia"/>
        </w:rPr>
        <w:lastRenderedPageBreak/>
        <w:t>17</w:t>
      </w:r>
      <w:r w:rsidRPr="00E46817">
        <w:rPr>
          <w:rFonts w:hint="eastAsia"/>
        </w:rPr>
        <w:t>．国家垄断资本主义的宏观经济管理和调节体现的是</w:t>
      </w:r>
      <w:r w:rsidRPr="00E46817">
        <w:rPr>
          <w:rFonts w:hint="eastAsia"/>
        </w:rPr>
        <w:t>(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、全体劳动人民的经济利益</w:t>
      </w:r>
    </w:p>
    <w:p w:rsidR="00F14DC3" w:rsidRPr="00E46817" w:rsidRDefault="00F14DC3" w:rsidP="00E46817">
      <w:pPr>
        <w:rPr>
          <w:rFonts w:hint="eastAsia"/>
        </w:rPr>
      </w:pPr>
      <w:r w:rsidRPr="00E46817">
        <w:rPr>
          <w:rFonts w:hint="eastAsia"/>
        </w:rPr>
        <w:t>B</w:t>
      </w:r>
      <w:r w:rsidRPr="00E46817">
        <w:rPr>
          <w:rFonts w:hint="eastAsia"/>
        </w:rPr>
        <w:t>、金融寡头的经济利益</w:t>
      </w:r>
    </w:p>
    <w:p w:rsidR="00F14DC3" w:rsidRPr="00E46817" w:rsidRDefault="00F14DC3" w:rsidP="00E46817">
      <w:pPr>
        <w:rPr>
          <w:rFonts w:hint="eastAsia"/>
        </w:rPr>
      </w:pPr>
      <w:r w:rsidRPr="00E46817">
        <w:rPr>
          <w:rFonts w:hint="eastAsia"/>
        </w:rPr>
        <w:lastRenderedPageBreak/>
        <w:t>C</w:t>
      </w:r>
      <w:r w:rsidRPr="00E46817">
        <w:rPr>
          <w:rFonts w:hint="eastAsia"/>
        </w:rPr>
        <w:t>、垄断资产阶级的整体利益</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t>D</w:t>
      </w:r>
      <w:r w:rsidRPr="00E46817">
        <w:rPr>
          <w:rFonts w:hint="eastAsia"/>
        </w:rPr>
        <w:t>、国有企业的经济利益</w:t>
      </w:r>
    </w:p>
    <w:p w:rsidR="00F14DC3" w:rsidRPr="00E46817" w:rsidRDefault="00F14DC3" w:rsidP="00E46817">
      <w:pPr>
        <w:rPr>
          <w:rFonts w:hint="eastAsia"/>
        </w:rPr>
      </w:pPr>
      <w:r w:rsidRPr="00E46817">
        <w:rPr>
          <w:rFonts w:hint="eastAsia"/>
        </w:rPr>
        <w:lastRenderedPageBreak/>
        <w:t>18</w:t>
      </w:r>
      <w:r w:rsidRPr="00E46817">
        <w:rPr>
          <w:rFonts w:hint="eastAsia"/>
        </w:rPr>
        <w:t>．垄断资本主义为向社会主义过渡准备了物质条件，这主要是指</w:t>
      </w:r>
      <w:r w:rsidRPr="00E46817">
        <w:rPr>
          <w:rFonts w:hint="eastAsia"/>
        </w:rPr>
        <w:t>(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生产全面社会化</w:t>
      </w:r>
    </w:p>
    <w:p w:rsidR="00F14DC3" w:rsidRPr="00E46817" w:rsidRDefault="00F14DC3" w:rsidP="00E46817">
      <w:pPr>
        <w:rPr>
          <w:rFonts w:hint="eastAsia"/>
        </w:rPr>
      </w:pPr>
      <w:r w:rsidRPr="00E46817">
        <w:rPr>
          <w:rFonts w:hint="eastAsia"/>
        </w:rPr>
        <w:t>B.</w:t>
      </w:r>
      <w:r w:rsidRPr="00E46817">
        <w:rPr>
          <w:rFonts w:hint="eastAsia"/>
        </w:rPr>
        <w:t>产品的商品化</w:t>
      </w:r>
    </w:p>
    <w:p w:rsidR="00F14DC3" w:rsidRPr="00E46817" w:rsidRDefault="00F14DC3" w:rsidP="00E46817">
      <w:pPr>
        <w:rPr>
          <w:rFonts w:hint="eastAsia"/>
        </w:rPr>
      </w:pPr>
      <w:r w:rsidRPr="00E46817">
        <w:rPr>
          <w:rFonts w:hint="eastAsia"/>
        </w:rPr>
        <w:lastRenderedPageBreak/>
        <w:t>C.</w:t>
      </w:r>
      <w:r w:rsidRPr="00E46817">
        <w:rPr>
          <w:rFonts w:hint="eastAsia"/>
        </w:rPr>
        <w:t>产品的市场化</w:t>
      </w:r>
    </w:p>
    <w:p w:rsidR="00F14DC3" w:rsidRPr="00E46817" w:rsidRDefault="00F14DC3" w:rsidP="00E46817">
      <w:pPr>
        <w:rPr>
          <w:rFonts w:hint="eastAsia"/>
        </w:rPr>
      </w:pPr>
      <w:r w:rsidRPr="00E46817">
        <w:rPr>
          <w:rFonts w:hint="eastAsia"/>
        </w:rPr>
        <w:t>D.</w:t>
      </w:r>
      <w:r w:rsidRPr="00E46817">
        <w:rPr>
          <w:rFonts w:hint="eastAsia"/>
        </w:rPr>
        <w:t>市场的计划化</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sidRPr="00E46817">
        <w:rPr>
          <w:rFonts w:hint="eastAsia"/>
        </w:rPr>
        <w:lastRenderedPageBreak/>
        <w:t>19</w:t>
      </w:r>
      <w:r w:rsidRPr="00E46817">
        <w:rPr>
          <w:rFonts w:hint="eastAsia"/>
        </w:rPr>
        <w:t>．国家垄断资本主义的产生，意味着（　）</w:t>
      </w:r>
      <w:r w:rsidRPr="00E46817">
        <w:rPr>
          <w:rFonts w:hint="eastAsia"/>
        </w:rPr>
        <w:br/>
      </w:r>
    </w:p>
    <w:p w:rsidR="00F14DC3" w:rsidRPr="00E46817" w:rsidRDefault="00F14DC3" w:rsidP="00E46817">
      <w:pPr>
        <w:rPr>
          <w:rFonts w:hint="eastAsia"/>
        </w:rPr>
      </w:pPr>
      <w:r w:rsidRPr="00E46817">
        <w:rPr>
          <w:rFonts w:hint="eastAsia"/>
        </w:rPr>
        <w:lastRenderedPageBreak/>
        <w:t>Ａ</w:t>
      </w:r>
      <w:r w:rsidRPr="00E46817">
        <w:rPr>
          <w:rFonts w:hint="eastAsia"/>
        </w:rPr>
        <w:t>.</w:t>
      </w:r>
      <w:r w:rsidRPr="00E46817">
        <w:rPr>
          <w:rFonts w:hint="eastAsia"/>
        </w:rPr>
        <w:t>资本主义制度已起了根本性质的变化</w:t>
      </w:r>
      <w:r w:rsidRPr="00E46817">
        <w:rPr>
          <w:rFonts w:hint="eastAsia"/>
        </w:rPr>
        <w:br/>
      </w:r>
      <w:r w:rsidRPr="00E46817">
        <w:rPr>
          <w:rFonts w:hint="eastAsia"/>
        </w:rPr>
        <w:t>Ｂ</w:t>
      </w:r>
      <w:r w:rsidRPr="00E46817">
        <w:rPr>
          <w:rFonts w:hint="eastAsia"/>
        </w:rPr>
        <w:t>.</w:t>
      </w:r>
      <w:r w:rsidRPr="00E46817">
        <w:rPr>
          <w:rFonts w:hint="eastAsia"/>
        </w:rPr>
        <w:t>资本主义生产关系内部有了局部的调整和变革</w:t>
      </w:r>
      <w:r w:rsidRPr="00E46817">
        <w:rPr>
          <w:rFonts w:hint="eastAsia"/>
        </w:rPr>
        <w:br/>
      </w:r>
      <w:r w:rsidRPr="00E46817">
        <w:rPr>
          <w:rFonts w:hint="eastAsia"/>
        </w:rPr>
        <w:lastRenderedPageBreak/>
        <w:t xml:space="preserve">  </w:t>
      </w:r>
      <w:r w:rsidRPr="00E46817">
        <w:rPr>
          <w:rFonts w:hint="eastAsia"/>
        </w:rPr>
        <w:t>Ｃ</w:t>
      </w:r>
      <w:r w:rsidRPr="00E46817">
        <w:rPr>
          <w:rFonts w:hint="eastAsia"/>
        </w:rPr>
        <w:t>.</w:t>
      </w:r>
      <w:r w:rsidRPr="00E46817">
        <w:rPr>
          <w:rFonts w:hint="eastAsia"/>
        </w:rPr>
        <w:t>资本主义的基本矛盾已不再存在</w:t>
      </w:r>
    </w:p>
    <w:p w:rsidR="00F14DC3" w:rsidRPr="00E46817" w:rsidRDefault="00F14DC3" w:rsidP="00E46817">
      <w:pPr>
        <w:rPr>
          <w:rFonts w:hint="eastAsia"/>
        </w:rPr>
      </w:pPr>
      <w:r w:rsidRPr="00E46817">
        <w:rPr>
          <w:rFonts w:hint="eastAsia"/>
        </w:rPr>
        <w:t>Ｄ</w:t>
      </w:r>
      <w:r w:rsidRPr="00E46817">
        <w:rPr>
          <w:rFonts w:hint="eastAsia"/>
        </w:rPr>
        <w:t>.</w:t>
      </w:r>
      <w:r w:rsidRPr="00E46817">
        <w:rPr>
          <w:rFonts w:hint="eastAsia"/>
        </w:rPr>
        <w:t>资本主义的经济危机将不再存在</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sidRPr="00E46817">
        <w:rPr>
          <w:rFonts w:hint="eastAsia"/>
        </w:rPr>
        <w:lastRenderedPageBreak/>
        <w:t>20</w:t>
      </w:r>
      <w:r w:rsidRPr="00E46817">
        <w:rPr>
          <w:rFonts w:hint="eastAsia"/>
        </w:rPr>
        <w:t>．垄断资本主义发展的历史趋势是（</w:t>
      </w:r>
      <w:r w:rsidRPr="00E46817">
        <w:rPr>
          <w:rFonts w:hint="eastAsia"/>
        </w:rPr>
        <w:t xml:space="preserve">   </w:t>
      </w:r>
      <w:r w:rsidRPr="00E46817">
        <w:rPr>
          <w:rFonts w:hint="eastAsia"/>
        </w:rPr>
        <w:t>）</w:t>
      </w:r>
      <w:r w:rsidRPr="00E46817">
        <w:rPr>
          <w:rFonts w:hint="eastAsia"/>
        </w:rPr>
        <w:br/>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lastRenderedPageBreak/>
        <w:t>A.</w:t>
      </w:r>
      <w:r w:rsidRPr="00E46817">
        <w:rPr>
          <w:rFonts w:hint="eastAsia"/>
        </w:rPr>
        <w:t>市场经济取代计划经济</w:t>
      </w:r>
      <w:r w:rsidRPr="00E46817">
        <w:rPr>
          <w:rFonts w:hint="eastAsia"/>
        </w:rPr>
        <w:br/>
        <w:t>B.</w:t>
      </w:r>
      <w:r w:rsidRPr="00E46817">
        <w:rPr>
          <w:rFonts w:hint="eastAsia"/>
        </w:rPr>
        <w:t>社会主义公有制取代资本主义私有制</w:t>
      </w:r>
      <w:r w:rsidRPr="00E46817">
        <w:rPr>
          <w:rFonts w:hint="eastAsia"/>
        </w:rPr>
        <w:br/>
      </w:r>
      <w:r w:rsidRPr="00E46817">
        <w:rPr>
          <w:rFonts w:hint="eastAsia"/>
        </w:rPr>
        <w:lastRenderedPageBreak/>
        <w:t>C.</w:t>
      </w:r>
      <w:r w:rsidRPr="00E46817">
        <w:rPr>
          <w:rFonts w:hint="eastAsia"/>
        </w:rPr>
        <w:t>社会主义在全世界同时实现</w:t>
      </w:r>
      <w:r w:rsidRPr="00E46817">
        <w:rPr>
          <w:rFonts w:hint="eastAsia"/>
        </w:rPr>
        <w:br/>
        <w:t>D.</w:t>
      </w:r>
      <w:r w:rsidRPr="00E46817">
        <w:rPr>
          <w:rFonts w:hint="eastAsia"/>
        </w:rPr>
        <w:t>缓和与消除资本主义基本矛盾</w:t>
      </w:r>
    </w:p>
    <w:p w:rsidR="00F14DC3" w:rsidRPr="00E46817" w:rsidRDefault="00F14DC3" w:rsidP="00E46817">
      <w:pPr>
        <w:rPr>
          <w:rFonts w:hint="eastAsia"/>
        </w:rPr>
      </w:pPr>
      <w:r w:rsidRPr="00E46817">
        <w:rPr>
          <w:rFonts w:hint="eastAsia"/>
        </w:rPr>
        <w:lastRenderedPageBreak/>
        <w:t>21</w:t>
      </w:r>
      <w:r w:rsidRPr="00E46817">
        <w:rPr>
          <w:rFonts w:hint="eastAsia"/>
        </w:rPr>
        <w:t>．资本主义民主制度的首要特征是（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议会制</w:t>
      </w:r>
      <w:r w:rsidRPr="00E46817">
        <w:rPr>
          <w:rFonts w:hint="eastAsia"/>
        </w:rPr>
        <w:t xml:space="preserve">                C.</w:t>
      </w:r>
      <w:r w:rsidRPr="00E46817">
        <w:rPr>
          <w:rFonts w:hint="eastAsia"/>
        </w:rPr>
        <w:t>两党制或多党制</w:t>
      </w:r>
    </w:p>
    <w:p w:rsidR="00F14DC3" w:rsidRPr="00E46817" w:rsidRDefault="00F14DC3" w:rsidP="00E46817">
      <w:pPr>
        <w:rPr>
          <w:rFonts w:hint="eastAsia"/>
        </w:rPr>
      </w:pPr>
      <w:r w:rsidRPr="00E46817">
        <w:rPr>
          <w:rFonts w:hint="eastAsia"/>
        </w:rPr>
        <w:t>B.</w:t>
      </w:r>
      <w:r w:rsidRPr="00E46817">
        <w:rPr>
          <w:rFonts w:hint="eastAsia"/>
        </w:rPr>
        <w:t>分权制</w:t>
      </w:r>
      <w:r w:rsidRPr="00E46817">
        <w:rPr>
          <w:rFonts w:hint="eastAsia"/>
        </w:rPr>
        <w:t xml:space="preserve">                D.</w:t>
      </w:r>
      <w:r w:rsidRPr="00E46817">
        <w:rPr>
          <w:rFonts w:hint="eastAsia"/>
        </w:rPr>
        <w:t>普选制</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22</w:t>
      </w:r>
      <w:r w:rsidRPr="00E46817">
        <w:rPr>
          <w:rFonts w:hint="eastAsia"/>
        </w:rPr>
        <w:t>．垄断资本主义国家的工人持有垄断企业的小额股票表明（</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人人都成为有产者</w:t>
      </w:r>
    </w:p>
    <w:p w:rsidR="00F14DC3" w:rsidRPr="00E46817" w:rsidRDefault="00F14DC3" w:rsidP="00E46817">
      <w:pPr>
        <w:rPr>
          <w:rFonts w:hint="eastAsia"/>
        </w:rPr>
      </w:pPr>
      <w:r w:rsidRPr="00E46817">
        <w:rPr>
          <w:rFonts w:hint="eastAsia"/>
        </w:rPr>
        <w:t xml:space="preserve">  B.</w:t>
      </w:r>
      <w:r w:rsidRPr="00E46817">
        <w:rPr>
          <w:rFonts w:hint="eastAsia"/>
        </w:rPr>
        <w:t>工人成为企业的主人</w:t>
      </w:r>
    </w:p>
    <w:p w:rsidR="00F14DC3" w:rsidRPr="00E46817" w:rsidRDefault="00F14DC3" w:rsidP="00E46817">
      <w:pPr>
        <w:rPr>
          <w:rFonts w:hint="eastAsia"/>
        </w:rPr>
      </w:pPr>
      <w:r w:rsidRPr="00E46817">
        <w:rPr>
          <w:rFonts w:hint="eastAsia"/>
        </w:rPr>
        <w:lastRenderedPageBreak/>
        <w:t xml:space="preserve">  C.</w:t>
      </w:r>
      <w:r w:rsidRPr="00E46817">
        <w:rPr>
          <w:rFonts w:hint="eastAsia"/>
        </w:rPr>
        <w:t>垄断资产阶级失去了生产资料所有权</w:t>
      </w:r>
    </w:p>
    <w:p w:rsidR="00F14DC3" w:rsidRPr="00E46817" w:rsidRDefault="00F14DC3" w:rsidP="00E46817">
      <w:pPr>
        <w:rPr>
          <w:rFonts w:hint="eastAsia"/>
        </w:rPr>
      </w:pPr>
      <w:r w:rsidRPr="00E46817">
        <w:rPr>
          <w:rFonts w:hint="eastAsia"/>
        </w:rPr>
        <w:t>D.</w:t>
      </w:r>
      <w:r w:rsidRPr="00E46817">
        <w:rPr>
          <w:rFonts w:hint="eastAsia"/>
        </w:rPr>
        <w:t>工人的雇佣劳动地位并未改变</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23</w:t>
      </w:r>
      <w:r w:rsidRPr="00E46817">
        <w:rPr>
          <w:rFonts w:hint="eastAsia"/>
        </w:rPr>
        <w:t>．新殖民主义的主要特征是</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对发展中国家实行军事占领</w:t>
      </w:r>
    </w:p>
    <w:p w:rsidR="00F14DC3" w:rsidRPr="00E46817" w:rsidRDefault="00F14DC3" w:rsidP="00E46817">
      <w:pPr>
        <w:rPr>
          <w:rFonts w:hint="eastAsia"/>
        </w:rPr>
      </w:pPr>
      <w:r w:rsidRPr="00E46817">
        <w:rPr>
          <w:rFonts w:hint="eastAsia"/>
        </w:rPr>
        <w:t xml:space="preserve">   B.</w:t>
      </w:r>
      <w:r w:rsidRPr="00E46817">
        <w:rPr>
          <w:rFonts w:hint="eastAsia"/>
        </w:rPr>
        <w:t>打着援助旗号对发展中国家进行控制和剥削</w:t>
      </w:r>
    </w:p>
    <w:p w:rsidR="00F14DC3" w:rsidRPr="00E46817" w:rsidRDefault="00F14DC3" w:rsidP="00E46817">
      <w:pPr>
        <w:rPr>
          <w:rFonts w:hint="eastAsia"/>
        </w:rPr>
      </w:pPr>
      <w:r w:rsidRPr="00E46817">
        <w:rPr>
          <w:rFonts w:hint="eastAsia"/>
        </w:rPr>
        <w:lastRenderedPageBreak/>
        <w:t xml:space="preserve">   C.</w:t>
      </w:r>
      <w:r w:rsidRPr="00E46817">
        <w:rPr>
          <w:rFonts w:hint="eastAsia"/>
        </w:rPr>
        <w:t>垄断资本主义国家瓜分世界领土</w:t>
      </w:r>
    </w:p>
    <w:p w:rsidR="00F14DC3" w:rsidRPr="00E46817" w:rsidRDefault="00F14DC3" w:rsidP="00E46817">
      <w:pPr>
        <w:rPr>
          <w:rFonts w:hint="eastAsia"/>
        </w:rPr>
      </w:pPr>
      <w:r w:rsidRPr="00E46817">
        <w:rPr>
          <w:rFonts w:hint="eastAsia"/>
        </w:rPr>
        <w:t>D.</w:t>
      </w:r>
      <w:r w:rsidRPr="00E46817">
        <w:rPr>
          <w:rFonts w:hint="eastAsia"/>
        </w:rPr>
        <w:t>使发展中国家成为垄断资本主义国家的附属国</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24</w:t>
      </w:r>
      <w:r w:rsidRPr="00E46817">
        <w:rPr>
          <w:rFonts w:hint="eastAsia"/>
        </w:rPr>
        <w:t>．二次大战后国家垄断资本主义</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没有得到发展</w:t>
      </w:r>
    </w:p>
    <w:p w:rsidR="00F14DC3" w:rsidRPr="00E46817" w:rsidRDefault="00F14DC3" w:rsidP="00E46817">
      <w:pPr>
        <w:rPr>
          <w:rFonts w:hint="eastAsia"/>
        </w:rPr>
      </w:pPr>
      <w:r w:rsidRPr="00E46817">
        <w:rPr>
          <w:rFonts w:hint="eastAsia"/>
        </w:rPr>
        <w:t xml:space="preserve">   B.</w:t>
      </w:r>
      <w:r w:rsidRPr="00E46817">
        <w:rPr>
          <w:rFonts w:hint="eastAsia"/>
        </w:rPr>
        <w:t>出现缓慢的发展</w:t>
      </w:r>
    </w:p>
    <w:p w:rsidR="00F14DC3" w:rsidRPr="00E46817" w:rsidRDefault="00F14DC3" w:rsidP="00E46817">
      <w:pPr>
        <w:rPr>
          <w:rFonts w:hint="eastAsia"/>
        </w:rPr>
      </w:pPr>
      <w:r w:rsidRPr="00E46817">
        <w:rPr>
          <w:rFonts w:hint="eastAsia"/>
        </w:rPr>
        <w:lastRenderedPageBreak/>
        <w:t xml:space="preserve">   C.</w:t>
      </w:r>
      <w:r w:rsidRPr="00E46817">
        <w:rPr>
          <w:rFonts w:hint="eastAsia"/>
        </w:rPr>
        <w:t>得到迅速和广泛的发展</w:t>
      </w:r>
    </w:p>
    <w:p w:rsidR="00F14DC3" w:rsidRPr="00E46817" w:rsidRDefault="00F14DC3" w:rsidP="00E46817">
      <w:pPr>
        <w:rPr>
          <w:rFonts w:hint="eastAsia"/>
        </w:rPr>
      </w:pPr>
      <w:r w:rsidRPr="00E46817">
        <w:rPr>
          <w:rFonts w:hint="eastAsia"/>
        </w:rPr>
        <w:t>D.</w:t>
      </w:r>
      <w:r w:rsidRPr="00E46817">
        <w:rPr>
          <w:rFonts w:hint="eastAsia"/>
        </w:rPr>
        <w:t>发展为资本主义国家的惟一的经济形式</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E46817" w:rsidRDefault="00E46817" w:rsidP="00E46817"/>
    <w:p w:rsidR="00F14DC3" w:rsidRPr="00E46817" w:rsidRDefault="00F14DC3" w:rsidP="00E46817">
      <w:pPr>
        <w:rPr>
          <w:rFonts w:hint="eastAsia"/>
        </w:rPr>
      </w:pPr>
      <w:r w:rsidRPr="00E46817">
        <w:rPr>
          <w:rFonts w:hint="eastAsia"/>
        </w:rPr>
        <w:t>［参考答案：</w:t>
      </w:r>
      <w:r w:rsidRPr="00E46817">
        <w:rPr>
          <w:rFonts w:hint="eastAsia"/>
        </w:rPr>
        <w:t>1.A  2.D  3.C  4.A  5.D  6.C  7.D  8.C  9.B  10.D  11.C  12.A  13.C  14.C  15.A  16.D  17.C  18.A  19.B  20.B  21.A  22.D  23.B  24.C</w:t>
      </w:r>
      <w:r w:rsidRPr="00E46817">
        <w:rPr>
          <w:rFonts w:hint="eastAsia"/>
        </w:rPr>
        <w:t>］</w:t>
      </w:r>
    </w:p>
    <w:p w:rsidR="00F14DC3" w:rsidRPr="00E46817" w:rsidRDefault="00F14DC3" w:rsidP="00E46817">
      <w:pPr>
        <w:rPr>
          <w:rFonts w:hint="eastAsia"/>
        </w:rPr>
      </w:pPr>
    </w:p>
    <w:p w:rsidR="00F14DC3" w:rsidRPr="00E46817" w:rsidRDefault="00F14DC3" w:rsidP="00E46817">
      <w:pPr>
        <w:rPr>
          <w:rFonts w:hint="eastAsia"/>
        </w:rPr>
      </w:pPr>
      <w:r w:rsidRPr="00E46817">
        <w:rPr>
          <w:rFonts w:hint="eastAsia"/>
        </w:rPr>
        <w:t>二、多项选择题（在下面各题的选项中，请选出符合题意的选项，并将代表正确选项的字母写在题干后面的括号内。）</w:t>
      </w:r>
    </w:p>
    <w:p w:rsidR="00F14DC3" w:rsidRPr="00E46817" w:rsidRDefault="00F14DC3" w:rsidP="00E46817">
      <w:pPr>
        <w:rPr>
          <w:rFonts w:hint="eastAsia"/>
        </w:rPr>
      </w:pPr>
      <w:r w:rsidRPr="00E46817">
        <w:rPr>
          <w:rFonts w:hint="eastAsia"/>
        </w:rPr>
        <w:t>1</w:t>
      </w:r>
      <w:r w:rsidRPr="00E46817">
        <w:rPr>
          <w:rFonts w:hint="eastAsia"/>
        </w:rPr>
        <w:t>．社会主义取代资本主义之所以必然是一个长期曲折的过程的原因有</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从一个短时期看，资本主义的生产关系在一定程度上和一定范围内还能继续容纳资本主义生产力的发展</w:t>
      </w:r>
    </w:p>
    <w:p w:rsidR="00F14DC3" w:rsidRPr="00E46817" w:rsidRDefault="00F14DC3" w:rsidP="00E46817">
      <w:pPr>
        <w:rPr>
          <w:rFonts w:hint="eastAsia"/>
        </w:rPr>
      </w:pPr>
      <w:r w:rsidRPr="00E46817">
        <w:rPr>
          <w:rFonts w:hint="eastAsia"/>
        </w:rPr>
        <w:t>B.</w:t>
      </w:r>
      <w:r w:rsidRPr="00E46817">
        <w:rPr>
          <w:rFonts w:hint="eastAsia"/>
        </w:rPr>
        <w:t>社会主义各国的生产力水平和劳动生产率的水平都还没有全面超过资本主义国家</w:t>
      </w:r>
    </w:p>
    <w:p w:rsidR="00F14DC3" w:rsidRPr="00E46817" w:rsidRDefault="00F14DC3" w:rsidP="00E46817">
      <w:pPr>
        <w:rPr>
          <w:rFonts w:hint="eastAsia"/>
        </w:rPr>
      </w:pPr>
      <w:r w:rsidRPr="00E46817">
        <w:rPr>
          <w:rFonts w:hint="eastAsia"/>
        </w:rPr>
        <w:t>C.</w:t>
      </w:r>
      <w:r w:rsidRPr="00E46817">
        <w:rPr>
          <w:rFonts w:hint="eastAsia"/>
        </w:rPr>
        <w:t>社会主义国家的人民生活水平要超过资本主义国家还需要一个相当长的历史过程</w:t>
      </w:r>
    </w:p>
    <w:p w:rsidR="00F14DC3" w:rsidRPr="00E46817" w:rsidRDefault="00F14DC3" w:rsidP="00E46817">
      <w:pPr>
        <w:rPr>
          <w:rFonts w:hint="eastAsia"/>
        </w:rPr>
      </w:pPr>
      <w:r w:rsidRPr="00E46817">
        <w:rPr>
          <w:rFonts w:hint="eastAsia"/>
        </w:rPr>
        <w:t>D.</w:t>
      </w:r>
      <w:r w:rsidRPr="00E46817">
        <w:rPr>
          <w:rFonts w:hint="eastAsia"/>
        </w:rPr>
        <w:t>资本主义社会具有某种自我调节能力，在短时期内能够缓和资本主义的基本矛盾和阶级矛盾</w:t>
      </w:r>
    </w:p>
    <w:p w:rsidR="00F14DC3" w:rsidRPr="00E46817" w:rsidRDefault="00F14DC3" w:rsidP="00E46817">
      <w:pPr>
        <w:rPr>
          <w:rFonts w:hint="eastAsia"/>
        </w:rPr>
      </w:pPr>
      <w:r w:rsidRPr="00E46817">
        <w:rPr>
          <w:rFonts w:hint="eastAsia"/>
        </w:rPr>
        <w:t>E.</w:t>
      </w:r>
      <w:r w:rsidRPr="00E46817">
        <w:rPr>
          <w:rFonts w:hint="eastAsia"/>
        </w:rPr>
        <w:t>当代世界政治经济格局的主导力量仍是资本主义国家</w:t>
      </w:r>
    </w:p>
    <w:p w:rsidR="00F14DC3" w:rsidRPr="00E46817" w:rsidRDefault="00F14DC3" w:rsidP="00E46817">
      <w:pPr>
        <w:rPr>
          <w:rFonts w:hint="eastAsia"/>
        </w:rPr>
      </w:pPr>
      <w:r w:rsidRPr="00E46817">
        <w:rPr>
          <w:rFonts w:hint="eastAsia"/>
        </w:rPr>
        <w:t>2</w:t>
      </w:r>
      <w:r w:rsidRPr="00E46817">
        <w:rPr>
          <w:rFonts w:hint="eastAsia"/>
        </w:rPr>
        <w:t>．资本主义生产社会化的主要表现是（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lastRenderedPageBreak/>
        <w:t>A.</w:t>
      </w:r>
      <w:r w:rsidRPr="00E46817">
        <w:rPr>
          <w:rFonts w:hint="eastAsia"/>
        </w:rPr>
        <w:t>管理的社会化</w:t>
      </w:r>
      <w:r w:rsidRPr="00E46817">
        <w:rPr>
          <w:rFonts w:hint="eastAsia"/>
        </w:rPr>
        <w:t xml:space="preserve">            B.</w:t>
      </w:r>
      <w:r w:rsidRPr="00E46817">
        <w:rPr>
          <w:rFonts w:hint="eastAsia"/>
        </w:rPr>
        <w:t>生产资料使用的社会化</w:t>
      </w:r>
    </w:p>
    <w:p w:rsidR="00F14DC3" w:rsidRPr="00E46817" w:rsidRDefault="00F14DC3" w:rsidP="00E46817">
      <w:pPr>
        <w:rPr>
          <w:rFonts w:hint="eastAsia"/>
        </w:rPr>
      </w:pPr>
      <w:r w:rsidRPr="00E46817">
        <w:rPr>
          <w:rFonts w:hint="eastAsia"/>
        </w:rPr>
        <w:t>C.</w:t>
      </w:r>
      <w:r w:rsidRPr="00E46817">
        <w:rPr>
          <w:rFonts w:hint="eastAsia"/>
        </w:rPr>
        <w:t>生产过程的社会化</w:t>
      </w:r>
      <w:r w:rsidRPr="00E46817">
        <w:rPr>
          <w:rFonts w:hint="eastAsia"/>
        </w:rPr>
        <w:t xml:space="preserve">        D.</w:t>
      </w:r>
      <w:r w:rsidRPr="00E46817">
        <w:rPr>
          <w:rFonts w:hint="eastAsia"/>
        </w:rPr>
        <w:t>资本的社会化</w:t>
      </w:r>
    </w:p>
    <w:p w:rsidR="00F14DC3" w:rsidRPr="00E46817" w:rsidRDefault="00F14DC3" w:rsidP="00E46817">
      <w:pPr>
        <w:rPr>
          <w:rFonts w:hint="eastAsia"/>
        </w:rPr>
      </w:pPr>
      <w:r w:rsidRPr="00E46817">
        <w:rPr>
          <w:rFonts w:hint="eastAsia"/>
        </w:rPr>
        <w:t>E.</w:t>
      </w:r>
      <w:r w:rsidRPr="00E46817">
        <w:rPr>
          <w:rFonts w:hint="eastAsia"/>
        </w:rPr>
        <w:t>产品的社会化</w:t>
      </w:r>
    </w:p>
    <w:p w:rsidR="00F14DC3" w:rsidRPr="00E46817" w:rsidRDefault="00F14DC3" w:rsidP="00E46817">
      <w:pPr>
        <w:rPr>
          <w:rFonts w:hint="eastAsia"/>
        </w:rPr>
      </w:pPr>
      <w:r w:rsidRPr="00E46817">
        <w:rPr>
          <w:rFonts w:hint="eastAsia"/>
        </w:rPr>
        <w:t>3</w:t>
      </w:r>
      <w:r w:rsidRPr="00E46817">
        <w:rPr>
          <w:rFonts w:hint="eastAsia"/>
        </w:rPr>
        <w:t>．马克思把股份资本看作是“通向一种新的生产方式的单纯过渡点”，这说明</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资本主义股份制经济已包含社会主义新生产方式的成分</w:t>
      </w:r>
    </w:p>
    <w:p w:rsidR="00F14DC3" w:rsidRPr="00E46817" w:rsidRDefault="00F14DC3" w:rsidP="00E46817">
      <w:pPr>
        <w:rPr>
          <w:rFonts w:hint="eastAsia"/>
        </w:rPr>
      </w:pPr>
      <w:r w:rsidRPr="00E46817">
        <w:rPr>
          <w:rFonts w:hint="eastAsia"/>
        </w:rPr>
        <w:t>B.</w:t>
      </w:r>
      <w:r w:rsidRPr="00E46817">
        <w:rPr>
          <w:rFonts w:hint="eastAsia"/>
        </w:rPr>
        <w:t>资本主义股份制经济比非股份制经济更能缓和资本主义的基本矛盾</w:t>
      </w:r>
    </w:p>
    <w:p w:rsidR="00F14DC3" w:rsidRPr="00E46817" w:rsidRDefault="00F14DC3" w:rsidP="00E46817">
      <w:pPr>
        <w:rPr>
          <w:rFonts w:hint="eastAsia"/>
        </w:rPr>
      </w:pPr>
      <w:r w:rsidRPr="00E46817">
        <w:rPr>
          <w:rFonts w:hint="eastAsia"/>
        </w:rPr>
        <w:t>C.</w:t>
      </w:r>
      <w:r w:rsidRPr="00E46817">
        <w:rPr>
          <w:rFonts w:hint="eastAsia"/>
        </w:rPr>
        <w:t>资本主义股份制经济比非股份制经济更适应社会化大生产的要求</w:t>
      </w:r>
    </w:p>
    <w:p w:rsidR="00F14DC3" w:rsidRPr="00E46817" w:rsidRDefault="00F14DC3" w:rsidP="00E46817">
      <w:pPr>
        <w:rPr>
          <w:rFonts w:hint="eastAsia"/>
        </w:rPr>
      </w:pPr>
      <w:r w:rsidRPr="00E46817">
        <w:rPr>
          <w:rFonts w:hint="eastAsia"/>
        </w:rPr>
        <w:t>D.</w:t>
      </w:r>
      <w:r w:rsidRPr="00E46817">
        <w:rPr>
          <w:rFonts w:hint="eastAsia"/>
        </w:rPr>
        <w:t>资本主义股份制经济还不能完全克服资本主义的基本矛盾</w:t>
      </w:r>
    </w:p>
    <w:p w:rsidR="00F14DC3" w:rsidRPr="00E46817" w:rsidRDefault="00F14DC3" w:rsidP="00E46817">
      <w:pPr>
        <w:rPr>
          <w:rFonts w:hint="eastAsia"/>
        </w:rPr>
      </w:pPr>
      <w:r w:rsidRPr="00E46817">
        <w:rPr>
          <w:rFonts w:hint="eastAsia"/>
        </w:rPr>
        <w:t>E.</w:t>
      </w:r>
      <w:r w:rsidRPr="00E46817">
        <w:rPr>
          <w:rFonts w:hint="eastAsia"/>
        </w:rPr>
        <w:t>资本主义股份制经济已克服了资本主义的基本矛盾</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sidRPr="00E46817">
        <w:rPr>
          <w:rFonts w:hint="eastAsia"/>
        </w:rPr>
        <w:t>4</w:t>
      </w:r>
      <w:r w:rsidRPr="00E46817">
        <w:rPr>
          <w:rFonts w:hint="eastAsia"/>
        </w:rPr>
        <w:t>．垄断资本主义国家输出资本的目的在于</w:t>
      </w:r>
      <w:r w:rsidRPr="00E46817">
        <w:rPr>
          <w:rFonts w:hint="eastAsia"/>
        </w:rPr>
        <w:t>(   )</w:t>
      </w:r>
      <w:r w:rsidRPr="00E46817">
        <w:rPr>
          <w:rFonts w:hint="eastAsia"/>
        </w:rPr>
        <w:br/>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lastRenderedPageBreak/>
        <w:t>Ａ</w:t>
      </w:r>
      <w:r w:rsidRPr="00E46817">
        <w:rPr>
          <w:rFonts w:hint="eastAsia"/>
        </w:rPr>
        <w:t>.</w:t>
      </w:r>
      <w:r w:rsidRPr="00E46817">
        <w:rPr>
          <w:rFonts w:hint="eastAsia"/>
        </w:rPr>
        <w:t>为大量过剩资本寻找出路</w:t>
      </w:r>
      <w:r w:rsidRPr="00E46817">
        <w:rPr>
          <w:rFonts w:hint="eastAsia"/>
        </w:rPr>
        <w:br/>
      </w:r>
      <w:r w:rsidRPr="00E46817">
        <w:rPr>
          <w:rFonts w:hint="eastAsia"/>
        </w:rPr>
        <w:t>Ｂ</w:t>
      </w:r>
      <w:r w:rsidRPr="00E46817">
        <w:rPr>
          <w:rFonts w:hint="eastAsia"/>
        </w:rPr>
        <w:t>.</w:t>
      </w:r>
      <w:r w:rsidRPr="00E46817">
        <w:rPr>
          <w:rFonts w:hint="eastAsia"/>
        </w:rPr>
        <w:t>垄断重要原料来源</w:t>
      </w:r>
      <w:r w:rsidRPr="00E46817">
        <w:rPr>
          <w:rFonts w:hint="eastAsia"/>
        </w:rPr>
        <w:br/>
      </w:r>
      <w:r w:rsidRPr="00E46817">
        <w:rPr>
          <w:rFonts w:hint="eastAsia"/>
        </w:rPr>
        <w:t>Ｃ</w:t>
      </w:r>
      <w:r w:rsidRPr="00E46817">
        <w:rPr>
          <w:rFonts w:hint="eastAsia"/>
        </w:rPr>
        <w:t>.</w:t>
      </w:r>
      <w:r w:rsidRPr="00E46817">
        <w:rPr>
          <w:rFonts w:hint="eastAsia"/>
        </w:rPr>
        <w:t>帮助落后国家发展经济</w:t>
      </w:r>
      <w:r w:rsidRPr="00E46817">
        <w:rPr>
          <w:rFonts w:hint="eastAsia"/>
        </w:rPr>
        <w:br/>
      </w:r>
      <w:r w:rsidRPr="00E46817">
        <w:rPr>
          <w:rFonts w:hint="eastAsia"/>
        </w:rPr>
        <w:lastRenderedPageBreak/>
        <w:t>Ｄ</w:t>
      </w:r>
      <w:r w:rsidRPr="00E46817">
        <w:rPr>
          <w:rFonts w:hint="eastAsia"/>
        </w:rPr>
        <w:t>.</w:t>
      </w:r>
      <w:r w:rsidRPr="00E46817">
        <w:rPr>
          <w:rFonts w:hint="eastAsia"/>
        </w:rPr>
        <w:t>占领可靠的商品销售市场</w:t>
      </w:r>
      <w:r w:rsidRPr="00E46817">
        <w:rPr>
          <w:rFonts w:hint="eastAsia"/>
        </w:rPr>
        <w:br/>
      </w:r>
      <w:r w:rsidRPr="00E46817">
        <w:rPr>
          <w:rFonts w:hint="eastAsia"/>
        </w:rPr>
        <w:t>Ｅ</w:t>
      </w:r>
      <w:r w:rsidRPr="00E46817">
        <w:rPr>
          <w:rFonts w:hint="eastAsia"/>
        </w:rPr>
        <w:t>.</w:t>
      </w:r>
      <w:r w:rsidRPr="00E46817">
        <w:rPr>
          <w:rFonts w:hint="eastAsia"/>
        </w:rPr>
        <w:t>占领有利的投资场所</w:t>
      </w:r>
      <w:r w:rsidRPr="00E46817">
        <w:rPr>
          <w:rFonts w:hint="eastAsia"/>
        </w:rPr>
        <w:t xml:space="preserve">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sidRPr="00E46817">
        <w:rPr>
          <w:rFonts w:hint="eastAsia"/>
        </w:rPr>
        <w:lastRenderedPageBreak/>
        <w:t>5</w:t>
      </w:r>
      <w:r w:rsidRPr="00E46817">
        <w:rPr>
          <w:rFonts w:hint="eastAsia"/>
        </w:rPr>
        <w:t>．私人垄断资本主义向国家垄断资本主义过渡</w:t>
      </w:r>
      <w:r w:rsidRPr="00E46817">
        <w:rPr>
          <w:rFonts w:hint="eastAsia"/>
        </w:rPr>
        <w:t>(   )</w:t>
      </w:r>
      <w:r w:rsidRPr="00E46817">
        <w:rPr>
          <w:rFonts w:hint="eastAsia"/>
        </w:rPr>
        <w:br/>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lastRenderedPageBreak/>
        <w:t>Ａ</w:t>
      </w:r>
      <w:r w:rsidRPr="00E46817">
        <w:rPr>
          <w:rFonts w:hint="eastAsia"/>
        </w:rPr>
        <w:t>.</w:t>
      </w:r>
      <w:r w:rsidRPr="00E46817">
        <w:rPr>
          <w:rFonts w:hint="eastAsia"/>
        </w:rPr>
        <w:t>是资本主义生产社会化发展的要求</w:t>
      </w:r>
      <w:r w:rsidRPr="00E46817">
        <w:rPr>
          <w:rFonts w:hint="eastAsia"/>
        </w:rPr>
        <w:br/>
      </w:r>
      <w:r w:rsidRPr="00E46817">
        <w:rPr>
          <w:rFonts w:hint="eastAsia"/>
        </w:rPr>
        <w:t>Ｂ</w:t>
      </w:r>
      <w:r w:rsidRPr="00E46817">
        <w:rPr>
          <w:rFonts w:hint="eastAsia"/>
        </w:rPr>
        <w:t>.</w:t>
      </w:r>
      <w:r w:rsidRPr="00E46817">
        <w:rPr>
          <w:rFonts w:hint="eastAsia"/>
        </w:rPr>
        <w:t>是资本主义基本矛盾发展的必然结果</w:t>
      </w:r>
      <w:r w:rsidRPr="00E46817">
        <w:rPr>
          <w:rFonts w:hint="eastAsia"/>
        </w:rPr>
        <w:br/>
      </w:r>
      <w:r w:rsidRPr="00E46817">
        <w:rPr>
          <w:rFonts w:hint="eastAsia"/>
        </w:rPr>
        <w:t>Ｃ</w:t>
      </w:r>
      <w:r w:rsidRPr="00E46817">
        <w:rPr>
          <w:rFonts w:hint="eastAsia"/>
        </w:rPr>
        <w:t>.</w:t>
      </w:r>
      <w:r w:rsidRPr="00E46817">
        <w:rPr>
          <w:rFonts w:hint="eastAsia"/>
        </w:rPr>
        <w:t>是资本主义生产关系发生根本变化的标志</w:t>
      </w:r>
      <w:r w:rsidRPr="00E46817">
        <w:rPr>
          <w:rFonts w:hint="eastAsia"/>
        </w:rPr>
        <w:br/>
      </w:r>
      <w:r w:rsidRPr="00E46817">
        <w:rPr>
          <w:rFonts w:hint="eastAsia"/>
        </w:rPr>
        <w:lastRenderedPageBreak/>
        <w:t>Ｄ</w:t>
      </w:r>
      <w:r w:rsidRPr="00E46817">
        <w:rPr>
          <w:rFonts w:hint="eastAsia"/>
        </w:rPr>
        <w:t>.</w:t>
      </w:r>
      <w:r w:rsidRPr="00E46817">
        <w:rPr>
          <w:rFonts w:hint="eastAsia"/>
        </w:rPr>
        <w:t>能够在一定程度上促进资本主义生产的发展</w:t>
      </w:r>
      <w:r w:rsidRPr="00E46817">
        <w:rPr>
          <w:rFonts w:hint="eastAsia"/>
        </w:rPr>
        <w:br/>
      </w:r>
      <w:r w:rsidRPr="00E46817">
        <w:rPr>
          <w:rFonts w:hint="eastAsia"/>
        </w:rPr>
        <w:t>Ｅ</w:t>
      </w:r>
      <w:r w:rsidRPr="00E46817">
        <w:rPr>
          <w:rFonts w:hint="eastAsia"/>
        </w:rPr>
        <w:t>.</w:t>
      </w:r>
      <w:r w:rsidRPr="00E46817">
        <w:rPr>
          <w:rFonts w:hint="eastAsia"/>
        </w:rPr>
        <w:t>能够使所有企业都成为资本主义的国有企业</w:t>
      </w:r>
    </w:p>
    <w:p w:rsidR="00F14DC3" w:rsidRPr="00E46817" w:rsidRDefault="00F14DC3" w:rsidP="00E46817">
      <w:pPr>
        <w:rPr>
          <w:rFonts w:hint="eastAsia"/>
        </w:rPr>
      </w:pPr>
      <w:r w:rsidRPr="00E46817">
        <w:rPr>
          <w:rFonts w:hint="eastAsia"/>
        </w:rPr>
        <w:lastRenderedPageBreak/>
        <w:t>6</w:t>
      </w:r>
      <w:r w:rsidRPr="00E46817">
        <w:rPr>
          <w:rFonts w:hint="eastAsia"/>
        </w:rPr>
        <w:t>．垄断资本主义阶段生产和技术能在一定程度上迅速发展的原因包括</w:t>
      </w:r>
      <w:r w:rsidRPr="00E46817">
        <w:rPr>
          <w:rFonts w:hint="eastAsia"/>
        </w:rPr>
        <w:t>(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 xml:space="preserve"> A.</w:t>
      </w:r>
      <w:r w:rsidRPr="00E46817">
        <w:rPr>
          <w:rFonts w:hint="eastAsia"/>
        </w:rPr>
        <w:t>生产力自身发展规律的作用</w:t>
      </w:r>
      <w:r w:rsidRPr="00E46817">
        <w:rPr>
          <w:rFonts w:hint="eastAsia"/>
        </w:rPr>
        <w:br/>
        <w:t>B.</w:t>
      </w:r>
      <w:r w:rsidRPr="00E46817">
        <w:rPr>
          <w:rFonts w:hint="eastAsia"/>
        </w:rPr>
        <w:t>生产关系的局部调整</w:t>
      </w:r>
      <w:r w:rsidRPr="00E46817">
        <w:rPr>
          <w:rFonts w:hint="eastAsia"/>
        </w:rPr>
        <w:br/>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lastRenderedPageBreak/>
        <w:t>C.</w:t>
      </w:r>
      <w:r w:rsidRPr="00E46817">
        <w:rPr>
          <w:rFonts w:hint="eastAsia"/>
        </w:rPr>
        <w:t>社会制度的根本转变</w:t>
      </w:r>
      <w:r w:rsidRPr="00E46817">
        <w:rPr>
          <w:rFonts w:hint="eastAsia"/>
        </w:rPr>
        <w:br/>
        <w:t>D.</w:t>
      </w:r>
      <w:r w:rsidRPr="00E46817">
        <w:rPr>
          <w:rFonts w:hint="eastAsia"/>
        </w:rPr>
        <w:t>国内竞争的推动</w:t>
      </w:r>
      <w:r w:rsidRPr="00E46817">
        <w:rPr>
          <w:rFonts w:hint="eastAsia"/>
        </w:rPr>
        <w:br/>
        <w:t>E.</w:t>
      </w:r>
      <w:r w:rsidRPr="00E46817">
        <w:rPr>
          <w:rFonts w:hint="eastAsia"/>
        </w:rPr>
        <w:t>国际竞争的刺激</w:t>
      </w:r>
    </w:p>
    <w:p w:rsidR="00F14DC3" w:rsidRDefault="00F14DC3" w:rsidP="00E46817">
      <w:r w:rsidRPr="00E46817">
        <w:rPr>
          <w:rFonts w:hint="eastAsia"/>
        </w:rPr>
        <w:lastRenderedPageBreak/>
        <w:t>7</w:t>
      </w:r>
      <w:r w:rsidRPr="00E46817">
        <w:rPr>
          <w:rFonts w:hint="eastAsia"/>
        </w:rPr>
        <w:t>．资本主义国家对经济的调控方式，大体可分为</w:t>
      </w:r>
      <w:r w:rsidRPr="00E46817">
        <w:rPr>
          <w:rFonts w:hint="eastAsia"/>
        </w:rPr>
        <w:t>(   )</w:t>
      </w:r>
      <w:r w:rsidRPr="00E46817">
        <w:rPr>
          <w:rFonts w:hint="eastAsia"/>
        </w:rPr>
        <w:br/>
        <w:t>A.</w:t>
      </w:r>
      <w:r w:rsidRPr="00E46817">
        <w:rPr>
          <w:rFonts w:hint="eastAsia"/>
        </w:rPr>
        <w:t>直接调节和控制</w:t>
      </w:r>
      <w:r w:rsidRPr="00E46817">
        <w:rPr>
          <w:rFonts w:hint="eastAsia"/>
        </w:rPr>
        <w:t>    B.</w:t>
      </w:r>
      <w:r w:rsidRPr="00E46817">
        <w:rPr>
          <w:rFonts w:hint="eastAsia"/>
        </w:rPr>
        <w:t>间接调节和控制</w:t>
      </w:r>
      <w:r w:rsidRPr="00E46817">
        <w:rPr>
          <w:rFonts w:hint="eastAsia"/>
        </w:rPr>
        <w:br/>
        <w:t>C.</w:t>
      </w:r>
      <w:r w:rsidRPr="00E46817">
        <w:rPr>
          <w:rFonts w:hint="eastAsia"/>
        </w:rPr>
        <w:t>国家直接投资</w:t>
      </w:r>
      <w:r w:rsidRPr="00E46817">
        <w:rPr>
          <w:rFonts w:hint="eastAsia"/>
        </w:rPr>
        <w:t>      D.</w:t>
      </w:r>
      <w:r w:rsidRPr="00E46817">
        <w:rPr>
          <w:rFonts w:hint="eastAsia"/>
        </w:rPr>
        <w:t>国家与私人资本在企业外部结合</w:t>
      </w:r>
      <w:r w:rsidRPr="00E46817">
        <w:rPr>
          <w:rFonts w:hint="eastAsia"/>
        </w:rPr>
        <w:br/>
        <w:t>E.</w:t>
      </w:r>
      <w:r w:rsidRPr="00E46817">
        <w:rPr>
          <w:rFonts w:hint="eastAsia"/>
        </w:rPr>
        <w:t>国家与私人资本在企业内部结合</w:t>
      </w:r>
      <w:r w:rsidRPr="00E46817">
        <w:rPr>
          <w:rFonts w:hint="eastAsia"/>
        </w:rPr>
        <w:t xml:space="preserve"> </w:t>
      </w:r>
    </w:p>
    <w:p w:rsidR="00E46817" w:rsidRPr="00E46817" w:rsidRDefault="00E46817" w:rsidP="00E46817">
      <w:pPr>
        <w:rPr>
          <w:rFonts w:hint="eastAsia"/>
        </w:rPr>
      </w:pPr>
    </w:p>
    <w:p w:rsidR="00F14DC3" w:rsidRPr="00E46817" w:rsidRDefault="00F14DC3" w:rsidP="00E46817">
      <w:pPr>
        <w:rPr>
          <w:rFonts w:hint="eastAsia"/>
        </w:rPr>
      </w:pPr>
      <w:r w:rsidRPr="00E46817">
        <w:rPr>
          <w:rFonts w:hint="eastAsia"/>
        </w:rPr>
        <w:t>8</w:t>
      </w:r>
      <w:r w:rsidRPr="00E46817">
        <w:rPr>
          <w:rFonts w:hint="eastAsia"/>
        </w:rPr>
        <w:t>．资本主义国家建立国有经济的途径是</w:t>
      </w:r>
      <w:r w:rsidRPr="00E46817">
        <w:rPr>
          <w:rFonts w:hint="eastAsia"/>
        </w:rPr>
        <w:t>(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sidRPr="00E46817">
        <w:rPr>
          <w:rFonts w:hint="eastAsia"/>
        </w:rPr>
        <w:lastRenderedPageBreak/>
        <w:t>A.</w:t>
      </w:r>
      <w:r w:rsidRPr="00E46817">
        <w:rPr>
          <w:rFonts w:hint="eastAsia"/>
        </w:rPr>
        <w:t>资产阶级国家利用财政收入投资建立新企业</w:t>
      </w:r>
    </w:p>
    <w:p w:rsidR="00F14DC3" w:rsidRPr="00E46817" w:rsidRDefault="00F14DC3" w:rsidP="00E46817">
      <w:pPr>
        <w:rPr>
          <w:rFonts w:hint="eastAsia"/>
        </w:rPr>
      </w:pPr>
      <w:r w:rsidRPr="00E46817">
        <w:rPr>
          <w:rFonts w:hint="eastAsia"/>
        </w:rPr>
        <w:lastRenderedPageBreak/>
        <w:t>B.</w:t>
      </w:r>
      <w:r w:rsidRPr="00E46817">
        <w:rPr>
          <w:rFonts w:hint="eastAsia"/>
        </w:rPr>
        <w:t>通过国有化将私人企业变成国有企业</w:t>
      </w:r>
    </w:p>
    <w:p w:rsidR="00F14DC3" w:rsidRPr="00E46817" w:rsidRDefault="00F14DC3" w:rsidP="00E46817">
      <w:pPr>
        <w:rPr>
          <w:rFonts w:hint="eastAsia"/>
        </w:rPr>
      </w:pPr>
      <w:r w:rsidRPr="00E46817">
        <w:rPr>
          <w:rFonts w:hint="eastAsia"/>
        </w:rPr>
        <w:t>C.</w:t>
      </w:r>
      <w:r w:rsidRPr="00E46817">
        <w:rPr>
          <w:rFonts w:hint="eastAsia"/>
        </w:rPr>
        <w:t>国家掌握一个企业的控股权</w:t>
      </w:r>
    </w:p>
    <w:p w:rsidR="00F14DC3" w:rsidRPr="00E46817" w:rsidRDefault="00F14DC3" w:rsidP="00E46817">
      <w:pPr>
        <w:rPr>
          <w:rFonts w:hint="eastAsia"/>
        </w:rPr>
      </w:pPr>
      <w:r w:rsidRPr="00E46817">
        <w:rPr>
          <w:rFonts w:hint="eastAsia"/>
        </w:rPr>
        <w:lastRenderedPageBreak/>
        <w:t>D.</w:t>
      </w:r>
      <w:r w:rsidRPr="00E46817">
        <w:rPr>
          <w:rFonts w:hint="eastAsia"/>
        </w:rPr>
        <w:t>国家与私人资本共同投资建立新企业</w:t>
      </w:r>
    </w:p>
    <w:p w:rsidR="00F14DC3" w:rsidRPr="00E46817" w:rsidRDefault="00F14DC3" w:rsidP="00E46817">
      <w:pPr>
        <w:rPr>
          <w:rFonts w:hint="eastAsia"/>
        </w:rPr>
      </w:pPr>
      <w:r w:rsidRPr="00E46817">
        <w:rPr>
          <w:rFonts w:hint="eastAsia"/>
        </w:rPr>
        <w:t>E.</w:t>
      </w:r>
      <w:r w:rsidRPr="00E46817">
        <w:rPr>
          <w:rFonts w:hint="eastAsia"/>
        </w:rPr>
        <w:t>国家将一定资本注入私人企业</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9</w:t>
      </w:r>
      <w:r w:rsidRPr="00E46817">
        <w:rPr>
          <w:rFonts w:hint="eastAsia"/>
        </w:rPr>
        <w:t>．二战后资本主义政治制度也在逐步发生变化，这种变化的主要趋势表现为</w:t>
      </w:r>
      <w:r w:rsidRPr="00E46817">
        <w:rPr>
          <w:rFonts w:hint="eastAsia"/>
        </w:rPr>
        <w:t>(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公民权利逐步扩大的趋势</w:t>
      </w:r>
    </w:p>
    <w:p w:rsidR="00F14DC3" w:rsidRPr="00E46817" w:rsidRDefault="00F14DC3" w:rsidP="00E46817">
      <w:pPr>
        <w:rPr>
          <w:rFonts w:hint="eastAsia"/>
        </w:rPr>
      </w:pPr>
      <w:r w:rsidRPr="00E46817">
        <w:rPr>
          <w:rFonts w:hint="eastAsia"/>
        </w:rPr>
        <w:t>B.</w:t>
      </w:r>
      <w:r w:rsidRPr="00E46817">
        <w:rPr>
          <w:rFonts w:hint="eastAsia"/>
        </w:rPr>
        <w:t>公民民主出现“泛化”的趋势</w:t>
      </w:r>
    </w:p>
    <w:p w:rsidR="00F14DC3" w:rsidRPr="00E46817" w:rsidRDefault="00F14DC3" w:rsidP="00E46817">
      <w:pPr>
        <w:rPr>
          <w:rFonts w:hint="eastAsia"/>
        </w:rPr>
      </w:pPr>
      <w:r w:rsidRPr="00E46817">
        <w:rPr>
          <w:rFonts w:hint="eastAsia"/>
        </w:rPr>
        <w:t>C.</w:t>
      </w:r>
      <w:r w:rsidRPr="00E46817">
        <w:rPr>
          <w:rFonts w:hint="eastAsia"/>
        </w:rPr>
        <w:t>民主政治出现多元化的趋势</w:t>
      </w:r>
    </w:p>
    <w:p w:rsidR="00F14DC3" w:rsidRPr="00E46817" w:rsidRDefault="00F14DC3" w:rsidP="00E46817">
      <w:pPr>
        <w:rPr>
          <w:rFonts w:hint="eastAsia"/>
        </w:rPr>
      </w:pPr>
      <w:r w:rsidRPr="00E46817">
        <w:rPr>
          <w:rFonts w:hint="eastAsia"/>
        </w:rPr>
        <w:t>D.</w:t>
      </w:r>
      <w:r w:rsidRPr="00E46817">
        <w:rPr>
          <w:rFonts w:hint="eastAsia"/>
        </w:rPr>
        <w:t>管理出现民主化的趋势</w:t>
      </w:r>
    </w:p>
    <w:p w:rsidR="00E46817" w:rsidRDefault="00F14DC3" w:rsidP="00E46817">
      <w:r w:rsidRPr="00E46817">
        <w:rPr>
          <w:rFonts w:hint="eastAsia"/>
        </w:rPr>
        <w:t>E.</w:t>
      </w:r>
      <w:r w:rsidRPr="00E46817">
        <w:rPr>
          <w:rFonts w:hint="eastAsia"/>
        </w:rPr>
        <w:t>阶级矛盾有缓和化解的趋势</w:t>
      </w:r>
    </w:p>
    <w:p w:rsidR="00E46817" w:rsidRDefault="00E46817" w:rsidP="00E46817">
      <w:pPr>
        <w:rPr>
          <w:rFonts w:hint="eastAsia"/>
        </w:rPr>
      </w:pPr>
    </w:p>
    <w:p w:rsidR="00E46817" w:rsidRPr="00E46817" w:rsidRDefault="00E46817" w:rsidP="00E46817">
      <w:pPr>
        <w:rPr>
          <w:rFonts w:hint="eastAsia"/>
        </w:rPr>
        <w:sectPr w:rsidR="00E46817"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t>［参考答案：</w:t>
      </w:r>
      <w:r w:rsidRPr="00E46817">
        <w:rPr>
          <w:rFonts w:hint="eastAsia"/>
        </w:rPr>
        <w:t xml:space="preserve">1.ABCDE  2.ADE   3.BCD   4.ABDE  5.ABD   6.ABDE  7.AB   8.AB  </w:t>
      </w:r>
      <w:r w:rsidRPr="00E46817">
        <w:rPr>
          <w:rFonts w:hint="eastAsia"/>
        </w:rPr>
        <w:lastRenderedPageBreak/>
        <w:t>9.ABC</w:t>
      </w:r>
    </w:p>
    <w:p w:rsidR="00F14DC3" w:rsidRPr="00E46817" w:rsidRDefault="00F14DC3" w:rsidP="00E46817">
      <w:pPr>
        <w:rPr>
          <w:rFonts w:hint="eastAsia"/>
        </w:rPr>
      </w:pPr>
    </w:p>
    <w:p w:rsidR="00F14DC3" w:rsidRPr="00E46817" w:rsidRDefault="00F14DC3" w:rsidP="00E46817">
      <w:pPr>
        <w:rPr>
          <w:rFonts w:hint="eastAsia"/>
        </w:rPr>
      </w:pPr>
      <w:r w:rsidRPr="00E46817">
        <w:rPr>
          <w:rFonts w:hint="eastAsia"/>
        </w:rPr>
        <w:t>第六章</w:t>
      </w:r>
      <w:r w:rsidRPr="00E46817">
        <w:rPr>
          <w:rFonts w:hint="eastAsia"/>
        </w:rPr>
        <w:t xml:space="preserve">  </w:t>
      </w:r>
      <w:r w:rsidRPr="00E46817">
        <w:rPr>
          <w:rFonts w:hint="eastAsia"/>
        </w:rPr>
        <w:t>社会主义社会及其发展</w:t>
      </w:r>
    </w:p>
    <w:p w:rsidR="00F14DC3" w:rsidRPr="00E46817" w:rsidRDefault="00F14DC3" w:rsidP="00E46817">
      <w:pPr>
        <w:rPr>
          <w:rFonts w:hint="eastAsia"/>
        </w:rPr>
      </w:pPr>
    </w:p>
    <w:p w:rsidR="00F14DC3" w:rsidRPr="00E46817" w:rsidRDefault="00F14DC3" w:rsidP="00E46817">
      <w:pPr>
        <w:rPr>
          <w:rFonts w:hint="eastAsia"/>
        </w:rPr>
      </w:pPr>
      <w:r w:rsidRPr="00E46817">
        <w:rPr>
          <w:rFonts w:hint="eastAsia"/>
        </w:rPr>
        <w:t>一、单项选择题（在下面各题的选项中，请选出最符合题意的</w:t>
      </w:r>
      <w:r w:rsidRPr="00E46817">
        <w:rPr>
          <w:rFonts w:hint="eastAsia"/>
        </w:rPr>
        <w:t>1</w:t>
      </w:r>
      <w:r w:rsidRPr="00E46817">
        <w:rPr>
          <w:rFonts w:hint="eastAsia"/>
        </w:rPr>
        <w:t>项，并将代表正确选项的字母写在题干的括号内。）</w:t>
      </w:r>
    </w:p>
    <w:p w:rsidR="00F14DC3" w:rsidRPr="00E46817" w:rsidRDefault="00F14DC3" w:rsidP="00E46817">
      <w:pPr>
        <w:rPr>
          <w:rFonts w:hint="eastAsia"/>
        </w:rPr>
      </w:pPr>
      <w:r w:rsidRPr="00E46817">
        <w:rPr>
          <w:rFonts w:hint="eastAsia"/>
        </w:rPr>
        <w:t>1</w:t>
      </w:r>
      <w:r w:rsidRPr="00E46817">
        <w:rPr>
          <w:rFonts w:hint="eastAsia"/>
        </w:rPr>
        <w:t>．在马克思主义科学体系中，处于核心地位的是（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rsidSect="00F14DC3">
          <w:footnotePr>
            <w:numFmt w:val="decimalEnclosedCircleChinese"/>
            <w:numRestart w:val="eachPage"/>
          </w:footnotePr>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马克思主义哲学</w:t>
      </w:r>
      <w:r w:rsidRPr="00E46817">
        <w:rPr>
          <w:rFonts w:hint="eastAsia"/>
        </w:rPr>
        <w:t xml:space="preserve"> </w:t>
      </w:r>
    </w:p>
    <w:p w:rsidR="00F14DC3" w:rsidRPr="00E46817" w:rsidRDefault="00F14DC3" w:rsidP="00E46817">
      <w:pPr>
        <w:rPr>
          <w:rFonts w:hint="eastAsia"/>
        </w:rPr>
      </w:pPr>
      <w:r w:rsidRPr="00E46817">
        <w:rPr>
          <w:rFonts w:hint="eastAsia"/>
        </w:rPr>
        <w:t>B.</w:t>
      </w:r>
      <w:r w:rsidRPr="00E46817">
        <w:rPr>
          <w:rFonts w:hint="eastAsia"/>
        </w:rPr>
        <w:t>马克思主义政治经济学</w:t>
      </w:r>
      <w:r w:rsidRPr="00E46817">
        <w:rPr>
          <w:rFonts w:hint="eastAsia"/>
        </w:rPr>
        <w:t xml:space="preserve"> </w:t>
      </w:r>
    </w:p>
    <w:p w:rsidR="00F14DC3" w:rsidRPr="00E46817" w:rsidRDefault="00F14DC3" w:rsidP="00E46817">
      <w:pPr>
        <w:rPr>
          <w:rFonts w:hint="eastAsia"/>
        </w:rPr>
      </w:pPr>
      <w:r w:rsidRPr="00E46817">
        <w:rPr>
          <w:rFonts w:hint="eastAsia"/>
        </w:rPr>
        <w:lastRenderedPageBreak/>
        <w:t>C.</w:t>
      </w:r>
      <w:r w:rsidRPr="00E46817">
        <w:rPr>
          <w:rFonts w:hint="eastAsia"/>
        </w:rPr>
        <w:t>科学社会主义</w:t>
      </w:r>
      <w:r w:rsidRPr="00E46817">
        <w:rPr>
          <w:rFonts w:hint="eastAsia"/>
        </w:rPr>
        <w:t xml:space="preserve"> </w:t>
      </w:r>
    </w:p>
    <w:p w:rsidR="00F14DC3" w:rsidRPr="00E46817" w:rsidRDefault="00F14DC3" w:rsidP="00E46817">
      <w:pPr>
        <w:rPr>
          <w:rFonts w:hint="eastAsia"/>
        </w:rPr>
      </w:pPr>
      <w:r w:rsidRPr="00E46817">
        <w:rPr>
          <w:rFonts w:hint="eastAsia"/>
        </w:rPr>
        <w:t>D.</w:t>
      </w:r>
      <w:r w:rsidRPr="00E46817">
        <w:rPr>
          <w:rFonts w:hint="eastAsia"/>
        </w:rPr>
        <w:t>马克思主义政治学</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2</w:t>
      </w:r>
      <w:r w:rsidRPr="00E46817">
        <w:rPr>
          <w:rFonts w:hint="eastAsia"/>
        </w:rPr>
        <w:t>．科学社会主义的直接思想来源是（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德国古典哲学</w:t>
      </w:r>
    </w:p>
    <w:p w:rsidR="00F14DC3" w:rsidRPr="00E46817" w:rsidRDefault="00F14DC3" w:rsidP="00E46817">
      <w:pPr>
        <w:rPr>
          <w:rFonts w:hint="eastAsia"/>
        </w:rPr>
      </w:pPr>
      <w:r w:rsidRPr="00E46817">
        <w:rPr>
          <w:rFonts w:hint="eastAsia"/>
        </w:rPr>
        <w:t>B.</w:t>
      </w:r>
      <w:r w:rsidRPr="00E46817">
        <w:rPr>
          <w:rFonts w:hint="eastAsia"/>
        </w:rPr>
        <w:t>英国古典政治经济学</w:t>
      </w:r>
    </w:p>
    <w:p w:rsidR="00F14DC3" w:rsidRPr="00E46817" w:rsidRDefault="00F14DC3" w:rsidP="00E46817">
      <w:pPr>
        <w:rPr>
          <w:rFonts w:hint="eastAsia"/>
        </w:rPr>
      </w:pPr>
      <w:r w:rsidRPr="00E46817">
        <w:rPr>
          <w:rFonts w:hint="eastAsia"/>
        </w:rPr>
        <w:lastRenderedPageBreak/>
        <w:t xml:space="preserve">C. </w:t>
      </w:r>
      <w:r w:rsidRPr="00E46817">
        <w:rPr>
          <w:rFonts w:hint="eastAsia"/>
        </w:rPr>
        <w:t>法国复辟时期的历史学</w:t>
      </w:r>
    </w:p>
    <w:p w:rsidR="00F14DC3" w:rsidRPr="00E46817" w:rsidRDefault="00F14DC3" w:rsidP="00E46817">
      <w:pPr>
        <w:rPr>
          <w:rFonts w:hint="eastAsia"/>
        </w:rPr>
      </w:pPr>
      <w:r w:rsidRPr="00E46817">
        <w:rPr>
          <w:rFonts w:hint="eastAsia"/>
        </w:rPr>
        <w:t xml:space="preserve">D. </w:t>
      </w:r>
      <w:r w:rsidRPr="00E46817">
        <w:rPr>
          <w:rFonts w:hint="eastAsia"/>
        </w:rPr>
        <w:t>英法空想社会主义</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3</w:t>
      </w:r>
      <w:r w:rsidRPr="00E46817">
        <w:rPr>
          <w:rFonts w:hint="eastAsia"/>
        </w:rPr>
        <w:t>．世界上第一个无产阶级政党是（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俄国共产党</w:t>
      </w:r>
      <w:r w:rsidRPr="00E46817">
        <w:rPr>
          <w:rFonts w:hint="eastAsia"/>
        </w:rPr>
        <w:t xml:space="preserve">   B.</w:t>
      </w:r>
      <w:r w:rsidRPr="00E46817">
        <w:rPr>
          <w:rFonts w:hint="eastAsia"/>
        </w:rPr>
        <w:t>中国共产党</w:t>
      </w:r>
      <w:r w:rsidRPr="00E46817">
        <w:rPr>
          <w:rFonts w:hint="eastAsia"/>
        </w:rPr>
        <w:t xml:space="preserve">   C.</w:t>
      </w:r>
      <w:r w:rsidRPr="00E46817">
        <w:rPr>
          <w:rFonts w:hint="eastAsia"/>
        </w:rPr>
        <w:t>共产主义者同盟</w:t>
      </w:r>
      <w:r w:rsidRPr="00E46817">
        <w:rPr>
          <w:rFonts w:hint="eastAsia"/>
        </w:rPr>
        <w:t xml:space="preserve">   D.</w:t>
      </w:r>
      <w:r w:rsidRPr="00E46817">
        <w:rPr>
          <w:rFonts w:hint="eastAsia"/>
        </w:rPr>
        <w:t>法国共产党</w:t>
      </w:r>
    </w:p>
    <w:p w:rsidR="00F14DC3" w:rsidRPr="00E46817" w:rsidRDefault="00F14DC3" w:rsidP="00E46817">
      <w:pPr>
        <w:rPr>
          <w:rFonts w:hint="eastAsia"/>
        </w:rPr>
      </w:pPr>
      <w:r w:rsidRPr="00E46817">
        <w:rPr>
          <w:rFonts w:hint="eastAsia"/>
        </w:rPr>
        <w:t>4</w:t>
      </w:r>
      <w:r w:rsidRPr="00E46817">
        <w:rPr>
          <w:rFonts w:hint="eastAsia"/>
        </w:rPr>
        <w:t>．科学社会主义诞生的标志是（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《资本论》的发表</w:t>
      </w:r>
    </w:p>
    <w:p w:rsidR="00F14DC3" w:rsidRPr="00E46817" w:rsidRDefault="00F14DC3" w:rsidP="00E46817">
      <w:pPr>
        <w:rPr>
          <w:rFonts w:hint="eastAsia"/>
        </w:rPr>
      </w:pPr>
      <w:r w:rsidRPr="00E46817">
        <w:rPr>
          <w:rFonts w:hint="eastAsia"/>
        </w:rPr>
        <w:t xml:space="preserve">   B.</w:t>
      </w:r>
      <w:r w:rsidRPr="00E46817">
        <w:rPr>
          <w:rFonts w:hint="eastAsia"/>
        </w:rPr>
        <w:t>共产主义者同盟的成立</w:t>
      </w:r>
      <w:r w:rsidRPr="00E46817">
        <w:rPr>
          <w:rFonts w:hint="eastAsia"/>
        </w:rPr>
        <w:t xml:space="preserve"> </w:t>
      </w:r>
    </w:p>
    <w:p w:rsidR="00F14DC3" w:rsidRPr="00E46817" w:rsidRDefault="00F14DC3" w:rsidP="00E46817">
      <w:pPr>
        <w:rPr>
          <w:rFonts w:hint="eastAsia"/>
        </w:rPr>
      </w:pPr>
      <w:r w:rsidRPr="00E46817">
        <w:rPr>
          <w:rFonts w:hint="eastAsia"/>
        </w:rPr>
        <w:lastRenderedPageBreak/>
        <w:t>C.</w:t>
      </w:r>
      <w:r w:rsidRPr="00E46817">
        <w:rPr>
          <w:rFonts w:hint="eastAsia"/>
        </w:rPr>
        <w:t>巴黎公社的工人起义</w:t>
      </w:r>
      <w:r w:rsidRPr="00E46817">
        <w:rPr>
          <w:rFonts w:hint="eastAsia"/>
        </w:rPr>
        <w:t xml:space="preserve"> </w:t>
      </w:r>
    </w:p>
    <w:p w:rsidR="00F14DC3" w:rsidRPr="00E46817" w:rsidRDefault="00F14DC3" w:rsidP="00E46817">
      <w:pPr>
        <w:rPr>
          <w:rFonts w:hint="eastAsia"/>
        </w:rPr>
      </w:pPr>
      <w:r w:rsidRPr="00E46817">
        <w:rPr>
          <w:rFonts w:hint="eastAsia"/>
        </w:rPr>
        <w:t>D.</w:t>
      </w:r>
      <w:r w:rsidRPr="00E46817">
        <w:rPr>
          <w:rFonts w:hint="eastAsia"/>
        </w:rPr>
        <w:t>《共产党宣言》的发表</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5</w:t>
      </w:r>
      <w:r w:rsidRPr="00E46817">
        <w:rPr>
          <w:rFonts w:hint="eastAsia"/>
        </w:rPr>
        <w:t>．提出社会主义革命可以首先在一个或几个国家取得胜利理论的是</w:t>
      </w:r>
    </w:p>
    <w:p w:rsidR="00F14DC3" w:rsidRPr="00E46817" w:rsidRDefault="00F14DC3" w:rsidP="00E46817">
      <w:pPr>
        <w:rPr>
          <w:rFonts w:hint="eastAsia"/>
        </w:rPr>
      </w:pPr>
      <w:r w:rsidRPr="00E46817">
        <w:rPr>
          <w:rFonts w:hint="eastAsia"/>
        </w:rPr>
        <w:t>A.</w:t>
      </w:r>
      <w:r w:rsidRPr="00E46817">
        <w:rPr>
          <w:rFonts w:hint="eastAsia"/>
        </w:rPr>
        <w:t>马克思</w:t>
      </w:r>
      <w:r w:rsidRPr="00E46817">
        <w:rPr>
          <w:rFonts w:hint="eastAsia"/>
        </w:rPr>
        <w:t xml:space="preserve">   B.</w:t>
      </w:r>
      <w:r w:rsidRPr="00E46817">
        <w:rPr>
          <w:rFonts w:hint="eastAsia"/>
        </w:rPr>
        <w:t>恩格斯</w:t>
      </w:r>
      <w:r w:rsidRPr="00E46817">
        <w:rPr>
          <w:rFonts w:hint="eastAsia"/>
        </w:rPr>
        <w:t xml:space="preserve">  C.</w:t>
      </w:r>
      <w:r w:rsidRPr="00E46817">
        <w:rPr>
          <w:rFonts w:hint="eastAsia"/>
        </w:rPr>
        <w:t>列宁</w:t>
      </w:r>
      <w:r w:rsidRPr="00E46817">
        <w:rPr>
          <w:rFonts w:hint="eastAsia"/>
        </w:rPr>
        <w:t xml:space="preserve">   D.</w:t>
      </w:r>
      <w:r w:rsidRPr="00E46817">
        <w:rPr>
          <w:rFonts w:hint="eastAsia"/>
        </w:rPr>
        <w:t>斯大林</w:t>
      </w:r>
    </w:p>
    <w:p w:rsidR="00F14DC3" w:rsidRPr="00E46817" w:rsidRDefault="00F14DC3" w:rsidP="00E46817">
      <w:pPr>
        <w:rPr>
          <w:rFonts w:hint="eastAsia"/>
        </w:rPr>
      </w:pPr>
      <w:r w:rsidRPr="00E46817">
        <w:rPr>
          <w:rFonts w:hint="eastAsia"/>
          <w:highlight w:val="yellow"/>
        </w:rPr>
        <w:t>6</w:t>
      </w:r>
      <w:r w:rsidRPr="00E46817">
        <w:rPr>
          <w:rFonts w:hint="eastAsia"/>
        </w:rPr>
        <w:t>．斯大林提出了（</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社会主义同时胜利理论</w:t>
      </w:r>
      <w:r w:rsidRPr="00E46817">
        <w:rPr>
          <w:rFonts w:hint="eastAsia"/>
        </w:rPr>
        <w:t xml:space="preserve">     B.</w:t>
      </w:r>
      <w:r w:rsidRPr="00E46817">
        <w:rPr>
          <w:rFonts w:hint="eastAsia"/>
        </w:rPr>
        <w:t>社会主义一国首先胜利理论</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反法西斯战争理论</w:t>
      </w:r>
      <w:r w:rsidRPr="00E46817">
        <w:rPr>
          <w:rFonts w:hint="eastAsia"/>
        </w:rPr>
        <w:t xml:space="preserve">         D.</w:t>
      </w:r>
      <w:r w:rsidRPr="00E46817">
        <w:rPr>
          <w:rFonts w:hint="eastAsia"/>
        </w:rPr>
        <w:t>一国建成社会主义理论</w:t>
      </w:r>
    </w:p>
    <w:p w:rsidR="00F14DC3" w:rsidRPr="00E46817" w:rsidRDefault="00F14DC3" w:rsidP="00E46817">
      <w:pPr>
        <w:rPr>
          <w:rFonts w:hint="eastAsia"/>
        </w:rPr>
      </w:pPr>
      <w:r w:rsidRPr="00E46817">
        <w:rPr>
          <w:rFonts w:hint="eastAsia"/>
          <w:highlight w:val="yellow"/>
        </w:rPr>
        <w:t>7</w:t>
      </w:r>
      <w:r w:rsidRPr="00E46817">
        <w:rPr>
          <w:rFonts w:hint="eastAsia"/>
        </w:rPr>
        <w:t>．苏联社会主义模式形成的标志是（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社会主义工业化方针的确立</w:t>
      </w:r>
      <w:r w:rsidRPr="00E46817">
        <w:rPr>
          <w:rFonts w:hint="eastAsia"/>
        </w:rPr>
        <w:t xml:space="preserve">     B.</w:t>
      </w:r>
      <w:r w:rsidRPr="00E46817">
        <w:rPr>
          <w:rFonts w:hint="eastAsia"/>
        </w:rPr>
        <w:t>农业集体化方针的确立</w:t>
      </w:r>
    </w:p>
    <w:p w:rsidR="00F14DC3" w:rsidRPr="00E46817" w:rsidRDefault="00F14DC3" w:rsidP="00E46817">
      <w:pPr>
        <w:rPr>
          <w:rFonts w:hint="eastAsia"/>
        </w:rPr>
      </w:pPr>
      <w:r w:rsidRPr="00E46817">
        <w:rPr>
          <w:rFonts w:hint="eastAsia"/>
        </w:rPr>
        <w:t>C.</w:t>
      </w:r>
      <w:r w:rsidRPr="00E46817">
        <w:rPr>
          <w:rFonts w:hint="eastAsia"/>
        </w:rPr>
        <w:t>反法西斯战争的胜利</w:t>
      </w:r>
      <w:r w:rsidRPr="00E46817">
        <w:rPr>
          <w:rFonts w:hint="eastAsia"/>
        </w:rPr>
        <w:t xml:space="preserve">           D.1936</w:t>
      </w:r>
      <w:r w:rsidRPr="00E46817">
        <w:rPr>
          <w:rFonts w:hint="eastAsia"/>
        </w:rPr>
        <w:t>年通过的苏联新宪法</w:t>
      </w:r>
    </w:p>
    <w:p w:rsidR="00F14DC3" w:rsidRPr="00E46817" w:rsidRDefault="00F14DC3" w:rsidP="00E46817">
      <w:pPr>
        <w:rPr>
          <w:rFonts w:hint="eastAsia"/>
        </w:rPr>
      </w:pPr>
      <w:r w:rsidRPr="00E46817">
        <w:rPr>
          <w:rFonts w:hint="eastAsia"/>
        </w:rPr>
        <w:t>8</w:t>
      </w:r>
      <w:r w:rsidRPr="00E46817">
        <w:rPr>
          <w:rFonts w:hint="eastAsia"/>
        </w:rPr>
        <w:t>．无产阶级革命的基本形式是（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政治斗争</w:t>
      </w:r>
      <w:r w:rsidRPr="00E46817">
        <w:rPr>
          <w:rFonts w:hint="eastAsia"/>
        </w:rPr>
        <w:t xml:space="preserve">   B.</w:t>
      </w:r>
      <w:r w:rsidRPr="00E46817">
        <w:rPr>
          <w:rFonts w:hint="eastAsia"/>
        </w:rPr>
        <w:t>思想斗争</w:t>
      </w:r>
      <w:r w:rsidRPr="00E46817">
        <w:rPr>
          <w:rFonts w:hint="eastAsia"/>
        </w:rPr>
        <w:t xml:space="preserve">   C.</w:t>
      </w:r>
      <w:r w:rsidRPr="00E46817">
        <w:rPr>
          <w:rFonts w:hint="eastAsia"/>
        </w:rPr>
        <w:t>经济斗争</w:t>
      </w:r>
      <w:r w:rsidRPr="00E46817">
        <w:rPr>
          <w:rFonts w:hint="eastAsia"/>
        </w:rPr>
        <w:t xml:space="preserve">   D.</w:t>
      </w:r>
      <w:r w:rsidRPr="00E46817">
        <w:rPr>
          <w:rFonts w:hint="eastAsia"/>
        </w:rPr>
        <w:t>暴力革命</w:t>
      </w:r>
    </w:p>
    <w:p w:rsidR="00F14DC3" w:rsidRPr="00E46817" w:rsidRDefault="00F14DC3" w:rsidP="00E46817">
      <w:pPr>
        <w:rPr>
          <w:rFonts w:hint="eastAsia"/>
        </w:rPr>
      </w:pPr>
      <w:r w:rsidRPr="00E46817">
        <w:rPr>
          <w:rFonts w:hint="eastAsia"/>
        </w:rPr>
        <w:t>9</w:t>
      </w:r>
      <w:r w:rsidRPr="00E46817">
        <w:rPr>
          <w:rFonts w:hint="eastAsia"/>
        </w:rPr>
        <w:t>．“让统治阶级在共产主义革命面前发抖吧。无产者在这个革命中失去的只是锁链，他们获得的将是整个世界。”这一著名论断出自于：</w:t>
      </w:r>
    </w:p>
    <w:p w:rsidR="00F14DC3" w:rsidRPr="00E46817" w:rsidRDefault="00F14DC3" w:rsidP="00E46817">
      <w:pPr>
        <w:rPr>
          <w:rFonts w:hint="eastAsia"/>
        </w:rPr>
      </w:pPr>
      <w:r w:rsidRPr="00E46817">
        <w:rPr>
          <w:rFonts w:hint="eastAsia"/>
        </w:rPr>
        <w:t>A.</w:t>
      </w:r>
      <w:r w:rsidRPr="00E46817">
        <w:rPr>
          <w:rFonts w:hint="eastAsia"/>
        </w:rPr>
        <w:t>《人权宣言》</w:t>
      </w:r>
      <w:r w:rsidRPr="00E46817">
        <w:rPr>
          <w:rFonts w:hint="eastAsia"/>
        </w:rPr>
        <w:t xml:space="preserve">     B.</w:t>
      </w:r>
      <w:r w:rsidRPr="00E46817">
        <w:rPr>
          <w:rFonts w:hint="eastAsia"/>
        </w:rPr>
        <w:t>《独立宣言》</w:t>
      </w:r>
    </w:p>
    <w:p w:rsidR="00F14DC3" w:rsidRPr="00E46817" w:rsidRDefault="00F14DC3" w:rsidP="00E46817">
      <w:pPr>
        <w:rPr>
          <w:rFonts w:hint="eastAsia"/>
        </w:rPr>
      </w:pPr>
      <w:r w:rsidRPr="00E46817">
        <w:rPr>
          <w:rFonts w:hint="eastAsia"/>
        </w:rPr>
        <w:t>C.</w:t>
      </w:r>
      <w:r w:rsidRPr="00E46817">
        <w:rPr>
          <w:rFonts w:hint="eastAsia"/>
        </w:rPr>
        <w:t>《共产党宣言》</w:t>
      </w:r>
      <w:r w:rsidRPr="00E46817">
        <w:rPr>
          <w:rFonts w:hint="eastAsia"/>
        </w:rPr>
        <w:t xml:space="preserve">   D.</w:t>
      </w:r>
      <w:r w:rsidRPr="00E46817">
        <w:rPr>
          <w:rFonts w:hint="eastAsia"/>
        </w:rPr>
        <w:t>《资本论》</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sidRPr="00E46817">
        <w:rPr>
          <w:rFonts w:hint="eastAsia"/>
        </w:rPr>
        <w:t>10</w:t>
      </w:r>
      <w:r w:rsidRPr="00E46817">
        <w:rPr>
          <w:rFonts w:hint="eastAsia"/>
        </w:rPr>
        <w:t>．无产阶级专政的实质是（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lastRenderedPageBreak/>
        <w:t>A.</w:t>
      </w:r>
      <w:r w:rsidRPr="00E46817">
        <w:rPr>
          <w:rFonts w:hint="eastAsia"/>
        </w:rPr>
        <w:t>阶级统治</w:t>
      </w:r>
    </w:p>
    <w:p w:rsidR="00F14DC3" w:rsidRPr="00E46817" w:rsidRDefault="00F14DC3" w:rsidP="00E46817">
      <w:pPr>
        <w:rPr>
          <w:rFonts w:hint="eastAsia"/>
        </w:rPr>
      </w:pPr>
      <w:r w:rsidRPr="00E46817">
        <w:rPr>
          <w:rFonts w:hint="eastAsia"/>
        </w:rPr>
        <w:t>B.</w:t>
      </w:r>
      <w:r w:rsidRPr="00E46817">
        <w:rPr>
          <w:rFonts w:hint="eastAsia"/>
        </w:rPr>
        <w:t>工农联盟</w:t>
      </w:r>
    </w:p>
    <w:p w:rsidR="00F14DC3" w:rsidRPr="00E46817" w:rsidRDefault="00F14DC3" w:rsidP="00E46817">
      <w:pPr>
        <w:rPr>
          <w:rFonts w:hint="eastAsia"/>
        </w:rPr>
      </w:pPr>
      <w:r w:rsidRPr="00E46817">
        <w:rPr>
          <w:rFonts w:hint="eastAsia"/>
        </w:rPr>
        <w:lastRenderedPageBreak/>
        <w:t>C.</w:t>
      </w:r>
      <w:r w:rsidRPr="00E46817">
        <w:rPr>
          <w:rFonts w:hint="eastAsia"/>
        </w:rPr>
        <w:t>消灭阶级</w:t>
      </w:r>
    </w:p>
    <w:p w:rsidR="00F14DC3" w:rsidRPr="00E46817" w:rsidRDefault="00F14DC3" w:rsidP="00E46817">
      <w:pPr>
        <w:rPr>
          <w:rFonts w:hint="eastAsia"/>
        </w:rPr>
      </w:pPr>
      <w:r w:rsidRPr="00E46817">
        <w:rPr>
          <w:rFonts w:hint="eastAsia"/>
        </w:rPr>
        <w:t>D.</w:t>
      </w:r>
      <w:r w:rsidRPr="00E46817">
        <w:rPr>
          <w:rFonts w:hint="eastAsia"/>
        </w:rPr>
        <w:t>无产阶级作为统治阶级掌握国家政权</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11</w:t>
      </w:r>
      <w:r w:rsidRPr="00E46817">
        <w:rPr>
          <w:rFonts w:hint="eastAsia"/>
        </w:rPr>
        <w:t>．社会主义民主的实质是（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人民当家作主</w:t>
      </w:r>
    </w:p>
    <w:p w:rsidR="00F14DC3" w:rsidRPr="00E46817" w:rsidRDefault="00F14DC3" w:rsidP="00E46817">
      <w:pPr>
        <w:rPr>
          <w:rFonts w:hint="eastAsia"/>
        </w:rPr>
      </w:pPr>
      <w:r w:rsidRPr="00E46817">
        <w:rPr>
          <w:rFonts w:hint="eastAsia"/>
        </w:rPr>
        <w:t>B.</w:t>
      </w:r>
      <w:r w:rsidRPr="00E46817">
        <w:rPr>
          <w:rFonts w:hint="eastAsia"/>
        </w:rPr>
        <w:t>社会主义的国家制度</w:t>
      </w:r>
    </w:p>
    <w:p w:rsidR="00F14DC3" w:rsidRPr="00E46817" w:rsidRDefault="00F14DC3" w:rsidP="00E46817">
      <w:pPr>
        <w:rPr>
          <w:rFonts w:hint="eastAsia"/>
        </w:rPr>
      </w:pPr>
      <w:r w:rsidRPr="00E46817">
        <w:rPr>
          <w:rFonts w:hint="eastAsia"/>
        </w:rPr>
        <w:lastRenderedPageBreak/>
        <w:t>C.</w:t>
      </w:r>
      <w:r w:rsidRPr="00E46817">
        <w:rPr>
          <w:rFonts w:hint="eastAsia"/>
        </w:rPr>
        <w:t>目的和手段的统一</w:t>
      </w:r>
    </w:p>
    <w:p w:rsidR="00F14DC3" w:rsidRPr="00E46817" w:rsidRDefault="00F14DC3" w:rsidP="00E46817">
      <w:pPr>
        <w:rPr>
          <w:rFonts w:hint="eastAsia"/>
        </w:rPr>
      </w:pPr>
      <w:r w:rsidRPr="00E46817">
        <w:rPr>
          <w:rFonts w:hint="eastAsia"/>
        </w:rPr>
        <w:t>D.</w:t>
      </w:r>
      <w:r w:rsidRPr="00E46817">
        <w:rPr>
          <w:rFonts w:hint="eastAsia"/>
        </w:rPr>
        <w:t>全体人民享受广泛的民主权利</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12</w:t>
      </w:r>
      <w:r w:rsidRPr="00E46817">
        <w:rPr>
          <w:rFonts w:hint="eastAsia"/>
        </w:rPr>
        <w:t>．马克思恩格斯对经济全球化的最初表达是（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世界市场</w:t>
      </w:r>
    </w:p>
    <w:p w:rsidR="00F14DC3" w:rsidRPr="00E46817" w:rsidRDefault="00F14DC3" w:rsidP="00E46817">
      <w:pPr>
        <w:rPr>
          <w:rFonts w:hint="eastAsia"/>
        </w:rPr>
      </w:pPr>
      <w:r w:rsidRPr="00E46817">
        <w:rPr>
          <w:rFonts w:hint="eastAsia"/>
        </w:rPr>
        <w:t>B.</w:t>
      </w:r>
      <w:r w:rsidRPr="00E46817">
        <w:rPr>
          <w:rFonts w:hint="eastAsia"/>
        </w:rPr>
        <w:t>世界消费</w:t>
      </w:r>
    </w:p>
    <w:p w:rsidR="00F14DC3" w:rsidRPr="00E46817" w:rsidRDefault="00F14DC3" w:rsidP="00E46817">
      <w:pPr>
        <w:rPr>
          <w:rFonts w:hint="eastAsia"/>
        </w:rPr>
      </w:pPr>
      <w:r w:rsidRPr="00E46817">
        <w:rPr>
          <w:rFonts w:hint="eastAsia"/>
        </w:rPr>
        <w:lastRenderedPageBreak/>
        <w:t>C.</w:t>
      </w:r>
      <w:r w:rsidRPr="00E46817">
        <w:rPr>
          <w:rFonts w:hint="eastAsia"/>
        </w:rPr>
        <w:t>世界交往</w:t>
      </w:r>
    </w:p>
    <w:p w:rsidR="00F14DC3" w:rsidRPr="00E46817" w:rsidRDefault="00F14DC3" w:rsidP="00E46817">
      <w:pPr>
        <w:rPr>
          <w:rFonts w:hint="eastAsia"/>
        </w:rPr>
      </w:pPr>
      <w:r w:rsidRPr="00E46817">
        <w:rPr>
          <w:rFonts w:hint="eastAsia"/>
        </w:rPr>
        <w:t>D.</w:t>
      </w:r>
      <w:r w:rsidRPr="00E46817">
        <w:rPr>
          <w:rFonts w:hint="eastAsia"/>
        </w:rPr>
        <w:t>世界历史</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13</w:t>
      </w:r>
      <w:r w:rsidRPr="00E46817">
        <w:rPr>
          <w:rFonts w:hint="eastAsia"/>
        </w:rPr>
        <w:t>．</w:t>
      </w:r>
      <w:r w:rsidRPr="00E46817">
        <w:rPr>
          <w:rFonts w:hint="eastAsia"/>
        </w:rPr>
        <w:t>19</w:t>
      </w:r>
      <w:r w:rsidRPr="00E46817">
        <w:rPr>
          <w:rFonts w:hint="eastAsia"/>
        </w:rPr>
        <w:t>世纪末</w:t>
      </w:r>
      <w:r w:rsidRPr="00E46817">
        <w:rPr>
          <w:rFonts w:hint="eastAsia"/>
        </w:rPr>
        <w:t>20</w:t>
      </w:r>
      <w:r w:rsidRPr="00E46817">
        <w:rPr>
          <w:rFonts w:hint="eastAsia"/>
        </w:rPr>
        <w:t>世纪初，资本主义从自由竞争走向垄断阶段，开启了一个新的时代，即（</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帝国主义时代</w:t>
      </w:r>
    </w:p>
    <w:p w:rsidR="00F14DC3" w:rsidRPr="00E46817" w:rsidRDefault="00F14DC3" w:rsidP="00E46817">
      <w:pPr>
        <w:rPr>
          <w:rFonts w:hint="eastAsia"/>
        </w:rPr>
      </w:pPr>
      <w:r w:rsidRPr="00E46817">
        <w:rPr>
          <w:rFonts w:hint="eastAsia"/>
        </w:rPr>
        <w:t>B.</w:t>
      </w:r>
      <w:r w:rsidRPr="00E46817">
        <w:rPr>
          <w:rFonts w:hint="eastAsia"/>
        </w:rPr>
        <w:t>无产阶级革命时代</w:t>
      </w:r>
    </w:p>
    <w:p w:rsidR="00F14DC3" w:rsidRPr="00E46817" w:rsidRDefault="00F14DC3" w:rsidP="00E46817">
      <w:pPr>
        <w:rPr>
          <w:rFonts w:hint="eastAsia"/>
        </w:rPr>
      </w:pPr>
      <w:r w:rsidRPr="00E46817">
        <w:rPr>
          <w:rFonts w:hint="eastAsia"/>
        </w:rPr>
        <w:lastRenderedPageBreak/>
        <w:t>C.</w:t>
      </w:r>
      <w:r w:rsidRPr="00E46817">
        <w:rPr>
          <w:rFonts w:hint="eastAsia"/>
        </w:rPr>
        <w:t>帝国主义和无产阶级革命的时代</w:t>
      </w:r>
    </w:p>
    <w:p w:rsidR="00F14DC3" w:rsidRPr="00E46817" w:rsidRDefault="00F14DC3" w:rsidP="00E46817">
      <w:pPr>
        <w:rPr>
          <w:rFonts w:hint="eastAsia"/>
        </w:rPr>
      </w:pPr>
      <w:r w:rsidRPr="00E46817">
        <w:rPr>
          <w:rFonts w:hint="eastAsia"/>
        </w:rPr>
        <w:t>D.</w:t>
      </w:r>
      <w:r w:rsidRPr="00E46817">
        <w:rPr>
          <w:rFonts w:hint="eastAsia"/>
        </w:rPr>
        <w:t>和平与发展的时代</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14</w:t>
      </w:r>
      <w:r w:rsidRPr="00E46817">
        <w:rPr>
          <w:rFonts w:hint="eastAsia"/>
        </w:rPr>
        <w:t>．构成社会主义基本制度的是（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社会主义政治制度</w:t>
      </w:r>
    </w:p>
    <w:p w:rsidR="00F14DC3" w:rsidRPr="00E46817" w:rsidRDefault="00F14DC3" w:rsidP="00E46817">
      <w:pPr>
        <w:rPr>
          <w:rFonts w:hint="eastAsia"/>
        </w:rPr>
      </w:pPr>
      <w:r w:rsidRPr="00E46817">
        <w:rPr>
          <w:rFonts w:hint="eastAsia"/>
        </w:rPr>
        <w:t>B.</w:t>
      </w:r>
      <w:r w:rsidRPr="00E46817">
        <w:rPr>
          <w:rFonts w:hint="eastAsia"/>
        </w:rPr>
        <w:t>社会主义经济制度</w:t>
      </w:r>
    </w:p>
    <w:p w:rsidR="00F14DC3" w:rsidRPr="00E46817" w:rsidRDefault="00F14DC3" w:rsidP="00E46817">
      <w:pPr>
        <w:rPr>
          <w:rFonts w:hint="eastAsia"/>
        </w:rPr>
      </w:pPr>
      <w:r w:rsidRPr="00E46817">
        <w:rPr>
          <w:rFonts w:hint="eastAsia"/>
        </w:rPr>
        <w:lastRenderedPageBreak/>
        <w:t>C.</w:t>
      </w:r>
      <w:r w:rsidRPr="00E46817">
        <w:rPr>
          <w:rFonts w:hint="eastAsia"/>
        </w:rPr>
        <w:t>社会主义文化制度</w:t>
      </w:r>
    </w:p>
    <w:p w:rsidR="00F14DC3" w:rsidRPr="00E46817" w:rsidRDefault="00F14DC3" w:rsidP="00E46817">
      <w:pPr>
        <w:rPr>
          <w:rFonts w:hint="eastAsia"/>
        </w:rPr>
      </w:pPr>
      <w:r w:rsidRPr="00E46817">
        <w:rPr>
          <w:rFonts w:hint="eastAsia"/>
        </w:rPr>
        <w:t>D.</w:t>
      </w:r>
      <w:r w:rsidRPr="00E46817">
        <w:rPr>
          <w:rFonts w:hint="eastAsia"/>
        </w:rPr>
        <w:t>社会主义政治、经济、文化制度的有机统一</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15</w:t>
      </w:r>
      <w:r w:rsidRPr="00E46817">
        <w:rPr>
          <w:rFonts w:hint="eastAsia"/>
        </w:rPr>
        <w:t>．社会主义具有不可抗拒的生命力就在于（</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社会主义的优越性</w:t>
      </w:r>
    </w:p>
    <w:p w:rsidR="00F14DC3" w:rsidRPr="00E46817" w:rsidRDefault="00F14DC3" w:rsidP="00E46817">
      <w:pPr>
        <w:rPr>
          <w:rFonts w:hint="eastAsia"/>
        </w:rPr>
      </w:pPr>
      <w:r w:rsidRPr="00E46817">
        <w:rPr>
          <w:rFonts w:hint="eastAsia"/>
        </w:rPr>
        <w:t>B.</w:t>
      </w:r>
      <w:r w:rsidRPr="00E46817">
        <w:rPr>
          <w:rFonts w:hint="eastAsia"/>
        </w:rPr>
        <w:t>社会主义的成功和辉煌</w:t>
      </w:r>
    </w:p>
    <w:p w:rsidR="00F14DC3" w:rsidRPr="00E46817" w:rsidRDefault="00F14DC3" w:rsidP="00E46817">
      <w:pPr>
        <w:rPr>
          <w:rFonts w:hint="eastAsia"/>
        </w:rPr>
      </w:pPr>
      <w:r w:rsidRPr="00E46817">
        <w:rPr>
          <w:rFonts w:hint="eastAsia"/>
        </w:rPr>
        <w:lastRenderedPageBreak/>
        <w:t>C.</w:t>
      </w:r>
      <w:r w:rsidRPr="00E46817">
        <w:rPr>
          <w:rFonts w:hint="eastAsia"/>
        </w:rPr>
        <w:t>社会主义是新生事物</w:t>
      </w:r>
    </w:p>
    <w:p w:rsidR="00F14DC3" w:rsidRPr="00E46817" w:rsidRDefault="00F14DC3" w:rsidP="00E46817">
      <w:pPr>
        <w:rPr>
          <w:rFonts w:hint="eastAsia"/>
        </w:rPr>
      </w:pPr>
      <w:r w:rsidRPr="00E46817">
        <w:rPr>
          <w:rFonts w:hint="eastAsia"/>
        </w:rPr>
        <w:t>D.</w:t>
      </w:r>
      <w:r w:rsidRPr="00E46817">
        <w:rPr>
          <w:rFonts w:hint="eastAsia"/>
        </w:rPr>
        <w:t>社会主义适应了社会生产力的发展要求</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16</w:t>
      </w:r>
      <w:r w:rsidRPr="00E46817">
        <w:rPr>
          <w:rFonts w:hint="eastAsia"/>
        </w:rPr>
        <w:t>．无产阶级专政的最终目标是（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全面改造旧社会</w:t>
      </w:r>
    </w:p>
    <w:p w:rsidR="00F14DC3" w:rsidRPr="00E46817" w:rsidRDefault="00F14DC3" w:rsidP="00E46817">
      <w:pPr>
        <w:rPr>
          <w:rFonts w:hint="eastAsia"/>
        </w:rPr>
      </w:pPr>
      <w:r w:rsidRPr="00E46817">
        <w:rPr>
          <w:rFonts w:hint="eastAsia"/>
        </w:rPr>
        <w:t>B.</w:t>
      </w:r>
      <w:r w:rsidRPr="00E46817">
        <w:rPr>
          <w:rFonts w:hint="eastAsia"/>
        </w:rPr>
        <w:t>发展生产力</w:t>
      </w:r>
    </w:p>
    <w:p w:rsidR="00F14DC3" w:rsidRPr="00E46817" w:rsidRDefault="00F14DC3" w:rsidP="00E46817">
      <w:pPr>
        <w:rPr>
          <w:rFonts w:hint="eastAsia"/>
        </w:rPr>
      </w:pPr>
      <w:r w:rsidRPr="00E46817">
        <w:rPr>
          <w:rFonts w:hint="eastAsia"/>
        </w:rPr>
        <w:lastRenderedPageBreak/>
        <w:t>C.</w:t>
      </w:r>
      <w:r w:rsidRPr="00E46817">
        <w:rPr>
          <w:rFonts w:hint="eastAsia"/>
        </w:rPr>
        <w:t>维护无产阶级的国家政权</w:t>
      </w:r>
    </w:p>
    <w:p w:rsidR="00F14DC3" w:rsidRPr="00E46817" w:rsidRDefault="00F14DC3" w:rsidP="00E46817">
      <w:pPr>
        <w:rPr>
          <w:rFonts w:hint="eastAsia"/>
        </w:rPr>
      </w:pPr>
      <w:r w:rsidRPr="00E46817">
        <w:rPr>
          <w:rFonts w:hint="eastAsia"/>
        </w:rPr>
        <w:t>D.</w:t>
      </w:r>
      <w:r w:rsidRPr="00E46817">
        <w:rPr>
          <w:rFonts w:hint="eastAsia"/>
        </w:rPr>
        <w:t>实现向无阶级社会的过渡</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17</w:t>
      </w:r>
      <w:r w:rsidRPr="00E46817">
        <w:rPr>
          <w:rFonts w:hint="eastAsia"/>
        </w:rPr>
        <w:t>．马克思主义关于无产阶级政党的战略和策略的基本原则和出发点是（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战略上藐视敌人，战术上重视敌人</w:t>
      </w:r>
    </w:p>
    <w:p w:rsidR="00F14DC3" w:rsidRPr="00E46817" w:rsidRDefault="00F14DC3" w:rsidP="00E46817">
      <w:pPr>
        <w:rPr>
          <w:rFonts w:hint="eastAsia"/>
        </w:rPr>
      </w:pPr>
      <w:r w:rsidRPr="00E46817">
        <w:rPr>
          <w:rFonts w:hint="eastAsia"/>
        </w:rPr>
        <w:t>B.</w:t>
      </w:r>
      <w:r w:rsidRPr="00E46817">
        <w:rPr>
          <w:rFonts w:hint="eastAsia"/>
        </w:rPr>
        <w:t>团结一切可以团结的力量</w:t>
      </w:r>
    </w:p>
    <w:p w:rsidR="00F14DC3" w:rsidRPr="00E46817" w:rsidRDefault="00F14DC3" w:rsidP="00E46817">
      <w:pPr>
        <w:rPr>
          <w:rFonts w:hint="eastAsia"/>
        </w:rPr>
      </w:pPr>
      <w:r w:rsidRPr="00E46817">
        <w:rPr>
          <w:rFonts w:hint="eastAsia"/>
        </w:rPr>
        <w:t>C.</w:t>
      </w:r>
      <w:r w:rsidRPr="00E46817">
        <w:rPr>
          <w:rFonts w:hint="eastAsia"/>
        </w:rPr>
        <w:t>为工人阶级最近的目的和利益而斗争，在当前斗争中同时代表运动的未来</w:t>
      </w:r>
    </w:p>
    <w:p w:rsidR="00F14DC3" w:rsidRPr="00E46817" w:rsidRDefault="00F14DC3" w:rsidP="00E46817">
      <w:pPr>
        <w:rPr>
          <w:rFonts w:hint="eastAsia"/>
        </w:rPr>
      </w:pPr>
      <w:r w:rsidRPr="00E46817">
        <w:rPr>
          <w:rFonts w:hint="eastAsia"/>
        </w:rPr>
        <w:t>D.</w:t>
      </w:r>
      <w:r w:rsidRPr="00E46817">
        <w:rPr>
          <w:rFonts w:hint="eastAsia"/>
        </w:rPr>
        <w:t>原则性和灵活性相结合</w:t>
      </w:r>
    </w:p>
    <w:p w:rsidR="00F14DC3" w:rsidRPr="00E46817" w:rsidRDefault="00F14DC3" w:rsidP="00E46817">
      <w:pPr>
        <w:rPr>
          <w:rFonts w:hint="eastAsia"/>
        </w:rPr>
      </w:pPr>
      <w:r w:rsidRPr="00E46817">
        <w:rPr>
          <w:rFonts w:hint="eastAsia"/>
        </w:rPr>
        <w:t>［参考答案：</w:t>
      </w:r>
      <w:r w:rsidRPr="00E46817">
        <w:rPr>
          <w:rFonts w:hint="eastAsia"/>
        </w:rPr>
        <w:t xml:space="preserve">1.C  2.D  3.C  4.D  5.C  </w:t>
      </w:r>
      <w:r w:rsidRPr="00E46817">
        <w:rPr>
          <w:rFonts w:hint="eastAsia"/>
          <w:highlight w:val="yellow"/>
        </w:rPr>
        <w:t>6.</w:t>
      </w:r>
      <w:r w:rsidRPr="00E46817">
        <w:rPr>
          <w:rFonts w:hint="eastAsia"/>
        </w:rPr>
        <w:t>D 7.D 8.D  9.C  10.D  11.A  12.D  13.C  1413.D  15.D  16.D  17.C</w:t>
      </w:r>
      <w:r w:rsidRPr="00E46817">
        <w:rPr>
          <w:rFonts w:hint="eastAsia"/>
        </w:rPr>
        <w:t>］</w:t>
      </w:r>
    </w:p>
    <w:p w:rsidR="00F14DC3" w:rsidRPr="00E46817" w:rsidRDefault="00F14DC3" w:rsidP="00E46817">
      <w:pPr>
        <w:rPr>
          <w:rFonts w:hint="eastAsia"/>
        </w:rPr>
      </w:pPr>
    </w:p>
    <w:p w:rsidR="00F14DC3" w:rsidRPr="00E46817" w:rsidRDefault="00F14DC3" w:rsidP="00E46817">
      <w:pPr>
        <w:rPr>
          <w:rFonts w:hint="eastAsia"/>
        </w:rPr>
      </w:pPr>
      <w:r w:rsidRPr="00E46817">
        <w:rPr>
          <w:rFonts w:hint="eastAsia"/>
        </w:rPr>
        <w:t>二、多项选择题（在下面各题的选项中，请选出符合题意的选项，并将代表正确选项的字母写在题干后面的括号内。）</w:t>
      </w:r>
    </w:p>
    <w:p w:rsidR="00F14DC3" w:rsidRPr="00E46817" w:rsidRDefault="00F14DC3" w:rsidP="00E46817">
      <w:pPr>
        <w:rPr>
          <w:rFonts w:hint="eastAsia"/>
        </w:rPr>
      </w:pPr>
      <w:r w:rsidRPr="00E46817">
        <w:rPr>
          <w:rFonts w:hint="eastAsia"/>
        </w:rPr>
        <w:t>1</w:t>
      </w:r>
      <w:r w:rsidRPr="00E46817">
        <w:rPr>
          <w:rFonts w:hint="eastAsia"/>
        </w:rPr>
        <w:t>．科学社会主义创立的两大理论基石是（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劳动价值论</w:t>
      </w:r>
      <w:r w:rsidRPr="00E46817">
        <w:rPr>
          <w:rFonts w:hint="eastAsia"/>
        </w:rPr>
        <w:t xml:space="preserve">   B.</w:t>
      </w:r>
      <w:r w:rsidRPr="00E46817">
        <w:rPr>
          <w:rFonts w:hint="eastAsia"/>
        </w:rPr>
        <w:t>剩余价值论</w:t>
      </w:r>
      <w:r w:rsidRPr="00E46817">
        <w:rPr>
          <w:rFonts w:hint="eastAsia"/>
        </w:rPr>
        <w:t xml:space="preserve">   C.</w:t>
      </w:r>
      <w:r w:rsidRPr="00E46817">
        <w:rPr>
          <w:rFonts w:hint="eastAsia"/>
        </w:rPr>
        <w:t>唯物史观</w:t>
      </w:r>
      <w:r w:rsidRPr="00E46817">
        <w:rPr>
          <w:rFonts w:hint="eastAsia"/>
        </w:rPr>
        <w:t xml:space="preserve">   D.</w:t>
      </w:r>
      <w:r w:rsidRPr="00E46817">
        <w:rPr>
          <w:rFonts w:hint="eastAsia"/>
        </w:rPr>
        <w:t>辩证唯物主义</w:t>
      </w:r>
      <w:r w:rsidRPr="00E46817">
        <w:rPr>
          <w:rFonts w:hint="eastAsia"/>
        </w:rPr>
        <w:t xml:space="preserve">   E.</w:t>
      </w:r>
      <w:r w:rsidRPr="00E46817">
        <w:rPr>
          <w:rFonts w:hint="eastAsia"/>
        </w:rPr>
        <w:t>暴力革命论</w:t>
      </w:r>
    </w:p>
    <w:p w:rsidR="00F14DC3" w:rsidRPr="00E46817" w:rsidRDefault="00F14DC3" w:rsidP="00E46817">
      <w:pPr>
        <w:rPr>
          <w:rFonts w:hint="eastAsia"/>
        </w:rPr>
      </w:pPr>
      <w:r w:rsidRPr="00E46817">
        <w:rPr>
          <w:rFonts w:hint="eastAsia"/>
        </w:rPr>
        <w:t>2</w:t>
      </w:r>
      <w:r w:rsidRPr="00E46817">
        <w:rPr>
          <w:rFonts w:hint="eastAsia"/>
        </w:rPr>
        <w:t>．</w:t>
      </w:r>
      <w:r w:rsidRPr="00E46817">
        <w:rPr>
          <w:rFonts w:hint="eastAsia"/>
        </w:rPr>
        <w:t>19</w:t>
      </w:r>
      <w:r w:rsidRPr="00E46817">
        <w:rPr>
          <w:rFonts w:hint="eastAsia"/>
        </w:rPr>
        <w:t>世纪初期英法空想社会主义的代表人物是（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莫尔</w:t>
      </w:r>
      <w:r w:rsidRPr="00E46817">
        <w:rPr>
          <w:rFonts w:hint="eastAsia"/>
        </w:rPr>
        <w:t xml:space="preserve">   B.</w:t>
      </w:r>
      <w:r w:rsidRPr="00E46817">
        <w:rPr>
          <w:rFonts w:hint="eastAsia"/>
        </w:rPr>
        <w:t>摩</w:t>
      </w:r>
      <w:proofErr w:type="gramStart"/>
      <w:r w:rsidRPr="00E46817">
        <w:rPr>
          <w:rFonts w:hint="eastAsia"/>
        </w:rPr>
        <w:t>莱</w:t>
      </w:r>
      <w:proofErr w:type="gramEnd"/>
      <w:r w:rsidRPr="00E46817">
        <w:rPr>
          <w:rFonts w:hint="eastAsia"/>
        </w:rPr>
        <w:t>里</w:t>
      </w:r>
      <w:r w:rsidRPr="00E46817">
        <w:rPr>
          <w:rFonts w:hint="eastAsia"/>
        </w:rPr>
        <w:t xml:space="preserve">   C.</w:t>
      </w:r>
      <w:r w:rsidRPr="00E46817">
        <w:rPr>
          <w:rFonts w:hint="eastAsia"/>
        </w:rPr>
        <w:t>圣西门</w:t>
      </w:r>
      <w:r w:rsidRPr="00E46817">
        <w:rPr>
          <w:rFonts w:hint="eastAsia"/>
        </w:rPr>
        <w:t xml:space="preserve">   D.</w:t>
      </w:r>
      <w:r w:rsidRPr="00E46817">
        <w:rPr>
          <w:rFonts w:hint="eastAsia"/>
        </w:rPr>
        <w:t>傅立叶</w:t>
      </w:r>
      <w:r w:rsidRPr="00E46817">
        <w:rPr>
          <w:rFonts w:hint="eastAsia"/>
        </w:rPr>
        <w:t xml:space="preserve">   E.</w:t>
      </w:r>
      <w:r w:rsidRPr="00E46817">
        <w:rPr>
          <w:rFonts w:hint="eastAsia"/>
        </w:rPr>
        <w:t>欧文</w:t>
      </w:r>
    </w:p>
    <w:p w:rsidR="00F14DC3" w:rsidRPr="00E46817" w:rsidRDefault="00F14DC3" w:rsidP="00E46817">
      <w:pPr>
        <w:rPr>
          <w:rFonts w:hint="eastAsia"/>
        </w:rPr>
      </w:pPr>
      <w:r w:rsidRPr="00E46817">
        <w:rPr>
          <w:rFonts w:hint="eastAsia"/>
        </w:rPr>
        <w:t>3</w:t>
      </w:r>
      <w:r w:rsidRPr="00E46817">
        <w:rPr>
          <w:rFonts w:hint="eastAsia"/>
        </w:rPr>
        <w:t>．空想社会主义的历史缺陷是（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没有尖锐批判资本主义的社会制度</w:t>
      </w:r>
    </w:p>
    <w:p w:rsidR="00F14DC3" w:rsidRPr="00E46817" w:rsidRDefault="00F14DC3" w:rsidP="00E46817">
      <w:pPr>
        <w:rPr>
          <w:rFonts w:hint="eastAsia"/>
        </w:rPr>
      </w:pPr>
      <w:r w:rsidRPr="00E46817">
        <w:rPr>
          <w:rFonts w:hint="eastAsia"/>
        </w:rPr>
        <w:t>B.</w:t>
      </w:r>
      <w:r w:rsidRPr="00E46817">
        <w:rPr>
          <w:rFonts w:hint="eastAsia"/>
        </w:rPr>
        <w:t>没有科学阐明社会主义代替资本主义的历史必然性</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没有找到变革资本主义的社会力量</w:t>
      </w:r>
      <w:r w:rsidRPr="00E46817">
        <w:rPr>
          <w:rFonts w:hint="eastAsia"/>
        </w:rPr>
        <w:t xml:space="preserve">  </w:t>
      </w:r>
    </w:p>
    <w:p w:rsidR="00F14DC3" w:rsidRPr="00E46817" w:rsidRDefault="00F14DC3" w:rsidP="00E46817">
      <w:pPr>
        <w:rPr>
          <w:rFonts w:hint="eastAsia"/>
        </w:rPr>
      </w:pPr>
      <w:r w:rsidRPr="00E46817">
        <w:rPr>
          <w:rFonts w:hint="eastAsia"/>
        </w:rPr>
        <w:t>D.</w:t>
      </w:r>
      <w:r w:rsidRPr="00E46817">
        <w:rPr>
          <w:rFonts w:hint="eastAsia"/>
        </w:rPr>
        <w:t>没有找到实现社会主义的正确途径</w:t>
      </w:r>
    </w:p>
    <w:p w:rsidR="00F14DC3" w:rsidRPr="00E46817" w:rsidRDefault="00F14DC3" w:rsidP="00E46817">
      <w:pPr>
        <w:rPr>
          <w:rFonts w:hint="eastAsia"/>
        </w:rPr>
      </w:pPr>
      <w:r w:rsidRPr="00E46817">
        <w:rPr>
          <w:rFonts w:hint="eastAsia"/>
        </w:rPr>
        <w:t>E.</w:t>
      </w:r>
      <w:r w:rsidRPr="00E46817">
        <w:rPr>
          <w:rFonts w:hint="eastAsia"/>
        </w:rPr>
        <w:t>没有提出历史唯物主义的思想观点</w:t>
      </w:r>
    </w:p>
    <w:p w:rsidR="00F14DC3" w:rsidRPr="00E46817" w:rsidRDefault="00F14DC3" w:rsidP="00E46817">
      <w:pPr>
        <w:rPr>
          <w:rFonts w:hint="eastAsia"/>
        </w:rPr>
      </w:pPr>
      <w:r w:rsidRPr="00E46817">
        <w:rPr>
          <w:rFonts w:hint="eastAsia"/>
        </w:rPr>
        <w:t>4</w:t>
      </w:r>
      <w:r w:rsidRPr="00E46817">
        <w:rPr>
          <w:rFonts w:hint="eastAsia"/>
        </w:rPr>
        <w:t>．科学社会主义创立的历史条件是（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工业革命与资本主义制度的确立</w:t>
      </w:r>
    </w:p>
    <w:p w:rsidR="00F14DC3" w:rsidRPr="00E46817" w:rsidRDefault="00F14DC3" w:rsidP="00E46817">
      <w:pPr>
        <w:rPr>
          <w:rFonts w:hint="eastAsia"/>
        </w:rPr>
      </w:pPr>
      <w:r w:rsidRPr="00E46817">
        <w:rPr>
          <w:rFonts w:hint="eastAsia"/>
        </w:rPr>
        <w:t>B.</w:t>
      </w:r>
      <w:r w:rsidRPr="00E46817">
        <w:rPr>
          <w:rFonts w:hint="eastAsia"/>
        </w:rPr>
        <w:t>资本主义基本矛盾的逐步激化</w:t>
      </w:r>
    </w:p>
    <w:p w:rsidR="00F14DC3" w:rsidRPr="00E46817" w:rsidRDefault="00F14DC3" w:rsidP="00E46817">
      <w:pPr>
        <w:rPr>
          <w:rFonts w:hint="eastAsia"/>
        </w:rPr>
      </w:pPr>
      <w:r w:rsidRPr="00E46817">
        <w:rPr>
          <w:rFonts w:hint="eastAsia"/>
        </w:rPr>
        <w:t>C.</w:t>
      </w:r>
      <w:r w:rsidRPr="00E46817">
        <w:rPr>
          <w:rFonts w:hint="eastAsia"/>
        </w:rPr>
        <w:t>现代工人阶级和工人运动的兴起</w:t>
      </w:r>
    </w:p>
    <w:p w:rsidR="00F14DC3" w:rsidRPr="00E46817" w:rsidRDefault="00F14DC3" w:rsidP="00E46817">
      <w:pPr>
        <w:rPr>
          <w:rFonts w:hint="eastAsia"/>
        </w:rPr>
      </w:pPr>
      <w:r w:rsidRPr="00E46817">
        <w:rPr>
          <w:rFonts w:hint="eastAsia"/>
        </w:rPr>
        <w:lastRenderedPageBreak/>
        <w:t xml:space="preserve">D. </w:t>
      </w:r>
      <w:r w:rsidRPr="00E46817">
        <w:rPr>
          <w:rFonts w:hint="eastAsia"/>
        </w:rPr>
        <w:t>空想社会主义提供了丰富的思想资料</w:t>
      </w:r>
    </w:p>
    <w:p w:rsidR="00F14DC3" w:rsidRPr="00E46817" w:rsidRDefault="00F14DC3" w:rsidP="00E46817">
      <w:pPr>
        <w:rPr>
          <w:rFonts w:hint="eastAsia"/>
        </w:rPr>
      </w:pPr>
      <w:r w:rsidRPr="00E46817">
        <w:rPr>
          <w:rFonts w:hint="eastAsia"/>
        </w:rPr>
        <w:t xml:space="preserve">E. </w:t>
      </w:r>
      <w:r w:rsidRPr="00E46817">
        <w:rPr>
          <w:rFonts w:hint="eastAsia"/>
        </w:rPr>
        <w:t>马克思恩格斯世界观的转变</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5</w:t>
      </w:r>
      <w:r w:rsidRPr="00E46817">
        <w:rPr>
          <w:rFonts w:hint="eastAsia"/>
        </w:rPr>
        <w:t>．科学社会主义的基本原理主要包括（</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辩证唯物主义和历史唯物主义</w:t>
      </w:r>
    </w:p>
    <w:p w:rsidR="00F14DC3" w:rsidRPr="00E46817" w:rsidRDefault="00F14DC3" w:rsidP="00E46817">
      <w:pPr>
        <w:rPr>
          <w:rFonts w:hint="eastAsia"/>
        </w:rPr>
      </w:pPr>
      <w:r w:rsidRPr="00E46817">
        <w:rPr>
          <w:rFonts w:hint="eastAsia"/>
        </w:rPr>
        <w:t>B.</w:t>
      </w:r>
      <w:r w:rsidRPr="00E46817">
        <w:rPr>
          <w:rFonts w:hint="eastAsia"/>
        </w:rPr>
        <w:t>劳动价值论和剩余价值学说</w:t>
      </w:r>
    </w:p>
    <w:p w:rsidR="00F14DC3" w:rsidRPr="00E46817" w:rsidRDefault="00F14DC3" w:rsidP="00E46817">
      <w:pPr>
        <w:rPr>
          <w:rFonts w:hint="eastAsia"/>
        </w:rPr>
      </w:pPr>
      <w:r w:rsidRPr="00E46817">
        <w:rPr>
          <w:rFonts w:hint="eastAsia"/>
        </w:rPr>
        <w:t>C.</w:t>
      </w:r>
      <w:r w:rsidRPr="00E46817">
        <w:rPr>
          <w:rFonts w:hint="eastAsia"/>
        </w:rPr>
        <w:t>社会主义、共产主义的历史必然性</w:t>
      </w:r>
    </w:p>
    <w:p w:rsidR="00F14DC3" w:rsidRPr="00E46817" w:rsidRDefault="00F14DC3" w:rsidP="00E46817">
      <w:pPr>
        <w:rPr>
          <w:rFonts w:hint="eastAsia"/>
        </w:rPr>
      </w:pPr>
      <w:r w:rsidRPr="00E46817">
        <w:rPr>
          <w:rFonts w:hint="eastAsia"/>
        </w:rPr>
        <w:lastRenderedPageBreak/>
        <w:t>D.</w:t>
      </w:r>
      <w:r w:rsidRPr="00E46817">
        <w:rPr>
          <w:rFonts w:hint="eastAsia"/>
        </w:rPr>
        <w:t>无产阶级解放的基本道路和主要任务</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sidRPr="00E46817">
        <w:rPr>
          <w:rFonts w:hint="eastAsia"/>
        </w:rPr>
        <w:t>E.</w:t>
      </w:r>
      <w:r w:rsidRPr="00E46817">
        <w:rPr>
          <w:rFonts w:hint="eastAsia"/>
        </w:rPr>
        <w:t>无产阶级的建党思想和策略原则</w:t>
      </w:r>
    </w:p>
    <w:p w:rsidR="00E46817" w:rsidRDefault="00E46817" w:rsidP="00E46817"/>
    <w:p w:rsidR="00E46817" w:rsidRDefault="00E46817" w:rsidP="00E46817"/>
    <w:p w:rsidR="00F14DC3" w:rsidRPr="00E46817" w:rsidRDefault="00F14DC3" w:rsidP="00E46817">
      <w:pPr>
        <w:rPr>
          <w:rFonts w:hint="eastAsia"/>
        </w:rPr>
      </w:pPr>
      <w:r w:rsidRPr="00E46817">
        <w:rPr>
          <w:rFonts w:hint="eastAsia"/>
        </w:rPr>
        <w:t>6</w:t>
      </w:r>
      <w:r w:rsidRPr="00E46817">
        <w:rPr>
          <w:rFonts w:hint="eastAsia"/>
        </w:rPr>
        <w:t>．无产阶级革命是是不同于以往一切革命的最新类型的革命，在于（</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无产阶级革命是彻底消灭一切私有制、代之以生产资料公有制的革命</w:t>
      </w:r>
    </w:p>
    <w:p w:rsidR="00F14DC3" w:rsidRPr="00E46817" w:rsidRDefault="00F14DC3" w:rsidP="00E46817">
      <w:pPr>
        <w:rPr>
          <w:rFonts w:hint="eastAsia"/>
        </w:rPr>
      </w:pPr>
      <w:r w:rsidRPr="00E46817">
        <w:rPr>
          <w:rFonts w:hint="eastAsia"/>
        </w:rPr>
        <w:t>B.</w:t>
      </w:r>
      <w:r w:rsidRPr="00E46817">
        <w:rPr>
          <w:rFonts w:hint="eastAsia"/>
        </w:rPr>
        <w:t>无产阶级革命是要彻底消灭一切阶级和阶级统治的革命</w:t>
      </w:r>
    </w:p>
    <w:p w:rsidR="00F14DC3" w:rsidRPr="00E46817" w:rsidRDefault="00F14DC3" w:rsidP="00E46817">
      <w:pPr>
        <w:rPr>
          <w:rFonts w:hint="eastAsia"/>
        </w:rPr>
      </w:pPr>
      <w:r w:rsidRPr="00E46817">
        <w:rPr>
          <w:rFonts w:hint="eastAsia"/>
        </w:rPr>
        <w:lastRenderedPageBreak/>
        <w:t>C.</w:t>
      </w:r>
      <w:r w:rsidRPr="00E46817">
        <w:rPr>
          <w:rFonts w:hint="eastAsia"/>
        </w:rPr>
        <w:t>无产阶级革命是为绝大多数人谋利益的运动</w:t>
      </w:r>
    </w:p>
    <w:p w:rsidR="00F14DC3" w:rsidRPr="00E46817" w:rsidRDefault="00F14DC3" w:rsidP="00E46817">
      <w:pPr>
        <w:rPr>
          <w:rFonts w:hint="eastAsia"/>
        </w:rPr>
      </w:pPr>
      <w:r w:rsidRPr="00E46817">
        <w:rPr>
          <w:rFonts w:hint="eastAsia"/>
        </w:rPr>
        <w:t>D.</w:t>
      </w:r>
      <w:r w:rsidRPr="00E46817">
        <w:rPr>
          <w:rFonts w:hint="eastAsia"/>
        </w:rPr>
        <w:t>无产阶级革命是不断前进的历史过程</w:t>
      </w:r>
    </w:p>
    <w:p w:rsidR="00F14DC3" w:rsidRPr="00E46817" w:rsidRDefault="00F14DC3" w:rsidP="00E46817">
      <w:pPr>
        <w:rPr>
          <w:rFonts w:hint="eastAsia"/>
        </w:rPr>
      </w:pPr>
      <w:r w:rsidRPr="00E46817">
        <w:rPr>
          <w:rFonts w:hint="eastAsia"/>
        </w:rPr>
        <w:t xml:space="preserve">E. </w:t>
      </w:r>
      <w:r w:rsidRPr="00E46817">
        <w:rPr>
          <w:rFonts w:hint="eastAsia"/>
        </w:rPr>
        <w:t>无产阶级革命消灭一切阶级的革命</w:t>
      </w:r>
    </w:p>
    <w:p w:rsidR="00F14DC3" w:rsidRPr="00E46817" w:rsidRDefault="00F14DC3" w:rsidP="00E46817">
      <w:pPr>
        <w:rPr>
          <w:rFonts w:hint="eastAsia"/>
        </w:rPr>
      </w:pPr>
      <w:r w:rsidRPr="00E46817">
        <w:rPr>
          <w:rFonts w:hint="eastAsia"/>
        </w:rPr>
        <w:t>7</w:t>
      </w:r>
      <w:r w:rsidRPr="00E46817">
        <w:rPr>
          <w:rFonts w:hint="eastAsia"/>
        </w:rPr>
        <w:t>．十月社会主义革命划时代的意义是（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第一次把马克思主义关于无产阶级革命的理论变成了现实。</w:t>
      </w:r>
    </w:p>
    <w:p w:rsidR="00F14DC3" w:rsidRPr="00E46817" w:rsidRDefault="00F14DC3" w:rsidP="00E46817">
      <w:pPr>
        <w:rPr>
          <w:rFonts w:hint="eastAsia"/>
        </w:rPr>
      </w:pPr>
      <w:r w:rsidRPr="00E46817">
        <w:rPr>
          <w:rFonts w:hint="eastAsia"/>
        </w:rPr>
        <w:t>B.</w:t>
      </w:r>
      <w:r w:rsidRPr="00E46817">
        <w:rPr>
          <w:rFonts w:hint="eastAsia"/>
        </w:rPr>
        <w:t>提升了世界社会主义运动的水平。</w:t>
      </w:r>
    </w:p>
    <w:p w:rsidR="00F14DC3" w:rsidRPr="00E46817" w:rsidRDefault="00F14DC3" w:rsidP="00E46817">
      <w:pPr>
        <w:rPr>
          <w:rFonts w:hint="eastAsia"/>
        </w:rPr>
      </w:pPr>
      <w:r w:rsidRPr="00E46817">
        <w:rPr>
          <w:rFonts w:hint="eastAsia"/>
        </w:rPr>
        <w:t>C.</w:t>
      </w:r>
      <w:r w:rsidRPr="00E46817">
        <w:rPr>
          <w:rFonts w:hint="eastAsia"/>
        </w:rPr>
        <w:t>冲破了世界帝国主义阵营，沉重打击了帝国主义资产阶级的统治。</w:t>
      </w:r>
      <w:r w:rsidRPr="00E46817">
        <w:rPr>
          <w:rFonts w:hint="eastAsia"/>
        </w:rPr>
        <w:t xml:space="preserve"> </w:t>
      </w:r>
    </w:p>
    <w:p w:rsidR="00F14DC3" w:rsidRPr="00E46817" w:rsidRDefault="00F14DC3" w:rsidP="00E46817">
      <w:pPr>
        <w:rPr>
          <w:rFonts w:hint="eastAsia"/>
        </w:rPr>
      </w:pPr>
      <w:r w:rsidRPr="00E46817">
        <w:rPr>
          <w:rFonts w:hint="eastAsia"/>
        </w:rPr>
        <w:t>D.</w:t>
      </w:r>
      <w:r w:rsidRPr="00E46817">
        <w:rPr>
          <w:rFonts w:hint="eastAsia"/>
        </w:rPr>
        <w:t>动摇了帝国主义殖民统治，推动了殖民地、半殖民地人民的解放斗争。</w:t>
      </w:r>
    </w:p>
    <w:p w:rsidR="00F14DC3" w:rsidRPr="00E46817" w:rsidRDefault="00F14DC3" w:rsidP="00E46817">
      <w:pPr>
        <w:rPr>
          <w:rFonts w:hint="eastAsia"/>
        </w:rPr>
      </w:pPr>
      <w:r w:rsidRPr="00E46817">
        <w:rPr>
          <w:rFonts w:hint="eastAsia"/>
        </w:rPr>
        <w:t>E.</w:t>
      </w:r>
      <w:r w:rsidRPr="00E46817">
        <w:rPr>
          <w:rFonts w:hint="eastAsia"/>
        </w:rPr>
        <w:t>促进了马克思列宁主义的传播，开创了世界社会主义运动发展的新局面。</w:t>
      </w:r>
    </w:p>
    <w:p w:rsidR="00F14DC3" w:rsidRPr="00E46817" w:rsidRDefault="00F14DC3" w:rsidP="00E46817">
      <w:pPr>
        <w:rPr>
          <w:rFonts w:hint="eastAsia"/>
        </w:rPr>
      </w:pPr>
      <w:r w:rsidRPr="00E46817">
        <w:rPr>
          <w:rFonts w:hint="eastAsia"/>
        </w:rPr>
        <w:t>8</w:t>
      </w:r>
      <w:r w:rsidRPr="00E46817">
        <w:rPr>
          <w:rFonts w:hint="eastAsia"/>
        </w:rPr>
        <w:t>．社会主义制度最重要的特征是（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解放和发展生产力</w:t>
      </w:r>
      <w:r w:rsidRPr="00E46817">
        <w:rPr>
          <w:rFonts w:hint="eastAsia"/>
        </w:rPr>
        <w:t xml:space="preserve">   B.</w:t>
      </w:r>
      <w:r w:rsidRPr="00E46817">
        <w:rPr>
          <w:rFonts w:hint="eastAsia"/>
        </w:rPr>
        <w:t>生产资料公有制为主体</w:t>
      </w:r>
      <w:r w:rsidRPr="00E46817">
        <w:rPr>
          <w:rFonts w:hint="eastAsia"/>
        </w:rPr>
        <w:t xml:space="preserve">   C.</w:t>
      </w:r>
      <w:r w:rsidRPr="00E46817">
        <w:rPr>
          <w:rFonts w:hint="eastAsia"/>
        </w:rPr>
        <w:t>共同富裕</w:t>
      </w:r>
      <w:r w:rsidRPr="00E46817">
        <w:rPr>
          <w:rFonts w:hint="eastAsia"/>
        </w:rPr>
        <w:t xml:space="preserve">   D.</w:t>
      </w:r>
      <w:r w:rsidRPr="00E46817">
        <w:rPr>
          <w:rFonts w:hint="eastAsia"/>
        </w:rPr>
        <w:t>按劳分配</w:t>
      </w:r>
      <w:r w:rsidRPr="00E46817">
        <w:rPr>
          <w:rFonts w:hint="eastAsia"/>
        </w:rPr>
        <w:t xml:space="preserve"> </w:t>
      </w:r>
    </w:p>
    <w:p w:rsidR="00F14DC3" w:rsidRPr="00E46817" w:rsidRDefault="00F14DC3" w:rsidP="00E46817">
      <w:pPr>
        <w:rPr>
          <w:rFonts w:hint="eastAsia"/>
        </w:rPr>
      </w:pPr>
      <w:r w:rsidRPr="00E46817">
        <w:rPr>
          <w:rFonts w:hint="eastAsia"/>
        </w:rPr>
        <w:t>E.</w:t>
      </w:r>
      <w:r w:rsidRPr="00E46817">
        <w:rPr>
          <w:rFonts w:hint="eastAsia"/>
        </w:rPr>
        <w:t>消灭阶级和剥削</w:t>
      </w:r>
    </w:p>
    <w:p w:rsidR="00F14DC3" w:rsidRPr="00E46817" w:rsidRDefault="00F14DC3" w:rsidP="00E46817">
      <w:pPr>
        <w:rPr>
          <w:rFonts w:hint="eastAsia"/>
        </w:rPr>
      </w:pPr>
      <w:r w:rsidRPr="00E46817">
        <w:rPr>
          <w:rFonts w:hint="eastAsia"/>
        </w:rPr>
        <w:t>9</w:t>
      </w:r>
      <w:r w:rsidRPr="00E46817">
        <w:rPr>
          <w:rFonts w:hint="eastAsia"/>
        </w:rPr>
        <w:t>．</w:t>
      </w:r>
      <w:r w:rsidRPr="00E46817">
        <w:rPr>
          <w:rFonts w:hint="eastAsia"/>
        </w:rPr>
        <w:t>20</w:t>
      </w:r>
      <w:r w:rsidRPr="00E46817">
        <w:rPr>
          <w:rFonts w:hint="eastAsia"/>
        </w:rPr>
        <w:t>世纪社会主义制度的巨大历史贡献是（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社会主义作为一种新的社会制度发挥着重要的历史作用</w:t>
      </w:r>
    </w:p>
    <w:p w:rsidR="00F14DC3" w:rsidRPr="00E46817" w:rsidRDefault="00F14DC3" w:rsidP="00E46817">
      <w:pPr>
        <w:rPr>
          <w:rFonts w:hint="eastAsia"/>
        </w:rPr>
      </w:pPr>
      <w:r w:rsidRPr="00E46817">
        <w:rPr>
          <w:rFonts w:hint="eastAsia"/>
        </w:rPr>
        <w:t>B.</w:t>
      </w:r>
      <w:r w:rsidRPr="00E46817">
        <w:rPr>
          <w:rFonts w:hint="eastAsia"/>
        </w:rPr>
        <w:t>社会主义改变了世界的政治格局</w:t>
      </w:r>
    </w:p>
    <w:p w:rsidR="00F14DC3" w:rsidRPr="00E46817" w:rsidRDefault="00F14DC3" w:rsidP="00E46817">
      <w:pPr>
        <w:rPr>
          <w:rFonts w:hint="eastAsia"/>
        </w:rPr>
      </w:pPr>
      <w:r w:rsidRPr="00E46817">
        <w:rPr>
          <w:rFonts w:hint="eastAsia"/>
        </w:rPr>
        <w:t>C.</w:t>
      </w:r>
      <w:r w:rsidRPr="00E46817">
        <w:rPr>
          <w:rFonts w:hint="eastAsia"/>
        </w:rPr>
        <w:t>社会主义坚定支持被压迫民族和被压迫人民，推动着世界和平与发展的时代潮流</w:t>
      </w:r>
    </w:p>
    <w:p w:rsidR="00F14DC3" w:rsidRPr="00E46817" w:rsidRDefault="00F14DC3" w:rsidP="00E46817">
      <w:pPr>
        <w:rPr>
          <w:rFonts w:hint="eastAsia"/>
        </w:rPr>
      </w:pPr>
      <w:r w:rsidRPr="00E46817">
        <w:rPr>
          <w:rFonts w:hint="eastAsia"/>
        </w:rPr>
        <w:t>D.</w:t>
      </w:r>
      <w:r w:rsidRPr="00E46817">
        <w:rPr>
          <w:rFonts w:hint="eastAsia"/>
        </w:rPr>
        <w:t>社会主义在当代世界获得广泛的影响和认同</w:t>
      </w:r>
    </w:p>
    <w:p w:rsidR="00F14DC3" w:rsidRPr="00E46817" w:rsidRDefault="00F14DC3" w:rsidP="00E46817">
      <w:pPr>
        <w:rPr>
          <w:rFonts w:hint="eastAsia"/>
        </w:rPr>
      </w:pPr>
      <w:r w:rsidRPr="00E46817">
        <w:rPr>
          <w:rFonts w:hint="eastAsia"/>
        </w:rPr>
        <w:t>E.</w:t>
      </w:r>
      <w:r w:rsidRPr="00E46817">
        <w:rPr>
          <w:rFonts w:hint="eastAsia"/>
        </w:rPr>
        <w:t>社会主义最终战胜了资本主义</w:t>
      </w:r>
    </w:p>
    <w:p w:rsidR="00F14DC3" w:rsidRPr="00E46817" w:rsidRDefault="00F14DC3" w:rsidP="00E46817">
      <w:pPr>
        <w:rPr>
          <w:rFonts w:hint="eastAsia"/>
        </w:rPr>
      </w:pPr>
      <w:r w:rsidRPr="00E46817">
        <w:rPr>
          <w:rFonts w:hint="eastAsia"/>
        </w:rPr>
        <w:t>10</w:t>
      </w:r>
      <w:r w:rsidRPr="00E46817">
        <w:rPr>
          <w:rFonts w:hint="eastAsia"/>
        </w:rPr>
        <w:t>．社会主义民主与资本主义民主之间的根本区别是（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经济基础不同</w:t>
      </w:r>
    </w:p>
    <w:p w:rsidR="00F14DC3" w:rsidRPr="00E46817" w:rsidRDefault="00F14DC3" w:rsidP="00E46817">
      <w:pPr>
        <w:rPr>
          <w:rFonts w:hint="eastAsia"/>
        </w:rPr>
      </w:pPr>
      <w:r w:rsidRPr="00E46817">
        <w:rPr>
          <w:rFonts w:hint="eastAsia"/>
        </w:rPr>
        <w:t xml:space="preserve">B. </w:t>
      </w:r>
      <w:r w:rsidRPr="00E46817">
        <w:rPr>
          <w:rFonts w:hint="eastAsia"/>
        </w:rPr>
        <w:t>阶级本质不同</w:t>
      </w:r>
    </w:p>
    <w:p w:rsidR="00F14DC3" w:rsidRPr="00E46817" w:rsidRDefault="00F14DC3" w:rsidP="00E46817">
      <w:pPr>
        <w:rPr>
          <w:rFonts w:hint="eastAsia"/>
        </w:rPr>
      </w:pPr>
      <w:r w:rsidRPr="00E46817">
        <w:rPr>
          <w:rFonts w:hint="eastAsia"/>
        </w:rPr>
        <w:t>C.</w:t>
      </w:r>
      <w:r w:rsidRPr="00E46817">
        <w:rPr>
          <w:rFonts w:hint="eastAsia"/>
        </w:rPr>
        <w:t>民主原则不同</w:t>
      </w:r>
    </w:p>
    <w:p w:rsidR="00F14DC3" w:rsidRPr="00E46817" w:rsidRDefault="00F14DC3" w:rsidP="00E46817">
      <w:pPr>
        <w:rPr>
          <w:rFonts w:hint="eastAsia"/>
        </w:rPr>
      </w:pPr>
      <w:r w:rsidRPr="00E46817">
        <w:rPr>
          <w:rFonts w:hint="eastAsia"/>
        </w:rPr>
        <w:lastRenderedPageBreak/>
        <w:t>D.</w:t>
      </w:r>
      <w:r w:rsidRPr="00E46817">
        <w:rPr>
          <w:rFonts w:hint="eastAsia"/>
        </w:rPr>
        <w:t>民主形式不同</w:t>
      </w:r>
    </w:p>
    <w:p w:rsidR="00F14DC3" w:rsidRPr="00E46817" w:rsidRDefault="00F14DC3" w:rsidP="00E46817">
      <w:pPr>
        <w:rPr>
          <w:rFonts w:hint="eastAsia"/>
        </w:rPr>
      </w:pPr>
      <w:r w:rsidRPr="00E46817">
        <w:rPr>
          <w:rFonts w:hint="eastAsia"/>
        </w:rPr>
        <w:t>E.</w:t>
      </w:r>
      <w:r w:rsidRPr="00E46817">
        <w:rPr>
          <w:rFonts w:hint="eastAsia"/>
        </w:rPr>
        <w:t>民主原则不同原则与实践的关系不同</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11</w:t>
      </w:r>
      <w:r w:rsidRPr="00E46817">
        <w:rPr>
          <w:rFonts w:hint="eastAsia"/>
        </w:rPr>
        <w:t>．社会主义制度建立和发展的政治保证是（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坚持无产阶级专政</w:t>
      </w:r>
    </w:p>
    <w:p w:rsidR="00F14DC3" w:rsidRPr="00E46817" w:rsidRDefault="00F14DC3" w:rsidP="00E46817">
      <w:pPr>
        <w:rPr>
          <w:rFonts w:hint="eastAsia"/>
        </w:rPr>
      </w:pPr>
      <w:r w:rsidRPr="00E46817">
        <w:rPr>
          <w:rFonts w:hint="eastAsia"/>
        </w:rPr>
        <w:t>B.</w:t>
      </w:r>
      <w:r w:rsidRPr="00E46817">
        <w:rPr>
          <w:rFonts w:hint="eastAsia"/>
        </w:rPr>
        <w:t>坚持无产阶级政党的领导</w:t>
      </w:r>
    </w:p>
    <w:p w:rsidR="00F14DC3" w:rsidRPr="00E46817" w:rsidRDefault="00F14DC3" w:rsidP="00E46817">
      <w:pPr>
        <w:rPr>
          <w:rFonts w:hint="eastAsia"/>
        </w:rPr>
      </w:pPr>
      <w:r w:rsidRPr="00E46817">
        <w:rPr>
          <w:rFonts w:hint="eastAsia"/>
        </w:rPr>
        <w:t>C.</w:t>
      </w:r>
      <w:r w:rsidRPr="00E46817">
        <w:rPr>
          <w:rFonts w:hint="eastAsia"/>
        </w:rPr>
        <w:t>坚持马克思主义的思想指导</w:t>
      </w:r>
    </w:p>
    <w:p w:rsidR="00F14DC3" w:rsidRPr="00E46817" w:rsidRDefault="00F14DC3" w:rsidP="00E46817">
      <w:pPr>
        <w:rPr>
          <w:rFonts w:hint="eastAsia"/>
        </w:rPr>
      </w:pPr>
      <w:r w:rsidRPr="00E46817">
        <w:rPr>
          <w:rFonts w:hint="eastAsia"/>
        </w:rPr>
        <w:lastRenderedPageBreak/>
        <w:t>D.</w:t>
      </w:r>
      <w:r w:rsidRPr="00E46817">
        <w:rPr>
          <w:rFonts w:hint="eastAsia"/>
        </w:rPr>
        <w:t>坚持社会主义改革</w:t>
      </w:r>
    </w:p>
    <w:p w:rsidR="00F14DC3" w:rsidRPr="00E46817" w:rsidRDefault="00F14DC3" w:rsidP="00E46817">
      <w:pPr>
        <w:rPr>
          <w:rFonts w:hint="eastAsia"/>
        </w:rPr>
      </w:pPr>
      <w:r w:rsidRPr="00E46817">
        <w:rPr>
          <w:rFonts w:hint="eastAsia"/>
        </w:rPr>
        <w:t>E.</w:t>
      </w:r>
      <w:r w:rsidRPr="00E46817">
        <w:rPr>
          <w:rFonts w:hint="eastAsia"/>
        </w:rPr>
        <w:t>坚持大力发展生产力</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12</w:t>
      </w:r>
      <w:r w:rsidRPr="00E46817">
        <w:rPr>
          <w:rFonts w:hint="eastAsia"/>
        </w:rPr>
        <w:t>．社会主义发展道路多样性的原因在于（</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各国生产力发展状况差异性</w:t>
      </w:r>
    </w:p>
    <w:p w:rsidR="00F14DC3" w:rsidRPr="00E46817" w:rsidRDefault="00F14DC3" w:rsidP="00E46817">
      <w:pPr>
        <w:rPr>
          <w:rFonts w:hint="eastAsia"/>
        </w:rPr>
      </w:pPr>
      <w:r w:rsidRPr="00E46817">
        <w:rPr>
          <w:rFonts w:hint="eastAsia"/>
        </w:rPr>
        <w:t>B.</w:t>
      </w:r>
      <w:r w:rsidRPr="00E46817">
        <w:rPr>
          <w:rFonts w:hint="eastAsia"/>
        </w:rPr>
        <w:t>各国社会发展阶段的差异性</w:t>
      </w:r>
    </w:p>
    <w:p w:rsidR="00F14DC3" w:rsidRPr="00E46817" w:rsidRDefault="00F14DC3" w:rsidP="00E46817">
      <w:pPr>
        <w:rPr>
          <w:rFonts w:hint="eastAsia"/>
        </w:rPr>
      </w:pPr>
      <w:r w:rsidRPr="00E46817">
        <w:rPr>
          <w:rFonts w:hint="eastAsia"/>
        </w:rPr>
        <w:t>C.</w:t>
      </w:r>
      <w:r w:rsidRPr="00E46817">
        <w:rPr>
          <w:rFonts w:hint="eastAsia"/>
        </w:rPr>
        <w:t>各国历史文化传统的差异性</w:t>
      </w:r>
    </w:p>
    <w:p w:rsidR="00F14DC3" w:rsidRPr="00E46817" w:rsidRDefault="00F14DC3" w:rsidP="00E46817">
      <w:pPr>
        <w:rPr>
          <w:rFonts w:hint="eastAsia"/>
        </w:rPr>
      </w:pPr>
      <w:r w:rsidRPr="00E46817">
        <w:rPr>
          <w:rFonts w:hint="eastAsia"/>
        </w:rPr>
        <w:lastRenderedPageBreak/>
        <w:t>D.</w:t>
      </w:r>
      <w:proofErr w:type="gramStart"/>
      <w:r w:rsidRPr="00E46817">
        <w:rPr>
          <w:rFonts w:hint="eastAsia"/>
        </w:rPr>
        <w:t>各国生活</w:t>
      </w:r>
      <w:proofErr w:type="gramEnd"/>
      <w:r w:rsidRPr="00E46817">
        <w:rPr>
          <w:rFonts w:hint="eastAsia"/>
        </w:rPr>
        <w:t>习惯的差异性</w:t>
      </w:r>
    </w:p>
    <w:p w:rsidR="00F14DC3" w:rsidRPr="00E46817" w:rsidRDefault="00F14DC3" w:rsidP="00E46817">
      <w:pPr>
        <w:rPr>
          <w:rFonts w:hint="eastAsia"/>
        </w:rPr>
      </w:pPr>
      <w:r w:rsidRPr="00E46817">
        <w:rPr>
          <w:rFonts w:hint="eastAsia"/>
        </w:rPr>
        <w:t>E.</w:t>
      </w:r>
      <w:r w:rsidRPr="00E46817">
        <w:rPr>
          <w:rFonts w:hint="eastAsia"/>
        </w:rPr>
        <w:t>时代和实践的不断发展</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13</w:t>
      </w:r>
      <w:r w:rsidRPr="00E46817">
        <w:rPr>
          <w:rFonts w:hint="eastAsia"/>
        </w:rPr>
        <w:t>．马克思主义政党的产生的基本条件是（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工人运动的发展</w:t>
      </w:r>
    </w:p>
    <w:p w:rsidR="00F14DC3" w:rsidRPr="00E46817" w:rsidRDefault="00F14DC3" w:rsidP="00E46817">
      <w:pPr>
        <w:rPr>
          <w:rFonts w:hint="eastAsia"/>
        </w:rPr>
      </w:pPr>
      <w:r w:rsidRPr="00E46817">
        <w:rPr>
          <w:rFonts w:hint="eastAsia"/>
        </w:rPr>
        <w:t>B.</w:t>
      </w:r>
      <w:r w:rsidRPr="00E46817">
        <w:rPr>
          <w:rFonts w:hint="eastAsia"/>
        </w:rPr>
        <w:t>工人组织的形成</w:t>
      </w:r>
    </w:p>
    <w:p w:rsidR="00F14DC3" w:rsidRPr="00E46817" w:rsidRDefault="00F14DC3" w:rsidP="00E46817">
      <w:pPr>
        <w:rPr>
          <w:rFonts w:hint="eastAsia"/>
        </w:rPr>
      </w:pPr>
      <w:r w:rsidRPr="00E46817">
        <w:rPr>
          <w:rFonts w:hint="eastAsia"/>
        </w:rPr>
        <w:t>C.</w:t>
      </w:r>
      <w:r w:rsidRPr="00E46817">
        <w:rPr>
          <w:rFonts w:hint="eastAsia"/>
        </w:rPr>
        <w:t>科学社会主义的创立</w:t>
      </w:r>
    </w:p>
    <w:p w:rsidR="00F14DC3" w:rsidRPr="00E46817" w:rsidRDefault="00F14DC3" w:rsidP="00E46817">
      <w:pPr>
        <w:rPr>
          <w:rFonts w:hint="eastAsia"/>
        </w:rPr>
      </w:pPr>
      <w:r w:rsidRPr="00E46817">
        <w:rPr>
          <w:rFonts w:hint="eastAsia"/>
        </w:rPr>
        <w:t>D.</w:t>
      </w:r>
      <w:r w:rsidRPr="00E46817">
        <w:rPr>
          <w:rFonts w:hint="eastAsia"/>
        </w:rPr>
        <w:t>科学社会主义理论的传播</w:t>
      </w:r>
    </w:p>
    <w:p w:rsidR="00F14DC3" w:rsidRPr="00E46817" w:rsidRDefault="00F14DC3" w:rsidP="00E46817">
      <w:pPr>
        <w:rPr>
          <w:rFonts w:hint="eastAsia"/>
        </w:rPr>
      </w:pPr>
      <w:r w:rsidRPr="00E46817">
        <w:rPr>
          <w:rFonts w:hint="eastAsia"/>
        </w:rPr>
        <w:t>E.</w:t>
      </w:r>
      <w:r w:rsidRPr="00E46817">
        <w:rPr>
          <w:rFonts w:hint="eastAsia"/>
        </w:rPr>
        <w:t>形成独立的纲领、路线、策略</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14</w:t>
      </w:r>
      <w:r w:rsidRPr="00E46817">
        <w:rPr>
          <w:rFonts w:hint="eastAsia"/>
        </w:rPr>
        <w:t>．在列宁时期，哪些是不符合俄国情况的建设社会主义道路的政策主张（</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实行从资本主义向社会主义的直接过渡</w:t>
      </w:r>
    </w:p>
    <w:p w:rsidR="00F14DC3" w:rsidRPr="00E46817" w:rsidRDefault="00F14DC3" w:rsidP="00E46817">
      <w:pPr>
        <w:rPr>
          <w:rFonts w:hint="eastAsia"/>
        </w:rPr>
      </w:pPr>
      <w:r w:rsidRPr="00E46817">
        <w:rPr>
          <w:rFonts w:hint="eastAsia"/>
        </w:rPr>
        <w:t>B.</w:t>
      </w:r>
      <w:r w:rsidRPr="00E46817">
        <w:rPr>
          <w:rFonts w:hint="eastAsia"/>
        </w:rPr>
        <w:t>实行以取消商品货币关系为主要特征的战时共产主义政策</w:t>
      </w:r>
    </w:p>
    <w:p w:rsidR="00F14DC3" w:rsidRPr="00E46817" w:rsidRDefault="00F14DC3" w:rsidP="00E46817">
      <w:pPr>
        <w:rPr>
          <w:rFonts w:hint="eastAsia"/>
        </w:rPr>
      </w:pPr>
      <w:r w:rsidRPr="00E46817">
        <w:rPr>
          <w:rFonts w:hint="eastAsia"/>
        </w:rPr>
        <w:t>C.</w:t>
      </w:r>
      <w:r w:rsidRPr="00E46817">
        <w:rPr>
          <w:rFonts w:hint="eastAsia"/>
        </w:rPr>
        <w:t>实行以发展商品经济为主要特征的新经济政策</w:t>
      </w:r>
    </w:p>
    <w:p w:rsidR="00F14DC3" w:rsidRPr="00E46817" w:rsidRDefault="00F14DC3" w:rsidP="00E46817">
      <w:pPr>
        <w:rPr>
          <w:rFonts w:hint="eastAsia"/>
        </w:rPr>
      </w:pPr>
      <w:r w:rsidRPr="00E46817">
        <w:rPr>
          <w:rFonts w:hint="eastAsia"/>
        </w:rPr>
        <w:t>D.</w:t>
      </w:r>
      <w:r w:rsidRPr="00E46817">
        <w:rPr>
          <w:rFonts w:hint="eastAsia"/>
        </w:rPr>
        <w:t>实行工业现代化和农业集体化</w:t>
      </w:r>
    </w:p>
    <w:p w:rsidR="00F14DC3" w:rsidRPr="00E46817" w:rsidRDefault="00F14DC3" w:rsidP="00E46817">
      <w:pPr>
        <w:rPr>
          <w:rFonts w:hint="eastAsia"/>
        </w:rPr>
      </w:pPr>
      <w:r w:rsidRPr="00E46817">
        <w:rPr>
          <w:rFonts w:hint="eastAsia"/>
        </w:rPr>
        <w:t>［参考答案：</w:t>
      </w:r>
      <w:r w:rsidRPr="00E46817">
        <w:rPr>
          <w:rFonts w:hint="eastAsia"/>
        </w:rPr>
        <w:t>1.BC  2.CDE  3.BCD  4.ABCDE  5.CDE  6.ABCD  7.ABCDE  8.BC  9.ABCD  10.ABE  11.ABC  12.ABCE  13.AD  14. ABD</w:t>
      </w:r>
      <w:r w:rsidRPr="00E46817">
        <w:rPr>
          <w:rFonts w:hint="eastAsia"/>
        </w:rPr>
        <w:t>］</w:t>
      </w:r>
    </w:p>
    <w:p w:rsidR="00F14DC3" w:rsidRPr="00E46817" w:rsidRDefault="00F14DC3" w:rsidP="00E46817"/>
    <w:p w:rsidR="00F14DC3" w:rsidRPr="00E46817" w:rsidRDefault="00F14DC3" w:rsidP="00E46817"/>
    <w:p w:rsidR="00F14DC3" w:rsidRPr="00E46817" w:rsidRDefault="00F14DC3" w:rsidP="00E46817"/>
    <w:p w:rsidR="00F14DC3" w:rsidRPr="00E46817" w:rsidRDefault="00F14DC3" w:rsidP="00E46817">
      <w:pPr>
        <w:rPr>
          <w:rFonts w:hint="eastAsia"/>
        </w:rPr>
      </w:pPr>
      <w:r w:rsidRPr="00E46817">
        <w:rPr>
          <w:rFonts w:hint="eastAsia"/>
        </w:rPr>
        <w:t>第七章</w:t>
      </w:r>
      <w:r w:rsidRPr="00E46817">
        <w:rPr>
          <w:rFonts w:hint="eastAsia"/>
        </w:rPr>
        <w:t xml:space="preserve">  </w:t>
      </w:r>
      <w:r w:rsidRPr="00E46817">
        <w:rPr>
          <w:rFonts w:hint="eastAsia"/>
        </w:rPr>
        <w:t>共产主义是人类社会最崇高的</w:t>
      </w:r>
      <w:proofErr w:type="gramStart"/>
      <w:r w:rsidRPr="00E46817">
        <w:rPr>
          <w:rFonts w:hint="eastAsia"/>
        </w:rPr>
        <w:t>的</w:t>
      </w:r>
      <w:proofErr w:type="gramEnd"/>
      <w:r w:rsidRPr="00E46817">
        <w:rPr>
          <w:rFonts w:hint="eastAsia"/>
        </w:rPr>
        <w:t>社会理想</w:t>
      </w:r>
    </w:p>
    <w:p w:rsidR="00F14DC3" w:rsidRPr="00E46817" w:rsidRDefault="00F14DC3" w:rsidP="00E46817">
      <w:pPr>
        <w:rPr>
          <w:rFonts w:hint="eastAsia"/>
        </w:rPr>
      </w:pPr>
    </w:p>
    <w:p w:rsidR="00F14DC3" w:rsidRPr="00E46817" w:rsidRDefault="00F14DC3" w:rsidP="00E46817">
      <w:pPr>
        <w:rPr>
          <w:rFonts w:hint="eastAsia"/>
        </w:rPr>
      </w:pPr>
      <w:r w:rsidRPr="00E46817">
        <w:rPr>
          <w:rFonts w:hint="eastAsia"/>
        </w:rPr>
        <w:t>一、单项选择题（在下面各题的选项中，请选出最符合题意的</w:t>
      </w:r>
      <w:r w:rsidRPr="00E46817">
        <w:rPr>
          <w:rFonts w:hint="eastAsia"/>
        </w:rPr>
        <w:t>1</w:t>
      </w:r>
      <w:r w:rsidRPr="00E46817">
        <w:rPr>
          <w:rFonts w:hint="eastAsia"/>
        </w:rPr>
        <w:t>项，并将代表正确选项的字母写在题干的括号内。）</w:t>
      </w:r>
    </w:p>
    <w:p w:rsidR="00F14DC3" w:rsidRPr="00E46817" w:rsidRDefault="00F14DC3" w:rsidP="00E46817">
      <w:pPr>
        <w:rPr>
          <w:rFonts w:hint="eastAsia"/>
        </w:rPr>
      </w:pPr>
      <w:r w:rsidRPr="00E46817">
        <w:rPr>
          <w:rFonts w:hint="eastAsia"/>
        </w:rPr>
        <w:t>1</w:t>
      </w:r>
      <w:r w:rsidRPr="00E46817">
        <w:rPr>
          <w:rFonts w:hint="eastAsia"/>
        </w:rPr>
        <w:t>．社会发展的进步趋势，突出地表现在（</w:t>
      </w:r>
      <w:r w:rsidRPr="00E46817">
        <w:rPr>
          <w:rFonts w:hint="eastAsia"/>
        </w:rPr>
        <w:t xml:space="preserve">  </w:t>
      </w:r>
      <w:r w:rsidRPr="00E46817">
        <w:rPr>
          <w:rFonts w:hint="eastAsia"/>
        </w:rPr>
        <w:t>）的历史过程中。</w:t>
      </w:r>
    </w:p>
    <w:p w:rsidR="00F14DC3" w:rsidRPr="00E46817" w:rsidRDefault="00F14DC3" w:rsidP="00E46817">
      <w:pPr>
        <w:rPr>
          <w:rFonts w:hint="eastAsia"/>
        </w:rPr>
        <w:sectPr w:rsidR="00F14DC3" w:rsidRPr="00E46817" w:rsidSect="00F14DC3">
          <w:footnotePr>
            <w:numFmt w:val="decimalEnclosedCircleChinese"/>
            <w:numRestart w:val="eachPage"/>
          </w:footnotePr>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人的全面发展</w:t>
      </w:r>
    </w:p>
    <w:p w:rsidR="00F14DC3" w:rsidRPr="00E46817" w:rsidRDefault="00F14DC3" w:rsidP="00E46817">
      <w:pPr>
        <w:rPr>
          <w:rFonts w:hint="eastAsia"/>
        </w:rPr>
      </w:pPr>
      <w:r w:rsidRPr="00E46817">
        <w:rPr>
          <w:rFonts w:hint="eastAsia"/>
        </w:rPr>
        <w:t>B.</w:t>
      </w:r>
      <w:r w:rsidRPr="00E46817">
        <w:rPr>
          <w:rFonts w:hint="eastAsia"/>
        </w:rPr>
        <w:t>社会形态由低级向高级发展</w:t>
      </w:r>
    </w:p>
    <w:p w:rsidR="00F14DC3" w:rsidRPr="00E46817" w:rsidRDefault="00F14DC3" w:rsidP="00E46817">
      <w:pPr>
        <w:rPr>
          <w:rFonts w:hint="eastAsia"/>
        </w:rPr>
      </w:pPr>
      <w:r w:rsidRPr="00E46817">
        <w:rPr>
          <w:rFonts w:hint="eastAsia"/>
        </w:rPr>
        <w:lastRenderedPageBreak/>
        <w:t>C.</w:t>
      </w:r>
      <w:r w:rsidRPr="00E46817">
        <w:rPr>
          <w:rFonts w:hint="eastAsia"/>
        </w:rPr>
        <w:t>生产力发展</w:t>
      </w:r>
    </w:p>
    <w:p w:rsidR="00F14DC3" w:rsidRPr="00E46817" w:rsidRDefault="00F14DC3" w:rsidP="00E46817">
      <w:pPr>
        <w:rPr>
          <w:rFonts w:hint="eastAsia"/>
        </w:rPr>
      </w:pPr>
      <w:r w:rsidRPr="00E46817">
        <w:rPr>
          <w:rFonts w:hint="eastAsia"/>
        </w:rPr>
        <w:t>D.</w:t>
      </w:r>
      <w:r w:rsidRPr="00E46817">
        <w:rPr>
          <w:rFonts w:hint="eastAsia"/>
        </w:rPr>
        <w:t>生产关系变革</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2</w:t>
      </w:r>
      <w:r w:rsidRPr="00E46817">
        <w:rPr>
          <w:rFonts w:hint="eastAsia"/>
        </w:rPr>
        <w:t>．未来共产主义社会是（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独立国家联合体</w:t>
      </w:r>
    </w:p>
    <w:p w:rsidR="00F14DC3" w:rsidRPr="00E46817" w:rsidRDefault="00F14DC3" w:rsidP="00E46817">
      <w:pPr>
        <w:rPr>
          <w:rFonts w:hint="eastAsia"/>
        </w:rPr>
      </w:pPr>
      <w:r w:rsidRPr="00E46817">
        <w:rPr>
          <w:rFonts w:hint="eastAsia"/>
        </w:rPr>
        <w:t>B.</w:t>
      </w:r>
      <w:r w:rsidRPr="00E46817">
        <w:rPr>
          <w:rFonts w:hint="eastAsia"/>
        </w:rPr>
        <w:t>独立个人联合体</w:t>
      </w:r>
    </w:p>
    <w:p w:rsidR="00F14DC3" w:rsidRPr="00E46817" w:rsidRDefault="00F14DC3" w:rsidP="00E46817">
      <w:pPr>
        <w:rPr>
          <w:rFonts w:hint="eastAsia"/>
        </w:rPr>
      </w:pPr>
      <w:r w:rsidRPr="00E46817">
        <w:rPr>
          <w:rFonts w:hint="eastAsia"/>
        </w:rPr>
        <w:lastRenderedPageBreak/>
        <w:t>C.</w:t>
      </w:r>
      <w:r w:rsidRPr="00E46817">
        <w:rPr>
          <w:rFonts w:hint="eastAsia"/>
        </w:rPr>
        <w:t>自由组织联合体</w:t>
      </w:r>
    </w:p>
    <w:p w:rsidR="00F14DC3" w:rsidRPr="00E46817" w:rsidRDefault="00F14DC3" w:rsidP="00E46817">
      <w:pPr>
        <w:rPr>
          <w:rFonts w:hint="eastAsia"/>
        </w:rPr>
      </w:pPr>
      <w:r w:rsidRPr="00E46817">
        <w:rPr>
          <w:rFonts w:hint="eastAsia"/>
        </w:rPr>
        <w:t>D.</w:t>
      </w:r>
      <w:r w:rsidRPr="00E46817">
        <w:rPr>
          <w:rFonts w:hint="eastAsia"/>
        </w:rPr>
        <w:t>自由人的联合体</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3</w:t>
      </w:r>
      <w:r w:rsidRPr="00E46817">
        <w:rPr>
          <w:rFonts w:hint="eastAsia"/>
        </w:rPr>
        <w:t>．实现共产主义不能超越（</w:t>
      </w:r>
      <w:r w:rsidRPr="00E46817">
        <w:rPr>
          <w:rFonts w:hint="eastAsia"/>
        </w:rPr>
        <w:t xml:space="preserve">  </w:t>
      </w:r>
      <w:r w:rsidRPr="00E46817">
        <w:rPr>
          <w:rFonts w:hint="eastAsia"/>
        </w:rPr>
        <w:t>）发展阶段。</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资本主义</w:t>
      </w:r>
    </w:p>
    <w:p w:rsidR="00F14DC3" w:rsidRPr="00E46817" w:rsidRDefault="00F14DC3" w:rsidP="00E46817">
      <w:pPr>
        <w:rPr>
          <w:rFonts w:hint="eastAsia"/>
        </w:rPr>
      </w:pPr>
      <w:r w:rsidRPr="00E46817">
        <w:rPr>
          <w:rFonts w:hint="eastAsia"/>
        </w:rPr>
        <w:t>B.</w:t>
      </w:r>
      <w:r w:rsidRPr="00E46817">
        <w:rPr>
          <w:rFonts w:hint="eastAsia"/>
        </w:rPr>
        <w:t>国际垄断资本主义</w:t>
      </w:r>
    </w:p>
    <w:p w:rsidR="00F14DC3" w:rsidRPr="00E46817" w:rsidRDefault="00F14DC3" w:rsidP="00E46817">
      <w:pPr>
        <w:rPr>
          <w:rFonts w:hint="eastAsia"/>
        </w:rPr>
      </w:pPr>
      <w:r w:rsidRPr="00E46817">
        <w:rPr>
          <w:rFonts w:hint="eastAsia"/>
        </w:rPr>
        <w:lastRenderedPageBreak/>
        <w:t>C.</w:t>
      </w:r>
      <w:r w:rsidRPr="00E46817">
        <w:rPr>
          <w:rFonts w:hint="eastAsia"/>
        </w:rPr>
        <w:t>社会主义</w:t>
      </w:r>
    </w:p>
    <w:p w:rsidR="00F14DC3" w:rsidRPr="00E46817" w:rsidRDefault="00F14DC3" w:rsidP="00E46817">
      <w:pPr>
        <w:rPr>
          <w:rFonts w:hint="eastAsia"/>
        </w:rPr>
      </w:pPr>
      <w:r w:rsidRPr="00E46817">
        <w:rPr>
          <w:rFonts w:hint="eastAsia"/>
        </w:rPr>
        <w:t>D.</w:t>
      </w:r>
      <w:r w:rsidRPr="00E46817">
        <w:rPr>
          <w:rFonts w:hint="eastAsia"/>
        </w:rPr>
        <w:t>社会主义初级阶段</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4</w:t>
      </w:r>
      <w:r w:rsidRPr="00E46817">
        <w:rPr>
          <w:rFonts w:hint="eastAsia"/>
        </w:rPr>
        <w:t>．当前，为实现共产主义理想而奋斗，集中体现在（</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为建设中国特色社会主义而奋斗</w:t>
      </w:r>
    </w:p>
    <w:p w:rsidR="00F14DC3" w:rsidRPr="00E46817" w:rsidRDefault="00F14DC3" w:rsidP="00E46817">
      <w:pPr>
        <w:rPr>
          <w:rFonts w:hint="eastAsia"/>
        </w:rPr>
      </w:pPr>
      <w:r w:rsidRPr="00E46817">
        <w:rPr>
          <w:rFonts w:hint="eastAsia"/>
        </w:rPr>
        <w:t>B.</w:t>
      </w:r>
      <w:r w:rsidRPr="00E46817">
        <w:rPr>
          <w:rFonts w:hint="eastAsia"/>
        </w:rPr>
        <w:t>为共产主义而奋斗</w:t>
      </w:r>
    </w:p>
    <w:p w:rsidR="00F14DC3" w:rsidRPr="00E46817" w:rsidRDefault="00F14DC3" w:rsidP="00E46817">
      <w:pPr>
        <w:rPr>
          <w:rFonts w:hint="eastAsia"/>
        </w:rPr>
      </w:pPr>
      <w:r w:rsidRPr="00E46817">
        <w:rPr>
          <w:rFonts w:hint="eastAsia"/>
        </w:rPr>
        <w:lastRenderedPageBreak/>
        <w:t>C.</w:t>
      </w:r>
      <w:r w:rsidRPr="00E46817">
        <w:rPr>
          <w:rFonts w:hint="eastAsia"/>
        </w:rPr>
        <w:t>为实现小康社会而奋斗</w:t>
      </w:r>
    </w:p>
    <w:p w:rsidR="00F14DC3" w:rsidRPr="00E46817" w:rsidRDefault="00F14DC3" w:rsidP="00E46817">
      <w:pPr>
        <w:rPr>
          <w:rFonts w:hint="eastAsia"/>
        </w:rPr>
      </w:pPr>
      <w:r w:rsidRPr="00E46817">
        <w:rPr>
          <w:rFonts w:hint="eastAsia"/>
        </w:rPr>
        <w:t>D.</w:t>
      </w:r>
      <w:r w:rsidRPr="00E46817">
        <w:rPr>
          <w:rFonts w:hint="eastAsia"/>
        </w:rPr>
        <w:t>为建构和谐社会而奋斗</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5</w:t>
      </w:r>
      <w:r w:rsidRPr="00E46817">
        <w:rPr>
          <w:rFonts w:hint="eastAsia"/>
        </w:rPr>
        <w:t>．我们是最低纲领与最高纲领的统一论者。党的最高纲领是（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实现共产主义</w:t>
      </w:r>
    </w:p>
    <w:p w:rsidR="00F14DC3" w:rsidRPr="00E46817" w:rsidRDefault="00F14DC3" w:rsidP="00E46817">
      <w:pPr>
        <w:rPr>
          <w:rFonts w:hint="eastAsia"/>
        </w:rPr>
      </w:pPr>
      <w:r w:rsidRPr="00E46817">
        <w:rPr>
          <w:rFonts w:hint="eastAsia"/>
        </w:rPr>
        <w:t>B.</w:t>
      </w:r>
      <w:r w:rsidRPr="00E46817">
        <w:rPr>
          <w:rFonts w:hint="eastAsia"/>
        </w:rPr>
        <w:t>建构和谐社会</w:t>
      </w:r>
    </w:p>
    <w:p w:rsidR="00F14DC3" w:rsidRPr="00E46817" w:rsidRDefault="00F14DC3" w:rsidP="00E46817">
      <w:pPr>
        <w:rPr>
          <w:rFonts w:hint="eastAsia"/>
        </w:rPr>
      </w:pPr>
      <w:r w:rsidRPr="00E46817">
        <w:rPr>
          <w:rFonts w:hint="eastAsia"/>
        </w:rPr>
        <w:lastRenderedPageBreak/>
        <w:t>C.</w:t>
      </w:r>
      <w:r w:rsidRPr="00E46817">
        <w:rPr>
          <w:rFonts w:hint="eastAsia"/>
        </w:rPr>
        <w:t>实现“天下为公”</w:t>
      </w:r>
    </w:p>
    <w:p w:rsidR="00F14DC3" w:rsidRPr="00E46817" w:rsidRDefault="00F14DC3" w:rsidP="00E46817">
      <w:pPr>
        <w:rPr>
          <w:rFonts w:hint="eastAsia"/>
        </w:rPr>
      </w:pPr>
      <w:r w:rsidRPr="00E46817">
        <w:rPr>
          <w:rFonts w:hint="eastAsia"/>
        </w:rPr>
        <w:t>D.</w:t>
      </w:r>
      <w:r w:rsidRPr="00E46817">
        <w:rPr>
          <w:rFonts w:hint="eastAsia"/>
        </w:rPr>
        <w:t>实现“大同世界”</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6</w:t>
      </w:r>
      <w:r w:rsidRPr="00E46817">
        <w:rPr>
          <w:rFonts w:hint="eastAsia"/>
        </w:rPr>
        <w:t>．共产主义只有在（</w:t>
      </w:r>
      <w:r w:rsidRPr="00E46817">
        <w:rPr>
          <w:rFonts w:hint="eastAsia"/>
        </w:rPr>
        <w:t xml:space="preserve">  </w:t>
      </w:r>
      <w:r w:rsidRPr="00E46817">
        <w:rPr>
          <w:rFonts w:hint="eastAsia"/>
        </w:rPr>
        <w:t>）充分发展和高度发达的基础上才能实现。</w:t>
      </w:r>
      <w:r w:rsidRPr="00E46817">
        <w:rPr>
          <w:rFonts w:hint="eastAsia"/>
        </w:rPr>
        <w:t xml:space="preserve">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社会主义社会</w:t>
      </w:r>
    </w:p>
    <w:p w:rsidR="00F14DC3" w:rsidRPr="00E46817" w:rsidRDefault="00F14DC3" w:rsidP="00E46817">
      <w:pPr>
        <w:rPr>
          <w:rFonts w:hint="eastAsia"/>
        </w:rPr>
      </w:pPr>
      <w:r w:rsidRPr="00E46817">
        <w:rPr>
          <w:rFonts w:hint="eastAsia"/>
        </w:rPr>
        <w:t>B.</w:t>
      </w:r>
      <w:r w:rsidRPr="00E46817">
        <w:rPr>
          <w:rFonts w:hint="eastAsia"/>
        </w:rPr>
        <w:t>和谐社会</w:t>
      </w:r>
    </w:p>
    <w:p w:rsidR="00F14DC3" w:rsidRPr="00E46817" w:rsidRDefault="00F14DC3" w:rsidP="00E46817">
      <w:pPr>
        <w:rPr>
          <w:rFonts w:hint="eastAsia"/>
        </w:rPr>
      </w:pPr>
      <w:r w:rsidRPr="00E46817">
        <w:rPr>
          <w:rFonts w:hint="eastAsia"/>
        </w:rPr>
        <w:lastRenderedPageBreak/>
        <w:t>C.</w:t>
      </w:r>
      <w:r w:rsidRPr="00E46817">
        <w:rPr>
          <w:rFonts w:hint="eastAsia"/>
        </w:rPr>
        <w:t>小康社会</w:t>
      </w:r>
    </w:p>
    <w:p w:rsidR="00F14DC3" w:rsidRPr="00E46817" w:rsidRDefault="00F14DC3" w:rsidP="00E46817">
      <w:pPr>
        <w:rPr>
          <w:rFonts w:hint="eastAsia"/>
        </w:rPr>
      </w:pPr>
      <w:r w:rsidRPr="00E46817">
        <w:rPr>
          <w:rFonts w:hint="eastAsia"/>
        </w:rPr>
        <w:t>D.</w:t>
      </w:r>
      <w:r w:rsidRPr="00E46817">
        <w:rPr>
          <w:rFonts w:hint="eastAsia"/>
        </w:rPr>
        <w:t>自由人的联合体</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7</w:t>
      </w:r>
      <w:r w:rsidRPr="00E46817">
        <w:rPr>
          <w:rFonts w:hint="eastAsia"/>
        </w:rPr>
        <w:t>．社会进步必然促进并直接表现为（</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物的极大丰富</w:t>
      </w:r>
    </w:p>
    <w:p w:rsidR="00F14DC3" w:rsidRPr="00E46817" w:rsidRDefault="00F14DC3" w:rsidP="00E46817">
      <w:pPr>
        <w:rPr>
          <w:rFonts w:hint="eastAsia"/>
        </w:rPr>
      </w:pPr>
      <w:r w:rsidRPr="00E46817">
        <w:rPr>
          <w:rFonts w:hint="eastAsia"/>
        </w:rPr>
        <w:t>B.</w:t>
      </w:r>
      <w:r w:rsidRPr="00E46817">
        <w:rPr>
          <w:rFonts w:hint="eastAsia"/>
        </w:rPr>
        <w:t>生产力的高度发达</w:t>
      </w:r>
    </w:p>
    <w:p w:rsidR="00F14DC3" w:rsidRPr="00E46817" w:rsidRDefault="00F14DC3" w:rsidP="00E46817">
      <w:pPr>
        <w:rPr>
          <w:rFonts w:hint="eastAsia"/>
        </w:rPr>
      </w:pPr>
      <w:r w:rsidRPr="00E46817">
        <w:rPr>
          <w:rFonts w:hint="eastAsia"/>
        </w:rPr>
        <w:lastRenderedPageBreak/>
        <w:t>C.</w:t>
      </w:r>
      <w:r w:rsidRPr="00E46817">
        <w:rPr>
          <w:rFonts w:hint="eastAsia"/>
        </w:rPr>
        <w:t>人的发展</w:t>
      </w:r>
    </w:p>
    <w:p w:rsidR="00F14DC3" w:rsidRPr="00E46817" w:rsidRDefault="00F14DC3" w:rsidP="00E46817">
      <w:pPr>
        <w:rPr>
          <w:rFonts w:hint="eastAsia"/>
        </w:rPr>
      </w:pPr>
      <w:r w:rsidRPr="00E46817">
        <w:rPr>
          <w:rFonts w:hint="eastAsia"/>
        </w:rPr>
        <w:t>D.</w:t>
      </w:r>
      <w:r w:rsidRPr="00E46817">
        <w:rPr>
          <w:rFonts w:hint="eastAsia"/>
        </w:rPr>
        <w:t>社会形态的变更</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8</w:t>
      </w:r>
      <w:r w:rsidRPr="00E46817">
        <w:rPr>
          <w:rFonts w:hint="eastAsia"/>
        </w:rPr>
        <w:t>．在共产主义社会里，（</w:t>
      </w:r>
      <w:r w:rsidRPr="00E46817">
        <w:rPr>
          <w:rFonts w:hint="eastAsia"/>
        </w:rPr>
        <w:t xml:space="preserve">  </w:t>
      </w:r>
      <w:r w:rsidRPr="00E46817">
        <w:rPr>
          <w:rFonts w:hint="eastAsia"/>
        </w:rPr>
        <w:t>）成为人们生活的第一需要。</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生产资料公有制</w:t>
      </w:r>
    </w:p>
    <w:p w:rsidR="00F14DC3" w:rsidRPr="00E46817" w:rsidRDefault="00F14DC3" w:rsidP="00E46817">
      <w:pPr>
        <w:rPr>
          <w:rFonts w:hint="eastAsia"/>
        </w:rPr>
      </w:pPr>
      <w:r w:rsidRPr="00E46817">
        <w:rPr>
          <w:rFonts w:hint="eastAsia"/>
        </w:rPr>
        <w:t>B.</w:t>
      </w:r>
      <w:r w:rsidRPr="00E46817">
        <w:rPr>
          <w:rFonts w:hint="eastAsia"/>
        </w:rPr>
        <w:t>劳动</w:t>
      </w:r>
    </w:p>
    <w:p w:rsidR="00F14DC3" w:rsidRPr="00E46817" w:rsidRDefault="00F14DC3" w:rsidP="00E46817">
      <w:pPr>
        <w:rPr>
          <w:rFonts w:hint="eastAsia"/>
        </w:rPr>
      </w:pPr>
      <w:r w:rsidRPr="00E46817">
        <w:rPr>
          <w:rFonts w:hint="eastAsia"/>
        </w:rPr>
        <w:lastRenderedPageBreak/>
        <w:t>C.</w:t>
      </w:r>
      <w:r w:rsidRPr="00E46817">
        <w:rPr>
          <w:rFonts w:hint="eastAsia"/>
        </w:rPr>
        <w:t>按劳分配</w:t>
      </w:r>
    </w:p>
    <w:p w:rsidR="00F14DC3" w:rsidRPr="00E46817" w:rsidRDefault="00F14DC3" w:rsidP="00E46817">
      <w:pPr>
        <w:rPr>
          <w:rFonts w:hint="eastAsia"/>
        </w:rPr>
      </w:pPr>
      <w:r w:rsidRPr="00E46817">
        <w:rPr>
          <w:rFonts w:hint="eastAsia"/>
        </w:rPr>
        <w:t>D.</w:t>
      </w:r>
      <w:r w:rsidRPr="00E46817">
        <w:rPr>
          <w:rFonts w:hint="eastAsia"/>
        </w:rPr>
        <w:t>个人自由而全面的发展</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9</w:t>
      </w:r>
      <w:r w:rsidRPr="00E46817">
        <w:rPr>
          <w:rFonts w:hint="eastAsia"/>
        </w:rPr>
        <w:t>．最早提出空想社会主义的著作是（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《乌托邦</w:t>
      </w:r>
      <w:proofErr w:type="gramStart"/>
      <w:r w:rsidRPr="00E46817">
        <w:rPr>
          <w:rFonts w:hint="eastAsia"/>
        </w:rPr>
        <w:t>》</w:t>
      </w:r>
      <w:r w:rsidRPr="00E46817">
        <w:rPr>
          <w:rFonts w:hint="eastAsia"/>
        </w:rPr>
        <w:t xml:space="preserve">  B.</w:t>
      </w:r>
      <w:proofErr w:type="gramEnd"/>
      <w:r w:rsidRPr="00E46817">
        <w:rPr>
          <w:rFonts w:hint="eastAsia"/>
        </w:rPr>
        <w:t>《太阳城》</w:t>
      </w:r>
      <w:r w:rsidRPr="00E46817">
        <w:rPr>
          <w:rFonts w:hint="eastAsia"/>
        </w:rPr>
        <w:t xml:space="preserve">  C.</w:t>
      </w:r>
      <w:r w:rsidRPr="00E46817">
        <w:rPr>
          <w:rFonts w:hint="eastAsia"/>
        </w:rPr>
        <w:t>《自然法典》</w:t>
      </w:r>
      <w:r w:rsidRPr="00E46817">
        <w:rPr>
          <w:rFonts w:hint="eastAsia"/>
        </w:rPr>
        <w:t xml:space="preserve">  D.</w:t>
      </w:r>
      <w:r w:rsidRPr="00E46817">
        <w:rPr>
          <w:rFonts w:hint="eastAsia"/>
        </w:rPr>
        <w:t>《论法制和法律的原则》</w:t>
      </w:r>
    </w:p>
    <w:p w:rsidR="00F14DC3" w:rsidRPr="00E46817" w:rsidRDefault="00F14DC3" w:rsidP="00E46817">
      <w:pPr>
        <w:rPr>
          <w:rFonts w:hint="eastAsia"/>
        </w:rPr>
      </w:pPr>
      <w:r w:rsidRPr="00E46817">
        <w:rPr>
          <w:rFonts w:hint="eastAsia"/>
        </w:rPr>
        <w:t>10</w:t>
      </w:r>
      <w:r w:rsidRPr="00E46817">
        <w:rPr>
          <w:rFonts w:hint="eastAsia"/>
        </w:rPr>
        <w:t>．</w:t>
      </w:r>
      <w:r w:rsidRPr="00E46817">
        <w:rPr>
          <w:rFonts w:hint="eastAsia"/>
        </w:rPr>
        <w:t>16</w:t>
      </w:r>
      <w:r w:rsidRPr="00E46817">
        <w:rPr>
          <w:rFonts w:hint="eastAsia"/>
        </w:rPr>
        <w:t>世纪的空想社会主义者是</w:t>
      </w:r>
      <w:r w:rsidRPr="00E46817">
        <w:rPr>
          <w:rFonts w:hint="eastAsia"/>
        </w:rPr>
        <w:t>(   )</w:t>
      </w:r>
    </w:p>
    <w:p w:rsidR="00F14DC3" w:rsidRPr="00E46817" w:rsidRDefault="00F14DC3" w:rsidP="00E46817">
      <w:pPr>
        <w:rPr>
          <w:rFonts w:hint="eastAsia"/>
        </w:rPr>
      </w:pPr>
      <w:r w:rsidRPr="00E46817">
        <w:rPr>
          <w:rFonts w:hint="eastAsia"/>
        </w:rPr>
        <w:t>A.</w:t>
      </w:r>
      <w:r w:rsidRPr="00E46817">
        <w:rPr>
          <w:rFonts w:hint="eastAsia"/>
        </w:rPr>
        <w:t>圣西门</w:t>
      </w:r>
      <w:r w:rsidRPr="00E46817">
        <w:rPr>
          <w:rFonts w:hint="eastAsia"/>
        </w:rPr>
        <w:t xml:space="preserve">   B.</w:t>
      </w:r>
      <w:r w:rsidRPr="00E46817">
        <w:rPr>
          <w:rFonts w:hint="eastAsia"/>
        </w:rPr>
        <w:t>傅立叶</w:t>
      </w:r>
      <w:r w:rsidRPr="00E46817">
        <w:rPr>
          <w:rFonts w:hint="eastAsia"/>
        </w:rPr>
        <w:t xml:space="preserve">   C.</w:t>
      </w:r>
      <w:r w:rsidRPr="00E46817">
        <w:rPr>
          <w:rFonts w:hint="eastAsia"/>
        </w:rPr>
        <w:t>欧文</w:t>
      </w:r>
      <w:r w:rsidRPr="00E46817">
        <w:rPr>
          <w:rFonts w:hint="eastAsia"/>
        </w:rPr>
        <w:t xml:space="preserve">   D.</w:t>
      </w:r>
      <w:r w:rsidRPr="00E46817">
        <w:rPr>
          <w:rFonts w:hint="eastAsia"/>
        </w:rPr>
        <w:t>托马斯•莫尔</w:t>
      </w:r>
    </w:p>
    <w:p w:rsidR="00F14DC3" w:rsidRPr="00E46817" w:rsidRDefault="00F14DC3" w:rsidP="00E46817">
      <w:pPr>
        <w:rPr>
          <w:rFonts w:hint="eastAsia"/>
        </w:rPr>
      </w:pPr>
      <w:r w:rsidRPr="00E46817">
        <w:rPr>
          <w:rFonts w:hint="eastAsia"/>
        </w:rPr>
        <w:lastRenderedPageBreak/>
        <w:t>11</w:t>
      </w:r>
      <w:r w:rsidRPr="00E46817">
        <w:rPr>
          <w:rFonts w:hint="eastAsia"/>
        </w:rPr>
        <w:t>．“马克思的整个世界观不是教义，而是方法。它提供的不是现成的教条，而是进一步研究的出发点和供这种研究使用的方法。”这是（</w:t>
      </w:r>
      <w:r w:rsidRPr="00E46817">
        <w:rPr>
          <w:rFonts w:hint="eastAsia"/>
        </w:rPr>
        <w:t xml:space="preserve">  </w:t>
      </w:r>
      <w:r w:rsidRPr="00E46817">
        <w:rPr>
          <w:rFonts w:hint="eastAsia"/>
        </w:rPr>
        <w:t>）说的。</w:t>
      </w:r>
      <w:r w:rsidRPr="00E46817">
        <w:rPr>
          <w:rFonts w:hint="eastAsia"/>
        </w:rPr>
        <w:t xml:space="preserve"> </w:t>
      </w:r>
    </w:p>
    <w:p w:rsidR="00F14DC3" w:rsidRPr="00E46817" w:rsidRDefault="00F14DC3" w:rsidP="00E46817">
      <w:pPr>
        <w:rPr>
          <w:rFonts w:hint="eastAsia"/>
        </w:rPr>
      </w:pPr>
      <w:r w:rsidRPr="00E46817">
        <w:rPr>
          <w:rFonts w:hint="eastAsia"/>
        </w:rPr>
        <w:t>A.</w:t>
      </w:r>
      <w:r w:rsidRPr="00E46817">
        <w:rPr>
          <w:rFonts w:hint="eastAsia"/>
        </w:rPr>
        <w:t>恩格斯</w:t>
      </w:r>
      <w:r w:rsidRPr="00E46817">
        <w:rPr>
          <w:rFonts w:hint="eastAsia"/>
        </w:rPr>
        <w:t xml:space="preserve">   B.</w:t>
      </w:r>
      <w:r w:rsidRPr="00E46817">
        <w:rPr>
          <w:rFonts w:hint="eastAsia"/>
        </w:rPr>
        <w:t>列宁</w:t>
      </w:r>
      <w:r w:rsidRPr="00E46817">
        <w:rPr>
          <w:rFonts w:hint="eastAsia"/>
        </w:rPr>
        <w:t xml:space="preserve">   C.</w:t>
      </w:r>
      <w:r w:rsidRPr="00E46817">
        <w:rPr>
          <w:rFonts w:hint="eastAsia"/>
        </w:rPr>
        <w:t>毛泽东</w:t>
      </w:r>
      <w:r w:rsidRPr="00E46817">
        <w:rPr>
          <w:rFonts w:hint="eastAsia"/>
        </w:rPr>
        <w:t xml:space="preserve">    D.</w:t>
      </w:r>
      <w:r w:rsidRPr="00E46817">
        <w:rPr>
          <w:rFonts w:hint="eastAsia"/>
        </w:rPr>
        <w:t>邓小平</w:t>
      </w:r>
    </w:p>
    <w:p w:rsidR="00F14DC3" w:rsidRPr="00E46817" w:rsidRDefault="00F14DC3" w:rsidP="00E46817">
      <w:pPr>
        <w:rPr>
          <w:rFonts w:hint="eastAsia"/>
        </w:rPr>
      </w:pPr>
      <w:r w:rsidRPr="00E46817">
        <w:rPr>
          <w:rFonts w:hint="eastAsia"/>
        </w:rPr>
        <w:t>12</w:t>
      </w:r>
      <w:r w:rsidRPr="00E46817">
        <w:rPr>
          <w:rFonts w:hint="eastAsia"/>
        </w:rPr>
        <w:t>．“马克思的哲学是完备的哲学唯物主义，它把伟大的认识工具给了人类，特别是给了工人阶级。”这是（</w:t>
      </w:r>
      <w:r w:rsidRPr="00E46817">
        <w:rPr>
          <w:rFonts w:hint="eastAsia"/>
        </w:rPr>
        <w:t xml:space="preserve">  </w:t>
      </w:r>
      <w:r w:rsidRPr="00E46817">
        <w:rPr>
          <w:rFonts w:hint="eastAsia"/>
        </w:rPr>
        <w:t>）对马克思哲学的功能说明。</w:t>
      </w:r>
    </w:p>
    <w:p w:rsidR="00F14DC3" w:rsidRPr="00E46817" w:rsidRDefault="00F14DC3" w:rsidP="00E46817">
      <w:pPr>
        <w:rPr>
          <w:rFonts w:hint="eastAsia"/>
        </w:rPr>
      </w:pPr>
      <w:r w:rsidRPr="00E46817">
        <w:rPr>
          <w:rFonts w:hint="eastAsia"/>
        </w:rPr>
        <w:t>A.</w:t>
      </w:r>
      <w:r w:rsidRPr="00E46817">
        <w:rPr>
          <w:rFonts w:hint="eastAsia"/>
        </w:rPr>
        <w:t>恩格斯</w:t>
      </w:r>
      <w:r w:rsidRPr="00E46817">
        <w:rPr>
          <w:rFonts w:hint="eastAsia"/>
        </w:rPr>
        <w:t xml:space="preserve">   B.</w:t>
      </w:r>
      <w:r w:rsidRPr="00E46817">
        <w:rPr>
          <w:rFonts w:hint="eastAsia"/>
        </w:rPr>
        <w:t>列宁</w:t>
      </w:r>
      <w:r w:rsidRPr="00E46817">
        <w:rPr>
          <w:rFonts w:hint="eastAsia"/>
        </w:rPr>
        <w:t xml:space="preserve">   C.</w:t>
      </w:r>
      <w:r w:rsidRPr="00E46817">
        <w:rPr>
          <w:rFonts w:hint="eastAsia"/>
        </w:rPr>
        <w:t>毛泽东</w:t>
      </w:r>
      <w:r w:rsidRPr="00E46817">
        <w:rPr>
          <w:rFonts w:hint="eastAsia"/>
        </w:rPr>
        <w:t xml:space="preserve">    D.</w:t>
      </w:r>
      <w:r w:rsidRPr="00E46817">
        <w:rPr>
          <w:rFonts w:hint="eastAsia"/>
        </w:rPr>
        <w:t>邓小平</w:t>
      </w:r>
    </w:p>
    <w:p w:rsidR="00F14DC3" w:rsidRPr="00E46817" w:rsidRDefault="00F14DC3" w:rsidP="00E46817">
      <w:pPr>
        <w:rPr>
          <w:rFonts w:hint="eastAsia"/>
        </w:rPr>
      </w:pPr>
      <w:r w:rsidRPr="00E46817">
        <w:rPr>
          <w:rFonts w:hint="eastAsia"/>
        </w:rPr>
        <w:t>13</w:t>
      </w:r>
      <w:r w:rsidRPr="00E46817">
        <w:rPr>
          <w:rFonts w:hint="eastAsia"/>
        </w:rPr>
        <w:t>．“我所在的党并没有任何一劳永逸的现成方案。我们对未来非资本主义社会区别于现代社会的特征的看法，是从历史事实和发展过程中得出的确切结论；不结合这些事实和过程去加以阐明，就没有任何理论价值和实际价值。”这是（</w:t>
      </w:r>
      <w:r w:rsidRPr="00E46817">
        <w:rPr>
          <w:rFonts w:hint="eastAsia"/>
        </w:rPr>
        <w:t xml:space="preserve">   </w:t>
      </w:r>
      <w:r w:rsidRPr="00E46817">
        <w:rPr>
          <w:rFonts w:hint="eastAsia"/>
        </w:rPr>
        <w:t>）对共产主义具体历史性的阐述。</w:t>
      </w:r>
    </w:p>
    <w:p w:rsidR="00F14DC3" w:rsidRPr="00E46817" w:rsidRDefault="00F14DC3" w:rsidP="00E46817">
      <w:pPr>
        <w:rPr>
          <w:rFonts w:hint="eastAsia"/>
        </w:rPr>
      </w:pPr>
      <w:r w:rsidRPr="00E46817">
        <w:rPr>
          <w:rFonts w:hint="eastAsia"/>
        </w:rPr>
        <w:t>A.</w:t>
      </w:r>
      <w:r w:rsidRPr="00E46817">
        <w:rPr>
          <w:rFonts w:hint="eastAsia"/>
        </w:rPr>
        <w:t>马克思</w:t>
      </w:r>
      <w:r w:rsidRPr="00E46817">
        <w:rPr>
          <w:rFonts w:hint="eastAsia"/>
        </w:rPr>
        <w:t xml:space="preserve">  B.</w:t>
      </w:r>
      <w:r w:rsidRPr="00E46817">
        <w:rPr>
          <w:rFonts w:hint="eastAsia"/>
        </w:rPr>
        <w:t>恩格斯</w:t>
      </w:r>
      <w:r w:rsidRPr="00E46817">
        <w:rPr>
          <w:rFonts w:hint="eastAsia"/>
        </w:rPr>
        <w:t xml:space="preserve">  C.</w:t>
      </w:r>
      <w:r w:rsidRPr="00E46817">
        <w:rPr>
          <w:rFonts w:hint="eastAsia"/>
        </w:rPr>
        <w:t>斯大林</w:t>
      </w:r>
      <w:r w:rsidRPr="00E46817">
        <w:rPr>
          <w:rFonts w:hint="eastAsia"/>
        </w:rPr>
        <w:t xml:space="preserve">  D.</w:t>
      </w:r>
      <w:r w:rsidRPr="00E46817">
        <w:rPr>
          <w:rFonts w:hint="eastAsia"/>
        </w:rPr>
        <w:t>毛泽东</w:t>
      </w:r>
    </w:p>
    <w:p w:rsidR="00F14DC3" w:rsidRPr="00E46817" w:rsidRDefault="00F14DC3" w:rsidP="00E46817">
      <w:pPr>
        <w:rPr>
          <w:rFonts w:hint="eastAsia"/>
        </w:rPr>
      </w:pPr>
      <w:r w:rsidRPr="00E46817">
        <w:rPr>
          <w:rFonts w:hint="eastAsia"/>
        </w:rPr>
        <w:t>14</w:t>
      </w:r>
      <w:r w:rsidRPr="00E46817">
        <w:rPr>
          <w:rFonts w:hint="eastAsia"/>
        </w:rPr>
        <w:t>．俄国十月社会主义革命初期经历了（</w:t>
      </w:r>
      <w:r w:rsidRPr="00E46817">
        <w:rPr>
          <w:rFonts w:hint="eastAsia"/>
        </w:rPr>
        <w:t xml:space="preserve">   </w:t>
      </w:r>
      <w:r w:rsidRPr="00E46817">
        <w:rPr>
          <w:rFonts w:hint="eastAsia"/>
        </w:rPr>
        <w:t>）的过程。</w:t>
      </w:r>
    </w:p>
    <w:p w:rsidR="00F14DC3" w:rsidRPr="00E46817" w:rsidRDefault="00F14DC3" w:rsidP="00E46817">
      <w:pPr>
        <w:rPr>
          <w:rFonts w:hint="eastAsia"/>
        </w:rPr>
      </w:pPr>
      <w:r w:rsidRPr="00E46817">
        <w:rPr>
          <w:rFonts w:hint="eastAsia"/>
        </w:rPr>
        <w:t>A.</w:t>
      </w:r>
      <w:r w:rsidRPr="00E46817">
        <w:rPr>
          <w:rFonts w:hint="eastAsia"/>
        </w:rPr>
        <w:t>从战时共产主义到新经济政策</w:t>
      </w:r>
      <w:r w:rsidRPr="00E46817">
        <w:rPr>
          <w:rFonts w:hint="eastAsia"/>
        </w:rPr>
        <w:t xml:space="preserve">   B.</w:t>
      </w:r>
      <w:r w:rsidRPr="00E46817">
        <w:rPr>
          <w:rFonts w:hint="eastAsia"/>
        </w:rPr>
        <w:t>从新经济政策到战时共产主义</w:t>
      </w:r>
      <w:r w:rsidRPr="00E46817">
        <w:rPr>
          <w:rFonts w:hint="eastAsia"/>
        </w:rPr>
        <w:t xml:space="preserve"> </w:t>
      </w:r>
    </w:p>
    <w:p w:rsidR="00F14DC3" w:rsidRPr="00E46817" w:rsidRDefault="00F14DC3" w:rsidP="00E46817">
      <w:pPr>
        <w:rPr>
          <w:rFonts w:hint="eastAsia"/>
        </w:rPr>
      </w:pPr>
      <w:r w:rsidRPr="00E46817">
        <w:rPr>
          <w:rFonts w:hint="eastAsia"/>
        </w:rPr>
        <w:t xml:space="preserve"> C.</w:t>
      </w:r>
      <w:r w:rsidRPr="00E46817">
        <w:rPr>
          <w:rFonts w:hint="eastAsia"/>
        </w:rPr>
        <w:t>从土地革命到工业革命</w:t>
      </w:r>
      <w:r w:rsidRPr="00E46817">
        <w:rPr>
          <w:rFonts w:hint="eastAsia"/>
        </w:rPr>
        <w:t xml:space="preserve">   D.</w:t>
      </w:r>
      <w:r w:rsidRPr="00E46817">
        <w:rPr>
          <w:rFonts w:hint="eastAsia"/>
        </w:rPr>
        <w:t>从农村暴动到城市起义</w:t>
      </w:r>
    </w:p>
    <w:p w:rsidR="00F14DC3" w:rsidRPr="00E46817" w:rsidRDefault="00F14DC3" w:rsidP="00E46817">
      <w:pPr>
        <w:rPr>
          <w:rFonts w:hint="eastAsia"/>
        </w:rPr>
      </w:pPr>
      <w:r w:rsidRPr="00E46817">
        <w:rPr>
          <w:rFonts w:hint="eastAsia"/>
        </w:rPr>
        <w:t>15</w:t>
      </w:r>
      <w:r w:rsidRPr="00E46817">
        <w:rPr>
          <w:rFonts w:hint="eastAsia"/>
        </w:rPr>
        <w:t>．社会主义的</w:t>
      </w:r>
      <w:proofErr w:type="gramStart"/>
      <w:r w:rsidRPr="00E46817">
        <w:rPr>
          <w:rFonts w:hint="eastAsia"/>
        </w:rPr>
        <w:t>最</w:t>
      </w:r>
      <w:proofErr w:type="gramEnd"/>
      <w:r w:rsidRPr="00E46817">
        <w:rPr>
          <w:rFonts w:hint="eastAsia"/>
        </w:rPr>
        <w:t>本质特征是（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实行计划经济</w:t>
      </w:r>
      <w:r w:rsidRPr="00E46817">
        <w:rPr>
          <w:rFonts w:hint="eastAsia"/>
        </w:rPr>
        <w:t xml:space="preserve">               B.</w:t>
      </w:r>
      <w:r w:rsidRPr="00E46817">
        <w:rPr>
          <w:rFonts w:hint="eastAsia"/>
        </w:rPr>
        <w:t>计划经济加市场经济</w:t>
      </w:r>
      <w:r w:rsidRPr="00E46817">
        <w:rPr>
          <w:rFonts w:hint="eastAsia"/>
        </w:rPr>
        <w:t xml:space="preserve">   </w:t>
      </w:r>
    </w:p>
    <w:p w:rsidR="00F14DC3" w:rsidRPr="00E46817" w:rsidRDefault="00F14DC3" w:rsidP="00E46817">
      <w:pPr>
        <w:rPr>
          <w:rFonts w:hint="eastAsia"/>
        </w:rPr>
      </w:pPr>
      <w:r w:rsidRPr="00E46817">
        <w:rPr>
          <w:rFonts w:hint="eastAsia"/>
        </w:rPr>
        <w:t>C.</w:t>
      </w:r>
      <w:r w:rsidRPr="00E46817">
        <w:rPr>
          <w:rFonts w:hint="eastAsia"/>
        </w:rPr>
        <w:t>生产资料公有制和共同富裕</w:t>
      </w:r>
      <w:r w:rsidRPr="00E46817">
        <w:rPr>
          <w:rFonts w:hint="eastAsia"/>
        </w:rPr>
        <w:t xml:space="preserve">   D.</w:t>
      </w:r>
      <w:r w:rsidRPr="00E46817">
        <w:rPr>
          <w:rFonts w:hint="eastAsia"/>
        </w:rPr>
        <w:t>和谐社会</w:t>
      </w:r>
    </w:p>
    <w:p w:rsidR="00F14DC3" w:rsidRPr="00E46817" w:rsidRDefault="00F14DC3" w:rsidP="00E46817">
      <w:pPr>
        <w:rPr>
          <w:rFonts w:hint="eastAsia"/>
        </w:rPr>
      </w:pPr>
      <w:r w:rsidRPr="00E46817">
        <w:rPr>
          <w:rFonts w:hint="eastAsia"/>
        </w:rPr>
        <w:t>16</w:t>
      </w:r>
      <w:r w:rsidRPr="00E46817">
        <w:rPr>
          <w:rFonts w:hint="eastAsia"/>
        </w:rPr>
        <w:t>．社会主义市场经济概念是（</w:t>
      </w:r>
      <w:r w:rsidRPr="00E46817">
        <w:rPr>
          <w:rFonts w:hint="eastAsia"/>
        </w:rPr>
        <w:t xml:space="preserve">   </w:t>
      </w:r>
      <w:r w:rsidRPr="00E46817">
        <w:rPr>
          <w:rFonts w:hint="eastAsia"/>
        </w:rPr>
        <w:t>）提出来的</w:t>
      </w:r>
    </w:p>
    <w:p w:rsidR="00F14DC3" w:rsidRPr="00E46817" w:rsidRDefault="00F14DC3" w:rsidP="00E46817">
      <w:pPr>
        <w:rPr>
          <w:rFonts w:hint="eastAsia"/>
        </w:rPr>
      </w:pPr>
      <w:r w:rsidRPr="00E46817">
        <w:rPr>
          <w:rFonts w:hint="eastAsia"/>
        </w:rPr>
        <w:t>A.</w:t>
      </w:r>
      <w:r w:rsidRPr="00E46817">
        <w:rPr>
          <w:rFonts w:hint="eastAsia"/>
        </w:rPr>
        <w:t>毛泽东</w:t>
      </w:r>
      <w:r w:rsidRPr="00E46817">
        <w:rPr>
          <w:rFonts w:hint="eastAsia"/>
        </w:rPr>
        <w:t xml:space="preserve">  B.</w:t>
      </w:r>
      <w:r w:rsidRPr="00E46817">
        <w:rPr>
          <w:rFonts w:hint="eastAsia"/>
        </w:rPr>
        <w:t>马克思</w:t>
      </w:r>
      <w:r w:rsidRPr="00E46817">
        <w:rPr>
          <w:rFonts w:hint="eastAsia"/>
        </w:rPr>
        <w:t xml:space="preserve">   C.</w:t>
      </w:r>
      <w:r w:rsidRPr="00E46817">
        <w:rPr>
          <w:rFonts w:hint="eastAsia"/>
        </w:rPr>
        <w:t>列宁</w:t>
      </w:r>
      <w:r w:rsidRPr="00E46817">
        <w:rPr>
          <w:rFonts w:hint="eastAsia"/>
        </w:rPr>
        <w:t xml:space="preserve">   D.</w:t>
      </w:r>
      <w:r w:rsidRPr="00E46817">
        <w:rPr>
          <w:rFonts w:hint="eastAsia"/>
        </w:rPr>
        <w:t>邓小平</w:t>
      </w:r>
    </w:p>
    <w:p w:rsidR="00F14DC3" w:rsidRPr="00E46817" w:rsidRDefault="00F14DC3" w:rsidP="00E46817">
      <w:pPr>
        <w:rPr>
          <w:rFonts w:hint="eastAsia"/>
        </w:rPr>
      </w:pPr>
      <w:r w:rsidRPr="00E46817">
        <w:rPr>
          <w:rFonts w:hint="eastAsia"/>
        </w:rPr>
        <w:t>17</w:t>
      </w:r>
      <w:r w:rsidRPr="00E46817">
        <w:rPr>
          <w:rFonts w:hint="eastAsia"/>
        </w:rPr>
        <w:t>．工人阶级由“自在的阶级”向“自为的阶级”转化的重要标志是：（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工人运动的兴起</w:t>
      </w:r>
      <w:r w:rsidRPr="00E46817">
        <w:rPr>
          <w:rFonts w:hint="eastAsia"/>
        </w:rPr>
        <w:t xml:space="preserve">     B.</w:t>
      </w:r>
      <w:r w:rsidRPr="00E46817">
        <w:rPr>
          <w:rFonts w:hint="eastAsia"/>
        </w:rPr>
        <w:t>工人组织的形成</w:t>
      </w:r>
      <w:r w:rsidRPr="00E46817">
        <w:rPr>
          <w:rFonts w:hint="eastAsia"/>
        </w:rPr>
        <w:t xml:space="preserve">    C.</w:t>
      </w:r>
      <w:r w:rsidRPr="00E46817">
        <w:rPr>
          <w:rFonts w:hint="eastAsia"/>
        </w:rPr>
        <w:t>共产主义理想的提出</w:t>
      </w:r>
    </w:p>
    <w:p w:rsidR="00F14DC3" w:rsidRPr="00E46817" w:rsidRDefault="00F14DC3" w:rsidP="00E46817">
      <w:pPr>
        <w:rPr>
          <w:rFonts w:hint="eastAsia"/>
        </w:rPr>
      </w:pPr>
      <w:r w:rsidRPr="00E46817">
        <w:rPr>
          <w:rFonts w:hint="eastAsia"/>
        </w:rPr>
        <w:t>D.</w:t>
      </w:r>
      <w:r w:rsidRPr="00E46817">
        <w:rPr>
          <w:rFonts w:hint="eastAsia"/>
        </w:rPr>
        <w:t>马克思主义与工人运动的结合以及工人阶级政党的产生</w:t>
      </w:r>
    </w:p>
    <w:p w:rsidR="00F14DC3" w:rsidRPr="00E46817" w:rsidRDefault="00F14DC3" w:rsidP="00E46817">
      <w:pPr>
        <w:rPr>
          <w:rFonts w:hint="eastAsia"/>
        </w:rPr>
      </w:pPr>
      <w:r w:rsidRPr="00E46817">
        <w:rPr>
          <w:rFonts w:hint="eastAsia"/>
        </w:rPr>
        <w:t>18</w:t>
      </w:r>
      <w:r w:rsidRPr="00E46817">
        <w:rPr>
          <w:rFonts w:hint="eastAsia"/>
        </w:rPr>
        <w:t>．“无产阶级只有解放全人类，才能最终解放自己。”这一命题的本质内涵是：（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工人阶级和其他阶级在本质上融为一个阶级</w:t>
      </w:r>
    </w:p>
    <w:p w:rsidR="00F14DC3" w:rsidRPr="00E46817" w:rsidRDefault="00F14DC3" w:rsidP="00E46817">
      <w:pPr>
        <w:rPr>
          <w:rFonts w:hint="eastAsia"/>
        </w:rPr>
      </w:pPr>
      <w:r w:rsidRPr="00E46817">
        <w:rPr>
          <w:rFonts w:hint="eastAsia"/>
        </w:rPr>
        <w:t>B.</w:t>
      </w:r>
      <w:r w:rsidRPr="00E46817">
        <w:rPr>
          <w:rFonts w:hint="eastAsia"/>
        </w:rPr>
        <w:t>工人阶级和其他阶级在利益上没有差别</w:t>
      </w:r>
    </w:p>
    <w:p w:rsidR="00F14DC3" w:rsidRPr="00E46817" w:rsidRDefault="00F14DC3" w:rsidP="00E46817">
      <w:pPr>
        <w:rPr>
          <w:rFonts w:hint="eastAsia"/>
        </w:rPr>
      </w:pPr>
      <w:r w:rsidRPr="00E46817">
        <w:rPr>
          <w:rFonts w:hint="eastAsia"/>
        </w:rPr>
        <w:t>C.</w:t>
      </w:r>
      <w:r w:rsidRPr="00E46817">
        <w:rPr>
          <w:rFonts w:hint="eastAsia"/>
        </w:rPr>
        <w:t>工人阶级只有使整个社会彻底摆脱剥削、压迫以及阶级差别和阶级斗争，才能彻底解放自己</w:t>
      </w:r>
    </w:p>
    <w:p w:rsidR="00F14DC3" w:rsidRPr="00E46817" w:rsidRDefault="00F14DC3" w:rsidP="00E46817">
      <w:pPr>
        <w:rPr>
          <w:rFonts w:hint="eastAsia"/>
        </w:rPr>
      </w:pPr>
      <w:r w:rsidRPr="00E46817">
        <w:rPr>
          <w:rFonts w:hint="eastAsia"/>
        </w:rPr>
        <w:t>D.</w:t>
      </w:r>
      <w:r w:rsidRPr="00E46817">
        <w:rPr>
          <w:rFonts w:hint="eastAsia"/>
        </w:rPr>
        <w:t>工人阶级的解放分为两步：首先解放其他阶级，最后解放自己</w:t>
      </w:r>
    </w:p>
    <w:p w:rsidR="00F14DC3" w:rsidRPr="00E46817" w:rsidRDefault="00F14DC3" w:rsidP="00E46817">
      <w:pPr>
        <w:rPr>
          <w:rFonts w:hint="eastAsia"/>
        </w:rPr>
      </w:pPr>
      <w:r w:rsidRPr="00E46817">
        <w:rPr>
          <w:rFonts w:hint="eastAsia"/>
        </w:rPr>
        <w:t>19</w:t>
      </w:r>
      <w:r w:rsidRPr="00E46817">
        <w:rPr>
          <w:rFonts w:hint="eastAsia"/>
        </w:rPr>
        <w:t>．科学理论与“空想”或“幻想”的差别是：（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科学理想具有客观必然性，“空想”或“幻想”是纯粹的主观</w:t>
      </w:r>
      <w:proofErr w:type="gramStart"/>
      <w:r w:rsidRPr="00E46817">
        <w:rPr>
          <w:rFonts w:hint="eastAsia"/>
        </w:rPr>
        <w:t>想像</w:t>
      </w:r>
      <w:proofErr w:type="gramEnd"/>
    </w:p>
    <w:p w:rsidR="00F14DC3" w:rsidRPr="00E46817" w:rsidRDefault="00F14DC3" w:rsidP="00E46817">
      <w:pPr>
        <w:rPr>
          <w:rFonts w:hint="eastAsia"/>
        </w:rPr>
      </w:pPr>
      <w:r w:rsidRPr="00E46817">
        <w:rPr>
          <w:rFonts w:hint="eastAsia"/>
        </w:rPr>
        <w:t>B.</w:t>
      </w:r>
      <w:r w:rsidRPr="00E46817">
        <w:rPr>
          <w:rFonts w:hint="eastAsia"/>
        </w:rPr>
        <w:t>科学理想是对未来社会的详细描绘，“空想”或“幻想”是对未来社会的大致构想</w:t>
      </w:r>
    </w:p>
    <w:p w:rsidR="00F14DC3" w:rsidRPr="00E46817" w:rsidRDefault="00F14DC3" w:rsidP="00E46817">
      <w:pPr>
        <w:rPr>
          <w:rFonts w:hint="eastAsia"/>
        </w:rPr>
      </w:pPr>
      <w:r w:rsidRPr="00E46817">
        <w:rPr>
          <w:rFonts w:hint="eastAsia"/>
        </w:rPr>
        <w:t>C.</w:t>
      </w:r>
      <w:r w:rsidRPr="00E46817">
        <w:rPr>
          <w:rFonts w:hint="eastAsia"/>
        </w:rPr>
        <w:t>科学理想是建立在一定的理论基础之上的，“空想”或“幻想”缺乏严密的理论论证</w:t>
      </w:r>
    </w:p>
    <w:p w:rsidR="00F14DC3" w:rsidRPr="00E46817" w:rsidRDefault="00F14DC3" w:rsidP="00E46817">
      <w:pPr>
        <w:rPr>
          <w:rFonts w:hint="eastAsia"/>
        </w:rPr>
      </w:pPr>
      <w:r w:rsidRPr="00E46817">
        <w:rPr>
          <w:rFonts w:hint="eastAsia"/>
        </w:rPr>
        <w:t>D.</w:t>
      </w:r>
      <w:r w:rsidRPr="00E46817">
        <w:rPr>
          <w:rFonts w:hint="eastAsia"/>
        </w:rPr>
        <w:t>科学理想面向未来，“空想”或“幻想”局限于现实</w:t>
      </w:r>
    </w:p>
    <w:p w:rsidR="00F14DC3" w:rsidRPr="00E46817" w:rsidRDefault="00F14DC3" w:rsidP="00E46817">
      <w:pPr>
        <w:rPr>
          <w:rFonts w:hint="eastAsia"/>
        </w:rPr>
      </w:pPr>
      <w:r w:rsidRPr="00E46817">
        <w:rPr>
          <w:rFonts w:hint="eastAsia"/>
        </w:rPr>
        <w:t>20</w:t>
      </w:r>
      <w:r w:rsidRPr="00E46817">
        <w:rPr>
          <w:rFonts w:hint="eastAsia"/>
        </w:rPr>
        <w:t>．“改革也是一场革命”，它的意义是指：（</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社会主义改革是解放和发展生产力的社会变革活动</w:t>
      </w:r>
    </w:p>
    <w:p w:rsidR="00F14DC3" w:rsidRPr="00E46817" w:rsidRDefault="00F14DC3" w:rsidP="00E46817">
      <w:pPr>
        <w:rPr>
          <w:rFonts w:hint="eastAsia"/>
        </w:rPr>
      </w:pPr>
      <w:r w:rsidRPr="00E46817">
        <w:rPr>
          <w:rFonts w:hint="eastAsia"/>
        </w:rPr>
        <w:t>B.</w:t>
      </w:r>
      <w:r w:rsidRPr="00E46817">
        <w:rPr>
          <w:rFonts w:hint="eastAsia"/>
        </w:rPr>
        <w:t>社会主义改革是社会形态的更替</w:t>
      </w:r>
    </w:p>
    <w:p w:rsidR="00F14DC3" w:rsidRPr="00E46817" w:rsidRDefault="00F14DC3" w:rsidP="00E46817">
      <w:pPr>
        <w:rPr>
          <w:rFonts w:hint="eastAsia"/>
        </w:rPr>
      </w:pPr>
      <w:r w:rsidRPr="00E46817">
        <w:rPr>
          <w:rFonts w:hint="eastAsia"/>
        </w:rPr>
        <w:t>C.</w:t>
      </w:r>
      <w:r w:rsidRPr="00E46817">
        <w:rPr>
          <w:rFonts w:hint="eastAsia"/>
        </w:rPr>
        <w:t>社会主义改革是社会制度的根本改变</w:t>
      </w:r>
    </w:p>
    <w:p w:rsidR="00F14DC3" w:rsidRPr="00E46817" w:rsidRDefault="00F14DC3" w:rsidP="00E46817">
      <w:pPr>
        <w:rPr>
          <w:rFonts w:hint="eastAsia"/>
        </w:rPr>
      </w:pPr>
      <w:r w:rsidRPr="00E46817">
        <w:rPr>
          <w:rFonts w:hint="eastAsia"/>
        </w:rPr>
        <w:t>D.</w:t>
      </w:r>
      <w:r w:rsidRPr="00E46817">
        <w:rPr>
          <w:rFonts w:hint="eastAsia"/>
        </w:rPr>
        <w:t>社会主义改革是一个阶级反对另一个阶级的斗争</w:t>
      </w:r>
    </w:p>
    <w:p w:rsidR="00F14DC3" w:rsidRPr="00E46817" w:rsidRDefault="00F14DC3" w:rsidP="00E46817">
      <w:pPr>
        <w:rPr>
          <w:rFonts w:hint="eastAsia"/>
        </w:rPr>
      </w:pPr>
      <w:r w:rsidRPr="00E46817">
        <w:rPr>
          <w:rFonts w:hint="eastAsia"/>
        </w:rPr>
        <w:t>21</w:t>
      </w:r>
      <w:r w:rsidRPr="00E46817">
        <w:rPr>
          <w:rFonts w:hint="eastAsia"/>
        </w:rPr>
        <w:t>．“社会主义道路不是涅瓦大街，它不是笔直的。”这句话是：（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历史唯心论</w:t>
      </w:r>
      <w:r w:rsidRPr="00E46817">
        <w:rPr>
          <w:rFonts w:hint="eastAsia"/>
        </w:rPr>
        <w:t xml:space="preserve">   B.</w:t>
      </w:r>
      <w:r w:rsidRPr="00E46817">
        <w:rPr>
          <w:rFonts w:hint="eastAsia"/>
        </w:rPr>
        <w:t>历史倒退论</w:t>
      </w:r>
      <w:r w:rsidRPr="00E46817">
        <w:rPr>
          <w:rFonts w:hint="eastAsia"/>
        </w:rPr>
        <w:t xml:space="preserve">   C.</w:t>
      </w:r>
      <w:r w:rsidRPr="00E46817">
        <w:rPr>
          <w:rFonts w:hint="eastAsia"/>
        </w:rPr>
        <w:t>历史进步论</w:t>
      </w:r>
      <w:r w:rsidRPr="00E46817">
        <w:rPr>
          <w:rFonts w:hint="eastAsia"/>
        </w:rPr>
        <w:t xml:space="preserve">   D.</w:t>
      </w:r>
      <w:r w:rsidRPr="00E46817">
        <w:rPr>
          <w:rFonts w:hint="eastAsia"/>
        </w:rPr>
        <w:t>历史循环论</w:t>
      </w:r>
    </w:p>
    <w:p w:rsidR="00F14DC3" w:rsidRPr="00E46817" w:rsidRDefault="00F14DC3" w:rsidP="00E46817">
      <w:pPr>
        <w:rPr>
          <w:rFonts w:hint="eastAsia"/>
        </w:rPr>
      </w:pPr>
      <w:r w:rsidRPr="00E46817">
        <w:rPr>
          <w:rFonts w:hint="eastAsia"/>
        </w:rPr>
        <w:t>22</w:t>
      </w:r>
      <w:r w:rsidRPr="00E46817">
        <w:rPr>
          <w:rFonts w:hint="eastAsia"/>
        </w:rPr>
        <w:t>．社会和谐是指：（）</w:t>
      </w:r>
    </w:p>
    <w:p w:rsidR="00F14DC3" w:rsidRPr="00E46817" w:rsidRDefault="00F14DC3" w:rsidP="00E46817">
      <w:pPr>
        <w:rPr>
          <w:rFonts w:hint="eastAsia"/>
        </w:rPr>
      </w:pPr>
      <w:r w:rsidRPr="00E46817">
        <w:rPr>
          <w:rFonts w:hint="eastAsia"/>
        </w:rPr>
        <w:t>A.</w:t>
      </w:r>
      <w:r w:rsidRPr="00E46817">
        <w:rPr>
          <w:rFonts w:hint="eastAsia"/>
        </w:rPr>
        <w:t>人与自然没有矛盾</w:t>
      </w:r>
      <w:r w:rsidRPr="00E46817">
        <w:rPr>
          <w:rFonts w:hint="eastAsia"/>
        </w:rPr>
        <w:t xml:space="preserve">    B.</w:t>
      </w:r>
      <w:r w:rsidRPr="00E46817">
        <w:rPr>
          <w:rFonts w:hint="eastAsia"/>
        </w:rPr>
        <w:t>人与社会没有矛盾</w:t>
      </w:r>
      <w:r w:rsidRPr="00E46817">
        <w:rPr>
          <w:rFonts w:hint="eastAsia"/>
        </w:rPr>
        <w:t xml:space="preserve">   C.</w:t>
      </w:r>
      <w:r w:rsidRPr="00E46817">
        <w:rPr>
          <w:rFonts w:hint="eastAsia"/>
        </w:rPr>
        <w:t>人与人没有矛盾</w:t>
      </w:r>
    </w:p>
    <w:p w:rsidR="00F14DC3" w:rsidRDefault="00F14DC3" w:rsidP="00E46817">
      <w:r w:rsidRPr="00E46817">
        <w:rPr>
          <w:rFonts w:hint="eastAsia"/>
        </w:rPr>
        <w:t>D.</w:t>
      </w:r>
      <w:r w:rsidRPr="00E46817">
        <w:rPr>
          <w:rFonts w:hint="eastAsia"/>
        </w:rPr>
        <w:t>和而不同的社会环境</w:t>
      </w:r>
    </w:p>
    <w:p w:rsidR="00E46817" w:rsidRPr="00E46817" w:rsidRDefault="00E46817" w:rsidP="00E46817">
      <w:pPr>
        <w:rPr>
          <w:rFonts w:hint="eastAsia"/>
        </w:rPr>
      </w:pPr>
    </w:p>
    <w:p w:rsidR="00F14DC3" w:rsidRPr="00E46817" w:rsidRDefault="00F14DC3" w:rsidP="00E46817">
      <w:pPr>
        <w:rPr>
          <w:rFonts w:hint="eastAsia"/>
        </w:rPr>
      </w:pPr>
      <w:r w:rsidRPr="00E46817">
        <w:rPr>
          <w:rFonts w:hint="eastAsia"/>
        </w:rPr>
        <w:lastRenderedPageBreak/>
        <w:t>23</w:t>
      </w:r>
      <w:r w:rsidRPr="00E46817">
        <w:rPr>
          <w:rFonts w:hint="eastAsia"/>
        </w:rPr>
        <w:t>．马恩在《共产党宣言》中指出，现代资产阶级社会像一个魔术师一样不能再支配自己用魔术呼唤出来的魔鬼了，这里的“魔鬼”是指：（</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科学技术</w:t>
      </w:r>
      <w:r w:rsidRPr="00E46817">
        <w:rPr>
          <w:rFonts w:hint="eastAsia"/>
        </w:rPr>
        <w:t xml:space="preserve">    B.</w:t>
      </w:r>
      <w:r w:rsidRPr="00E46817">
        <w:rPr>
          <w:rFonts w:hint="eastAsia"/>
        </w:rPr>
        <w:t>生产力</w:t>
      </w:r>
      <w:r w:rsidRPr="00E46817">
        <w:rPr>
          <w:rFonts w:hint="eastAsia"/>
        </w:rPr>
        <w:t xml:space="preserve">   C.</w:t>
      </w:r>
      <w:r w:rsidRPr="00E46817">
        <w:rPr>
          <w:rFonts w:hint="eastAsia"/>
        </w:rPr>
        <w:t>生产关系</w:t>
      </w:r>
      <w:r w:rsidRPr="00E46817">
        <w:rPr>
          <w:rFonts w:hint="eastAsia"/>
        </w:rPr>
        <w:t xml:space="preserve">    D.</w:t>
      </w:r>
      <w:r w:rsidRPr="00E46817">
        <w:rPr>
          <w:rFonts w:hint="eastAsia"/>
        </w:rPr>
        <w:t>生产方式</w:t>
      </w:r>
    </w:p>
    <w:p w:rsidR="00F14DC3" w:rsidRPr="00E46817" w:rsidRDefault="00F14DC3" w:rsidP="00E46817">
      <w:pPr>
        <w:rPr>
          <w:rFonts w:hint="eastAsia"/>
        </w:rPr>
      </w:pPr>
      <w:r w:rsidRPr="00E46817">
        <w:rPr>
          <w:rFonts w:hint="eastAsia"/>
        </w:rPr>
        <w:t>24</w:t>
      </w:r>
      <w:r w:rsidRPr="00E46817">
        <w:rPr>
          <w:rFonts w:hint="eastAsia"/>
        </w:rPr>
        <w:t>．“未来的事情具体如何发展，应该由未来的实践去回答。”这种观点是：（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历史唯物论的观点</w:t>
      </w:r>
      <w:r w:rsidRPr="00E46817">
        <w:rPr>
          <w:rFonts w:hint="eastAsia"/>
        </w:rPr>
        <w:t xml:space="preserve">   B.</w:t>
      </w:r>
      <w:r w:rsidRPr="00E46817">
        <w:rPr>
          <w:rFonts w:hint="eastAsia"/>
        </w:rPr>
        <w:t>历史唯心论的观点</w:t>
      </w:r>
      <w:r w:rsidRPr="00E46817">
        <w:rPr>
          <w:rFonts w:hint="eastAsia"/>
        </w:rPr>
        <w:t xml:space="preserve">    C.</w:t>
      </w:r>
      <w:r w:rsidRPr="00E46817">
        <w:rPr>
          <w:rFonts w:hint="eastAsia"/>
        </w:rPr>
        <w:t>不可知论的观点</w:t>
      </w:r>
    </w:p>
    <w:p w:rsidR="00F14DC3" w:rsidRPr="00E46817" w:rsidRDefault="00F14DC3" w:rsidP="00E46817">
      <w:pPr>
        <w:rPr>
          <w:rFonts w:hint="eastAsia"/>
        </w:rPr>
      </w:pPr>
      <w:r w:rsidRPr="00E46817">
        <w:rPr>
          <w:rFonts w:hint="eastAsia"/>
        </w:rPr>
        <w:t>D.</w:t>
      </w:r>
      <w:r w:rsidRPr="00E46817">
        <w:rPr>
          <w:rFonts w:hint="eastAsia"/>
        </w:rPr>
        <w:t>怀疑论的观点</w:t>
      </w:r>
    </w:p>
    <w:p w:rsidR="00F14DC3" w:rsidRPr="00E46817" w:rsidRDefault="00F14DC3" w:rsidP="00E46817">
      <w:pPr>
        <w:rPr>
          <w:rFonts w:hint="eastAsia"/>
        </w:rPr>
      </w:pPr>
      <w:r w:rsidRPr="00E46817">
        <w:rPr>
          <w:rFonts w:hint="eastAsia"/>
        </w:rPr>
        <w:t>［参考答案：</w:t>
      </w:r>
      <w:r w:rsidRPr="00E46817">
        <w:rPr>
          <w:rFonts w:hint="eastAsia"/>
        </w:rPr>
        <w:t>1. B  2. D  3. C   4. A   5. A   6. A   7. C   8. B  9. A  10. D   11. A 12. B   13. B   14. A   15. C    16. D   17. D    18. C   19. A    20. A  21. C  22. D  23. B  24. A</w:t>
      </w:r>
      <w:r w:rsidRPr="00E46817">
        <w:rPr>
          <w:rFonts w:hint="eastAsia"/>
        </w:rPr>
        <w:t>］</w:t>
      </w:r>
    </w:p>
    <w:p w:rsidR="00F14DC3" w:rsidRPr="00E46817" w:rsidRDefault="00F14DC3" w:rsidP="00E46817">
      <w:pPr>
        <w:rPr>
          <w:rFonts w:hint="eastAsia"/>
        </w:rPr>
      </w:pPr>
    </w:p>
    <w:p w:rsidR="00F14DC3" w:rsidRPr="00E46817" w:rsidRDefault="00F14DC3" w:rsidP="00E46817">
      <w:pPr>
        <w:rPr>
          <w:rFonts w:hint="eastAsia"/>
        </w:rPr>
      </w:pPr>
      <w:r w:rsidRPr="00E46817">
        <w:rPr>
          <w:rFonts w:hint="eastAsia"/>
        </w:rPr>
        <w:t>二、多项选择题（在下面各题的选项中，请选出符合题意的选项，并将代表正确选项的字母写在题干后面的括号内。）</w:t>
      </w:r>
    </w:p>
    <w:p w:rsidR="00F14DC3" w:rsidRPr="00E46817" w:rsidRDefault="00F14DC3" w:rsidP="00E46817">
      <w:pPr>
        <w:rPr>
          <w:rFonts w:hint="eastAsia"/>
        </w:rPr>
      </w:pPr>
      <w:r w:rsidRPr="00E46817">
        <w:rPr>
          <w:rFonts w:hint="eastAsia"/>
        </w:rPr>
        <w:t>1</w:t>
      </w:r>
      <w:r w:rsidRPr="00E46817">
        <w:rPr>
          <w:rFonts w:hint="eastAsia"/>
        </w:rPr>
        <w:t>．马克思主义经典作家展望未来社会的科学立场和方法是（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在揭示人类社会发展一般规律的基础上指明社会发展的方向</w:t>
      </w:r>
    </w:p>
    <w:p w:rsidR="00F14DC3" w:rsidRPr="00E46817" w:rsidRDefault="00F14DC3" w:rsidP="00E46817">
      <w:pPr>
        <w:rPr>
          <w:rFonts w:hint="eastAsia"/>
        </w:rPr>
      </w:pPr>
      <w:r w:rsidRPr="00E46817">
        <w:rPr>
          <w:rFonts w:hint="eastAsia"/>
        </w:rPr>
        <w:t>B.</w:t>
      </w:r>
      <w:r w:rsidRPr="00E46817">
        <w:rPr>
          <w:rFonts w:hint="eastAsia"/>
        </w:rPr>
        <w:t>在剖析资本主义社会旧世界中阐发未来新世界的特点</w:t>
      </w:r>
    </w:p>
    <w:p w:rsidR="00F14DC3" w:rsidRPr="00E46817" w:rsidRDefault="00F14DC3" w:rsidP="00E46817">
      <w:pPr>
        <w:rPr>
          <w:rFonts w:hint="eastAsia"/>
        </w:rPr>
      </w:pPr>
      <w:r w:rsidRPr="00E46817">
        <w:rPr>
          <w:rFonts w:hint="eastAsia"/>
        </w:rPr>
        <w:t>C.</w:t>
      </w:r>
      <w:r w:rsidRPr="00E46817">
        <w:rPr>
          <w:rFonts w:hint="eastAsia"/>
        </w:rPr>
        <w:t>立足于揭示未来社会的一般特征</w:t>
      </w:r>
      <w:r w:rsidRPr="00E46817">
        <w:rPr>
          <w:rFonts w:hint="eastAsia"/>
        </w:rPr>
        <w:t xml:space="preserve"> </w:t>
      </w:r>
    </w:p>
    <w:p w:rsidR="00F14DC3" w:rsidRPr="00E46817" w:rsidRDefault="00F14DC3" w:rsidP="00E46817">
      <w:pPr>
        <w:rPr>
          <w:rFonts w:hint="eastAsia"/>
        </w:rPr>
      </w:pPr>
      <w:r w:rsidRPr="00E46817">
        <w:rPr>
          <w:rFonts w:hint="eastAsia"/>
        </w:rPr>
        <w:t>D.</w:t>
      </w:r>
      <w:r w:rsidRPr="00E46817">
        <w:rPr>
          <w:rFonts w:hint="eastAsia"/>
        </w:rPr>
        <w:t>把对未来社会的科学预见看作是一个不断丰富发展的认识过程</w:t>
      </w:r>
    </w:p>
    <w:p w:rsidR="00F14DC3" w:rsidRPr="00E46817" w:rsidRDefault="00F14DC3" w:rsidP="00E46817">
      <w:pPr>
        <w:rPr>
          <w:rFonts w:hint="eastAsia"/>
        </w:rPr>
      </w:pPr>
      <w:r w:rsidRPr="00E46817">
        <w:rPr>
          <w:rFonts w:hint="eastAsia"/>
        </w:rPr>
        <w:t>2</w:t>
      </w:r>
      <w:r w:rsidRPr="00E46817">
        <w:rPr>
          <w:rFonts w:hint="eastAsia"/>
        </w:rPr>
        <w:t>．三大差别是指（</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工业与农业的差别</w:t>
      </w:r>
    </w:p>
    <w:p w:rsidR="00F14DC3" w:rsidRPr="00E46817" w:rsidRDefault="00F14DC3" w:rsidP="00E46817">
      <w:pPr>
        <w:rPr>
          <w:rFonts w:hint="eastAsia"/>
        </w:rPr>
      </w:pPr>
      <w:r w:rsidRPr="00E46817">
        <w:rPr>
          <w:rFonts w:hint="eastAsia"/>
        </w:rPr>
        <w:t>B.</w:t>
      </w:r>
      <w:r w:rsidRPr="00E46817">
        <w:rPr>
          <w:rFonts w:hint="eastAsia"/>
        </w:rPr>
        <w:t>社会主义与共产主义的差别</w:t>
      </w:r>
    </w:p>
    <w:p w:rsidR="00F14DC3" w:rsidRPr="00E46817" w:rsidRDefault="00F14DC3" w:rsidP="00E46817">
      <w:pPr>
        <w:rPr>
          <w:rFonts w:hint="eastAsia"/>
        </w:rPr>
      </w:pPr>
      <w:r w:rsidRPr="00E46817">
        <w:rPr>
          <w:rFonts w:hint="eastAsia"/>
        </w:rPr>
        <w:lastRenderedPageBreak/>
        <w:t>C.</w:t>
      </w:r>
      <w:r w:rsidRPr="00E46817">
        <w:rPr>
          <w:rFonts w:hint="eastAsia"/>
        </w:rPr>
        <w:t>城市与乡村的差别</w:t>
      </w:r>
    </w:p>
    <w:p w:rsidR="00F14DC3" w:rsidRPr="00E46817" w:rsidRDefault="00F14DC3" w:rsidP="00E46817">
      <w:pPr>
        <w:rPr>
          <w:rFonts w:hint="eastAsia"/>
        </w:rPr>
      </w:pPr>
      <w:r w:rsidRPr="00E46817">
        <w:rPr>
          <w:rFonts w:hint="eastAsia"/>
        </w:rPr>
        <w:t>D.</w:t>
      </w:r>
      <w:r w:rsidRPr="00E46817">
        <w:rPr>
          <w:rFonts w:hint="eastAsia"/>
        </w:rPr>
        <w:t>脑力劳动与体力劳动的差别</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3</w:t>
      </w:r>
      <w:r w:rsidRPr="00E46817">
        <w:rPr>
          <w:rFonts w:hint="eastAsia"/>
        </w:rPr>
        <w:t>．马克思曾把人的发展的历史进程区分为（</w:t>
      </w:r>
      <w:r w:rsidRPr="00E46817">
        <w:rPr>
          <w:rFonts w:hint="eastAsia"/>
        </w:rPr>
        <w:t xml:space="preserve">  </w:t>
      </w:r>
      <w:r w:rsidRPr="00E46817">
        <w:rPr>
          <w:rFonts w:hint="eastAsia"/>
        </w:rPr>
        <w:t>）三个阶段，并认为它们同时也是人类社会发展的三大形态。</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proofErr w:type="gramStart"/>
      <w:r w:rsidRPr="00E46817">
        <w:rPr>
          <w:rFonts w:hint="eastAsia"/>
        </w:rPr>
        <w:lastRenderedPageBreak/>
        <w:t>A.</w:t>
      </w:r>
      <w:r w:rsidRPr="00E46817">
        <w:rPr>
          <w:rFonts w:hint="eastAsia"/>
        </w:rPr>
        <w:t>“</w:t>
      </w:r>
      <w:proofErr w:type="gramEnd"/>
      <w:r w:rsidRPr="00E46817">
        <w:rPr>
          <w:rFonts w:hint="eastAsia"/>
        </w:rPr>
        <w:t>人的依赖关系”阶段</w:t>
      </w:r>
    </w:p>
    <w:p w:rsidR="00F14DC3" w:rsidRPr="00E46817" w:rsidRDefault="00F14DC3" w:rsidP="00E46817">
      <w:pPr>
        <w:rPr>
          <w:rFonts w:hint="eastAsia"/>
        </w:rPr>
      </w:pPr>
      <w:proofErr w:type="gramStart"/>
      <w:r w:rsidRPr="00E46817">
        <w:rPr>
          <w:rFonts w:hint="eastAsia"/>
        </w:rPr>
        <w:t>B.</w:t>
      </w:r>
      <w:r w:rsidRPr="00E46817">
        <w:rPr>
          <w:rFonts w:hint="eastAsia"/>
        </w:rPr>
        <w:t>“</w:t>
      </w:r>
      <w:proofErr w:type="gramEnd"/>
      <w:r w:rsidRPr="00E46817">
        <w:rPr>
          <w:rFonts w:hint="eastAsia"/>
        </w:rPr>
        <w:t>以物的依赖性为基础的人的独立性”阶段</w:t>
      </w:r>
    </w:p>
    <w:p w:rsidR="00F14DC3" w:rsidRPr="00E46817" w:rsidRDefault="00F14DC3" w:rsidP="00E46817">
      <w:pPr>
        <w:rPr>
          <w:rFonts w:hint="eastAsia"/>
        </w:rPr>
      </w:pPr>
      <w:proofErr w:type="gramStart"/>
      <w:r w:rsidRPr="00E46817">
        <w:rPr>
          <w:rFonts w:hint="eastAsia"/>
        </w:rPr>
        <w:lastRenderedPageBreak/>
        <w:t>C.</w:t>
      </w:r>
      <w:r w:rsidRPr="00E46817">
        <w:rPr>
          <w:rFonts w:hint="eastAsia"/>
        </w:rPr>
        <w:t>“</w:t>
      </w:r>
      <w:proofErr w:type="gramEnd"/>
      <w:r w:rsidRPr="00E46817">
        <w:rPr>
          <w:rFonts w:hint="eastAsia"/>
        </w:rPr>
        <w:t>物的独立性”阶段</w:t>
      </w:r>
    </w:p>
    <w:p w:rsidR="00F14DC3" w:rsidRPr="00E46817" w:rsidRDefault="00F14DC3" w:rsidP="00E46817">
      <w:pPr>
        <w:rPr>
          <w:rFonts w:hint="eastAsia"/>
        </w:rPr>
      </w:pPr>
      <w:proofErr w:type="gramStart"/>
      <w:r w:rsidRPr="00E46817">
        <w:rPr>
          <w:rFonts w:hint="eastAsia"/>
        </w:rPr>
        <w:t>D.</w:t>
      </w:r>
      <w:r w:rsidRPr="00E46817">
        <w:rPr>
          <w:rFonts w:hint="eastAsia"/>
        </w:rPr>
        <w:t>“</w:t>
      </w:r>
      <w:proofErr w:type="gramEnd"/>
      <w:r w:rsidRPr="00E46817">
        <w:rPr>
          <w:rFonts w:hint="eastAsia"/>
        </w:rPr>
        <w:t>自由个性”阶段</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4</w:t>
      </w:r>
      <w:r w:rsidRPr="00E46817">
        <w:rPr>
          <w:rFonts w:hint="eastAsia"/>
        </w:rPr>
        <w:t>．共产主义是（</w:t>
      </w:r>
      <w:r w:rsidRPr="00E46817">
        <w:rPr>
          <w:rFonts w:hint="eastAsia"/>
        </w:rPr>
        <w:t xml:space="preserve">  </w:t>
      </w:r>
      <w:r w:rsidRPr="00E46817">
        <w:rPr>
          <w:rFonts w:hint="eastAsia"/>
        </w:rPr>
        <w:t>）。</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人类社会的最高阶段</w:t>
      </w:r>
    </w:p>
    <w:p w:rsidR="00F14DC3" w:rsidRPr="00E46817" w:rsidRDefault="00F14DC3" w:rsidP="00E46817">
      <w:pPr>
        <w:rPr>
          <w:rFonts w:hint="eastAsia"/>
        </w:rPr>
      </w:pPr>
      <w:r w:rsidRPr="00E46817">
        <w:rPr>
          <w:rFonts w:hint="eastAsia"/>
        </w:rPr>
        <w:t>B.</w:t>
      </w:r>
      <w:r w:rsidRPr="00E46817">
        <w:rPr>
          <w:rFonts w:hint="eastAsia"/>
        </w:rPr>
        <w:t>人的自由而全面发展的社会</w:t>
      </w:r>
    </w:p>
    <w:p w:rsidR="00F14DC3" w:rsidRPr="00E46817" w:rsidRDefault="00F14DC3" w:rsidP="00E46817">
      <w:pPr>
        <w:rPr>
          <w:rFonts w:hint="eastAsia"/>
        </w:rPr>
      </w:pPr>
      <w:r w:rsidRPr="00E46817">
        <w:rPr>
          <w:rFonts w:hint="eastAsia"/>
        </w:rPr>
        <w:lastRenderedPageBreak/>
        <w:t>C.</w:t>
      </w:r>
      <w:r w:rsidRPr="00E46817">
        <w:rPr>
          <w:rFonts w:hint="eastAsia"/>
        </w:rPr>
        <w:t>人类的最崇高的社会理想</w:t>
      </w:r>
    </w:p>
    <w:p w:rsidR="00F14DC3" w:rsidRPr="00E46817" w:rsidRDefault="00F14DC3" w:rsidP="00E46817">
      <w:pPr>
        <w:rPr>
          <w:rFonts w:hint="eastAsia"/>
        </w:rPr>
      </w:pPr>
      <w:r w:rsidRPr="00E46817">
        <w:rPr>
          <w:rFonts w:hint="eastAsia"/>
        </w:rPr>
        <w:t>D.</w:t>
      </w:r>
      <w:r w:rsidRPr="00E46817">
        <w:rPr>
          <w:rFonts w:hint="eastAsia"/>
        </w:rPr>
        <w:t>人类社会发展的必然趋势</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5</w:t>
      </w:r>
      <w:r w:rsidRPr="00E46817">
        <w:rPr>
          <w:rFonts w:hint="eastAsia"/>
        </w:rPr>
        <w:t>．“必然王国”与“自由王国”是人类生存和发展的（</w:t>
      </w:r>
      <w:r w:rsidRPr="00E46817">
        <w:rPr>
          <w:rFonts w:hint="eastAsia"/>
        </w:rPr>
        <w:t xml:space="preserve">  </w:t>
      </w:r>
      <w:r w:rsidRPr="00E46817">
        <w:rPr>
          <w:rFonts w:hint="eastAsia"/>
        </w:rPr>
        <w:t>）的社会状态。</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相互联接</w:t>
      </w:r>
    </w:p>
    <w:p w:rsidR="00F14DC3" w:rsidRPr="00E46817" w:rsidRDefault="00F14DC3" w:rsidP="00E46817">
      <w:pPr>
        <w:rPr>
          <w:rFonts w:hint="eastAsia"/>
        </w:rPr>
      </w:pPr>
      <w:r w:rsidRPr="00E46817">
        <w:rPr>
          <w:rFonts w:hint="eastAsia"/>
        </w:rPr>
        <w:t>B.</w:t>
      </w:r>
      <w:r w:rsidRPr="00E46817">
        <w:rPr>
          <w:rFonts w:hint="eastAsia"/>
        </w:rPr>
        <w:t>互不关联</w:t>
      </w:r>
    </w:p>
    <w:p w:rsidR="00F14DC3" w:rsidRPr="00E46817" w:rsidRDefault="00F14DC3" w:rsidP="00E46817">
      <w:pPr>
        <w:rPr>
          <w:rFonts w:hint="eastAsia"/>
        </w:rPr>
      </w:pPr>
      <w:r w:rsidRPr="00E46817">
        <w:rPr>
          <w:rFonts w:hint="eastAsia"/>
        </w:rPr>
        <w:lastRenderedPageBreak/>
        <w:t>C.</w:t>
      </w:r>
      <w:r w:rsidRPr="00E46817">
        <w:rPr>
          <w:rFonts w:hint="eastAsia"/>
        </w:rPr>
        <w:t>两种不同</w:t>
      </w:r>
    </w:p>
    <w:p w:rsidR="00F14DC3" w:rsidRPr="00E46817" w:rsidRDefault="00F14DC3" w:rsidP="00E46817">
      <w:pPr>
        <w:rPr>
          <w:rFonts w:hint="eastAsia"/>
        </w:rPr>
      </w:pPr>
      <w:r w:rsidRPr="00E46817">
        <w:rPr>
          <w:rFonts w:hint="eastAsia"/>
        </w:rPr>
        <w:t>D.</w:t>
      </w:r>
      <w:r w:rsidRPr="00E46817">
        <w:rPr>
          <w:rFonts w:hint="eastAsia"/>
        </w:rPr>
        <w:t>基本相同</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6</w:t>
      </w:r>
      <w:r w:rsidRPr="00E46817">
        <w:rPr>
          <w:rFonts w:hint="eastAsia"/>
        </w:rPr>
        <w:t>．社会主义市场经济所具有的一般市场经济特征主要表现为</w:t>
      </w:r>
      <w:r w:rsidRPr="00E46817">
        <w:rPr>
          <w:rFonts w:hint="eastAsia"/>
        </w:rPr>
        <w:t>(</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 xml:space="preserve">经济关系的市场化　　</w:t>
      </w:r>
      <w:r w:rsidRPr="00E46817">
        <w:rPr>
          <w:rFonts w:hint="eastAsia"/>
        </w:rPr>
        <w:t>B.</w:t>
      </w:r>
      <w:r w:rsidRPr="00E46817">
        <w:rPr>
          <w:rFonts w:hint="eastAsia"/>
        </w:rPr>
        <w:t>宏观调控</w:t>
      </w:r>
      <w:proofErr w:type="gramStart"/>
      <w:r w:rsidRPr="00E46817">
        <w:rPr>
          <w:rFonts w:hint="eastAsia"/>
        </w:rPr>
        <w:t xml:space="preserve">间接化　　</w:t>
      </w:r>
      <w:proofErr w:type="gramEnd"/>
      <w:r w:rsidRPr="00E46817">
        <w:rPr>
          <w:rFonts w:hint="eastAsia"/>
        </w:rPr>
        <w:t>C.</w:t>
      </w:r>
      <w:r w:rsidRPr="00E46817">
        <w:rPr>
          <w:rFonts w:hint="eastAsia"/>
        </w:rPr>
        <w:t>企业行为</w:t>
      </w:r>
      <w:proofErr w:type="gramStart"/>
      <w:r w:rsidRPr="00E46817">
        <w:rPr>
          <w:rFonts w:hint="eastAsia"/>
        </w:rPr>
        <w:t xml:space="preserve">自主化　　</w:t>
      </w:r>
      <w:proofErr w:type="gramEnd"/>
      <w:r w:rsidRPr="00E46817">
        <w:rPr>
          <w:rFonts w:hint="eastAsia"/>
        </w:rPr>
        <w:t>D.</w:t>
      </w:r>
      <w:r w:rsidRPr="00E46817">
        <w:rPr>
          <w:rFonts w:hint="eastAsia"/>
        </w:rPr>
        <w:t>经济管理法制化</w:t>
      </w:r>
    </w:p>
    <w:p w:rsidR="00F14DC3" w:rsidRPr="00E46817" w:rsidRDefault="00F14DC3" w:rsidP="00E46817">
      <w:pPr>
        <w:rPr>
          <w:rFonts w:hint="eastAsia"/>
        </w:rPr>
      </w:pPr>
      <w:r w:rsidRPr="00E46817">
        <w:rPr>
          <w:rFonts w:hint="eastAsia"/>
        </w:rPr>
        <w:t>7</w:t>
      </w:r>
      <w:r w:rsidRPr="00E46817">
        <w:rPr>
          <w:rFonts w:hint="eastAsia"/>
        </w:rPr>
        <w:t>．马克思和恩格斯关于社会主义的经典构想是（</w:t>
      </w:r>
      <w:r w:rsidRPr="00E46817">
        <w:rPr>
          <w:rFonts w:hint="eastAsia"/>
        </w:rPr>
        <w:t xml:space="preserve"> </w:t>
      </w:r>
      <w:r w:rsidRPr="00E46817">
        <w:rPr>
          <w:rFonts w:hint="eastAsia"/>
        </w:rPr>
        <w:t xml:space="preserve">　）</w:t>
      </w:r>
    </w:p>
    <w:p w:rsidR="00F14DC3" w:rsidRPr="00E46817" w:rsidRDefault="00F14DC3" w:rsidP="00E46817">
      <w:pPr>
        <w:rPr>
          <w:rFonts w:hint="eastAsia"/>
        </w:rPr>
      </w:pPr>
      <w:r w:rsidRPr="00E46817">
        <w:rPr>
          <w:rFonts w:hint="eastAsia"/>
        </w:rPr>
        <w:t>A.</w:t>
      </w:r>
      <w:r w:rsidRPr="00E46817">
        <w:rPr>
          <w:rFonts w:hint="eastAsia"/>
        </w:rPr>
        <w:t xml:space="preserve">生产资料公有制　　</w:t>
      </w:r>
      <w:r w:rsidRPr="00E46817">
        <w:rPr>
          <w:rFonts w:hint="eastAsia"/>
        </w:rPr>
        <w:t>B.</w:t>
      </w:r>
      <w:r w:rsidRPr="00E46817">
        <w:rPr>
          <w:rFonts w:hint="eastAsia"/>
        </w:rPr>
        <w:t xml:space="preserve">计划经济　　</w:t>
      </w:r>
      <w:r w:rsidRPr="00E46817">
        <w:rPr>
          <w:rFonts w:hint="eastAsia"/>
        </w:rPr>
        <w:t>C.</w:t>
      </w:r>
      <w:r w:rsidRPr="00E46817">
        <w:rPr>
          <w:rFonts w:hint="eastAsia"/>
        </w:rPr>
        <w:t xml:space="preserve">按劳分配或按需分配　　</w:t>
      </w:r>
      <w:r w:rsidRPr="00E46817">
        <w:rPr>
          <w:rFonts w:hint="eastAsia"/>
        </w:rPr>
        <w:t>D.</w:t>
      </w:r>
      <w:r w:rsidRPr="00E46817">
        <w:rPr>
          <w:rFonts w:hint="eastAsia"/>
        </w:rPr>
        <w:t>消灭商品和货币</w:t>
      </w:r>
    </w:p>
    <w:p w:rsidR="00F14DC3" w:rsidRPr="00E46817" w:rsidRDefault="00F14DC3" w:rsidP="00E46817">
      <w:pPr>
        <w:rPr>
          <w:rFonts w:hint="eastAsia"/>
        </w:rPr>
      </w:pPr>
      <w:r w:rsidRPr="00E46817">
        <w:rPr>
          <w:rFonts w:hint="eastAsia"/>
        </w:rPr>
        <w:t>8</w:t>
      </w:r>
      <w:r w:rsidRPr="00E46817">
        <w:rPr>
          <w:rFonts w:hint="eastAsia"/>
        </w:rPr>
        <w:t xml:space="preserve">．社会主义国家在早期模式建构过程中所存在的局限性是（　　）　</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F14DC3" w:rsidRPr="00E46817" w:rsidRDefault="00F14DC3" w:rsidP="00E46817">
      <w:pPr>
        <w:rPr>
          <w:rFonts w:hint="eastAsia"/>
        </w:rPr>
      </w:pPr>
      <w:r w:rsidRPr="00E46817">
        <w:rPr>
          <w:rFonts w:hint="eastAsia"/>
        </w:rPr>
        <w:lastRenderedPageBreak/>
        <w:t>A.</w:t>
      </w:r>
      <w:r w:rsidRPr="00E46817">
        <w:rPr>
          <w:rFonts w:hint="eastAsia"/>
        </w:rPr>
        <w:t>否定了社会主义商品经济的必要性</w:t>
      </w:r>
    </w:p>
    <w:p w:rsidR="00F14DC3" w:rsidRPr="00E46817" w:rsidRDefault="00F14DC3" w:rsidP="00E46817">
      <w:pPr>
        <w:rPr>
          <w:rFonts w:hint="eastAsia"/>
        </w:rPr>
      </w:pPr>
      <w:r w:rsidRPr="00E46817">
        <w:rPr>
          <w:rFonts w:hint="eastAsia"/>
        </w:rPr>
        <w:t>B.</w:t>
      </w:r>
      <w:r w:rsidRPr="00E46817">
        <w:rPr>
          <w:rFonts w:hint="eastAsia"/>
        </w:rPr>
        <w:t>用行政手段代替经济规律</w:t>
      </w:r>
    </w:p>
    <w:p w:rsidR="00F14DC3" w:rsidRPr="00E46817" w:rsidRDefault="00F14DC3" w:rsidP="00E46817">
      <w:pPr>
        <w:rPr>
          <w:rFonts w:hint="eastAsia"/>
        </w:rPr>
      </w:pPr>
      <w:r w:rsidRPr="00E46817">
        <w:rPr>
          <w:rFonts w:hint="eastAsia"/>
        </w:rPr>
        <w:t>C.</w:t>
      </w:r>
      <w:r w:rsidRPr="00E46817">
        <w:rPr>
          <w:rFonts w:hint="eastAsia"/>
        </w:rPr>
        <w:t>计划高于一切</w:t>
      </w:r>
    </w:p>
    <w:p w:rsidR="00F14DC3" w:rsidRPr="00E46817" w:rsidRDefault="00F14DC3" w:rsidP="00E46817">
      <w:pPr>
        <w:rPr>
          <w:rFonts w:hint="eastAsia"/>
        </w:rPr>
      </w:pPr>
      <w:r w:rsidRPr="00E46817">
        <w:rPr>
          <w:rFonts w:hint="eastAsia"/>
        </w:rPr>
        <w:t>D.</w:t>
      </w:r>
      <w:r w:rsidRPr="00E46817">
        <w:rPr>
          <w:rFonts w:hint="eastAsia"/>
        </w:rPr>
        <w:t>平均主义</w:t>
      </w:r>
    </w:p>
    <w:p w:rsidR="00F14DC3" w:rsidRPr="00E46817" w:rsidRDefault="00F14DC3" w:rsidP="00E46817">
      <w:pPr>
        <w:rPr>
          <w:rFonts w:hint="eastAsia"/>
        </w:rPr>
        <w:sectPr w:rsidR="00F14DC3" w:rsidRPr="00E46817">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F14DC3" w:rsidRPr="00E46817" w:rsidRDefault="00F14DC3" w:rsidP="00E46817">
      <w:pPr>
        <w:rPr>
          <w:rFonts w:hint="eastAsia"/>
        </w:rPr>
      </w:pPr>
      <w:r w:rsidRPr="00E46817">
        <w:rPr>
          <w:rFonts w:hint="eastAsia"/>
        </w:rPr>
        <w:lastRenderedPageBreak/>
        <w:t>9</w:t>
      </w:r>
      <w:r w:rsidRPr="00E46817">
        <w:rPr>
          <w:rFonts w:hint="eastAsia"/>
        </w:rPr>
        <w:t>．共产主义理想的根</w:t>
      </w:r>
      <w:proofErr w:type="gramStart"/>
      <w:r w:rsidRPr="00E46817">
        <w:rPr>
          <w:rFonts w:hint="eastAsia"/>
        </w:rPr>
        <w:t>本特点</w:t>
      </w:r>
      <w:proofErr w:type="gramEnd"/>
      <w:r w:rsidRPr="00E46817">
        <w:rPr>
          <w:rFonts w:hint="eastAsia"/>
        </w:rPr>
        <w:t>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建立于对人类社会发展规律的认识之上</w:t>
      </w:r>
    </w:p>
    <w:p w:rsidR="00F14DC3" w:rsidRPr="00E46817" w:rsidRDefault="00F14DC3" w:rsidP="00E46817">
      <w:pPr>
        <w:rPr>
          <w:rFonts w:hint="eastAsia"/>
        </w:rPr>
      </w:pPr>
      <w:r w:rsidRPr="00E46817">
        <w:rPr>
          <w:rFonts w:hint="eastAsia"/>
        </w:rPr>
        <w:t>B.</w:t>
      </w:r>
      <w:r w:rsidRPr="00E46817">
        <w:rPr>
          <w:rFonts w:hint="eastAsia"/>
        </w:rPr>
        <w:t>以资本主义基本矛盾的发展为依据</w:t>
      </w:r>
    </w:p>
    <w:p w:rsidR="00F14DC3" w:rsidRPr="00E46817" w:rsidRDefault="00F14DC3" w:rsidP="00E46817">
      <w:pPr>
        <w:rPr>
          <w:rFonts w:hint="eastAsia"/>
        </w:rPr>
      </w:pPr>
      <w:r w:rsidRPr="00E46817">
        <w:rPr>
          <w:rFonts w:hint="eastAsia"/>
        </w:rPr>
        <w:t>C.</w:t>
      </w:r>
      <w:r w:rsidRPr="00E46817">
        <w:rPr>
          <w:rFonts w:hint="eastAsia"/>
        </w:rPr>
        <w:t>具有实现这种理想的现实力量</w:t>
      </w:r>
    </w:p>
    <w:p w:rsidR="00F14DC3" w:rsidRPr="00E46817" w:rsidRDefault="00F14DC3" w:rsidP="00E46817">
      <w:pPr>
        <w:rPr>
          <w:rFonts w:hint="eastAsia"/>
        </w:rPr>
      </w:pPr>
      <w:r w:rsidRPr="00E46817">
        <w:rPr>
          <w:rFonts w:hint="eastAsia"/>
        </w:rPr>
        <w:t>D.</w:t>
      </w:r>
      <w:r w:rsidRPr="00E46817">
        <w:rPr>
          <w:rFonts w:hint="eastAsia"/>
        </w:rPr>
        <w:t>提出了实现这种理想的正确道路</w:t>
      </w:r>
    </w:p>
    <w:p w:rsidR="00F14DC3" w:rsidRPr="00E46817" w:rsidRDefault="00F14DC3" w:rsidP="00E46817">
      <w:pPr>
        <w:rPr>
          <w:rFonts w:hint="eastAsia"/>
        </w:rPr>
      </w:pPr>
      <w:r w:rsidRPr="00E46817">
        <w:rPr>
          <w:rFonts w:hint="eastAsia"/>
        </w:rPr>
        <w:t>E.</w:t>
      </w:r>
      <w:r w:rsidRPr="00E46817">
        <w:rPr>
          <w:rFonts w:hint="eastAsia"/>
        </w:rPr>
        <w:t>社会主义运动已经并正在用</w:t>
      </w:r>
      <w:proofErr w:type="gramStart"/>
      <w:r w:rsidRPr="00E46817">
        <w:rPr>
          <w:rFonts w:hint="eastAsia"/>
        </w:rPr>
        <w:t>实践证明着</w:t>
      </w:r>
      <w:proofErr w:type="gramEnd"/>
      <w:r w:rsidRPr="00E46817">
        <w:rPr>
          <w:rFonts w:hint="eastAsia"/>
        </w:rPr>
        <w:t>它的必然性</w:t>
      </w:r>
    </w:p>
    <w:p w:rsidR="00F14DC3" w:rsidRPr="00E46817" w:rsidRDefault="00F14DC3" w:rsidP="00E46817">
      <w:pPr>
        <w:rPr>
          <w:rFonts w:hint="eastAsia"/>
        </w:rPr>
      </w:pPr>
      <w:r w:rsidRPr="00E46817">
        <w:rPr>
          <w:rFonts w:hint="eastAsia"/>
        </w:rPr>
        <w:t>10</w:t>
      </w:r>
      <w:r w:rsidRPr="00E46817">
        <w:rPr>
          <w:rFonts w:hint="eastAsia"/>
        </w:rPr>
        <w:t>．“共产主义实现的历史必然性包含着人的努力奋斗”，这句话有如下几层意蕴：（</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社会规律的实现不能离开人的活动</w:t>
      </w:r>
    </w:p>
    <w:p w:rsidR="00F14DC3" w:rsidRPr="00E46817" w:rsidRDefault="00F14DC3" w:rsidP="00E46817">
      <w:pPr>
        <w:rPr>
          <w:rFonts w:hint="eastAsia"/>
        </w:rPr>
      </w:pPr>
      <w:r w:rsidRPr="00E46817">
        <w:rPr>
          <w:rFonts w:hint="eastAsia"/>
        </w:rPr>
        <w:t>B.</w:t>
      </w:r>
      <w:r w:rsidRPr="00E46817">
        <w:rPr>
          <w:rFonts w:hint="eastAsia"/>
        </w:rPr>
        <w:t>社会规律本质上是人的实践活动的规律</w:t>
      </w:r>
    </w:p>
    <w:p w:rsidR="00F14DC3" w:rsidRPr="00E46817" w:rsidRDefault="00F14DC3" w:rsidP="00E46817">
      <w:pPr>
        <w:rPr>
          <w:rFonts w:hint="eastAsia"/>
        </w:rPr>
      </w:pPr>
      <w:r w:rsidRPr="00E46817">
        <w:rPr>
          <w:rFonts w:hint="eastAsia"/>
        </w:rPr>
        <w:t>C.</w:t>
      </w:r>
      <w:r w:rsidRPr="00E46817">
        <w:rPr>
          <w:rFonts w:hint="eastAsia"/>
        </w:rPr>
        <w:t>人的一切活动都体现了社会发展的规律</w:t>
      </w:r>
    </w:p>
    <w:p w:rsidR="00F14DC3" w:rsidRPr="00E46817" w:rsidRDefault="00F14DC3" w:rsidP="00E46817">
      <w:pPr>
        <w:rPr>
          <w:rFonts w:hint="eastAsia"/>
        </w:rPr>
      </w:pPr>
      <w:r w:rsidRPr="00E46817">
        <w:rPr>
          <w:rFonts w:hint="eastAsia"/>
        </w:rPr>
        <w:t>D.</w:t>
      </w:r>
      <w:r w:rsidRPr="00E46817">
        <w:rPr>
          <w:rFonts w:hint="eastAsia"/>
        </w:rPr>
        <w:t>共产主义的实现离不开工人阶级及其政党的自觉能动性</w:t>
      </w:r>
    </w:p>
    <w:p w:rsidR="00F14DC3" w:rsidRPr="00E46817" w:rsidRDefault="00F14DC3" w:rsidP="00E46817">
      <w:pPr>
        <w:rPr>
          <w:rFonts w:hint="eastAsia"/>
        </w:rPr>
      </w:pPr>
      <w:r w:rsidRPr="00E46817">
        <w:rPr>
          <w:rFonts w:hint="eastAsia"/>
        </w:rPr>
        <w:t>E.</w:t>
      </w:r>
      <w:r w:rsidRPr="00E46817">
        <w:rPr>
          <w:rFonts w:hint="eastAsia"/>
        </w:rPr>
        <w:t>共产主义离不开国际工人运动的发展</w:t>
      </w:r>
    </w:p>
    <w:p w:rsidR="00F14DC3" w:rsidRPr="00E46817" w:rsidRDefault="00F14DC3" w:rsidP="00E46817">
      <w:pPr>
        <w:rPr>
          <w:rFonts w:hint="eastAsia"/>
        </w:rPr>
      </w:pPr>
      <w:r w:rsidRPr="00E46817">
        <w:rPr>
          <w:rFonts w:hint="eastAsia"/>
        </w:rPr>
        <w:t>11</w:t>
      </w:r>
      <w:r w:rsidRPr="00E46817">
        <w:rPr>
          <w:rFonts w:hint="eastAsia"/>
        </w:rPr>
        <w:t>．社会主义充分发展并向共产主义过渡将是一个漫长的历史过程，这是因为：（</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共产主义只有在生产力高度发展和社会财富充分涌流的基础上才能实现</w:t>
      </w:r>
    </w:p>
    <w:p w:rsidR="00F14DC3" w:rsidRPr="00E46817" w:rsidRDefault="00F14DC3" w:rsidP="00E46817">
      <w:pPr>
        <w:rPr>
          <w:rFonts w:hint="eastAsia"/>
        </w:rPr>
      </w:pPr>
      <w:r w:rsidRPr="00E46817">
        <w:rPr>
          <w:rFonts w:hint="eastAsia"/>
        </w:rPr>
        <w:t>B.</w:t>
      </w:r>
      <w:r w:rsidRPr="00E46817">
        <w:rPr>
          <w:rFonts w:hint="eastAsia"/>
        </w:rPr>
        <w:t>共产主义只有在社会交往普遍发展的基础上才能实现</w:t>
      </w:r>
    </w:p>
    <w:p w:rsidR="00F14DC3" w:rsidRPr="00E46817" w:rsidRDefault="00F14DC3" w:rsidP="00E46817">
      <w:pPr>
        <w:rPr>
          <w:rFonts w:hint="eastAsia"/>
        </w:rPr>
      </w:pPr>
      <w:r w:rsidRPr="00E46817">
        <w:rPr>
          <w:rFonts w:hint="eastAsia"/>
        </w:rPr>
        <w:t>C.</w:t>
      </w:r>
      <w:r w:rsidRPr="00E46817">
        <w:rPr>
          <w:rFonts w:hint="eastAsia"/>
        </w:rPr>
        <w:t>共产主义只有在社会主义社会充分发展和高度发达的基础上才能实现</w:t>
      </w:r>
    </w:p>
    <w:p w:rsidR="00F14DC3" w:rsidRPr="00E46817" w:rsidRDefault="00F14DC3" w:rsidP="00E46817">
      <w:pPr>
        <w:rPr>
          <w:rFonts w:hint="eastAsia"/>
        </w:rPr>
      </w:pPr>
      <w:r w:rsidRPr="00E46817">
        <w:rPr>
          <w:rFonts w:hint="eastAsia"/>
        </w:rPr>
        <w:t>D.</w:t>
      </w:r>
      <w:r w:rsidRPr="00E46817">
        <w:rPr>
          <w:rFonts w:hint="eastAsia"/>
        </w:rPr>
        <w:t>共产主义只有在人们精神境界极大提高的基础上才能实现</w:t>
      </w:r>
    </w:p>
    <w:p w:rsidR="00F14DC3" w:rsidRPr="00E46817" w:rsidRDefault="00F14DC3" w:rsidP="00E46817">
      <w:pPr>
        <w:rPr>
          <w:rFonts w:hint="eastAsia"/>
        </w:rPr>
      </w:pPr>
      <w:r w:rsidRPr="00E46817">
        <w:rPr>
          <w:rFonts w:hint="eastAsia"/>
        </w:rPr>
        <w:t>E.</w:t>
      </w:r>
      <w:r w:rsidRPr="00E46817">
        <w:rPr>
          <w:rFonts w:hint="eastAsia"/>
        </w:rPr>
        <w:t>共产主义只有在民族国家消亡的基础上才能实现</w:t>
      </w:r>
    </w:p>
    <w:p w:rsidR="00F14DC3" w:rsidRPr="00E46817" w:rsidRDefault="00F14DC3" w:rsidP="00E46817">
      <w:pPr>
        <w:rPr>
          <w:rFonts w:hint="eastAsia"/>
        </w:rPr>
      </w:pPr>
      <w:r w:rsidRPr="00E46817">
        <w:rPr>
          <w:rFonts w:hint="eastAsia"/>
        </w:rPr>
        <w:t xml:space="preserve">12. </w:t>
      </w:r>
      <w:r w:rsidRPr="00E46817">
        <w:rPr>
          <w:rFonts w:hint="eastAsia"/>
        </w:rPr>
        <w:t>马克思主义经典作家展望未来社会的科学立场和方法是（</w:t>
      </w:r>
      <w:r w:rsidRPr="00E46817">
        <w:rPr>
          <w:rFonts w:hint="eastAsia"/>
        </w:rPr>
        <w:t xml:space="preserve">    </w:t>
      </w:r>
      <w:r w:rsidRPr="00E46817">
        <w:rPr>
          <w:rFonts w:hint="eastAsia"/>
        </w:rPr>
        <w:t>）</w:t>
      </w:r>
    </w:p>
    <w:p w:rsidR="00F14DC3" w:rsidRPr="00E46817" w:rsidRDefault="00F14DC3" w:rsidP="00E46817">
      <w:pPr>
        <w:rPr>
          <w:rFonts w:hint="eastAsia"/>
        </w:rPr>
      </w:pPr>
      <w:r w:rsidRPr="00E46817">
        <w:rPr>
          <w:rFonts w:hint="eastAsia"/>
        </w:rPr>
        <w:t>A.</w:t>
      </w:r>
      <w:r w:rsidRPr="00E46817">
        <w:rPr>
          <w:rFonts w:hint="eastAsia"/>
        </w:rPr>
        <w:t>在揭示人类社会发展一般规律的基础上指明社会发展的方向</w:t>
      </w:r>
    </w:p>
    <w:p w:rsidR="00F14DC3" w:rsidRPr="00E46817" w:rsidRDefault="00F14DC3" w:rsidP="00E46817">
      <w:pPr>
        <w:rPr>
          <w:rFonts w:hint="eastAsia"/>
        </w:rPr>
      </w:pPr>
      <w:r w:rsidRPr="00E46817">
        <w:rPr>
          <w:rFonts w:hint="eastAsia"/>
        </w:rPr>
        <w:t>B.</w:t>
      </w:r>
      <w:r w:rsidRPr="00E46817">
        <w:rPr>
          <w:rFonts w:hint="eastAsia"/>
        </w:rPr>
        <w:t>在剖析资本主义社会旧世界中阐发未来新世界的特点</w:t>
      </w:r>
    </w:p>
    <w:p w:rsidR="00F14DC3" w:rsidRPr="00E46817" w:rsidRDefault="00F14DC3" w:rsidP="00E46817">
      <w:pPr>
        <w:rPr>
          <w:rFonts w:hint="eastAsia"/>
        </w:rPr>
      </w:pPr>
      <w:r w:rsidRPr="00E46817">
        <w:rPr>
          <w:rFonts w:hint="eastAsia"/>
        </w:rPr>
        <w:t>C.</w:t>
      </w:r>
      <w:r w:rsidRPr="00E46817">
        <w:rPr>
          <w:rFonts w:hint="eastAsia"/>
        </w:rPr>
        <w:t>立足于揭示未来社会的一般特征，而不作空想的详尽描绘</w:t>
      </w:r>
    </w:p>
    <w:p w:rsidR="00F14DC3" w:rsidRPr="00E46817" w:rsidRDefault="00F14DC3" w:rsidP="00E46817">
      <w:pPr>
        <w:rPr>
          <w:rFonts w:hint="eastAsia"/>
        </w:rPr>
      </w:pPr>
      <w:r w:rsidRPr="00E46817">
        <w:rPr>
          <w:rFonts w:hint="eastAsia"/>
        </w:rPr>
        <w:t>D.</w:t>
      </w:r>
      <w:r w:rsidRPr="00E46817">
        <w:rPr>
          <w:rFonts w:hint="eastAsia"/>
        </w:rPr>
        <w:t>坚持发展观点，把对未来社会的科学预见看作是一个不断丰富发展的认识过程</w:t>
      </w:r>
    </w:p>
    <w:p w:rsidR="00F14DC3" w:rsidRPr="00E46817" w:rsidRDefault="00F14DC3" w:rsidP="00E46817">
      <w:pPr>
        <w:rPr>
          <w:rFonts w:hint="eastAsia"/>
        </w:rPr>
      </w:pPr>
      <w:r w:rsidRPr="00E46817">
        <w:rPr>
          <w:rFonts w:hint="eastAsia"/>
        </w:rPr>
        <w:t>［参考答案：</w:t>
      </w:r>
      <w:r w:rsidRPr="00E46817">
        <w:rPr>
          <w:rFonts w:hint="eastAsia"/>
        </w:rPr>
        <w:t>1.ABCD  2.ACD  3. ABD  4. ABCD  5. AC  6. ABCD  7. ABCD  8.ABCD  9. ABCDE  10. ABDE  11. ABCDE  12. ABCD</w:t>
      </w:r>
      <w:r w:rsidRPr="00E46817">
        <w:rPr>
          <w:rFonts w:hint="eastAsia"/>
        </w:rPr>
        <w:t>］</w:t>
      </w:r>
    </w:p>
    <w:p w:rsidR="00F14DC3" w:rsidRPr="00E46817" w:rsidRDefault="00F14DC3" w:rsidP="00E46817">
      <w:pPr>
        <w:rPr>
          <w:rFonts w:hint="eastAsia"/>
        </w:rPr>
      </w:pPr>
    </w:p>
    <w:sectPr w:rsidR="00F14DC3" w:rsidRPr="00E468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1A6" w:rsidRDefault="007801A6" w:rsidP="00F14DC3">
      <w:r>
        <w:separator/>
      </w:r>
    </w:p>
  </w:endnote>
  <w:endnote w:type="continuationSeparator" w:id="0">
    <w:p w:rsidR="007801A6" w:rsidRDefault="007801A6" w:rsidP="00F14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DC3" w:rsidRDefault="00F14DC3">
    <w:pPr>
      <w:pStyle w:val="a5"/>
      <w:framePr w:h="0" w:wrap="around" w:vAnchor="text" w:hAnchor="margin" w:xAlign="center" w:y="1"/>
      <w:rPr>
        <w:rStyle w:val="a7"/>
      </w:rPr>
    </w:pPr>
    <w:r>
      <w:fldChar w:fldCharType="begin"/>
    </w:r>
    <w:r>
      <w:rPr>
        <w:rStyle w:val="a7"/>
      </w:rPr>
      <w:instrText xml:space="preserve">PAGE  </w:instrText>
    </w:r>
    <w:r>
      <w:fldChar w:fldCharType="separate"/>
    </w:r>
    <w:r>
      <w:fldChar w:fldCharType="end"/>
    </w:r>
  </w:p>
  <w:p w:rsidR="00F14DC3" w:rsidRDefault="00F14DC3">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D3928E57F90C41718EE16D1CBADCB647"/>
      </w:placeholder>
      <w:temporary/>
      <w:showingPlcHdr/>
      <w15:appearance w15:val="hidden"/>
    </w:sdtPr>
    <w:sdtContent>
      <w:p w:rsidR="008D2097" w:rsidRDefault="008D2097" w:rsidP="008D2097">
        <w:pPr>
          <w:pStyle w:val="a5"/>
          <w:framePr w:h="0" w:wrap="around" w:vAnchor="text" w:hAnchor="margin" w:xAlign="center" w:y="1"/>
        </w:pPr>
        <w:r>
          <w:rPr>
            <w:lang w:val="zh-CN"/>
          </w:rPr>
          <w:t>[</w:t>
        </w:r>
        <w:r>
          <w:rPr>
            <w:lang w:val="zh-CN"/>
          </w:rPr>
          <w:t>在此处键入</w:t>
        </w:r>
        <w:r>
          <w:rPr>
            <w:lang w:val="zh-CN"/>
          </w:rPr>
          <w:t>]</w:t>
        </w:r>
      </w:p>
    </w:sdtContent>
  </w:sdt>
  <w:p w:rsidR="00F14DC3" w:rsidRDefault="00F14DC3">
    <w:pPr>
      <w:pStyle w:val="a5"/>
      <w:framePr w:h="0" w:wrap="around" w:vAnchor="text" w:hAnchor="margin" w:xAlign="center" w:y="1"/>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DC3" w:rsidRDefault="00F14DC3">
    <w:pPr>
      <w:pStyle w:val="a5"/>
    </w:pPr>
    <w:r>
      <w:rPr>
        <w:rFonts w:hint="eastAsia"/>
      </w:rPr>
      <w:t xml:space="preserve"> </w:t>
    </w:r>
    <w:r w:rsidRPr="00867559">
      <w:rPr>
        <w:rFonts w:hint="eastAsia"/>
      </w:rPr>
      <w:t>由各班团支书搜集，团支书联席会秘书长周家伊，副秘书长张植、李明洋、曹传义、廖小满整理。</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DC3" w:rsidRDefault="00F14DC3">
    <w:pPr>
      <w:pStyle w:val="a5"/>
      <w:framePr w:h="0" w:wrap="around" w:vAnchor="text" w:hAnchor="margin" w:xAlign="center" w:y="1"/>
      <w:rPr>
        <w:rStyle w:val="a7"/>
      </w:rPr>
    </w:pPr>
    <w:r>
      <w:fldChar w:fldCharType="begin"/>
    </w:r>
    <w:r>
      <w:rPr>
        <w:rStyle w:val="a7"/>
      </w:rPr>
      <w:instrText xml:space="preserve">PAGE  </w:instrText>
    </w:r>
    <w:r>
      <w:fldChar w:fldCharType="separate"/>
    </w:r>
    <w:r>
      <w:fldChar w:fldCharType="end"/>
    </w:r>
  </w:p>
  <w:p w:rsidR="00F14DC3" w:rsidRDefault="00F14DC3">
    <w:pPr>
      <w:pStyle w:val="a5"/>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DC3" w:rsidRDefault="00F14DC3">
    <w:pPr>
      <w:pStyle w:val="a5"/>
      <w:framePr w:h="0" w:wrap="around" w:vAnchor="text" w:hAnchor="margin" w:xAlign="center" w:y="1"/>
      <w:rPr>
        <w:rStyle w:val="a7"/>
      </w:rPr>
    </w:pPr>
    <w:r>
      <w:fldChar w:fldCharType="begin"/>
    </w:r>
    <w:r>
      <w:rPr>
        <w:rStyle w:val="a7"/>
      </w:rPr>
      <w:instrText xml:space="preserve">PAGE  </w:instrText>
    </w:r>
    <w:r>
      <w:fldChar w:fldCharType="separate"/>
    </w:r>
    <w:r w:rsidR="00E46817">
      <w:rPr>
        <w:rStyle w:val="a7"/>
        <w:noProof/>
      </w:rPr>
      <w:t>- 25 -</w:t>
    </w:r>
    <w:r>
      <w:fldChar w:fldCharType="end"/>
    </w:r>
  </w:p>
  <w:p w:rsidR="00F14DC3" w:rsidRDefault="00F14DC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1A6" w:rsidRDefault="007801A6" w:rsidP="00F14DC3">
      <w:r>
        <w:separator/>
      </w:r>
    </w:p>
  </w:footnote>
  <w:footnote w:type="continuationSeparator" w:id="0">
    <w:p w:rsidR="007801A6" w:rsidRDefault="007801A6" w:rsidP="00F14D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17540EB5F0784EA2AE1758A5AB1A2D3E"/>
      </w:placeholder>
      <w:temporary/>
      <w:showingPlcHdr/>
      <w15:appearance w15:val="hidden"/>
    </w:sdtPr>
    <w:sdtContent>
      <w:p w:rsidR="008D2097" w:rsidRDefault="008D2097">
        <w:pPr>
          <w:pStyle w:val="a3"/>
        </w:pPr>
        <w:r>
          <w:rPr>
            <w:lang w:val="zh-CN"/>
          </w:rPr>
          <w:t>[</w:t>
        </w:r>
        <w:r>
          <w:rPr>
            <w:lang w:val="zh-CN"/>
          </w:rPr>
          <w:t>在此处键入</w:t>
        </w:r>
        <w:r>
          <w:rPr>
            <w:lang w:val="zh-CN"/>
          </w:rPr>
          <w:t>]</w:t>
        </w:r>
      </w:p>
    </w:sdtContent>
  </w:sdt>
  <w:p w:rsidR="00F14DC3" w:rsidRDefault="00F14DC3">
    <w:pPr>
      <w:pStyle w:val="a3"/>
      <w:rPr>
        <w:rFonts w:hint="eastAsia"/>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DC3" w:rsidRDefault="00F14DC3">
    <w:pPr>
      <w:pStyle w:val="a3"/>
    </w:pPr>
    <w:r>
      <w:rPr>
        <w:rFonts w:hint="eastAsia"/>
      </w:rPr>
      <w:t>经济与管理学院第七届团支书联席会期末复习宝典</w:t>
    </w:r>
  </w:p>
  <w:p w:rsidR="00F14DC3" w:rsidRDefault="00F14DC3">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2"/>
    <w:multiLevelType w:val="multilevel"/>
    <w:tmpl w:val="00000002"/>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3"/>
    <w:multiLevelType w:val="multilevel"/>
    <w:tmpl w:val="00000003"/>
    <w:lvl w:ilvl="0">
      <w:start w:val="1"/>
      <w:numFmt w:val="upperLetter"/>
      <w:lvlText w:val="%1．"/>
      <w:lvlJc w:val="left"/>
      <w:pPr>
        <w:tabs>
          <w:tab w:val="num" w:pos="780"/>
        </w:tabs>
        <w:ind w:left="780" w:hanging="420"/>
      </w:pPr>
      <w:rPr>
        <w:rFonts w:hint="default"/>
      </w:rPr>
    </w:lvl>
    <w:lvl w:ilvl="1">
      <w:start w:val="2"/>
      <w:numFmt w:val="decimal"/>
      <w:lvlText w:val="%2，"/>
      <w:lvlJc w:val="left"/>
      <w:pPr>
        <w:tabs>
          <w:tab w:val="num" w:pos="1440"/>
        </w:tabs>
        <w:ind w:left="1440" w:hanging="360"/>
      </w:pPr>
      <w:rPr>
        <w:rFonts w:hint="default"/>
      </w:rPr>
    </w:lvl>
    <w:lvl w:ilvl="2">
      <w:start w:val="2"/>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5"/>
    <w:multiLevelType w:val="multilevel"/>
    <w:tmpl w:val="00000005"/>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06"/>
    <w:multiLevelType w:val="multilevel"/>
    <w:tmpl w:val="00000006"/>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08"/>
    <w:multiLevelType w:val="multilevel"/>
    <w:tmpl w:val="00000008"/>
    <w:lvl w:ilvl="0">
      <w:start w:val="1"/>
      <w:numFmt w:val="upperLetter"/>
      <w:lvlText w:val="%1."/>
      <w:lvlJc w:val="left"/>
      <w:pPr>
        <w:tabs>
          <w:tab w:val="num" w:pos="660"/>
        </w:tabs>
        <w:ind w:left="660" w:hanging="30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6"/>
  </w:num>
  <w:num w:numId="3">
    <w:abstractNumId w:val="0"/>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5E"/>
    <w:rsid w:val="005C645E"/>
    <w:rsid w:val="007659AA"/>
    <w:rsid w:val="007801A6"/>
    <w:rsid w:val="008D2097"/>
    <w:rsid w:val="00E46817"/>
    <w:rsid w:val="00F14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9D753"/>
  <w15:chartTrackingRefBased/>
  <w15:docId w15:val="{B01B0C6D-D2F8-4BD9-8BB4-73049541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D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4D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4DC3"/>
    <w:rPr>
      <w:sz w:val="18"/>
      <w:szCs w:val="18"/>
    </w:rPr>
  </w:style>
  <w:style w:type="paragraph" w:styleId="a5">
    <w:name w:val="footer"/>
    <w:basedOn w:val="a"/>
    <w:link w:val="a6"/>
    <w:uiPriority w:val="99"/>
    <w:unhideWhenUsed/>
    <w:rsid w:val="00F14DC3"/>
    <w:pPr>
      <w:tabs>
        <w:tab w:val="center" w:pos="4153"/>
        <w:tab w:val="right" w:pos="8306"/>
      </w:tabs>
      <w:snapToGrid w:val="0"/>
      <w:jc w:val="left"/>
    </w:pPr>
    <w:rPr>
      <w:sz w:val="18"/>
      <w:szCs w:val="18"/>
    </w:rPr>
  </w:style>
  <w:style w:type="character" w:customStyle="1" w:styleId="a6">
    <w:name w:val="页脚 字符"/>
    <w:basedOn w:val="a0"/>
    <w:link w:val="a5"/>
    <w:uiPriority w:val="99"/>
    <w:rsid w:val="00F14DC3"/>
    <w:rPr>
      <w:sz w:val="18"/>
      <w:szCs w:val="18"/>
    </w:rPr>
  </w:style>
  <w:style w:type="character" w:styleId="a7">
    <w:name w:val="page number"/>
    <w:basedOn w:val="a0"/>
    <w:rsid w:val="00F14DC3"/>
  </w:style>
  <w:style w:type="character" w:customStyle="1" w:styleId="Char">
    <w:name w:val="页脚 Char"/>
    <w:uiPriority w:val="99"/>
    <w:rsid w:val="00F14DC3"/>
    <w:rPr>
      <w:kern w:val="2"/>
      <w:sz w:val="18"/>
      <w:szCs w:val="18"/>
    </w:rPr>
  </w:style>
  <w:style w:type="character" w:customStyle="1" w:styleId="Char0">
    <w:name w:val="页眉 Char"/>
    <w:uiPriority w:val="99"/>
    <w:rsid w:val="00F14DC3"/>
    <w:rPr>
      <w:kern w:val="2"/>
      <w:sz w:val="18"/>
      <w:szCs w:val="24"/>
    </w:rPr>
  </w:style>
  <w:style w:type="paragraph" w:styleId="a8">
    <w:name w:val="Plain Text"/>
    <w:basedOn w:val="a"/>
    <w:link w:val="a9"/>
    <w:rsid w:val="00F14DC3"/>
    <w:rPr>
      <w:rFonts w:ascii="宋体" w:hAnsi="Courier New"/>
      <w:szCs w:val="21"/>
    </w:rPr>
  </w:style>
  <w:style w:type="character" w:customStyle="1" w:styleId="a9">
    <w:name w:val="纯文本 字符"/>
    <w:basedOn w:val="a0"/>
    <w:link w:val="a8"/>
    <w:rsid w:val="00F14DC3"/>
    <w:rPr>
      <w:rFonts w:ascii="宋体" w:eastAsia="宋体" w:hAnsi="Courier New" w:cs="Times New Roman"/>
      <w:szCs w:val="21"/>
    </w:rPr>
  </w:style>
  <w:style w:type="paragraph" w:styleId="aa">
    <w:name w:val="Normal (Web)"/>
    <w:basedOn w:val="a"/>
    <w:rsid w:val="00F14DC3"/>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rsid w:val="00F14D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link w:val="HTML"/>
    <w:rsid w:val="00F14DC3"/>
    <w:rPr>
      <w:rFonts w:ascii="黑体" w:eastAsia="黑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540EB5F0784EA2AE1758A5AB1A2D3E"/>
        <w:category>
          <w:name w:val="常规"/>
          <w:gallery w:val="placeholder"/>
        </w:category>
        <w:types>
          <w:type w:val="bbPlcHdr"/>
        </w:types>
        <w:behaviors>
          <w:behavior w:val="content"/>
        </w:behaviors>
        <w:guid w:val="{C7146789-5EF0-4CA3-94B1-38629BA05E62}"/>
      </w:docPartPr>
      <w:docPartBody>
        <w:p w:rsidR="00000000" w:rsidRDefault="00DD22E4" w:rsidP="00DD22E4">
          <w:pPr>
            <w:pStyle w:val="17540EB5F0784EA2AE1758A5AB1A2D3E"/>
          </w:pPr>
          <w:r>
            <w:rPr>
              <w:lang w:val="zh-CN"/>
            </w:rPr>
            <w:t>[在此处键入]</w:t>
          </w:r>
        </w:p>
      </w:docPartBody>
    </w:docPart>
    <w:docPart>
      <w:docPartPr>
        <w:name w:val="D3928E57F90C41718EE16D1CBADCB647"/>
        <w:category>
          <w:name w:val="常规"/>
          <w:gallery w:val="placeholder"/>
        </w:category>
        <w:types>
          <w:type w:val="bbPlcHdr"/>
        </w:types>
        <w:behaviors>
          <w:behavior w:val="content"/>
        </w:behaviors>
        <w:guid w:val="{6EFBDEC7-E8EA-485B-AC47-C7F954017B3F}"/>
      </w:docPartPr>
      <w:docPartBody>
        <w:p w:rsidR="00000000" w:rsidRDefault="00DD22E4" w:rsidP="00DD22E4">
          <w:pPr>
            <w:pStyle w:val="D3928E57F90C41718EE16D1CBADCB647"/>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2E4"/>
    <w:rsid w:val="009B7459"/>
    <w:rsid w:val="00DD2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540EB5F0784EA2AE1758A5AB1A2D3E">
    <w:name w:val="17540EB5F0784EA2AE1758A5AB1A2D3E"/>
    <w:rsid w:val="00DD22E4"/>
    <w:pPr>
      <w:widowControl w:val="0"/>
      <w:jc w:val="both"/>
    </w:pPr>
  </w:style>
  <w:style w:type="paragraph" w:customStyle="1" w:styleId="D3928E57F90C41718EE16D1CBADCB647">
    <w:name w:val="D3928E57F90C41718EE16D1CBADCB647"/>
    <w:rsid w:val="00DD22E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29</Pages>
  <Words>4670</Words>
  <Characters>26621</Characters>
  <Application>Microsoft Office Word</Application>
  <DocSecurity>0</DocSecurity>
  <Lines>221</Lines>
  <Paragraphs>62</Paragraphs>
  <ScaleCrop>false</ScaleCrop>
  <Company/>
  <LinksUpToDate>false</LinksUpToDate>
  <CharactersWithSpaces>31229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 x</dc:creator>
  <cp:keywords/>
  <dc:description/>
  <cp:lastModifiedBy>kw x</cp:lastModifiedBy>
  <cp:revision>3</cp:revision>
  <dcterms:created xsi:type="dcterms:W3CDTF">2016-06-25T14:28:00Z</dcterms:created>
  <dcterms:modified xsi:type="dcterms:W3CDTF">2016-06-25T14:42:00Z</dcterms:modified>
</cp:coreProperties>
</file>