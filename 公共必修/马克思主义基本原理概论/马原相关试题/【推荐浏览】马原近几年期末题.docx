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0000" w:rsidRDefault="003E3FC1">
      <w:pPr>
        <w:autoSpaceDN w:val="0"/>
        <w:spacing w:line="400" w:lineRule="exact"/>
        <w:jc w:val="center"/>
        <w:rPr>
          <w:rFonts w:ascii="宋体" w:hAnsi="宋体" w:cs="宋体" w:hint="eastAsia"/>
          <w:sz w:val="28"/>
          <w:szCs w:val="28"/>
        </w:rPr>
      </w:pPr>
      <w:r>
        <w:rPr>
          <w:rFonts w:ascii="宋体" w:hAnsi="宋体" w:cs="宋体" w:hint="eastAsia"/>
          <w:b/>
          <w:sz w:val="28"/>
          <w:szCs w:val="28"/>
        </w:rPr>
        <w:t>武汉大学</w:t>
      </w:r>
      <w:r>
        <w:rPr>
          <w:rFonts w:ascii="宋体" w:hAnsi="宋体" w:cs="宋体" w:hint="eastAsia"/>
          <w:b/>
          <w:sz w:val="28"/>
          <w:szCs w:val="28"/>
        </w:rPr>
        <w:t>2005</w:t>
      </w:r>
      <w:r>
        <w:rPr>
          <w:rFonts w:ascii="宋体" w:hAnsi="宋体" w:cs="宋体" w:hint="eastAsia"/>
          <w:b/>
          <w:sz w:val="28"/>
          <w:szCs w:val="28"/>
        </w:rPr>
        <w:t>—</w:t>
      </w:r>
      <w:r>
        <w:rPr>
          <w:rFonts w:ascii="宋体" w:hAnsi="宋体" w:cs="宋体" w:hint="eastAsia"/>
          <w:b/>
          <w:sz w:val="28"/>
          <w:szCs w:val="28"/>
        </w:rPr>
        <w:t>2006</w:t>
      </w:r>
      <w:r>
        <w:rPr>
          <w:rFonts w:ascii="宋体" w:hAnsi="宋体" w:cs="宋体" w:hint="eastAsia"/>
          <w:b/>
          <w:sz w:val="28"/>
          <w:szCs w:val="28"/>
        </w:rPr>
        <w:t>学年第二学期</w:t>
      </w:r>
    </w:p>
    <w:p w:rsidR="00000000" w:rsidRDefault="003E3FC1">
      <w:pPr>
        <w:autoSpaceDN w:val="0"/>
        <w:spacing w:line="400" w:lineRule="exact"/>
        <w:rPr>
          <w:rFonts w:ascii="宋体" w:hAnsi="宋体" w:cs="宋体" w:hint="eastAsia"/>
          <w:b/>
          <w:sz w:val="28"/>
          <w:szCs w:val="28"/>
        </w:rPr>
      </w:pPr>
      <w:r>
        <w:rPr>
          <w:rFonts w:ascii="宋体" w:hAnsi="宋体" w:cs="宋体" w:hint="eastAsia"/>
          <w:b/>
          <w:sz w:val="28"/>
          <w:szCs w:val="28"/>
        </w:rPr>
        <w:t xml:space="preserve">         </w:t>
      </w:r>
      <w:r>
        <w:rPr>
          <w:rFonts w:ascii="宋体" w:hAnsi="宋体" w:cs="宋体" w:hint="eastAsia"/>
          <w:b/>
          <w:sz w:val="28"/>
          <w:szCs w:val="28"/>
        </w:rPr>
        <w:t>《马克思主义基本原理概论》考试试题（Ａ卷）</w:t>
      </w:r>
    </w:p>
    <w:p w:rsidR="00000000" w:rsidRDefault="003E3FC1">
      <w:pPr>
        <w:autoSpaceDN w:val="0"/>
        <w:spacing w:before="159" w:after="159" w:line="400" w:lineRule="exact"/>
        <w:rPr>
          <w:rFonts w:ascii="宋体" w:hAnsi="宋体" w:cs="宋体" w:hint="eastAsia"/>
          <w:szCs w:val="21"/>
        </w:rPr>
      </w:pPr>
      <w:r>
        <w:rPr>
          <w:rFonts w:ascii="宋体" w:hAnsi="宋体" w:cs="宋体" w:hint="eastAsia"/>
          <w:b/>
          <w:szCs w:val="21"/>
        </w:rPr>
        <w:t>一、在下面各题的</w:t>
      </w:r>
      <w:r>
        <w:rPr>
          <w:rFonts w:ascii="宋体" w:hAnsi="宋体" w:cs="宋体" w:hint="eastAsia"/>
          <w:b/>
          <w:szCs w:val="21"/>
        </w:rPr>
        <w:t>4</w:t>
      </w:r>
      <w:r>
        <w:rPr>
          <w:rFonts w:ascii="宋体" w:hAnsi="宋体" w:cs="宋体" w:hint="eastAsia"/>
          <w:b/>
          <w:szCs w:val="21"/>
        </w:rPr>
        <w:t>个选项中，请选出最符合题意的选项，有多少选多少，并将代表正确选项的字母写在题干后面的括号内。</w:t>
      </w:r>
      <w:r>
        <w:rPr>
          <w:rFonts w:ascii="宋体" w:hAnsi="宋体" w:cs="宋体" w:hint="eastAsia"/>
          <w:b/>
          <w:szCs w:val="21"/>
        </w:rPr>
        <w:t>(</w:t>
      </w:r>
      <w:r>
        <w:rPr>
          <w:rFonts w:ascii="宋体" w:hAnsi="宋体" w:cs="宋体" w:hint="eastAsia"/>
          <w:b/>
          <w:szCs w:val="21"/>
        </w:rPr>
        <w:t>每小题</w:t>
      </w:r>
      <w:r>
        <w:rPr>
          <w:rFonts w:ascii="宋体" w:hAnsi="宋体" w:cs="宋体" w:hint="eastAsia"/>
          <w:b/>
          <w:szCs w:val="21"/>
        </w:rPr>
        <w:t>2</w:t>
      </w:r>
      <w:r>
        <w:rPr>
          <w:rFonts w:ascii="宋体" w:hAnsi="宋体" w:cs="宋体" w:hint="eastAsia"/>
          <w:b/>
          <w:szCs w:val="21"/>
        </w:rPr>
        <w:t>分，共</w:t>
      </w:r>
      <w:r>
        <w:rPr>
          <w:rFonts w:ascii="宋体" w:hAnsi="宋体" w:cs="宋体" w:hint="eastAsia"/>
          <w:b/>
          <w:szCs w:val="21"/>
        </w:rPr>
        <w:t>30</w:t>
      </w:r>
      <w:r>
        <w:rPr>
          <w:rFonts w:ascii="宋体" w:hAnsi="宋体" w:cs="宋体" w:hint="eastAsia"/>
          <w:b/>
          <w:szCs w:val="21"/>
        </w:rPr>
        <w:t>分</w:t>
      </w:r>
      <w:r>
        <w:rPr>
          <w:rFonts w:ascii="宋体" w:hAnsi="宋体" w:cs="宋体" w:hint="eastAsia"/>
          <w:b/>
          <w:szCs w:val="21"/>
        </w:rPr>
        <w:t>)</w:t>
      </w:r>
    </w:p>
    <w:p w:rsidR="00000000" w:rsidRDefault="003E3FC1">
      <w:pPr>
        <w:autoSpaceDN w:val="0"/>
        <w:spacing w:line="400" w:lineRule="exact"/>
        <w:rPr>
          <w:rFonts w:ascii="宋体" w:hAnsi="宋体" w:cs="宋体" w:hint="eastAsia"/>
          <w:bCs/>
          <w:szCs w:val="21"/>
        </w:rPr>
      </w:pPr>
      <w:r>
        <w:rPr>
          <w:rFonts w:ascii="宋体" w:hAnsi="宋体" w:cs="宋体" w:hint="eastAsia"/>
          <w:bCs/>
          <w:szCs w:val="21"/>
        </w:rPr>
        <w:t>1</w:t>
      </w:r>
      <w:r>
        <w:rPr>
          <w:rFonts w:ascii="宋体" w:hAnsi="宋体" w:cs="宋体" w:hint="eastAsia"/>
          <w:bCs/>
          <w:szCs w:val="21"/>
        </w:rPr>
        <w:t>、马克思主义真理观与实用主义真理观的根本分歧在于</w:t>
      </w:r>
      <w:r>
        <w:rPr>
          <w:rFonts w:ascii="宋体" w:hAnsi="宋体" w:cs="宋体" w:hint="eastAsia"/>
          <w:bCs/>
          <w:szCs w:val="21"/>
        </w:rPr>
        <w:t>( )</w:t>
      </w:r>
    </w:p>
    <w:p w:rsidR="00000000" w:rsidRDefault="003E3FC1">
      <w:pPr>
        <w:autoSpaceDN w:val="0"/>
        <w:spacing w:line="400" w:lineRule="exact"/>
        <w:ind w:left="360"/>
        <w:rPr>
          <w:rFonts w:ascii="宋体" w:hAnsi="宋体" w:cs="宋体" w:hint="eastAsia"/>
          <w:bCs/>
          <w:szCs w:val="21"/>
        </w:rPr>
      </w:pPr>
      <w:r>
        <w:rPr>
          <w:rFonts w:ascii="宋体" w:hAnsi="宋体" w:cs="宋体" w:hint="eastAsia"/>
          <w:bCs/>
          <w:szCs w:val="21"/>
        </w:rPr>
        <w:t>A.</w:t>
      </w:r>
      <w:r>
        <w:rPr>
          <w:rFonts w:ascii="宋体" w:hAnsi="宋体" w:cs="宋体" w:hint="eastAsia"/>
          <w:bCs/>
          <w:szCs w:val="21"/>
        </w:rPr>
        <w:t xml:space="preserve">真理是否有用　</w:t>
      </w:r>
      <w:r>
        <w:rPr>
          <w:rFonts w:ascii="宋体" w:hAnsi="宋体" w:cs="宋体" w:hint="eastAsia"/>
          <w:bCs/>
          <w:szCs w:val="21"/>
        </w:rPr>
        <w:t>B.</w:t>
      </w:r>
      <w:r>
        <w:rPr>
          <w:rFonts w:ascii="宋体" w:hAnsi="宋体" w:cs="宋体" w:hint="eastAsia"/>
          <w:bCs/>
          <w:szCs w:val="21"/>
        </w:rPr>
        <w:t>真理是不是客观事物本身</w:t>
      </w:r>
    </w:p>
    <w:p w:rsidR="00000000" w:rsidRDefault="003E3FC1">
      <w:pPr>
        <w:autoSpaceDN w:val="0"/>
        <w:spacing w:line="400" w:lineRule="exact"/>
        <w:ind w:left="360"/>
        <w:rPr>
          <w:rFonts w:ascii="宋体" w:hAnsi="宋体" w:cs="宋体" w:hint="eastAsia"/>
          <w:bCs/>
          <w:szCs w:val="21"/>
        </w:rPr>
      </w:pPr>
      <w:r>
        <w:rPr>
          <w:rFonts w:ascii="宋体" w:hAnsi="宋体" w:cs="宋体" w:hint="eastAsia"/>
          <w:bCs/>
          <w:szCs w:val="21"/>
        </w:rPr>
        <w:t>C.</w:t>
      </w:r>
      <w:r>
        <w:rPr>
          <w:rFonts w:ascii="宋体" w:hAnsi="宋体" w:cs="宋体" w:hint="eastAsia"/>
          <w:bCs/>
          <w:szCs w:val="21"/>
        </w:rPr>
        <w:t>是否承认真理的客观性</w:t>
      </w:r>
      <w:r>
        <w:rPr>
          <w:rFonts w:ascii="宋体" w:hAnsi="宋体" w:cs="宋体" w:hint="eastAsia"/>
          <w:bCs/>
          <w:szCs w:val="21"/>
        </w:rPr>
        <w:t>D.</w:t>
      </w:r>
      <w:r>
        <w:rPr>
          <w:rFonts w:ascii="宋体" w:hAnsi="宋体" w:cs="宋体" w:hint="eastAsia"/>
          <w:bCs/>
          <w:szCs w:val="21"/>
        </w:rPr>
        <w:t>真理的形式是不是主观的</w:t>
      </w:r>
    </w:p>
    <w:p w:rsidR="00000000" w:rsidRDefault="003E3FC1">
      <w:pPr>
        <w:autoSpaceDN w:val="0"/>
        <w:spacing w:line="400" w:lineRule="exact"/>
        <w:rPr>
          <w:rFonts w:ascii="宋体" w:hAnsi="宋体" w:cs="宋体" w:hint="eastAsia"/>
          <w:bCs/>
          <w:szCs w:val="21"/>
        </w:rPr>
      </w:pPr>
      <w:r>
        <w:rPr>
          <w:rFonts w:ascii="宋体" w:hAnsi="宋体" w:cs="宋体" w:hint="eastAsia"/>
          <w:bCs/>
          <w:szCs w:val="21"/>
        </w:rPr>
        <w:t>2</w:t>
      </w:r>
      <w:r>
        <w:rPr>
          <w:rFonts w:ascii="宋体" w:hAnsi="宋体" w:cs="宋体" w:hint="eastAsia"/>
          <w:bCs/>
          <w:szCs w:val="21"/>
        </w:rPr>
        <w:t>、在检验真理的过程中，实践标准既是绝对的又是相对的。这一观点是</w:t>
      </w:r>
      <w:r>
        <w:rPr>
          <w:rFonts w:ascii="宋体" w:hAnsi="宋体" w:cs="宋体" w:hint="eastAsia"/>
          <w:bCs/>
          <w:szCs w:val="21"/>
        </w:rPr>
        <w:t>( )</w:t>
      </w:r>
    </w:p>
    <w:p w:rsidR="00000000" w:rsidRDefault="003E3FC1">
      <w:pPr>
        <w:autoSpaceDN w:val="0"/>
        <w:spacing w:line="400" w:lineRule="exact"/>
        <w:ind w:left="360"/>
        <w:rPr>
          <w:rFonts w:ascii="宋体" w:hAnsi="宋体" w:cs="宋体" w:hint="eastAsia"/>
          <w:bCs/>
          <w:szCs w:val="21"/>
        </w:rPr>
      </w:pPr>
      <w:r>
        <w:rPr>
          <w:rFonts w:ascii="宋体" w:hAnsi="宋体" w:cs="宋体" w:hint="eastAsia"/>
          <w:bCs/>
          <w:szCs w:val="21"/>
        </w:rPr>
        <w:t>A.</w:t>
      </w:r>
      <w:r>
        <w:rPr>
          <w:rFonts w:ascii="宋体" w:hAnsi="宋体" w:cs="宋体" w:hint="eastAsia"/>
          <w:bCs/>
          <w:szCs w:val="21"/>
        </w:rPr>
        <w:t xml:space="preserve">诡辩论的观点　</w:t>
      </w:r>
      <w:r>
        <w:rPr>
          <w:rFonts w:ascii="宋体" w:hAnsi="宋体" w:cs="宋体" w:hint="eastAsia"/>
          <w:bCs/>
          <w:szCs w:val="21"/>
        </w:rPr>
        <w:t xml:space="preserve"> B.</w:t>
      </w:r>
      <w:r>
        <w:rPr>
          <w:rFonts w:ascii="宋体" w:hAnsi="宋体" w:cs="宋体" w:hint="eastAsia"/>
          <w:bCs/>
          <w:szCs w:val="21"/>
        </w:rPr>
        <w:t xml:space="preserve">折衷主义的观点　</w:t>
      </w:r>
      <w:r>
        <w:rPr>
          <w:rFonts w:ascii="宋体" w:hAnsi="宋体" w:cs="宋体" w:hint="eastAsia"/>
          <w:bCs/>
          <w:szCs w:val="21"/>
        </w:rPr>
        <w:t xml:space="preserve"> C.</w:t>
      </w:r>
      <w:r>
        <w:rPr>
          <w:rFonts w:ascii="宋体" w:hAnsi="宋体" w:cs="宋体" w:hint="eastAsia"/>
          <w:bCs/>
          <w:szCs w:val="21"/>
        </w:rPr>
        <w:t xml:space="preserve">形而上学的观点　</w:t>
      </w:r>
      <w:r>
        <w:rPr>
          <w:rFonts w:ascii="宋体" w:hAnsi="宋体" w:cs="宋体" w:hint="eastAsia"/>
          <w:bCs/>
          <w:szCs w:val="21"/>
        </w:rPr>
        <w:t>D.</w:t>
      </w:r>
      <w:r>
        <w:rPr>
          <w:rFonts w:ascii="宋体" w:hAnsi="宋体" w:cs="宋体" w:hint="eastAsia"/>
          <w:bCs/>
          <w:szCs w:val="21"/>
        </w:rPr>
        <w:t>唯物辩证法的观点</w:t>
      </w:r>
    </w:p>
    <w:p w:rsidR="00000000" w:rsidRDefault="003E3FC1">
      <w:pPr>
        <w:autoSpaceDN w:val="0"/>
        <w:spacing w:line="400" w:lineRule="exact"/>
        <w:rPr>
          <w:rFonts w:ascii="宋体" w:hAnsi="宋体" w:cs="宋体" w:hint="eastAsia"/>
          <w:bCs/>
          <w:szCs w:val="21"/>
        </w:rPr>
      </w:pPr>
      <w:r>
        <w:rPr>
          <w:rFonts w:ascii="宋体" w:hAnsi="宋体" w:cs="宋体" w:hint="eastAsia"/>
          <w:bCs/>
          <w:szCs w:val="21"/>
        </w:rPr>
        <w:t>3</w:t>
      </w:r>
      <w:r>
        <w:rPr>
          <w:rFonts w:ascii="宋体" w:hAnsi="宋体" w:cs="宋体" w:hint="eastAsia"/>
          <w:bCs/>
          <w:szCs w:val="21"/>
        </w:rPr>
        <w:t>、先进生产力的集中体现和主要标志是</w:t>
      </w:r>
      <w:r>
        <w:rPr>
          <w:rFonts w:ascii="宋体" w:hAnsi="宋体" w:cs="宋体" w:hint="eastAsia"/>
          <w:bCs/>
          <w:szCs w:val="21"/>
        </w:rPr>
        <w:t>( )</w:t>
      </w:r>
    </w:p>
    <w:p w:rsidR="00000000" w:rsidRDefault="003E3FC1">
      <w:pPr>
        <w:autoSpaceDN w:val="0"/>
        <w:spacing w:line="400" w:lineRule="exact"/>
        <w:ind w:firstLine="360"/>
        <w:rPr>
          <w:rFonts w:ascii="宋体" w:hAnsi="宋体" w:cs="宋体" w:hint="eastAsia"/>
          <w:bCs/>
          <w:szCs w:val="21"/>
        </w:rPr>
      </w:pPr>
      <w:r>
        <w:rPr>
          <w:rFonts w:ascii="宋体" w:hAnsi="宋体" w:cs="宋体" w:hint="eastAsia"/>
          <w:bCs/>
          <w:szCs w:val="21"/>
        </w:rPr>
        <w:t>A.</w:t>
      </w:r>
      <w:r>
        <w:rPr>
          <w:rFonts w:ascii="宋体" w:hAnsi="宋体" w:cs="宋体" w:hint="eastAsia"/>
          <w:bCs/>
          <w:szCs w:val="21"/>
        </w:rPr>
        <w:t xml:space="preserve">劳动者　</w:t>
      </w:r>
      <w:r>
        <w:rPr>
          <w:rFonts w:ascii="宋体" w:hAnsi="宋体" w:cs="宋体" w:hint="eastAsia"/>
          <w:bCs/>
          <w:szCs w:val="21"/>
        </w:rPr>
        <w:t xml:space="preserve"> B.</w:t>
      </w:r>
      <w:r>
        <w:rPr>
          <w:rFonts w:ascii="宋体" w:hAnsi="宋体" w:cs="宋体" w:hint="eastAsia"/>
          <w:bCs/>
          <w:szCs w:val="21"/>
        </w:rPr>
        <w:t xml:space="preserve">劳动对象　　</w:t>
      </w:r>
      <w:r>
        <w:rPr>
          <w:rFonts w:ascii="宋体" w:hAnsi="宋体" w:cs="宋体" w:hint="eastAsia"/>
          <w:bCs/>
          <w:szCs w:val="21"/>
        </w:rPr>
        <w:t>C.</w:t>
      </w:r>
      <w:r>
        <w:rPr>
          <w:rFonts w:ascii="宋体" w:hAnsi="宋体" w:cs="宋体" w:hint="eastAsia"/>
          <w:bCs/>
          <w:szCs w:val="21"/>
        </w:rPr>
        <w:t xml:space="preserve">科学技术　</w:t>
      </w:r>
      <w:r>
        <w:rPr>
          <w:rFonts w:ascii="宋体" w:hAnsi="宋体" w:cs="宋体" w:hint="eastAsia"/>
          <w:bCs/>
          <w:szCs w:val="21"/>
        </w:rPr>
        <w:t>D.</w:t>
      </w:r>
      <w:r>
        <w:rPr>
          <w:rFonts w:ascii="宋体" w:hAnsi="宋体" w:cs="宋体" w:hint="eastAsia"/>
          <w:bCs/>
          <w:szCs w:val="21"/>
        </w:rPr>
        <w:t>管理方式</w:t>
      </w:r>
    </w:p>
    <w:p w:rsidR="00000000" w:rsidRDefault="003E3FC1">
      <w:pPr>
        <w:autoSpaceDN w:val="0"/>
        <w:spacing w:line="400" w:lineRule="exact"/>
        <w:rPr>
          <w:rFonts w:ascii="宋体" w:hAnsi="宋体" w:cs="宋体" w:hint="eastAsia"/>
          <w:bCs/>
          <w:szCs w:val="21"/>
        </w:rPr>
      </w:pPr>
      <w:r>
        <w:rPr>
          <w:rFonts w:ascii="宋体" w:hAnsi="宋体" w:cs="宋体" w:hint="eastAsia"/>
          <w:bCs/>
          <w:szCs w:val="21"/>
        </w:rPr>
        <w:t>4</w:t>
      </w:r>
      <w:r>
        <w:rPr>
          <w:rFonts w:ascii="宋体" w:hAnsi="宋体" w:cs="宋体" w:hint="eastAsia"/>
          <w:bCs/>
          <w:szCs w:val="21"/>
        </w:rPr>
        <w:t>、划分阶级的标准是</w:t>
      </w:r>
      <w:r>
        <w:rPr>
          <w:rFonts w:ascii="宋体" w:hAnsi="宋体" w:cs="宋体" w:hint="eastAsia"/>
          <w:bCs/>
          <w:szCs w:val="21"/>
        </w:rPr>
        <w:t>( )</w:t>
      </w:r>
    </w:p>
    <w:p w:rsidR="00000000" w:rsidRDefault="003E3FC1">
      <w:pPr>
        <w:autoSpaceDN w:val="0"/>
        <w:spacing w:line="400" w:lineRule="exact"/>
        <w:ind w:left="360"/>
        <w:rPr>
          <w:rFonts w:ascii="宋体" w:hAnsi="宋体" w:cs="宋体" w:hint="eastAsia"/>
          <w:bCs/>
          <w:szCs w:val="21"/>
        </w:rPr>
      </w:pPr>
      <w:r>
        <w:rPr>
          <w:rFonts w:ascii="宋体" w:hAnsi="宋体" w:cs="宋体" w:hint="eastAsia"/>
          <w:bCs/>
          <w:szCs w:val="21"/>
        </w:rPr>
        <w:t>A.</w:t>
      </w:r>
      <w:r>
        <w:rPr>
          <w:rFonts w:ascii="宋体" w:hAnsi="宋体" w:cs="宋体" w:hint="eastAsia"/>
          <w:bCs/>
          <w:szCs w:val="21"/>
        </w:rPr>
        <w:t>以人们在政治结构中所处的不同地位为依据，即政治标准</w:t>
      </w:r>
    </w:p>
    <w:p w:rsidR="00000000" w:rsidRDefault="003E3FC1">
      <w:pPr>
        <w:autoSpaceDN w:val="0"/>
        <w:spacing w:line="400" w:lineRule="exact"/>
        <w:ind w:left="360"/>
        <w:rPr>
          <w:rFonts w:ascii="宋体" w:hAnsi="宋体" w:cs="宋体" w:hint="eastAsia"/>
          <w:bCs/>
          <w:szCs w:val="21"/>
        </w:rPr>
      </w:pPr>
      <w:r>
        <w:rPr>
          <w:rFonts w:ascii="宋体" w:hAnsi="宋体" w:cs="宋体" w:hint="eastAsia"/>
          <w:bCs/>
          <w:szCs w:val="21"/>
        </w:rPr>
        <w:t>B.</w:t>
      </w:r>
      <w:r>
        <w:rPr>
          <w:rFonts w:ascii="宋体" w:hAnsi="宋体" w:cs="宋体" w:hint="eastAsia"/>
          <w:bCs/>
          <w:szCs w:val="21"/>
        </w:rPr>
        <w:t>以人们在经济结构中所处的不同地位为依据，即经济标准</w:t>
      </w:r>
    </w:p>
    <w:p w:rsidR="00000000" w:rsidRDefault="003E3FC1">
      <w:pPr>
        <w:autoSpaceDN w:val="0"/>
        <w:spacing w:line="400" w:lineRule="exact"/>
        <w:ind w:left="360"/>
        <w:rPr>
          <w:rFonts w:ascii="宋体" w:hAnsi="宋体" w:cs="宋体" w:hint="eastAsia"/>
          <w:bCs/>
          <w:szCs w:val="21"/>
        </w:rPr>
      </w:pPr>
      <w:r>
        <w:rPr>
          <w:rFonts w:ascii="宋体" w:hAnsi="宋体" w:cs="宋体" w:hint="eastAsia"/>
          <w:bCs/>
          <w:szCs w:val="21"/>
        </w:rPr>
        <w:t>C.</w:t>
      </w:r>
      <w:r>
        <w:rPr>
          <w:rFonts w:ascii="宋体" w:hAnsi="宋体" w:cs="宋体" w:hint="eastAsia"/>
          <w:bCs/>
          <w:szCs w:val="21"/>
        </w:rPr>
        <w:t>以人们的思想进步为依据，即思想标准</w:t>
      </w:r>
    </w:p>
    <w:p w:rsidR="00000000" w:rsidRDefault="003E3FC1">
      <w:pPr>
        <w:autoSpaceDN w:val="0"/>
        <w:spacing w:line="400" w:lineRule="exact"/>
        <w:ind w:left="360"/>
        <w:rPr>
          <w:rFonts w:ascii="宋体" w:hAnsi="宋体" w:cs="宋体" w:hint="eastAsia"/>
          <w:bCs/>
          <w:szCs w:val="21"/>
        </w:rPr>
      </w:pPr>
      <w:r>
        <w:rPr>
          <w:rFonts w:ascii="宋体" w:hAnsi="宋体" w:cs="宋体" w:hint="eastAsia"/>
          <w:bCs/>
          <w:szCs w:val="21"/>
        </w:rPr>
        <w:t>D.</w:t>
      </w:r>
      <w:r>
        <w:rPr>
          <w:rFonts w:ascii="宋体" w:hAnsi="宋体" w:cs="宋体" w:hint="eastAsia"/>
          <w:bCs/>
          <w:szCs w:val="21"/>
        </w:rPr>
        <w:t>生产力发展水平的高低，即生产力标准</w:t>
      </w:r>
    </w:p>
    <w:p w:rsidR="00000000" w:rsidRDefault="003E3FC1">
      <w:pPr>
        <w:autoSpaceDN w:val="0"/>
        <w:spacing w:line="400" w:lineRule="exact"/>
        <w:rPr>
          <w:rFonts w:ascii="宋体" w:hAnsi="宋体" w:cs="宋体" w:hint="eastAsia"/>
          <w:bCs/>
          <w:szCs w:val="21"/>
        </w:rPr>
      </w:pPr>
      <w:r>
        <w:rPr>
          <w:rFonts w:ascii="宋体" w:hAnsi="宋体" w:cs="宋体" w:hint="eastAsia"/>
          <w:bCs/>
          <w:szCs w:val="21"/>
        </w:rPr>
        <w:t>5</w:t>
      </w:r>
      <w:r>
        <w:rPr>
          <w:rFonts w:ascii="宋体" w:hAnsi="宋体" w:cs="宋体" w:hint="eastAsia"/>
          <w:bCs/>
          <w:szCs w:val="21"/>
        </w:rPr>
        <w:t>、非上层建筑的社会意识形式包括</w:t>
      </w:r>
      <w:r>
        <w:rPr>
          <w:rFonts w:ascii="宋体" w:hAnsi="宋体" w:cs="宋体" w:hint="eastAsia"/>
          <w:bCs/>
          <w:szCs w:val="21"/>
        </w:rPr>
        <w:t>( )</w:t>
      </w:r>
    </w:p>
    <w:p w:rsidR="00000000" w:rsidRDefault="003E3FC1">
      <w:pPr>
        <w:autoSpaceDN w:val="0"/>
        <w:spacing w:line="400" w:lineRule="exact"/>
        <w:ind w:left="360"/>
        <w:rPr>
          <w:rFonts w:ascii="宋体" w:hAnsi="宋体" w:cs="宋体" w:hint="eastAsia"/>
          <w:bCs/>
          <w:szCs w:val="21"/>
        </w:rPr>
      </w:pPr>
      <w:r>
        <w:rPr>
          <w:rFonts w:ascii="宋体" w:hAnsi="宋体" w:cs="宋体" w:hint="eastAsia"/>
          <w:bCs/>
          <w:szCs w:val="21"/>
        </w:rPr>
        <w:t>A.</w:t>
      </w:r>
      <w:r>
        <w:rPr>
          <w:rFonts w:ascii="宋体" w:hAnsi="宋体" w:cs="宋体" w:hint="eastAsia"/>
          <w:bCs/>
          <w:szCs w:val="21"/>
        </w:rPr>
        <w:t xml:space="preserve">艺术、道德、哲学、宗教　</w:t>
      </w:r>
      <w:r>
        <w:rPr>
          <w:rFonts w:ascii="宋体" w:hAnsi="宋体" w:cs="宋体" w:hint="eastAsia"/>
          <w:bCs/>
          <w:szCs w:val="21"/>
        </w:rPr>
        <w:t xml:space="preserve"> B.</w:t>
      </w:r>
      <w:r>
        <w:rPr>
          <w:rFonts w:ascii="宋体" w:hAnsi="宋体" w:cs="宋体" w:hint="eastAsia"/>
          <w:bCs/>
          <w:szCs w:val="21"/>
        </w:rPr>
        <w:t>自然科学、语言学、逻辑学</w:t>
      </w:r>
      <w:r>
        <w:rPr>
          <w:rFonts w:ascii="宋体" w:hAnsi="宋体" w:cs="宋体" w:hint="eastAsia"/>
          <w:bCs/>
          <w:szCs w:val="21"/>
        </w:rPr>
        <w:t>C.</w:t>
      </w:r>
      <w:r>
        <w:rPr>
          <w:rFonts w:ascii="宋体" w:hAnsi="宋体" w:cs="宋体" w:hint="eastAsia"/>
          <w:bCs/>
          <w:szCs w:val="21"/>
        </w:rPr>
        <w:t>社会心理</w:t>
      </w:r>
      <w:r>
        <w:rPr>
          <w:rFonts w:ascii="宋体" w:hAnsi="宋体" w:cs="宋体" w:hint="eastAsia"/>
          <w:bCs/>
          <w:szCs w:val="21"/>
        </w:rPr>
        <w:t>D.</w:t>
      </w:r>
      <w:r>
        <w:rPr>
          <w:rFonts w:ascii="宋体" w:hAnsi="宋体" w:cs="宋体" w:hint="eastAsia"/>
          <w:bCs/>
          <w:szCs w:val="21"/>
        </w:rPr>
        <w:t>政治法律思想</w:t>
      </w:r>
    </w:p>
    <w:p w:rsidR="00000000" w:rsidRDefault="003E3FC1">
      <w:pPr>
        <w:autoSpaceDN w:val="0"/>
        <w:spacing w:line="400" w:lineRule="exact"/>
        <w:rPr>
          <w:rFonts w:ascii="宋体" w:hAnsi="宋体" w:cs="宋体" w:hint="eastAsia"/>
          <w:bCs/>
          <w:szCs w:val="21"/>
        </w:rPr>
      </w:pPr>
      <w:r>
        <w:rPr>
          <w:rFonts w:ascii="宋体" w:hAnsi="宋体" w:cs="宋体" w:hint="eastAsia"/>
          <w:bCs/>
          <w:szCs w:val="21"/>
        </w:rPr>
        <w:t>6</w:t>
      </w:r>
      <w:r>
        <w:rPr>
          <w:rFonts w:ascii="宋体" w:hAnsi="宋体" w:cs="宋体" w:hint="eastAsia"/>
          <w:bCs/>
          <w:szCs w:val="21"/>
        </w:rPr>
        <w:t>、意识形态诸形式中依靠</w:t>
      </w:r>
      <w:r>
        <w:rPr>
          <w:rFonts w:ascii="宋体" w:hAnsi="宋体" w:cs="宋体" w:hint="eastAsia"/>
          <w:bCs/>
          <w:szCs w:val="21"/>
        </w:rPr>
        <w:t>社会舆论发挥作用的是</w:t>
      </w:r>
      <w:r>
        <w:rPr>
          <w:rFonts w:ascii="宋体" w:hAnsi="宋体" w:cs="宋体" w:hint="eastAsia"/>
          <w:bCs/>
          <w:szCs w:val="21"/>
        </w:rPr>
        <w:t>( )</w:t>
      </w:r>
    </w:p>
    <w:p w:rsidR="00000000" w:rsidRDefault="003E3FC1">
      <w:pPr>
        <w:autoSpaceDN w:val="0"/>
        <w:spacing w:line="400" w:lineRule="exact"/>
        <w:ind w:firstLine="360"/>
        <w:rPr>
          <w:rFonts w:ascii="宋体" w:hAnsi="宋体" w:cs="宋体" w:hint="eastAsia"/>
          <w:bCs/>
          <w:szCs w:val="21"/>
        </w:rPr>
      </w:pPr>
      <w:r>
        <w:rPr>
          <w:rFonts w:ascii="宋体" w:hAnsi="宋体" w:cs="宋体" w:hint="eastAsia"/>
          <w:bCs/>
          <w:szCs w:val="21"/>
        </w:rPr>
        <w:t>A.</w:t>
      </w:r>
      <w:r>
        <w:rPr>
          <w:rFonts w:ascii="宋体" w:hAnsi="宋体" w:cs="宋体" w:hint="eastAsia"/>
          <w:bCs/>
          <w:szCs w:val="21"/>
        </w:rPr>
        <w:t>哲学</w:t>
      </w:r>
      <w:r>
        <w:rPr>
          <w:rFonts w:ascii="宋体" w:hAnsi="宋体" w:cs="宋体" w:hint="eastAsia"/>
          <w:bCs/>
          <w:szCs w:val="21"/>
        </w:rPr>
        <w:t>B.</w:t>
      </w:r>
      <w:r>
        <w:rPr>
          <w:rFonts w:ascii="宋体" w:hAnsi="宋体" w:cs="宋体" w:hint="eastAsia"/>
          <w:bCs/>
          <w:szCs w:val="21"/>
        </w:rPr>
        <w:t>艺术</w:t>
      </w:r>
      <w:r>
        <w:rPr>
          <w:rFonts w:ascii="宋体" w:hAnsi="宋体" w:cs="宋体" w:hint="eastAsia"/>
          <w:bCs/>
          <w:szCs w:val="21"/>
        </w:rPr>
        <w:t>C.</w:t>
      </w:r>
      <w:r>
        <w:rPr>
          <w:rFonts w:ascii="宋体" w:hAnsi="宋体" w:cs="宋体" w:hint="eastAsia"/>
          <w:bCs/>
          <w:szCs w:val="21"/>
        </w:rPr>
        <w:t>宗教</w:t>
      </w:r>
      <w:r>
        <w:rPr>
          <w:rFonts w:ascii="宋体" w:hAnsi="宋体" w:cs="宋体" w:hint="eastAsia"/>
          <w:bCs/>
          <w:szCs w:val="21"/>
        </w:rPr>
        <w:t>D.</w:t>
      </w:r>
      <w:r>
        <w:rPr>
          <w:rFonts w:ascii="宋体" w:hAnsi="宋体" w:cs="宋体" w:hint="eastAsia"/>
          <w:bCs/>
          <w:szCs w:val="21"/>
        </w:rPr>
        <w:t>道德</w:t>
      </w:r>
    </w:p>
    <w:p w:rsidR="00000000" w:rsidRDefault="003E3FC1">
      <w:pPr>
        <w:autoSpaceDN w:val="0"/>
        <w:spacing w:line="400" w:lineRule="exact"/>
        <w:rPr>
          <w:rFonts w:ascii="宋体" w:hAnsi="宋体" w:cs="宋体" w:hint="eastAsia"/>
          <w:bCs/>
          <w:szCs w:val="21"/>
        </w:rPr>
      </w:pPr>
      <w:r>
        <w:rPr>
          <w:rFonts w:ascii="宋体" w:hAnsi="宋体" w:cs="宋体" w:hint="eastAsia"/>
          <w:bCs/>
          <w:szCs w:val="21"/>
        </w:rPr>
        <w:t>7</w:t>
      </w:r>
      <w:r>
        <w:rPr>
          <w:rFonts w:ascii="宋体" w:hAnsi="宋体" w:cs="宋体" w:hint="eastAsia"/>
          <w:bCs/>
          <w:szCs w:val="21"/>
        </w:rPr>
        <w:t>、实际工作中的教条主义犯了</w:t>
      </w:r>
      <w:r>
        <w:rPr>
          <w:rFonts w:ascii="宋体" w:hAnsi="宋体" w:cs="宋体" w:hint="eastAsia"/>
          <w:bCs/>
          <w:szCs w:val="21"/>
        </w:rPr>
        <w:t>( )</w:t>
      </w:r>
    </w:p>
    <w:p w:rsidR="00000000" w:rsidRDefault="003E3FC1">
      <w:pPr>
        <w:autoSpaceDN w:val="0"/>
        <w:spacing w:line="400" w:lineRule="exact"/>
        <w:ind w:left="360"/>
        <w:rPr>
          <w:rFonts w:ascii="宋体" w:hAnsi="宋体" w:cs="宋体" w:hint="eastAsia"/>
          <w:bCs/>
          <w:szCs w:val="21"/>
        </w:rPr>
      </w:pPr>
      <w:r>
        <w:rPr>
          <w:rFonts w:ascii="宋体" w:hAnsi="宋体" w:cs="宋体" w:hint="eastAsia"/>
          <w:bCs/>
          <w:szCs w:val="21"/>
        </w:rPr>
        <w:t>A.</w:t>
      </w:r>
      <w:r>
        <w:rPr>
          <w:rFonts w:ascii="宋体" w:hAnsi="宋体" w:cs="宋体" w:hint="eastAsia"/>
          <w:bCs/>
          <w:szCs w:val="21"/>
        </w:rPr>
        <w:t>类似唯理论的错误</w:t>
      </w:r>
      <w:r>
        <w:rPr>
          <w:rFonts w:ascii="宋体" w:hAnsi="宋体" w:cs="宋体" w:hint="eastAsia"/>
          <w:bCs/>
          <w:szCs w:val="21"/>
        </w:rPr>
        <w:t>B.</w:t>
      </w:r>
      <w:r>
        <w:rPr>
          <w:rFonts w:ascii="宋体" w:hAnsi="宋体" w:cs="宋体" w:hint="eastAsia"/>
          <w:bCs/>
          <w:szCs w:val="21"/>
        </w:rPr>
        <w:t xml:space="preserve">类似经验论的错误　</w:t>
      </w:r>
      <w:r>
        <w:rPr>
          <w:rFonts w:ascii="宋体" w:hAnsi="宋体" w:cs="宋体" w:hint="eastAsia"/>
          <w:bCs/>
          <w:szCs w:val="21"/>
        </w:rPr>
        <w:t>C.</w:t>
      </w:r>
      <w:r>
        <w:rPr>
          <w:rFonts w:ascii="宋体" w:hAnsi="宋体" w:cs="宋体" w:hint="eastAsia"/>
          <w:bCs/>
          <w:szCs w:val="21"/>
        </w:rPr>
        <w:t>类似不可知论的错误</w:t>
      </w:r>
      <w:r>
        <w:rPr>
          <w:rFonts w:ascii="宋体" w:hAnsi="宋体" w:cs="宋体" w:hint="eastAsia"/>
          <w:bCs/>
          <w:szCs w:val="21"/>
        </w:rPr>
        <w:t xml:space="preserve"> D.</w:t>
      </w:r>
      <w:r>
        <w:rPr>
          <w:rFonts w:ascii="宋体" w:hAnsi="宋体" w:cs="宋体" w:hint="eastAsia"/>
          <w:bCs/>
          <w:szCs w:val="21"/>
        </w:rPr>
        <w:t>机械唯物主义的错误</w:t>
      </w:r>
    </w:p>
    <w:p w:rsidR="00000000" w:rsidRDefault="003E3FC1">
      <w:pPr>
        <w:autoSpaceDN w:val="0"/>
        <w:spacing w:line="400" w:lineRule="exact"/>
        <w:rPr>
          <w:rFonts w:ascii="宋体" w:hAnsi="宋体" w:cs="宋体" w:hint="eastAsia"/>
          <w:bCs/>
          <w:szCs w:val="21"/>
        </w:rPr>
      </w:pPr>
      <w:r>
        <w:rPr>
          <w:rFonts w:ascii="宋体" w:hAnsi="宋体" w:cs="宋体" w:hint="eastAsia"/>
          <w:bCs/>
          <w:szCs w:val="21"/>
        </w:rPr>
        <w:t>8</w:t>
      </w:r>
      <w:r>
        <w:rPr>
          <w:rFonts w:ascii="宋体" w:hAnsi="宋体" w:cs="宋体" w:hint="eastAsia"/>
          <w:bCs/>
          <w:szCs w:val="21"/>
        </w:rPr>
        <w:t>、英雄史观的理论出发点是主张</w:t>
      </w:r>
      <w:r>
        <w:rPr>
          <w:rFonts w:ascii="宋体" w:hAnsi="宋体" w:cs="宋体" w:hint="eastAsia"/>
          <w:bCs/>
          <w:szCs w:val="21"/>
        </w:rPr>
        <w:t>( )</w:t>
      </w:r>
    </w:p>
    <w:p w:rsidR="00000000" w:rsidRDefault="003E3FC1">
      <w:pPr>
        <w:autoSpaceDN w:val="0"/>
        <w:spacing w:line="400" w:lineRule="exact"/>
        <w:ind w:left="360"/>
        <w:rPr>
          <w:rFonts w:ascii="宋体" w:hAnsi="宋体" w:cs="宋体" w:hint="eastAsia"/>
          <w:bCs/>
          <w:szCs w:val="21"/>
        </w:rPr>
      </w:pPr>
      <w:r>
        <w:rPr>
          <w:rFonts w:ascii="宋体" w:hAnsi="宋体" w:cs="宋体" w:hint="eastAsia"/>
          <w:bCs/>
          <w:szCs w:val="21"/>
        </w:rPr>
        <w:t>A.</w:t>
      </w:r>
      <w:r>
        <w:rPr>
          <w:rFonts w:ascii="宋体" w:hAnsi="宋体" w:cs="宋体" w:hint="eastAsia"/>
          <w:bCs/>
          <w:szCs w:val="21"/>
        </w:rPr>
        <w:t>人是社会历史的主体</w:t>
      </w:r>
      <w:r>
        <w:rPr>
          <w:rFonts w:ascii="宋体" w:hAnsi="宋体" w:cs="宋体" w:hint="eastAsia"/>
          <w:bCs/>
          <w:szCs w:val="21"/>
        </w:rPr>
        <w:t>B.</w:t>
      </w:r>
      <w:r>
        <w:rPr>
          <w:rFonts w:ascii="宋体" w:hAnsi="宋体" w:cs="宋体" w:hint="eastAsia"/>
          <w:bCs/>
          <w:szCs w:val="21"/>
        </w:rPr>
        <w:t>人的意识对社会存在具有能动作用</w:t>
      </w:r>
    </w:p>
    <w:p w:rsidR="00000000" w:rsidRDefault="003E3FC1">
      <w:pPr>
        <w:autoSpaceDN w:val="0"/>
        <w:spacing w:line="400" w:lineRule="exact"/>
        <w:ind w:left="360"/>
        <w:rPr>
          <w:rFonts w:ascii="宋体" w:hAnsi="宋体" w:cs="宋体" w:hint="eastAsia"/>
          <w:bCs/>
          <w:szCs w:val="21"/>
        </w:rPr>
      </w:pPr>
      <w:r>
        <w:rPr>
          <w:rFonts w:ascii="宋体" w:hAnsi="宋体" w:cs="宋体" w:hint="eastAsia"/>
          <w:bCs/>
          <w:szCs w:val="21"/>
        </w:rPr>
        <w:t>C.</w:t>
      </w:r>
      <w:r>
        <w:rPr>
          <w:rFonts w:ascii="宋体" w:hAnsi="宋体" w:cs="宋体" w:hint="eastAsia"/>
          <w:bCs/>
          <w:szCs w:val="21"/>
        </w:rPr>
        <w:t xml:space="preserve">社会意识决定社会存在　　　</w:t>
      </w:r>
      <w:r>
        <w:rPr>
          <w:rFonts w:ascii="宋体" w:hAnsi="宋体" w:cs="宋体" w:hint="eastAsia"/>
          <w:bCs/>
          <w:szCs w:val="21"/>
        </w:rPr>
        <w:t xml:space="preserve"> D.</w:t>
      </w:r>
      <w:r>
        <w:rPr>
          <w:rFonts w:ascii="宋体" w:hAnsi="宋体" w:cs="宋体" w:hint="eastAsia"/>
          <w:bCs/>
          <w:szCs w:val="21"/>
        </w:rPr>
        <w:t>社会运动受偶然性支配</w:t>
      </w:r>
    </w:p>
    <w:p w:rsidR="00000000" w:rsidRDefault="003E3FC1">
      <w:pPr>
        <w:autoSpaceDN w:val="0"/>
        <w:spacing w:line="400" w:lineRule="exact"/>
        <w:rPr>
          <w:rFonts w:ascii="宋体" w:hAnsi="宋体" w:cs="宋体" w:hint="eastAsia"/>
          <w:bCs/>
          <w:szCs w:val="21"/>
        </w:rPr>
      </w:pPr>
      <w:r>
        <w:rPr>
          <w:rFonts w:ascii="宋体" w:hAnsi="宋体" w:cs="宋体" w:hint="eastAsia"/>
          <w:bCs/>
          <w:szCs w:val="21"/>
        </w:rPr>
        <w:t>9</w:t>
      </w:r>
      <w:r>
        <w:rPr>
          <w:rFonts w:ascii="宋体" w:hAnsi="宋体" w:cs="宋体" w:hint="eastAsia"/>
          <w:bCs/>
          <w:szCs w:val="21"/>
        </w:rPr>
        <w:t>、逻辑证明不能作为检验真理的标准，原因是</w:t>
      </w:r>
      <w:r>
        <w:rPr>
          <w:rFonts w:ascii="宋体" w:hAnsi="宋体" w:cs="宋体" w:hint="eastAsia"/>
          <w:bCs/>
          <w:szCs w:val="21"/>
        </w:rPr>
        <w:t>( )</w:t>
      </w:r>
    </w:p>
    <w:p w:rsidR="00000000" w:rsidRDefault="003E3FC1">
      <w:pPr>
        <w:autoSpaceDN w:val="0"/>
        <w:spacing w:line="400" w:lineRule="exact"/>
        <w:ind w:firstLine="360"/>
        <w:rPr>
          <w:rFonts w:ascii="宋体" w:hAnsi="宋体" w:cs="宋体" w:hint="eastAsia"/>
          <w:bCs/>
          <w:szCs w:val="21"/>
        </w:rPr>
      </w:pPr>
      <w:r>
        <w:rPr>
          <w:rFonts w:ascii="宋体" w:hAnsi="宋体" w:cs="宋体" w:hint="eastAsia"/>
          <w:bCs/>
          <w:szCs w:val="21"/>
        </w:rPr>
        <w:t>A.</w:t>
      </w:r>
      <w:r>
        <w:rPr>
          <w:rFonts w:ascii="宋体" w:hAnsi="宋体" w:cs="宋体" w:hint="eastAsia"/>
          <w:bCs/>
          <w:szCs w:val="21"/>
        </w:rPr>
        <w:t>逻辑证明本身是一种认识，没有跳出思维的范围</w:t>
      </w:r>
    </w:p>
    <w:p w:rsidR="00000000" w:rsidRDefault="003E3FC1">
      <w:pPr>
        <w:autoSpaceDN w:val="0"/>
        <w:spacing w:line="400" w:lineRule="exact"/>
        <w:ind w:firstLine="360"/>
        <w:rPr>
          <w:rFonts w:ascii="宋体" w:hAnsi="宋体" w:cs="宋体" w:hint="eastAsia"/>
          <w:bCs/>
          <w:szCs w:val="21"/>
        </w:rPr>
      </w:pPr>
      <w:r>
        <w:rPr>
          <w:rFonts w:ascii="宋体" w:hAnsi="宋体" w:cs="宋体" w:hint="eastAsia"/>
          <w:bCs/>
          <w:szCs w:val="21"/>
        </w:rPr>
        <w:t>B.</w:t>
      </w:r>
      <w:r>
        <w:rPr>
          <w:rFonts w:ascii="宋体" w:hAnsi="宋体" w:cs="宋体" w:hint="eastAsia"/>
          <w:bCs/>
          <w:szCs w:val="21"/>
        </w:rPr>
        <w:t>逻辑证明在检验真理的过程中不起作用</w:t>
      </w:r>
    </w:p>
    <w:p w:rsidR="00000000" w:rsidRDefault="003E3FC1">
      <w:pPr>
        <w:autoSpaceDN w:val="0"/>
        <w:spacing w:line="400" w:lineRule="exact"/>
        <w:ind w:left="360"/>
        <w:rPr>
          <w:rFonts w:ascii="宋体" w:hAnsi="宋体" w:cs="宋体" w:hint="eastAsia"/>
          <w:bCs/>
          <w:szCs w:val="21"/>
        </w:rPr>
      </w:pPr>
      <w:r>
        <w:rPr>
          <w:rFonts w:ascii="宋体" w:hAnsi="宋体" w:cs="宋体" w:hint="eastAsia"/>
          <w:bCs/>
          <w:szCs w:val="21"/>
        </w:rPr>
        <w:t>C.</w:t>
      </w:r>
      <w:r>
        <w:rPr>
          <w:rFonts w:ascii="宋体" w:hAnsi="宋体" w:cs="宋体" w:hint="eastAsia"/>
          <w:bCs/>
          <w:szCs w:val="21"/>
        </w:rPr>
        <w:t>逻辑证明的前提、方法和结论的</w:t>
      </w:r>
      <w:r>
        <w:rPr>
          <w:rFonts w:ascii="宋体" w:hAnsi="宋体" w:cs="宋体" w:hint="eastAsia"/>
          <w:bCs/>
          <w:szCs w:val="21"/>
        </w:rPr>
        <w:t>正确与否归根结底是由实践来检验</w:t>
      </w:r>
      <w:r>
        <w:rPr>
          <w:rFonts w:ascii="宋体" w:hAnsi="宋体" w:cs="宋体" w:hint="eastAsia"/>
          <w:bCs/>
          <w:szCs w:val="21"/>
        </w:rPr>
        <w:t xml:space="preserve"> </w:t>
      </w:r>
    </w:p>
    <w:p w:rsidR="00000000" w:rsidRDefault="003E3FC1">
      <w:pPr>
        <w:autoSpaceDN w:val="0"/>
        <w:spacing w:line="400" w:lineRule="exact"/>
        <w:ind w:left="360"/>
        <w:rPr>
          <w:rFonts w:ascii="宋体" w:hAnsi="宋体" w:cs="宋体" w:hint="eastAsia"/>
          <w:bCs/>
          <w:szCs w:val="21"/>
        </w:rPr>
      </w:pPr>
      <w:r>
        <w:rPr>
          <w:rFonts w:ascii="宋体" w:hAnsi="宋体" w:cs="宋体" w:hint="eastAsia"/>
          <w:bCs/>
          <w:szCs w:val="21"/>
        </w:rPr>
        <w:t>D.</w:t>
      </w:r>
      <w:r>
        <w:rPr>
          <w:rFonts w:ascii="宋体" w:hAnsi="宋体" w:cs="宋体" w:hint="eastAsia"/>
          <w:bCs/>
          <w:szCs w:val="21"/>
        </w:rPr>
        <w:t>逻辑证明没有为广大群众所接受</w:t>
      </w:r>
    </w:p>
    <w:p w:rsidR="00000000" w:rsidRDefault="003E3FC1">
      <w:pPr>
        <w:autoSpaceDN w:val="0"/>
        <w:spacing w:line="400" w:lineRule="exact"/>
        <w:rPr>
          <w:rFonts w:ascii="宋体" w:hAnsi="宋体" w:cs="宋体" w:hint="eastAsia"/>
          <w:bCs/>
          <w:szCs w:val="21"/>
        </w:rPr>
      </w:pPr>
      <w:r>
        <w:rPr>
          <w:rFonts w:ascii="宋体" w:hAnsi="宋体" w:cs="宋体" w:hint="eastAsia"/>
          <w:bCs/>
          <w:szCs w:val="21"/>
        </w:rPr>
        <w:t>10</w:t>
      </w:r>
      <w:r>
        <w:rPr>
          <w:rFonts w:ascii="宋体" w:hAnsi="宋体" w:cs="宋体" w:hint="eastAsia"/>
          <w:bCs/>
          <w:szCs w:val="21"/>
        </w:rPr>
        <w:t>、社会意识的相对独立性表现为</w:t>
      </w:r>
      <w:r>
        <w:rPr>
          <w:rFonts w:ascii="宋体" w:hAnsi="宋体" w:cs="宋体" w:hint="eastAsia"/>
          <w:bCs/>
          <w:szCs w:val="21"/>
        </w:rPr>
        <w:t>( )</w:t>
      </w:r>
    </w:p>
    <w:p w:rsidR="00000000" w:rsidRDefault="003E3FC1">
      <w:pPr>
        <w:autoSpaceDN w:val="0"/>
        <w:spacing w:line="400" w:lineRule="exact"/>
        <w:ind w:firstLine="360"/>
        <w:rPr>
          <w:rFonts w:ascii="宋体" w:hAnsi="宋体" w:cs="宋体" w:hint="eastAsia"/>
          <w:bCs/>
          <w:szCs w:val="21"/>
        </w:rPr>
      </w:pPr>
      <w:r>
        <w:rPr>
          <w:rFonts w:ascii="宋体" w:hAnsi="宋体" w:cs="宋体" w:hint="eastAsia"/>
          <w:bCs/>
          <w:szCs w:val="21"/>
        </w:rPr>
        <w:t>A.</w:t>
      </w:r>
      <w:r>
        <w:rPr>
          <w:rFonts w:ascii="宋体" w:hAnsi="宋体" w:cs="宋体" w:hint="eastAsia"/>
          <w:bCs/>
          <w:szCs w:val="21"/>
        </w:rPr>
        <w:t xml:space="preserve">社会意识发展的历史继承性　　</w:t>
      </w:r>
      <w:r>
        <w:rPr>
          <w:rFonts w:ascii="宋体" w:hAnsi="宋体" w:cs="宋体" w:hint="eastAsia"/>
          <w:bCs/>
          <w:szCs w:val="21"/>
        </w:rPr>
        <w:t xml:space="preserve"> </w:t>
      </w:r>
      <w:r>
        <w:rPr>
          <w:rFonts w:ascii="宋体" w:hAnsi="宋体" w:cs="宋体" w:hint="eastAsia"/>
          <w:bCs/>
          <w:szCs w:val="21"/>
        </w:rPr>
        <w:t xml:space="preserve">　</w:t>
      </w:r>
      <w:r>
        <w:rPr>
          <w:rFonts w:ascii="宋体" w:hAnsi="宋体" w:cs="宋体" w:hint="eastAsia"/>
          <w:bCs/>
          <w:szCs w:val="21"/>
        </w:rPr>
        <w:t>B.</w:t>
      </w:r>
      <w:r>
        <w:rPr>
          <w:rFonts w:ascii="宋体" w:hAnsi="宋体" w:cs="宋体" w:hint="eastAsia"/>
          <w:bCs/>
          <w:szCs w:val="21"/>
        </w:rPr>
        <w:t>社会意识与社会存在发展的不完全同步性</w:t>
      </w:r>
    </w:p>
    <w:p w:rsidR="00000000" w:rsidRDefault="003E3FC1">
      <w:pPr>
        <w:autoSpaceDN w:val="0"/>
        <w:spacing w:line="400" w:lineRule="exact"/>
        <w:ind w:firstLine="360"/>
        <w:rPr>
          <w:rFonts w:ascii="宋体" w:hAnsi="宋体" w:cs="宋体" w:hint="eastAsia"/>
          <w:bCs/>
          <w:szCs w:val="21"/>
        </w:rPr>
      </w:pPr>
      <w:r>
        <w:rPr>
          <w:rFonts w:ascii="宋体" w:hAnsi="宋体" w:cs="宋体" w:hint="eastAsia"/>
          <w:bCs/>
          <w:szCs w:val="21"/>
        </w:rPr>
        <w:lastRenderedPageBreak/>
        <w:t>C.</w:t>
      </w:r>
      <w:r>
        <w:rPr>
          <w:rFonts w:ascii="宋体" w:hAnsi="宋体" w:cs="宋体" w:hint="eastAsia"/>
          <w:bCs/>
          <w:szCs w:val="21"/>
        </w:rPr>
        <w:t xml:space="preserve">社会意识同经济发展的不平衡性　</w:t>
      </w:r>
      <w:r>
        <w:rPr>
          <w:rFonts w:ascii="宋体" w:hAnsi="宋体" w:cs="宋体" w:hint="eastAsia"/>
          <w:bCs/>
          <w:szCs w:val="21"/>
        </w:rPr>
        <w:t xml:space="preserve"> D.</w:t>
      </w:r>
      <w:r>
        <w:rPr>
          <w:rFonts w:ascii="宋体" w:hAnsi="宋体" w:cs="宋体" w:hint="eastAsia"/>
          <w:bCs/>
          <w:szCs w:val="21"/>
        </w:rPr>
        <w:t>社会意识对社会存在的反作用</w:t>
      </w:r>
    </w:p>
    <w:p w:rsidR="00000000" w:rsidRDefault="003E3FC1">
      <w:pPr>
        <w:autoSpaceDN w:val="0"/>
        <w:spacing w:line="400" w:lineRule="exact"/>
        <w:rPr>
          <w:rFonts w:ascii="宋体" w:hAnsi="宋体" w:cs="宋体" w:hint="eastAsia"/>
          <w:bCs/>
          <w:szCs w:val="21"/>
        </w:rPr>
      </w:pPr>
      <w:r>
        <w:rPr>
          <w:rFonts w:ascii="宋体" w:hAnsi="宋体" w:cs="宋体" w:hint="eastAsia"/>
          <w:bCs/>
          <w:szCs w:val="21"/>
        </w:rPr>
        <w:t>11</w:t>
      </w:r>
      <w:r>
        <w:rPr>
          <w:rFonts w:ascii="宋体" w:hAnsi="宋体" w:cs="宋体" w:hint="eastAsia"/>
          <w:bCs/>
          <w:szCs w:val="21"/>
        </w:rPr>
        <w:t>、社会政治结构的一般特征有</w:t>
      </w:r>
      <w:r>
        <w:rPr>
          <w:rFonts w:ascii="宋体" w:hAnsi="宋体" w:cs="宋体" w:hint="eastAsia"/>
          <w:bCs/>
          <w:szCs w:val="21"/>
        </w:rPr>
        <w:t>( )</w:t>
      </w:r>
    </w:p>
    <w:p w:rsidR="00000000" w:rsidRDefault="003E3FC1">
      <w:pPr>
        <w:tabs>
          <w:tab w:val="right" w:pos="8306"/>
        </w:tabs>
        <w:autoSpaceDN w:val="0"/>
        <w:spacing w:line="400" w:lineRule="exact"/>
        <w:ind w:firstLine="360"/>
        <w:rPr>
          <w:rFonts w:ascii="宋体" w:hAnsi="宋体" w:cs="宋体" w:hint="eastAsia"/>
          <w:bCs/>
          <w:szCs w:val="21"/>
        </w:rPr>
      </w:pPr>
      <w:r>
        <w:rPr>
          <w:rFonts w:ascii="宋体" w:hAnsi="宋体" w:cs="宋体" w:hint="eastAsia"/>
          <w:bCs/>
          <w:szCs w:val="21"/>
        </w:rPr>
        <w:t>A.</w:t>
      </w:r>
      <w:r>
        <w:rPr>
          <w:rFonts w:ascii="宋体" w:hAnsi="宋体" w:cs="宋体" w:hint="eastAsia"/>
          <w:bCs/>
          <w:szCs w:val="21"/>
        </w:rPr>
        <w:t>强制性</w:t>
      </w:r>
      <w:r>
        <w:rPr>
          <w:rFonts w:ascii="宋体" w:hAnsi="宋体" w:cs="宋体" w:hint="eastAsia"/>
          <w:bCs/>
          <w:szCs w:val="21"/>
        </w:rPr>
        <w:t>B.</w:t>
      </w:r>
      <w:r>
        <w:rPr>
          <w:rFonts w:ascii="宋体" w:hAnsi="宋体" w:cs="宋体" w:hint="eastAsia"/>
          <w:bCs/>
          <w:szCs w:val="21"/>
        </w:rPr>
        <w:t xml:space="preserve">阶级性　</w:t>
      </w:r>
      <w:r>
        <w:rPr>
          <w:rFonts w:ascii="宋体" w:hAnsi="宋体" w:cs="宋体" w:hint="eastAsia"/>
          <w:bCs/>
          <w:szCs w:val="21"/>
        </w:rPr>
        <w:t>C.</w:t>
      </w:r>
      <w:r>
        <w:rPr>
          <w:rFonts w:ascii="宋体" w:hAnsi="宋体" w:cs="宋体" w:hint="eastAsia"/>
          <w:bCs/>
          <w:szCs w:val="21"/>
        </w:rPr>
        <w:t>相对独立性</w:t>
      </w:r>
      <w:r>
        <w:rPr>
          <w:rFonts w:ascii="宋体" w:hAnsi="宋体" w:cs="宋体" w:hint="eastAsia"/>
          <w:bCs/>
          <w:szCs w:val="21"/>
        </w:rPr>
        <w:t>D.</w:t>
      </w:r>
      <w:r>
        <w:rPr>
          <w:rFonts w:ascii="宋体" w:hAnsi="宋体" w:cs="宋体" w:hint="eastAsia"/>
          <w:bCs/>
          <w:szCs w:val="21"/>
        </w:rPr>
        <w:t>主观随意性</w:t>
      </w:r>
    </w:p>
    <w:p w:rsidR="00000000" w:rsidRDefault="003E3FC1">
      <w:pPr>
        <w:autoSpaceDN w:val="0"/>
        <w:spacing w:line="400" w:lineRule="exact"/>
        <w:rPr>
          <w:rFonts w:ascii="宋体" w:hAnsi="宋体" w:cs="宋体" w:hint="eastAsia"/>
          <w:bCs/>
          <w:szCs w:val="21"/>
        </w:rPr>
      </w:pPr>
      <w:r>
        <w:rPr>
          <w:rFonts w:ascii="宋体" w:hAnsi="宋体" w:cs="宋体" w:hint="eastAsia"/>
          <w:bCs/>
          <w:szCs w:val="21"/>
        </w:rPr>
        <w:t>12</w:t>
      </w:r>
      <w:r>
        <w:rPr>
          <w:rFonts w:ascii="宋体" w:hAnsi="宋体" w:cs="宋体" w:hint="eastAsia"/>
          <w:bCs/>
          <w:szCs w:val="21"/>
        </w:rPr>
        <w:t>、在社会生活中，人</w:t>
      </w:r>
      <w:r>
        <w:rPr>
          <w:rFonts w:ascii="宋体" w:hAnsi="宋体" w:cs="宋体" w:hint="eastAsia"/>
          <w:bCs/>
          <w:szCs w:val="21"/>
        </w:rPr>
        <w:t>( )</w:t>
      </w:r>
    </w:p>
    <w:p w:rsidR="00000000" w:rsidRDefault="003E3FC1">
      <w:pPr>
        <w:autoSpaceDN w:val="0"/>
        <w:spacing w:line="400" w:lineRule="exact"/>
        <w:ind w:firstLine="360"/>
        <w:rPr>
          <w:rFonts w:ascii="宋体" w:hAnsi="宋体" w:cs="宋体" w:hint="eastAsia"/>
          <w:bCs/>
          <w:szCs w:val="21"/>
        </w:rPr>
      </w:pPr>
      <w:r>
        <w:rPr>
          <w:rFonts w:ascii="宋体" w:hAnsi="宋体" w:cs="宋体" w:hint="eastAsia"/>
          <w:bCs/>
          <w:szCs w:val="21"/>
        </w:rPr>
        <w:t>A.</w:t>
      </w:r>
      <w:r>
        <w:rPr>
          <w:rFonts w:ascii="宋体" w:hAnsi="宋体" w:cs="宋体" w:hint="eastAsia"/>
          <w:bCs/>
          <w:szCs w:val="21"/>
        </w:rPr>
        <w:t>既是目的，又是手段</w:t>
      </w:r>
      <w:r>
        <w:rPr>
          <w:rFonts w:ascii="宋体" w:hAnsi="宋体" w:cs="宋体" w:hint="eastAsia"/>
          <w:bCs/>
          <w:szCs w:val="21"/>
        </w:rPr>
        <w:t>B.</w:t>
      </w:r>
      <w:r>
        <w:rPr>
          <w:rFonts w:ascii="宋体" w:hAnsi="宋体" w:cs="宋体" w:hint="eastAsia"/>
          <w:bCs/>
          <w:szCs w:val="21"/>
        </w:rPr>
        <w:t>既是价值主体又是价值客体</w:t>
      </w:r>
    </w:p>
    <w:p w:rsidR="00000000" w:rsidRDefault="003E3FC1">
      <w:pPr>
        <w:autoSpaceDN w:val="0"/>
        <w:spacing w:line="400" w:lineRule="exact"/>
        <w:ind w:firstLine="360"/>
        <w:rPr>
          <w:rFonts w:ascii="宋体" w:hAnsi="宋体" w:cs="宋体" w:hint="eastAsia"/>
          <w:bCs/>
          <w:szCs w:val="21"/>
        </w:rPr>
      </w:pPr>
      <w:r>
        <w:rPr>
          <w:rFonts w:ascii="宋体" w:hAnsi="宋体" w:cs="宋体" w:hint="eastAsia"/>
          <w:bCs/>
          <w:szCs w:val="21"/>
        </w:rPr>
        <w:t>C.</w:t>
      </w:r>
      <w:r>
        <w:rPr>
          <w:rFonts w:ascii="宋体" w:hAnsi="宋体" w:cs="宋体" w:hint="eastAsia"/>
          <w:bCs/>
          <w:szCs w:val="21"/>
        </w:rPr>
        <w:t>既尽义务，又享受权利</w:t>
      </w:r>
      <w:r>
        <w:rPr>
          <w:rFonts w:ascii="宋体" w:hAnsi="宋体" w:cs="宋体" w:hint="eastAsia"/>
          <w:bCs/>
          <w:szCs w:val="21"/>
        </w:rPr>
        <w:t>D.</w:t>
      </w:r>
      <w:r>
        <w:rPr>
          <w:rFonts w:ascii="宋体" w:hAnsi="宋体" w:cs="宋体" w:hint="eastAsia"/>
          <w:bCs/>
          <w:szCs w:val="21"/>
        </w:rPr>
        <w:t>既为他人服务又接受他人服务</w:t>
      </w:r>
    </w:p>
    <w:p w:rsidR="00000000" w:rsidRDefault="003E3FC1">
      <w:pPr>
        <w:autoSpaceDN w:val="0"/>
        <w:snapToGrid w:val="0"/>
        <w:spacing w:line="400" w:lineRule="exact"/>
        <w:rPr>
          <w:rFonts w:ascii="宋体" w:hAnsi="宋体" w:cs="宋体" w:hint="eastAsia"/>
          <w:bCs/>
          <w:szCs w:val="21"/>
        </w:rPr>
      </w:pPr>
      <w:r>
        <w:rPr>
          <w:rFonts w:ascii="宋体" w:hAnsi="宋体" w:cs="宋体" w:hint="eastAsia"/>
          <w:bCs/>
          <w:szCs w:val="21"/>
        </w:rPr>
        <w:t>13</w:t>
      </w:r>
      <w:r>
        <w:rPr>
          <w:rFonts w:ascii="宋体" w:hAnsi="宋体" w:cs="宋体" w:hint="eastAsia"/>
          <w:bCs/>
          <w:szCs w:val="21"/>
        </w:rPr>
        <w:t>、“人类社会历史的发展是自</w:t>
      </w:r>
      <w:r>
        <w:rPr>
          <w:rFonts w:ascii="宋体" w:hAnsi="宋体" w:cs="宋体" w:hint="eastAsia"/>
          <w:bCs/>
          <w:szCs w:val="21"/>
        </w:rPr>
        <w:t>然历史过程”这一命题意味着（）</w:t>
      </w:r>
    </w:p>
    <w:p w:rsidR="00000000" w:rsidRDefault="003E3FC1">
      <w:pPr>
        <w:autoSpaceDN w:val="0"/>
        <w:spacing w:line="400" w:lineRule="exact"/>
        <w:ind w:firstLine="360"/>
        <w:rPr>
          <w:rFonts w:ascii="宋体" w:hAnsi="宋体" w:cs="宋体" w:hint="eastAsia"/>
          <w:bCs/>
          <w:szCs w:val="21"/>
        </w:rPr>
      </w:pPr>
      <w:r>
        <w:rPr>
          <w:rFonts w:ascii="宋体" w:hAnsi="宋体" w:cs="宋体" w:hint="eastAsia"/>
          <w:bCs/>
          <w:szCs w:val="21"/>
        </w:rPr>
        <w:t>A.</w:t>
      </w:r>
      <w:r>
        <w:rPr>
          <w:rFonts w:ascii="宋体" w:hAnsi="宋体" w:cs="宋体" w:hint="eastAsia"/>
          <w:bCs/>
          <w:szCs w:val="21"/>
        </w:rPr>
        <w:t>人类社会和自然界没有任何差别</w:t>
      </w:r>
    </w:p>
    <w:p w:rsidR="00000000" w:rsidRDefault="003E3FC1">
      <w:pPr>
        <w:autoSpaceDN w:val="0"/>
        <w:spacing w:line="400" w:lineRule="exact"/>
        <w:ind w:firstLine="360"/>
        <w:rPr>
          <w:rFonts w:ascii="宋体" w:hAnsi="宋体" w:cs="宋体" w:hint="eastAsia"/>
          <w:bCs/>
          <w:szCs w:val="21"/>
        </w:rPr>
      </w:pPr>
      <w:r>
        <w:rPr>
          <w:rFonts w:ascii="宋体" w:hAnsi="宋体" w:cs="宋体" w:hint="eastAsia"/>
          <w:bCs/>
          <w:szCs w:val="21"/>
        </w:rPr>
        <w:t>B.</w:t>
      </w:r>
      <w:r>
        <w:rPr>
          <w:rFonts w:ascii="宋体" w:hAnsi="宋体" w:cs="宋体" w:hint="eastAsia"/>
          <w:bCs/>
          <w:szCs w:val="21"/>
        </w:rPr>
        <w:t>人类社会和自然界一样，也是有规律可循的</w:t>
      </w:r>
    </w:p>
    <w:p w:rsidR="00000000" w:rsidRDefault="003E3FC1">
      <w:pPr>
        <w:autoSpaceDN w:val="0"/>
        <w:spacing w:line="400" w:lineRule="exact"/>
        <w:ind w:firstLine="360"/>
        <w:rPr>
          <w:rFonts w:ascii="宋体" w:hAnsi="宋体" w:cs="宋体" w:hint="eastAsia"/>
          <w:bCs/>
          <w:szCs w:val="21"/>
        </w:rPr>
      </w:pPr>
      <w:r>
        <w:rPr>
          <w:rFonts w:ascii="宋体" w:hAnsi="宋体" w:cs="宋体" w:hint="eastAsia"/>
          <w:bCs/>
          <w:szCs w:val="21"/>
        </w:rPr>
        <w:t>C.</w:t>
      </w:r>
      <w:r>
        <w:rPr>
          <w:rFonts w:ascii="宋体" w:hAnsi="宋体" w:cs="宋体" w:hint="eastAsia"/>
          <w:bCs/>
          <w:szCs w:val="21"/>
        </w:rPr>
        <w:t>人类社会和自然界一样，也具有客观实在性</w:t>
      </w:r>
    </w:p>
    <w:p w:rsidR="00000000" w:rsidRDefault="003E3FC1">
      <w:pPr>
        <w:autoSpaceDN w:val="0"/>
        <w:spacing w:line="400" w:lineRule="exact"/>
        <w:ind w:firstLine="360"/>
        <w:rPr>
          <w:rFonts w:ascii="宋体" w:hAnsi="宋体" w:cs="宋体" w:hint="eastAsia"/>
          <w:bCs/>
          <w:szCs w:val="21"/>
        </w:rPr>
      </w:pPr>
      <w:r>
        <w:rPr>
          <w:rFonts w:ascii="宋体" w:hAnsi="宋体" w:cs="宋体" w:hint="eastAsia"/>
          <w:bCs/>
          <w:szCs w:val="21"/>
        </w:rPr>
        <w:t>D.</w:t>
      </w:r>
      <w:r>
        <w:rPr>
          <w:rFonts w:ascii="宋体" w:hAnsi="宋体" w:cs="宋体" w:hint="eastAsia"/>
          <w:bCs/>
          <w:szCs w:val="21"/>
        </w:rPr>
        <w:t>人类社会和自然界一样，也是在自身内部的矛盾的推动下向前发展的</w:t>
      </w:r>
    </w:p>
    <w:p w:rsidR="00000000" w:rsidRDefault="003E3FC1">
      <w:pPr>
        <w:autoSpaceDN w:val="0"/>
        <w:snapToGrid w:val="0"/>
        <w:spacing w:line="400" w:lineRule="exact"/>
        <w:rPr>
          <w:rFonts w:ascii="宋体" w:hAnsi="宋体" w:cs="宋体" w:hint="eastAsia"/>
          <w:bCs/>
          <w:szCs w:val="21"/>
        </w:rPr>
      </w:pPr>
      <w:r>
        <w:rPr>
          <w:rFonts w:ascii="宋体" w:hAnsi="宋体" w:cs="宋体" w:hint="eastAsia"/>
          <w:bCs/>
          <w:szCs w:val="21"/>
        </w:rPr>
        <w:t>14</w:t>
      </w:r>
      <w:r>
        <w:rPr>
          <w:rFonts w:ascii="宋体" w:hAnsi="宋体" w:cs="宋体" w:hint="eastAsia"/>
          <w:bCs/>
          <w:szCs w:val="21"/>
        </w:rPr>
        <w:t>、人民群众是历史的创造者，这是因为</w:t>
      </w:r>
      <w:r>
        <w:rPr>
          <w:rFonts w:ascii="宋体" w:hAnsi="宋体" w:cs="宋体" w:hint="eastAsia"/>
          <w:bCs/>
          <w:szCs w:val="21"/>
        </w:rPr>
        <w:t>( )</w:t>
      </w:r>
    </w:p>
    <w:p w:rsidR="00000000" w:rsidRDefault="003E3FC1">
      <w:pPr>
        <w:autoSpaceDN w:val="0"/>
        <w:spacing w:line="400" w:lineRule="exact"/>
        <w:ind w:firstLine="360"/>
        <w:rPr>
          <w:rFonts w:ascii="宋体" w:hAnsi="宋体" w:cs="宋体" w:hint="eastAsia"/>
          <w:bCs/>
          <w:szCs w:val="21"/>
        </w:rPr>
      </w:pPr>
      <w:r>
        <w:rPr>
          <w:rFonts w:ascii="宋体" w:hAnsi="宋体" w:cs="宋体" w:hint="eastAsia"/>
          <w:bCs/>
          <w:szCs w:val="21"/>
        </w:rPr>
        <w:t>A.</w:t>
      </w:r>
      <w:r>
        <w:rPr>
          <w:rFonts w:ascii="宋体" w:hAnsi="宋体" w:cs="宋体" w:hint="eastAsia"/>
          <w:bCs/>
          <w:szCs w:val="21"/>
        </w:rPr>
        <w:t>人民群众可以创造社会规律</w:t>
      </w:r>
      <w:r>
        <w:rPr>
          <w:rFonts w:ascii="宋体" w:hAnsi="宋体" w:cs="宋体" w:hint="eastAsia"/>
          <w:bCs/>
          <w:szCs w:val="21"/>
        </w:rPr>
        <w:t>B.</w:t>
      </w:r>
      <w:r>
        <w:rPr>
          <w:rFonts w:ascii="宋体" w:hAnsi="宋体" w:cs="宋体" w:hint="eastAsia"/>
          <w:bCs/>
          <w:szCs w:val="21"/>
        </w:rPr>
        <w:t>人民群众是物质财富的创造者</w:t>
      </w:r>
    </w:p>
    <w:p w:rsidR="00000000" w:rsidRDefault="003E3FC1">
      <w:pPr>
        <w:autoSpaceDN w:val="0"/>
        <w:spacing w:line="400" w:lineRule="exact"/>
        <w:ind w:firstLine="360"/>
        <w:rPr>
          <w:rFonts w:ascii="宋体" w:hAnsi="宋体" w:cs="宋体" w:hint="eastAsia"/>
          <w:bCs/>
          <w:szCs w:val="21"/>
        </w:rPr>
      </w:pPr>
      <w:r>
        <w:rPr>
          <w:rFonts w:ascii="宋体" w:hAnsi="宋体" w:cs="宋体" w:hint="eastAsia"/>
          <w:bCs/>
          <w:szCs w:val="21"/>
        </w:rPr>
        <w:t>C.</w:t>
      </w:r>
      <w:r>
        <w:rPr>
          <w:rFonts w:ascii="宋体" w:hAnsi="宋体" w:cs="宋体" w:hint="eastAsia"/>
          <w:bCs/>
          <w:szCs w:val="21"/>
        </w:rPr>
        <w:t>人民群众是精神财富的创造者</w:t>
      </w:r>
      <w:r>
        <w:rPr>
          <w:rFonts w:ascii="宋体" w:hAnsi="宋体" w:cs="宋体" w:hint="eastAsia"/>
          <w:bCs/>
          <w:szCs w:val="21"/>
        </w:rPr>
        <w:t>D.</w:t>
      </w:r>
      <w:r>
        <w:rPr>
          <w:rFonts w:ascii="宋体" w:hAnsi="宋体" w:cs="宋体" w:hint="eastAsia"/>
          <w:bCs/>
          <w:szCs w:val="21"/>
        </w:rPr>
        <w:t>人民群众是实现社会变革的决定力量</w:t>
      </w:r>
    </w:p>
    <w:p w:rsidR="00000000" w:rsidRDefault="003E3FC1">
      <w:pPr>
        <w:autoSpaceDN w:val="0"/>
        <w:spacing w:line="400" w:lineRule="exact"/>
        <w:ind w:firstLine="360"/>
        <w:rPr>
          <w:rFonts w:ascii="宋体" w:hAnsi="宋体" w:cs="宋体" w:hint="eastAsia"/>
          <w:bCs/>
          <w:szCs w:val="21"/>
        </w:rPr>
      </w:pPr>
      <w:r>
        <w:rPr>
          <w:rFonts w:ascii="宋体" w:hAnsi="宋体" w:cs="宋体" w:hint="eastAsia"/>
          <w:bCs/>
          <w:szCs w:val="21"/>
        </w:rPr>
        <w:t>15</w:t>
      </w:r>
      <w:r>
        <w:rPr>
          <w:rFonts w:ascii="宋体" w:hAnsi="宋体" w:cs="宋体" w:hint="eastAsia"/>
          <w:bCs/>
          <w:szCs w:val="21"/>
        </w:rPr>
        <w:t>、马克思说，人的本质“在其现实性上，它是一切社会关系的总和”，其内涵有</w:t>
      </w:r>
      <w:r>
        <w:rPr>
          <w:rFonts w:ascii="宋体" w:hAnsi="宋体" w:cs="宋体" w:hint="eastAsia"/>
          <w:bCs/>
          <w:szCs w:val="21"/>
        </w:rPr>
        <w:t>( )</w:t>
      </w:r>
    </w:p>
    <w:p w:rsidR="00000000" w:rsidRDefault="003E3FC1">
      <w:pPr>
        <w:autoSpaceDN w:val="0"/>
        <w:spacing w:line="400" w:lineRule="exact"/>
        <w:ind w:firstLine="360"/>
        <w:rPr>
          <w:rFonts w:ascii="宋体" w:hAnsi="宋体" w:cs="宋体" w:hint="eastAsia"/>
          <w:bCs/>
          <w:szCs w:val="21"/>
        </w:rPr>
      </w:pPr>
      <w:r>
        <w:rPr>
          <w:rFonts w:ascii="宋体" w:hAnsi="宋体" w:cs="宋体" w:hint="eastAsia"/>
          <w:bCs/>
          <w:szCs w:val="21"/>
        </w:rPr>
        <w:t>A.</w:t>
      </w:r>
      <w:r>
        <w:rPr>
          <w:rFonts w:ascii="宋体" w:hAnsi="宋体" w:cs="宋体" w:hint="eastAsia"/>
          <w:bCs/>
          <w:szCs w:val="21"/>
        </w:rPr>
        <w:t>人的本质在于人的社会性</w:t>
      </w:r>
      <w:r>
        <w:rPr>
          <w:rFonts w:ascii="宋体" w:hAnsi="宋体" w:cs="宋体" w:hint="eastAsia"/>
          <w:bCs/>
          <w:szCs w:val="21"/>
        </w:rPr>
        <w:t>B.</w:t>
      </w:r>
      <w:r>
        <w:rPr>
          <w:rFonts w:ascii="宋体" w:hAnsi="宋体" w:cs="宋体" w:hint="eastAsia"/>
          <w:bCs/>
          <w:szCs w:val="21"/>
        </w:rPr>
        <w:t>人的本</w:t>
      </w:r>
      <w:r>
        <w:rPr>
          <w:rFonts w:ascii="宋体" w:hAnsi="宋体" w:cs="宋体" w:hint="eastAsia"/>
          <w:bCs/>
          <w:szCs w:val="21"/>
        </w:rPr>
        <w:t>质是具体的，历史的</w:t>
      </w:r>
    </w:p>
    <w:p w:rsidR="00000000" w:rsidRDefault="003E3FC1">
      <w:pPr>
        <w:autoSpaceDN w:val="0"/>
        <w:spacing w:line="400" w:lineRule="exact"/>
        <w:ind w:firstLine="360"/>
        <w:rPr>
          <w:rFonts w:ascii="宋体" w:hAnsi="宋体" w:cs="宋体" w:hint="eastAsia"/>
          <w:bCs/>
          <w:szCs w:val="21"/>
        </w:rPr>
      </w:pPr>
      <w:r>
        <w:rPr>
          <w:rFonts w:ascii="宋体" w:hAnsi="宋体" w:cs="宋体" w:hint="eastAsia"/>
          <w:bCs/>
          <w:szCs w:val="21"/>
        </w:rPr>
        <w:t>C.</w:t>
      </w:r>
      <w:r>
        <w:rPr>
          <w:rFonts w:ascii="宋体" w:hAnsi="宋体" w:cs="宋体" w:hint="eastAsia"/>
          <w:bCs/>
          <w:szCs w:val="21"/>
        </w:rPr>
        <w:t>人的本质是自由</w:t>
      </w:r>
      <w:r>
        <w:rPr>
          <w:rFonts w:ascii="宋体" w:hAnsi="宋体" w:cs="宋体" w:hint="eastAsia"/>
          <w:bCs/>
          <w:szCs w:val="21"/>
        </w:rPr>
        <w:t xml:space="preserve"> D.</w:t>
      </w:r>
      <w:r>
        <w:rPr>
          <w:rFonts w:ascii="宋体" w:hAnsi="宋体" w:cs="宋体" w:hint="eastAsia"/>
          <w:bCs/>
          <w:szCs w:val="21"/>
        </w:rPr>
        <w:t>人的本质形成于人的各种社会关系中</w:t>
      </w:r>
    </w:p>
    <w:p w:rsidR="00000000" w:rsidRDefault="003E3FC1">
      <w:pPr>
        <w:autoSpaceDN w:val="0"/>
        <w:spacing w:before="159" w:after="159" w:line="400" w:lineRule="exact"/>
        <w:rPr>
          <w:rFonts w:ascii="宋体" w:hAnsi="宋体" w:cs="宋体" w:hint="eastAsia"/>
          <w:szCs w:val="21"/>
        </w:rPr>
      </w:pPr>
      <w:r>
        <w:rPr>
          <w:rFonts w:ascii="宋体" w:hAnsi="宋体" w:cs="宋体" w:hint="eastAsia"/>
          <w:b/>
          <w:szCs w:val="21"/>
        </w:rPr>
        <w:t>二、辨析题：</w:t>
      </w:r>
      <w:r>
        <w:rPr>
          <w:rFonts w:ascii="宋体" w:hAnsi="宋体" w:cs="宋体" w:hint="eastAsia"/>
          <w:b/>
          <w:szCs w:val="21"/>
        </w:rPr>
        <w:t>(</w:t>
      </w:r>
      <w:r>
        <w:rPr>
          <w:rFonts w:ascii="宋体" w:hAnsi="宋体" w:cs="宋体" w:hint="eastAsia"/>
          <w:b/>
          <w:szCs w:val="21"/>
        </w:rPr>
        <w:t>要求对所给出命题或观点进行辨别、分析，观点正确，言之成理。每小题</w:t>
      </w:r>
      <w:r>
        <w:rPr>
          <w:rFonts w:ascii="宋体" w:hAnsi="宋体" w:cs="宋体" w:hint="eastAsia"/>
          <w:b/>
          <w:szCs w:val="21"/>
        </w:rPr>
        <w:t>5</w:t>
      </w:r>
      <w:r>
        <w:rPr>
          <w:rFonts w:ascii="宋体" w:hAnsi="宋体" w:cs="宋体" w:hint="eastAsia"/>
          <w:b/>
          <w:szCs w:val="21"/>
        </w:rPr>
        <w:t>分，共</w:t>
      </w:r>
      <w:r>
        <w:rPr>
          <w:rFonts w:ascii="宋体" w:hAnsi="宋体" w:cs="宋体" w:hint="eastAsia"/>
          <w:b/>
          <w:szCs w:val="21"/>
        </w:rPr>
        <w:t>20</w:t>
      </w:r>
      <w:r>
        <w:rPr>
          <w:rFonts w:ascii="宋体" w:hAnsi="宋体" w:cs="宋体" w:hint="eastAsia"/>
          <w:b/>
          <w:szCs w:val="21"/>
        </w:rPr>
        <w:t>分</w:t>
      </w:r>
      <w:r>
        <w:rPr>
          <w:rFonts w:ascii="宋体" w:hAnsi="宋体" w:cs="宋体" w:hint="eastAsia"/>
          <w:b/>
          <w:szCs w:val="21"/>
        </w:rPr>
        <w:t>)</w:t>
      </w:r>
    </w:p>
    <w:p w:rsidR="00000000" w:rsidRDefault="003E3FC1">
      <w:pPr>
        <w:autoSpaceDN w:val="0"/>
        <w:spacing w:line="400" w:lineRule="exact"/>
        <w:ind w:firstLine="360"/>
        <w:rPr>
          <w:rFonts w:ascii="宋体" w:hAnsi="宋体" w:cs="宋体" w:hint="eastAsia"/>
          <w:szCs w:val="21"/>
        </w:rPr>
      </w:pPr>
      <w:r>
        <w:rPr>
          <w:rFonts w:ascii="宋体" w:hAnsi="宋体" w:cs="宋体" w:hint="eastAsia"/>
          <w:szCs w:val="21"/>
        </w:rPr>
        <w:t>1</w:t>
      </w:r>
      <w:r>
        <w:rPr>
          <w:rFonts w:ascii="宋体" w:hAnsi="宋体" w:cs="宋体" w:hint="eastAsia"/>
          <w:szCs w:val="21"/>
        </w:rPr>
        <w:t>、非理性因素在认识过程中具有重要的作用。</w:t>
      </w:r>
    </w:p>
    <w:p w:rsidR="00000000" w:rsidRDefault="003E3FC1">
      <w:pPr>
        <w:autoSpaceDN w:val="0"/>
        <w:spacing w:line="400" w:lineRule="exact"/>
        <w:ind w:firstLine="360"/>
        <w:rPr>
          <w:rFonts w:ascii="宋体" w:hAnsi="宋体" w:cs="宋体" w:hint="eastAsia"/>
          <w:szCs w:val="21"/>
        </w:rPr>
      </w:pPr>
      <w:r>
        <w:rPr>
          <w:rFonts w:ascii="宋体" w:hAnsi="宋体" w:cs="宋体" w:hint="eastAsia"/>
          <w:szCs w:val="21"/>
        </w:rPr>
        <w:t>2</w:t>
      </w:r>
      <w:r>
        <w:rPr>
          <w:rFonts w:ascii="宋体" w:hAnsi="宋体" w:cs="宋体" w:hint="eastAsia"/>
          <w:szCs w:val="21"/>
        </w:rPr>
        <w:t>、科学技术不属于政治的范畴，但却具有政治功能。</w:t>
      </w:r>
    </w:p>
    <w:p w:rsidR="00000000" w:rsidRDefault="003E3FC1">
      <w:pPr>
        <w:autoSpaceDN w:val="0"/>
        <w:spacing w:line="400" w:lineRule="exact"/>
        <w:ind w:firstLine="360"/>
        <w:rPr>
          <w:rFonts w:ascii="宋体" w:hAnsi="宋体" w:cs="宋体" w:hint="eastAsia"/>
          <w:szCs w:val="21"/>
        </w:rPr>
      </w:pPr>
      <w:r>
        <w:rPr>
          <w:rFonts w:ascii="宋体" w:hAnsi="宋体" w:cs="宋体" w:hint="eastAsia"/>
          <w:szCs w:val="21"/>
        </w:rPr>
        <w:t>3</w:t>
      </w:r>
      <w:r>
        <w:rPr>
          <w:rFonts w:ascii="宋体" w:hAnsi="宋体" w:cs="宋体" w:hint="eastAsia"/>
          <w:szCs w:val="21"/>
        </w:rPr>
        <w:t>、人的实践活动都是有意识有目的的，因而人在历史活动中的选择是完全自由的。</w:t>
      </w:r>
    </w:p>
    <w:p w:rsidR="00000000" w:rsidRDefault="003E3FC1">
      <w:pPr>
        <w:autoSpaceDN w:val="0"/>
        <w:spacing w:line="400" w:lineRule="exact"/>
        <w:ind w:firstLine="360"/>
        <w:rPr>
          <w:rFonts w:ascii="宋体" w:hAnsi="宋体" w:cs="宋体" w:hint="eastAsia"/>
          <w:szCs w:val="21"/>
        </w:rPr>
      </w:pPr>
      <w:r>
        <w:rPr>
          <w:rFonts w:ascii="宋体" w:hAnsi="宋体" w:cs="宋体" w:hint="eastAsia"/>
          <w:szCs w:val="21"/>
        </w:rPr>
        <w:t>4</w:t>
      </w:r>
      <w:r>
        <w:rPr>
          <w:rFonts w:ascii="宋体" w:hAnsi="宋体" w:cs="宋体" w:hint="eastAsia"/>
          <w:szCs w:val="21"/>
        </w:rPr>
        <w:t>、人民群众也不能随心所欲地创造历史。</w:t>
      </w:r>
    </w:p>
    <w:p w:rsidR="00000000" w:rsidRDefault="003E3FC1">
      <w:pPr>
        <w:autoSpaceDN w:val="0"/>
        <w:spacing w:before="159" w:after="159" w:line="400" w:lineRule="exact"/>
        <w:rPr>
          <w:rFonts w:ascii="宋体" w:hAnsi="宋体" w:cs="宋体" w:hint="eastAsia"/>
          <w:szCs w:val="21"/>
        </w:rPr>
      </w:pPr>
      <w:r>
        <w:rPr>
          <w:rFonts w:ascii="宋体" w:hAnsi="宋体" w:cs="宋体" w:hint="eastAsia"/>
          <w:b/>
          <w:szCs w:val="21"/>
        </w:rPr>
        <w:t>三、材料题（根据下列材料，回答问题，要求观点明确，论理充分）</w:t>
      </w:r>
    </w:p>
    <w:p w:rsidR="00000000" w:rsidRDefault="003E3FC1">
      <w:pPr>
        <w:autoSpaceDN w:val="0"/>
        <w:snapToGrid w:val="0"/>
        <w:spacing w:line="240" w:lineRule="exact"/>
        <w:ind w:firstLine="482"/>
        <w:rPr>
          <w:rFonts w:ascii="宋体" w:hAnsi="宋体" w:cs="宋体" w:hint="eastAsia"/>
          <w:szCs w:val="21"/>
        </w:rPr>
      </w:pP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第</w:t>
      </w:r>
      <w:r>
        <w:rPr>
          <w:rFonts w:ascii="宋体" w:hAnsi="宋体" w:cs="宋体" w:hint="eastAsia"/>
          <w:kern w:val="0"/>
          <w:szCs w:val="21"/>
        </w:rPr>
        <w:t>1</w:t>
      </w:r>
      <w:r>
        <w:rPr>
          <w:rFonts w:ascii="宋体" w:hAnsi="宋体" w:cs="宋体" w:hint="eastAsia"/>
          <w:kern w:val="0"/>
          <w:szCs w:val="21"/>
        </w:rPr>
        <w:t>题材料：</w:t>
      </w:r>
    </w:p>
    <w:p w:rsidR="00000000" w:rsidRDefault="003E3FC1">
      <w:pPr>
        <w:widowControl/>
        <w:autoSpaceDN w:val="0"/>
        <w:spacing w:line="300" w:lineRule="atLeast"/>
        <w:jc w:val="left"/>
        <w:rPr>
          <w:rFonts w:ascii="宋体" w:hAnsi="宋体" w:cs="宋体" w:hint="eastAsia"/>
          <w:kern w:val="0"/>
          <w:szCs w:val="21"/>
        </w:rPr>
      </w:pP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＊一方面，马克思认为社会主义的产生取决于某些“客</w:t>
      </w:r>
      <w:r>
        <w:rPr>
          <w:rFonts w:ascii="宋体" w:hAnsi="宋体" w:cs="宋体" w:hint="eastAsia"/>
          <w:kern w:val="0"/>
          <w:szCs w:val="21"/>
        </w:rPr>
        <w:t>观”条件的成熟，特别是先进工业化结构的形成，这些条件由资本主义通过其盲目的、不以人的意志为转移的必然规律的作用产生出来。这样，资本主义就是注定要产生出另一种更高级社会（社会主义社会）的社会发展中的一个阶段。</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另一方面，马克思又认为他的理论不只是一种社会科学。它还是另一种暴力革命的学说。马克思主义不是只要了解社会；它不是革命的无产阶级将起来推翻资本主义，而是积极地动员人们去这样做。它插手去改变世界。问题是，如果资本主义的确是由注定它要被一种新的社会主义社会替代的规律所支配，那么为什么还要强调“问题是要改变它”</w:t>
      </w:r>
      <w:r>
        <w:rPr>
          <w:rFonts w:ascii="宋体" w:hAnsi="宋体" w:cs="宋体" w:hint="eastAsia"/>
          <w:kern w:val="0"/>
          <w:szCs w:val="21"/>
        </w:rPr>
        <w:t>呢？如果资本主义</w:t>
      </w:r>
      <w:r>
        <w:rPr>
          <w:rFonts w:ascii="宋体" w:hAnsi="宋体" w:cs="宋体" w:hint="eastAsia"/>
          <w:kern w:val="0"/>
          <w:szCs w:val="21"/>
        </w:rPr>
        <w:lastRenderedPageBreak/>
        <w:t>的灭亡是由科学保证了的，为什么还要费那么大的力气去为它安排葬礼呢？既然看来人们无论如何受必然规律的约束，为什么又必须动员和劝告人们遵照这些规律行事呢？</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——摘自［美］阿尔温·古尔德纳：《两种社会主义》</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根据上述材料回答下面的问题：</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资本主义必然灭亡与资本主义会自动灭亡是一回事吗？为什么？（</w:t>
      </w:r>
      <w:r>
        <w:rPr>
          <w:rFonts w:ascii="宋体" w:hAnsi="宋体" w:cs="宋体" w:hint="eastAsia"/>
          <w:kern w:val="0"/>
          <w:szCs w:val="21"/>
        </w:rPr>
        <w:t>10</w:t>
      </w:r>
      <w:r>
        <w:rPr>
          <w:rFonts w:ascii="宋体" w:hAnsi="宋体" w:cs="宋体" w:hint="eastAsia"/>
          <w:kern w:val="0"/>
          <w:szCs w:val="21"/>
        </w:rPr>
        <w:t>分）</w:t>
      </w:r>
    </w:p>
    <w:p w:rsidR="00000000" w:rsidRDefault="003E3FC1">
      <w:pPr>
        <w:widowControl/>
        <w:autoSpaceDN w:val="0"/>
        <w:spacing w:line="300" w:lineRule="atLeast"/>
        <w:jc w:val="left"/>
        <w:rPr>
          <w:rFonts w:ascii="宋体" w:hAnsi="宋体" w:cs="宋体" w:hint="eastAsia"/>
          <w:kern w:val="0"/>
          <w:szCs w:val="21"/>
        </w:rPr>
      </w:pPr>
    </w:p>
    <w:p w:rsidR="00000000" w:rsidRDefault="003E3FC1">
      <w:pPr>
        <w:widowControl/>
        <w:autoSpaceDN w:val="0"/>
        <w:spacing w:line="300" w:lineRule="atLeast"/>
        <w:jc w:val="left"/>
        <w:rPr>
          <w:rFonts w:ascii="宋体" w:hAnsi="宋体" w:cs="宋体" w:hint="eastAsia"/>
          <w:kern w:val="0"/>
          <w:szCs w:val="21"/>
        </w:rPr>
      </w:pP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第</w:t>
      </w:r>
      <w:r>
        <w:rPr>
          <w:rFonts w:ascii="宋体" w:hAnsi="宋体" w:cs="宋体" w:hint="eastAsia"/>
          <w:kern w:val="0"/>
          <w:szCs w:val="21"/>
        </w:rPr>
        <w:t>2</w:t>
      </w:r>
      <w:r>
        <w:rPr>
          <w:rFonts w:ascii="宋体" w:hAnsi="宋体" w:cs="宋体" w:hint="eastAsia"/>
          <w:kern w:val="0"/>
          <w:szCs w:val="21"/>
        </w:rPr>
        <w:t>题材料：</w:t>
      </w:r>
    </w:p>
    <w:p w:rsidR="00000000" w:rsidRDefault="003E3FC1">
      <w:pPr>
        <w:widowControl/>
        <w:autoSpaceDN w:val="0"/>
        <w:spacing w:line="300" w:lineRule="atLeast"/>
        <w:jc w:val="left"/>
        <w:rPr>
          <w:rFonts w:ascii="宋体" w:hAnsi="宋体" w:cs="宋体" w:hint="eastAsia"/>
          <w:kern w:val="0"/>
          <w:szCs w:val="21"/>
        </w:rPr>
      </w:pP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＊马克思恩格斯指出：“在共产主义社会里，任何人都没有特殊的活动范围，而是都可以在任何部门内发展，社会调节着整个生产，因而使我有可能随着自己的兴趣今天干这事，明天干那事，上午打</w:t>
      </w:r>
      <w:r>
        <w:rPr>
          <w:rFonts w:ascii="宋体" w:hAnsi="宋体" w:cs="宋体" w:hint="eastAsia"/>
          <w:kern w:val="0"/>
          <w:szCs w:val="21"/>
        </w:rPr>
        <w:t>猎，下午捕鱼，傍晚从事畜牧，晚饭后从事批判，这样就不会使我老是一个猎人、渔夫、牧人或批判者。”</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——《马克思恩格斯选集》第</w:t>
      </w:r>
      <w:r>
        <w:rPr>
          <w:rFonts w:ascii="宋体" w:hAnsi="宋体" w:cs="宋体" w:hint="eastAsia"/>
          <w:kern w:val="0"/>
          <w:szCs w:val="21"/>
        </w:rPr>
        <w:t>1</w:t>
      </w:r>
      <w:r>
        <w:rPr>
          <w:rFonts w:ascii="宋体" w:hAnsi="宋体" w:cs="宋体" w:hint="eastAsia"/>
          <w:kern w:val="0"/>
          <w:szCs w:val="21"/>
        </w:rPr>
        <w:t>卷，人民出版社</w:t>
      </w:r>
      <w:r>
        <w:rPr>
          <w:rFonts w:ascii="宋体" w:hAnsi="宋体" w:cs="宋体" w:hint="eastAsia"/>
          <w:kern w:val="0"/>
          <w:szCs w:val="21"/>
        </w:rPr>
        <w:t>1995</w:t>
      </w:r>
      <w:r>
        <w:rPr>
          <w:rFonts w:ascii="宋体" w:hAnsi="宋体" w:cs="宋体" w:hint="eastAsia"/>
          <w:kern w:val="0"/>
          <w:szCs w:val="21"/>
        </w:rPr>
        <w:t>年版，第</w:t>
      </w:r>
      <w:r>
        <w:rPr>
          <w:rFonts w:ascii="宋体" w:hAnsi="宋体" w:cs="宋体" w:hint="eastAsia"/>
          <w:kern w:val="0"/>
          <w:szCs w:val="21"/>
        </w:rPr>
        <w:t>85</w:t>
      </w:r>
      <w:r>
        <w:rPr>
          <w:rFonts w:ascii="宋体" w:hAnsi="宋体" w:cs="宋体" w:hint="eastAsia"/>
          <w:kern w:val="0"/>
          <w:szCs w:val="21"/>
        </w:rPr>
        <w:t>页。</w:t>
      </w:r>
    </w:p>
    <w:p w:rsidR="00000000" w:rsidRDefault="003E3FC1">
      <w:pPr>
        <w:widowControl/>
        <w:autoSpaceDN w:val="0"/>
        <w:spacing w:line="300" w:lineRule="atLeast"/>
        <w:jc w:val="left"/>
        <w:rPr>
          <w:rFonts w:ascii="宋体" w:hAnsi="宋体" w:cs="宋体" w:hint="eastAsia"/>
          <w:kern w:val="0"/>
          <w:szCs w:val="21"/>
        </w:rPr>
      </w:pP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＊马克思恩格斯当年在批判资本主义的同时，对未来社会的基本特征作了一些分析和预测。</w:t>
      </w:r>
      <w:r>
        <w:rPr>
          <w:rFonts w:ascii="宋体" w:hAnsi="宋体" w:cs="宋体" w:hint="eastAsia"/>
          <w:kern w:val="0"/>
          <w:szCs w:val="21"/>
        </w:rPr>
        <w:t>1875</w:t>
      </w:r>
      <w:r>
        <w:rPr>
          <w:rFonts w:ascii="宋体" w:hAnsi="宋体" w:cs="宋体" w:hint="eastAsia"/>
          <w:kern w:val="0"/>
          <w:szCs w:val="21"/>
        </w:rPr>
        <w:t>年，马克思在《哥达纲领批判》中写道：“在一个集体的、以生产资料公有为基础的社会中，生产者不交换自己的产品；用在产品上的劳动，在这里也不表现为这些产品的价值，不表现为这些产品所具有的某种物的属性。”（《马克思恩格斯选集》第</w:t>
      </w:r>
      <w:r>
        <w:rPr>
          <w:rFonts w:ascii="宋体" w:hAnsi="宋体" w:cs="宋体" w:hint="eastAsia"/>
          <w:kern w:val="0"/>
          <w:szCs w:val="21"/>
        </w:rPr>
        <w:t>3</w:t>
      </w:r>
      <w:r>
        <w:rPr>
          <w:rFonts w:ascii="宋体" w:hAnsi="宋体" w:cs="宋体" w:hint="eastAsia"/>
          <w:kern w:val="0"/>
          <w:szCs w:val="21"/>
        </w:rPr>
        <w:t>卷，人民出版社</w:t>
      </w:r>
      <w:r>
        <w:rPr>
          <w:rFonts w:ascii="宋体" w:hAnsi="宋体" w:cs="宋体" w:hint="eastAsia"/>
          <w:kern w:val="0"/>
          <w:szCs w:val="21"/>
        </w:rPr>
        <w:t>1995</w:t>
      </w:r>
      <w:r>
        <w:rPr>
          <w:rFonts w:ascii="宋体" w:hAnsi="宋体" w:cs="宋体" w:hint="eastAsia"/>
          <w:kern w:val="0"/>
          <w:szCs w:val="21"/>
        </w:rPr>
        <w:t>年版，第</w:t>
      </w:r>
      <w:r>
        <w:rPr>
          <w:rFonts w:ascii="宋体" w:hAnsi="宋体" w:cs="宋体" w:hint="eastAsia"/>
          <w:kern w:val="0"/>
          <w:szCs w:val="21"/>
        </w:rPr>
        <w:t>303</w:t>
      </w:r>
      <w:r>
        <w:rPr>
          <w:rFonts w:ascii="宋体" w:hAnsi="宋体" w:cs="宋体" w:hint="eastAsia"/>
          <w:kern w:val="0"/>
          <w:szCs w:val="21"/>
        </w:rPr>
        <w:t>页。）</w:t>
      </w:r>
      <w:r>
        <w:rPr>
          <w:rFonts w:ascii="宋体" w:hAnsi="宋体" w:cs="宋体" w:hint="eastAsia"/>
          <w:kern w:val="0"/>
          <w:szCs w:val="21"/>
        </w:rPr>
        <w:t>1880</w:t>
      </w:r>
      <w:r>
        <w:rPr>
          <w:rFonts w:ascii="宋体" w:hAnsi="宋体" w:cs="宋体" w:hint="eastAsia"/>
          <w:kern w:val="0"/>
          <w:szCs w:val="21"/>
        </w:rPr>
        <w:t>年，恩格斯《在社会主义从空想到科学的发展》一书中也认为，在社会主义社会里，由于生产资料归社会所有，每个人的劳动从一开始就成为直接的社会劳动，产品中所包含的社会劳动量，可以不必通过商品、货币这一迂回曲折的途径而加以确定。因此，“一旦社会占有了生产资料，商品生产就将被消除，而产品对生产者的统治也将随之消除。社会生产内部的无政府状态将为有计划的自觉的组织所代替。”（《马克思恩格斯选集》第</w:t>
      </w:r>
      <w:r>
        <w:rPr>
          <w:rFonts w:ascii="宋体" w:hAnsi="宋体" w:cs="宋体" w:hint="eastAsia"/>
          <w:kern w:val="0"/>
          <w:szCs w:val="21"/>
        </w:rPr>
        <w:t>3</w:t>
      </w:r>
      <w:r>
        <w:rPr>
          <w:rFonts w:ascii="宋体" w:hAnsi="宋体" w:cs="宋体" w:hint="eastAsia"/>
          <w:kern w:val="0"/>
          <w:szCs w:val="21"/>
        </w:rPr>
        <w:t>卷，人民出版社</w:t>
      </w:r>
      <w:r>
        <w:rPr>
          <w:rFonts w:ascii="宋体" w:hAnsi="宋体" w:cs="宋体" w:hint="eastAsia"/>
          <w:kern w:val="0"/>
          <w:szCs w:val="21"/>
        </w:rPr>
        <w:t>1995</w:t>
      </w:r>
      <w:r>
        <w:rPr>
          <w:rFonts w:ascii="宋体" w:hAnsi="宋体" w:cs="宋体" w:hint="eastAsia"/>
          <w:kern w:val="0"/>
          <w:szCs w:val="21"/>
        </w:rPr>
        <w:t>年版，第</w:t>
      </w:r>
      <w:r>
        <w:rPr>
          <w:rFonts w:ascii="宋体" w:hAnsi="宋体" w:cs="宋体" w:hint="eastAsia"/>
          <w:kern w:val="0"/>
          <w:szCs w:val="21"/>
        </w:rPr>
        <w:t>757</w:t>
      </w:r>
      <w:r>
        <w:rPr>
          <w:rFonts w:ascii="宋体" w:hAnsi="宋体" w:cs="宋体" w:hint="eastAsia"/>
          <w:kern w:val="0"/>
          <w:szCs w:val="21"/>
        </w:rPr>
        <w:t>页。）马克思恩格斯对未来社会的基本特征关于商品货币关系将不复存在的论述，对后</w:t>
      </w:r>
      <w:r>
        <w:rPr>
          <w:rFonts w:ascii="宋体" w:hAnsi="宋体" w:cs="宋体" w:hint="eastAsia"/>
          <w:kern w:val="0"/>
          <w:szCs w:val="21"/>
        </w:rPr>
        <w:t>来的社会主义者产生了重大影响。</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＊十月革命前，列宁对社会主义的看法同马克思恩格斯的设想基本一致。</w:t>
      </w:r>
      <w:r>
        <w:rPr>
          <w:rFonts w:ascii="宋体" w:hAnsi="宋体" w:cs="宋体" w:hint="eastAsia"/>
          <w:kern w:val="0"/>
          <w:szCs w:val="21"/>
        </w:rPr>
        <w:t>1902</w:t>
      </w:r>
      <w:r>
        <w:rPr>
          <w:rFonts w:ascii="宋体" w:hAnsi="宋体" w:cs="宋体" w:hint="eastAsia"/>
          <w:kern w:val="0"/>
          <w:szCs w:val="21"/>
        </w:rPr>
        <w:t>年，列宁在《俄国社会民主工党纲领草案》中写道：社会主义是变生产资料私有制为公有制，“组织由整个社会承担的社会主义的产品生产代替资本主义商品生产”。（《列宁全集》第</w:t>
      </w:r>
      <w:r>
        <w:rPr>
          <w:rFonts w:ascii="宋体" w:hAnsi="宋体" w:cs="宋体" w:hint="eastAsia"/>
          <w:kern w:val="0"/>
          <w:szCs w:val="21"/>
        </w:rPr>
        <w:t>6</w:t>
      </w:r>
      <w:r>
        <w:rPr>
          <w:rFonts w:ascii="宋体" w:hAnsi="宋体" w:cs="宋体" w:hint="eastAsia"/>
          <w:kern w:val="0"/>
          <w:szCs w:val="21"/>
        </w:rPr>
        <w:t>卷，人民出版社</w:t>
      </w:r>
      <w:r>
        <w:rPr>
          <w:rFonts w:ascii="宋体" w:hAnsi="宋体" w:cs="宋体" w:hint="eastAsia"/>
          <w:kern w:val="0"/>
          <w:szCs w:val="21"/>
        </w:rPr>
        <w:t>1986</w:t>
      </w:r>
      <w:r>
        <w:rPr>
          <w:rFonts w:ascii="宋体" w:hAnsi="宋体" w:cs="宋体" w:hint="eastAsia"/>
          <w:kern w:val="0"/>
          <w:szCs w:val="21"/>
        </w:rPr>
        <w:t>年版，</w:t>
      </w:r>
      <w:r>
        <w:rPr>
          <w:rFonts w:ascii="宋体" w:hAnsi="宋体" w:cs="宋体" w:hint="eastAsia"/>
          <w:kern w:val="0"/>
          <w:szCs w:val="21"/>
        </w:rPr>
        <w:t>193</w:t>
      </w:r>
      <w:r>
        <w:rPr>
          <w:rFonts w:ascii="宋体" w:hAnsi="宋体" w:cs="宋体" w:hint="eastAsia"/>
          <w:kern w:val="0"/>
          <w:szCs w:val="21"/>
        </w:rPr>
        <w:t>页。）在</w:t>
      </w:r>
      <w:r>
        <w:rPr>
          <w:rFonts w:ascii="宋体" w:hAnsi="宋体" w:cs="宋体" w:hint="eastAsia"/>
          <w:kern w:val="0"/>
          <w:szCs w:val="21"/>
        </w:rPr>
        <w:t>1905</w:t>
      </w:r>
      <w:r>
        <w:rPr>
          <w:rFonts w:ascii="宋体" w:hAnsi="宋体" w:cs="宋体" w:hint="eastAsia"/>
          <w:kern w:val="0"/>
          <w:szCs w:val="21"/>
        </w:rPr>
        <w:t>年至</w:t>
      </w:r>
      <w:r>
        <w:rPr>
          <w:rFonts w:ascii="宋体" w:hAnsi="宋体" w:cs="宋体" w:hint="eastAsia"/>
          <w:kern w:val="0"/>
          <w:szCs w:val="21"/>
        </w:rPr>
        <w:t>1908</w:t>
      </w:r>
      <w:r>
        <w:rPr>
          <w:rFonts w:ascii="宋体" w:hAnsi="宋体" w:cs="宋体" w:hint="eastAsia"/>
          <w:kern w:val="0"/>
          <w:szCs w:val="21"/>
        </w:rPr>
        <w:t>年的文章和著作中，他又强调：“社会主义要求消灭货币的权力、资本的权力，消灭一切生产资料私有制，消灭商品经济。”（《列宁全集》第</w:t>
      </w:r>
      <w:r>
        <w:rPr>
          <w:rFonts w:ascii="宋体" w:hAnsi="宋体" w:cs="宋体" w:hint="eastAsia"/>
          <w:kern w:val="0"/>
          <w:szCs w:val="21"/>
        </w:rPr>
        <w:t>12</w:t>
      </w:r>
      <w:r>
        <w:rPr>
          <w:rFonts w:ascii="宋体" w:hAnsi="宋体" w:cs="宋体" w:hint="eastAsia"/>
          <w:kern w:val="0"/>
          <w:szCs w:val="21"/>
        </w:rPr>
        <w:t>卷，人民出版社</w:t>
      </w:r>
      <w:r>
        <w:rPr>
          <w:rFonts w:ascii="宋体" w:hAnsi="宋体" w:cs="宋体" w:hint="eastAsia"/>
          <w:kern w:val="0"/>
          <w:szCs w:val="21"/>
        </w:rPr>
        <w:t>1987</w:t>
      </w:r>
      <w:r>
        <w:rPr>
          <w:rFonts w:ascii="宋体" w:hAnsi="宋体" w:cs="宋体" w:hint="eastAsia"/>
          <w:kern w:val="0"/>
          <w:szCs w:val="21"/>
        </w:rPr>
        <w:t>年版，第</w:t>
      </w:r>
      <w:r>
        <w:rPr>
          <w:rFonts w:ascii="宋体" w:hAnsi="宋体" w:cs="宋体" w:hint="eastAsia"/>
          <w:kern w:val="0"/>
          <w:szCs w:val="21"/>
        </w:rPr>
        <w:t>75</w:t>
      </w:r>
      <w:r>
        <w:rPr>
          <w:rFonts w:ascii="宋体" w:hAnsi="宋体" w:cs="宋体" w:hint="eastAsia"/>
          <w:kern w:val="0"/>
          <w:szCs w:val="21"/>
        </w:rPr>
        <w:t>页。）“只要仍然有</w:t>
      </w:r>
      <w:r>
        <w:rPr>
          <w:rFonts w:ascii="宋体" w:hAnsi="宋体" w:cs="宋体" w:hint="eastAsia"/>
          <w:kern w:val="0"/>
          <w:szCs w:val="21"/>
        </w:rPr>
        <w:t>交换，谈论什么社会主义就是可笑的”。（《列宁全集》</w:t>
      </w:r>
      <w:r>
        <w:rPr>
          <w:rFonts w:ascii="宋体" w:hAnsi="宋体" w:cs="宋体" w:hint="eastAsia"/>
          <w:kern w:val="0"/>
          <w:szCs w:val="21"/>
        </w:rPr>
        <w:t>17</w:t>
      </w:r>
      <w:r>
        <w:rPr>
          <w:rFonts w:ascii="宋体" w:hAnsi="宋体" w:cs="宋体" w:hint="eastAsia"/>
          <w:kern w:val="0"/>
          <w:szCs w:val="21"/>
        </w:rPr>
        <w:t>卷，人民出版社</w:t>
      </w:r>
      <w:r>
        <w:rPr>
          <w:rFonts w:ascii="宋体" w:hAnsi="宋体" w:cs="宋体" w:hint="eastAsia"/>
          <w:kern w:val="0"/>
          <w:szCs w:val="21"/>
        </w:rPr>
        <w:t>1988</w:t>
      </w:r>
      <w:r>
        <w:rPr>
          <w:rFonts w:ascii="宋体" w:hAnsi="宋体" w:cs="宋体" w:hint="eastAsia"/>
          <w:kern w:val="0"/>
          <w:szCs w:val="21"/>
        </w:rPr>
        <w:t>年版，第</w:t>
      </w:r>
      <w:r>
        <w:rPr>
          <w:rFonts w:ascii="宋体" w:hAnsi="宋体" w:cs="宋体" w:hint="eastAsia"/>
          <w:kern w:val="0"/>
          <w:szCs w:val="21"/>
        </w:rPr>
        <w:t>111</w:t>
      </w:r>
      <w:r>
        <w:rPr>
          <w:rFonts w:ascii="宋体" w:hAnsi="宋体" w:cs="宋体" w:hint="eastAsia"/>
          <w:kern w:val="0"/>
          <w:szCs w:val="21"/>
        </w:rPr>
        <w:t>页。）“只要还存在着市场经济，只要还保持着货币权力和资本力量，世界上任何法律都无法消灭不平等和剥削。”（《列宁全集》第</w:t>
      </w:r>
      <w:r>
        <w:rPr>
          <w:rFonts w:ascii="宋体" w:hAnsi="宋体" w:cs="宋体" w:hint="eastAsia"/>
          <w:kern w:val="0"/>
          <w:szCs w:val="21"/>
        </w:rPr>
        <w:t>13</w:t>
      </w:r>
      <w:r>
        <w:rPr>
          <w:rFonts w:ascii="宋体" w:hAnsi="宋体" w:cs="宋体" w:hint="eastAsia"/>
          <w:kern w:val="0"/>
          <w:szCs w:val="21"/>
        </w:rPr>
        <w:t>卷，人民出版社</w:t>
      </w:r>
      <w:r>
        <w:rPr>
          <w:rFonts w:ascii="宋体" w:hAnsi="宋体" w:cs="宋体" w:hint="eastAsia"/>
          <w:kern w:val="0"/>
          <w:szCs w:val="21"/>
        </w:rPr>
        <w:t>1987</w:t>
      </w:r>
      <w:r>
        <w:rPr>
          <w:rFonts w:ascii="宋体" w:hAnsi="宋体" w:cs="宋体" w:hint="eastAsia"/>
          <w:kern w:val="0"/>
          <w:szCs w:val="21"/>
        </w:rPr>
        <w:t>年版，第</w:t>
      </w:r>
      <w:r>
        <w:rPr>
          <w:rFonts w:ascii="宋体" w:hAnsi="宋体" w:cs="宋体" w:hint="eastAsia"/>
          <w:kern w:val="0"/>
          <w:szCs w:val="21"/>
        </w:rPr>
        <w:t>124</w:t>
      </w:r>
      <w:r>
        <w:rPr>
          <w:rFonts w:ascii="宋体" w:hAnsi="宋体" w:cs="宋体" w:hint="eastAsia"/>
          <w:kern w:val="0"/>
          <w:szCs w:val="21"/>
        </w:rPr>
        <w:t>页。）</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＊十月革命后，列宁曾一度把上述关于消灭商品经济的思想，直接运用到俄国的社会生活中去。</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1921</w:t>
      </w:r>
      <w:r>
        <w:rPr>
          <w:rFonts w:ascii="宋体" w:hAnsi="宋体" w:cs="宋体" w:hint="eastAsia"/>
          <w:kern w:val="0"/>
          <w:szCs w:val="21"/>
        </w:rPr>
        <w:t>年初，他的思想开始发生变化，面对国内战争结束后苏维埃俄国出现的经济、政治危机，列宁进行了深刻的反思，转而采取新经济政策，强调并实行了商品货币关系在新生的社会主义</w:t>
      </w:r>
      <w:r>
        <w:rPr>
          <w:rFonts w:ascii="宋体" w:hAnsi="宋体" w:cs="宋体" w:hint="eastAsia"/>
          <w:kern w:val="0"/>
          <w:szCs w:val="21"/>
        </w:rPr>
        <w:t>经济中的重要地位和作用，把实行商品交换和发展商品经济提到首位，作为新经济政策的主要杠杆。</w:t>
      </w:r>
    </w:p>
    <w:p w:rsidR="00000000" w:rsidRDefault="003E3FC1">
      <w:pPr>
        <w:widowControl/>
        <w:autoSpaceDN w:val="0"/>
        <w:spacing w:line="300" w:lineRule="atLeast"/>
        <w:jc w:val="left"/>
        <w:rPr>
          <w:rFonts w:ascii="宋体" w:hAnsi="宋体" w:cs="宋体" w:hint="eastAsia"/>
          <w:kern w:val="0"/>
          <w:szCs w:val="21"/>
        </w:rPr>
      </w:pP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＊十月革命前，列宁高度重视对巴黎公社的经验总结，认为无产阶级夺取政权后，应该采取巴黎公社那种人民自治、直接民主的国家形式。他强调：无产阶级国家的“一切官吏应由选</w:t>
      </w:r>
      <w:r>
        <w:rPr>
          <w:rFonts w:ascii="宋体" w:hAnsi="宋体" w:cs="宋体" w:hint="eastAsia"/>
          <w:kern w:val="0"/>
          <w:szCs w:val="21"/>
        </w:rPr>
        <w:lastRenderedPageBreak/>
        <w:t>举产生，并且可以随时撤换，他们的薪金不得超过熟练工人的平均工资”。（《列宁全集》第</w:t>
      </w:r>
      <w:r>
        <w:rPr>
          <w:rFonts w:ascii="宋体" w:hAnsi="宋体" w:cs="宋体" w:hint="eastAsia"/>
          <w:kern w:val="0"/>
          <w:szCs w:val="21"/>
        </w:rPr>
        <w:t>29</w:t>
      </w:r>
      <w:r>
        <w:rPr>
          <w:rFonts w:ascii="宋体" w:hAnsi="宋体" w:cs="宋体" w:hint="eastAsia"/>
          <w:kern w:val="0"/>
          <w:szCs w:val="21"/>
        </w:rPr>
        <w:t>卷，人民出版社</w:t>
      </w:r>
      <w:r>
        <w:rPr>
          <w:rFonts w:ascii="宋体" w:hAnsi="宋体" w:cs="宋体" w:hint="eastAsia"/>
          <w:kern w:val="0"/>
          <w:szCs w:val="21"/>
        </w:rPr>
        <w:t>1985</w:t>
      </w:r>
      <w:r>
        <w:rPr>
          <w:rFonts w:ascii="宋体" w:hAnsi="宋体" w:cs="宋体" w:hint="eastAsia"/>
          <w:kern w:val="0"/>
          <w:szCs w:val="21"/>
        </w:rPr>
        <w:t>年版，第</w:t>
      </w:r>
      <w:r>
        <w:rPr>
          <w:rFonts w:ascii="宋体" w:hAnsi="宋体" w:cs="宋体" w:hint="eastAsia"/>
          <w:kern w:val="0"/>
          <w:szCs w:val="21"/>
        </w:rPr>
        <w:t>115</w:t>
      </w:r>
      <w:r>
        <w:rPr>
          <w:rFonts w:ascii="宋体" w:hAnsi="宋体" w:cs="宋体" w:hint="eastAsia"/>
          <w:kern w:val="0"/>
          <w:szCs w:val="21"/>
        </w:rPr>
        <w:t>页。）要尽可能使“所有的人都参加国家管理”，“使所有的人暂时都变成‘官僚’，因而使任何人都不能成为‘官僚’”。（《列宁全集》第</w:t>
      </w:r>
      <w:r>
        <w:rPr>
          <w:rFonts w:ascii="宋体" w:hAnsi="宋体" w:cs="宋体" w:hint="eastAsia"/>
          <w:kern w:val="0"/>
          <w:szCs w:val="21"/>
        </w:rPr>
        <w:t>31</w:t>
      </w:r>
      <w:r>
        <w:rPr>
          <w:rFonts w:ascii="宋体" w:hAnsi="宋体" w:cs="宋体" w:hint="eastAsia"/>
          <w:kern w:val="0"/>
          <w:szCs w:val="21"/>
        </w:rPr>
        <w:t>卷，人民</w:t>
      </w:r>
      <w:r>
        <w:rPr>
          <w:rFonts w:ascii="宋体" w:hAnsi="宋体" w:cs="宋体" w:hint="eastAsia"/>
          <w:kern w:val="0"/>
          <w:szCs w:val="21"/>
        </w:rPr>
        <w:t>出版社</w:t>
      </w:r>
      <w:r>
        <w:rPr>
          <w:rFonts w:ascii="宋体" w:hAnsi="宋体" w:cs="宋体" w:hint="eastAsia"/>
          <w:kern w:val="0"/>
          <w:szCs w:val="21"/>
        </w:rPr>
        <w:t>1985</w:t>
      </w:r>
      <w:r>
        <w:rPr>
          <w:rFonts w:ascii="宋体" w:hAnsi="宋体" w:cs="宋体" w:hint="eastAsia"/>
          <w:kern w:val="0"/>
          <w:szCs w:val="21"/>
        </w:rPr>
        <w:t>年版，第</w:t>
      </w:r>
      <w:r>
        <w:rPr>
          <w:rFonts w:ascii="宋体" w:hAnsi="宋体" w:cs="宋体" w:hint="eastAsia"/>
          <w:kern w:val="0"/>
          <w:szCs w:val="21"/>
        </w:rPr>
        <w:t>96</w:t>
      </w:r>
      <w:r>
        <w:rPr>
          <w:rFonts w:ascii="宋体" w:hAnsi="宋体" w:cs="宋体" w:hint="eastAsia"/>
          <w:kern w:val="0"/>
          <w:szCs w:val="21"/>
        </w:rPr>
        <w:t>、</w:t>
      </w:r>
      <w:r>
        <w:rPr>
          <w:rFonts w:ascii="宋体" w:hAnsi="宋体" w:cs="宋体" w:hint="eastAsia"/>
          <w:kern w:val="0"/>
          <w:szCs w:val="21"/>
        </w:rPr>
        <w:t>105</w:t>
      </w:r>
      <w:r>
        <w:rPr>
          <w:rFonts w:ascii="宋体" w:hAnsi="宋体" w:cs="宋体" w:hint="eastAsia"/>
          <w:kern w:val="0"/>
          <w:szCs w:val="21"/>
        </w:rPr>
        <w:t>页。）十月革命后的初期，列宁在着手建立苏维埃政权的过程中，力图贯彻巴黎公社的直接民主的原则，但由于不符合当时俄国的实际情况，在实践中遇到了很多困难和问题。加上国内战争爆发，十月革命后最初实行的人民自治的直接民主制，很快被高度集中的政治体制所代替。这种高度集中的政治体制的主要特征是：用政党代表制取代人民直接管理制；权力高度集中于党的领导机关；在干部的任用上实行党的委任制；变独立的人民监督为从属于国家监察机关的监督；赋予国家安全机构以特殊权力。</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从</w:t>
      </w:r>
      <w:r>
        <w:rPr>
          <w:rFonts w:ascii="宋体" w:hAnsi="宋体" w:cs="宋体" w:hint="eastAsia"/>
          <w:kern w:val="0"/>
          <w:szCs w:val="21"/>
        </w:rPr>
        <w:t>1921</w:t>
      </w:r>
      <w:r>
        <w:rPr>
          <w:rFonts w:ascii="宋体" w:hAnsi="宋体" w:cs="宋体" w:hint="eastAsia"/>
          <w:kern w:val="0"/>
          <w:szCs w:val="21"/>
        </w:rPr>
        <w:t>年开始，随着国内政治经</w:t>
      </w:r>
      <w:r>
        <w:rPr>
          <w:rFonts w:ascii="宋体" w:hAnsi="宋体" w:cs="宋体" w:hint="eastAsia"/>
          <w:kern w:val="0"/>
          <w:szCs w:val="21"/>
        </w:rPr>
        <w:t>济形势的变化，列宁领导布尔什维克党对原有的政治体制进行了一系列的调整和改革。主要是：扩大党内民主；正确划分党和苏维埃的职权范围；整顿和改组肃反机关；精简国家机构。这些措施只是初步实施，由于列宁不久住院，因而未能从根本上改变原有的政治体制。列宁在住院期间直到逝世之前，提出了一系列关于加强社会主义民主政治建设、建立新型民主制的规划和构想，主要有：改革党内政治制度，使党内生活逐步走向民主化；强化人民监督权；根本改造国家机关；提高全民文化素质，为政治民主化奠定坚实的基础。</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——资料来源：杨春贵主编：《马克思主义与时</w:t>
      </w:r>
      <w:r>
        <w:rPr>
          <w:rFonts w:ascii="宋体" w:hAnsi="宋体" w:cs="宋体" w:hint="eastAsia"/>
          <w:kern w:val="0"/>
          <w:szCs w:val="21"/>
        </w:rPr>
        <w:t>俱进</w:t>
      </w:r>
      <w:r>
        <w:rPr>
          <w:rFonts w:ascii="宋体" w:hAnsi="宋体" w:cs="宋体" w:hint="eastAsia"/>
          <w:kern w:val="0"/>
          <w:szCs w:val="21"/>
        </w:rPr>
        <w:t>100</w:t>
      </w:r>
      <w:r>
        <w:rPr>
          <w:rFonts w:ascii="宋体" w:hAnsi="宋体" w:cs="宋体" w:hint="eastAsia"/>
          <w:kern w:val="0"/>
          <w:szCs w:val="21"/>
        </w:rPr>
        <w:t>例》，中共中央党校出版社</w:t>
      </w:r>
      <w:r>
        <w:rPr>
          <w:rFonts w:ascii="宋体" w:hAnsi="宋体" w:cs="宋体" w:hint="eastAsia"/>
          <w:kern w:val="0"/>
          <w:szCs w:val="21"/>
        </w:rPr>
        <w:t>2003</w:t>
      </w:r>
      <w:r>
        <w:rPr>
          <w:rFonts w:ascii="宋体" w:hAnsi="宋体" w:cs="宋体" w:hint="eastAsia"/>
          <w:kern w:val="0"/>
          <w:szCs w:val="21"/>
        </w:rPr>
        <w:t>年版。</w:t>
      </w:r>
    </w:p>
    <w:p w:rsidR="00000000" w:rsidRDefault="003E3FC1">
      <w:pPr>
        <w:widowControl/>
        <w:autoSpaceDN w:val="0"/>
        <w:spacing w:line="300" w:lineRule="atLeast"/>
        <w:jc w:val="left"/>
        <w:rPr>
          <w:rFonts w:ascii="宋体" w:hAnsi="宋体" w:cs="宋体" w:hint="eastAsia"/>
          <w:kern w:val="0"/>
          <w:szCs w:val="21"/>
        </w:rPr>
      </w:pP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根据以上材料回答下列问题：</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1</w:t>
      </w:r>
      <w:r>
        <w:rPr>
          <w:rFonts w:ascii="宋体" w:hAnsi="宋体" w:cs="宋体" w:hint="eastAsia"/>
          <w:kern w:val="0"/>
          <w:szCs w:val="21"/>
        </w:rPr>
        <w:t>、如何认识马克思恩格斯关于共产主义的设想与今天的社会主义现实之间的关系？（</w:t>
      </w:r>
      <w:r>
        <w:rPr>
          <w:rFonts w:ascii="宋体" w:hAnsi="宋体" w:cs="宋体" w:hint="eastAsia"/>
          <w:kern w:val="0"/>
          <w:szCs w:val="21"/>
        </w:rPr>
        <w:t>10</w:t>
      </w:r>
      <w:r>
        <w:rPr>
          <w:rFonts w:ascii="宋体" w:hAnsi="宋体" w:cs="宋体" w:hint="eastAsia"/>
          <w:kern w:val="0"/>
          <w:szCs w:val="21"/>
        </w:rPr>
        <w:t>分）</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2</w:t>
      </w:r>
      <w:r>
        <w:rPr>
          <w:rFonts w:ascii="宋体" w:hAnsi="宋体" w:cs="宋体" w:hint="eastAsia"/>
          <w:kern w:val="0"/>
          <w:szCs w:val="21"/>
        </w:rPr>
        <w:t>、根据马克思恩格斯列宁关于社会主义条件下的商品经济的思想，试述我们党提出建立社会主义市场经济体制的重大意义？（</w:t>
      </w:r>
      <w:r>
        <w:rPr>
          <w:rFonts w:ascii="宋体" w:hAnsi="宋体" w:cs="宋体" w:hint="eastAsia"/>
          <w:kern w:val="0"/>
          <w:szCs w:val="21"/>
        </w:rPr>
        <w:t>10</w:t>
      </w:r>
      <w:r>
        <w:rPr>
          <w:rFonts w:ascii="宋体" w:hAnsi="宋体" w:cs="宋体" w:hint="eastAsia"/>
          <w:kern w:val="0"/>
          <w:szCs w:val="21"/>
        </w:rPr>
        <w:t>分）</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3</w:t>
      </w:r>
      <w:r>
        <w:rPr>
          <w:rFonts w:ascii="宋体" w:hAnsi="宋体" w:cs="宋体" w:hint="eastAsia"/>
          <w:kern w:val="0"/>
          <w:szCs w:val="21"/>
        </w:rPr>
        <w:t>、列宁关于政治体制改革的思想和实践，对于我们建设社会主义民主政治具有什么重要的理论意义和实践意义？（</w:t>
      </w:r>
      <w:r>
        <w:rPr>
          <w:rFonts w:ascii="宋体" w:hAnsi="宋体" w:cs="宋体" w:hint="eastAsia"/>
          <w:kern w:val="0"/>
          <w:szCs w:val="21"/>
        </w:rPr>
        <w:t>10</w:t>
      </w:r>
      <w:r>
        <w:rPr>
          <w:rFonts w:ascii="宋体" w:hAnsi="宋体" w:cs="宋体" w:hint="eastAsia"/>
          <w:kern w:val="0"/>
          <w:szCs w:val="21"/>
        </w:rPr>
        <w:t>分）</w:t>
      </w:r>
    </w:p>
    <w:p w:rsidR="00000000" w:rsidRDefault="003E3FC1">
      <w:pPr>
        <w:widowControl/>
        <w:autoSpaceDN w:val="0"/>
        <w:spacing w:line="300" w:lineRule="atLeast"/>
        <w:jc w:val="left"/>
        <w:rPr>
          <w:rFonts w:ascii="宋体" w:hAnsi="宋体" w:cs="宋体" w:hint="eastAsia"/>
          <w:szCs w:val="21"/>
        </w:rPr>
      </w:pPr>
      <w:r>
        <w:rPr>
          <w:rFonts w:ascii="宋体" w:hAnsi="宋体" w:cs="宋体" w:hint="eastAsia"/>
          <w:kern w:val="0"/>
          <w:szCs w:val="21"/>
        </w:rPr>
        <w:t>4</w:t>
      </w:r>
      <w:r>
        <w:rPr>
          <w:rFonts w:ascii="宋体" w:hAnsi="宋体" w:cs="宋体" w:hint="eastAsia"/>
          <w:kern w:val="0"/>
          <w:szCs w:val="21"/>
        </w:rPr>
        <w:t>、从上述马克思恩格斯列宁的有关论述，分析思考社会主义改革的重要意义。</w:t>
      </w:r>
      <w:r>
        <w:rPr>
          <w:rFonts w:ascii="宋体" w:hAnsi="宋体" w:cs="宋体" w:hint="eastAsia"/>
          <w:b/>
          <w:szCs w:val="21"/>
        </w:rPr>
        <w:t>（</w:t>
      </w:r>
      <w:r>
        <w:rPr>
          <w:rFonts w:ascii="宋体" w:hAnsi="宋体" w:cs="宋体" w:hint="eastAsia"/>
          <w:b/>
          <w:szCs w:val="21"/>
        </w:rPr>
        <w:t>10</w:t>
      </w:r>
      <w:r>
        <w:rPr>
          <w:rFonts w:ascii="宋体" w:hAnsi="宋体" w:cs="宋体" w:hint="eastAsia"/>
          <w:b/>
          <w:szCs w:val="21"/>
        </w:rPr>
        <w:t>分）</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武汉大学政治与公共管理学院</w:t>
      </w:r>
      <w:r>
        <w:rPr>
          <w:rFonts w:ascii="宋体" w:hAnsi="宋体" w:cs="宋体" w:hint="eastAsia"/>
          <w:kern w:val="0"/>
          <w:szCs w:val="21"/>
        </w:rPr>
        <w:t>20</w:t>
      </w:r>
      <w:r>
        <w:rPr>
          <w:rFonts w:ascii="宋体" w:hAnsi="宋体" w:cs="宋体" w:hint="eastAsia"/>
          <w:kern w:val="0"/>
          <w:szCs w:val="21"/>
        </w:rPr>
        <w:t>05</w:t>
      </w:r>
      <w:r>
        <w:rPr>
          <w:rFonts w:ascii="宋体" w:hAnsi="宋体" w:cs="宋体" w:hint="eastAsia"/>
          <w:kern w:val="0"/>
          <w:szCs w:val="21"/>
        </w:rPr>
        <w:t>－</w:t>
      </w:r>
      <w:r>
        <w:rPr>
          <w:rFonts w:ascii="宋体" w:hAnsi="宋体" w:cs="宋体" w:hint="eastAsia"/>
          <w:kern w:val="0"/>
          <w:szCs w:val="21"/>
        </w:rPr>
        <w:t>2006</w:t>
      </w:r>
      <w:r>
        <w:rPr>
          <w:rFonts w:ascii="宋体" w:hAnsi="宋体" w:cs="宋体" w:hint="eastAsia"/>
          <w:kern w:val="0"/>
          <w:szCs w:val="21"/>
        </w:rPr>
        <w:t>学年第二学期</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《马克思主义基本原理概论》考试试题（</w:t>
      </w:r>
      <w:r>
        <w:rPr>
          <w:rFonts w:ascii="宋体" w:hAnsi="宋体" w:cs="宋体" w:hint="eastAsia"/>
          <w:kern w:val="0"/>
          <w:szCs w:val="21"/>
        </w:rPr>
        <w:t>A</w:t>
      </w:r>
      <w:r>
        <w:rPr>
          <w:rFonts w:ascii="宋体" w:hAnsi="宋体" w:cs="宋体" w:hint="eastAsia"/>
          <w:kern w:val="0"/>
          <w:szCs w:val="21"/>
        </w:rPr>
        <w:t>卷）参考答案和评分参考</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一、在下列各题的</w:t>
      </w:r>
      <w:r>
        <w:rPr>
          <w:rFonts w:ascii="宋体" w:hAnsi="宋体" w:cs="宋体" w:hint="eastAsia"/>
          <w:kern w:val="0"/>
          <w:szCs w:val="21"/>
        </w:rPr>
        <w:t>4</w:t>
      </w:r>
      <w:r>
        <w:rPr>
          <w:rFonts w:ascii="宋体" w:hAnsi="宋体" w:cs="宋体" w:hint="eastAsia"/>
          <w:kern w:val="0"/>
          <w:szCs w:val="21"/>
        </w:rPr>
        <w:t>个选项中，请选出最符合题意的一项，并将代表正确选项的字母写在题干后面的括号内。（每小题</w:t>
      </w:r>
      <w:r>
        <w:rPr>
          <w:rFonts w:ascii="宋体" w:hAnsi="宋体" w:cs="宋体" w:hint="eastAsia"/>
          <w:kern w:val="0"/>
          <w:szCs w:val="21"/>
        </w:rPr>
        <w:t>1</w:t>
      </w:r>
      <w:r>
        <w:rPr>
          <w:rFonts w:ascii="宋体" w:hAnsi="宋体" w:cs="宋体" w:hint="eastAsia"/>
          <w:kern w:val="0"/>
          <w:szCs w:val="21"/>
        </w:rPr>
        <w:t>分，共</w:t>
      </w:r>
      <w:r>
        <w:rPr>
          <w:rFonts w:ascii="宋体" w:hAnsi="宋体" w:cs="宋体" w:hint="eastAsia"/>
          <w:kern w:val="0"/>
          <w:szCs w:val="21"/>
        </w:rPr>
        <w:t>20</w:t>
      </w:r>
      <w:r>
        <w:rPr>
          <w:rFonts w:ascii="宋体" w:hAnsi="宋体" w:cs="宋体" w:hint="eastAsia"/>
          <w:kern w:val="0"/>
          <w:szCs w:val="21"/>
        </w:rPr>
        <w:t>分）</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b/>
          <w:szCs w:val="21"/>
        </w:rPr>
        <w:t>1</w:t>
      </w:r>
      <w:r>
        <w:rPr>
          <w:rFonts w:ascii="宋体" w:hAnsi="宋体" w:cs="宋体" w:hint="eastAsia"/>
          <w:b/>
          <w:szCs w:val="21"/>
        </w:rPr>
        <w:t>．</w:t>
      </w:r>
      <w:r>
        <w:rPr>
          <w:rFonts w:ascii="宋体" w:hAnsi="宋体" w:cs="宋体" w:hint="eastAsia"/>
          <w:b/>
          <w:szCs w:val="21"/>
        </w:rPr>
        <w:t>C 2</w:t>
      </w:r>
      <w:r>
        <w:rPr>
          <w:rFonts w:ascii="宋体" w:hAnsi="宋体" w:cs="宋体" w:hint="eastAsia"/>
          <w:b/>
          <w:szCs w:val="21"/>
        </w:rPr>
        <w:t>．</w:t>
      </w:r>
      <w:r>
        <w:rPr>
          <w:rFonts w:ascii="宋体" w:hAnsi="宋体" w:cs="宋体" w:hint="eastAsia"/>
          <w:b/>
          <w:szCs w:val="21"/>
        </w:rPr>
        <w:t>A 3</w:t>
      </w:r>
      <w:r>
        <w:rPr>
          <w:rFonts w:ascii="宋体" w:hAnsi="宋体" w:cs="宋体" w:hint="eastAsia"/>
          <w:b/>
          <w:szCs w:val="21"/>
        </w:rPr>
        <w:t>．</w:t>
      </w:r>
      <w:r>
        <w:rPr>
          <w:rFonts w:ascii="宋体" w:hAnsi="宋体" w:cs="宋体" w:hint="eastAsia"/>
          <w:b/>
          <w:szCs w:val="21"/>
        </w:rPr>
        <w:t>A 4</w:t>
      </w:r>
      <w:r>
        <w:rPr>
          <w:rFonts w:ascii="宋体" w:hAnsi="宋体" w:cs="宋体" w:hint="eastAsia"/>
          <w:b/>
          <w:szCs w:val="21"/>
        </w:rPr>
        <w:t>．</w:t>
      </w:r>
      <w:r>
        <w:rPr>
          <w:rFonts w:ascii="宋体" w:hAnsi="宋体" w:cs="宋体" w:hint="eastAsia"/>
          <w:b/>
          <w:szCs w:val="21"/>
        </w:rPr>
        <w:t>D 5</w:t>
      </w:r>
      <w:r>
        <w:rPr>
          <w:rFonts w:ascii="宋体" w:hAnsi="宋体" w:cs="宋体" w:hint="eastAsia"/>
          <w:b/>
          <w:szCs w:val="21"/>
        </w:rPr>
        <w:t>．</w:t>
      </w:r>
      <w:r>
        <w:rPr>
          <w:rFonts w:ascii="宋体" w:hAnsi="宋体" w:cs="宋体" w:hint="eastAsia"/>
          <w:b/>
          <w:szCs w:val="21"/>
        </w:rPr>
        <w:t>B 6</w:t>
      </w:r>
      <w:r>
        <w:rPr>
          <w:rFonts w:ascii="宋体" w:hAnsi="宋体" w:cs="宋体" w:hint="eastAsia"/>
          <w:b/>
          <w:szCs w:val="21"/>
        </w:rPr>
        <w:t>．</w:t>
      </w:r>
      <w:r>
        <w:rPr>
          <w:rFonts w:ascii="宋体" w:hAnsi="宋体" w:cs="宋体" w:hint="eastAsia"/>
          <w:b/>
          <w:szCs w:val="21"/>
        </w:rPr>
        <w:t>A 7</w:t>
      </w:r>
      <w:r>
        <w:rPr>
          <w:rFonts w:ascii="宋体" w:hAnsi="宋体" w:cs="宋体" w:hint="eastAsia"/>
          <w:b/>
          <w:szCs w:val="21"/>
        </w:rPr>
        <w:t>．</w:t>
      </w:r>
      <w:r>
        <w:rPr>
          <w:rFonts w:ascii="宋体" w:hAnsi="宋体" w:cs="宋体" w:hint="eastAsia"/>
          <w:b/>
          <w:szCs w:val="21"/>
        </w:rPr>
        <w:t>C 8</w:t>
      </w:r>
      <w:r>
        <w:rPr>
          <w:rFonts w:ascii="宋体" w:hAnsi="宋体" w:cs="宋体" w:hint="eastAsia"/>
          <w:b/>
          <w:szCs w:val="21"/>
        </w:rPr>
        <w:t>．</w:t>
      </w:r>
      <w:r>
        <w:rPr>
          <w:rFonts w:ascii="宋体" w:hAnsi="宋体" w:cs="宋体" w:hint="eastAsia"/>
          <w:b/>
          <w:szCs w:val="21"/>
        </w:rPr>
        <w:t>C 9</w:t>
      </w:r>
      <w:r>
        <w:rPr>
          <w:rFonts w:ascii="宋体" w:hAnsi="宋体" w:cs="宋体" w:hint="eastAsia"/>
          <w:b/>
          <w:szCs w:val="21"/>
        </w:rPr>
        <w:t>．</w:t>
      </w:r>
      <w:r>
        <w:rPr>
          <w:rFonts w:ascii="宋体" w:hAnsi="宋体" w:cs="宋体" w:hint="eastAsia"/>
          <w:b/>
          <w:szCs w:val="21"/>
        </w:rPr>
        <w:t>C 10</w:t>
      </w:r>
      <w:r>
        <w:rPr>
          <w:rFonts w:ascii="宋体" w:hAnsi="宋体" w:cs="宋体" w:hint="eastAsia"/>
          <w:b/>
          <w:szCs w:val="21"/>
        </w:rPr>
        <w:t>．</w:t>
      </w:r>
      <w:r>
        <w:rPr>
          <w:rFonts w:ascii="宋体" w:hAnsi="宋体" w:cs="宋体" w:hint="eastAsia"/>
          <w:b/>
          <w:szCs w:val="21"/>
        </w:rPr>
        <w:t>A 11</w:t>
      </w:r>
      <w:r>
        <w:rPr>
          <w:rFonts w:ascii="宋体" w:hAnsi="宋体" w:cs="宋体" w:hint="eastAsia"/>
          <w:b/>
          <w:szCs w:val="21"/>
        </w:rPr>
        <w:t>．</w:t>
      </w:r>
      <w:r>
        <w:rPr>
          <w:rFonts w:ascii="宋体" w:hAnsi="宋体" w:cs="宋体" w:hint="eastAsia"/>
          <w:b/>
          <w:szCs w:val="21"/>
        </w:rPr>
        <w:t>C 12</w:t>
      </w:r>
      <w:r>
        <w:rPr>
          <w:rFonts w:ascii="宋体" w:hAnsi="宋体" w:cs="宋体" w:hint="eastAsia"/>
          <w:b/>
          <w:szCs w:val="21"/>
        </w:rPr>
        <w:t>．</w:t>
      </w:r>
      <w:r>
        <w:rPr>
          <w:rFonts w:ascii="宋体" w:hAnsi="宋体" w:cs="宋体" w:hint="eastAsia"/>
          <w:b/>
          <w:szCs w:val="21"/>
        </w:rPr>
        <w:t>C 13</w:t>
      </w:r>
      <w:r>
        <w:rPr>
          <w:rFonts w:ascii="宋体" w:hAnsi="宋体" w:cs="宋体" w:hint="eastAsia"/>
          <w:b/>
          <w:szCs w:val="21"/>
        </w:rPr>
        <w:t>．</w:t>
      </w:r>
      <w:r>
        <w:rPr>
          <w:rFonts w:ascii="宋体" w:hAnsi="宋体" w:cs="宋体" w:hint="eastAsia"/>
          <w:b/>
          <w:szCs w:val="21"/>
        </w:rPr>
        <w:t>D 14</w:t>
      </w:r>
      <w:r>
        <w:rPr>
          <w:rFonts w:ascii="宋体" w:hAnsi="宋体" w:cs="宋体" w:hint="eastAsia"/>
          <w:b/>
          <w:szCs w:val="21"/>
        </w:rPr>
        <w:t>．</w:t>
      </w:r>
      <w:r>
        <w:rPr>
          <w:rFonts w:ascii="宋体" w:hAnsi="宋体" w:cs="宋体" w:hint="eastAsia"/>
          <w:b/>
          <w:szCs w:val="21"/>
        </w:rPr>
        <w:t>D 15</w:t>
      </w:r>
      <w:r>
        <w:rPr>
          <w:rFonts w:ascii="宋体" w:hAnsi="宋体" w:cs="宋体" w:hint="eastAsia"/>
          <w:b/>
          <w:szCs w:val="21"/>
        </w:rPr>
        <w:t>．</w:t>
      </w:r>
      <w:r>
        <w:rPr>
          <w:rFonts w:ascii="宋体" w:hAnsi="宋体" w:cs="宋体" w:hint="eastAsia"/>
          <w:b/>
          <w:szCs w:val="21"/>
        </w:rPr>
        <w:t>C 16</w:t>
      </w:r>
      <w:r>
        <w:rPr>
          <w:rFonts w:ascii="宋体" w:hAnsi="宋体" w:cs="宋体" w:hint="eastAsia"/>
          <w:b/>
          <w:szCs w:val="21"/>
        </w:rPr>
        <w:t>．</w:t>
      </w:r>
      <w:r>
        <w:rPr>
          <w:rFonts w:ascii="宋体" w:hAnsi="宋体" w:cs="宋体" w:hint="eastAsia"/>
          <w:b/>
          <w:szCs w:val="21"/>
        </w:rPr>
        <w:t>B 17</w:t>
      </w:r>
      <w:r>
        <w:rPr>
          <w:rFonts w:ascii="宋体" w:hAnsi="宋体" w:cs="宋体" w:hint="eastAsia"/>
          <w:b/>
          <w:szCs w:val="21"/>
        </w:rPr>
        <w:t>．</w:t>
      </w:r>
      <w:r>
        <w:rPr>
          <w:rFonts w:ascii="宋体" w:hAnsi="宋体" w:cs="宋体" w:hint="eastAsia"/>
          <w:b/>
          <w:szCs w:val="21"/>
        </w:rPr>
        <w:t>B 18</w:t>
      </w:r>
      <w:r>
        <w:rPr>
          <w:rFonts w:ascii="宋体" w:hAnsi="宋体" w:cs="宋体" w:hint="eastAsia"/>
          <w:b/>
          <w:szCs w:val="21"/>
        </w:rPr>
        <w:t>．</w:t>
      </w:r>
      <w:r>
        <w:rPr>
          <w:rFonts w:ascii="宋体" w:hAnsi="宋体" w:cs="宋体" w:hint="eastAsia"/>
          <w:b/>
          <w:szCs w:val="21"/>
        </w:rPr>
        <w:t>D 19</w:t>
      </w:r>
      <w:r>
        <w:rPr>
          <w:rFonts w:ascii="宋体" w:hAnsi="宋体" w:cs="宋体" w:hint="eastAsia"/>
          <w:b/>
          <w:szCs w:val="21"/>
        </w:rPr>
        <w:t>．</w:t>
      </w:r>
      <w:r>
        <w:rPr>
          <w:rFonts w:ascii="宋体" w:hAnsi="宋体" w:cs="宋体" w:hint="eastAsia"/>
          <w:b/>
          <w:szCs w:val="21"/>
        </w:rPr>
        <w:t>A 20</w:t>
      </w:r>
      <w:r>
        <w:rPr>
          <w:rFonts w:ascii="宋体" w:hAnsi="宋体" w:cs="宋体" w:hint="eastAsia"/>
          <w:b/>
          <w:szCs w:val="21"/>
        </w:rPr>
        <w:t>．</w:t>
      </w:r>
      <w:r>
        <w:rPr>
          <w:rFonts w:ascii="宋体" w:hAnsi="宋体" w:cs="宋体" w:hint="eastAsia"/>
          <w:b/>
          <w:szCs w:val="21"/>
        </w:rPr>
        <w:t>C</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二、在下列各题的</w:t>
      </w:r>
      <w:r>
        <w:rPr>
          <w:rFonts w:ascii="宋体" w:hAnsi="宋体" w:cs="宋体" w:hint="eastAsia"/>
          <w:kern w:val="0"/>
          <w:szCs w:val="21"/>
        </w:rPr>
        <w:t>4</w:t>
      </w:r>
      <w:r>
        <w:rPr>
          <w:rFonts w:ascii="宋体" w:hAnsi="宋体" w:cs="宋体" w:hint="eastAsia"/>
          <w:kern w:val="0"/>
          <w:szCs w:val="21"/>
        </w:rPr>
        <w:t>个选项中，请选出</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个最符合题意的选项，并将代表正确选项的字母写在题干后面的括号内。（每小题</w:t>
      </w:r>
      <w:r>
        <w:rPr>
          <w:rFonts w:ascii="宋体" w:hAnsi="宋体" w:cs="宋体" w:hint="eastAsia"/>
          <w:kern w:val="0"/>
          <w:szCs w:val="21"/>
        </w:rPr>
        <w:t>1</w:t>
      </w:r>
      <w:r>
        <w:rPr>
          <w:rFonts w:ascii="宋体" w:hAnsi="宋体" w:cs="宋体" w:hint="eastAsia"/>
          <w:kern w:val="0"/>
          <w:szCs w:val="21"/>
        </w:rPr>
        <w:t>分，</w:t>
      </w:r>
      <w:r>
        <w:rPr>
          <w:rFonts w:ascii="宋体" w:hAnsi="宋体" w:cs="宋体" w:hint="eastAsia"/>
          <w:kern w:val="0"/>
          <w:szCs w:val="21"/>
        </w:rPr>
        <w:t>共</w:t>
      </w:r>
      <w:r>
        <w:rPr>
          <w:rFonts w:ascii="宋体" w:hAnsi="宋体" w:cs="宋体" w:hint="eastAsia"/>
          <w:kern w:val="0"/>
          <w:szCs w:val="21"/>
        </w:rPr>
        <w:t>20</w:t>
      </w:r>
      <w:r>
        <w:rPr>
          <w:rFonts w:ascii="宋体" w:hAnsi="宋体" w:cs="宋体" w:hint="eastAsia"/>
          <w:kern w:val="0"/>
          <w:szCs w:val="21"/>
        </w:rPr>
        <w:t>分），多选、少选和错选均不得分</w:t>
      </w:r>
    </w:p>
    <w:p w:rsidR="00000000" w:rsidRDefault="003E3FC1">
      <w:pPr>
        <w:widowControl/>
        <w:autoSpaceDN w:val="0"/>
        <w:spacing w:line="400" w:lineRule="exact"/>
        <w:jc w:val="center"/>
        <w:rPr>
          <w:rFonts w:ascii="宋体" w:hAnsi="宋体" w:cs="宋体" w:hint="eastAsia"/>
          <w:b/>
          <w:szCs w:val="21"/>
        </w:rPr>
      </w:pPr>
      <w:r>
        <w:rPr>
          <w:rFonts w:ascii="宋体" w:hAnsi="宋体" w:cs="宋体" w:hint="eastAsia"/>
          <w:b/>
          <w:szCs w:val="21"/>
        </w:rPr>
        <w:t>1</w:t>
      </w:r>
      <w:r>
        <w:rPr>
          <w:rFonts w:ascii="宋体" w:hAnsi="宋体" w:cs="宋体" w:hint="eastAsia"/>
          <w:b/>
          <w:szCs w:val="21"/>
        </w:rPr>
        <w:t>．</w:t>
      </w:r>
      <w:r>
        <w:rPr>
          <w:rFonts w:ascii="宋体" w:hAnsi="宋体" w:cs="宋体" w:hint="eastAsia"/>
          <w:b/>
          <w:szCs w:val="21"/>
        </w:rPr>
        <w:t>AC 2</w:t>
      </w:r>
      <w:r>
        <w:rPr>
          <w:rFonts w:ascii="宋体" w:hAnsi="宋体" w:cs="宋体" w:hint="eastAsia"/>
          <w:b/>
          <w:szCs w:val="21"/>
        </w:rPr>
        <w:t>．</w:t>
      </w:r>
      <w:r>
        <w:rPr>
          <w:rFonts w:ascii="宋体" w:hAnsi="宋体" w:cs="宋体" w:hint="eastAsia"/>
          <w:b/>
          <w:szCs w:val="21"/>
        </w:rPr>
        <w:t>ABCD 3</w:t>
      </w:r>
      <w:r>
        <w:rPr>
          <w:rFonts w:ascii="宋体" w:hAnsi="宋体" w:cs="宋体" w:hint="eastAsia"/>
          <w:b/>
          <w:szCs w:val="21"/>
        </w:rPr>
        <w:t>．</w:t>
      </w:r>
      <w:r>
        <w:rPr>
          <w:rFonts w:ascii="宋体" w:hAnsi="宋体" w:cs="宋体" w:hint="eastAsia"/>
          <w:b/>
          <w:szCs w:val="21"/>
        </w:rPr>
        <w:t>BCD 4</w:t>
      </w:r>
      <w:r>
        <w:rPr>
          <w:rFonts w:ascii="宋体" w:hAnsi="宋体" w:cs="宋体" w:hint="eastAsia"/>
          <w:b/>
          <w:szCs w:val="21"/>
        </w:rPr>
        <w:t>．</w:t>
      </w:r>
      <w:r>
        <w:rPr>
          <w:rFonts w:ascii="宋体" w:hAnsi="宋体" w:cs="宋体" w:hint="eastAsia"/>
          <w:b/>
          <w:szCs w:val="21"/>
        </w:rPr>
        <w:t>ABCD</w:t>
      </w:r>
      <w:r>
        <w:rPr>
          <w:rFonts w:ascii="宋体" w:hAnsi="宋体" w:cs="宋体" w:hint="eastAsia"/>
          <w:b/>
          <w:szCs w:val="21"/>
        </w:rPr>
        <w:t>或</w:t>
      </w:r>
      <w:r>
        <w:rPr>
          <w:rFonts w:ascii="宋体" w:hAnsi="宋体" w:cs="宋体" w:hint="eastAsia"/>
          <w:b/>
          <w:szCs w:val="21"/>
        </w:rPr>
        <w:t>ABC 5</w:t>
      </w:r>
      <w:r>
        <w:rPr>
          <w:rFonts w:ascii="宋体" w:hAnsi="宋体" w:cs="宋体" w:hint="eastAsia"/>
          <w:b/>
          <w:szCs w:val="21"/>
        </w:rPr>
        <w:t>．</w:t>
      </w:r>
      <w:r>
        <w:rPr>
          <w:rFonts w:ascii="宋体" w:hAnsi="宋体" w:cs="宋体" w:hint="eastAsia"/>
          <w:b/>
          <w:szCs w:val="21"/>
        </w:rPr>
        <w:t>AC 6</w:t>
      </w:r>
      <w:r>
        <w:rPr>
          <w:rFonts w:ascii="宋体" w:hAnsi="宋体" w:cs="宋体" w:hint="eastAsia"/>
          <w:b/>
          <w:szCs w:val="21"/>
        </w:rPr>
        <w:t>．</w:t>
      </w:r>
      <w:r>
        <w:rPr>
          <w:rFonts w:ascii="宋体" w:hAnsi="宋体" w:cs="宋体" w:hint="eastAsia"/>
          <w:b/>
          <w:szCs w:val="21"/>
        </w:rPr>
        <w:t>ABCD 7</w:t>
      </w:r>
      <w:r>
        <w:rPr>
          <w:rFonts w:ascii="宋体" w:hAnsi="宋体" w:cs="宋体" w:hint="eastAsia"/>
          <w:b/>
          <w:szCs w:val="21"/>
        </w:rPr>
        <w:t>．</w:t>
      </w:r>
      <w:r>
        <w:rPr>
          <w:rFonts w:ascii="宋体" w:hAnsi="宋体" w:cs="宋体" w:hint="eastAsia"/>
          <w:b/>
          <w:szCs w:val="21"/>
        </w:rPr>
        <w:t>ABC 8</w:t>
      </w:r>
      <w:r>
        <w:rPr>
          <w:rFonts w:ascii="宋体" w:hAnsi="宋体" w:cs="宋体" w:hint="eastAsia"/>
          <w:b/>
          <w:szCs w:val="21"/>
        </w:rPr>
        <w:t>．</w:t>
      </w:r>
      <w:r>
        <w:rPr>
          <w:rFonts w:ascii="宋体" w:hAnsi="宋体" w:cs="宋体" w:hint="eastAsia"/>
          <w:b/>
          <w:szCs w:val="21"/>
        </w:rPr>
        <w:t>AC 9</w:t>
      </w:r>
      <w:r>
        <w:rPr>
          <w:rFonts w:ascii="宋体" w:hAnsi="宋体" w:cs="宋体" w:hint="eastAsia"/>
          <w:b/>
          <w:szCs w:val="21"/>
        </w:rPr>
        <w:t>．</w:t>
      </w:r>
      <w:r>
        <w:rPr>
          <w:rFonts w:ascii="宋体" w:hAnsi="宋体" w:cs="宋体" w:hint="eastAsia"/>
          <w:b/>
          <w:szCs w:val="21"/>
        </w:rPr>
        <w:t>ABCD 10</w:t>
      </w:r>
      <w:r>
        <w:rPr>
          <w:rFonts w:ascii="宋体" w:hAnsi="宋体" w:cs="宋体" w:hint="eastAsia"/>
          <w:b/>
          <w:szCs w:val="21"/>
        </w:rPr>
        <w:t>．</w:t>
      </w:r>
      <w:r>
        <w:rPr>
          <w:rFonts w:ascii="宋体" w:hAnsi="宋体" w:cs="宋体" w:hint="eastAsia"/>
          <w:b/>
          <w:szCs w:val="21"/>
        </w:rPr>
        <w:t xml:space="preserve">BCD </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三、辨析题：（要求对所给出命题或观点进行辨别、分析，观点正确，言之成理。从以下</w:t>
      </w:r>
      <w:r>
        <w:rPr>
          <w:rFonts w:ascii="宋体" w:hAnsi="宋体" w:cs="宋体" w:hint="eastAsia"/>
          <w:kern w:val="0"/>
          <w:szCs w:val="21"/>
        </w:rPr>
        <w:t>8</w:t>
      </w:r>
      <w:r>
        <w:rPr>
          <w:rFonts w:ascii="宋体" w:hAnsi="宋体" w:cs="宋体" w:hint="eastAsia"/>
          <w:kern w:val="0"/>
          <w:szCs w:val="21"/>
        </w:rPr>
        <w:t>道题中选作</w:t>
      </w:r>
      <w:r>
        <w:rPr>
          <w:rFonts w:ascii="宋体" w:hAnsi="宋体" w:cs="宋体" w:hint="eastAsia"/>
          <w:kern w:val="0"/>
          <w:szCs w:val="21"/>
        </w:rPr>
        <w:t>6</w:t>
      </w:r>
      <w:r>
        <w:rPr>
          <w:rFonts w:ascii="宋体" w:hAnsi="宋体" w:cs="宋体" w:hint="eastAsia"/>
          <w:kern w:val="0"/>
          <w:szCs w:val="21"/>
        </w:rPr>
        <w:t>题，每小题</w:t>
      </w:r>
      <w:r>
        <w:rPr>
          <w:rFonts w:ascii="宋体" w:hAnsi="宋体" w:cs="宋体" w:hint="eastAsia"/>
          <w:kern w:val="0"/>
          <w:szCs w:val="21"/>
        </w:rPr>
        <w:t>5</w:t>
      </w:r>
      <w:r>
        <w:rPr>
          <w:rFonts w:ascii="宋体" w:hAnsi="宋体" w:cs="宋体" w:hint="eastAsia"/>
          <w:kern w:val="0"/>
          <w:szCs w:val="21"/>
        </w:rPr>
        <w:t>分，共</w:t>
      </w:r>
      <w:r>
        <w:rPr>
          <w:rFonts w:ascii="宋体" w:hAnsi="宋体" w:cs="宋体" w:hint="eastAsia"/>
          <w:kern w:val="0"/>
          <w:szCs w:val="21"/>
        </w:rPr>
        <w:t>30</w:t>
      </w:r>
      <w:r>
        <w:rPr>
          <w:rFonts w:ascii="宋体" w:hAnsi="宋体" w:cs="宋体" w:hint="eastAsia"/>
          <w:kern w:val="0"/>
          <w:szCs w:val="21"/>
        </w:rPr>
        <w:t>分）</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．答案要点：这命题不正确。</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）运动和静止是辩证的对立统一关系。运动是绝对的，静止是相对的，静止是运动的特殊状态。</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）承认相对静止的意义。相对静止是事物存在的前提，是区分事物的前提，是事物分化的前</w:t>
      </w:r>
      <w:r>
        <w:rPr>
          <w:rFonts w:ascii="宋体" w:hAnsi="宋体" w:cs="宋体" w:hint="eastAsia"/>
          <w:kern w:val="0"/>
          <w:szCs w:val="21"/>
        </w:rPr>
        <w:t>提，是衡量运动的尺度。</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．答案要点：这命题不正确。</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lastRenderedPageBreak/>
        <w:t xml:space="preserve">　　　（</w:t>
      </w:r>
      <w:r>
        <w:rPr>
          <w:rFonts w:ascii="宋体" w:hAnsi="宋体" w:cs="宋体" w:hint="eastAsia"/>
          <w:kern w:val="0"/>
          <w:szCs w:val="21"/>
        </w:rPr>
        <w:t>1</w:t>
      </w:r>
      <w:r>
        <w:rPr>
          <w:rFonts w:ascii="宋体" w:hAnsi="宋体" w:cs="宋体" w:hint="eastAsia"/>
          <w:kern w:val="0"/>
          <w:szCs w:val="21"/>
        </w:rPr>
        <w:t>）矛盾的普遍性和特殊性是共性和个性，一般和个别的关系。普遍性存在于特殊性中，特殊性中包含着普遍性；两者相互区别，相互转化。它们要求我们具体问题具体分析，把普遍真理和具体实际相结合。</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）从辩证法的角度讲，整体和部分是相互依存，相互作用的。但整体不等于部分的简单相加。它一方面要求局部服从整体，反对个体主义和分散主义；另一方面要求考虑局部，反对绝对的整体主义。即统筹兼顾。</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．答案要点：正确。</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）唯物辩证法认为，辩证的否定观认为</w:t>
      </w:r>
      <w:r>
        <w:rPr>
          <w:rFonts w:ascii="宋体" w:hAnsi="宋体" w:cs="宋体" w:hint="eastAsia"/>
          <w:kern w:val="0"/>
          <w:szCs w:val="21"/>
        </w:rPr>
        <w:t>事物的发展是通过事物的否定方面战胜肯定方面来实现的，而不是外力作用的结果。当否定方面战胜肯定方面而占据主导方面时，事物就被否定而转化为其他事物。因此，否定是事物的自我否定，并通过这种否定而实现自我发展和自我完善。</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）辩证的否定是发展的环节。</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（此题可灵活地作正确或者错误的判断，但是必须说明是辩证的否定之下的自我否定。）</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4</w:t>
      </w:r>
      <w:r>
        <w:rPr>
          <w:rFonts w:ascii="宋体" w:hAnsi="宋体" w:cs="宋体" w:hint="eastAsia"/>
          <w:kern w:val="0"/>
          <w:szCs w:val="21"/>
        </w:rPr>
        <w:t>．答案要点：正确。</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）非理性因素是相对理性因素而言的，它主要指主体的性感、意志、欲望、动机等意识形式。</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）认识的过程是理性因素和非理性因素共同起作用的结果。</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5</w:t>
      </w:r>
      <w:r>
        <w:rPr>
          <w:rFonts w:ascii="宋体" w:hAnsi="宋体" w:cs="宋体" w:hint="eastAsia"/>
          <w:kern w:val="0"/>
          <w:szCs w:val="21"/>
        </w:rPr>
        <w:t>．答案要点：正确。</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 xml:space="preserve">　　　　主要表现在：</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）科技作为生产力，通过生产关系影响上层建筑乃至整个社会制度。</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）科学反对一切因循守旧的思想。</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）科技对国家的政治实力和综合实力具有重大影响。</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）科学主张平等，对民主政治建设有益。</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6</w:t>
      </w:r>
      <w:r>
        <w:rPr>
          <w:rFonts w:ascii="宋体" w:hAnsi="宋体" w:cs="宋体" w:hint="eastAsia"/>
          <w:kern w:val="0"/>
          <w:szCs w:val="21"/>
        </w:rPr>
        <w:t>．答案要点：不正确。</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）人的实践活动具有客观物质性特点、具有自觉能动性、具有历史性的社会性的特点。</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）人在一定的程度和范围内具有主观选择性及自觉能动性，但不是不受客观条件限制的。人们只能在尊重规律和客观条件下才能成功，也才有真正的自由。</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答案要点：正确。</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）社会存在决定社会意识，社会意识对社会具有反作用。反作用的大小要受客观历史条件及规律等的限制。</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）人民群众是生产实践的主体，是他们创造了历史。但是这种创造作用的发挥要受人民群众自身的觉悟、客观历史条件等的制约。</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．答案要点：正确。</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）必然和自由是对立统一的关系。自由是人的一种无拘无束的状态，必然是指制约人们实践活动的客观规律、客观条件等因素的总和。</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）必然在人之外，当人们没有认识和把握它时，它就限制了人们的自由，当人们认识了它，并自觉运用它时，</w:t>
      </w:r>
      <w:r>
        <w:rPr>
          <w:rFonts w:ascii="宋体" w:hAnsi="宋体" w:cs="宋体" w:hint="eastAsia"/>
          <w:kern w:val="0"/>
          <w:szCs w:val="21"/>
        </w:rPr>
        <w:t>必然就成为自由的根据。</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 xml:space="preserve">　　</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 xml:space="preserve">　　　</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四、材料题（根据下列材料，回答问题，要求观点明确，论理充分。第</w:t>
      </w:r>
      <w:r>
        <w:rPr>
          <w:rFonts w:ascii="宋体" w:hAnsi="宋体" w:cs="宋体" w:hint="eastAsia"/>
          <w:kern w:val="0"/>
          <w:szCs w:val="21"/>
        </w:rPr>
        <w:t>1</w:t>
      </w:r>
      <w:r>
        <w:rPr>
          <w:rFonts w:ascii="宋体" w:hAnsi="宋体" w:cs="宋体" w:hint="eastAsia"/>
          <w:kern w:val="0"/>
          <w:szCs w:val="21"/>
        </w:rPr>
        <w:t>题必做，第</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题任选</w:t>
      </w:r>
      <w:r>
        <w:rPr>
          <w:rFonts w:ascii="宋体" w:hAnsi="宋体" w:cs="宋体" w:hint="eastAsia"/>
          <w:kern w:val="0"/>
          <w:szCs w:val="21"/>
        </w:rPr>
        <w:t>1</w:t>
      </w:r>
      <w:r>
        <w:rPr>
          <w:rFonts w:ascii="宋体" w:hAnsi="宋体" w:cs="宋体" w:hint="eastAsia"/>
          <w:kern w:val="0"/>
          <w:szCs w:val="21"/>
        </w:rPr>
        <w:t>道，共</w:t>
      </w:r>
      <w:r>
        <w:rPr>
          <w:rFonts w:ascii="宋体" w:hAnsi="宋体" w:cs="宋体" w:hint="eastAsia"/>
          <w:kern w:val="0"/>
          <w:szCs w:val="21"/>
        </w:rPr>
        <w:t>18</w:t>
      </w:r>
      <w:r>
        <w:rPr>
          <w:rFonts w:ascii="宋体" w:hAnsi="宋体" w:cs="宋体" w:hint="eastAsia"/>
          <w:kern w:val="0"/>
          <w:szCs w:val="21"/>
        </w:rPr>
        <w:t>分）</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 xml:space="preserve"> 1</w:t>
      </w:r>
      <w:r>
        <w:rPr>
          <w:rFonts w:ascii="宋体" w:hAnsi="宋体" w:cs="宋体" w:hint="eastAsia"/>
          <w:kern w:val="0"/>
          <w:szCs w:val="21"/>
        </w:rPr>
        <w:t>．答案要点：</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lastRenderedPageBreak/>
        <w:t xml:space="preserve">　　　（</w:t>
      </w:r>
      <w:r>
        <w:rPr>
          <w:rFonts w:ascii="宋体" w:hAnsi="宋体" w:cs="宋体" w:hint="eastAsia"/>
          <w:kern w:val="0"/>
          <w:szCs w:val="21"/>
        </w:rPr>
        <w:t>1</w:t>
      </w:r>
      <w:r>
        <w:rPr>
          <w:rFonts w:ascii="宋体" w:hAnsi="宋体" w:cs="宋体" w:hint="eastAsia"/>
          <w:kern w:val="0"/>
          <w:szCs w:val="21"/>
        </w:rPr>
        <w:t>）任何真理都是绝对真理和相对真理的统一。一方面，绝对真理只能寓于相对真理之中；另一方面，相对真理必然包含并表现着绝对真理，否则绝对真理无从存在。</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）相对真理表明真理有着自身的局限性，但不能就此夸大甚至完全否认真理的存在。</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）本段话有否认真理的嫌疑。不过，它承认假定具有指导实践的作用，这也就变相承认了相对真理的存</w:t>
      </w:r>
      <w:r>
        <w:rPr>
          <w:rFonts w:ascii="宋体" w:hAnsi="宋体" w:cs="宋体" w:hint="eastAsia"/>
          <w:kern w:val="0"/>
          <w:szCs w:val="21"/>
        </w:rPr>
        <w:t>在。</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（此题只要理由充分、正确，不论强调这种说法具有一定的积极意义或消极意义都可以酌情给分。）</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．答案要点：</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）这一精巧的设计反映的是人类实践活动中人与自然界的关系。这</w:t>
      </w:r>
      <w:r>
        <w:rPr>
          <w:rFonts w:ascii="宋体" w:hAnsi="宋体" w:cs="宋体" w:hint="eastAsia"/>
          <w:kern w:val="0"/>
          <w:szCs w:val="21"/>
        </w:rPr>
        <w:t>3</w:t>
      </w:r>
      <w:r>
        <w:rPr>
          <w:rFonts w:ascii="宋体" w:hAnsi="宋体" w:cs="宋体" w:hint="eastAsia"/>
          <w:kern w:val="0"/>
          <w:szCs w:val="21"/>
        </w:rPr>
        <w:t>个问题之间具有内在的联系，都直指人类自身。（</w:t>
      </w:r>
      <w:r>
        <w:rPr>
          <w:rFonts w:ascii="宋体" w:hAnsi="宋体" w:cs="宋体" w:hint="eastAsia"/>
          <w:kern w:val="0"/>
          <w:szCs w:val="21"/>
        </w:rPr>
        <w:t>2</w:t>
      </w:r>
      <w:r>
        <w:rPr>
          <w:rFonts w:ascii="宋体" w:hAnsi="宋体" w:cs="宋体" w:hint="eastAsia"/>
          <w:kern w:val="0"/>
          <w:szCs w:val="21"/>
        </w:rPr>
        <w:t>分）</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）自然界有其自身的客观规律，人类能够认识和遵循自然规律，合理利用自然资源达到自己的目的，但人类不能不顾自然规律，为所欲为。否则，最后受伤害的还是人类自身。（</w:t>
      </w:r>
      <w:r>
        <w:rPr>
          <w:rFonts w:ascii="宋体" w:hAnsi="宋体" w:cs="宋体" w:hint="eastAsia"/>
          <w:kern w:val="0"/>
          <w:szCs w:val="21"/>
        </w:rPr>
        <w:t>3</w:t>
      </w:r>
      <w:r>
        <w:rPr>
          <w:rFonts w:ascii="宋体" w:hAnsi="宋体" w:cs="宋体" w:hint="eastAsia"/>
          <w:kern w:val="0"/>
          <w:szCs w:val="21"/>
        </w:rPr>
        <w:t>分）</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）度是事物保持自己质的量的限度。度的辩证原理要求人们在实践活动中应当掌握“适度”原则。自然</w:t>
      </w:r>
      <w:r>
        <w:rPr>
          <w:rFonts w:ascii="宋体" w:hAnsi="宋体" w:cs="宋体" w:hint="eastAsia"/>
          <w:kern w:val="0"/>
          <w:szCs w:val="21"/>
        </w:rPr>
        <w:t>界是人类生存和发展的基础，但自然资源是有限的，人类可以而且应当充分利用自然资源，但不能无节制地过度索取。只有这样才能保持人和自然的和谐，实现经济社会的可持续发展和人的全面发展。（</w:t>
      </w:r>
      <w:r>
        <w:rPr>
          <w:rFonts w:ascii="宋体" w:hAnsi="宋体" w:cs="宋体" w:hint="eastAsia"/>
          <w:kern w:val="0"/>
          <w:szCs w:val="21"/>
        </w:rPr>
        <w:t>4</w:t>
      </w:r>
      <w:r>
        <w:rPr>
          <w:rFonts w:ascii="宋体" w:hAnsi="宋体" w:cs="宋体" w:hint="eastAsia"/>
          <w:kern w:val="0"/>
          <w:szCs w:val="21"/>
        </w:rPr>
        <w:t>分）</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．答案要点：</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这个分析有一定的道理。从社会总体看，从制度设计看，在具有平等对称地位的条件下，“毫不利己，专门利人”显然不能成为制度性原则。因为同一件事对他人而言是损己利人，而对别人而言又变成了损人利己。当然从道德上讲，损己利人是高尚的，而损人利己不可耻的。（此问只要讲出合理的理由，论据较充分，无论认为是作出</w:t>
      </w:r>
      <w:r>
        <w:rPr>
          <w:rFonts w:ascii="宋体" w:hAnsi="宋体" w:cs="宋体" w:hint="eastAsia"/>
          <w:kern w:val="0"/>
          <w:szCs w:val="21"/>
        </w:rPr>
        <w:t>有道理的层面或无道理的层面回答都可以酌情给分。）</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舍己为人应成为必要的道德原则。因为在现实生活中，常常存在人与人之间在地位、条件和处境等方面的不对等，因此，必须强调乐于助人，甚至舍己为人。这是由社会和个人之间的辩证关系决定的。也是形成良好社会风气的要求。</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 xml:space="preserve">　　</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五、论述题：（从以下两道题中任选做一题，两题全部作答，第</w:t>
      </w:r>
      <w:r>
        <w:rPr>
          <w:rFonts w:ascii="宋体" w:hAnsi="宋体" w:cs="宋体" w:hint="eastAsia"/>
          <w:kern w:val="0"/>
          <w:szCs w:val="21"/>
        </w:rPr>
        <w:t>1</w:t>
      </w:r>
      <w:r>
        <w:rPr>
          <w:rFonts w:ascii="宋体" w:hAnsi="宋体" w:cs="宋体" w:hint="eastAsia"/>
          <w:kern w:val="0"/>
          <w:szCs w:val="21"/>
        </w:rPr>
        <w:t>题的答卷有效。</w:t>
      </w:r>
      <w:r>
        <w:rPr>
          <w:rFonts w:ascii="宋体" w:hAnsi="宋体" w:cs="宋体" w:hint="eastAsia"/>
          <w:kern w:val="0"/>
          <w:szCs w:val="21"/>
        </w:rPr>
        <w:t>12</w:t>
      </w:r>
      <w:r>
        <w:rPr>
          <w:rFonts w:ascii="宋体" w:hAnsi="宋体" w:cs="宋体" w:hint="eastAsia"/>
          <w:kern w:val="0"/>
          <w:szCs w:val="21"/>
        </w:rPr>
        <w:t>分）</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 xml:space="preserve"> </w:t>
      </w:r>
      <w:r>
        <w:rPr>
          <w:rFonts w:ascii="宋体" w:hAnsi="宋体" w:cs="宋体" w:hint="eastAsia"/>
          <w:kern w:val="0"/>
          <w:szCs w:val="21"/>
        </w:rPr>
        <w:t>答案要点：</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）群众观点是一切为了群众，一切依靠群众；群众路线是一切从群众中来，一切到群众中去。</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）认识论基础：即认识的反复性、无限性和上升性原</w:t>
      </w:r>
      <w:r>
        <w:rPr>
          <w:rFonts w:ascii="宋体" w:hAnsi="宋体" w:cs="宋体" w:hint="eastAsia"/>
          <w:kern w:val="0"/>
          <w:szCs w:val="21"/>
        </w:rPr>
        <w:t>理，即实践，认识，再实践，再认识……的认识总过程要求的。</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）唯物史观理论基础：社会存在决定社会意识，生产力是社会发展的根本动力，人民群众是历史的创造者。</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 </w:t>
      </w:r>
      <w:r>
        <w:rPr>
          <w:rFonts w:ascii="宋体" w:hAnsi="宋体" w:cs="宋体" w:hint="eastAsia"/>
          <w:kern w:val="0"/>
          <w:szCs w:val="21"/>
        </w:rPr>
        <w:t>答案要点：</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 xml:space="preserve"> </w:t>
      </w:r>
      <w:r>
        <w:rPr>
          <w:rFonts w:ascii="宋体" w:hAnsi="宋体" w:cs="宋体" w:hint="eastAsia"/>
          <w:kern w:val="0"/>
          <w:szCs w:val="21"/>
        </w:rPr>
        <w:t xml:space="preserve">新生事物，是指符合历史发展的趋势，具有强大生命力和远大发展前途的事物；　　　</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旧事物，则是指丧失了存在的必然性的日趋灭亡的事物。社会主义属于新生事物。</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 </w:t>
      </w:r>
      <w:r>
        <w:rPr>
          <w:rFonts w:ascii="宋体" w:hAnsi="宋体" w:cs="宋体" w:hint="eastAsia"/>
          <w:kern w:val="0"/>
          <w:szCs w:val="21"/>
        </w:rPr>
        <w:t>新生事物是不可战胜的。</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①新事物符合历史规律，代表发展方向，具有强大生命力。</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②新事物克服了旧事物中的消极因素，吸收了旧事物中的积极因素，并增添了为旧事物所不容的具有强</w:t>
      </w:r>
      <w:r>
        <w:rPr>
          <w:rFonts w:ascii="宋体" w:hAnsi="宋体" w:cs="宋体" w:hint="eastAsia"/>
          <w:kern w:val="0"/>
          <w:szCs w:val="21"/>
        </w:rPr>
        <w:t>大生命力的内容，从而具有优越性。</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③新事物代表了先进生产力发展的要求，符合广大群众的根本利益，能得到大力支持。</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lastRenderedPageBreak/>
        <w:t>（</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 </w:t>
      </w:r>
      <w:r>
        <w:rPr>
          <w:rFonts w:ascii="宋体" w:hAnsi="宋体" w:cs="宋体" w:hint="eastAsia"/>
          <w:kern w:val="0"/>
          <w:szCs w:val="21"/>
        </w:rPr>
        <w:t>新事物的道路是曲折的。</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①有一个由小到大，由不完善到完善的过程。</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②会遭到旧事物的打压。</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但从长远看，新事物一定能战胜旧事物，社会主义一定以胜利。</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）坚定社会主义必胜的信念，脚踏实地进行社会主义建设。</w:t>
      </w:r>
    </w:p>
    <w:p w:rsidR="00000000" w:rsidRDefault="003E3FC1">
      <w:pPr>
        <w:widowControl/>
        <w:autoSpaceDN w:val="0"/>
        <w:spacing w:line="400" w:lineRule="exact"/>
        <w:jc w:val="center"/>
        <w:rPr>
          <w:rFonts w:ascii="宋体" w:hAnsi="宋体" w:cs="宋体" w:hint="eastAsia"/>
          <w:szCs w:val="21"/>
        </w:rPr>
      </w:pPr>
      <w:r>
        <w:rPr>
          <w:rFonts w:ascii="宋体" w:hAnsi="宋体" w:cs="宋体" w:hint="eastAsia"/>
          <w:b/>
          <w:szCs w:val="21"/>
        </w:rPr>
        <w:t>武汉大学</w:t>
      </w:r>
      <w:r>
        <w:rPr>
          <w:rFonts w:ascii="宋体" w:hAnsi="宋体" w:cs="宋体" w:hint="eastAsia"/>
          <w:b/>
          <w:szCs w:val="21"/>
        </w:rPr>
        <w:t>2005</w:t>
      </w:r>
      <w:r>
        <w:rPr>
          <w:rFonts w:ascii="宋体" w:hAnsi="宋体" w:cs="宋体" w:hint="eastAsia"/>
          <w:b/>
          <w:szCs w:val="21"/>
        </w:rPr>
        <w:t>——</w:t>
      </w:r>
      <w:r>
        <w:rPr>
          <w:rFonts w:ascii="宋体" w:hAnsi="宋体" w:cs="宋体" w:hint="eastAsia"/>
          <w:b/>
          <w:szCs w:val="21"/>
        </w:rPr>
        <w:t>2006</w:t>
      </w:r>
      <w:r>
        <w:rPr>
          <w:rFonts w:ascii="宋体" w:hAnsi="宋体" w:cs="宋体" w:hint="eastAsia"/>
          <w:b/>
          <w:szCs w:val="21"/>
        </w:rPr>
        <w:t>年度第二学期期末考试</w:t>
      </w:r>
    </w:p>
    <w:p w:rsidR="00000000" w:rsidRDefault="003E3FC1">
      <w:pPr>
        <w:widowControl/>
        <w:autoSpaceDN w:val="0"/>
        <w:spacing w:line="400" w:lineRule="exact"/>
        <w:jc w:val="center"/>
        <w:rPr>
          <w:rFonts w:ascii="宋体" w:hAnsi="宋体" w:cs="宋体" w:hint="eastAsia"/>
          <w:szCs w:val="21"/>
        </w:rPr>
      </w:pPr>
      <w:r>
        <w:rPr>
          <w:rFonts w:ascii="宋体" w:hAnsi="宋体" w:cs="宋体" w:hint="eastAsia"/>
          <w:b/>
          <w:kern w:val="0"/>
          <w:szCs w:val="21"/>
        </w:rPr>
        <w:t>《马克思主义基本原理概论》试卷（</w:t>
      </w:r>
      <w:r>
        <w:rPr>
          <w:rFonts w:ascii="宋体" w:hAnsi="宋体" w:cs="宋体" w:hint="eastAsia"/>
          <w:b/>
          <w:kern w:val="0"/>
          <w:szCs w:val="21"/>
        </w:rPr>
        <w:t>B</w:t>
      </w:r>
      <w:r>
        <w:rPr>
          <w:rFonts w:ascii="宋体" w:hAnsi="宋体" w:cs="宋体" w:hint="eastAsia"/>
          <w:b/>
          <w:kern w:val="0"/>
          <w:szCs w:val="21"/>
        </w:rPr>
        <w:t>）</w:t>
      </w:r>
    </w:p>
    <w:p w:rsidR="00000000" w:rsidRDefault="003E3FC1">
      <w:pPr>
        <w:widowControl/>
        <w:autoSpaceDN w:val="0"/>
        <w:spacing w:line="400" w:lineRule="exact"/>
        <w:jc w:val="left"/>
        <w:rPr>
          <w:rFonts w:ascii="宋体" w:hAnsi="宋体" w:cs="宋体" w:hint="eastAsia"/>
          <w:szCs w:val="21"/>
        </w:rPr>
      </w:pPr>
      <w:r>
        <w:rPr>
          <w:rFonts w:ascii="宋体" w:hAnsi="宋体" w:cs="宋体" w:hint="eastAsia"/>
          <w:kern w:val="0"/>
          <w:szCs w:val="21"/>
        </w:rPr>
        <w:t>院系：</w:t>
      </w:r>
      <w:r>
        <w:rPr>
          <w:rFonts w:ascii="宋体" w:hAnsi="宋体" w:cs="宋体" w:hint="eastAsia"/>
          <w:kern w:val="0"/>
          <w:szCs w:val="21"/>
        </w:rPr>
        <w:t xml:space="preserve">________________ </w:t>
      </w:r>
      <w:r>
        <w:rPr>
          <w:rFonts w:ascii="宋体" w:hAnsi="宋体" w:cs="宋体" w:hint="eastAsia"/>
          <w:kern w:val="0"/>
          <w:szCs w:val="21"/>
        </w:rPr>
        <w:t>专业：</w:t>
      </w:r>
      <w:r>
        <w:rPr>
          <w:rFonts w:ascii="宋体" w:hAnsi="宋体" w:cs="宋体" w:hint="eastAsia"/>
          <w:kern w:val="0"/>
          <w:szCs w:val="21"/>
        </w:rPr>
        <w:t>________________</w:t>
      </w:r>
      <w:r>
        <w:rPr>
          <w:rFonts w:ascii="宋体" w:hAnsi="宋体" w:cs="宋体" w:hint="eastAsia"/>
          <w:kern w:val="0"/>
          <w:szCs w:val="21"/>
        </w:rPr>
        <w:t>姓名：</w:t>
      </w:r>
      <w:r>
        <w:rPr>
          <w:rFonts w:ascii="宋体" w:hAnsi="宋体" w:cs="宋体" w:hint="eastAsia"/>
          <w:kern w:val="0"/>
          <w:szCs w:val="21"/>
        </w:rPr>
        <w:t>_______</w:t>
      </w:r>
      <w:r>
        <w:rPr>
          <w:rFonts w:ascii="宋体" w:hAnsi="宋体" w:cs="宋体" w:hint="eastAsia"/>
          <w:kern w:val="0"/>
          <w:szCs w:val="21"/>
        </w:rPr>
        <w:t xml:space="preserve">____ </w:t>
      </w:r>
      <w:r>
        <w:rPr>
          <w:rFonts w:ascii="宋体" w:hAnsi="宋体" w:cs="宋体" w:hint="eastAsia"/>
          <w:kern w:val="0"/>
          <w:szCs w:val="21"/>
        </w:rPr>
        <w:t>学号：</w:t>
      </w:r>
      <w:r>
        <w:rPr>
          <w:rFonts w:ascii="宋体" w:hAnsi="宋体" w:cs="宋体" w:hint="eastAsia"/>
          <w:kern w:val="0"/>
          <w:szCs w:val="21"/>
        </w:rPr>
        <w:t>_______________</w:t>
      </w:r>
    </w:p>
    <w:p w:rsidR="00000000" w:rsidRDefault="003E3FC1">
      <w:pPr>
        <w:widowControl/>
        <w:autoSpaceDN w:val="0"/>
        <w:spacing w:before="159" w:after="159" w:line="300" w:lineRule="atLeast"/>
        <w:jc w:val="left"/>
        <w:rPr>
          <w:rFonts w:ascii="宋体" w:hAnsi="宋体" w:cs="宋体" w:hint="eastAsia"/>
          <w:szCs w:val="21"/>
        </w:rPr>
      </w:pPr>
    </w:p>
    <w:p w:rsidR="00000000" w:rsidRDefault="003E3FC1">
      <w:pPr>
        <w:widowControl/>
        <w:autoSpaceDN w:val="0"/>
        <w:spacing w:before="159" w:after="159" w:line="300" w:lineRule="atLeast"/>
        <w:jc w:val="left"/>
        <w:rPr>
          <w:rFonts w:ascii="宋体" w:hAnsi="宋体" w:cs="宋体" w:hint="eastAsia"/>
          <w:szCs w:val="21"/>
        </w:rPr>
      </w:pPr>
      <w:r>
        <w:rPr>
          <w:rFonts w:ascii="宋体" w:hAnsi="宋体" w:cs="宋体" w:hint="eastAsia"/>
          <w:b/>
          <w:kern w:val="0"/>
          <w:szCs w:val="21"/>
        </w:rPr>
        <w:t>一、在下面各题的</w:t>
      </w:r>
      <w:r>
        <w:rPr>
          <w:rFonts w:ascii="宋体" w:hAnsi="宋体" w:cs="宋体" w:hint="eastAsia"/>
          <w:b/>
          <w:kern w:val="0"/>
          <w:szCs w:val="21"/>
        </w:rPr>
        <w:t xml:space="preserve"> 4</w:t>
      </w:r>
      <w:r>
        <w:rPr>
          <w:rFonts w:ascii="宋体" w:hAnsi="宋体" w:cs="宋体" w:hint="eastAsia"/>
          <w:b/>
          <w:kern w:val="0"/>
          <w:szCs w:val="21"/>
        </w:rPr>
        <w:t>个选项中，请选出最符合题意的</w:t>
      </w:r>
      <w:r>
        <w:rPr>
          <w:rFonts w:ascii="宋体" w:hAnsi="宋体" w:cs="宋体" w:hint="eastAsia"/>
          <w:b/>
          <w:kern w:val="0"/>
          <w:szCs w:val="21"/>
        </w:rPr>
        <w:t xml:space="preserve"> 1</w:t>
      </w:r>
      <w:r>
        <w:rPr>
          <w:rFonts w:ascii="宋体" w:hAnsi="宋体" w:cs="宋体" w:hint="eastAsia"/>
          <w:b/>
          <w:kern w:val="0"/>
          <w:szCs w:val="21"/>
        </w:rPr>
        <w:t>项，并将正确选项的字母写在题干后面的括号内。（每小题</w:t>
      </w:r>
      <w:r>
        <w:rPr>
          <w:rFonts w:ascii="宋体" w:hAnsi="宋体" w:cs="宋体" w:hint="eastAsia"/>
          <w:b/>
          <w:kern w:val="0"/>
          <w:szCs w:val="21"/>
        </w:rPr>
        <w:t>1</w:t>
      </w:r>
      <w:r>
        <w:rPr>
          <w:rFonts w:ascii="宋体" w:hAnsi="宋体" w:cs="宋体" w:hint="eastAsia"/>
          <w:b/>
          <w:kern w:val="0"/>
          <w:szCs w:val="21"/>
        </w:rPr>
        <w:t>分，共</w:t>
      </w:r>
      <w:r>
        <w:rPr>
          <w:rFonts w:ascii="宋体" w:hAnsi="宋体" w:cs="宋体" w:hint="eastAsia"/>
          <w:b/>
          <w:kern w:val="0"/>
          <w:szCs w:val="21"/>
        </w:rPr>
        <w:t>20</w:t>
      </w:r>
      <w:r>
        <w:rPr>
          <w:rFonts w:ascii="宋体" w:hAnsi="宋体" w:cs="宋体" w:hint="eastAsia"/>
          <w:b/>
          <w:kern w:val="0"/>
          <w:szCs w:val="21"/>
        </w:rPr>
        <w:t>分）</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1</w:t>
      </w:r>
      <w:r>
        <w:rPr>
          <w:rFonts w:ascii="宋体" w:hAnsi="宋体" w:cs="宋体" w:hint="eastAsia"/>
          <w:kern w:val="0"/>
          <w:szCs w:val="21"/>
        </w:rPr>
        <w:t>、哲学上的一元论就是承认（）</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A.</w:t>
      </w:r>
      <w:r>
        <w:rPr>
          <w:rFonts w:ascii="宋体" w:hAnsi="宋体" w:cs="宋体" w:hint="eastAsia"/>
          <w:kern w:val="0"/>
          <w:szCs w:val="21"/>
        </w:rPr>
        <w:t>世界是发展的</w:t>
      </w:r>
      <w:r>
        <w:rPr>
          <w:rFonts w:ascii="宋体" w:hAnsi="宋体" w:cs="宋体" w:hint="eastAsia"/>
          <w:kern w:val="0"/>
          <w:szCs w:val="21"/>
        </w:rPr>
        <w:t>B.</w:t>
      </w:r>
      <w:r>
        <w:rPr>
          <w:rFonts w:ascii="宋体" w:hAnsi="宋体" w:cs="宋体" w:hint="eastAsia"/>
          <w:kern w:val="0"/>
          <w:szCs w:val="21"/>
        </w:rPr>
        <w:t>世界的本原只有一个</w:t>
      </w:r>
      <w:r>
        <w:rPr>
          <w:rFonts w:ascii="宋体" w:hAnsi="宋体" w:cs="宋体" w:hint="eastAsia"/>
          <w:szCs w:val="21"/>
        </w:rPr>
        <w:t xml:space="preserve"> </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C.</w:t>
      </w:r>
      <w:r>
        <w:rPr>
          <w:rFonts w:ascii="宋体" w:hAnsi="宋体" w:cs="宋体" w:hint="eastAsia"/>
          <w:kern w:val="0"/>
          <w:szCs w:val="21"/>
        </w:rPr>
        <w:t>世界在本质上是精神的</w:t>
      </w:r>
      <w:r>
        <w:rPr>
          <w:rFonts w:ascii="宋体" w:hAnsi="宋体" w:cs="宋体" w:hint="eastAsia"/>
          <w:kern w:val="0"/>
          <w:szCs w:val="21"/>
        </w:rPr>
        <w:t>D.</w:t>
      </w:r>
      <w:r>
        <w:rPr>
          <w:rFonts w:ascii="宋体" w:hAnsi="宋体" w:cs="宋体" w:hint="eastAsia"/>
          <w:kern w:val="0"/>
          <w:szCs w:val="21"/>
        </w:rPr>
        <w:t>世界是物质的</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2</w:t>
      </w:r>
      <w:r>
        <w:rPr>
          <w:rFonts w:ascii="宋体" w:hAnsi="宋体" w:cs="宋体" w:hint="eastAsia"/>
          <w:kern w:val="0"/>
          <w:szCs w:val="21"/>
        </w:rPr>
        <w:t>、否认意识形式的主观性，把意识看成是人脑的分泌物，这是</w:t>
      </w:r>
      <w:r>
        <w:rPr>
          <w:rFonts w:ascii="宋体" w:hAnsi="宋体" w:cs="宋体" w:hint="eastAsia"/>
          <w:kern w:val="0"/>
          <w:szCs w:val="21"/>
        </w:rPr>
        <w:t>( )</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A.</w:t>
      </w:r>
      <w:r>
        <w:rPr>
          <w:rFonts w:ascii="宋体" w:hAnsi="宋体" w:cs="宋体" w:hint="eastAsia"/>
          <w:kern w:val="0"/>
          <w:szCs w:val="21"/>
        </w:rPr>
        <w:t>机械唯物主义的观点</w:t>
      </w:r>
      <w:r>
        <w:rPr>
          <w:rFonts w:ascii="宋体" w:hAnsi="宋体" w:cs="宋体" w:hint="eastAsia"/>
          <w:kern w:val="0"/>
          <w:szCs w:val="21"/>
        </w:rPr>
        <w:t>B.</w:t>
      </w:r>
      <w:r>
        <w:rPr>
          <w:rFonts w:ascii="宋体" w:hAnsi="宋体" w:cs="宋体" w:hint="eastAsia"/>
          <w:kern w:val="0"/>
          <w:szCs w:val="21"/>
        </w:rPr>
        <w:t>唯心主义的观点</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C.</w:t>
      </w:r>
      <w:r>
        <w:rPr>
          <w:rFonts w:ascii="宋体" w:hAnsi="宋体" w:cs="宋体" w:hint="eastAsia"/>
          <w:kern w:val="0"/>
          <w:szCs w:val="21"/>
        </w:rPr>
        <w:t>辩证唯物主义的观点</w:t>
      </w:r>
      <w:r>
        <w:rPr>
          <w:rFonts w:ascii="宋体" w:hAnsi="宋体" w:cs="宋体" w:hint="eastAsia"/>
          <w:kern w:val="0"/>
          <w:szCs w:val="21"/>
        </w:rPr>
        <w:t>D.</w:t>
      </w:r>
      <w:r>
        <w:rPr>
          <w:rFonts w:ascii="宋体" w:hAnsi="宋体" w:cs="宋体" w:hint="eastAsia"/>
          <w:kern w:val="0"/>
          <w:szCs w:val="21"/>
        </w:rPr>
        <w:t>庸俗唯物主义的观点</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3</w:t>
      </w:r>
      <w:r>
        <w:rPr>
          <w:rFonts w:ascii="宋体" w:hAnsi="宋体" w:cs="宋体" w:hint="eastAsia"/>
          <w:kern w:val="0"/>
          <w:szCs w:val="21"/>
        </w:rPr>
        <w:t>、《圣经》记载道，上帝用尘土</w:t>
      </w:r>
      <w:r>
        <w:rPr>
          <w:rFonts w:ascii="宋体" w:hAnsi="宋体" w:cs="宋体" w:hint="eastAsia"/>
          <w:kern w:val="0"/>
          <w:szCs w:val="21"/>
        </w:rPr>
        <w:t>(</w:t>
      </w:r>
      <w:r>
        <w:rPr>
          <w:rFonts w:ascii="宋体" w:hAnsi="宋体" w:cs="宋体" w:hint="eastAsia"/>
          <w:kern w:val="0"/>
          <w:szCs w:val="21"/>
        </w:rPr>
        <w:t>即指大地泥土</w:t>
      </w:r>
      <w:r>
        <w:rPr>
          <w:rFonts w:ascii="宋体" w:hAnsi="宋体" w:cs="宋体" w:hint="eastAsia"/>
          <w:kern w:val="0"/>
          <w:szCs w:val="21"/>
        </w:rPr>
        <w:t>)</w:t>
      </w:r>
      <w:r>
        <w:rPr>
          <w:rFonts w:ascii="宋体" w:hAnsi="宋体" w:cs="宋体" w:hint="eastAsia"/>
          <w:kern w:val="0"/>
          <w:szCs w:val="21"/>
        </w:rPr>
        <w:t>造人，将生气</w:t>
      </w:r>
      <w:r>
        <w:rPr>
          <w:rFonts w:ascii="宋体" w:hAnsi="宋体" w:cs="宋体" w:hint="eastAsia"/>
          <w:kern w:val="0"/>
          <w:szCs w:val="21"/>
        </w:rPr>
        <w:t>(</w:t>
      </w:r>
      <w:r>
        <w:rPr>
          <w:rFonts w:ascii="宋体" w:hAnsi="宋体" w:cs="宋体" w:hint="eastAsia"/>
          <w:kern w:val="0"/>
          <w:szCs w:val="21"/>
        </w:rPr>
        <w:t>即指灵</w:t>
      </w:r>
      <w:r>
        <w:rPr>
          <w:rFonts w:ascii="宋体" w:hAnsi="宋体" w:cs="宋体" w:hint="eastAsia"/>
          <w:kern w:val="0"/>
          <w:szCs w:val="21"/>
        </w:rPr>
        <w:t>)</w:t>
      </w:r>
      <w:r>
        <w:rPr>
          <w:rFonts w:ascii="宋体" w:hAnsi="宋体" w:cs="宋体" w:hint="eastAsia"/>
          <w:kern w:val="0"/>
          <w:szCs w:val="21"/>
        </w:rPr>
        <w:t>吹在</w:t>
      </w:r>
      <w:r>
        <w:rPr>
          <w:rFonts w:ascii="宋体" w:hAnsi="宋体" w:cs="宋体" w:hint="eastAsia"/>
          <w:kern w:val="0"/>
          <w:szCs w:val="21"/>
        </w:rPr>
        <w:t>他的鼻孔里，他就成了有灵的活人。对这一观点，从哲学角度看下列说法正确的是（）</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A.</w:t>
      </w:r>
      <w:r>
        <w:rPr>
          <w:rFonts w:ascii="宋体" w:hAnsi="宋体" w:cs="宋体" w:hint="eastAsia"/>
          <w:kern w:val="0"/>
          <w:szCs w:val="21"/>
        </w:rPr>
        <w:t>准确地说明了世界的本源</w:t>
      </w:r>
      <w:r>
        <w:rPr>
          <w:rFonts w:ascii="宋体" w:hAnsi="宋体" w:cs="宋体" w:hint="eastAsia"/>
          <w:szCs w:val="21"/>
        </w:rPr>
        <w:br/>
      </w:r>
      <w:r>
        <w:rPr>
          <w:rFonts w:ascii="宋体" w:hAnsi="宋体" w:cs="宋体" w:hint="eastAsia"/>
          <w:kern w:val="0"/>
          <w:szCs w:val="21"/>
        </w:rPr>
        <w:t>B.</w:t>
      </w:r>
      <w:r>
        <w:rPr>
          <w:rFonts w:ascii="宋体" w:hAnsi="宋体" w:cs="宋体" w:hint="eastAsia"/>
          <w:kern w:val="0"/>
          <w:szCs w:val="21"/>
        </w:rPr>
        <w:t>圣经中的“上帝造人”是客观唯心主义的观点</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C.</w:t>
      </w:r>
      <w:r>
        <w:rPr>
          <w:rFonts w:ascii="宋体" w:hAnsi="宋体" w:cs="宋体" w:hint="eastAsia"/>
          <w:kern w:val="0"/>
          <w:szCs w:val="21"/>
        </w:rPr>
        <w:t>圣经中的“上帝造人”是主观唯心主义的观点</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D.</w:t>
      </w:r>
      <w:r>
        <w:rPr>
          <w:rFonts w:ascii="宋体" w:hAnsi="宋体" w:cs="宋体" w:hint="eastAsia"/>
          <w:kern w:val="0"/>
          <w:szCs w:val="21"/>
        </w:rPr>
        <w:t>“上帝造人”是宗教的观点，是正确的</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4</w:t>
      </w:r>
      <w:r>
        <w:rPr>
          <w:rFonts w:ascii="宋体" w:hAnsi="宋体" w:cs="宋体" w:hint="eastAsia"/>
          <w:kern w:val="0"/>
          <w:szCs w:val="21"/>
        </w:rPr>
        <w:t>、现代西方哲学从思想倾向上看，可分为两大思潮，这两大思潮是（）</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A.</w:t>
      </w:r>
      <w:r>
        <w:rPr>
          <w:rFonts w:ascii="宋体" w:hAnsi="宋体" w:cs="宋体" w:hint="eastAsia"/>
          <w:kern w:val="0"/>
          <w:szCs w:val="21"/>
        </w:rPr>
        <w:t>人本主义和科学主义</w:t>
      </w:r>
      <w:r>
        <w:rPr>
          <w:rFonts w:ascii="宋体" w:hAnsi="宋体" w:cs="宋体" w:hint="eastAsia"/>
          <w:kern w:val="0"/>
          <w:szCs w:val="21"/>
        </w:rPr>
        <w:t>B.</w:t>
      </w:r>
      <w:r>
        <w:rPr>
          <w:rFonts w:ascii="宋体" w:hAnsi="宋体" w:cs="宋体" w:hint="eastAsia"/>
          <w:kern w:val="0"/>
          <w:szCs w:val="21"/>
        </w:rPr>
        <w:t>存在主义和唯意志主义</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C.</w:t>
      </w:r>
      <w:r>
        <w:rPr>
          <w:rFonts w:ascii="宋体" w:hAnsi="宋体" w:cs="宋体" w:hint="eastAsia"/>
          <w:kern w:val="0"/>
          <w:szCs w:val="21"/>
        </w:rPr>
        <w:t>实证主义和实用主义</w:t>
      </w:r>
      <w:r>
        <w:rPr>
          <w:rFonts w:ascii="宋体" w:hAnsi="宋体" w:cs="宋体" w:hint="eastAsia"/>
          <w:kern w:val="0"/>
          <w:szCs w:val="21"/>
        </w:rPr>
        <w:t>D.</w:t>
      </w:r>
      <w:r>
        <w:rPr>
          <w:rFonts w:ascii="宋体" w:hAnsi="宋体" w:cs="宋体" w:hint="eastAsia"/>
          <w:kern w:val="0"/>
          <w:szCs w:val="21"/>
        </w:rPr>
        <w:t>理性主义和非理性主义</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5</w:t>
      </w:r>
      <w:r>
        <w:rPr>
          <w:rFonts w:ascii="宋体" w:hAnsi="宋体" w:cs="宋体" w:hint="eastAsia"/>
          <w:kern w:val="0"/>
          <w:szCs w:val="21"/>
        </w:rPr>
        <w:t>、发展的实质是</w:t>
      </w:r>
      <w:r>
        <w:rPr>
          <w:rFonts w:ascii="宋体" w:hAnsi="宋体" w:cs="宋体" w:hint="eastAsia"/>
          <w:kern w:val="0"/>
          <w:szCs w:val="21"/>
        </w:rPr>
        <w:t>( )</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A.</w:t>
      </w:r>
      <w:r>
        <w:rPr>
          <w:rFonts w:ascii="宋体" w:hAnsi="宋体" w:cs="宋体" w:hint="eastAsia"/>
          <w:kern w:val="0"/>
          <w:szCs w:val="21"/>
        </w:rPr>
        <w:t>前进性和曲折性的统一</w:t>
      </w:r>
      <w:r>
        <w:rPr>
          <w:rFonts w:ascii="宋体" w:hAnsi="宋体" w:cs="宋体" w:hint="eastAsia"/>
          <w:kern w:val="0"/>
          <w:szCs w:val="21"/>
        </w:rPr>
        <w:t>B.</w:t>
      </w:r>
      <w:r>
        <w:rPr>
          <w:rFonts w:ascii="宋体" w:hAnsi="宋体" w:cs="宋体" w:hint="eastAsia"/>
          <w:kern w:val="0"/>
          <w:szCs w:val="21"/>
        </w:rPr>
        <w:t>量变和质变的相互转化</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C.</w:t>
      </w:r>
      <w:r>
        <w:rPr>
          <w:rFonts w:ascii="宋体" w:hAnsi="宋体" w:cs="宋体" w:hint="eastAsia"/>
          <w:kern w:val="0"/>
          <w:szCs w:val="21"/>
        </w:rPr>
        <w:t>运动和静止的相对统一</w:t>
      </w:r>
      <w:r>
        <w:rPr>
          <w:rFonts w:ascii="宋体" w:hAnsi="宋体" w:cs="宋体" w:hint="eastAsia"/>
          <w:kern w:val="0"/>
          <w:szCs w:val="21"/>
        </w:rPr>
        <w:t>D.</w:t>
      </w:r>
      <w:r>
        <w:rPr>
          <w:rFonts w:ascii="宋体" w:hAnsi="宋体" w:cs="宋体" w:hint="eastAsia"/>
          <w:kern w:val="0"/>
          <w:szCs w:val="21"/>
        </w:rPr>
        <w:t>新事物的产</w:t>
      </w:r>
      <w:r>
        <w:rPr>
          <w:rFonts w:ascii="宋体" w:hAnsi="宋体" w:cs="宋体" w:hint="eastAsia"/>
          <w:kern w:val="0"/>
          <w:szCs w:val="21"/>
        </w:rPr>
        <w:t>生和旧事物的灭亡</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6</w:t>
      </w:r>
      <w:r>
        <w:rPr>
          <w:rFonts w:ascii="宋体" w:hAnsi="宋体" w:cs="宋体" w:hint="eastAsia"/>
          <w:kern w:val="0"/>
          <w:szCs w:val="21"/>
        </w:rPr>
        <w:t>、辩证法和形而上学根本对立的焦点是（）</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A</w:t>
      </w:r>
      <w:r>
        <w:rPr>
          <w:rFonts w:ascii="宋体" w:hAnsi="宋体" w:cs="宋体" w:hint="eastAsia"/>
          <w:kern w:val="0"/>
          <w:szCs w:val="21"/>
        </w:rPr>
        <w:t>承认联系与承认孤立的对立</w:t>
      </w:r>
      <w:r>
        <w:rPr>
          <w:rFonts w:ascii="宋体" w:hAnsi="宋体" w:cs="宋体" w:hint="eastAsia"/>
          <w:kern w:val="0"/>
          <w:szCs w:val="21"/>
        </w:rPr>
        <w:t>B.</w:t>
      </w:r>
      <w:r>
        <w:rPr>
          <w:rFonts w:ascii="宋体" w:hAnsi="宋体" w:cs="宋体" w:hint="eastAsia"/>
          <w:kern w:val="0"/>
          <w:szCs w:val="21"/>
        </w:rPr>
        <w:t>承认发展与承认静止的对立</w:t>
      </w:r>
      <w:r>
        <w:rPr>
          <w:rFonts w:ascii="宋体" w:hAnsi="宋体" w:cs="宋体" w:hint="eastAsia"/>
          <w:szCs w:val="21"/>
        </w:rPr>
        <w:t xml:space="preserve"> </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C.</w:t>
      </w:r>
      <w:r>
        <w:rPr>
          <w:rFonts w:ascii="宋体" w:hAnsi="宋体" w:cs="宋体" w:hint="eastAsia"/>
          <w:kern w:val="0"/>
          <w:szCs w:val="21"/>
        </w:rPr>
        <w:t>承认全面与承认片面的对立</w:t>
      </w:r>
      <w:r>
        <w:rPr>
          <w:rFonts w:ascii="宋体" w:hAnsi="宋体" w:cs="宋体" w:hint="eastAsia"/>
          <w:kern w:val="0"/>
          <w:szCs w:val="21"/>
        </w:rPr>
        <w:t>D.</w:t>
      </w:r>
      <w:r>
        <w:rPr>
          <w:rFonts w:ascii="宋体" w:hAnsi="宋体" w:cs="宋体" w:hint="eastAsia"/>
          <w:kern w:val="0"/>
          <w:szCs w:val="21"/>
        </w:rPr>
        <w:t>承认矛盾与否认矛盾的对立</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7</w:t>
      </w:r>
      <w:r>
        <w:rPr>
          <w:rFonts w:ascii="宋体" w:hAnsi="宋体" w:cs="宋体" w:hint="eastAsia"/>
          <w:kern w:val="0"/>
          <w:szCs w:val="21"/>
        </w:rPr>
        <w:t>、中国战国时期的庄子说：“是亦彼也，彼亦是也”，这句话是一种（）</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A.</w:t>
      </w:r>
      <w:r>
        <w:rPr>
          <w:rFonts w:ascii="宋体" w:hAnsi="宋体" w:cs="宋体" w:hint="eastAsia"/>
          <w:kern w:val="0"/>
          <w:szCs w:val="21"/>
        </w:rPr>
        <w:t>唯心主义的观点</w:t>
      </w:r>
      <w:r>
        <w:rPr>
          <w:rFonts w:ascii="宋体" w:hAnsi="宋体" w:cs="宋体" w:hint="eastAsia"/>
          <w:kern w:val="0"/>
          <w:szCs w:val="21"/>
        </w:rPr>
        <w:t xml:space="preserve"> B.</w:t>
      </w:r>
      <w:r>
        <w:rPr>
          <w:rFonts w:ascii="宋体" w:hAnsi="宋体" w:cs="宋体" w:hint="eastAsia"/>
          <w:kern w:val="0"/>
          <w:szCs w:val="21"/>
        </w:rPr>
        <w:t>唯物主义的观点</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lastRenderedPageBreak/>
        <w:t>C.</w:t>
      </w:r>
      <w:r>
        <w:rPr>
          <w:rFonts w:ascii="宋体" w:hAnsi="宋体" w:cs="宋体" w:hint="eastAsia"/>
          <w:kern w:val="0"/>
          <w:szCs w:val="21"/>
        </w:rPr>
        <w:t>相对主义的观点</w:t>
      </w:r>
      <w:r>
        <w:rPr>
          <w:rFonts w:ascii="宋体" w:hAnsi="宋体" w:cs="宋体" w:hint="eastAsia"/>
          <w:kern w:val="0"/>
          <w:szCs w:val="21"/>
        </w:rPr>
        <w:t>D.</w:t>
      </w:r>
      <w:r>
        <w:rPr>
          <w:rFonts w:ascii="宋体" w:hAnsi="宋体" w:cs="宋体" w:hint="eastAsia"/>
          <w:kern w:val="0"/>
          <w:szCs w:val="21"/>
        </w:rPr>
        <w:t>形而上学的观点</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2003</w:t>
      </w:r>
      <w:r>
        <w:rPr>
          <w:rFonts w:ascii="宋体" w:hAnsi="宋体" w:cs="宋体" w:hint="eastAsia"/>
          <w:kern w:val="0"/>
          <w:szCs w:val="21"/>
        </w:rPr>
        <w:t>年中国成功地实现了载人航天飞行，从人类实践的构成要素这个角度来看，承担此次任务的“神州五号”飞船属于</w:t>
      </w:r>
      <w:r>
        <w:rPr>
          <w:rFonts w:ascii="宋体" w:hAnsi="宋体" w:cs="宋体" w:hint="eastAsia"/>
          <w:szCs w:val="21"/>
        </w:rPr>
        <w:t xml:space="preserve"> </w:t>
      </w:r>
      <w:r>
        <w:rPr>
          <w:rFonts w:ascii="宋体" w:hAnsi="宋体" w:cs="宋体" w:hint="eastAsia"/>
          <w:kern w:val="0"/>
          <w:szCs w:val="21"/>
        </w:rPr>
        <w:t>（）</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A.</w:t>
      </w:r>
      <w:r>
        <w:rPr>
          <w:rFonts w:ascii="宋体" w:hAnsi="宋体" w:cs="宋体" w:hint="eastAsia"/>
          <w:kern w:val="0"/>
          <w:szCs w:val="21"/>
        </w:rPr>
        <w:t>实践的主体</w:t>
      </w:r>
      <w:r>
        <w:rPr>
          <w:rFonts w:ascii="宋体" w:hAnsi="宋体" w:cs="宋体" w:hint="eastAsia"/>
          <w:kern w:val="0"/>
          <w:szCs w:val="21"/>
        </w:rPr>
        <w:t>B.</w:t>
      </w:r>
      <w:r>
        <w:rPr>
          <w:rFonts w:ascii="宋体" w:hAnsi="宋体" w:cs="宋体" w:hint="eastAsia"/>
          <w:kern w:val="0"/>
          <w:szCs w:val="21"/>
        </w:rPr>
        <w:t>实践的客体</w:t>
      </w:r>
      <w:r>
        <w:rPr>
          <w:rFonts w:ascii="宋体" w:hAnsi="宋体" w:cs="宋体" w:hint="eastAsia"/>
          <w:kern w:val="0"/>
          <w:szCs w:val="21"/>
        </w:rPr>
        <w:t>C.</w:t>
      </w:r>
      <w:r>
        <w:rPr>
          <w:rFonts w:ascii="宋体" w:hAnsi="宋体" w:cs="宋体" w:hint="eastAsia"/>
          <w:kern w:val="0"/>
          <w:szCs w:val="21"/>
        </w:rPr>
        <w:t>实践的手段</w:t>
      </w:r>
      <w:r>
        <w:rPr>
          <w:rFonts w:ascii="宋体" w:hAnsi="宋体" w:cs="宋体" w:hint="eastAsia"/>
          <w:kern w:val="0"/>
          <w:szCs w:val="21"/>
        </w:rPr>
        <w:t>D.</w:t>
      </w:r>
      <w:r>
        <w:rPr>
          <w:rFonts w:ascii="宋体" w:hAnsi="宋体" w:cs="宋体" w:hint="eastAsia"/>
          <w:kern w:val="0"/>
          <w:szCs w:val="21"/>
        </w:rPr>
        <w:t>实践的中介</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9</w:t>
      </w:r>
      <w:r>
        <w:rPr>
          <w:rFonts w:ascii="宋体" w:hAnsi="宋体" w:cs="宋体" w:hint="eastAsia"/>
          <w:kern w:val="0"/>
          <w:szCs w:val="21"/>
        </w:rPr>
        <w:t>、尽管电灯</w:t>
      </w:r>
      <w:r>
        <w:rPr>
          <w:rFonts w:ascii="宋体" w:hAnsi="宋体" w:cs="宋体" w:hint="eastAsia"/>
          <w:kern w:val="0"/>
          <w:szCs w:val="21"/>
        </w:rPr>
        <w:t>在发明后的一段时间里遇到了前所未有的阻力，大多数人都持观望态度而继续使用油灯。但是到了</w:t>
      </w:r>
      <w:r>
        <w:rPr>
          <w:rFonts w:ascii="宋体" w:hAnsi="宋体" w:cs="宋体" w:hint="eastAsia"/>
          <w:kern w:val="0"/>
          <w:szCs w:val="21"/>
        </w:rPr>
        <w:t>19</w:t>
      </w:r>
      <w:r>
        <w:rPr>
          <w:rFonts w:ascii="宋体" w:hAnsi="宋体" w:cs="宋体" w:hint="eastAsia"/>
          <w:kern w:val="0"/>
          <w:szCs w:val="21"/>
        </w:rPr>
        <w:t>世纪中后期，电灯还是最终战胜了油灯，成为欧美诸国主要的照明工具。电灯必然取代油灯的哲学依据是</w:t>
      </w:r>
      <w:r>
        <w:rPr>
          <w:rFonts w:ascii="宋体" w:hAnsi="宋体" w:cs="宋体" w:hint="eastAsia"/>
          <w:szCs w:val="21"/>
        </w:rPr>
        <w:t xml:space="preserve"> </w:t>
      </w:r>
      <w:r>
        <w:rPr>
          <w:rFonts w:ascii="宋体" w:hAnsi="宋体" w:cs="宋体" w:hint="eastAsia"/>
          <w:kern w:val="0"/>
          <w:szCs w:val="21"/>
        </w:rPr>
        <w:t>（）</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A.</w:t>
      </w:r>
      <w:r>
        <w:rPr>
          <w:rFonts w:ascii="宋体" w:hAnsi="宋体" w:cs="宋体" w:hint="eastAsia"/>
          <w:kern w:val="0"/>
          <w:szCs w:val="21"/>
        </w:rPr>
        <w:t>质量互变规律</w:t>
      </w:r>
      <w:r>
        <w:rPr>
          <w:rFonts w:ascii="宋体" w:hAnsi="宋体" w:cs="宋体" w:hint="eastAsia"/>
          <w:kern w:val="0"/>
          <w:szCs w:val="21"/>
        </w:rPr>
        <w:t>B.</w:t>
      </w:r>
      <w:r>
        <w:rPr>
          <w:rFonts w:ascii="宋体" w:hAnsi="宋体" w:cs="宋体" w:hint="eastAsia"/>
          <w:kern w:val="0"/>
          <w:szCs w:val="21"/>
        </w:rPr>
        <w:t>对立统一规律</w:t>
      </w:r>
      <w:r>
        <w:rPr>
          <w:rFonts w:ascii="宋体" w:hAnsi="宋体" w:cs="宋体" w:hint="eastAsia"/>
          <w:szCs w:val="21"/>
        </w:rPr>
        <w:br/>
      </w:r>
      <w:r>
        <w:rPr>
          <w:rFonts w:ascii="宋体" w:hAnsi="宋体" w:cs="宋体" w:hint="eastAsia"/>
          <w:kern w:val="0"/>
          <w:szCs w:val="21"/>
        </w:rPr>
        <w:t>C.</w:t>
      </w:r>
      <w:r>
        <w:rPr>
          <w:rFonts w:ascii="宋体" w:hAnsi="宋体" w:cs="宋体" w:hint="eastAsia"/>
          <w:kern w:val="0"/>
          <w:szCs w:val="21"/>
        </w:rPr>
        <w:t>否定之否定规律</w:t>
      </w:r>
      <w:r>
        <w:rPr>
          <w:rFonts w:ascii="宋体" w:hAnsi="宋体" w:cs="宋体" w:hint="eastAsia"/>
          <w:kern w:val="0"/>
          <w:szCs w:val="21"/>
        </w:rPr>
        <w:t>D.</w:t>
      </w:r>
      <w:r>
        <w:rPr>
          <w:rFonts w:ascii="宋体" w:hAnsi="宋体" w:cs="宋体" w:hint="eastAsia"/>
          <w:kern w:val="0"/>
          <w:szCs w:val="21"/>
        </w:rPr>
        <w:t>内外因相互作用规律</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10</w:t>
      </w:r>
      <w:r>
        <w:rPr>
          <w:rFonts w:ascii="宋体" w:hAnsi="宋体" w:cs="宋体" w:hint="eastAsia"/>
          <w:kern w:val="0"/>
          <w:szCs w:val="21"/>
        </w:rPr>
        <w:t>、对立统一规律提示了（）</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A.</w:t>
      </w:r>
      <w:r>
        <w:rPr>
          <w:rFonts w:ascii="宋体" w:hAnsi="宋体" w:cs="宋体" w:hint="eastAsia"/>
          <w:kern w:val="0"/>
          <w:szCs w:val="21"/>
        </w:rPr>
        <w:t>事物发展变化的程度和趋势</w:t>
      </w:r>
      <w:r>
        <w:rPr>
          <w:rFonts w:ascii="宋体" w:hAnsi="宋体" w:cs="宋体" w:hint="eastAsia"/>
          <w:kern w:val="0"/>
          <w:szCs w:val="21"/>
        </w:rPr>
        <w:t>B.</w:t>
      </w:r>
      <w:r>
        <w:rPr>
          <w:rFonts w:ascii="宋体" w:hAnsi="宋体" w:cs="宋体" w:hint="eastAsia"/>
          <w:kern w:val="0"/>
          <w:szCs w:val="21"/>
        </w:rPr>
        <w:t>事物发展变化的动力和源泉</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C.</w:t>
      </w:r>
      <w:r>
        <w:rPr>
          <w:rFonts w:ascii="宋体" w:hAnsi="宋体" w:cs="宋体" w:hint="eastAsia"/>
          <w:kern w:val="0"/>
          <w:szCs w:val="21"/>
        </w:rPr>
        <w:t>事物发展变化的状态和形成</w:t>
      </w:r>
      <w:r>
        <w:rPr>
          <w:rFonts w:ascii="宋体" w:hAnsi="宋体" w:cs="宋体" w:hint="eastAsia"/>
          <w:kern w:val="0"/>
          <w:szCs w:val="21"/>
        </w:rPr>
        <w:t>D.</w:t>
      </w:r>
      <w:r>
        <w:rPr>
          <w:rFonts w:ascii="宋体" w:hAnsi="宋体" w:cs="宋体" w:hint="eastAsia"/>
          <w:kern w:val="0"/>
          <w:szCs w:val="21"/>
        </w:rPr>
        <w:t>事物发展变化的方向和道路</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11</w:t>
      </w:r>
      <w:r>
        <w:rPr>
          <w:rFonts w:ascii="宋体" w:hAnsi="宋体" w:cs="宋体" w:hint="eastAsia"/>
          <w:kern w:val="0"/>
          <w:szCs w:val="21"/>
        </w:rPr>
        <w:t>、下列现象属于因果联系的是（）</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A.</w:t>
      </w:r>
      <w:r>
        <w:rPr>
          <w:rFonts w:ascii="宋体" w:hAnsi="宋体" w:cs="宋体" w:hint="eastAsia"/>
          <w:kern w:val="0"/>
          <w:szCs w:val="21"/>
        </w:rPr>
        <w:t>昼夜交替</w:t>
      </w:r>
      <w:r>
        <w:rPr>
          <w:rFonts w:ascii="宋体" w:hAnsi="宋体" w:cs="宋体" w:hint="eastAsia"/>
          <w:kern w:val="0"/>
          <w:szCs w:val="21"/>
        </w:rPr>
        <w:t>B.</w:t>
      </w:r>
      <w:r>
        <w:rPr>
          <w:rFonts w:ascii="宋体" w:hAnsi="宋体" w:cs="宋体" w:hint="eastAsia"/>
          <w:kern w:val="0"/>
          <w:szCs w:val="21"/>
        </w:rPr>
        <w:t>寒来暑往</w:t>
      </w:r>
      <w:r>
        <w:rPr>
          <w:rFonts w:ascii="宋体" w:hAnsi="宋体" w:cs="宋体" w:hint="eastAsia"/>
          <w:kern w:val="0"/>
          <w:szCs w:val="21"/>
        </w:rPr>
        <w:t>C.</w:t>
      </w:r>
      <w:r>
        <w:rPr>
          <w:rFonts w:ascii="宋体" w:hAnsi="宋体" w:cs="宋体" w:hint="eastAsia"/>
          <w:kern w:val="0"/>
          <w:szCs w:val="21"/>
        </w:rPr>
        <w:t>磨擦生热</w:t>
      </w:r>
      <w:r>
        <w:rPr>
          <w:rFonts w:ascii="宋体" w:hAnsi="宋体" w:cs="宋体" w:hint="eastAsia"/>
          <w:kern w:val="0"/>
          <w:szCs w:val="21"/>
        </w:rPr>
        <w:t>D.</w:t>
      </w:r>
      <w:r>
        <w:rPr>
          <w:rFonts w:ascii="宋体" w:hAnsi="宋体" w:cs="宋体" w:hint="eastAsia"/>
          <w:kern w:val="0"/>
          <w:szCs w:val="21"/>
        </w:rPr>
        <w:t>电闪雷鸣</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12</w:t>
      </w:r>
      <w:r>
        <w:rPr>
          <w:rFonts w:ascii="宋体" w:hAnsi="宋体" w:cs="宋体" w:hint="eastAsia"/>
          <w:kern w:val="0"/>
          <w:szCs w:val="21"/>
        </w:rPr>
        <w:t>、在中国，</w:t>
      </w:r>
      <w:r>
        <w:rPr>
          <w:rFonts w:ascii="宋体" w:hAnsi="宋体" w:cs="宋体" w:hint="eastAsia"/>
          <w:kern w:val="0"/>
          <w:szCs w:val="21"/>
        </w:rPr>
        <w:t>为了治疗疾病，古代就产生了中医学。这说明（）</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A.</w:t>
      </w:r>
      <w:r>
        <w:rPr>
          <w:rFonts w:ascii="宋体" w:hAnsi="宋体" w:cs="宋体" w:hint="eastAsia"/>
          <w:kern w:val="0"/>
          <w:szCs w:val="21"/>
        </w:rPr>
        <w:t>认识产生于实践的需要</w:t>
      </w:r>
      <w:r>
        <w:rPr>
          <w:rFonts w:ascii="宋体" w:hAnsi="宋体" w:cs="宋体" w:hint="eastAsia"/>
          <w:kern w:val="0"/>
          <w:szCs w:val="21"/>
        </w:rPr>
        <w:t>B.</w:t>
      </w:r>
      <w:r>
        <w:rPr>
          <w:rFonts w:ascii="宋体" w:hAnsi="宋体" w:cs="宋体" w:hint="eastAsia"/>
          <w:kern w:val="0"/>
          <w:szCs w:val="21"/>
        </w:rPr>
        <w:t>认识是实践的目的</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C.</w:t>
      </w:r>
      <w:r>
        <w:rPr>
          <w:rFonts w:ascii="宋体" w:hAnsi="宋体" w:cs="宋体" w:hint="eastAsia"/>
          <w:kern w:val="0"/>
          <w:szCs w:val="21"/>
        </w:rPr>
        <w:t>实践是检验认识的标准</w:t>
      </w:r>
      <w:r>
        <w:rPr>
          <w:rFonts w:ascii="宋体" w:hAnsi="宋体" w:cs="宋体" w:hint="eastAsia"/>
          <w:kern w:val="0"/>
          <w:szCs w:val="21"/>
        </w:rPr>
        <w:t>D.</w:t>
      </w:r>
      <w:r>
        <w:rPr>
          <w:rFonts w:ascii="宋体" w:hAnsi="宋体" w:cs="宋体" w:hint="eastAsia"/>
          <w:kern w:val="0"/>
          <w:szCs w:val="21"/>
        </w:rPr>
        <w:t>实践是认识的本质</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13</w:t>
      </w:r>
      <w:r>
        <w:rPr>
          <w:rFonts w:ascii="宋体" w:hAnsi="宋体" w:cs="宋体" w:hint="eastAsia"/>
          <w:kern w:val="0"/>
          <w:szCs w:val="21"/>
        </w:rPr>
        <w:t>、有人认为只有写到书本上的理论才是真实可靠的，便不顾实际情况，生搬硬套书本上的理论。这犯了（）</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A.</w:t>
      </w:r>
      <w:r>
        <w:rPr>
          <w:rFonts w:ascii="宋体" w:hAnsi="宋体" w:cs="宋体" w:hint="eastAsia"/>
          <w:kern w:val="0"/>
          <w:szCs w:val="21"/>
        </w:rPr>
        <w:t>唯心主义先验论的错误</w:t>
      </w:r>
      <w:r>
        <w:rPr>
          <w:rFonts w:ascii="宋体" w:hAnsi="宋体" w:cs="宋体" w:hint="eastAsia"/>
          <w:kern w:val="0"/>
          <w:szCs w:val="21"/>
        </w:rPr>
        <w:t>B.</w:t>
      </w:r>
      <w:r>
        <w:rPr>
          <w:rFonts w:ascii="宋体" w:hAnsi="宋体" w:cs="宋体" w:hint="eastAsia"/>
          <w:kern w:val="0"/>
          <w:szCs w:val="21"/>
        </w:rPr>
        <w:t>直观被动反映论的错误</w:t>
      </w:r>
      <w:r>
        <w:rPr>
          <w:rFonts w:ascii="宋体" w:hAnsi="宋体" w:cs="宋体" w:hint="eastAsia"/>
          <w:szCs w:val="21"/>
        </w:rPr>
        <w:t xml:space="preserve"> </w:t>
      </w:r>
      <w:r>
        <w:rPr>
          <w:rFonts w:ascii="宋体" w:hAnsi="宋体" w:cs="宋体" w:hint="eastAsia"/>
          <w:szCs w:val="21"/>
        </w:rPr>
        <w:br/>
      </w:r>
      <w:r>
        <w:rPr>
          <w:rFonts w:ascii="宋体" w:hAnsi="宋体" w:cs="宋体" w:hint="eastAsia"/>
          <w:kern w:val="0"/>
          <w:szCs w:val="21"/>
        </w:rPr>
        <w:t>C.</w:t>
      </w:r>
      <w:r>
        <w:rPr>
          <w:rFonts w:ascii="宋体" w:hAnsi="宋体" w:cs="宋体" w:hint="eastAsia"/>
          <w:kern w:val="0"/>
          <w:szCs w:val="21"/>
        </w:rPr>
        <w:t>教条主义的错误</w:t>
      </w:r>
      <w:r>
        <w:rPr>
          <w:rFonts w:ascii="宋体" w:hAnsi="宋体" w:cs="宋体" w:hint="eastAsia"/>
          <w:kern w:val="0"/>
          <w:szCs w:val="21"/>
        </w:rPr>
        <w:t>D.</w:t>
      </w:r>
      <w:r>
        <w:rPr>
          <w:rFonts w:ascii="宋体" w:hAnsi="宋体" w:cs="宋体" w:hint="eastAsia"/>
          <w:kern w:val="0"/>
          <w:szCs w:val="21"/>
        </w:rPr>
        <w:t>经验主义的错误</w:t>
      </w:r>
      <w:r>
        <w:rPr>
          <w:rFonts w:ascii="宋体" w:hAnsi="宋体" w:cs="宋体" w:hint="eastAsia"/>
          <w:szCs w:val="21"/>
        </w:rPr>
        <w:t xml:space="preserve"> </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14</w:t>
      </w:r>
      <w:r>
        <w:rPr>
          <w:rFonts w:ascii="宋体" w:hAnsi="宋体" w:cs="宋体" w:hint="eastAsia"/>
          <w:kern w:val="0"/>
          <w:szCs w:val="21"/>
        </w:rPr>
        <w:t>、要判断一种观点的是非对错，下列说法中正确的是（）</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A.</w:t>
      </w:r>
      <w:r>
        <w:rPr>
          <w:rFonts w:ascii="宋体" w:hAnsi="宋体" w:cs="宋体" w:hint="eastAsia"/>
          <w:kern w:val="0"/>
          <w:szCs w:val="21"/>
        </w:rPr>
        <w:t>以伟人之是非为是非</w:t>
      </w:r>
      <w:r>
        <w:rPr>
          <w:rFonts w:ascii="宋体" w:hAnsi="宋体" w:cs="宋体" w:hint="eastAsia"/>
          <w:kern w:val="0"/>
          <w:szCs w:val="21"/>
        </w:rPr>
        <w:t>B.</w:t>
      </w:r>
      <w:r>
        <w:rPr>
          <w:rFonts w:ascii="宋体" w:hAnsi="宋体" w:cs="宋体" w:hint="eastAsia"/>
          <w:kern w:val="0"/>
          <w:szCs w:val="21"/>
        </w:rPr>
        <w:t>以吾心之是非为是非</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C.</w:t>
      </w:r>
      <w:r>
        <w:rPr>
          <w:rFonts w:ascii="宋体" w:hAnsi="宋体" w:cs="宋体" w:hint="eastAsia"/>
          <w:kern w:val="0"/>
          <w:szCs w:val="21"/>
        </w:rPr>
        <w:t>以众人的意见定是非</w:t>
      </w:r>
      <w:r>
        <w:rPr>
          <w:rFonts w:ascii="宋体" w:hAnsi="宋体" w:cs="宋体" w:hint="eastAsia"/>
          <w:kern w:val="0"/>
          <w:szCs w:val="21"/>
        </w:rPr>
        <w:t>D.</w:t>
      </w:r>
      <w:r>
        <w:rPr>
          <w:rFonts w:ascii="宋体" w:hAnsi="宋体" w:cs="宋体" w:hint="eastAsia"/>
          <w:kern w:val="0"/>
          <w:szCs w:val="21"/>
        </w:rPr>
        <w:t>以是否在实践中得到证明定是非</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15</w:t>
      </w:r>
      <w:r>
        <w:rPr>
          <w:rFonts w:ascii="宋体" w:hAnsi="宋体" w:cs="宋体" w:hint="eastAsia"/>
          <w:kern w:val="0"/>
          <w:szCs w:val="21"/>
        </w:rPr>
        <w:t>、历史唯物主义和历史</w:t>
      </w:r>
      <w:r>
        <w:rPr>
          <w:rFonts w:ascii="宋体" w:hAnsi="宋体" w:cs="宋体" w:hint="eastAsia"/>
          <w:kern w:val="0"/>
          <w:szCs w:val="21"/>
        </w:rPr>
        <w:t>唯心主义的根本区别在于（）</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A</w:t>
      </w:r>
      <w:r>
        <w:rPr>
          <w:rFonts w:ascii="宋体" w:hAnsi="宋体" w:cs="宋体" w:hint="eastAsia"/>
          <w:kern w:val="0"/>
          <w:szCs w:val="21"/>
        </w:rPr>
        <w:t>、是否承认社会存在决定社会意识</w:t>
      </w:r>
      <w:r>
        <w:rPr>
          <w:rFonts w:ascii="宋体" w:hAnsi="宋体" w:cs="宋体" w:hint="eastAsia"/>
          <w:kern w:val="0"/>
          <w:szCs w:val="21"/>
        </w:rPr>
        <w:t>B</w:t>
      </w:r>
      <w:r>
        <w:rPr>
          <w:rFonts w:ascii="宋体" w:hAnsi="宋体" w:cs="宋体" w:hint="eastAsia"/>
          <w:kern w:val="0"/>
          <w:szCs w:val="21"/>
        </w:rPr>
        <w:t>、是否承认社会意识具有相对独立性</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C</w:t>
      </w:r>
      <w:r>
        <w:rPr>
          <w:rFonts w:ascii="宋体" w:hAnsi="宋体" w:cs="宋体" w:hint="eastAsia"/>
          <w:kern w:val="0"/>
          <w:szCs w:val="21"/>
        </w:rPr>
        <w:t>、是否承认社会发展有规律性</w:t>
      </w:r>
      <w:r>
        <w:rPr>
          <w:rFonts w:ascii="宋体" w:hAnsi="宋体" w:cs="宋体" w:hint="eastAsia"/>
          <w:kern w:val="0"/>
          <w:szCs w:val="21"/>
        </w:rPr>
        <w:t>D</w:t>
      </w:r>
      <w:r>
        <w:rPr>
          <w:rFonts w:ascii="宋体" w:hAnsi="宋体" w:cs="宋体" w:hint="eastAsia"/>
          <w:kern w:val="0"/>
          <w:szCs w:val="21"/>
        </w:rPr>
        <w:t>、是否承认阶级和阶级斗争</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16</w:t>
      </w:r>
      <w:r>
        <w:rPr>
          <w:rFonts w:ascii="宋体" w:hAnsi="宋体" w:cs="宋体" w:hint="eastAsia"/>
          <w:kern w:val="0"/>
          <w:szCs w:val="21"/>
        </w:rPr>
        <w:t>、生产关系的各项内容中，起决定作用的是（）</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A.</w:t>
      </w:r>
      <w:r>
        <w:rPr>
          <w:rFonts w:ascii="宋体" w:hAnsi="宋体" w:cs="宋体" w:hint="eastAsia"/>
          <w:kern w:val="0"/>
          <w:szCs w:val="21"/>
        </w:rPr>
        <w:t>人们在生产中的地位及其相互关系</w:t>
      </w:r>
      <w:r>
        <w:rPr>
          <w:rFonts w:ascii="宋体" w:hAnsi="宋体" w:cs="宋体" w:hint="eastAsia"/>
          <w:kern w:val="0"/>
          <w:szCs w:val="21"/>
        </w:rPr>
        <w:t>B.</w:t>
      </w:r>
      <w:r>
        <w:rPr>
          <w:rFonts w:ascii="宋体" w:hAnsi="宋体" w:cs="宋体" w:hint="eastAsia"/>
          <w:kern w:val="0"/>
          <w:szCs w:val="21"/>
        </w:rPr>
        <w:t>生产资料所有制形式</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C.</w:t>
      </w:r>
      <w:r>
        <w:rPr>
          <w:rFonts w:ascii="宋体" w:hAnsi="宋体" w:cs="宋体" w:hint="eastAsia"/>
          <w:kern w:val="0"/>
          <w:szCs w:val="21"/>
        </w:rPr>
        <w:t>产品的分配形式</w:t>
      </w:r>
      <w:r>
        <w:rPr>
          <w:rFonts w:ascii="宋体" w:hAnsi="宋体" w:cs="宋体" w:hint="eastAsia"/>
          <w:kern w:val="0"/>
          <w:szCs w:val="21"/>
        </w:rPr>
        <w:t>D.</w:t>
      </w:r>
      <w:r>
        <w:rPr>
          <w:rFonts w:ascii="宋体" w:hAnsi="宋体" w:cs="宋体" w:hint="eastAsia"/>
          <w:kern w:val="0"/>
          <w:szCs w:val="21"/>
        </w:rPr>
        <w:t>产品的交换形式</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17</w:t>
      </w:r>
      <w:r>
        <w:rPr>
          <w:rFonts w:ascii="宋体" w:hAnsi="宋体" w:cs="宋体" w:hint="eastAsia"/>
          <w:kern w:val="0"/>
          <w:szCs w:val="21"/>
        </w:rPr>
        <w:t>、从反映社会存在的高低不同的层次来看，社会意识可分为（）</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A.</w:t>
      </w:r>
      <w:r>
        <w:rPr>
          <w:rFonts w:ascii="宋体" w:hAnsi="宋体" w:cs="宋体" w:hint="eastAsia"/>
          <w:kern w:val="0"/>
          <w:szCs w:val="21"/>
        </w:rPr>
        <w:t>个体意识和群体意识</w:t>
      </w:r>
      <w:r>
        <w:rPr>
          <w:rFonts w:ascii="宋体" w:hAnsi="宋体" w:cs="宋体" w:hint="eastAsia"/>
          <w:kern w:val="0"/>
          <w:szCs w:val="21"/>
        </w:rPr>
        <w:t>B.</w:t>
      </w:r>
      <w:r>
        <w:rPr>
          <w:rFonts w:ascii="宋体" w:hAnsi="宋体" w:cs="宋体" w:hint="eastAsia"/>
          <w:kern w:val="0"/>
          <w:szCs w:val="21"/>
        </w:rPr>
        <w:t>经济意识和政治意识</w:t>
      </w:r>
      <w:r>
        <w:rPr>
          <w:rFonts w:ascii="宋体" w:hAnsi="宋体" w:cs="宋体" w:hint="eastAsia"/>
          <w:szCs w:val="21"/>
        </w:rPr>
        <w:t xml:space="preserve"> </w:t>
      </w:r>
      <w:r>
        <w:rPr>
          <w:rFonts w:ascii="宋体" w:hAnsi="宋体" w:cs="宋体" w:hint="eastAsia"/>
          <w:szCs w:val="21"/>
        </w:rPr>
        <w:br/>
      </w:r>
      <w:r>
        <w:rPr>
          <w:rFonts w:ascii="宋体" w:hAnsi="宋体" w:cs="宋体" w:hint="eastAsia"/>
          <w:kern w:val="0"/>
          <w:szCs w:val="21"/>
        </w:rPr>
        <w:t>C.</w:t>
      </w:r>
      <w:r>
        <w:rPr>
          <w:rFonts w:ascii="宋体" w:hAnsi="宋体" w:cs="宋体" w:hint="eastAsia"/>
          <w:kern w:val="0"/>
          <w:szCs w:val="21"/>
        </w:rPr>
        <w:t>阶层意识和阶级意识</w:t>
      </w:r>
      <w:r>
        <w:rPr>
          <w:rFonts w:ascii="宋体" w:hAnsi="宋体" w:cs="宋体" w:hint="eastAsia"/>
          <w:kern w:val="0"/>
          <w:szCs w:val="21"/>
        </w:rPr>
        <w:t>D.</w:t>
      </w:r>
      <w:r>
        <w:rPr>
          <w:rFonts w:ascii="宋体" w:hAnsi="宋体" w:cs="宋体" w:hint="eastAsia"/>
          <w:kern w:val="0"/>
          <w:szCs w:val="21"/>
        </w:rPr>
        <w:t>社会心理和社会意识形式</w:t>
      </w:r>
      <w:r>
        <w:rPr>
          <w:rFonts w:ascii="宋体" w:hAnsi="宋体" w:cs="宋体" w:hint="eastAsia"/>
          <w:szCs w:val="21"/>
        </w:rPr>
        <w:t xml:space="preserve"> </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lastRenderedPageBreak/>
        <w:t>18</w:t>
      </w:r>
      <w:r>
        <w:rPr>
          <w:rFonts w:ascii="宋体" w:hAnsi="宋体" w:cs="宋体" w:hint="eastAsia"/>
          <w:kern w:val="0"/>
          <w:szCs w:val="21"/>
        </w:rPr>
        <w:t>、“任何英雄人物的历史作用都不能超出他们所处历史条</w:t>
      </w:r>
      <w:r>
        <w:rPr>
          <w:rFonts w:ascii="宋体" w:hAnsi="宋体" w:cs="宋体" w:hint="eastAsia"/>
          <w:kern w:val="0"/>
          <w:szCs w:val="21"/>
        </w:rPr>
        <w:t>件所许可的范围”。这种观点属于（）</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A.</w:t>
      </w:r>
      <w:r>
        <w:rPr>
          <w:rFonts w:ascii="宋体" w:hAnsi="宋体" w:cs="宋体" w:hint="eastAsia"/>
          <w:kern w:val="0"/>
          <w:szCs w:val="21"/>
        </w:rPr>
        <w:t>历史宿命论观点</w:t>
      </w:r>
      <w:r>
        <w:rPr>
          <w:rFonts w:ascii="宋体" w:hAnsi="宋体" w:cs="宋体" w:hint="eastAsia"/>
          <w:kern w:val="0"/>
          <w:szCs w:val="21"/>
        </w:rPr>
        <w:t>B.</w:t>
      </w:r>
      <w:r>
        <w:rPr>
          <w:rFonts w:ascii="宋体" w:hAnsi="宋体" w:cs="宋体" w:hint="eastAsia"/>
          <w:kern w:val="0"/>
          <w:szCs w:val="21"/>
        </w:rPr>
        <w:t>历史唯物主义观点</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C.</w:t>
      </w:r>
      <w:r>
        <w:rPr>
          <w:rFonts w:ascii="宋体" w:hAnsi="宋体" w:cs="宋体" w:hint="eastAsia"/>
          <w:kern w:val="0"/>
          <w:szCs w:val="21"/>
        </w:rPr>
        <w:t>机械决定论观点</w:t>
      </w:r>
      <w:r>
        <w:rPr>
          <w:rFonts w:ascii="宋体" w:hAnsi="宋体" w:cs="宋体" w:hint="eastAsia"/>
          <w:kern w:val="0"/>
          <w:szCs w:val="21"/>
        </w:rPr>
        <w:t xml:space="preserve"> D.</w:t>
      </w:r>
      <w:r>
        <w:rPr>
          <w:rFonts w:ascii="宋体" w:hAnsi="宋体" w:cs="宋体" w:hint="eastAsia"/>
          <w:kern w:val="0"/>
          <w:szCs w:val="21"/>
        </w:rPr>
        <w:t>否认个人历史作用的观点</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19</w:t>
      </w:r>
      <w:r>
        <w:rPr>
          <w:rFonts w:ascii="宋体" w:hAnsi="宋体" w:cs="宋体" w:hint="eastAsia"/>
          <w:kern w:val="0"/>
          <w:szCs w:val="21"/>
        </w:rPr>
        <w:t>、历史唯物主义认为，决定人的本质的是（）</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A.</w:t>
      </w:r>
      <w:r>
        <w:rPr>
          <w:rFonts w:ascii="宋体" w:hAnsi="宋体" w:cs="宋体" w:hint="eastAsia"/>
          <w:kern w:val="0"/>
          <w:szCs w:val="21"/>
        </w:rPr>
        <w:t>人的社会属性</w:t>
      </w:r>
      <w:r>
        <w:rPr>
          <w:rFonts w:ascii="宋体" w:hAnsi="宋体" w:cs="宋体" w:hint="eastAsia"/>
          <w:kern w:val="0"/>
          <w:szCs w:val="21"/>
        </w:rPr>
        <w:t>B.</w:t>
      </w:r>
      <w:r>
        <w:rPr>
          <w:rFonts w:ascii="宋体" w:hAnsi="宋体" w:cs="宋体" w:hint="eastAsia"/>
          <w:kern w:val="0"/>
          <w:szCs w:val="21"/>
        </w:rPr>
        <w:t>人的自然属性</w:t>
      </w:r>
      <w:r>
        <w:rPr>
          <w:rFonts w:ascii="宋体" w:hAnsi="宋体" w:cs="宋体" w:hint="eastAsia"/>
          <w:szCs w:val="21"/>
        </w:rPr>
        <w:t xml:space="preserve"> </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C.</w:t>
      </w:r>
      <w:r>
        <w:rPr>
          <w:rFonts w:ascii="宋体" w:hAnsi="宋体" w:cs="宋体" w:hint="eastAsia"/>
          <w:kern w:val="0"/>
          <w:szCs w:val="21"/>
        </w:rPr>
        <w:t>人的道德品质</w:t>
      </w:r>
      <w:r>
        <w:rPr>
          <w:rFonts w:ascii="宋体" w:hAnsi="宋体" w:cs="宋体" w:hint="eastAsia"/>
          <w:kern w:val="0"/>
          <w:szCs w:val="21"/>
        </w:rPr>
        <w:t>D.</w:t>
      </w:r>
      <w:r>
        <w:rPr>
          <w:rFonts w:ascii="宋体" w:hAnsi="宋体" w:cs="宋体" w:hint="eastAsia"/>
          <w:kern w:val="0"/>
          <w:szCs w:val="21"/>
        </w:rPr>
        <w:t>人的心理素质</w:t>
      </w:r>
      <w:r>
        <w:rPr>
          <w:rFonts w:ascii="宋体" w:hAnsi="宋体" w:cs="宋体" w:hint="eastAsia"/>
          <w:szCs w:val="21"/>
        </w:rPr>
        <w:t xml:space="preserve"> </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20</w:t>
      </w:r>
      <w:r>
        <w:rPr>
          <w:rFonts w:ascii="宋体" w:hAnsi="宋体" w:cs="宋体" w:hint="eastAsia"/>
          <w:kern w:val="0"/>
          <w:szCs w:val="21"/>
        </w:rPr>
        <w:t>、衡量社会进步的根本标准是（）</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A.</w:t>
      </w:r>
      <w:r>
        <w:rPr>
          <w:rFonts w:ascii="宋体" w:hAnsi="宋体" w:cs="宋体" w:hint="eastAsia"/>
          <w:kern w:val="0"/>
          <w:szCs w:val="21"/>
        </w:rPr>
        <w:t>社会的经济制度</w:t>
      </w:r>
      <w:r>
        <w:rPr>
          <w:rFonts w:ascii="宋体" w:hAnsi="宋体" w:cs="宋体" w:hint="eastAsia"/>
          <w:kern w:val="0"/>
          <w:szCs w:val="21"/>
        </w:rPr>
        <w:t>B.</w:t>
      </w:r>
      <w:r>
        <w:rPr>
          <w:rFonts w:ascii="宋体" w:hAnsi="宋体" w:cs="宋体" w:hint="eastAsia"/>
          <w:kern w:val="0"/>
          <w:szCs w:val="21"/>
        </w:rPr>
        <w:t>社会的政治制度</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C.</w:t>
      </w:r>
      <w:r>
        <w:rPr>
          <w:rFonts w:ascii="宋体" w:hAnsi="宋体" w:cs="宋体" w:hint="eastAsia"/>
          <w:kern w:val="0"/>
          <w:szCs w:val="21"/>
        </w:rPr>
        <w:t>社会生产力的发展水平</w:t>
      </w:r>
      <w:r>
        <w:rPr>
          <w:rFonts w:ascii="宋体" w:hAnsi="宋体" w:cs="宋体" w:hint="eastAsia"/>
          <w:kern w:val="0"/>
          <w:szCs w:val="21"/>
        </w:rPr>
        <w:t>D.</w:t>
      </w:r>
      <w:r>
        <w:rPr>
          <w:rFonts w:ascii="宋体" w:hAnsi="宋体" w:cs="宋体" w:hint="eastAsia"/>
          <w:kern w:val="0"/>
          <w:szCs w:val="21"/>
        </w:rPr>
        <w:t>社会精神文明的程度</w:t>
      </w:r>
    </w:p>
    <w:p w:rsidR="00000000" w:rsidRDefault="003E3FC1">
      <w:pPr>
        <w:widowControl/>
        <w:autoSpaceDN w:val="0"/>
        <w:spacing w:before="159" w:after="159" w:line="300" w:lineRule="atLeast"/>
        <w:jc w:val="left"/>
        <w:rPr>
          <w:rFonts w:ascii="宋体" w:hAnsi="宋体" w:cs="宋体" w:hint="eastAsia"/>
          <w:szCs w:val="21"/>
        </w:rPr>
      </w:pPr>
      <w:r>
        <w:rPr>
          <w:rFonts w:ascii="宋体" w:hAnsi="宋体" w:cs="宋体" w:hint="eastAsia"/>
          <w:b/>
          <w:kern w:val="0"/>
          <w:szCs w:val="21"/>
        </w:rPr>
        <w:t>二、在下面各题的</w:t>
      </w:r>
      <w:r>
        <w:rPr>
          <w:rFonts w:ascii="宋体" w:hAnsi="宋体" w:cs="宋体" w:hint="eastAsia"/>
          <w:b/>
          <w:kern w:val="0"/>
          <w:szCs w:val="21"/>
        </w:rPr>
        <w:t>5</w:t>
      </w:r>
      <w:r>
        <w:rPr>
          <w:rFonts w:ascii="宋体" w:hAnsi="宋体" w:cs="宋体" w:hint="eastAsia"/>
          <w:b/>
          <w:kern w:val="0"/>
          <w:szCs w:val="21"/>
        </w:rPr>
        <w:t>个选项中，选出</w:t>
      </w:r>
      <w:r>
        <w:rPr>
          <w:rFonts w:ascii="宋体" w:hAnsi="宋体" w:cs="宋体" w:hint="eastAsia"/>
          <w:b/>
          <w:kern w:val="0"/>
          <w:szCs w:val="21"/>
        </w:rPr>
        <w:t>2-5</w:t>
      </w:r>
      <w:r>
        <w:rPr>
          <w:rFonts w:ascii="宋体" w:hAnsi="宋体" w:cs="宋体" w:hint="eastAsia"/>
          <w:b/>
          <w:kern w:val="0"/>
          <w:szCs w:val="21"/>
        </w:rPr>
        <w:t>个最符合题意的选项，并将正确选项的字母写在题干后面的括号内，错选、少选、多选均无分。</w:t>
      </w:r>
      <w:r>
        <w:rPr>
          <w:rFonts w:ascii="宋体" w:hAnsi="宋体" w:cs="宋体" w:hint="eastAsia"/>
          <w:b/>
          <w:kern w:val="0"/>
          <w:szCs w:val="21"/>
        </w:rPr>
        <w:t>(</w:t>
      </w:r>
      <w:r>
        <w:rPr>
          <w:rFonts w:ascii="宋体" w:hAnsi="宋体" w:cs="宋体" w:hint="eastAsia"/>
          <w:b/>
          <w:kern w:val="0"/>
          <w:szCs w:val="21"/>
        </w:rPr>
        <w:t>每小题</w:t>
      </w:r>
      <w:r>
        <w:rPr>
          <w:rFonts w:ascii="宋体" w:hAnsi="宋体" w:cs="宋体" w:hint="eastAsia"/>
          <w:b/>
          <w:kern w:val="0"/>
          <w:szCs w:val="21"/>
        </w:rPr>
        <w:t>2</w:t>
      </w:r>
      <w:r>
        <w:rPr>
          <w:rFonts w:ascii="宋体" w:hAnsi="宋体" w:cs="宋体" w:hint="eastAsia"/>
          <w:b/>
          <w:kern w:val="0"/>
          <w:szCs w:val="21"/>
        </w:rPr>
        <w:t>分，共</w:t>
      </w:r>
      <w:r>
        <w:rPr>
          <w:rFonts w:ascii="宋体" w:hAnsi="宋体" w:cs="宋体" w:hint="eastAsia"/>
          <w:b/>
          <w:kern w:val="0"/>
          <w:szCs w:val="21"/>
        </w:rPr>
        <w:t>20</w:t>
      </w:r>
      <w:r>
        <w:rPr>
          <w:rFonts w:ascii="宋体" w:hAnsi="宋体" w:cs="宋体" w:hint="eastAsia"/>
          <w:b/>
          <w:kern w:val="0"/>
          <w:szCs w:val="21"/>
        </w:rPr>
        <w:t>分</w:t>
      </w:r>
      <w:r>
        <w:rPr>
          <w:rFonts w:ascii="宋体" w:hAnsi="宋体" w:cs="宋体" w:hint="eastAsia"/>
          <w:b/>
          <w:kern w:val="0"/>
          <w:szCs w:val="21"/>
        </w:rPr>
        <w:t>)</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1</w:t>
      </w:r>
      <w:r>
        <w:rPr>
          <w:rFonts w:ascii="宋体" w:hAnsi="宋体" w:cs="宋体" w:hint="eastAsia"/>
          <w:kern w:val="0"/>
          <w:szCs w:val="21"/>
        </w:rPr>
        <w:t>、近代形而上学唯物主义的局限性是（）</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A.</w:t>
      </w:r>
      <w:r>
        <w:rPr>
          <w:rFonts w:ascii="宋体" w:hAnsi="宋体" w:cs="宋体" w:hint="eastAsia"/>
          <w:kern w:val="0"/>
          <w:szCs w:val="21"/>
        </w:rPr>
        <w:t>否认了世界的物质性</w:t>
      </w:r>
      <w:r>
        <w:rPr>
          <w:rFonts w:ascii="宋体" w:hAnsi="宋体" w:cs="宋体" w:hint="eastAsia"/>
          <w:kern w:val="0"/>
          <w:szCs w:val="21"/>
        </w:rPr>
        <w:t>B.</w:t>
      </w:r>
      <w:r>
        <w:rPr>
          <w:rFonts w:ascii="宋体" w:hAnsi="宋体" w:cs="宋体" w:hint="eastAsia"/>
          <w:kern w:val="0"/>
          <w:szCs w:val="21"/>
        </w:rPr>
        <w:t>只承认自然界的物质性，否认了人类社会的物质性</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C.</w:t>
      </w:r>
      <w:r>
        <w:rPr>
          <w:rFonts w:ascii="宋体" w:hAnsi="宋体" w:cs="宋体" w:hint="eastAsia"/>
          <w:kern w:val="0"/>
          <w:szCs w:val="21"/>
        </w:rPr>
        <w:t>用孤立、静止、片面的观点解释世界</w:t>
      </w:r>
      <w:r>
        <w:rPr>
          <w:rFonts w:ascii="宋体" w:hAnsi="宋体" w:cs="宋体" w:hint="eastAsia"/>
          <w:kern w:val="0"/>
          <w:szCs w:val="21"/>
        </w:rPr>
        <w:t>D.</w:t>
      </w:r>
      <w:r>
        <w:rPr>
          <w:rFonts w:ascii="宋体" w:hAnsi="宋体" w:cs="宋体" w:hint="eastAsia"/>
          <w:kern w:val="0"/>
          <w:szCs w:val="21"/>
        </w:rPr>
        <w:t>否认了世界的矛盾性</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2</w:t>
      </w:r>
      <w:r>
        <w:rPr>
          <w:rFonts w:ascii="宋体" w:hAnsi="宋体" w:cs="宋体" w:hint="eastAsia"/>
          <w:kern w:val="0"/>
          <w:szCs w:val="21"/>
        </w:rPr>
        <w:t>、下列命题属于主观唯心主义命题的有（）</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A.</w:t>
      </w:r>
      <w:r>
        <w:rPr>
          <w:rFonts w:ascii="宋体" w:hAnsi="宋体" w:cs="宋体" w:hint="eastAsia"/>
          <w:kern w:val="0"/>
          <w:szCs w:val="21"/>
        </w:rPr>
        <w:t>心外无物</w:t>
      </w:r>
      <w:r>
        <w:rPr>
          <w:rFonts w:ascii="宋体" w:hAnsi="宋体" w:cs="宋体" w:hint="eastAsia"/>
          <w:kern w:val="0"/>
          <w:szCs w:val="21"/>
        </w:rPr>
        <w:t>B.</w:t>
      </w:r>
      <w:r>
        <w:rPr>
          <w:rFonts w:ascii="宋体" w:hAnsi="宋体" w:cs="宋体" w:hint="eastAsia"/>
          <w:kern w:val="0"/>
          <w:szCs w:val="21"/>
        </w:rPr>
        <w:t>“存在就是被感知”</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C.</w:t>
      </w:r>
      <w:r>
        <w:rPr>
          <w:rFonts w:ascii="宋体" w:hAnsi="宋体" w:cs="宋体" w:hint="eastAsia"/>
          <w:kern w:val="0"/>
          <w:szCs w:val="21"/>
        </w:rPr>
        <w:t>理在事先</w:t>
      </w:r>
      <w:r>
        <w:rPr>
          <w:rFonts w:ascii="宋体" w:hAnsi="宋体" w:cs="宋体" w:hint="eastAsia"/>
          <w:kern w:val="0"/>
          <w:szCs w:val="21"/>
        </w:rPr>
        <w:t>D.</w:t>
      </w:r>
      <w:r>
        <w:rPr>
          <w:rFonts w:ascii="宋体" w:hAnsi="宋体" w:cs="宋体" w:hint="eastAsia"/>
          <w:kern w:val="0"/>
          <w:szCs w:val="21"/>
        </w:rPr>
        <w:t>金、木、水、火、土是世界的本原</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3</w:t>
      </w:r>
      <w:r>
        <w:rPr>
          <w:rFonts w:ascii="宋体" w:hAnsi="宋体" w:cs="宋体" w:hint="eastAsia"/>
          <w:kern w:val="0"/>
          <w:szCs w:val="21"/>
        </w:rPr>
        <w:t>、人民群众是历史的创造者，这是因为</w:t>
      </w:r>
      <w:r>
        <w:rPr>
          <w:rFonts w:ascii="宋体" w:hAnsi="宋体" w:cs="宋体" w:hint="eastAsia"/>
          <w:kern w:val="0"/>
          <w:szCs w:val="21"/>
        </w:rPr>
        <w:t>( )</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A.</w:t>
      </w:r>
      <w:r>
        <w:rPr>
          <w:rFonts w:ascii="宋体" w:hAnsi="宋体" w:cs="宋体" w:hint="eastAsia"/>
          <w:kern w:val="0"/>
          <w:szCs w:val="21"/>
        </w:rPr>
        <w:t>人民群众可以创造社会规律</w:t>
      </w:r>
      <w:r>
        <w:rPr>
          <w:rFonts w:ascii="宋体" w:hAnsi="宋体" w:cs="宋体" w:hint="eastAsia"/>
          <w:kern w:val="0"/>
          <w:szCs w:val="21"/>
        </w:rPr>
        <w:t>B.</w:t>
      </w:r>
      <w:r>
        <w:rPr>
          <w:rFonts w:ascii="宋体" w:hAnsi="宋体" w:cs="宋体" w:hint="eastAsia"/>
          <w:kern w:val="0"/>
          <w:szCs w:val="21"/>
        </w:rPr>
        <w:t>人民群众是物质财富的创造者</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C.</w:t>
      </w:r>
      <w:r>
        <w:rPr>
          <w:rFonts w:ascii="宋体" w:hAnsi="宋体" w:cs="宋体" w:hint="eastAsia"/>
          <w:kern w:val="0"/>
          <w:szCs w:val="21"/>
        </w:rPr>
        <w:t>人民群众是精神财富的创造者</w:t>
      </w:r>
      <w:r>
        <w:rPr>
          <w:rFonts w:ascii="宋体" w:hAnsi="宋体" w:cs="宋体" w:hint="eastAsia"/>
          <w:kern w:val="0"/>
          <w:szCs w:val="21"/>
        </w:rPr>
        <w:t>D.</w:t>
      </w:r>
      <w:r>
        <w:rPr>
          <w:rFonts w:ascii="宋体" w:hAnsi="宋体" w:cs="宋体" w:hint="eastAsia"/>
          <w:kern w:val="0"/>
          <w:szCs w:val="21"/>
        </w:rPr>
        <w:t>人民群众是实现社会变革的决定力量</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4</w:t>
      </w:r>
      <w:r>
        <w:rPr>
          <w:rFonts w:ascii="宋体" w:hAnsi="宋体" w:cs="宋体" w:hint="eastAsia"/>
          <w:kern w:val="0"/>
          <w:szCs w:val="21"/>
        </w:rPr>
        <w:t>、质的规定性和量的规定性都是（）</w:t>
      </w:r>
      <w:r>
        <w:rPr>
          <w:rFonts w:ascii="宋体" w:hAnsi="宋体" w:cs="宋体" w:hint="eastAsia"/>
          <w:szCs w:val="21"/>
        </w:rPr>
        <w:br/>
      </w:r>
      <w:r>
        <w:rPr>
          <w:rFonts w:ascii="宋体" w:hAnsi="宋体" w:cs="宋体" w:hint="eastAsia"/>
          <w:kern w:val="0"/>
          <w:szCs w:val="21"/>
        </w:rPr>
        <w:t>A.</w:t>
      </w:r>
      <w:r>
        <w:rPr>
          <w:rFonts w:ascii="宋体" w:hAnsi="宋体" w:cs="宋体" w:hint="eastAsia"/>
          <w:kern w:val="0"/>
          <w:szCs w:val="21"/>
        </w:rPr>
        <w:t>与</w:t>
      </w:r>
      <w:r>
        <w:rPr>
          <w:rFonts w:ascii="宋体" w:hAnsi="宋体" w:cs="宋体" w:hint="eastAsia"/>
          <w:kern w:val="0"/>
          <w:szCs w:val="21"/>
        </w:rPr>
        <w:t>事物不可分</w:t>
      </w:r>
      <w:r>
        <w:rPr>
          <w:rFonts w:ascii="宋体" w:hAnsi="宋体" w:cs="宋体" w:hint="eastAsia"/>
          <w:kern w:val="0"/>
          <w:szCs w:val="21"/>
        </w:rPr>
        <w:t>B.</w:t>
      </w:r>
      <w:r>
        <w:rPr>
          <w:rFonts w:ascii="宋体" w:hAnsi="宋体" w:cs="宋体" w:hint="eastAsia"/>
          <w:kern w:val="0"/>
          <w:szCs w:val="21"/>
        </w:rPr>
        <w:t>与事物直接同一</w:t>
      </w:r>
      <w:r>
        <w:rPr>
          <w:rFonts w:ascii="宋体" w:hAnsi="宋体" w:cs="宋体" w:hint="eastAsia"/>
          <w:szCs w:val="21"/>
        </w:rPr>
        <w:br/>
      </w:r>
      <w:r>
        <w:rPr>
          <w:rFonts w:ascii="宋体" w:hAnsi="宋体" w:cs="宋体" w:hint="eastAsia"/>
          <w:kern w:val="0"/>
          <w:szCs w:val="21"/>
        </w:rPr>
        <w:t>C.</w:t>
      </w:r>
      <w:r>
        <w:rPr>
          <w:rFonts w:ascii="宋体" w:hAnsi="宋体" w:cs="宋体" w:hint="eastAsia"/>
          <w:kern w:val="0"/>
          <w:szCs w:val="21"/>
        </w:rPr>
        <w:t>与事物并非直接同一</w:t>
      </w:r>
      <w:r>
        <w:rPr>
          <w:rFonts w:ascii="宋体" w:hAnsi="宋体" w:cs="宋体" w:hint="eastAsia"/>
          <w:kern w:val="0"/>
          <w:szCs w:val="21"/>
        </w:rPr>
        <w:t>D.</w:t>
      </w:r>
      <w:r>
        <w:rPr>
          <w:rFonts w:ascii="宋体" w:hAnsi="宋体" w:cs="宋体" w:hint="eastAsia"/>
          <w:kern w:val="0"/>
          <w:szCs w:val="21"/>
        </w:rPr>
        <w:t>客观的</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5</w:t>
      </w:r>
      <w:r>
        <w:rPr>
          <w:rFonts w:ascii="宋体" w:hAnsi="宋体" w:cs="宋体" w:hint="eastAsia"/>
          <w:kern w:val="0"/>
          <w:szCs w:val="21"/>
        </w:rPr>
        <w:t>、辩证唯物主义认识论同旧唯物主义认识论的区别表现在（）</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A.</w:t>
      </w:r>
      <w:r>
        <w:rPr>
          <w:rFonts w:ascii="宋体" w:hAnsi="宋体" w:cs="宋体" w:hint="eastAsia"/>
          <w:kern w:val="0"/>
          <w:szCs w:val="21"/>
        </w:rPr>
        <w:t>前者是反映论，后者是先验论</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B.</w:t>
      </w:r>
      <w:r>
        <w:rPr>
          <w:rFonts w:ascii="宋体" w:hAnsi="宋体" w:cs="宋体" w:hint="eastAsia"/>
          <w:kern w:val="0"/>
          <w:szCs w:val="21"/>
        </w:rPr>
        <w:t>前者以社会实践为基础，后者则离开了社会实践</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C.</w:t>
      </w:r>
      <w:r>
        <w:rPr>
          <w:rFonts w:ascii="宋体" w:hAnsi="宋体" w:cs="宋体" w:hint="eastAsia"/>
          <w:kern w:val="0"/>
          <w:szCs w:val="21"/>
        </w:rPr>
        <w:t>前者是能动的革命的反映论，后者则是消极的被动的反映论</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D.</w:t>
      </w:r>
      <w:r>
        <w:rPr>
          <w:rFonts w:ascii="宋体" w:hAnsi="宋体" w:cs="宋体" w:hint="eastAsia"/>
          <w:kern w:val="0"/>
          <w:szCs w:val="21"/>
        </w:rPr>
        <w:t>前者是可知论，后者是不可知论</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6</w:t>
      </w:r>
      <w:r>
        <w:rPr>
          <w:rFonts w:ascii="宋体" w:hAnsi="宋体" w:cs="宋体" w:hint="eastAsia"/>
          <w:kern w:val="0"/>
          <w:szCs w:val="21"/>
        </w:rPr>
        <w:t>、“人类社会历史的发展是自然历史过程”这一命题意味着（）</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A.</w:t>
      </w:r>
      <w:r>
        <w:rPr>
          <w:rFonts w:ascii="宋体" w:hAnsi="宋体" w:cs="宋体" w:hint="eastAsia"/>
          <w:kern w:val="0"/>
          <w:szCs w:val="21"/>
        </w:rPr>
        <w:t>人类社会和自然界没有任何差别</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B.</w:t>
      </w:r>
      <w:r>
        <w:rPr>
          <w:rFonts w:ascii="宋体" w:hAnsi="宋体" w:cs="宋体" w:hint="eastAsia"/>
          <w:kern w:val="0"/>
          <w:szCs w:val="21"/>
        </w:rPr>
        <w:t>人类社会和自然界一样，也是有规律可循的</w:t>
      </w:r>
      <w:r>
        <w:rPr>
          <w:rFonts w:ascii="宋体" w:hAnsi="宋体" w:cs="宋体" w:hint="eastAsia"/>
          <w:szCs w:val="21"/>
        </w:rPr>
        <w:br/>
      </w:r>
      <w:r>
        <w:rPr>
          <w:rFonts w:ascii="宋体" w:hAnsi="宋体" w:cs="宋体" w:hint="eastAsia"/>
          <w:kern w:val="0"/>
          <w:szCs w:val="21"/>
        </w:rPr>
        <w:t>C.</w:t>
      </w:r>
      <w:r>
        <w:rPr>
          <w:rFonts w:ascii="宋体" w:hAnsi="宋体" w:cs="宋体" w:hint="eastAsia"/>
          <w:kern w:val="0"/>
          <w:szCs w:val="21"/>
        </w:rPr>
        <w:t>人类社会和自然界一样，也具有客观实在性</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D.</w:t>
      </w:r>
      <w:r>
        <w:rPr>
          <w:rFonts w:ascii="宋体" w:hAnsi="宋体" w:cs="宋体" w:hint="eastAsia"/>
          <w:kern w:val="0"/>
          <w:szCs w:val="21"/>
        </w:rPr>
        <w:t>人类社会和自然界一样，也是在自身</w:t>
      </w:r>
      <w:r>
        <w:rPr>
          <w:rFonts w:ascii="宋体" w:hAnsi="宋体" w:cs="宋体" w:hint="eastAsia"/>
          <w:kern w:val="0"/>
          <w:szCs w:val="21"/>
        </w:rPr>
        <w:t>内部的矛盾的推动下向前发展的</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lastRenderedPageBreak/>
        <w:t>7</w:t>
      </w:r>
      <w:r>
        <w:rPr>
          <w:rFonts w:ascii="宋体" w:hAnsi="宋体" w:cs="宋体" w:hint="eastAsia"/>
          <w:kern w:val="0"/>
          <w:szCs w:val="21"/>
        </w:rPr>
        <w:t>、在下列社会现象中，属于上层建筑的有</w:t>
      </w:r>
      <w:r>
        <w:rPr>
          <w:rFonts w:ascii="宋体" w:hAnsi="宋体" w:cs="宋体" w:hint="eastAsia"/>
          <w:kern w:val="0"/>
          <w:szCs w:val="21"/>
        </w:rPr>
        <w:t>( )</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A.</w:t>
      </w:r>
      <w:r>
        <w:rPr>
          <w:rFonts w:ascii="宋体" w:hAnsi="宋体" w:cs="宋体" w:hint="eastAsia"/>
          <w:kern w:val="0"/>
          <w:szCs w:val="21"/>
        </w:rPr>
        <w:t>生产资料所有制形式</w:t>
      </w:r>
      <w:r>
        <w:rPr>
          <w:rFonts w:ascii="宋体" w:hAnsi="宋体" w:cs="宋体" w:hint="eastAsia"/>
          <w:kern w:val="0"/>
          <w:szCs w:val="21"/>
        </w:rPr>
        <w:t xml:space="preserve"> B.</w:t>
      </w:r>
      <w:r>
        <w:rPr>
          <w:rFonts w:ascii="宋体" w:hAnsi="宋体" w:cs="宋体" w:hint="eastAsia"/>
          <w:kern w:val="0"/>
          <w:szCs w:val="21"/>
        </w:rPr>
        <w:t>政治法律制度</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C.</w:t>
      </w:r>
      <w:r>
        <w:rPr>
          <w:rFonts w:ascii="宋体" w:hAnsi="宋体" w:cs="宋体" w:hint="eastAsia"/>
          <w:kern w:val="0"/>
          <w:szCs w:val="21"/>
        </w:rPr>
        <w:t>国家政权</w:t>
      </w:r>
      <w:r>
        <w:rPr>
          <w:rFonts w:ascii="宋体" w:hAnsi="宋体" w:cs="宋体" w:hint="eastAsia"/>
          <w:kern w:val="0"/>
          <w:szCs w:val="21"/>
        </w:rPr>
        <w:t>D.</w:t>
      </w:r>
      <w:r>
        <w:rPr>
          <w:rFonts w:ascii="宋体" w:hAnsi="宋体" w:cs="宋体" w:hint="eastAsia"/>
          <w:kern w:val="0"/>
          <w:szCs w:val="21"/>
        </w:rPr>
        <w:t>社会意识形态</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8</w:t>
      </w:r>
      <w:r>
        <w:rPr>
          <w:rFonts w:ascii="宋体" w:hAnsi="宋体" w:cs="宋体" w:hint="eastAsia"/>
          <w:kern w:val="0"/>
          <w:szCs w:val="21"/>
        </w:rPr>
        <w:t>、马克思说，人的本质“在其现实性上，它是一切社会关系的总和”，其内涵有</w:t>
      </w:r>
      <w:r>
        <w:rPr>
          <w:rFonts w:ascii="宋体" w:hAnsi="宋体" w:cs="宋体" w:hint="eastAsia"/>
          <w:kern w:val="0"/>
          <w:szCs w:val="21"/>
        </w:rPr>
        <w:t>( )</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A.</w:t>
      </w:r>
      <w:r>
        <w:rPr>
          <w:rFonts w:ascii="宋体" w:hAnsi="宋体" w:cs="宋体" w:hint="eastAsia"/>
          <w:kern w:val="0"/>
          <w:szCs w:val="21"/>
        </w:rPr>
        <w:t>人的本质在于人的社会性</w:t>
      </w:r>
      <w:r>
        <w:rPr>
          <w:rFonts w:ascii="宋体" w:hAnsi="宋体" w:cs="宋体" w:hint="eastAsia"/>
          <w:kern w:val="0"/>
          <w:szCs w:val="21"/>
        </w:rPr>
        <w:t>B.</w:t>
      </w:r>
      <w:r>
        <w:rPr>
          <w:rFonts w:ascii="宋体" w:hAnsi="宋体" w:cs="宋体" w:hint="eastAsia"/>
          <w:kern w:val="0"/>
          <w:szCs w:val="21"/>
        </w:rPr>
        <w:t>人的本质是具体的，历史的</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C.</w:t>
      </w:r>
      <w:r>
        <w:rPr>
          <w:rFonts w:ascii="宋体" w:hAnsi="宋体" w:cs="宋体" w:hint="eastAsia"/>
          <w:kern w:val="0"/>
          <w:szCs w:val="21"/>
        </w:rPr>
        <w:t>人的本质是自由</w:t>
      </w:r>
      <w:r>
        <w:rPr>
          <w:rFonts w:ascii="宋体" w:hAnsi="宋体" w:cs="宋体" w:hint="eastAsia"/>
          <w:kern w:val="0"/>
          <w:szCs w:val="21"/>
        </w:rPr>
        <w:t>D.</w:t>
      </w:r>
      <w:r>
        <w:rPr>
          <w:rFonts w:ascii="宋体" w:hAnsi="宋体" w:cs="宋体" w:hint="eastAsia"/>
          <w:kern w:val="0"/>
          <w:szCs w:val="21"/>
        </w:rPr>
        <w:t>人的本质形成于人的各种社会关系中</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9</w:t>
      </w:r>
      <w:r>
        <w:rPr>
          <w:rFonts w:ascii="宋体" w:hAnsi="宋体" w:cs="宋体" w:hint="eastAsia"/>
          <w:kern w:val="0"/>
          <w:szCs w:val="21"/>
        </w:rPr>
        <w:t>、“白马非马”的命题</w:t>
      </w:r>
      <w:r>
        <w:rPr>
          <w:rFonts w:ascii="宋体" w:hAnsi="宋体" w:cs="宋体" w:hint="eastAsia"/>
          <w:szCs w:val="21"/>
        </w:rPr>
        <w:t xml:space="preserve"> </w:t>
      </w:r>
      <w:r>
        <w:rPr>
          <w:rFonts w:ascii="宋体" w:hAnsi="宋体" w:cs="宋体" w:hint="eastAsia"/>
          <w:kern w:val="0"/>
          <w:szCs w:val="21"/>
        </w:rPr>
        <w:t>（）</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A.</w:t>
      </w:r>
      <w:r>
        <w:rPr>
          <w:rFonts w:ascii="宋体" w:hAnsi="宋体" w:cs="宋体" w:hint="eastAsia"/>
          <w:kern w:val="0"/>
          <w:szCs w:val="21"/>
        </w:rPr>
        <w:t>割裂了矛盾的同一性和斗争性的关系</w:t>
      </w:r>
      <w:r>
        <w:rPr>
          <w:rFonts w:ascii="宋体" w:hAnsi="宋体" w:cs="宋体" w:hint="eastAsia"/>
          <w:kern w:val="0"/>
          <w:szCs w:val="21"/>
        </w:rPr>
        <w:t>B.</w:t>
      </w:r>
      <w:r>
        <w:rPr>
          <w:rFonts w:ascii="宋体" w:hAnsi="宋体" w:cs="宋体" w:hint="eastAsia"/>
          <w:kern w:val="0"/>
          <w:szCs w:val="21"/>
        </w:rPr>
        <w:t>割裂了矛盾的普遍性和特殊性的关系</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C.</w:t>
      </w:r>
      <w:r>
        <w:rPr>
          <w:rFonts w:ascii="宋体" w:hAnsi="宋体" w:cs="宋体" w:hint="eastAsia"/>
          <w:kern w:val="0"/>
          <w:szCs w:val="21"/>
        </w:rPr>
        <w:t>揭示了主要矛盾和次要矛盾的关系</w:t>
      </w:r>
      <w:r>
        <w:rPr>
          <w:rFonts w:ascii="宋体" w:hAnsi="宋体" w:cs="宋体" w:hint="eastAsia"/>
          <w:kern w:val="0"/>
          <w:szCs w:val="21"/>
        </w:rPr>
        <w:t>D.</w:t>
      </w:r>
      <w:r>
        <w:rPr>
          <w:rFonts w:ascii="宋体" w:hAnsi="宋体" w:cs="宋体" w:hint="eastAsia"/>
          <w:kern w:val="0"/>
          <w:szCs w:val="21"/>
        </w:rPr>
        <w:t>割裂了共性和个性的关系</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社会意识的相对独立性表现在</w:t>
      </w:r>
      <w:r>
        <w:rPr>
          <w:rFonts w:ascii="宋体" w:hAnsi="宋体" w:cs="宋体" w:hint="eastAsia"/>
          <w:szCs w:val="21"/>
        </w:rPr>
        <w:t xml:space="preserve"> </w:t>
      </w:r>
      <w:r>
        <w:rPr>
          <w:rFonts w:ascii="宋体" w:hAnsi="宋体" w:cs="宋体" w:hint="eastAsia"/>
          <w:kern w:val="0"/>
          <w:szCs w:val="21"/>
        </w:rPr>
        <w:t>（）</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A.</w:t>
      </w:r>
      <w:r>
        <w:rPr>
          <w:rFonts w:ascii="宋体" w:hAnsi="宋体" w:cs="宋体" w:hint="eastAsia"/>
          <w:kern w:val="0"/>
          <w:szCs w:val="21"/>
        </w:rPr>
        <w:t>社会意识的发展与社会存在的发展不完全同步性</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B.</w:t>
      </w:r>
      <w:r>
        <w:rPr>
          <w:rFonts w:ascii="宋体" w:hAnsi="宋体" w:cs="宋体" w:hint="eastAsia"/>
          <w:kern w:val="0"/>
          <w:szCs w:val="21"/>
        </w:rPr>
        <w:t>社会意识和社会经济发展水平的不平衡性</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C.</w:t>
      </w:r>
      <w:r>
        <w:rPr>
          <w:rFonts w:ascii="宋体" w:hAnsi="宋体" w:cs="宋体" w:hint="eastAsia"/>
          <w:kern w:val="0"/>
          <w:szCs w:val="21"/>
        </w:rPr>
        <w:t>社会意识的发展具有历史继承性</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D.</w:t>
      </w:r>
      <w:r>
        <w:rPr>
          <w:rFonts w:ascii="宋体" w:hAnsi="宋体" w:cs="宋体" w:hint="eastAsia"/>
          <w:kern w:val="0"/>
          <w:szCs w:val="21"/>
        </w:rPr>
        <w:t>各社会意识形式之间的相互影响和相互作用</w:t>
      </w:r>
    </w:p>
    <w:p w:rsidR="00000000" w:rsidRDefault="003E3FC1">
      <w:pPr>
        <w:widowControl/>
        <w:autoSpaceDN w:val="0"/>
        <w:spacing w:before="159" w:after="159" w:line="300" w:lineRule="atLeast"/>
        <w:jc w:val="left"/>
        <w:rPr>
          <w:rFonts w:ascii="宋体" w:hAnsi="宋体" w:cs="宋体" w:hint="eastAsia"/>
          <w:szCs w:val="21"/>
        </w:rPr>
      </w:pPr>
      <w:r>
        <w:rPr>
          <w:rFonts w:ascii="宋体" w:hAnsi="宋体" w:cs="宋体" w:hint="eastAsia"/>
          <w:b/>
          <w:kern w:val="0"/>
          <w:szCs w:val="21"/>
        </w:rPr>
        <w:t>三、辨析题</w:t>
      </w:r>
      <w:r>
        <w:rPr>
          <w:rFonts w:ascii="宋体" w:hAnsi="宋体" w:cs="宋体" w:hint="eastAsia"/>
          <w:b/>
          <w:kern w:val="0"/>
          <w:szCs w:val="21"/>
        </w:rPr>
        <w:t>(</w:t>
      </w:r>
      <w:r>
        <w:rPr>
          <w:rFonts w:ascii="宋体" w:hAnsi="宋体" w:cs="宋体" w:hint="eastAsia"/>
          <w:b/>
          <w:kern w:val="0"/>
          <w:szCs w:val="21"/>
        </w:rPr>
        <w:t>要求对所给命题或观点进行辨别、分析，观点正确，言之成理。共</w:t>
      </w:r>
      <w:r>
        <w:rPr>
          <w:rFonts w:ascii="宋体" w:hAnsi="宋体" w:cs="宋体" w:hint="eastAsia"/>
          <w:b/>
          <w:kern w:val="0"/>
          <w:szCs w:val="21"/>
        </w:rPr>
        <w:t>8</w:t>
      </w:r>
      <w:r>
        <w:rPr>
          <w:rFonts w:ascii="宋体" w:hAnsi="宋体" w:cs="宋体" w:hint="eastAsia"/>
          <w:b/>
          <w:kern w:val="0"/>
          <w:szCs w:val="21"/>
        </w:rPr>
        <w:t>题，任选作</w:t>
      </w:r>
      <w:r>
        <w:rPr>
          <w:rFonts w:ascii="宋体" w:hAnsi="宋体" w:cs="宋体" w:hint="eastAsia"/>
          <w:b/>
          <w:kern w:val="0"/>
          <w:szCs w:val="21"/>
        </w:rPr>
        <w:t>6</w:t>
      </w:r>
      <w:r>
        <w:rPr>
          <w:rFonts w:ascii="宋体" w:hAnsi="宋体" w:cs="宋体" w:hint="eastAsia"/>
          <w:b/>
          <w:kern w:val="0"/>
          <w:szCs w:val="21"/>
        </w:rPr>
        <w:t>题，全部作答，以前面</w:t>
      </w:r>
      <w:r>
        <w:rPr>
          <w:rFonts w:ascii="宋体" w:hAnsi="宋体" w:cs="宋体" w:hint="eastAsia"/>
          <w:b/>
          <w:kern w:val="0"/>
          <w:szCs w:val="21"/>
        </w:rPr>
        <w:t>6</w:t>
      </w:r>
      <w:r>
        <w:rPr>
          <w:rFonts w:ascii="宋体" w:hAnsi="宋体" w:cs="宋体" w:hint="eastAsia"/>
          <w:b/>
          <w:kern w:val="0"/>
          <w:szCs w:val="21"/>
        </w:rPr>
        <w:t>题的答卷为有效。每小题</w:t>
      </w:r>
      <w:r>
        <w:rPr>
          <w:rFonts w:ascii="宋体" w:hAnsi="宋体" w:cs="宋体" w:hint="eastAsia"/>
          <w:b/>
          <w:kern w:val="0"/>
          <w:szCs w:val="21"/>
        </w:rPr>
        <w:t>5</w:t>
      </w:r>
      <w:r>
        <w:rPr>
          <w:rFonts w:ascii="宋体" w:hAnsi="宋体" w:cs="宋体" w:hint="eastAsia"/>
          <w:b/>
          <w:kern w:val="0"/>
          <w:szCs w:val="21"/>
        </w:rPr>
        <w:t>分，共</w:t>
      </w:r>
      <w:r>
        <w:rPr>
          <w:rFonts w:ascii="宋体" w:hAnsi="宋体" w:cs="宋体" w:hint="eastAsia"/>
          <w:b/>
          <w:kern w:val="0"/>
          <w:szCs w:val="21"/>
        </w:rPr>
        <w:t>30</w:t>
      </w:r>
      <w:r>
        <w:rPr>
          <w:rFonts w:ascii="宋体" w:hAnsi="宋体" w:cs="宋体" w:hint="eastAsia"/>
          <w:b/>
          <w:kern w:val="0"/>
          <w:szCs w:val="21"/>
        </w:rPr>
        <w:t>分</w:t>
      </w:r>
      <w:r>
        <w:rPr>
          <w:rFonts w:ascii="宋体" w:hAnsi="宋体" w:cs="宋体" w:hint="eastAsia"/>
          <w:b/>
          <w:kern w:val="0"/>
          <w:szCs w:val="21"/>
        </w:rPr>
        <w:t>)</w:t>
      </w:r>
      <w:r>
        <w:rPr>
          <w:rFonts w:ascii="宋体" w:hAnsi="宋体" w:cs="宋体" w:hint="eastAsia"/>
          <w:b/>
          <w:kern w:val="0"/>
          <w:szCs w:val="21"/>
        </w:rPr>
        <w:t>。</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1</w:t>
      </w:r>
      <w:r>
        <w:rPr>
          <w:rFonts w:ascii="宋体" w:hAnsi="宋体" w:cs="宋体" w:hint="eastAsia"/>
          <w:kern w:val="0"/>
          <w:szCs w:val="21"/>
        </w:rPr>
        <w:t>、哲学和具体科学的关系是整体和部分的关系。</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2</w:t>
      </w:r>
      <w:r>
        <w:rPr>
          <w:rFonts w:ascii="宋体" w:hAnsi="宋体" w:cs="宋体" w:hint="eastAsia"/>
          <w:kern w:val="0"/>
          <w:szCs w:val="21"/>
        </w:rPr>
        <w:t>、人脑是意识的生理器官，因此，意识来源于人脑。</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3</w:t>
      </w:r>
      <w:r>
        <w:rPr>
          <w:rFonts w:ascii="宋体" w:hAnsi="宋体" w:cs="宋体" w:hint="eastAsia"/>
          <w:kern w:val="0"/>
          <w:szCs w:val="21"/>
        </w:rPr>
        <w:t>、只有绝对抛弃旧事物，新事物才得以产生和发展。</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4</w:t>
      </w:r>
      <w:r>
        <w:rPr>
          <w:rFonts w:ascii="宋体" w:hAnsi="宋体" w:cs="宋体" w:hint="eastAsia"/>
          <w:kern w:val="0"/>
          <w:szCs w:val="21"/>
        </w:rPr>
        <w:t>、所有的唯物主</w:t>
      </w:r>
      <w:r>
        <w:rPr>
          <w:rFonts w:ascii="宋体" w:hAnsi="宋体" w:cs="宋体" w:hint="eastAsia"/>
          <w:kern w:val="0"/>
          <w:szCs w:val="21"/>
        </w:rPr>
        <w:t>义认识论都是能动的反映论。</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5</w:t>
      </w:r>
      <w:r>
        <w:rPr>
          <w:rFonts w:ascii="宋体" w:hAnsi="宋体" w:cs="宋体" w:hint="eastAsia"/>
          <w:kern w:val="0"/>
          <w:szCs w:val="21"/>
        </w:rPr>
        <w:t>、“仁者见仁，智者见智”，是对客观真理的否定。</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6</w:t>
      </w:r>
      <w:r>
        <w:rPr>
          <w:rFonts w:ascii="宋体" w:hAnsi="宋体" w:cs="宋体" w:hint="eastAsia"/>
          <w:kern w:val="0"/>
          <w:szCs w:val="21"/>
        </w:rPr>
        <w:t>、科学技术是生产力系统中的实体因素，是直接现实的生产力。</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7</w:t>
      </w:r>
      <w:r>
        <w:rPr>
          <w:rFonts w:ascii="宋体" w:hAnsi="宋体" w:cs="宋体" w:hint="eastAsia"/>
          <w:kern w:val="0"/>
          <w:szCs w:val="21"/>
        </w:rPr>
        <w:t>、人的本质是永恒不变的。</w:t>
      </w:r>
    </w:p>
    <w:p w:rsidR="00000000" w:rsidRDefault="003E3FC1">
      <w:pPr>
        <w:widowControl/>
        <w:autoSpaceDN w:val="0"/>
        <w:snapToGrid w:val="0"/>
        <w:spacing w:line="400" w:lineRule="exact"/>
        <w:jc w:val="left"/>
        <w:rPr>
          <w:rFonts w:ascii="宋体" w:hAnsi="宋体" w:cs="宋体" w:hint="eastAsia"/>
          <w:szCs w:val="21"/>
        </w:rPr>
      </w:pPr>
      <w:r>
        <w:rPr>
          <w:rFonts w:ascii="宋体" w:hAnsi="宋体" w:cs="宋体" w:hint="eastAsia"/>
          <w:kern w:val="0"/>
          <w:szCs w:val="21"/>
        </w:rPr>
        <w:t>8</w:t>
      </w:r>
      <w:r>
        <w:rPr>
          <w:rFonts w:ascii="宋体" w:hAnsi="宋体" w:cs="宋体" w:hint="eastAsia"/>
          <w:kern w:val="0"/>
          <w:szCs w:val="21"/>
        </w:rPr>
        <w:t>、社会意识是对社会存在的反映，因此，一旦社会存在发生了变化，旧的社会意识就会随之发生变化。</w:t>
      </w:r>
    </w:p>
    <w:p w:rsidR="00000000" w:rsidRDefault="003E3FC1">
      <w:pPr>
        <w:widowControl/>
        <w:autoSpaceDN w:val="0"/>
        <w:spacing w:before="159" w:after="159" w:line="300" w:lineRule="atLeast"/>
        <w:jc w:val="left"/>
        <w:rPr>
          <w:rFonts w:ascii="宋体" w:hAnsi="宋体" w:cs="宋体" w:hint="eastAsia"/>
          <w:szCs w:val="21"/>
        </w:rPr>
      </w:pPr>
      <w:r>
        <w:rPr>
          <w:rFonts w:ascii="宋体" w:hAnsi="宋体" w:cs="宋体" w:hint="eastAsia"/>
          <w:b/>
          <w:kern w:val="0"/>
          <w:szCs w:val="21"/>
        </w:rPr>
        <w:t>四、材料题。（结合所学知识分析下列材料并回答问题，要求观点正确，论理充分。每小题</w:t>
      </w:r>
      <w:r>
        <w:rPr>
          <w:rFonts w:ascii="宋体" w:hAnsi="宋体" w:cs="宋体" w:hint="eastAsia"/>
          <w:b/>
          <w:kern w:val="0"/>
          <w:szCs w:val="21"/>
        </w:rPr>
        <w:t>6</w:t>
      </w:r>
      <w:r>
        <w:rPr>
          <w:rFonts w:ascii="宋体" w:hAnsi="宋体" w:cs="宋体" w:hint="eastAsia"/>
          <w:b/>
          <w:kern w:val="0"/>
          <w:szCs w:val="21"/>
        </w:rPr>
        <w:t>分，共</w:t>
      </w:r>
      <w:r>
        <w:rPr>
          <w:rFonts w:ascii="宋体" w:hAnsi="宋体" w:cs="宋体" w:hint="eastAsia"/>
          <w:b/>
          <w:kern w:val="0"/>
          <w:szCs w:val="21"/>
        </w:rPr>
        <w:t>30</w:t>
      </w:r>
      <w:r>
        <w:rPr>
          <w:rFonts w:ascii="宋体" w:hAnsi="宋体" w:cs="宋体" w:hint="eastAsia"/>
          <w:b/>
          <w:kern w:val="0"/>
          <w:szCs w:val="21"/>
        </w:rPr>
        <w:t>分。）</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＊《卡尔·马克思传》的作者弗朗西斯·未恩说：“如果在</w:t>
      </w:r>
      <w:r>
        <w:rPr>
          <w:rFonts w:ascii="宋体" w:hAnsi="宋体" w:cs="宋体" w:hint="eastAsia"/>
          <w:kern w:val="0"/>
          <w:szCs w:val="21"/>
        </w:rPr>
        <w:t>10</w:t>
      </w:r>
      <w:r>
        <w:rPr>
          <w:rFonts w:ascii="宋体" w:hAnsi="宋体" w:cs="宋体" w:hint="eastAsia"/>
          <w:kern w:val="0"/>
          <w:szCs w:val="21"/>
        </w:rPr>
        <w:t>年或</w:t>
      </w:r>
      <w:r>
        <w:rPr>
          <w:rFonts w:ascii="宋体" w:hAnsi="宋体" w:cs="宋体" w:hint="eastAsia"/>
          <w:kern w:val="0"/>
          <w:szCs w:val="21"/>
        </w:rPr>
        <w:t>15</w:t>
      </w:r>
      <w:r>
        <w:rPr>
          <w:rFonts w:ascii="宋体" w:hAnsi="宋体" w:cs="宋体" w:hint="eastAsia"/>
          <w:kern w:val="0"/>
          <w:szCs w:val="21"/>
        </w:rPr>
        <w:t>年前，柏林墙推倒后，我会对马克思的当选感到吃惊</w:t>
      </w:r>
      <w:r>
        <w:rPr>
          <w:rFonts w:ascii="宋体" w:hAnsi="宋体" w:cs="宋体" w:hint="eastAsia"/>
          <w:kern w:val="0"/>
          <w:szCs w:val="21"/>
        </w:rPr>
        <w:t>(</w:t>
      </w:r>
      <w:r>
        <w:rPr>
          <w:rFonts w:ascii="宋体" w:hAnsi="宋体" w:cs="宋体" w:hint="eastAsia"/>
          <w:kern w:val="0"/>
          <w:szCs w:val="21"/>
        </w:rPr>
        <w:t>指评选千年伟人――引者注</w:t>
      </w:r>
      <w:r>
        <w:rPr>
          <w:rFonts w:ascii="宋体" w:hAnsi="宋体" w:cs="宋体" w:hint="eastAsia"/>
          <w:kern w:val="0"/>
          <w:szCs w:val="21"/>
        </w:rPr>
        <w:t>)</w:t>
      </w:r>
      <w:r>
        <w:rPr>
          <w:rFonts w:ascii="宋体" w:hAnsi="宋体" w:cs="宋体" w:hint="eastAsia"/>
          <w:kern w:val="0"/>
          <w:szCs w:val="21"/>
        </w:rPr>
        <w:t>，我会</w:t>
      </w:r>
      <w:r>
        <w:rPr>
          <w:rFonts w:ascii="宋体" w:hAnsi="宋体" w:cs="宋体" w:hint="eastAsia"/>
          <w:kern w:val="0"/>
          <w:szCs w:val="21"/>
        </w:rPr>
        <w:t>认为马克思不会被人记起。”但现在，他认为马克思的当选当之无愧。他说：“他比候选名单中的其他人都要涉猎广泛。他不仅是哲学家，也涉足政治、经济和历史。马克思主义现在仍处于一个延续不断的争论之中，这就使他更加可信并与当今生活密切相关。”</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他说：“他的很多思想现在看来都非常现代也很新鲜。也许这些思想现在比他当年写作时更能引起共鸣。例如关于全球化的论述，关于技术变化的速度以及这种变化对社会的影响，社会关系等等。”</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＊剑桥大学政治学教授加里斯特·琼斯说：“如果你读《共产党宣言》，你不得不承</w:t>
      </w:r>
      <w:r>
        <w:rPr>
          <w:rFonts w:ascii="宋体" w:hAnsi="宋体" w:cs="宋体" w:hint="eastAsia"/>
          <w:kern w:val="0"/>
          <w:szCs w:val="21"/>
        </w:rPr>
        <w:lastRenderedPageBreak/>
        <w:t>认它是一个很有力、</w:t>
      </w:r>
      <w:r>
        <w:rPr>
          <w:rFonts w:ascii="宋体" w:hAnsi="宋体" w:cs="宋体" w:hint="eastAsia"/>
          <w:kern w:val="0"/>
          <w:szCs w:val="21"/>
        </w:rPr>
        <w:t>很了不起的文件。虽然出版于</w:t>
      </w:r>
      <w:r>
        <w:rPr>
          <w:rFonts w:ascii="宋体" w:hAnsi="宋体" w:cs="宋体" w:hint="eastAsia"/>
          <w:kern w:val="0"/>
          <w:szCs w:val="21"/>
        </w:rPr>
        <w:t>1848</w:t>
      </w:r>
      <w:r>
        <w:rPr>
          <w:rFonts w:ascii="宋体" w:hAnsi="宋体" w:cs="宋体" w:hint="eastAsia"/>
          <w:kern w:val="0"/>
          <w:szCs w:val="21"/>
        </w:rPr>
        <w:t>年，但我们现在经常谈到的全球化、裁员、跨国公司（国际公司）、世界经济朝这个或那个方向发展，所有这些内容书中都能找到，它有令人惊讶的现实意义，任何其他文献都没有这个力量。”</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＊历史学家埃里克·霍布斯鲍姆试图找出马克思胜出的原因。他说：“《共产党宣言》里对全球化的本质和效果有着惊人的预言。”</w:t>
      </w:r>
      <w:r>
        <w:rPr>
          <w:rFonts w:ascii="宋体" w:hAnsi="宋体" w:cs="宋体" w:hint="eastAsia"/>
          <w:kern w:val="0"/>
          <w:szCs w:val="21"/>
        </w:rPr>
        <w:t xml:space="preserve"> </w:t>
      </w:r>
      <w:r>
        <w:rPr>
          <w:rFonts w:ascii="宋体" w:hAnsi="宋体" w:cs="宋体" w:hint="eastAsia"/>
          <w:kern w:val="0"/>
          <w:szCs w:val="21"/>
        </w:rPr>
        <w:t>资产阶级哲学家和马克思的不同在于后者不只能分析资本主义体制的所有矛盾，也能指出一条另类选择的道路。正如马克思所说：“哲学家仅仅用各种方法解释了世界，但重要的是改变世界。”马克思解</w:t>
      </w:r>
      <w:r>
        <w:rPr>
          <w:rFonts w:ascii="宋体" w:hAnsi="宋体" w:cs="宋体" w:hint="eastAsia"/>
          <w:kern w:val="0"/>
          <w:szCs w:val="21"/>
        </w:rPr>
        <w:t>释说，资本主义必须被推翻，被社会主义</w:t>
      </w:r>
      <w:r>
        <w:rPr>
          <w:rFonts w:ascii="宋体" w:hAnsi="宋体" w:cs="宋体" w:hint="eastAsia"/>
          <w:kern w:val="0"/>
          <w:szCs w:val="21"/>
        </w:rPr>
        <w:t>--</w:t>
      </w:r>
      <w:r>
        <w:rPr>
          <w:rFonts w:ascii="宋体" w:hAnsi="宋体" w:cs="宋体" w:hint="eastAsia"/>
          <w:kern w:val="0"/>
          <w:szCs w:val="21"/>
        </w:rPr>
        <w:t>一个更加合理的体制</w:t>
      </w:r>
      <w:r>
        <w:rPr>
          <w:rFonts w:ascii="宋体" w:hAnsi="宋体" w:cs="宋体" w:hint="eastAsia"/>
          <w:kern w:val="0"/>
          <w:szCs w:val="21"/>
        </w:rPr>
        <w:t>--</w:t>
      </w:r>
      <w:r>
        <w:rPr>
          <w:rFonts w:ascii="宋体" w:hAnsi="宋体" w:cs="宋体" w:hint="eastAsia"/>
          <w:kern w:val="0"/>
          <w:szCs w:val="21"/>
        </w:rPr>
        <w:t>取而代之。</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英国工党全国执行委员会的成员之一赛登在《卫报》撰写的一篇文章中说，马克思现在仍然对世人有启迪作用。重温马克思有关历史和辩证唯物主义的理论，我们能够看到，马克思不愧是一位天才，他的理论可以“解释一切”。</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——资料来源：《新华每日电讯》</w:t>
      </w:r>
      <w:r>
        <w:rPr>
          <w:rFonts w:ascii="宋体" w:hAnsi="宋体" w:cs="宋体" w:hint="eastAsia"/>
          <w:kern w:val="0"/>
          <w:szCs w:val="21"/>
        </w:rPr>
        <w:t>2005</w:t>
      </w:r>
      <w:r>
        <w:rPr>
          <w:rFonts w:ascii="宋体" w:hAnsi="宋体" w:cs="宋体" w:hint="eastAsia"/>
          <w:kern w:val="0"/>
          <w:szCs w:val="21"/>
        </w:rPr>
        <w:t>年</w:t>
      </w:r>
      <w:r>
        <w:rPr>
          <w:rFonts w:ascii="宋体" w:hAnsi="宋体" w:cs="宋体" w:hint="eastAsia"/>
          <w:kern w:val="0"/>
          <w:szCs w:val="21"/>
        </w:rPr>
        <w:t>7</w:t>
      </w:r>
      <w:r>
        <w:rPr>
          <w:rFonts w:ascii="宋体" w:hAnsi="宋体" w:cs="宋体" w:hint="eastAsia"/>
          <w:kern w:val="0"/>
          <w:szCs w:val="21"/>
        </w:rPr>
        <w:t>月</w:t>
      </w:r>
      <w:r>
        <w:rPr>
          <w:rFonts w:ascii="宋体" w:hAnsi="宋体" w:cs="宋体" w:hint="eastAsia"/>
          <w:kern w:val="0"/>
          <w:szCs w:val="21"/>
        </w:rPr>
        <w:t>27</w:t>
      </w:r>
      <w:r>
        <w:rPr>
          <w:rFonts w:ascii="宋体" w:hAnsi="宋体" w:cs="宋体" w:hint="eastAsia"/>
          <w:kern w:val="0"/>
          <w:szCs w:val="21"/>
        </w:rPr>
        <w:t>日，马桂花，新华社特稿</w:t>
      </w:r>
      <w:r>
        <w:rPr>
          <w:rFonts w:ascii="宋体" w:hAnsi="宋体" w:cs="宋体" w:hint="eastAsia"/>
          <w:kern w:val="0"/>
          <w:szCs w:val="21"/>
        </w:rPr>
        <w:br/>
      </w:r>
      <w:r>
        <w:rPr>
          <w:rFonts w:ascii="宋体" w:hAnsi="宋体" w:cs="宋体" w:hint="eastAsia"/>
          <w:kern w:val="0"/>
          <w:szCs w:val="21"/>
        </w:rPr>
        <w:t xml:space="preserve"> </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意大利思想界如何看待马克思主义：</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最近，英广公司第四电台举办古今最伟大哲学家选举，在这次历时一个多月、有</w:t>
      </w:r>
      <w:r>
        <w:rPr>
          <w:rFonts w:ascii="宋体" w:hAnsi="宋体" w:cs="宋体" w:hint="eastAsia"/>
          <w:kern w:val="0"/>
          <w:szCs w:val="21"/>
        </w:rPr>
        <w:t>3</w:t>
      </w:r>
      <w:r>
        <w:rPr>
          <w:rFonts w:ascii="宋体" w:hAnsi="宋体" w:cs="宋体" w:hint="eastAsia"/>
          <w:kern w:val="0"/>
          <w:szCs w:val="21"/>
        </w:rPr>
        <w:t>万多人参加投票的评选活动中，意</w:t>
      </w:r>
      <w:r>
        <w:rPr>
          <w:rFonts w:ascii="宋体" w:hAnsi="宋体" w:cs="宋体" w:hint="eastAsia"/>
          <w:kern w:val="0"/>
          <w:szCs w:val="21"/>
        </w:rPr>
        <w:t>大利思想学术界不仅积极参与投票，并且在国内掀起了一场研究和评价马克思主义的热潮。</w:t>
      </w:r>
      <w:r>
        <w:rPr>
          <w:rFonts w:ascii="宋体" w:hAnsi="宋体" w:cs="宋体" w:hint="eastAsia"/>
          <w:kern w:val="0"/>
          <w:szCs w:val="21"/>
        </w:rPr>
        <w:br/>
      </w:r>
      <w:r>
        <w:rPr>
          <w:rFonts w:ascii="宋体" w:hAnsi="宋体" w:cs="宋体" w:hint="eastAsia"/>
          <w:kern w:val="0"/>
          <w:szCs w:val="21"/>
        </w:rPr>
        <w:t xml:space="preserve">　　各大媒体、学术刊物和研讨会上发表的诸多论文和讲话表明，意大利学者们有一个基本共识：对作为“革命预言家”的马克思虽然可以有不同的评价，但马克思对历史和社会发展规律的论述乃是科学的真理，任何人都无法否定，“马克思之伟大是永存的”。</w:t>
      </w:r>
      <w:r>
        <w:rPr>
          <w:rFonts w:ascii="宋体" w:hAnsi="宋体" w:cs="宋体" w:hint="eastAsia"/>
          <w:kern w:val="0"/>
          <w:szCs w:val="21"/>
        </w:rPr>
        <w:br/>
      </w:r>
      <w:r>
        <w:rPr>
          <w:rFonts w:ascii="宋体" w:hAnsi="宋体" w:cs="宋体" w:hint="eastAsia"/>
          <w:kern w:val="0"/>
          <w:szCs w:val="21"/>
        </w:rPr>
        <w:t xml:space="preserve">　　＊著名历史学家坎弗拉指出：马克思是</w:t>
      </w:r>
      <w:r>
        <w:rPr>
          <w:rFonts w:ascii="宋体" w:hAnsi="宋体" w:cs="宋体" w:hint="eastAsia"/>
          <w:kern w:val="0"/>
          <w:szCs w:val="21"/>
        </w:rPr>
        <w:t>19</w:t>
      </w:r>
      <w:r>
        <w:rPr>
          <w:rFonts w:ascii="宋体" w:hAnsi="宋体" w:cs="宋体" w:hint="eastAsia"/>
          <w:kern w:val="0"/>
          <w:szCs w:val="21"/>
        </w:rPr>
        <w:t>世纪资本主义的最伟大的阐释者。而且，他以天才的洞察力总结出，迄今为止的西方历史都是生产方式和交换方式的变革史，因而也是对立阶级不断冲突的历史。他让所有的人—</w:t>
      </w:r>
      <w:r>
        <w:rPr>
          <w:rFonts w:ascii="宋体" w:hAnsi="宋体" w:cs="宋体" w:hint="eastAsia"/>
          <w:kern w:val="0"/>
          <w:szCs w:val="21"/>
        </w:rPr>
        <w:t>—反动的、保守的、进步的、革命的以及研究古代和现代的学者——明白了历史的运动是变化过程中的形态。任何历史学家都不能撇开马克思。</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＊年逾</w:t>
      </w:r>
      <w:r>
        <w:rPr>
          <w:rFonts w:ascii="宋体" w:hAnsi="宋体" w:cs="宋体" w:hint="eastAsia"/>
          <w:kern w:val="0"/>
          <w:szCs w:val="21"/>
        </w:rPr>
        <w:t>9</w:t>
      </w:r>
      <w:r>
        <w:rPr>
          <w:rFonts w:ascii="宋体" w:hAnsi="宋体" w:cs="宋体" w:hint="eastAsia"/>
          <w:kern w:val="0"/>
          <w:szCs w:val="21"/>
        </w:rPr>
        <w:t>旬的意大利哲学家博比奥说：“如果我们不是从马克思主义那里学会从‘完全不同的角度’观察历史，并获得一个新的人类世界的广泛视野，我们就只能或者在内在的孤岛上修补学说，或者服务于旧的主人。”</w:t>
      </w:r>
      <w:r>
        <w:rPr>
          <w:rFonts w:ascii="宋体" w:hAnsi="宋体" w:cs="宋体" w:hint="eastAsia"/>
          <w:kern w:val="0"/>
          <w:szCs w:val="21"/>
        </w:rPr>
        <w:br/>
      </w:r>
      <w:r>
        <w:rPr>
          <w:rFonts w:ascii="宋体" w:hAnsi="宋体" w:cs="宋体" w:hint="eastAsia"/>
          <w:kern w:val="0"/>
          <w:szCs w:val="21"/>
        </w:rPr>
        <w:t xml:space="preserve">　　＊著名哲学家、社会学家萨尔瓦多利在都灵举行的《今日马克思主义》大型研讨会上发表的主旨演讲中说，马克思所了解和研究过的资本主义以及被他赋予改变整个经济、社会和政治关系历史使命的工业无产阶级</w:t>
      </w:r>
      <w:r>
        <w:rPr>
          <w:rFonts w:ascii="宋体" w:hAnsi="宋体" w:cs="宋体" w:hint="eastAsia"/>
          <w:kern w:val="0"/>
          <w:szCs w:val="21"/>
        </w:rPr>
        <w:t>都已经发生了很大变化，但马克思主义至少在三个方面仍然具有普遍指导意义：一是马克思所开启的分析经济、社会体制和意识形态三者关系的学说，这在一个多世纪以来已被学术界广泛承认。二是马克思所揭示的经济权力日益集中的趋势及其与政治权力的相互关系的学说。经济权力的集中及其与政治权力的联姻，构成了现代史上占统治地位的趋势，并且现在还在加强。三是已经被事实证明了的马克思对“全球化”的科学预言。</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＊著名社会学家弗朗基认为，人们通过对现实的反思，对马克思主义产生了新的激情。这当中也包括不能容忍把马克思主义定型为“前苏联官</w:t>
      </w:r>
      <w:r>
        <w:rPr>
          <w:rFonts w:ascii="宋体" w:hAnsi="宋体" w:cs="宋体" w:hint="eastAsia"/>
          <w:kern w:val="0"/>
          <w:szCs w:val="21"/>
        </w:rPr>
        <w:t>僚主义”所进行的一切模糊实验的“象征”。马克思曾反复说过，人不能预先确知未来。他生活在一个多世纪以前，并未对今日社会提出的具体问题作出回答。因此，对马克思科学社会主义学说本身及其历史作用的评价，需要有一个更深远和宏观的历史尺度。可以肯定的是，从历史和现实意义上看，谁都不能妄想使今人和后人远离马克思主义。</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——《光明日报》</w:t>
      </w:r>
      <w:r>
        <w:rPr>
          <w:rFonts w:ascii="宋体" w:hAnsi="宋体" w:cs="宋体" w:hint="eastAsia"/>
          <w:kern w:val="0"/>
          <w:szCs w:val="21"/>
        </w:rPr>
        <w:t>2005</w:t>
      </w:r>
      <w:r>
        <w:rPr>
          <w:rFonts w:ascii="宋体" w:hAnsi="宋体" w:cs="宋体" w:hint="eastAsia"/>
          <w:kern w:val="0"/>
          <w:szCs w:val="21"/>
        </w:rPr>
        <w:t>年</w:t>
      </w:r>
      <w:r>
        <w:rPr>
          <w:rFonts w:ascii="宋体" w:hAnsi="宋体" w:cs="宋体" w:hint="eastAsia"/>
          <w:kern w:val="0"/>
          <w:szCs w:val="21"/>
        </w:rPr>
        <w:t>7</w:t>
      </w:r>
      <w:r>
        <w:rPr>
          <w:rFonts w:ascii="宋体" w:hAnsi="宋体" w:cs="宋体" w:hint="eastAsia"/>
          <w:kern w:val="0"/>
          <w:szCs w:val="21"/>
        </w:rPr>
        <w:t>月</w:t>
      </w:r>
      <w:r>
        <w:rPr>
          <w:rFonts w:ascii="宋体" w:hAnsi="宋体" w:cs="宋体" w:hint="eastAsia"/>
          <w:kern w:val="0"/>
          <w:szCs w:val="21"/>
        </w:rPr>
        <w:t>28</w:t>
      </w:r>
      <w:r>
        <w:rPr>
          <w:rFonts w:ascii="宋体" w:hAnsi="宋体" w:cs="宋体" w:hint="eastAsia"/>
          <w:kern w:val="0"/>
          <w:szCs w:val="21"/>
        </w:rPr>
        <w:t>日，罗马</w:t>
      </w:r>
      <w:r>
        <w:rPr>
          <w:rFonts w:ascii="宋体" w:hAnsi="宋体" w:cs="宋体" w:hint="eastAsia"/>
          <w:kern w:val="0"/>
          <w:szCs w:val="21"/>
        </w:rPr>
        <w:t>7</w:t>
      </w:r>
      <w:r>
        <w:rPr>
          <w:rFonts w:ascii="宋体" w:hAnsi="宋体" w:cs="宋体" w:hint="eastAsia"/>
          <w:kern w:val="0"/>
          <w:szCs w:val="21"/>
        </w:rPr>
        <w:t>月</w:t>
      </w:r>
      <w:r>
        <w:rPr>
          <w:rFonts w:ascii="宋体" w:hAnsi="宋体" w:cs="宋体" w:hint="eastAsia"/>
          <w:kern w:val="0"/>
          <w:szCs w:val="21"/>
        </w:rPr>
        <w:t>19</w:t>
      </w:r>
      <w:r>
        <w:rPr>
          <w:rFonts w:ascii="宋体" w:hAnsi="宋体" w:cs="宋体" w:hint="eastAsia"/>
          <w:kern w:val="0"/>
          <w:szCs w:val="21"/>
        </w:rPr>
        <w:t>日电，本报驻罗马记者，穆方顺</w:t>
      </w:r>
      <w:r>
        <w:rPr>
          <w:rFonts w:ascii="宋体" w:hAnsi="宋体" w:cs="宋体" w:hint="eastAsia"/>
          <w:kern w:val="0"/>
          <w:szCs w:val="21"/>
        </w:rPr>
        <w:br/>
      </w:r>
      <w:r>
        <w:rPr>
          <w:rFonts w:ascii="宋体" w:hAnsi="宋体" w:cs="宋体" w:hint="eastAsia"/>
          <w:kern w:val="0"/>
          <w:szCs w:val="21"/>
        </w:rPr>
        <w:br/>
      </w:r>
      <w:r>
        <w:rPr>
          <w:rFonts w:ascii="宋体" w:hAnsi="宋体" w:cs="宋体" w:hint="eastAsia"/>
          <w:kern w:val="0"/>
          <w:szCs w:val="21"/>
        </w:rPr>
        <w:lastRenderedPageBreak/>
        <w:br/>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根据以上材料回答下列问题：</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1</w:t>
      </w:r>
      <w:r>
        <w:rPr>
          <w:rFonts w:ascii="宋体" w:hAnsi="宋体" w:cs="宋体" w:hint="eastAsia"/>
          <w:kern w:val="0"/>
          <w:szCs w:val="21"/>
        </w:rPr>
        <w:t>、怎样认识马克思主义的真理性和价值性？</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2</w:t>
      </w:r>
      <w:r>
        <w:rPr>
          <w:rFonts w:ascii="宋体" w:hAnsi="宋体" w:cs="宋体" w:hint="eastAsia"/>
          <w:kern w:val="0"/>
          <w:szCs w:val="21"/>
        </w:rPr>
        <w:t>、为什么“不能容忍把马克思主义定型为‘前苏联官僚</w:t>
      </w:r>
      <w:r>
        <w:rPr>
          <w:rFonts w:ascii="宋体" w:hAnsi="宋体" w:cs="宋体" w:hint="eastAsia"/>
          <w:kern w:val="0"/>
          <w:szCs w:val="21"/>
        </w:rPr>
        <w:t>主义’所进行的一切模糊实验的‘象征’”？</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3</w:t>
      </w:r>
      <w:r>
        <w:rPr>
          <w:rFonts w:ascii="宋体" w:hAnsi="宋体" w:cs="宋体" w:hint="eastAsia"/>
          <w:kern w:val="0"/>
          <w:szCs w:val="21"/>
        </w:rPr>
        <w:t>、马克思主义“令人惊讶的现实意义”是什么？</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4</w:t>
      </w:r>
      <w:r>
        <w:rPr>
          <w:rFonts w:ascii="宋体" w:hAnsi="宋体" w:cs="宋体" w:hint="eastAsia"/>
          <w:kern w:val="0"/>
          <w:szCs w:val="21"/>
        </w:rPr>
        <w:t>、“从历史和现实意义上看，谁都不能妄想使今人和后人远离马克思主义”，为什么？</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5</w:t>
      </w:r>
      <w:r>
        <w:rPr>
          <w:rFonts w:ascii="宋体" w:hAnsi="宋体" w:cs="宋体" w:hint="eastAsia"/>
          <w:kern w:val="0"/>
          <w:szCs w:val="21"/>
        </w:rPr>
        <w:t>、为什么马克思在当代西方会连续评为“千年思想家”？</w:t>
      </w:r>
    </w:p>
    <w:p w:rsidR="00000000" w:rsidRDefault="003E3FC1">
      <w:pPr>
        <w:widowControl/>
        <w:autoSpaceDN w:val="0"/>
        <w:spacing w:line="300" w:lineRule="atLeast"/>
        <w:jc w:val="center"/>
        <w:rPr>
          <w:rFonts w:ascii="宋体" w:hAnsi="宋体" w:cs="宋体" w:hint="eastAsia"/>
          <w:szCs w:val="21"/>
        </w:rPr>
      </w:pPr>
      <w:r>
        <w:rPr>
          <w:rFonts w:ascii="宋体" w:hAnsi="宋体" w:cs="宋体" w:hint="eastAsia"/>
          <w:b/>
          <w:kern w:val="0"/>
          <w:szCs w:val="21"/>
        </w:rPr>
        <w:t>武汉大学政治与公共管理学院</w:t>
      </w:r>
      <w:r>
        <w:rPr>
          <w:rFonts w:ascii="宋体" w:hAnsi="宋体" w:cs="宋体" w:hint="eastAsia"/>
          <w:b/>
          <w:kern w:val="0"/>
          <w:szCs w:val="21"/>
        </w:rPr>
        <w:t>2005</w:t>
      </w:r>
      <w:r>
        <w:rPr>
          <w:rFonts w:ascii="宋体" w:hAnsi="宋体" w:cs="宋体" w:hint="eastAsia"/>
          <w:b/>
          <w:kern w:val="0"/>
          <w:szCs w:val="21"/>
        </w:rPr>
        <w:t>－</w:t>
      </w:r>
      <w:r>
        <w:rPr>
          <w:rFonts w:ascii="宋体" w:hAnsi="宋体" w:cs="宋体" w:hint="eastAsia"/>
          <w:b/>
          <w:kern w:val="0"/>
          <w:szCs w:val="21"/>
        </w:rPr>
        <w:t>2006</w:t>
      </w:r>
      <w:r>
        <w:rPr>
          <w:rFonts w:ascii="宋体" w:hAnsi="宋体" w:cs="宋体" w:hint="eastAsia"/>
          <w:b/>
          <w:kern w:val="0"/>
          <w:szCs w:val="21"/>
        </w:rPr>
        <w:t>学年第二学期</w:t>
      </w:r>
    </w:p>
    <w:p w:rsidR="00000000" w:rsidRDefault="003E3FC1">
      <w:pPr>
        <w:widowControl/>
        <w:autoSpaceDN w:val="0"/>
        <w:spacing w:line="300" w:lineRule="atLeast"/>
        <w:jc w:val="center"/>
        <w:rPr>
          <w:rFonts w:ascii="宋体" w:hAnsi="宋体" w:cs="宋体" w:hint="eastAsia"/>
          <w:szCs w:val="21"/>
        </w:rPr>
      </w:pPr>
      <w:r>
        <w:rPr>
          <w:rFonts w:ascii="宋体" w:hAnsi="宋体" w:cs="宋体" w:hint="eastAsia"/>
          <w:b/>
          <w:kern w:val="0"/>
          <w:szCs w:val="21"/>
        </w:rPr>
        <w:t>《马克思主义基本原理概论》考试试题（</w:t>
      </w:r>
      <w:r>
        <w:rPr>
          <w:rFonts w:ascii="宋体" w:hAnsi="宋体" w:cs="宋体" w:hint="eastAsia"/>
          <w:b/>
          <w:kern w:val="0"/>
          <w:szCs w:val="21"/>
        </w:rPr>
        <w:t>B</w:t>
      </w:r>
      <w:r>
        <w:rPr>
          <w:rFonts w:ascii="宋体" w:hAnsi="宋体" w:cs="宋体" w:hint="eastAsia"/>
          <w:b/>
          <w:kern w:val="0"/>
          <w:szCs w:val="21"/>
        </w:rPr>
        <w:t>卷）参考答案和评分参考</w:t>
      </w:r>
    </w:p>
    <w:p w:rsidR="00000000" w:rsidRDefault="003E3FC1">
      <w:pPr>
        <w:widowControl/>
        <w:autoSpaceDN w:val="0"/>
        <w:spacing w:line="300" w:lineRule="atLeast"/>
        <w:jc w:val="left"/>
        <w:rPr>
          <w:rFonts w:ascii="宋体" w:hAnsi="宋体" w:cs="宋体" w:hint="eastAsia"/>
          <w:szCs w:val="21"/>
        </w:rPr>
      </w:pPr>
      <w:r>
        <w:rPr>
          <w:rFonts w:ascii="宋体" w:hAnsi="宋体" w:cs="宋体" w:hint="eastAsia"/>
          <w:kern w:val="0"/>
          <w:szCs w:val="21"/>
        </w:rPr>
        <w:t>一，单项选择题</w:t>
      </w:r>
    </w:p>
    <w:p w:rsidR="00000000" w:rsidRDefault="003E3FC1">
      <w:pPr>
        <w:widowControl/>
        <w:autoSpaceDN w:val="0"/>
        <w:spacing w:line="300" w:lineRule="atLeast"/>
        <w:jc w:val="left"/>
        <w:rPr>
          <w:rFonts w:ascii="宋体" w:hAnsi="宋体" w:cs="宋体" w:hint="eastAsia"/>
          <w:szCs w:val="21"/>
        </w:rPr>
      </w:pP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B</w:t>
      </w:r>
      <w:r>
        <w:rPr>
          <w:rFonts w:ascii="宋体" w:hAnsi="宋体" w:cs="宋体" w:hint="eastAsia"/>
          <w:kern w:val="0"/>
          <w:szCs w:val="21"/>
        </w:rPr>
        <w:t xml:space="preserve">　</w:t>
      </w:r>
      <w:r>
        <w:rPr>
          <w:rFonts w:ascii="宋体" w:hAnsi="宋体" w:cs="宋体" w:hint="eastAsia"/>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D 3</w:t>
      </w:r>
      <w:r>
        <w:rPr>
          <w:rFonts w:ascii="宋体" w:hAnsi="宋体" w:cs="宋体" w:hint="eastAsia"/>
          <w:kern w:val="0"/>
          <w:szCs w:val="21"/>
        </w:rPr>
        <w:t>，</w:t>
      </w:r>
      <w:r>
        <w:rPr>
          <w:rFonts w:ascii="宋体" w:hAnsi="宋体" w:cs="宋体" w:hint="eastAsia"/>
          <w:kern w:val="0"/>
          <w:szCs w:val="21"/>
        </w:rPr>
        <w:t>B 4</w:t>
      </w:r>
      <w:r>
        <w:rPr>
          <w:rFonts w:ascii="宋体" w:hAnsi="宋体" w:cs="宋体" w:hint="eastAsia"/>
          <w:kern w:val="0"/>
          <w:szCs w:val="21"/>
        </w:rPr>
        <w:t>，</w:t>
      </w:r>
      <w:r>
        <w:rPr>
          <w:rFonts w:ascii="宋体" w:hAnsi="宋体" w:cs="宋体" w:hint="eastAsia"/>
          <w:kern w:val="0"/>
          <w:szCs w:val="21"/>
        </w:rPr>
        <w:t>A 5</w:t>
      </w:r>
      <w:r>
        <w:rPr>
          <w:rFonts w:ascii="宋体" w:hAnsi="宋体" w:cs="宋体" w:hint="eastAsia"/>
          <w:kern w:val="0"/>
          <w:szCs w:val="21"/>
        </w:rPr>
        <w:t>，</w:t>
      </w:r>
      <w:r>
        <w:rPr>
          <w:rFonts w:ascii="宋体" w:hAnsi="宋体" w:cs="宋体" w:hint="eastAsia"/>
          <w:kern w:val="0"/>
          <w:szCs w:val="21"/>
        </w:rPr>
        <w:t>D 6</w:t>
      </w:r>
      <w:r>
        <w:rPr>
          <w:rFonts w:ascii="宋体" w:hAnsi="宋体" w:cs="宋体" w:hint="eastAsia"/>
          <w:kern w:val="0"/>
          <w:szCs w:val="21"/>
        </w:rPr>
        <w:t>，</w:t>
      </w:r>
      <w:r>
        <w:rPr>
          <w:rFonts w:ascii="宋体" w:hAnsi="宋体" w:cs="宋体" w:hint="eastAsia"/>
          <w:kern w:val="0"/>
          <w:szCs w:val="21"/>
        </w:rPr>
        <w:t>D 7</w:t>
      </w:r>
      <w:r>
        <w:rPr>
          <w:rFonts w:ascii="宋体" w:hAnsi="宋体" w:cs="宋体" w:hint="eastAsia"/>
          <w:kern w:val="0"/>
          <w:szCs w:val="21"/>
        </w:rPr>
        <w:t>，</w:t>
      </w:r>
      <w:r>
        <w:rPr>
          <w:rFonts w:ascii="宋体" w:hAnsi="宋体" w:cs="宋体" w:hint="eastAsia"/>
          <w:kern w:val="0"/>
          <w:szCs w:val="21"/>
        </w:rPr>
        <w:t>C 8</w:t>
      </w:r>
      <w:r>
        <w:rPr>
          <w:rFonts w:ascii="宋体" w:hAnsi="宋体" w:cs="宋体" w:hint="eastAsia"/>
          <w:kern w:val="0"/>
          <w:szCs w:val="21"/>
        </w:rPr>
        <w:t>，</w:t>
      </w:r>
      <w:r>
        <w:rPr>
          <w:rFonts w:ascii="宋体" w:hAnsi="宋体" w:cs="宋体" w:hint="eastAsia"/>
          <w:kern w:val="0"/>
          <w:szCs w:val="21"/>
        </w:rPr>
        <w:t>D 9</w:t>
      </w:r>
      <w:r>
        <w:rPr>
          <w:rFonts w:ascii="宋体" w:hAnsi="宋体" w:cs="宋体" w:hint="eastAsia"/>
          <w:kern w:val="0"/>
          <w:szCs w:val="21"/>
        </w:rPr>
        <w:t>，</w:t>
      </w:r>
      <w:r>
        <w:rPr>
          <w:rFonts w:ascii="宋体" w:hAnsi="宋体" w:cs="宋体" w:hint="eastAsia"/>
          <w:kern w:val="0"/>
          <w:szCs w:val="21"/>
        </w:rPr>
        <w:t>A 10</w:t>
      </w:r>
      <w:r>
        <w:rPr>
          <w:rFonts w:ascii="宋体" w:hAnsi="宋体" w:cs="宋体" w:hint="eastAsia"/>
          <w:kern w:val="0"/>
          <w:szCs w:val="21"/>
        </w:rPr>
        <w:t>，</w:t>
      </w:r>
      <w:r>
        <w:rPr>
          <w:rFonts w:ascii="宋体" w:hAnsi="宋体" w:cs="宋体" w:hint="eastAsia"/>
          <w:kern w:val="0"/>
          <w:szCs w:val="21"/>
        </w:rPr>
        <w:t xml:space="preserve">B </w:t>
      </w:r>
    </w:p>
    <w:p w:rsidR="00000000" w:rsidRDefault="003E3FC1">
      <w:pPr>
        <w:widowControl/>
        <w:autoSpaceDN w:val="0"/>
        <w:spacing w:line="300" w:lineRule="atLeast"/>
        <w:jc w:val="left"/>
        <w:rPr>
          <w:rFonts w:ascii="宋体" w:hAnsi="宋体" w:cs="宋体" w:hint="eastAsia"/>
          <w:szCs w:val="21"/>
        </w:rPr>
      </w:pPr>
      <w:r>
        <w:rPr>
          <w:rFonts w:ascii="宋体" w:hAnsi="宋体" w:cs="宋体" w:hint="eastAsia"/>
          <w:kern w:val="0"/>
          <w:szCs w:val="21"/>
        </w:rPr>
        <w:t>11</w:t>
      </w:r>
      <w:r>
        <w:rPr>
          <w:rFonts w:ascii="宋体" w:hAnsi="宋体" w:cs="宋体" w:hint="eastAsia"/>
          <w:kern w:val="0"/>
          <w:szCs w:val="21"/>
        </w:rPr>
        <w:t>，</w:t>
      </w:r>
      <w:r>
        <w:rPr>
          <w:rFonts w:ascii="宋体" w:hAnsi="宋体" w:cs="宋体" w:hint="eastAsia"/>
          <w:kern w:val="0"/>
          <w:szCs w:val="21"/>
        </w:rPr>
        <w:t>C 12</w:t>
      </w:r>
      <w:r>
        <w:rPr>
          <w:rFonts w:ascii="宋体" w:hAnsi="宋体" w:cs="宋体" w:hint="eastAsia"/>
          <w:kern w:val="0"/>
          <w:szCs w:val="21"/>
        </w:rPr>
        <w:t>，</w:t>
      </w:r>
      <w:r>
        <w:rPr>
          <w:rFonts w:ascii="宋体" w:hAnsi="宋体" w:cs="宋体" w:hint="eastAsia"/>
          <w:kern w:val="0"/>
          <w:szCs w:val="21"/>
        </w:rPr>
        <w:t>A 13</w:t>
      </w:r>
      <w:r>
        <w:rPr>
          <w:rFonts w:ascii="宋体" w:hAnsi="宋体" w:cs="宋体" w:hint="eastAsia"/>
          <w:kern w:val="0"/>
          <w:szCs w:val="21"/>
        </w:rPr>
        <w:t>，</w:t>
      </w:r>
      <w:r>
        <w:rPr>
          <w:rFonts w:ascii="宋体" w:hAnsi="宋体" w:cs="宋体" w:hint="eastAsia"/>
          <w:kern w:val="0"/>
          <w:szCs w:val="21"/>
        </w:rPr>
        <w:t>C 14</w:t>
      </w:r>
      <w:r>
        <w:rPr>
          <w:rFonts w:ascii="宋体" w:hAnsi="宋体" w:cs="宋体" w:hint="eastAsia"/>
          <w:kern w:val="0"/>
          <w:szCs w:val="21"/>
        </w:rPr>
        <w:t>，</w:t>
      </w:r>
      <w:r>
        <w:rPr>
          <w:rFonts w:ascii="宋体" w:hAnsi="宋体" w:cs="宋体" w:hint="eastAsia"/>
          <w:kern w:val="0"/>
          <w:szCs w:val="21"/>
        </w:rPr>
        <w:t>D 15</w:t>
      </w:r>
      <w:r>
        <w:rPr>
          <w:rFonts w:ascii="宋体" w:hAnsi="宋体" w:cs="宋体" w:hint="eastAsia"/>
          <w:kern w:val="0"/>
          <w:szCs w:val="21"/>
        </w:rPr>
        <w:t>，</w:t>
      </w:r>
      <w:r>
        <w:rPr>
          <w:rFonts w:ascii="宋体" w:hAnsi="宋体" w:cs="宋体" w:hint="eastAsia"/>
          <w:kern w:val="0"/>
          <w:szCs w:val="21"/>
        </w:rPr>
        <w:t>A 16</w:t>
      </w:r>
      <w:r>
        <w:rPr>
          <w:rFonts w:ascii="宋体" w:hAnsi="宋体" w:cs="宋体" w:hint="eastAsia"/>
          <w:kern w:val="0"/>
          <w:szCs w:val="21"/>
        </w:rPr>
        <w:t>，</w:t>
      </w:r>
      <w:r>
        <w:rPr>
          <w:rFonts w:ascii="宋体" w:hAnsi="宋体" w:cs="宋体" w:hint="eastAsia"/>
          <w:kern w:val="0"/>
          <w:szCs w:val="21"/>
        </w:rPr>
        <w:t>B 17</w:t>
      </w:r>
      <w:r>
        <w:rPr>
          <w:rFonts w:ascii="宋体" w:hAnsi="宋体" w:cs="宋体" w:hint="eastAsia"/>
          <w:kern w:val="0"/>
          <w:szCs w:val="21"/>
        </w:rPr>
        <w:t>，</w:t>
      </w:r>
      <w:r>
        <w:rPr>
          <w:rFonts w:ascii="宋体" w:hAnsi="宋体" w:cs="宋体" w:hint="eastAsia"/>
          <w:kern w:val="0"/>
          <w:szCs w:val="21"/>
        </w:rPr>
        <w:t>D</w:t>
      </w:r>
      <w:r>
        <w:rPr>
          <w:rFonts w:ascii="宋体" w:hAnsi="宋体" w:cs="宋体" w:hint="eastAsia"/>
          <w:kern w:val="0"/>
          <w:szCs w:val="21"/>
        </w:rPr>
        <w:t xml:space="preserve"> 18</w:t>
      </w:r>
      <w:r>
        <w:rPr>
          <w:rFonts w:ascii="宋体" w:hAnsi="宋体" w:cs="宋体" w:hint="eastAsia"/>
          <w:kern w:val="0"/>
          <w:szCs w:val="21"/>
        </w:rPr>
        <w:t>，</w:t>
      </w:r>
      <w:r>
        <w:rPr>
          <w:rFonts w:ascii="宋体" w:hAnsi="宋体" w:cs="宋体" w:hint="eastAsia"/>
          <w:kern w:val="0"/>
          <w:szCs w:val="21"/>
        </w:rPr>
        <w:t>B 19</w:t>
      </w:r>
      <w:r>
        <w:rPr>
          <w:rFonts w:ascii="宋体" w:hAnsi="宋体" w:cs="宋体" w:hint="eastAsia"/>
          <w:kern w:val="0"/>
          <w:szCs w:val="21"/>
        </w:rPr>
        <w:t>，</w:t>
      </w:r>
      <w:r>
        <w:rPr>
          <w:rFonts w:ascii="宋体" w:hAnsi="宋体" w:cs="宋体" w:hint="eastAsia"/>
          <w:kern w:val="0"/>
          <w:szCs w:val="21"/>
        </w:rPr>
        <w:t>A 20</w:t>
      </w:r>
      <w:r>
        <w:rPr>
          <w:rFonts w:ascii="宋体" w:hAnsi="宋体" w:cs="宋体" w:hint="eastAsia"/>
          <w:kern w:val="0"/>
          <w:szCs w:val="21"/>
        </w:rPr>
        <w:t>，</w:t>
      </w:r>
      <w:r>
        <w:rPr>
          <w:rFonts w:ascii="宋体" w:hAnsi="宋体" w:cs="宋体" w:hint="eastAsia"/>
          <w:kern w:val="0"/>
          <w:szCs w:val="21"/>
        </w:rPr>
        <w:t xml:space="preserve">C </w:t>
      </w:r>
    </w:p>
    <w:p w:rsidR="00000000" w:rsidRDefault="003E3FC1">
      <w:pPr>
        <w:widowControl/>
        <w:autoSpaceDN w:val="0"/>
        <w:spacing w:line="300" w:lineRule="atLeast"/>
        <w:jc w:val="left"/>
        <w:rPr>
          <w:rFonts w:ascii="宋体" w:hAnsi="宋体" w:cs="宋体" w:hint="eastAsia"/>
          <w:szCs w:val="21"/>
        </w:rPr>
      </w:pPr>
      <w:r>
        <w:rPr>
          <w:rFonts w:ascii="宋体" w:hAnsi="宋体" w:cs="宋体" w:hint="eastAsia"/>
          <w:kern w:val="0"/>
          <w:szCs w:val="21"/>
        </w:rPr>
        <w:t>二，多项选择题</w:t>
      </w:r>
    </w:p>
    <w:p w:rsidR="00000000" w:rsidRDefault="003E3FC1">
      <w:pPr>
        <w:widowControl/>
        <w:autoSpaceDN w:val="0"/>
        <w:spacing w:line="300" w:lineRule="atLeast"/>
        <w:jc w:val="left"/>
        <w:rPr>
          <w:rFonts w:ascii="宋体" w:hAnsi="宋体" w:cs="宋体" w:hint="eastAsia"/>
          <w:szCs w:val="21"/>
        </w:rPr>
      </w:pP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BCD 2</w:t>
      </w:r>
      <w:r>
        <w:rPr>
          <w:rFonts w:ascii="宋体" w:hAnsi="宋体" w:cs="宋体" w:hint="eastAsia"/>
          <w:kern w:val="0"/>
          <w:szCs w:val="21"/>
        </w:rPr>
        <w:t>，</w:t>
      </w:r>
      <w:r>
        <w:rPr>
          <w:rFonts w:ascii="宋体" w:hAnsi="宋体" w:cs="宋体" w:hint="eastAsia"/>
          <w:kern w:val="0"/>
          <w:szCs w:val="21"/>
        </w:rPr>
        <w:t>AB 3</w:t>
      </w:r>
      <w:r>
        <w:rPr>
          <w:rFonts w:ascii="宋体" w:hAnsi="宋体" w:cs="宋体" w:hint="eastAsia"/>
          <w:kern w:val="0"/>
          <w:szCs w:val="21"/>
        </w:rPr>
        <w:t>，</w:t>
      </w:r>
      <w:r>
        <w:rPr>
          <w:rFonts w:ascii="宋体" w:hAnsi="宋体" w:cs="宋体" w:hint="eastAsia"/>
          <w:kern w:val="0"/>
          <w:szCs w:val="21"/>
        </w:rPr>
        <w:t>BCD 4</w:t>
      </w:r>
      <w:r>
        <w:rPr>
          <w:rFonts w:ascii="宋体" w:hAnsi="宋体" w:cs="宋体" w:hint="eastAsia"/>
          <w:kern w:val="0"/>
          <w:szCs w:val="21"/>
        </w:rPr>
        <w:t>，</w:t>
      </w:r>
      <w:r>
        <w:rPr>
          <w:rFonts w:ascii="宋体" w:hAnsi="宋体" w:cs="宋体" w:hint="eastAsia"/>
          <w:kern w:val="0"/>
          <w:szCs w:val="21"/>
        </w:rPr>
        <w:t>AD 5</w:t>
      </w:r>
      <w:r>
        <w:rPr>
          <w:rFonts w:ascii="宋体" w:hAnsi="宋体" w:cs="宋体" w:hint="eastAsia"/>
          <w:kern w:val="0"/>
          <w:szCs w:val="21"/>
        </w:rPr>
        <w:t>，</w:t>
      </w:r>
      <w:r>
        <w:rPr>
          <w:rFonts w:ascii="宋体" w:hAnsi="宋体" w:cs="宋体" w:hint="eastAsia"/>
          <w:kern w:val="0"/>
          <w:szCs w:val="21"/>
        </w:rPr>
        <w:t>BC 6</w:t>
      </w:r>
      <w:r>
        <w:rPr>
          <w:rFonts w:ascii="宋体" w:hAnsi="宋体" w:cs="宋体" w:hint="eastAsia"/>
          <w:kern w:val="0"/>
          <w:szCs w:val="21"/>
        </w:rPr>
        <w:t>，</w:t>
      </w:r>
      <w:r>
        <w:rPr>
          <w:rFonts w:ascii="宋体" w:hAnsi="宋体" w:cs="宋体" w:hint="eastAsia"/>
          <w:kern w:val="0"/>
          <w:szCs w:val="21"/>
        </w:rPr>
        <w:t>BCD 7</w:t>
      </w:r>
      <w:r>
        <w:rPr>
          <w:rFonts w:ascii="宋体" w:hAnsi="宋体" w:cs="宋体" w:hint="eastAsia"/>
          <w:kern w:val="0"/>
          <w:szCs w:val="21"/>
        </w:rPr>
        <w:t>，</w:t>
      </w:r>
      <w:r>
        <w:rPr>
          <w:rFonts w:ascii="宋体" w:hAnsi="宋体" w:cs="宋体" w:hint="eastAsia"/>
          <w:kern w:val="0"/>
          <w:szCs w:val="21"/>
        </w:rPr>
        <w:t>BCD 8</w:t>
      </w:r>
      <w:r>
        <w:rPr>
          <w:rFonts w:ascii="宋体" w:hAnsi="宋体" w:cs="宋体" w:hint="eastAsia"/>
          <w:kern w:val="0"/>
          <w:szCs w:val="21"/>
        </w:rPr>
        <w:t>，</w:t>
      </w:r>
      <w:r>
        <w:rPr>
          <w:rFonts w:ascii="宋体" w:hAnsi="宋体" w:cs="宋体" w:hint="eastAsia"/>
          <w:kern w:val="0"/>
          <w:szCs w:val="21"/>
        </w:rPr>
        <w:t>ABD 9</w:t>
      </w:r>
      <w:r>
        <w:rPr>
          <w:rFonts w:ascii="宋体" w:hAnsi="宋体" w:cs="宋体" w:hint="eastAsia"/>
          <w:kern w:val="0"/>
          <w:szCs w:val="21"/>
        </w:rPr>
        <w:t>，</w:t>
      </w:r>
      <w:r>
        <w:rPr>
          <w:rFonts w:ascii="宋体" w:hAnsi="宋体" w:cs="宋体" w:hint="eastAsia"/>
          <w:kern w:val="0"/>
          <w:szCs w:val="21"/>
        </w:rPr>
        <w:t>ABD 10</w:t>
      </w:r>
      <w:r>
        <w:rPr>
          <w:rFonts w:ascii="宋体" w:hAnsi="宋体" w:cs="宋体" w:hint="eastAsia"/>
          <w:kern w:val="0"/>
          <w:szCs w:val="21"/>
        </w:rPr>
        <w:t>，</w:t>
      </w:r>
      <w:r>
        <w:rPr>
          <w:rFonts w:ascii="宋体" w:hAnsi="宋体" w:cs="宋体" w:hint="eastAsia"/>
          <w:kern w:val="0"/>
          <w:szCs w:val="21"/>
        </w:rPr>
        <w:t>ABCD</w:t>
      </w:r>
    </w:p>
    <w:p w:rsidR="00000000" w:rsidRDefault="003E3FC1">
      <w:pPr>
        <w:widowControl/>
        <w:autoSpaceDN w:val="0"/>
        <w:spacing w:line="300" w:lineRule="atLeast"/>
        <w:jc w:val="left"/>
        <w:rPr>
          <w:rFonts w:ascii="宋体" w:hAnsi="宋体" w:cs="宋体" w:hint="eastAsia"/>
          <w:szCs w:val="21"/>
        </w:rPr>
      </w:pPr>
      <w:r>
        <w:rPr>
          <w:rFonts w:ascii="宋体" w:hAnsi="宋体" w:cs="宋体" w:hint="eastAsia"/>
          <w:kern w:val="0"/>
          <w:szCs w:val="21"/>
        </w:rPr>
        <w:t>三、辨析题答案要点：</w:t>
      </w:r>
    </w:p>
    <w:p w:rsidR="00000000" w:rsidRDefault="003E3FC1">
      <w:pPr>
        <w:widowControl/>
        <w:autoSpaceDN w:val="0"/>
        <w:spacing w:line="300" w:lineRule="atLeast"/>
        <w:jc w:val="left"/>
        <w:rPr>
          <w:rFonts w:ascii="宋体" w:hAnsi="宋体" w:cs="宋体" w:hint="eastAsia"/>
          <w:szCs w:val="21"/>
        </w:rPr>
      </w:pPr>
      <w:r>
        <w:rPr>
          <w:rFonts w:ascii="宋体" w:hAnsi="宋体" w:cs="宋体" w:hint="eastAsia"/>
          <w:kern w:val="0"/>
          <w:szCs w:val="21"/>
        </w:rPr>
        <w:t>1</w:t>
      </w:r>
      <w:r>
        <w:rPr>
          <w:rFonts w:ascii="宋体" w:hAnsi="宋体" w:cs="宋体" w:hint="eastAsia"/>
          <w:kern w:val="0"/>
          <w:szCs w:val="21"/>
        </w:rPr>
        <w:t>、哲学和具体科学的关系是整体和部分的关系</w:t>
      </w:r>
      <w:r>
        <w:rPr>
          <w:rFonts w:ascii="宋体" w:hAnsi="宋体" w:cs="宋体" w:hint="eastAsia"/>
          <w:kern w:val="0"/>
          <w:szCs w:val="21"/>
        </w:rPr>
        <w:t>.</w:t>
      </w:r>
      <w:r>
        <w:rPr>
          <w:rFonts w:ascii="宋体" w:hAnsi="宋体" w:cs="宋体" w:hint="eastAsia"/>
          <w:szCs w:val="21"/>
        </w:rPr>
        <w:br/>
      </w:r>
      <w:r>
        <w:rPr>
          <w:rFonts w:ascii="宋体" w:hAnsi="宋体" w:cs="宋体" w:hint="eastAsia"/>
          <w:kern w:val="0"/>
          <w:szCs w:val="21"/>
        </w:rPr>
        <w:t>哲学和具体科学的关系是一般和个别的关系</w:t>
      </w:r>
      <w:r>
        <w:rPr>
          <w:rFonts w:ascii="宋体" w:hAnsi="宋体" w:cs="宋体" w:hint="eastAsia"/>
          <w:kern w:val="0"/>
          <w:szCs w:val="21"/>
        </w:rPr>
        <w:t>,</w:t>
      </w:r>
      <w:r>
        <w:rPr>
          <w:rFonts w:ascii="宋体" w:hAnsi="宋体" w:cs="宋体" w:hint="eastAsia"/>
          <w:kern w:val="0"/>
          <w:szCs w:val="21"/>
        </w:rPr>
        <w:t>或者说普遍和特殊的关系</w:t>
      </w:r>
      <w:r>
        <w:rPr>
          <w:rFonts w:ascii="宋体" w:hAnsi="宋体" w:cs="宋体" w:hint="eastAsia"/>
          <w:kern w:val="0"/>
          <w:szCs w:val="21"/>
        </w:rPr>
        <w:t>,</w:t>
      </w:r>
      <w:r>
        <w:rPr>
          <w:rFonts w:ascii="宋体" w:hAnsi="宋体" w:cs="宋体" w:hint="eastAsia"/>
          <w:kern w:val="0"/>
          <w:szCs w:val="21"/>
        </w:rPr>
        <w:t>共性和个性的关系</w:t>
      </w:r>
      <w:r>
        <w:rPr>
          <w:rFonts w:ascii="宋体" w:hAnsi="宋体" w:cs="宋体" w:hint="eastAsia"/>
          <w:kern w:val="0"/>
          <w:szCs w:val="21"/>
        </w:rPr>
        <w:t>,</w:t>
      </w:r>
      <w:r>
        <w:rPr>
          <w:rFonts w:ascii="宋体" w:hAnsi="宋体" w:cs="宋体" w:hint="eastAsia"/>
          <w:kern w:val="0"/>
          <w:szCs w:val="21"/>
        </w:rPr>
        <w:t>并非整体和部分的关系</w:t>
      </w:r>
      <w:r>
        <w:rPr>
          <w:rFonts w:ascii="宋体" w:hAnsi="宋体" w:cs="宋体" w:hint="eastAsia"/>
          <w:kern w:val="0"/>
          <w:szCs w:val="21"/>
        </w:rPr>
        <w:t>.</w:t>
      </w:r>
    </w:p>
    <w:p w:rsidR="00000000" w:rsidRDefault="003E3FC1">
      <w:pPr>
        <w:widowControl/>
        <w:autoSpaceDN w:val="0"/>
        <w:spacing w:line="300" w:lineRule="atLeast"/>
        <w:jc w:val="left"/>
        <w:rPr>
          <w:rFonts w:ascii="宋体" w:hAnsi="宋体" w:cs="宋体" w:hint="eastAsia"/>
          <w:szCs w:val="21"/>
        </w:rPr>
      </w:pPr>
      <w:r>
        <w:rPr>
          <w:rFonts w:ascii="宋体" w:hAnsi="宋体" w:cs="宋体" w:hint="eastAsia"/>
          <w:kern w:val="0"/>
          <w:szCs w:val="21"/>
        </w:rPr>
        <w:t>2</w:t>
      </w:r>
      <w:r>
        <w:rPr>
          <w:rFonts w:ascii="宋体" w:hAnsi="宋体" w:cs="宋体" w:hint="eastAsia"/>
          <w:kern w:val="0"/>
          <w:szCs w:val="21"/>
        </w:rPr>
        <w:t>、人脑是意识的生理器官</w:t>
      </w:r>
      <w:r>
        <w:rPr>
          <w:rFonts w:ascii="宋体" w:hAnsi="宋体" w:cs="宋体" w:hint="eastAsia"/>
          <w:kern w:val="0"/>
          <w:szCs w:val="21"/>
        </w:rPr>
        <w:t>,</w:t>
      </w:r>
      <w:r>
        <w:rPr>
          <w:rFonts w:ascii="宋体" w:hAnsi="宋体" w:cs="宋体" w:hint="eastAsia"/>
          <w:kern w:val="0"/>
          <w:szCs w:val="21"/>
        </w:rPr>
        <w:t>因此</w:t>
      </w:r>
      <w:r>
        <w:rPr>
          <w:rFonts w:ascii="宋体" w:hAnsi="宋体" w:cs="宋体" w:hint="eastAsia"/>
          <w:kern w:val="0"/>
          <w:szCs w:val="21"/>
        </w:rPr>
        <w:t>,</w:t>
      </w:r>
      <w:r>
        <w:rPr>
          <w:rFonts w:ascii="宋体" w:hAnsi="宋体" w:cs="宋体" w:hint="eastAsia"/>
          <w:kern w:val="0"/>
          <w:szCs w:val="21"/>
        </w:rPr>
        <w:t>意识来源于人脑</w:t>
      </w:r>
      <w:r>
        <w:rPr>
          <w:rFonts w:ascii="宋体" w:hAnsi="宋体" w:cs="宋体" w:hint="eastAsia"/>
          <w:kern w:val="0"/>
          <w:szCs w:val="21"/>
        </w:rPr>
        <w:t>.</w:t>
      </w:r>
      <w:r>
        <w:rPr>
          <w:rFonts w:ascii="宋体" w:hAnsi="宋体" w:cs="宋体" w:hint="eastAsia"/>
          <w:szCs w:val="21"/>
        </w:rPr>
        <w:br/>
      </w:r>
      <w:r>
        <w:rPr>
          <w:rFonts w:ascii="宋体" w:hAnsi="宋体" w:cs="宋体" w:hint="eastAsia"/>
          <w:kern w:val="0"/>
          <w:szCs w:val="21"/>
        </w:rPr>
        <w:t>人脑是意识的生理器官</w:t>
      </w:r>
      <w:r>
        <w:rPr>
          <w:rFonts w:ascii="宋体" w:hAnsi="宋体" w:cs="宋体" w:hint="eastAsia"/>
          <w:kern w:val="0"/>
          <w:szCs w:val="21"/>
        </w:rPr>
        <w:t>,</w:t>
      </w:r>
      <w:r>
        <w:rPr>
          <w:rFonts w:ascii="宋体" w:hAnsi="宋体" w:cs="宋体" w:hint="eastAsia"/>
          <w:kern w:val="0"/>
          <w:szCs w:val="21"/>
        </w:rPr>
        <w:t>但人脑本身并不产生意识</w:t>
      </w:r>
      <w:r>
        <w:rPr>
          <w:rFonts w:ascii="宋体" w:hAnsi="宋体" w:cs="宋体" w:hint="eastAsia"/>
          <w:kern w:val="0"/>
          <w:szCs w:val="21"/>
        </w:rPr>
        <w:t>.</w:t>
      </w:r>
      <w:r>
        <w:rPr>
          <w:rFonts w:ascii="宋体" w:hAnsi="宋体" w:cs="宋体" w:hint="eastAsia"/>
          <w:kern w:val="0"/>
          <w:szCs w:val="21"/>
        </w:rPr>
        <w:t>意识就其形式而论是主观的</w:t>
      </w:r>
      <w:r>
        <w:rPr>
          <w:rFonts w:ascii="宋体" w:hAnsi="宋体" w:cs="宋体" w:hint="eastAsia"/>
          <w:kern w:val="0"/>
          <w:szCs w:val="21"/>
        </w:rPr>
        <w:t>,</w:t>
      </w:r>
      <w:r>
        <w:rPr>
          <w:rFonts w:ascii="宋体" w:hAnsi="宋体" w:cs="宋体" w:hint="eastAsia"/>
          <w:kern w:val="0"/>
          <w:szCs w:val="21"/>
        </w:rPr>
        <w:t>就其内容而论则是客观的</w:t>
      </w:r>
      <w:r>
        <w:rPr>
          <w:rFonts w:ascii="宋体" w:hAnsi="宋体" w:cs="宋体" w:hint="eastAsia"/>
          <w:kern w:val="0"/>
          <w:szCs w:val="21"/>
        </w:rPr>
        <w:t>.</w:t>
      </w:r>
      <w:r>
        <w:rPr>
          <w:rFonts w:ascii="宋体" w:hAnsi="宋体" w:cs="宋体" w:hint="eastAsia"/>
          <w:kern w:val="0"/>
          <w:szCs w:val="21"/>
        </w:rPr>
        <w:t>一切意识都是对客观存在的</w:t>
      </w:r>
      <w:r>
        <w:rPr>
          <w:rFonts w:ascii="宋体" w:hAnsi="宋体" w:cs="宋体" w:hint="eastAsia"/>
          <w:kern w:val="0"/>
          <w:szCs w:val="21"/>
        </w:rPr>
        <w:t>反映</w:t>
      </w:r>
    </w:p>
    <w:p w:rsidR="00000000" w:rsidRDefault="003E3FC1">
      <w:pPr>
        <w:widowControl/>
        <w:autoSpaceDN w:val="0"/>
        <w:spacing w:line="300" w:lineRule="atLeast"/>
        <w:jc w:val="left"/>
        <w:rPr>
          <w:rFonts w:ascii="宋体" w:hAnsi="宋体" w:cs="宋体" w:hint="eastAsia"/>
          <w:szCs w:val="21"/>
        </w:rPr>
      </w:pPr>
      <w:r>
        <w:rPr>
          <w:rFonts w:ascii="宋体" w:hAnsi="宋体" w:cs="宋体" w:hint="eastAsia"/>
          <w:kern w:val="0"/>
          <w:szCs w:val="21"/>
        </w:rPr>
        <w:t>3</w:t>
      </w:r>
      <w:r>
        <w:rPr>
          <w:rFonts w:ascii="宋体" w:hAnsi="宋体" w:cs="宋体" w:hint="eastAsia"/>
          <w:kern w:val="0"/>
          <w:szCs w:val="21"/>
        </w:rPr>
        <w:t>、只有绝对抛弃旧事物</w:t>
      </w:r>
      <w:r>
        <w:rPr>
          <w:rFonts w:ascii="宋体" w:hAnsi="宋体" w:cs="宋体" w:hint="eastAsia"/>
          <w:kern w:val="0"/>
          <w:szCs w:val="21"/>
        </w:rPr>
        <w:t>,</w:t>
      </w:r>
      <w:r>
        <w:rPr>
          <w:rFonts w:ascii="宋体" w:hAnsi="宋体" w:cs="宋体" w:hint="eastAsia"/>
          <w:kern w:val="0"/>
          <w:szCs w:val="21"/>
        </w:rPr>
        <w:t>新事物才得以产生和发展</w:t>
      </w:r>
      <w:r>
        <w:rPr>
          <w:rFonts w:ascii="宋体" w:hAnsi="宋体" w:cs="宋体" w:hint="eastAsia"/>
          <w:kern w:val="0"/>
          <w:szCs w:val="21"/>
        </w:rPr>
        <w:t>.</w:t>
      </w:r>
      <w:r>
        <w:rPr>
          <w:rFonts w:ascii="宋体" w:hAnsi="宋体" w:cs="宋体" w:hint="eastAsia"/>
          <w:szCs w:val="21"/>
        </w:rPr>
        <w:br/>
      </w:r>
      <w:r>
        <w:rPr>
          <w:rFonts w:ascii="宋体" w:hAnsi="宋体" w:cs="宋体" w:hint="eastAsia"/>
          <w:kern w:val="0"/>
          <w:szCs w:val="21"/>
        </w:rPr>
        <w:t>新旧事物有着根本的区别</w:t>
      </w:r>
      <w:r>
        <w:rPr>
          <w:rFonts w:ascii="宋体" w:hAnsi="宋体" w:cs="宋体" w:hint="eastAsia"/>
          <w:kern w:val="0"/>
          <w:szCs w:val="21"/>
        </w:rPr>
        <w:t>,</w:t>
      </w:r>
      <w:r>
        <w:rPr>
          <w:rFonts w:ascii="宋体" w:hAnsi="宋体" w:cs="宋体" w:hint="eastAsia"/>
          <w:kern w:val="0"/>
          <w:szCs w:val="21"/>
        </w:rPr>
        <w:t>新事物是在否定旧事物的基础上得以产生和发展的</w:t>
      </w:r>
      <w:r>
        <w:rPr>
          <w:rFonts w:ascii="宋体" w:hAnsi="宋体" w:cs="宋体" w:hint="eastAsia"/>
          <w:kern w:val="0"/>
          <w:szCs w:val="21"/>
        </w:rPr>
        <w:t>.</w:t>
      </w:r>
      <w:r>
        <w:rPr>
          <w:rFonts w:ascii="宋体" w:hAnsi="宋体" w:cs="宋体" w:hint="eastAsia"/>
          <w:kern w:val="0"/>
          <w:szCs w:val="21"/>
        </w:rPr>
        <w:t>但是</w:t>
      </w:r>
      <w:r>
        <w:rPr>
          <w:rFonts w:ascii="宋体" w:hAnsi="宋体" w:cs="宋体" w:hint="eastAsia"/>
          <w:kern w:val="0"/>
          <w:szCs w:val="21"/>
        </w:rPr>
        <w:t>,</w:t>
      </w:r>
      <w:r>
        <w:rPr>
          <w:rFonts w:ascii="宋体" w:hAnsi="宋体" w:cs="宋体" w:hint="eastAsia"/>
          <w:kern w:val="0"/>
          <w:szCs w:val="21"/>
        </w:rPr>
        <w:t>新事物对旧事物的否定</w:t>
      </w:r>
      <w:r>
        <w:rPr>
          <w:rFonts w:ascii="宋体" w:hAnsi="宋体" w:cs="宋体" w:hint="eastAsia"/>
          <w:kern w:val="0"/>
          <w:szCs w:val="21"/>
        </w:rPr>
        <w:t>,</w:t>
      </w:r>
      <w:r>
        <w:rPr>
          <w:rFonts w:ascii="宋体" w:hAnsi="宋体" w:cs="宋体" w:hint="eastAsia"/>
          <w:kern w:val="0"/>
          <w:szCs w:val="21"/>
        </w:rPr>
        <w:t>是扬弃</w:t>
      </w:r>
      <w:r>
        <w:rPr>
          <w:rFonts w:ascii="宋体" w:hAnsi="宋体" w:cs="宋体" w:hint="eastAsia"/>
          <w:kern w:val="0"/>
          <w:szCs w:val="21"/>
        </w:rPr>
        <w:t>,</w:t>
      </w:r>
      <w:r>
        <w:rPr>
          <w:rFonts w:ascii="宋体" w:hAnsi="宋体" w:cs="宋体" w:hint="eastAsia"/>
          <w:kern w:val="0"/>
          <w:szCs w:val="21"/>
        </w:rPr>
        <w:t>即批判地继承</w:t>
      </w:r>
      <w:r>
        <w:rPr>
          <w:rFonts w:ascii="宋体" w:hAnsi="宋体" w:cs="宋体" w:hint="eastAsia"/>
          <w:kern w:val="0"/>
          <w:szCs w:val="21"/>
        </w:rPr>
        <w:t>.</w:t>
      </w:r>
      <w:r>
        <w:rPr>
          <w:rFonts w:ascii="宋体" w:hAnsi="宋体" w:cs="宋体" w:hint="eastAsia"/>
          <w:kern w:val="0"/>
          <w:szCs w:val="21"/>
        </w:rPr>
        <w:t>新事物在抛弃旧事物的糟粕的同时</w:t>
      </w:r>
      <w:r>
        <w:rPr>
          <w:rFonts w:ascii="宋体" w:hAnsi="宋体" w:cs="宋体" w:hint="eastAsia"/>
          <w:kern w:val="0"/>
          <w:szCs w:val="21"/>
        </w:rPr>
        <w:t>,</w:t>
      </w:r>
      <w:r>
        <w:rPr>
          <w:rFonts w:ascii="宋体" w:hAnsi="宋体" w:cs="宋体" w:hint="eastAsia"/>
          <w:kern w:val="0"/>
          <w:szCs w:val="21"/>
        </w:rPr>
        <w:t>批判地继承了积极的有生命力的东西</w:t>
      </w:r>
      <w:r>
        <w:rPr>
          <w:rFonts w:ascii="宋体" w:hAnsi="宋体" w:cs="宋体" w:hint="eastAsia"/>
          <w:kern w:val="0"/>
          <w:szCs w:val="21"/>
        </w:rPr>
        <w:t>,</w:t>
      </w:r>
      <w:r>
        <w:rPr>
          <w:rFonts w:ascii="宋体" w:hAnsi="宋体" w:cs="宋体" w:hint="eastAsia"/>
          <w:kern w:val="0"/>
          <w:szCs w:val="21"/>
        </w:rPr>
        <w:t>并把它们作为自身存在与发展的基础</w:t>
      </w:r>
      <w:r>
        <w:rPr>
          <w:rFonts w:ascii="宋体" w:hAnsi="宋体" w:cs="宋体" w:hint="eastAsia"/>
          <w:kern w:val="0"/>
          <w:szCs w:val="21"/>
        </w:rPr>
        <w:t>.</w:t>
      </w:r>
      <w:r>
        <w:rPr>
          <w:rFonts w:ascii="宋体" w:hAnsi="宋体" w:cs="宋体" w:hint="eastAsia"/>
          <w:kern w:val="0"/>
          <w:szCs w:val="21"/>
        </w:rPr>
        <w:t>如果绝对抛弃旧事物</w:t>
      </w:r>
      <w:r>
        <w:rPr>
          <w:rFonts w:ascii="宋体" w:hAnsi="宋体" w:cs="宋体" w:hint="eastAsia"/>
          <w:kern w:val="0"/>
          <w:szCs w:val="21"/>
        </w:rPr>
        <w:t>,</w:t>
      </w:r>
      <w:r>
        <w:rPr>
          <w:rFonts w:ascii="宋体" w:hAnsi="宋体" w:cs="宋体" w:hint="eastAsia"/>
          <w:kern w:val="0"/>
          <w:szCs w:val="21"/>
        </w:rPr>
        <w:t>新旧事物失去联系</w:t>
      </w:r>
      <w:r>
        <w:rPr>
          <w:rFonts w:ascii="宋体" w:hAnsi="宋体" w:cs="宋体" w:hint="eastAsia"/>
          <w:kern w:val="0"/>
          <w:szCs w:val="21"/>
        </w:rPr>
        <w:t>,</w:t>
      </w:r>
      <w:r>
        <w:rPr>
          <w:rFonts w:ascii="宋体" w:hAnsi="宋体" w:cs="宋体" w:hint="eastAsia"/>
          <w:kern w:val="0"/>
          <w:szCs w:val="21"/>
        </w:rPr>
        <w:t>新事物就失去了得以产生的基础</w:t>
      </w:r>
      <w:r>
        <w:rPr>
          <w:rFonts w:ascii="宋体" w:hAnsi="宋体" w:cs="宋体" w:hint="eastAsia"/>
          <w:kern w:val="0"/>
          <w:szCs w:val="21"/>
        </w:rPr>
        <w:t>,</w:t>
      </w:r>
      <w:r>
        <w:rPr>
          <w:rFonts w:ascii="宋体" w:hAnsi="宋体" w:cs="宋体" w:hint="eastAsia"/>
          <w:kern w:val="0"/>
          <w:szCs w:val="21"/>
        </w:rPr>
        <w:t>更谈不上发展</w:t>
      </w:r>
      <w:r>
        <w:rPr>
          <w:rFonts w:ascii="宋体" w:hAnsi="宋体" w:cs="宋体" w:hint="eastAsia"/>
          <w:kern w:val="0"/>
          <w:szCs w:val="21"/>
        </w:rPr>
        <w:t>.</w:t>
      </w:r>
    </w:p>
    <w:p w:rsidR="00000000" w:rsidRDefault="003E3FC1">
      <w:pPr>
        <w:widowControl/>
        <w:autoSpaceDN w:val="0"/>
        <w:spacing w:line="300" w:lineRule="atLeast"/>
        <w:jc w:val="left"/>
        <w:rPr>
          <w:rFonts w:ascii="宋体" w:hAnsi="宋体" w:cs="宋体" w:hint="eastAsia"/>
          <w:szCs w:val="21"/>
        </w:rPr>
      </w:pPr>
      <w:r>
        <w:rPr>
          <w:rFonts w:ascii="宋体" w:hAnsi="宋体" w:cs="宋体" w:hint="eastAsia"/>
          <w:kern w:val="0"/>
          <w:szCs w:val="21"/>
        </w:rPr>
        <w:t>4</w:t>
      </w:r>
      <w:r>
        <w:rPr>
          <w:rFonts w:ascii="宋体" w:hAnsi="宋体" w:cs="宋体" w:hint="eastAsia"/>
          <w:kern w:val="0"/>
          <w:szCs w:val="21"/>
        </w:rPr>
        <w:t>、所有的唯物主义认识论都是能动的反映论</w:t>
      </w:r>
      <w:r>
        <w:rPr>
          <w:rFonts w:ascii="宋体" w:hAnsi="宋体" w:cs="宋体" w:hint="eastAsia"/>
          <w:kern w:val="0"/>
          <w:szCs w:val="21"/>
        </w:rPr>
        <w:t>.</w:t>
      </w:r>
      <w:r>
        <w:rPr>
          <w:rFonts w:ascii="宋体" w:hAnsi="宋体" w:cs="宋体" w:hint="eastAsia"/>
          <w:szCs w:val="21"/>
        </w:rPr>
        <w:br/>
      </w:r>
      <w:r>
        <w:rPr>
          <w:rFonts w:ascii="宋体" w:hAnsi="宋体" w:cs="宋体" w:hint="eastAsia"/>
          <w:kern w:val="0"/>
          <w:szCs w:val="21"/>
        </w:rPr>
        <w:t>所有的唯物主义派别在认识论上都主张反映论</w:t>
      </w:r>
      <w:r>
        <w:rPr>
          <w:rFonts w:ascii="宋体" w:hAnsi="宋体" w:cs="宋体" w:hint="eastAsia"/>
          <w:kern w:val="0"/>
          <w:szCs w:val="21"/>
        </w:rPr>
        <w:t>,</w:t>
      </w:r>
      <w:r>
        <w:rPr>
          <w:rFonts w:ascii="宋体" w:hAnsi="宋体" w:cs="宋体" w:hint="eastAsia"/>
          <w:kern w:val="0"/>
          <w:szCs w:val="21"/>
        </w:rPr>
        <w:t>即主张认识是主体对客体的反映</w:t>
      </w:r>
      <w:r>
        <w:rPr>
          <w:rFonts w:ascii="宋体" w:hAnsi="宋体" w:cs="宋体" w:hint="eastAsia"/>
          <w:kern w:val="0"/>
          <w:szCs w:val="21"/>
        </w:rPr>
        <w:t>.</w:t>
      </w:r>
      <w:r>
        <w:rPr>
          <w:rFonts w:ascii="宋体" w:hAnsi="宋体" w:cs="宋体" w:hint="eastAsia"/>
          <w:kern w:val="0"/>
          <w:szCs w:val="21"/>
        </w:rPr>
        <w:t>然而</w:t>
      </w:r>
      <w:r>
        <w:rPr>
          <w:rFonts w:ascii="宋体" w:hAnsi="宋体" w:cs="宋体" w:hint="eastAsia"/>
          <w:kern w:val="0"/>
          <w:szCs w:val="21"/>
        </w:rPr>
        <w:t>,</w:t>
      </w:r>
      <w:r>
        <w:rPr>
          <w:rFonts w:ascii="宋体" w:hAnsi="宋体" w:cs="宋体" w:hint="eastAsia"/>
          <w:kern w:val="0"/>
          <w:szCs w:val="21"/>
        </w:rPr>
        <w:t>并非所有的唯物主义认识论都是能</w:t>
      </w:r>
      <w:r>
        <w:rPr>
          <w:rFonts w:ascii="宋体" w:hAnsi="宋体" w:cs="宋体" w:hint="eastAsia"/>
          <w:kern w:val="0"/>
          <w:szCs w:val="21"/>
        </w:rPr>
        <w:t>动的反映论</w:t>
      </w:r>
      <w:r>
        <w:rPr>
          <w:rFonts w:ascii="宋体" w:hAnsi="宋体" w:cs="宋体" w:hint="eastAsia"/>
          <w:kern w:val="0"/>
          <w:szCs w:val="21"/>
        </w:rPr>
        <w:t>,</w:t>
      </w:r>
      <w:r>
        <w:rPr>
          <w:rFonts w:ascii="宋体" w:hAnsi="宋体" w:cs="宋体" w:hint="eastAsia"/>
          <w:kern w:val="0"/>
          <w:szCs w:val="21"/>
        </w:rPr>
        <w:t>只有辩证唯物主义认识论才是能动的反映论</w:t>
      </w:r>
      <w:r>
        <w:rPr>
          <w:rFonts w:ascii="宋体" w:hAnsi="宋体" w:cs="宋体" w:hint="eastAsia"/>
          <w:kern w:val="0"/>
          <w:szCs w:val="21"/>
        </w:rPr>
        <w:t>.</w:t>
      </w:r>
      <w:r>
        <w:rPr>
          <w:rFonts w:ascii="宋体" w:hAnsi="宋体" w:cs="宋体" w:hint="eastAsia"/>
          <w:szCs w:val="21"/>
        </w:rPr>
        <w:br/>
      </w:r>
      <w:r>
        <w:rPr>
          <w:rFonts w:ascii="宋体" w:hAnsi="宋体" w:cs="宋体" w:hint="eastAsia"/>
          <w:kern w:val="0"/>
          <w:szCs w:val="21"/>
        </w:rPr>
        <w:t>5</w:t>
      </w:r>
      <w:r>
        <w:rPr>
          <w:rFonts w:ascii="宋体" w:hAnsi="宋体" w:cs="宋体" w:hint="eastAsia"/>
          <w:kern w:val="0"/>
          <w:szCs w:val="21"/>
        </w:rPr>
        <w:t>、仁者见仁</w:t>
      </w:r>
      <w:r>
        <w:rPr>
          <w:rFonts w:ascii="宋体" w:hAnsi="宋体" w:cs="宋体" w:hint="eastAsia"/>
          <w:kern w:val="0"/>
          <w:szCs w:val="21"/>
        </w:rPr>
        <w:t>,</w:t>
      </w:r>
      <w:r>
        <w:rPr>
          <w:rFonts w:ascii="宋体" w:hAnsi="宋体" w:cs="宋体" w:hint="eastAsia"/>
          <w:kern w:val="0"/>
          <w:szCs w:val="21"/>
        </w:rPr>
        <w:t>智者见智</w:t>
      </w:r>
      <w:r>
        <w:rPr>
          <w:rFonts w:ascii="宋体" w:hAnsi="宋体" w:cs="宋体" w:hint="eastAsia"/>
          <w:kern w:val="0"/>
          <w:szCs w:val="21"/>
        </w:rPr>
        <w:t>",</w:t>
      </w:r>
      <w:r>
        <w:rPr>
          <w:rFonts w:ascii="宋体" w:hAnsi="宋体" w:cs="宋体" w:hint="eastAsia"/>
          <w:kern w:val="0"/>
          <w:szCs w:val="21"/>
        </w:rPr>
        <w:t>是对客观真理的否定</w:t>
      </w:r>
      <w:r>
        <w:rPr>
          <w:rFonts w:ascii="宋体" w:hAnsi="宋体" w:cs="宋体" w:hint="eastAsia"/>
          <w:kern w:val="0"/>
          <w:szCs w:val="21"/>
        </w:rPr>
        <w:t>.</w:t>
      </w:r>
      <w:r>
        <w:rPr>
          <w:rFonts w:ascii="宋体" w:hAnsi="宋体" w:cs="宋体" w:hint="eastAsia"/>
          <w:szCs w:val="21"/>
        </w:rPr>
        <w:br/>
      </w:r>
      <w:r>
        <w:rPr>
          <w:rFonts w:ascii="宋体" w:hAnsi="宋体" w:cs="宋体" w:hint="eastAsia"/>
          <w:kern w:val="0"/>
          <w:szCs w:val="21"/>
        </w:rPr>
        <w:t>所谓客观真理是指人的认识对客观事物及其规律的正确反映，“仁者见仁</w:t>
      </w:r>
      <w:r>
        <w:rPr>
          <w:rFonts w:ascii="宋体" w:hAnsi="宋体" w:cs="宋体" w:hint="eastAsia"/>
          <w:kern w:val="0"/>
          <w:szCs w:val="21"/>
        </w:rPr>
        <w:t>,</w:t>
      </w:r>
      <w:r>
        <w:rPr>
          <w:rFonts w:ascii="宋体" w:hAnsi="宋体" w:cs="宋体" w:hint="eastAsia"/>
          <w:kern w:val="0"/>
          <w:szCs w:val="21"/>
        </w:rPr>
        <w:t>智者见智”是说对同一事物不同的人有不同的见解</w:t>
      </w:r>
      <w:r>
        <w:rPr>
          <w:rFonts w:ascii="宋体" w:hAnsi="宋体" w:cs="宋体" w:hint="eastAsia"/>
          <w:kern w:val="0"/>
          <w:szCs w:val="21"/>
        </w:rPr>
        <w:t>.</w:t>
      </w:r>
      <w:r>
        <w:rPr>
          <w:rFonts w:ascii="宋体" w:hAnsi="宋体" w:cs="宋体" w:hint="eastAsia"/>
          <w:kern w:val="0"/>
          <w:szCs w:val="21"/>
        </w:rPr>
        <w:t>这是由于人的认识是主体对客体的能动反映</w:t>
      </w:r>
      <w:r>
        <w:rPr>
          <w:rFonts w:ascii="宋体" w:hAnsi="宋体" w:cs="宋体" w:hint="eastAsia"/>
          <w:kern w:val="0"/>
          <w:szCs w:val="21"/>
        </w:rPr>
        <w:t>,</w:t>
      </w:r>
      <w:r>
        <w:rPr>
          <w:rFonts w:ascii="宋体" w:hAnsi="宋体" w:cs="宋体" w:hint="eastAsia"/>
          <w:kern w:val="0"/>
          <w:szCs w:val="21"/>
        </w:rPr>
        <w:t>而这些具有差别的认识是否是真理以及在多大程度上是真理</w:t>
      </w:r>
      <w:r>
        <w:rPr>
          <w:rFonts w:ascii="宋体" w:hAnsi="宋体" w:cs="宋体" w:hint="eastAsia"/>
          <w:kern w:val="0"/>
          <w:szCs w:val="21"/>
        </w:rPr>
        <w:t>,</w:t>
      </w:r>
      <w:r>
        <w:rPr>
          <w:rFonts w:ascii="宋体" w:hAnsi="宋体" w:cs="宋体" w:hint="eastAsia"/>
          <w:kern w:val="0"/>
          <w:szCs w:val="21"/>
        </w:rPr>
        <w:t>应由实践来检验</w:t>
      </w:r>
      <w:r>
        <w:rPr>
          <w:rFonts w:ascii="宋体" w:hAnsi="宋体" w:cs="宋体" w:hint="eastAsia"/>
          <w:kern w:val="0"/>
          <w:szCs w:val="21"/>
        </w:rPr>
        <w:t>.</w:t>
      </w:r>
      <w:r>
        <w:rPr>
          <w:rFonts w:ascii="宋体" w:hAnsi="宋体" w:cs="宋体" w:hint="eastAsia"/>
          <w:kern w:val="0"/>
          <w:szCs w:val="21"/>
        </w:rPr>
        <w:t>承认人的认识上的主观性和差别性</w:t>
      </w:r>
      <w:r>
        <w:rPr>
          <w:rFonts w:ascii="宋体" w:hAnsi="宋体" w:cs="宋体" w:hint="eastAsia"/>
          <w:kern w:val="0"/>
          <w:szCs w:val="21"/>
        </w:rPr>
        <w:t>,</w:t>
      </w:r>
      <w:r>
        <w:rPr>
          <w:rFonts w:ascii="宋体" w:hAnsi="宋体" w:cs="宋体" w:hint="eastAsia"/>
          <w:kern w:val="0"/>
          <w:szCs w:val="21"/>
        </w:rPr>
        <w:t>并不等于否定客观真理</w:t>
      </w:r>
      <w:r>
        <w:rPr>
          <w:rFonts w:ascii="宋体" w:hAnsi="宋体" w:cs="宋体" w:hint="eastAsia"/>
          <w:kern w:val="0"/>
          <w:szCs w:val="21"/>
        </w:rPr>
        <w:t>.</w:t>
      </w:r>
    </w:p>
    <w:p w:rsidR="00000000" w:rsidRDefault="003E3FC1">
      <w:pPr>
        <w:widowControl/>
        <w:autoSpaceDN w:val="0"/>
        <w:spacing w:line="300" w:lineRule="atLeast"/>
        <w:jc w:val="left"/>
        <w:rPr>
          <w:rFonts w:ascii="宋体" w:hAnsi="宋体" w:cs="宋体" w:hint="eastAsia"/>
          <w:szCs w:val="21"/>
        </w:rPr>
      </w:pPr>
      <w:r>
        <w:rPr>
          <w:rFonts w:ascii="宋体" w:hAnsi="宋体" w:cs="宋体" w:hint="eastAsia"/>
          <w:kern w:val="0"/>
          <w:szCs w:val="21"/>
        </w:rPr>
        <w:t>6</w:t>
      </w:r>
      <w:r>
        <w:rPr>
          <w:rFonts w:ascii="宋体" w:hAnsi="宋体" w:cs="宋体" w:hint="eastAsia"/>
          <w:kern w:val="0"/>
          <w:szCs w:val="21"/>
        </w:rPr>
        <w:t>、科学技术是生产力系统中的实体因素</w:t>
      </w:r>
      <w:r>
        <w:rPr>
          <w:rFonts w:ascii="宋体" w:hAnsi="宋体" w:cs="宋体" w:hint="eastAsia"/>
          <w:kern w:val="0"/>
          <w:szCs w:val="21"/>
        </w:rPr>
        <w:t>,</w:t>
      </w:r>
      <w:r>
        <w:rPr>
          <w:rFonts w:ascii="宋体" w:hAnsi="宋体" w:cs="宋体" w:hint="eastAsia"/>
          <w:kern w:val="0"/>
          <w:szCs w:val="21"/>
        </w:rPr>
        <w:t>是直接现实的生产力</w:t>
      </w:r>
      <w:r>
        <w:rPr>
          <w:rFonts w:ascii="宋体" w:hAnsi="宋体" w:cs="宋体" w:hint="eastAsia"/>
          <w:kern w:val="0"/>
          <w:szCs w:val="21"/>
        </w:rPr>
        <w:t>.</w:t>
      </w:r>
      <w:r>
        <w:rPr>
          <w:rFonts w:ascii="宋体" w:hAnsi="宋体" w:cs="宋体" w:hint="eastAsia"/>
          <w:szCs w:val="21"/>
        </w:rPr>
        <w:br/>
      </w:r>
      <w:r>
        <w:rPr>
          <w:rFonts w:ascii="宋体" w:hAnsi="宋体" w:cs="宋体" w:hint="eastAsia"/>
          <w:kern w:val="0"/>
          <w:szCs w:val="21"/>
        </w:rPr>
        <w:t>科学技术并不是生产力系统中的实体要素</w:t>
      </w:r>
      <w:r>
        <w:rPr>
          <w:rFonts w:ascii="宋体" w:hAnsi="宋体" w:cs="宋体" w:hint="eastAsia"/>
          <w:kern w:val="0"/>
          <w:szCs w:val="21"/>
        </w:rPr>
        <w:t>,</w:t>
      </w:r>
      <w:r>
        <w:rPr>
          <w:rFonts w:ascii="宋体" w:hAnsi="宋体" w:cs="宋体" w:hint="eastAsia"/>
          <w:kern w:val="0"/>
          <w:szCs w:val="21"/>
        </w:rPr>
        <w:t>而是作为一种知识形态</w:t>
      </w:r>
      <w:r>
        <w:rPr>
          <w:rFonts w:ascii="宋体" w:hAnsi="宋体" w:cs="宋体" w:hint="eastAsia"/>
          <w:kern w:val="0"/>
          <w:szCs w:val="21"/>
        </w:rPr>
        <w:t>,</w:t>
      </w:r>
      <w:r>
        <w:rPr>
          <w:rFonts w:ascii="宋体" w:hAnsi="宋体" w:cs="宋体" w:hint="eastAsia"/>
          <w:kern w:val="0"/>
          <w:szCs w:val="21"/>
        </w:rPr>
        <w:t>渗透在生产力</w:t>
      </w:r>
      <w:r>
        <w:rPr>
          <w:rFonts w:ascii="宋体" w:hAnsi="宋体" w:cs="宋体" w:hint="eastAsia"/>
          <w:kern w:val="0"/>
          <w:szCs w:val="21"/>
        </w:rPr>
        <w:t>诸实体要素</w:t>
      </w:r>
      <w:r>
        <w:rPr>
          <w:rFonts w:ascii="宋体" w:hAnsi="宋体" w:cs="宋体" w:hint="eastAsia"/>
          <w:kern w:val="0"/>
          <w:szCs w:val="21"/>
        </w:rPr>
        <w:t>(</w:t>
      </w:r>
      <w:r>
        <w:rPr>
          <w:rFonts w:ascii="宋体" w:hAnsi="宋体" w:cs="宋体" w:hint="eastAsia"/>
          <w:kern w:val="0"/>
          <w:szCs w:val="21"/>
        </w:rPr>
        <w:t>劳动者</w:t>
      </w:r>
      <w:r>
        <w:rPr>
          <w:rFonts w:ascii="宋体" w:hAnsi="宋体" w:cs="宋体" w:hint="eastAsia"/>
          <w:kern w:val="0"/>
          <w:szCs w:val="21"/>
        </w:rPr>
        <w:t>,</w:t>
      </w:r>
      <w:r>
        <w:rPr>
          <w:rFonts w:ascii="宋体" w:hAnsi="宋体" w:cs="宋体" w:hint="eastAsia"/>
          <w:kern w:val="0"/>
          <w:szCs w:val="21"/>
        </w:rPr>
        <w:t>劳动资料</w:t>
      </w:r>
      <w:r>
        <w:rPr>
          <w:rFonts w:ascii="宋体" w:hAnsi="宋体" w:cs="宋体" w:hint="eastAsia"/>
          <w:kern w:val="0"/>
          <w:szCs w:val="21"/>
        </w:rPr>
        <w:t>,</w:t>
      </w:r>
      <w:r>
        <w:rPr>
          <w:rFonts w:ascii="宋体" w:hAnsi="宋体" w:cs="宋体" w:hint="eastAsia"/>
          <w:kern w:val="0"/>
          <w:szCs w:val="21"/>
        </w:rPr>
        <w:t>劳动对象</w:t>
      </w:r>
      <w:r>
        <w:rPr>
          <w:rFonts w:ascii="宋体" w:hAnsi="宋体" w:cs="宋体" w:hint="eastAsia"/>
          <w:kern w:val="0"/>
          <w:szCs w:val="21"/>
        </w:rPr>
        <w:t>)</w:t>
      </w:r>
      <w:r>
        <w:rPr>
          <w:rFonts w:ascii="宋体" w:hAnsi="宋体" w:cs="宋体" w:hint="eastAsia"/>
          <w:kern w:val="0"/>
          <w:szCs w:val="21"/>
        </w:rPr>
        <w:t>之中</w:t>
      </w:r>
      <w:r>
        <w:rPr>
          <w:rFonts w:ascii="宋体" w:hAnsi="宋体" w:cs="宋体" w:hint="eastAsia"/>
          <w:kern w:val="0"/>
          <w:szCs w:val="21"/>
        </w:rPr>
        <w:t>.</w:t>
      </w:r>
      <w:r>
        <w:rPr>
          <w:rFonts w:ascii="宋体" w:hAnsi="宋体" w:cs="宋体" w:hint="eastAsia"/>
          <w:kern w:val="0"/>
          <w:szCs w:val="21"/>
        </w:rPr>
        <w:t>科学技术也不是直接现实的生产力</w:t>
      </w:r>
      <w:r>
        <w:rPr>
          <w:rFonts w:ascii="宋体" w:hAnsi="宋体" w:cs="宋体" w:hint="eastAsia"/>
          <w:kern w:val="0"/>
          <w:szCs w:val="21"/>
        </w:rPr>
        <w:t>,</w:t>
      </w:r>
      <w:r>
        <w:rPr>
          <w:rFonts w:ascii="宋体" w:hAnsi="宋体" w:cs="宋体" w:hint="eastAsia"/>
          <w:kern w:val="0"/>
          <w:szCs w:val="21"/>
        </w:rPr>
        <w:t>它作为一种知识形态</w:t>
      </w:r>
      <w:r>
        <w:rPr>
          <w:rFonts w:ascii="宋体" w:hAnsi="宋体" w:cs="宋体" w:hint="eastAsia"/>
          <w:kern w:val="0"/>
          <w:szCs w:val="21"/>
        </w:rPr>
        <w:t>,</w:t>
      </w:r>
      <w:r>
        <w:rPr>
          <w:rFonts w:ascii="宋体" w:hAnsi="宋体" w:cs="宋体" w:hint="eastAsia"/>
          <w:kern w:val="0"/>
          <w:szCs w:val="21"/>
        </w:rPr>
        <w:t>是通过实体要素转化为现实的生产力的</w:t>
      </w:r>
      <w:r>
        <w:rPr>
          <w:rFonts w:ascii="宋体" w:hAnsi="宋体" w:cs="宋体" w:hint="eastAsia"/>
          <w:kern w:val="0"/>
          <w:szCs w:val="21"/>
        </w:rPr>
        <w:t>.</w:t>
      </w:r>
      <w:r>
        <w:rPr>
          <w:rFonts w:ascii="宋体" w:hAnsi="宋体" w:cs="宋体" w:hint="eastAsia"/>
          <w:szCs w:val="21"/>
        </w:rPr>
        <w:br/>
      </w:r>
      <w:r>
        <w:rPr>
          <w:rFonts w:ascii="宋体" w:hAnsi="宋体" w:cs="宋体" w:hint="eastAsia"/>
          <w:kern w:val="0"/>
          <w:szCs w:val="21"/>
        </w:rPr>
        <w:t>7</w:t>
      </w:r>
      <w:r>
        <w:rPr>
          <w:rFonts w:ascii="宋体" w:hAnsi="宋体" w:cs="宋体" w:hint="eastAsia"/>
          <w:kern w:val="0"/>
          <w:szCs w:val="21"/>
        </w:rPr>
        <w:t>、人的本质是永恒不变的。</w:t>
      </w:r>
      <w:r>
        <w:rPr>
          <w:rFonts w:ascii="宋体" w:hAnsi="宋体" w:cs="宋体" w:hint="eastAsia"/>
          <w:szCs w:val="21"/>
        </w:rPr>
        <w:br/>
      </w:r>
      <w:r>
        <w:rPr>
          <w:rFonts w:ascii="宋体" w:hAnsi="宋体" w:cs="宋体" w:hint="eastAsia"/>
          <w:kern w:val="0"/>
          <w:szCs w:val="21"/>
        </w:rPr>
        <w:t>人的本质在其现实性上是一切社会关系的总和</w:t>
      </w:r>
      <w:r>
        <w:rPr>
          <w:rFonts w:ascii="宋体" w:hAnsi="宋体" w:cs="宋体" w:hint="eastAsia"/>
          <w:kern w:val="0"/>
          <w:szCs w:val="21"/>
        </w:rPr>
        <w:t>.</w:t>
      </w:r>
      <w:r>
        <w:rPr>
          <w:rFonts w:ascii="宋体" w:hAnsi="宋体" w:cs="宋体" w:hint="eastAsia"/>
          <w:kern w:val="0"/>
          <w:szCs w:val="21"/>
        </w:rPr>
        <w:t>人的本质不是先天的</w:t>
      </w:r>
      <w:r>
        <w:rPr>
          <w:rFonts w:ascii="宋体" w:hAnsi="宋体" w:cs="宋体" w:hint="eastAsia"/>
          <w:kern w:val="0"/>
          <w:szCs w:val="21"/>
        </w:rPr>
        <w:t>,</w:t>
      </w:r>
      <w:r>
        <w:rPr>
          <w:rFonts w:ascii="宋体" w:hAnsi="宋体" w:cs="宋体" w:hint="eastAsia"/>
          <w:kern w:val="0"/>
          <w:szCs w:val="21"/>
        </w:rPr>
        <w:t>而是在后天社会生活和社会实践中形成的</w:t>
      </w:r>
      <w:r>
        <w:rPr>
          <w:rFonts w:ascii="宋体" w:hAnsi="宋体" w:cs="宋体" w:hint="eastAsia"/>
          <w:kern w:val="0"/>
          <w:szCs w:val="21"/>
        </w:rPr>
        <w:t>.</w:t>
      </w:r>
      <w:r>
        <w:rPr>
          <w:rFonts w:ascii="宋体" w:hAnsi="宋体" w:cs="宋体" w:hint="eastAsia"/>
          <w:kern w:val="0"/>
          <w:szCs w:val="21"/>
        </w:rPr>
        <w:t>由于人的社会关系会发生变化</w:t>
      </w:r>
      <w:r>
        <w:rPr>
          <w:rFonts w:ascii="宋体" w:hAnsi="宋体" w:cs="宋体" w:hint="eastAsia"/>
          <w:kern w:val="0"/>
          <w:szCs w:val="21"/>
        </w:rPr>
        <w:t>,</w:t>
      </w:r>
      <w:r>
        <w:rPr>
          <w:rFonts w:ascii="宋体" w:hAnsi="宋体" w:cs="宋体" w:hint="eastAsia"/>
          <w:kern w:val="0"/>
          <w:szCs w:val="21"/>
        </w:rPr>
        <w:t>所以人的本质并不是永恒不变的</w:t>
      </w:r>
      <w:r>
        <w:rPr>
          <w:rFonts w:ascii="宋体" w:hAnsi="宋体" w:cs="宋体" w:hint="eastAsia"/>
          <w:kern w:val="0"/>
          <w:szCs w:val="21"/>
        </w:rPr>
        <w:t>.</w:t>
      </w:r>
    </w:p>
    <w:p w:rsidR="00000000" w:rsidRDefault="003E3FC1">
      <w:pPr>
        <w:widowControl/>
        <w:autoSpaceDN w:val="0"/>
        <w:spacing w:line="300" w:lineRule="atLeast"/>
        <w:jc w:val="left"/>
        <w:rPr>
          <w:rFonts w:ascii="宋体" w:hAnsi="宋体" w:cs="宋体" w:hint="eastAsia"/>
          <w:szCs w:val="21"/>
        </w:rPr>
      </w:pPr>
      <w:r>
        <w:rPr>
          <w:rFonts w:ascii="宋体" w:hAnsi="宋体" w:cs="宋体" w:hint="eastAsia"/>
          <w:kern w:val="0"/>
          <w:szCs w:val="21"/>
        </w:rPr>
        <w:lastRenderedPageBreak/>
        <w:t>8</w:t>
      </w:r>
      <w:r>
        <w:rPr>
          <w:rFonts w:ascii="宋体" w:hAnsi="宋体" w:cs="宋体" w:hint="eastAsia"/>
          <w:kern w:val="0"/>
          <w:szCs w:val="21"/>
        </w:rPr>
        <w:t>、社会意识是对社会存在的反映</w:t>
      </w:r>
      <w:r>
        <w:rPr>
          <w:rFonts w:ascii="宋体" w:hAnsi="宋体" w:cs="宋体" w:hint="eastAsia"/>
          <w:kern w:val="0"/>
          <w:szCs w:val="21"/>
        </w:rPr>
        <w:t>,</w:t>
      </w:r>
      <w:r>
        <w:rPr>
          <w:rFonts w:ascii="宋体" w:hAnsi="宋体" w:cs="宋体" w:hint="eastAsia"/>
          <w:kern w:val="0"/>
          <w:szCs w:val="21"/>
        </w:rPr>
        <w:t>因此</w:t>
      </w:r>
      <w:r>
        <w:rPr>
          <w:rFonts w:ascii="宋体" w:hAnsi="宋体" w:cs="宋体" w:hint="eastAsia"/>
          <w:kern w:val="0"/>
          <w:szCs w:val="21"/>
        </w:rPr>
        <w:t>,</w:t>
      </w:r>
      <w:r>
        <w:rPr>
          <w:rFonts w:ascii="宋体" w:hAnsi="宋体" w:cs="宋体" w:hint="eastAsia"/>
          <w:kern w:val="0"/>
          <w:szCs w:val="21"/>
        </w:rPr>
        <w:t>一旦社会存在发生了变化</w:t>
      </w:r>
      <w:r>
        <w:rPr>
          <w:rFonts w:ascii="宋体" w:hAnsi="宋体" w:cs="宋体" w:hint="eastAsia"/>
          <w:kern w:val="0"/>
          <w:szCs w:val="21"/>
        </w:rPr>
        <w:t>,</w:t>
      </w:r>
      <w:r>
        <w:rPr>
          <w:rFonts w:ascii="宋体" w:hAnsi="宋体" w:cs="宋体" w:hint="eastAsia"/>
          <w:kern w:val="0"/>
          <w:szCs w:val="21"/>
        </w:rPr>
        <w:t>旧的社会意识就会随之发生变化</w:t>
      </w:r>
      <w:r>
        <w:rPr>
          <w:rFonts w:ascii="宋体" w:hAnsi="宋体" w:cs="宋体" w:hint="eastAsia"/>
          <w:kern w:val="0"/>
          <w:szCs w:val="21"/>
        </w:rPr>
        <w:t>.</w:t>
      </w:r>
      <w:r>
        <w:rPr>
          <w:rFonts w:ascii="宋体" w:hAnsi="宋体" w:cs="宋体" w:hint="eastAsia"/>
          <w:szCs w:val="21"/>
        </w:rPr>
        <w:br/>
      </w:r>
      <w:r>
        <w:rPr>
          <w:rFonts w:ascii="宋体" w:hAnsi="宋体" w:cs="宋体" w:hint="eastAsia"/>
          <w:kern w:val="0"/>
          <w:szCs w:val="21"/>
        </w:rPr>
        <w:t>社会意识虽然是对社会存在的反映</w:t>
      </w:r>
      <w:r>
        <w:rPr>
          <w:rFonts w:ascii="宋体" w:hAnsi="宋体" w:cs="宋体" w:hint="eastAsia"/>
          <w:kern w:val="0"/>
          <w:szCs w:val="21"/>
        </w:rPr>
        <w:t>,</w:t>
      </w:r>
      <w:r>
        <w:rPr>
          <w:rFonts w:ascii="宋体" w:hAnsi="宋体" w:cs="宋体" w:hint="eastAsia"/>
          <w:kern w:val="0"/>
          <w:szCs w:val="21"/>
        </w:rPr>
        <w:t>但是</w:t>
      </w:r>
      <w:r>
        <w:rPr>
          <w:rFonts w:ascii="宋体" w:hAnsi="宋体" w:cs="宋体" w:hint="eastAsia"/>
          <w:kern w:val="0"/>
          <w:szCs w:val="21"/>
        </w:rPr>
        <w:t>,</w:t>
      </w:r>
      <w:r>
        <w:rPr>
          <w:rFonts w:ascii="宋体" w:hAnsi="宋体" w:cs="宋体" w:hint="eastAsia"/>
          <w:kern w:val="0"/>
          <w:szCs w:val="21"/>
        </w:rPr>
        <w:t>社会意识同社会存在在发展变化上具有不同步性</w:t>
      </w:r>
      <w:r>
        <w:rPr>
          <w:rFonts w:ascii="宋体" w:hAnsi="宋体" w:cs="宋体" w:hint="eastAsia"/>
          <w:kern w:val="0"/>
          <w:szCs w:val="21"/>
        </w:rPr>
        <w:t>.</w:t>
      </w:r>
      <w:r>
        <w:rPr>
          <w:rFonts w:ascii="宋体" w:hAnsi="宋体" w:cs="宋体" w:hint="eastAsia"/>
          <w:kern w:val="0"/>
          <w:szCs w:val="21"/>
        </w:rPr>
        <w:t>社会存在变化</w:t>
      </w:r>
      <w:r>
        <w:rPr>
          <w:rFonts w:ascii="宋体" w:hAnsi="宋体" w:cs="宋体" w:hint="eastAsia"/>
          <w:kern w:val="0"/>
          <w:szCs w:val="21"/>
        </w:rPr>
        <w:t>以后</w:t>
      </w:r>
      <w:r>
        <w:rPr>
          <w:rFonts w:ascii="宋体" w:hAnsi="宋体" w:cs="宋体" w:hint="eastAsia"/>
          <w:kern w:val="0"/>
          <w:szCs w:val="21"/>
        </w:rPr>
        <w:t>,</w:t>
      </w:r>
      <w:r>
        <w:rPr>
          <w:rFonts w:ascii="宋体" w:hAnsi="宋体" w:cs="宋体" w:hint="eastAsia"/>
          <w:kern w:val="0"/>
          <w:szCs w:val="21"/>
        </w:rPr>
        <w:t>同原有的社会存在相联系的社会意识不会立竿见影地全部消失</w:t>
      </w:r>
      <w:r>
        <w:rPr>
          <w:rFonts w:ascii="宋体" w:hAnsi="宋体" w:cs="宋体" w:hint="eastAsia"/>
          <w:kern w:val="0"/>
          <w:szCs w:val="21"/>
        </w:rPr>
        <w:t>,</w:t>
      </w:r>
      <w:r>
        <w:rPr>
          <w:rFonts w:ascii="宋体" w:hAnsi="宋体" w:cs="宋体" w:hint="eastAsia"/>
          <w:kern w:val="0"/>
          <w:szCs w:val="21"/>
        </w:rPr>
        <w:t>在一定的时期内</w:t>
      </w:r>
      <w:r>
        <w:rPr>
          <w:rFonts w:ascii="宋体" w:hAnsi="宋体" w:cs="宋体" w:hint="eastAsia"/>
          <w:kern w:val="0"/>
          <w:szCs w:val="21"/>
        </w:rPr>
        <w:t>,</w:t>
      </w:r>
      <w:r>
        <w:rPr>
          <w:rFonts w:ascii="宋体" w:hAnsi="宋体" w:cs="宋体" w:hint="eastAsia"/>
          <w:kern w:val="0"/>
          <w:szCs w:val="21"/>
        </w:rPr>
        <w:t>旧的社会意识依然存在</w:t>
      </w:r>
      <w:r>
        <w:rPr>
          <w:rFonts w:ascii="宋体" w:hAnsi="宋体" w:cs="宋体" w:hint="eastAsia"/>
          <w:kern w:val="0"/>
          <w:szCs w:val="21"/>
        </w:rPr>
        <w:t>,</w:t>
      </w:r>
      <w:r>
        <w:rPr>
          <w:rFonts w:ascii="宋体" w:hAnsi="宋体" w:cs="宋体" w:hint="eastAsia"/>
          <w:kern w:val="0"/>
          <w:szCs w:val="21"/>
        </w:rPr>
        <w:t>并阻碍社会的发展</w:t>
      </w:r>
      <w:r>
        <w:rPr>
          <w:rFonts w:ascii="宋体" w:hAnsi="宋体" w:cs="宋体" w:hint="eastAsia"/>
          <w:kern w:val="0"/>
          <w:szCs w:val="21"/>
        </w:rPr>
        <w:t>.</w:t>
      </w:r>
      <w:r>
        <w:rPr>
          <w:rFonts w:ascii="宋体" w:hAnsi="宋体" w:cs="宋体" w:hint="eastAsia"/>
          <w:kern w:val="0"/>
          <w:szCs w:val="21"/>
        </w:rPr>
        <w:t>但是</w:t>
      </w:r>
      <w:r>
        <w:rPr>
          <w:rFonts w:ascii="宋体" w:hAnsi="宋体" w:cs="宋体" w:hint="eastAsia"/>
          <w:kern w:val="0"/>
          <w:szCs w:val="21"/>
        </w:rPr>
        <w:t>,</w:t>
      </w:r>
      <w:r>
        <w:rPr>
          <w:rFonts w:ascii="宋体" w:hAnsi="宋体" w:cs="宋体" w:hint="eastAsia"/>
          <w:kern w:val="0"/>
          <w:szCs w:val="21"/>
        </w:rPr>
        <w:t>旧的社会意识所表现出来的这种独立性是相对的而不是绝对的</w:t>
      </w:r>
      <w:r>
        <w:rPr>
          <w:rFonts w:ascii="宋体" w:hAnsi="宋体" w:cs="宋体" w:hint="eastAsia"/>
          <w:kern w:val="0"/>
          <w:szCs w:val="21"/>
        </w:rPr>
        <w:t>.</w:t>
      </w:r>
      <w:r>
        <w:rPr>
          <w:rFonts w:ascii="宋体" w:hAnsi="宋体" w:cs="宋体" w:hint="eastAsia"/>
          <w:kern w:val="0"/>
          <w:szCs w:val="21"/>
        </w:rPr>
        <w:t>随着社会存在的进一步的变化</w:t>
      </w:r>
      <w:r>
        <w:rPr>
          <w:rFonts w:ascii="宋体" w:hAnsi="宋体" w:cs="宋体" w:hint="eastAsia"/>
          <w:kern w:val="0"/>
          <w:szCs w:val="21"/>
        </w:rPr>
        <w:t>,</w:t>
      </w:r>
      <w:r>
        <w:rPr>
          <w:rFonts w:ascii="宋体" w:hAnsi="宋体" w:cs="宋体" w:hint="eastAsia"/>
          <w:kern w:val="0"/>
          <w:szCs w:val="21"/>
        </w:rPr>
        <w:t>旧的社会意识或迟或早总要消失</w:t>
      </w:r>
      <w:r>
        <w:rPr>
          <w:rFonts w:ascii="宋体" w:hAnsi="宋体" w:cs="宋体" w:hint="eastAsia"/>
          <w:kern w:val="0"/>
          <w:szCs w:val="21"/>
        </w:rPr>
        <w:t>.</w:t>
      </w:r>
    </w:p>
    <w:p w:rsidR="00000000" w:rsidRDefault="003E3FC1">
      <w:pPr>
        <w:widowControl/>
        <w:autoSpaceDN w:val="0"/>
        <w:spacing w:line="300" w:lineRule="atLeast"/>
        <w:jc w:val="left"/>
        <w:rPr>
          <w:rFonts w:ascii="宋体" w:hAnsi="宋体" w:cs="宋体" w:hint="eastAsia"/>
          <w:szCs w:val="21"/>
        </w:rPr>
      </w:pPr>
      <w:r>
        <w:rPr>
          <w:rFonts w:ascii="宋体" w:hAnsi="宋体" w:cs="宋体" w:hint="eastAsia"/>
          <w:kern w:val="0"/>
          <w:szCs w:val="21"/>
        </w:rPr>
        <w:t>四、材料题答案要点：</w:t>
      </w:r>
    </w:p>
    <w:p w:rsidR="00000000" w:rsidRDefault="003E3FC1">
      <w:pPr>
        <w:widowControl/>
        <w:autoSpaceDN w:val="0"/>
        <w:spacing w:line="300" w:lineRule="atLeast"/>
        <w:jc w:val="left"/>
        <w:rPr>
          <w:rFonts w:ascii="宋体" w:hAnsi="宋体" w:cs="宋体" w:hint="eastAsia"/>
          <w:szCs w:val="21"/>
        </w:rPr>
      </w:pPr>
      <w:r>
        <w:rPr>
          <w:rFonts w:ascii="宋体" w:hAnsi="宋体" w:cs="宋体" w:hint="eastAsia"/>
          <w:kern w:val="0"/>
          <w:szCs w:val="21"/>
        </w:rPr>
        <w:t>材料题（一）：</w:t>
      </w:r>
    </w:p>
    <w:p w:rsidR="00000000" w:rsidRDefault="003E3FC1">
      <w:pPr>
        <w:widowControl/>
        <w:autoSpaceDN w:val="0"/>
        <w:spacing w:line="300" w:lineRule="atLeast"/>
        <w:jc w:val="left"/>
        <w:rPr>
          <w:rFonts w:ascii="宋体" w:hAnsi="宋体" w:cs="宋体" w:hint="eastAsia"/>
          <w:szCs w:val="21"/>
        </w:rPr>
      </w:pPr>
      <w:r>
        <w:rPr>
          <w:rFonts w:ascii="宋体" w:hAnsi="宋体" w:cs="宋体" w:hint="eastAsia"/>
          <w:kern w:val="0"/>
          <w:szCs w:val="21"/>
        </w:rPr>
        <w:t>(1)</w:t>
      </w:r>
      <w:r>
        <w:rPr>
          <w:rFonts w:ascii="宋体" w:hAnsi="宋体" w:cs="宋体" w:hint="eastAsia"/>
          <w:kern w:val="0"/>
          <w:szCs w:val="21"/>
        </w:rPr>
        <w:t>材料</w:t>
      </w:r>
      <w:r>
        <w:rPr>
          <w:rFonts w:ascii="宋体" w:hAnsi="宋体" w:cs="宋体" w:hint="eastAsia"/>
          <w:kern w:val="0"/>
          <w:szCs w:val="21"/>
        </w:rPr>
        <w:t>1</w:t>
      </w:r>
      <w:r>
        <w:rPr>
          <w:rFonts w:ascii="宋体" w:hAnsi="宋体" w:cs="宋体" w:hint="eastAsia"/>
          <w:kern w:val="0"/>
          <w:szCs w:val="21"/>
        </w:rPr>
        <w:t>的观点带有不可知论的倾向。材料</w:t>
      </w:r>
      <w:r>
        <w:rPr>
          <w:rFonts w:ascii="宋体" w:hAnsi="宋体" w:cs="宋体" w:hint="eastAsia"/>
          <w:kern w:val="0"/>
          <w:szCs w:val="21"/>
        </w:rPr>
        <w:t>2</w:t>
      </w:r>
      <w:r>
        <w:rPr>
          <w:rFonts w:ascii="宋体" w:hAnsi="宋体" w:cs="宋体" w:hint="eastAsia"/>
          <w:kern w:val="0"/>
          <w:szCs w:val="21"/>
        </w:rPr>
        <w:t>的观点是不可知论。材料</w:t>
      </w:r>
      <w:r>
        <w:rPr>
          <w:rFonts w:ascii="宋体" w:hAnsi="宋体" w:cs="宋体" w:hint="eastAsia"/>
          <w:kern w:val="0"/>
          <w:szCs w:val="21"/>
        </w:rPr>
        <w:t>3</w:t>
      </w:r>
      <w:r>
        <w:rPr>
          <w:rFonts w:ascii="宋体" w:hAnsi="宋体" w:cs="宋体" w:hint="eastAsia"/>
          <w:kern w:val="0"/>
          <w:szCs w:val="21"/>
        </w:rPr>
        <w:t>的观点是可知论。</w:t>
      </w:r>
    </w:p>
    <w:p w:rsidR="00000000" w:rsidRDefault="003E3FC1">
      <w:pPr>
        <w:widowControl/>
        <w:autoSpaceDN w:val="0"/>
        <w:spacing w:line="300" w:lineRule="atLeast"/>
        <w:jc w:val="left"/>
        <w:rPr>
          <w:rFonts w:ascii="宋体" w:hAnsi="宋体" w:cs="宋体" w:hint="eastAsia"/>
          <w:szCs w:val="21"/>
        </w:rPr>
      </w:pPr>
      <w:r>
        <w:rPr>
          <w:rFonts w:ascii="宋体" w:hAnsi="宋体" w:cs="宋体" w:hint="eastAsia"/>
          <w:kern w:val="0"/>
          <w:szCs w:val="21"/>
        </w:rPr>
        <w:t>(2)</w:t>
      </w:r>
      <w:r>
        <w:rPr>
          <w:rFonts w:ascii="宋体" w:hAnsi="宋体" w:cs="宋体" w:hint="eastAsia"/>
          <w:kern w:val="0"/>
          <w:szCs w:val="21"/>
        </w:rPr>
        <w:t>他没有看到人的感官的局限性是可以突破的，没有看到认识能力具有无限性的一面。</w:t>
      </w:r>
      <w:r>
        <w:rPr>
          <w:rFonts w:ascii="宋体" w:hAnsi="宋体" w:cs="宋体" w:hint="eastAsia"/>
          <w:kern w:val="0"/>
          <w:szCs w:val="21"/>
        </w:rPr>
        <w:t xml:space="preserve"> </w:t>
      </w:r>
    </w:p>
    <w:p w:rsidR="00000000" w:rsidRDefault="003E3FC1">
      <w:pPr>
        <w:widowControl/>
        <w:autoSpaceDN w:val="0"/>
        <w:spacing w:line="300" w:lineRule="atLeast"/>
        <w:jc w:val="left"/>
        <w:rPr>
          <w:rFonts w:ascii="宋体" w:hAnsi="宋体" w:cs="宋体" w:hint="eastAsia"/>
          <w:szCs w:val="21"/>
        </w:rPr>
      </w:pPr>
      <w:r>
        <w:rPr>
          <w:rFonts w:ascii="宋体" w:hAnsi="宋体" w:cs="宋体" w:hint="eastAsia"/>
          <w:kern w:val="0"/>
          <w:szCs w:val="21"/>
        </w:rPr>
        <w:t>(3)</w:t>
      </w:r>
      <w:r>
        <w:rPr>
          <w:rFonts w:ascii="宋体" w:hAnsi="宋体" w:cs="宋体" w:hint="eastAsia"/>
          <w:kern w:val="0"/>
          <w:szCs w:val="21"/>
        </w:rPr>
        <w:t>人的感官是把人的意识同外部世界联系起来的桥梁</w:t>
      </w:r>
      <w:r>
        <w:rPr>
          <w:rFonts w:ascii="宋体" w:hAnsi="宋体" w:cs="宋体" w:hint="eastAsia"/>
          <w:kern w:val="0"/>
          <w:szCs w:val="21"/>
        </w:rPr>
        <w:t>,</w:t>
      </w:r>
      <w:r>
        <w:rPr>
          <w:rFonts w:ascii="宋体" w:hAnsi="宋体" w:cs="宋体" w:hint="eastAsia"/>
          <w:kern w:val="0"/>
          <w:szCs w:val="21"/>
        </w:rPr>
        <w:t>不是二者分隔</w:t>
      </w:r>
      <w:r>
        <w:rPr>
          <w:rFonts w:ascii="宋体" w:hAnsi="宋体" w:cs="宋体" w:hint="eastAsia"/>
          <w:kern w:val="0"/>
          <w:szCs w:val="21"/>
        </w:rPr>
        <w:t>开来的屏障，只要</w:t>
      </w:r>
    </w:p>
    <w:p w:rsidR="00000000" w:rsidRDefault="003E3FC1">
      <w:pPr>
        <w:widowControl/>
        <w:autoSpaceDN w:val="0"/>
        <w:spacing w:line="300" w:lineRule="atLeast"/>
        <w:jc w:val="left"/>
        <w:rPr>
          <w:rFonts w:ascii="宋体" w:hAnsi="宋体" w:cs="宋体" w:hint="eastAsia"/>
          <w:szCs w:val="21"/>
        </w:rPr>
      </w:pPr>
      <w:r>
        <w:rPr>
          <w:rFonts w:ascii="宋体" w:hAnsi="宋体" w:cs="宋体" w:hint="eastAsia"/>
          <w:kern w:val="0"/>
          <w:szCs w:val="21"/>
        </w:rPr>
        <w:t>我们善于运用自己的感官，我们的知觉就能达到与知觉的事物的本质相符合。通过实践人</w:t>
      </w:r>
    </w:p>
    <w:p w:rsidR="00000000" w:rsidRDefault="003E3FC1">
      <w:pPr>
        <w:widowControl/>
        <w:autoSpaceDN w:val="0"/>
        <w:spacing w:line="300" w:lineRule="atLeast"/>
        <w:jc w:val="left"/>
        <w:rPr>
          <w:rFonts w:ascii="宋体" w:hAnsi="宋体" w:cs="宋体" w:hint="eastAsia"/>
          <w:szCs w:val="21"/>
        </w:rPr>
      </w:pPr>
      <w:r>
        <w:rPr>
          <w:rFonts w:ascii="宋体" w:hAnsi="宋体" w:cs="宋体" w:hint="eastAsia"/>
          <w:kern w:val="0"/>
          <w:szCs w:val="21"/>
        </w:rPr>
        <w:t>们可以分辨感性知觉中什么是正确的，什么是错误。</w:t>
      </w:r>
    </w:p>
    <w:p w:rsidR="00000000" w:rsidRDefault="003E3FC1">
      <w:pPr>
        <w:widowControl/>
        <w:autoSpaceDN w:val="0"/>
        <w:spacing w:line="300" w:lineRule="atLeast"/>
        <w:jc w:val="left"/>
        <w:rPr>
          <w:rFonts w:ascii="宋体" w:hAnsi="宋体" w:cs="宋体" w:hint="eastAsia"/>
          <w:szCs w:val="21"/>
        </w:rPr>
      </w:pPr>
      <w:r>
        <w:rPr>
          <w:rFonts w:ascii="宋体" w:hAnsi="宋体" w:cs="宋体" w:hint="eastAsia"/>
          <w:kern w:val="0"/>
          <w:szCs w:val="21"/>
        </w:rPr>
        <w:t>材料题（二）</w:t>
      </w:r>
    </w:p>
    <w:p w:rsidR="00000000" w:rsidRDefault="003E3FC1">
      <w:pPr>
        <w:widowControl/>
        <w:autoSpaceDN w:val="0"/>
        <w:spacing w:line="300" w:lineRule="atLeast"/>
        <w:jc w:val="left"/>
        <w:rPr>
          <w:rFonts w:ascii="宋体" w:hAnsi="宋体" w:cs="宋体" w:hint="eastAsia"/>
          <w:szCs w:val="21"/>
        </w:rPr>
      </w:pPr>
      <w:r>
        <w:rPr>
          <w:rFonts w:ascii="宋体" w:hAnsi="宋体" w:cs="宋体" w:hint="eastAsia"/>
          <w:kern w:val="0"/>
          <w:szCs w:val="21"/>
        </w:rPr>
        <w:t>(1)</w:t>
      </w:r>
      <w:r>
        <w:rPr>
          <w:rFonts w:ascii="宋体" w:hAnsi="宋体" w:cs="宋体" w:hint="eastAsia"/>
          <w:kern w:val="0"/>
          <w:szCs w:val="21"/>
        </w:rPr>
        <w:t>孟德斯鸠用地理位置和气候状况等物质因素去解释民族的差别和社会制度的差别有一定的积极意义；但这种观点不合理性在于：夸大自然环境的作用，是环境决定论的观点。</w:t>
      </w:r>
    </w:p>
    <w:p w:rsidR="00000000" w:rsidRDefault="003E3FC1">
      <w:pPr>
        <w:widowControl/>
        <w:autoSpaceDN w:val="0"/>
        <w:spacing w:line="300" w:lineRule="atLeast"/>
        <w:jc w:val="left"/>
        <w:rPr>
          <w:rFonts w:ascii="宋体" w:hAnsi="宋体" w:cs="宋体" w:hint="eastAsia"/>
          <w:szCs w:val="21"/>
        </w:rPr>
      </w:pPr>
      <w:r>
        <w:rPr>
          <w:rFonts w:ascii="宋体" w:hAnsi="宋体" w:cs="宋体" w:hint="eastAsia"/>
          <w:kern w:val="0"/>
          <w:szCs w:val="21"/>
        </w:rPr>
        <w:t>(2)</w:t>
      </w:r>
      <w:r>
        <w:rPr>
          <w:rFonts w:ascii="宋体" w:hAnsi="宋体" w:cs="宋体" w:hint="eastAsia"/>
          <w:kern w:val="0"/>
          <w:szCs w:val="21"/>
        </w:rPr>
        <w:t>恩格斯辩证地看待自然环境与社会发展的相互关系，在肯定人类改造自然的胜利的同时，着重强调要尊重自然规律，保持人和自然环境的协调。恩格斯认为，构成自然环境的各种自然要素是相互联系、相互作用的</w:t>
      </w:r>
      <w:r>
        <w:rPr>
          <w:rFonts w:ascii="宋体" w:hAnsi="宋体" w:cs="宋体" w:hint="eastAsia"/>
          <w:kern w:val="0"/>
          <w:szCs w:val="21"/>
        </w:rPr>
        <w:t>。盲目地征服自然，破坏生态系统，必将受到自然规律的惩罚。</w:t>
      </w:r>
    </w:p>
    <w:p w:rsidR="00000000" w:rsidRDefault="003E3FC1">
      <w:pPr>
        <w:widowControl/>
        <w:autoSpaceDN w:val="0"/>
        <w:spacing w:line="300" w:lineRule="atLeast"/>
        <w:jc w:val="left"/>
        <w:rPr>
          <w:rFonts w:ascii="宋体" w:hAnsi="宋体" w:cs="宋体" w:hint="eastAsia"/>
          <w:szCs w:val="21"/>
        </w:rPr>
      </w:pPr>
      <w:r>
        <w:rPr>
          <w:rFonts w:ascii="宋体" w:hAnsi="宋体" w:cs="宋体" w:hint="eastAsia"/>
          <w:kern w:val="0"/>
          <w:szCs w:val="21"/>
        </w:rPr>
        <w:t>(3)</w:t>
      </w:r>
      <w:r>
        <w:rPr>
          <w:rFonts w:ascii="宋体" w:hAnsi="宋体" w:cs="宋体" w:hint="eastAsia"/>
          <w:kern w:val="0"/>
          <w:szCs w:val="21"/>
        </w:rPr>
        <w:t>人类社会同自然环境有着不可分割的联系，人口、经济、社会、资源、环境必须协调发展。我国人口众多并不断增加，自然资源相对短缺，经济发展与环境保护的矛盾日益突出。因此，只有实行可持续发展战略，才能处理好我国经济、社会的当前发展与未来发展的关系。</w:t>
      </w:r>
    </w:p>
    <w:p w:rsidR="00000000" w:rsidRDefault="003E3FC1">
      <w:pPr>
        <w:widowControl/>
        <w:autoSpaceDN w:val="0"/>
        <w:spacing w:line="300" w:lineRule="atLeast"/>
        <w:jc w:val="left"/>
        <w:rPr>
          <w:rFonts w:ascii="宋体" w:hAnsi="宋体" w:cs="宋体" w:hint="eastAsia"/>
          <w:szCs w:val="21"/>
        </w:rPr>
      </w:pPr>
      <w:r>
        <w:rPr>
          <w:rFonts w:ascii="宋体" w:hAnsi="宋体" w:cs="宋体" w:hint="eastAsia"/>
          <w:kern w:val="0"/>
          <w:szCs w:val="21"/>
        </w:rPr>
        <w:t>五、论述题答案要点：</w:t>
      </w:r>
    </w:p>
    <w:p w:rsidR="00000000" w:rsidRDefault="003E3FC1">
      <w:pPr>
        <w:widowControl/>
        <w:autoSpaceDN w:val="0"/>
        <w:spacing w:line="300" w:lineRule="atLeast"/>
        <w:jc w:val="left"/>
        <w:rPr>
          <w:rFonts w:ascii="宋体" w:hAnsi="宋体" w:cs="宋体" w:hint="eastAsia"/>
          <w:szCs w:val="21"/>
        </w:rPr>
      </w:pPr>
      <w:r>
        <w:rPr>
          <w:rFonts w:ascii="宋体" w:hAnsi="宋体" w:cs="宋体" w:hint="eastAsia"/>
          <w:kern w:val="0"/>
          <w:szCs w:val="21"/>
        </w:rPr>
        <w:t>1</w:t>
      </w:r>
      <w:r>
        <w:rPr>
          <w:rFonts w:ascii="宋体" w:hAnsi="宋体" w:cs="宋体" w:hint="eastAsia"/>
          <w:kern w:val="0"/>
          <w:szCs w:val="21"/>
        </w:rPr>
        <w:t>、运用矛盾的普遍性和特殊性辩证关系的原理</w:t>
      </w:r>
      <w:r>
        <w:rPr>
          <w:rFonts w:ascii="宋体" w:hAnsi="宋体" w:cs="宋体" w:hint="eastAsia"/>
          <w:kern w:val="0"/>
          <w:szCs w:val="21"/>
        </w:rPr>
        <w:t>,</w:t>
      </w:r>
      <w:r>
        <w:rPr>
          <w:rFonts w:ascii="宋体" w:hAnsi="宋体" w:cs="宋体" w:hint="eastAsia"/>
          <w:kern w:val="0"/>
          <w:szCs w:val="21"/>
        </w:rPr>
        <w:t>说明建设有中国特色的社会主义道路的正确性。</w:t>
      </w:r>
    </w:p>
    <w:p w:rsidR="00000000" w:rsidRDefault="003E3FC1">
      <w:pPr>
        <w:widowControl/>
        <w:autoSpaceDN w:val="0"/>
        <w:spacing w:line="300" w:lineRule="atLeast"/>
        <w:jc w:val="left"/>
        <w:rPr>
          <w:rFonts w:ascii="宋体" w:hAnsi="宋体" w:cs="宋体" w:hint="eastAsia"/>
          <w:szCs w:val="21"/>
        </w:rPr>
      </w:pPr>
      <w:r>
        <w:rPr>
          <w:rFonts w:ascii="宋体" w:hAnsi="宋体" w:cs="宋体" w:hint="eastAsia"/>
          <w:kern w:val="0"/>
          <w:szCs w:val="21"/>
        </w:rPr>
        <w:t>答案：（</w:t>
      </w:r>
      <w:r>
        <w:rPr>
          <w:rFonts w:ascii="宋体" w:hAnsi="宋体" w:cs="宋体" w:hint="eastAsia"/>
          <w:kern w:val="0"/>
          <w:szCs w:val="21"/>
        </w:rPr>
        <w:t>1</w:t>
      </w:r>
      <w:r>
        <w:rPr>
          <w:rFonts w:ascii="宋体" w:hAnsi="宋体" w:cs="宋体" w:hint="eastAsia"/>
          <w:kern w:val="0"/>
          <w:szCs w:val="21"/>
        </w:rPr>
        <w:t>）矛盾的普遍性是指矛盾无处不在、无时不有；矛盾的特殊性是指每一事物、每一过程的矛盾及其各</w:t>
      </w:r>
      <w:r>
        <w:rPr>
          <w:rFonts w:ascii="宋体" w:hAnsi="宋体" w:cs="宋体" w:hint="eastAsia"/>
          <w:kern w:val="0"/>
          <w:szCs w:val="21"/>
        </w:rPr>
        <w:t>方面都有特点。矛盾的普遍性和特殊性是辩证的统一：</w:t>
      </w:r>
      <w:r>
        <w:rPr>
          <w:rFonts w:ascii="宋体" w:hAnsi="宋体" w:cs="宋体" w:hint="eastAsia"/>
          <w:szCs w:val="21"/>
        </w:rPr>
        <w:br/>
      </w:r>
      <w:r>
        <w:rPr>
          <w:rFonts w:ascii="宋体" w:hAnsi="宋体" w:cs="宋体" w:hint="eastAsia"/>
          <w:kern w:val="0"/>
          <w:szCs w:val="21"/>
        </w:rPr>
        <w:t xml:space="preserve"> </w:t>
      </w:r>
      <w:r>
        <w:rPr>
          <w:rFonts w:ascii="宋体" w:hAnsi="宋体" w:cs="宋体" w:hint="eastAsia"/>
          <w:kern w:val="0"/>
          <w:szCs w:val="21"/>
        </w:rPr>
        <w:t>第一，矛盾的普遍性和特殊性是相互联结的。一方面，普遍性存在于特殊性之中。另一方面，特殊性中包含着普遍性，特殊性与普遍性相联系而存在。</w:t>
      </w:r>
      <w:r>
        <w:rPr>
          <w:rFonts w:ascii="宋体" w:hAnsi="宋体" w:cs="宋体" w:hint="eastAsia"/>
          <w:szCs w:val="21"/>
        </w:rPr>
        <w:br/>
      </w:r>
      <w:r>
        <w:rPr>
          <w:rFonts w:ascii="宋体" w:hAnsi="宋体" w:cs="宋体" w:hint="eastAsia"/>
          <w:kern w:val="0"/>
          <w:szCs w:val="21"/>
        </w:rPr>
        <w:t xml:space="preserve"> </w:t>
      </w:r>
      <w:r>
        <w:rPr>
          <w:rFonts w:ascii="宋体" w:hAnsi="宋体" w:cs="宋体" w:hint="eastAsia"/>
          <w:kern w:val="0"/>
          <w:szCs w:val="21"/>
        </w:rPr>
        <w:t>第二，矛盾的普遍性和特殊性是相互区别的，共性只是包括个性中共同的、本质的东西，个性总有许多自己独有的特点，是共性包括不了的，个性比共性丰富得多。所以二者不能互相代替。</w:t>
      </w:r>
      <w:r>
        <w:rPr>
          <w:rFonts w:ascii="宋体" w:hAnsi="宋体" w:cs="宋体" w:hint="eastAsia"/>
          <w:szCs w:val="21"/>
        </w:rPr>
        <w:br/>
      </w:r>
      <w:r>
        <w:rPr>
          <w:rFonts w:ascii="宋体" w:hAnsi="宋体" w:cs="宋体" w:hint="eastAsia"/>
          <w:kern w:val="0"/>
          <w:szCs w:val="21"/>
        </w:rPr>
        <w:t xml:space="preserve"> </w:t>
      </w:r>
      <w:r>
        <w:rPr>
          <w:rFonts w:ascii="宋体" w:hAnsi="宋体" w:cs="宋体" w:hint="eastAsia"/>
          <w:kern w:val="0"/>
          <w:szCs w:val="21"/>
        </w:rPr>
        <w:t>第三，矛盾的普遍性和特殊性在一定条件下可以相互转化。</w:t>
      </w:r>
      <w:r>
        <w:rPr>
          <w:rFonts w:ascii="宋体" w:hAnsi="宋体" w:cs="宋体" w:hint="eastAsia"/>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）矛盾的普遍性和特殊性辩证统一的原理，是坚持马克思主义普遍真理与中国具体实际相结合这一基本思想原</w:t>
      </w:r>
      <w:r>
        <w:rPr>
          <w:rFonts w:ascii="宋体" w:hAnsi="宋体" w:cs="宋体" w:hint="eastAsia"/>
          <w:kern w:val="0"/>
          <w:szCs w:val="21"/>
        </w:rPr>
        <w:t>则的理论基础。我国走建设有中国特色社会主义道路，是中国共产党把马克思主义普遍真理同中国的具体实际相结合的过程中的理论成果。</w:t>
      </w:r>
      <w:r>
        <w:rPr>
          <w:rFonts w:ascii="宋体" w:hAnsi="宋体" w:cs="宋体" w:hint="eastAsia"/>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走建设有中国特色社会主义道路，一方面，我们必须坚持社会主义的根本制度和基本原则；另一方面，我们又必须从中国的国情出发，注意中国的特点。中国是一个社会主义大国，又是一个穷国，人口多，底子薄，生产力水平低，即我国现在处于并将长期处于社会主义初级阶段。党在社会主义初级阶段的基本路线和各项方针政策，就是把社会主义基本原则与中国实际相结合的结果。只有坚持党的基本路线不动摇，走自己的路，我们</w:t>
      </w:r>
      <w:r>
        <w:rPr>
          <w:rFonts w:ascii="宋体" w:hAnsi="宋体" w:cs="宋体" w:hint="eastAsia"/>
          <w:kern w:val="0"/>
          <w:szCs w:val="21"/>
        </w:rPr>
        <w:t>才能在建设有中国特色社会主义的道路上不断取得胜利。</w:t>
      </w:r>
    </w:p>
    <w:p w:rsidR="00000000" w:rsidRDefault="003E3FC1">
      <w:pPr>
        <w:widowControl/>
        <w:autoSpaceDN w:val="0"/>
        <w:spacing w:line="300" w:lineRule="atLeast"/>
        <w:jc w:val="left"/>
        <w:rPr>
          <w:rFonts w:ascii="宋体" w:hAnsi="宋体" w:cs="宋体" w:hint="eastAsia"/>
          <w:szCs w:val="21"/>
        </w:rPr>
      </w:pPr>
      <w:r>
        <w:rPr>
          <w:rFonts w:ascii="宋体" w:hAnsi="宋体" w:cs="宋体" w:hint="eastAsia"/>
          <w:kern w:val="0"/>
          <w:szCs w:val="21"/>
        </w:rPr>
        <w:lastRenderedPageBreak/>
        <w:t>2</w:t>
      </w:r>
      <w:r>
        <w:rPr>
          <w:rFonts w:ascii="宋体" w:hAnsi="宋体" w:cs="宋体" w:hint="eastAsia"/>
          <w:kern w:val="0"/>
          <w:szCs w:val="21"/>
        </w:rPr>
        <w:t>、用历史唯物主义的有关原理，分析说明实现物质文明、政治文明和精神文明协调发展是中国特色社会主义发展的基本目标及其重大意义。</w:t>
      </w:r>
    </w:p>
    <w:p w:rsidR="00000000" w:rsidRDefault="003E3FC1">
      <w:pPr>
        <w:widowControl/>
        <w:autoSpaceDN w:val="0"/>
        <w:spacing w:line="300" w:lineRule="atLeast"/>
        <w:jc w:val="left"/>
        <w:rPr>
          <w:rFonts w:ascii="宋体" w:hAnsi="宋体" w:cs="宋体" w:hint="eastAsia"/>
          <w:szCs w:val="21"/>
        </w:rPr>
      </w:pPr>
      <w:r>
        <w:rPr>
          <w:rFonts w:ascii="宋体" w:hAnsi="宋体" w:cs="宋体" w:hint="eastAsia"/>
          <w:kern w:val="0"/>
          <w:szCs w:val="21"/>
        </w:rPr>
        <w:t>答案：</w:t>
      </w:r>
      <w:r>
        <w:rPr>
          <w:rFonts w:ascii="宋体" w:hAnsi="宋体" w:cs="宋体" w:hint="eastAsia"/>
          <w:kern w:val="0"/>
          <w:szCs w:val="21"/>
        </w:rPr>
        <w:t>(1)</w:t>
      </w:r>
      <w:r>
        <w:rPr>
          <w:rFonts w:ascii="宋体" w:hAnsi="宋体" w:cs="宋体" w:hint="eastAsia"/>
          <w:kern w:val="0"/>
          <w:szCs w:val="21"/>
        </w:rPr>
        <w:t>经济基础决定上层建筑，上层建筑反作用于经济基础。上层建筑有政治上层建筑和思想上层建筑两部分构成，而这两部分又相互联系、相互作用。</w:t>
      </w:r>
    </w:p>
    <w:p w:rsidR="00000000" w:rsidRDefault="003E3FC1">
      <w:pPr>
        <w:widowControl/>
        <w:autoSpaceDN w:val="0"/>
        <w:spacing w:line="300" w:lineRule="atLeast"/>
        <w:jc w:val="left"/>
        <w:rPr>
          <w:rFonts w:ascii="宋体" w:hAnsi="宋体" w:cs="宋体" w:hint="eastAsia"/>
          <w:szCs w:val="21"/>
        </w:rPr>
      </w:pPr>
      <w:r>
        <w:rPr>
          <w:rFonts w:ascii="宋体" w:hAnsi="宋体" w:cs="宋体" w:hint="eastAsia"/>
          <w:kern w:val="0"/>
          <w:szCs w:val="21"/>
        </w:rPr>
        <w:t>(2)</w:t>
      </w:r>
      <w:r>
        <w:rPr>
          <w:rFonts w:ascii="宋体" w:hAnsi="宋体" w:cs="宋体" w:hint="eastAsia"/>
          <w:kern w:val="0"/>
          <w:szCs w:val="21"/>
        </w:rPr>
        <w:t>建设有中国特色社会主义的物质文明，就是在社会主义条件下发展市场经济，不断发展生产力；建设有中国特色社会主义政治文明就是在中国共产党领导下，在人民当家作主的基础上，依法治国，发展社会主义民</w:t>
      </w:r>
      <w:r>
        <w:rPr>
          <w:rFonts w:ascii="宋体" w:hAnsi="宋体" w:cs="宋体" w:hint="eastAsia"/>
          <w:kern w:val="0"/>
          <w:szCs w:val="21"/>
        </w:rPr>
        <w:t>主政治；建设有中国特色社会主义的精神文明，就是以马克思列宁主义、毛泽东思想、邓小平理论为指导，用“三个代表”为统领，以培育有理想、有道德、有文化、有纪律的公民为目标，以发展面向现代化、面向世界、面向未来的、民族的科学的大众的社会主义文化为主要内容的精神文明。</w:t>
      </w:r>
    </w:p>
    <w:p w:rsidR="00000000" w:rsidRDefault="003E3FC1">
      <w:pPr>
        <w:widowControl/>
        <w:autoSpaceDN w:val="0"/>
        <w:spacing w:line="300" w:lineRule="atLeast"/>
        <w:jc w:val="left"/>
        <w:rPr>
          <w:rFonts w:ascii="宋体" w:hAnsi="宋体" w:cs="宋体" w:hint="eastAsia"/>
          <w:szCs w:val="21"/>
        </w:rPr>
      </w:pPr>
      <w:r>
        <w:rPr>
          <w:rFonts w:ascii="宋体" w:hAnsi="宋体" w:cs="宋体" w:hint="eastAsia"/>
          <w:kern w:val="0"/>
          <w:szCs w:val="21"/>
        </w:rPr>
        <w:t>(3)</w:t>
      </w:r>
      <w:r>
        <w:rPr>
          <w:rFonts w:ascii="宋体" w:hAnsi="宋体" w:cs="宋体" w:hint="eastAsia"/>
          <w:kern w:val="0"/>
          <w:szCs w:val="21"/>
        </w:rPr>
        <w:t>实现物质文明、政治文明和精神文明协调发展，即实现经济、政治、文化协调发展是中国特色社会主义发展的基本目标：①经济建设、政治建设和文化建设的共同的根本目的，是充分调动全国人民的积极性，推动生产力的发展和社会的全面进步。②经济是基础，政治和文化是经济</w:t>
      </w:r>
      <w:r>
        <w:rPr>
          <w:rFonts w:ascii="宋体" w:hAnsi="宋体" w:cs="宋体" w:hint="eastAsia"/>
          <w:kern w:val="0"/>
          <w:szCs w:val="21"/>
        </w:rPr>
        <w:t>的反映。因此，必须以经济建设为中心，政治和文化建设必须围绕经济建设这个中心来进行。只有把经济搞上去，生产发展了，人民生活提高了，社会主义制度的优越性才能充分发挥出来，政治文化建设才有深厚的物质技术基础。③政治和文化对经济又有巨大反作用，所以我们在抓紧经济建设的同时，又要搞好政治和文化建设。坚持物质文明、政治文明和精神文明一起抓的方针，发挥我党的政治思想工作优势，以促进经济建设，并保证经济建设始终沿着社会主义方向进行。</w:t>
      </w:r>
    </w:p>
    <w:p w:rsidR="00000000" w:rsidRDefault="003E3FC1">
      <w:pPr>
        <w:widowControl/>
        <w:autoSpaceDN w:val="0"/>
        <w:spacing w:line="300" w:lineRule="atLeast"/>
        <w:jc w:val="left"/>
        <w:rPr>
          <w:rFonts w:ascii="宋体" w:hAnsi="宋体" w:cs="宋体" w:hint="eastAsia"/>
          <w:szCs w:val="21"/>
        </w:rPr>
      </w:pPr>
      <w:r>
        <w:rPr>
          <w:rFonts w:ascii="宋体" w:hAnsi="宋体" w:cs="宋体" w:hint="eastAsia"/>
          <w:kern w:val="0"/>
          <w:szCs w:val="21"/>
        </w:rPr>
        <w:t>3</w:t>
      </w:r>
      <w:r>
        <w:rPr>
          <w:rFonts w:ascii="宋体" w:hAnsi="宋体" w:cs="宋体" w:hint="eastAsia"/>
          <w:kern w:val="0"/>
          <w:szCs w:val="21"/>
        </w:rPr>
        <w:t>、如何理解人的价值</w:t>
      </w:r>
      <w:r>
        <w:rPr>
          <w:rFonts w:ascii="宋体" w:hAnsi="宋体" w:cs="宋体" w:hint="eastAsia"/>
          <w:kern w:val="0"/>
          <w:szCs w:val="21"/>
        </w:rPr>
        <w:t>?</w:t>
      </w:r>
      <w:r>
        <w:rPr>
          <w:rFonts w:ascii="宋体" w:hAnsi="宋体" w:cs="宋体" w:hint="eastAsia"/>
          <w:kern w:val="0"/>
          <w:szCs w:val="21"/>
        </w:rPr>
        <w:t>在社会主义社会中如何评价人的价值</w:t>
      </w:r>
      <w:r>
        <w:rPr>
          <w:rFonts w:ascii="宋体" w:hAnsi="宋体" w:cs="宋体" w:hint="eastAsia"/>
          <w:kern w:val="0"/>
          <w:szCs w:val="21"/>
        </w:rPr>
        <w:t>?</w:t>
      </w:r>
    </w:p>
    <w:p w:rsidR="00000000" w:rsidRDefault="003E3FC1">
      <w:pPr>
        <w:widowControl/>
        <w:autoSpaceDN w:val="0"/>
        <w:spacing w:line="300" w:lineRule="atLeast"/>
        <w:jc w:val="left"/>
        <w:rPr>
          <w:rFonts w:ascii="宋体" w:hAnsi="宋体" w:cs="宋体" w:hint="eastAsia"/>
          <w:szCs w:val="21"/>
        </w:rPr>
      </w:pPr>
      <w:r>
        <w:rPr>
          <w:rFonts w:ascii="宋体" w:hAnsi="宋体" w:cs="宋体" w:hint="eastAsia"/>
          <w:kern w:val="0"/>
          <w:szCs w:val="21"/>
        </w:rPr>
        <w:t>答案：</w:t>
      </w:r>
    </w:p>
    <w:p w:rsidR="00000000" w:rsidRDefault="003E3FC1">
      <w:pPr>
        <w:widowControl/>
        <w:autoSpaceDN w:val="0"/>
        <w:spacing w:line="300" w:lineRule="atLeast"/>
        <w:jc w:val="left"/>
        <w:rPr>
          <w:rFonts w:ascii="宋体" w:hAnsi="宋体" w:cs="宋体" w:hint="eastAsia"/>
          <w:szCs w:val="21"/>
        </w:rPr>
      </w:pP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）所谓人的价值，就整</w:t>
      </w:r>
      <w:r>
        <w:rPr>
          <w:rFonts w:ascii="宋体" w:hAnsi="宋体" w:cs="宋体" w:hint="eastAsia"/>
          <w:kern w:val="0"/>
          <w:szCs w:val="21"/>
        </w:rPr>
        <w:t>个人类来讲，是指人类对世界的改造及其成果能满足人类自身需要的程度和状况</w:t>
      </w:r>
      <w:r>
        <w:rPr>
          <w:rFonts w:ascii="宋体" w:hAnsi="宋体" w:cs="宋体" w:hint="eastAsia"/>
          <w:kern w:val="0"/>
          <w:szCs w:val="21"/>
        </w:rPr>
        <w:t>,</w:t>
      </w:r>
      <w:r>
        <w:rPr>
          <w:rFonts w:ascii="宋体" w:hAnsi="宋体" w:cs="宋体" w:hint="eastAsia"/>
          <w:kern w:val="0"/>
          <w:szCs w:val="21"/>
        </w:rPr>
        <w:t>反映的是社会和个人的关系。包括两方面，一是社会对个人的尊重和满足，这是自我价值：一是个人对集体、对社会的责任与贡献，这是社会价值。这两方面是辨证统一的，当他们发生冲突时，社会价值处于主导和中心地位。</w:t>
      </w:r>
    </w:p>
    <w:p w:rsidR="00000000" w:rsidRDefault="003E3FC1">
      <w:pPr>
        <w:widowControl/>
        <w:autoSpaceDN w:val="0"/>
        <w:spacing w:line="300" w:lineRule="atLeast"/>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在社会主义社会中，把自我价值和社会价值结合起来作为评价人的价值的标准，在这两方面中后者是更重要的标准，因为社会要提供满足个人生存和发展的物质和精神产品，首先得先把它创造出来，要求个人为社会尽责。两者矛盾时，我们主张集体利益大于个人利益</w:t>
      </w:r>
      <w:r>
        <w:rPr>
          <w:rFonts w:ascii="宋体" w:hAnsi="宋体" w:cs="宋体" w:hint="eastAsia"/>
          <w:kern w:val="0"/>
          <w:szCs w:val="21"/>
        </w:rPr>
        <w:t>。因此，我们主要是从个人对社会进步贡献来评价一个人的价值。一个人的能力有大小，但只要有全心全意为人民服务、为共产主义献身的精神，就是一个高尚的人，有价值的人。社会主义的“人的价值”观是集体主义的。社会主义首要强调人民的价值，认为只有在人民价值中才能谈到每个人的价值，个人价值只有靠社会和集体才能实现。因此我们在处理个人和集体关系时，要提倡发扬集体主义精神。</w:t>
      </w:r>
    </w:p>
    <w:p w:rsidR="00000000" w:rsidRDefault="003E3FC1">
      <w:pPr>
        <w:widowControl/>
        <w:autoSpaceDN w:val="0"/>
        <w:spacing w:line="300" w:lineRule="atLeast"/>
        <w:jc w:val="left"/>
        <w:rPr>
          <w:rFonts w:ascii="宋体" w:hAnsi="宋体" w:cs="宋体" w:hint="eastAsia"/>
          <w:kern w:val="0"/>
          <w:szCs w:val="21"/>
        </w:rPr>
      </w:pPr>
    </w:p>
    <w:p w:rsidR="00000000" w:rsidRDefault="003E3FC1">
      <w:pPr>
        <w:autoSpaceDN w:val="0"/>
        <w:snapToGrid w:val="0"/>
        <w:jc w:val="center"/>
        <w:rPr>
          <w:rFonts w:ascii="Tahoma" w:hAnsi="宋体"/>
          <w:sz w:val="18"/>
        </w:rPr>
      </w:pPr>
      <w:r>
        <w:rPr>
          <w:rFonts w:ascii="Tahoma" w:hAnsi="宋体"/>
          <w:b/>
          <w:sz w:val="28"/>
        </w:rPr>
        <w:t>2006</w:t>
      </w:r>
      <w:r>
        <w:rPr>
          <w:rFonts w:ascii="Tahoma" w:hAnsi="宋体"/>
          <w:b/>
          <w:sz w:val="28"/>
        </w:rPr>
        <w:t>－</w:t>
      </w:r>
      <w:r>
        <w:rPr>
          <w:rFonts w:ascii="Tahoma" w:hAnsi="宋体"/>
          <w:b/>
          <w:sz w:val="28"/>
        </w:rPr>
        <w:t>2007</w:t>
      </w:r>
      <w:r>
        <w:rPr>
          <w:rFonts w:ascii="Tahoma" w:hAnsi="宋体"/>
          <w:b/>
          <w:sz w:val="28"/>
        </w:rPr>
        <w:t>学年第二学期</w:t>
      </w:r>
    </w:p>
    <w:p w:rsidR="00000000" w:rsidRDefault="003E3FC1">
      <w:pPr>
        <w:autoSpaceDN w:val="0"/>
        <w:snapToGrid w:val="0"/>
        <w:jc w:val="center"/>
        <w:rPr>
          <w:rFonts w:ascii="Tahoma" w:hAnsi="宋体"/>
          <w:sz w:val="18"/>
        </w:rPr>
      </w:pPr>
      <w:r>
        <w:rPr>
          <w:rFonts w:ascii="宋体" w:hAnsi="宋体"/>
          <w:b/>
          <w:sz w:val="28"/>
        </w:rPr>
        <w:t>《马克思主义基本原理概论》期末考试试题</w:t>
      </w:r>
      <w:r>
        <w:rPr>
          <w:rFonts w:ascii="宋体" w:hAnsi="宋体"/>
          <w:b/>
          <w:sz w:val="28"/>
        </w:rPr>
        <w:t>A</w:t>
      </w:r>
      <w:r>
        <w:rPr>
          <w:rFonts w:ascii="宋体" w:hAnsi="宋体"/>
          <w:b/>
          <w:sz w:val="28"/>
        </w:rPr>
        <w:t>卷</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一、单项选择题（在下面各题的选项中，请选出最符合题意的</w:t>
      </w:r>
      <w:r>
        <w:rPr>
          <w:rFonts w:ascii="宋体" w:hAnsi="宋体" w:cs="宋体"/>
          <w:kern w:val="0"/>
          <w:szCs w:val="21"/>
        </w:rPr>
        <w:t>1</w:t>
      </w:r>
      <w:r>
        <w:rPr>
          <w:rFonts w:ascii="宋体" w:hAnsi="宋体" w:cs="宋体"/>
          <w:kern w:val="0"/>
          <w:szCs w:val="21"/>
        </w:rPr>
        <w:t>项，并将代表正确选项</w:t>
      </w:r>
      <w:r>
        <w:rPr>
          <w:rFonts w:ascii="宋体" w:hAnsi="宋体" w:cs="宋体"/>
          <w:kern w:val="0"/>
          <w:szCs w:val="21"/>
        </w:rPr>
        <w:t>的字母写在题干的括号内。</w:t>
      </w:r>
      <w:r>
        <w:rPr>
          <w:rFonts w:ascii="宋体" w:hAnsi="宋体" w:cs="宋体"/>
          <w:kern w:val="0"/>
          <w:szCs w:val="21"/>
        </w:rPr>
        <w:t>1×20</w:t>
      </w:r>
      <w:r>
        <w:rPr>
          <w:rFonts w:ascii="宋体" w:hAnsi="宋体" w:cs="宋体"/>
          <w:kern w:val="0"/>
          <w:szCs w:val="21"/>
        </w:rPr>
        <w:t>＝</w:t>
      </w:r>
      <w:r>
        <w:rPr>
          <w:rFonts w:ascii="宋体" w:hAnsi="宋体" w:cs="宋体"/>
          <w:kern w:val="0"/>
          <w:szCs w:val="21"/>
        </w:rPr>
        <w:t>20</w:t>
      </w:r>
      <w:r>
        <w:rPr>
          <w:rFonts w:ascii="宋体" w:hAnsi="宋体" w:cs="宋体"/>
          <w:kern w:val="0"/>
          <w:szCs w:val="21"/>
        </w:rPr>
        <w:t>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w:t>
      </w:r>
      <w:r>
        <w:rPr>
          <w:rFonts w:ascii="宋体" w:hAnsi="宋体" w:cs="宋体"/>
          <w:kern w:val="0"/>
          <w:szCs w:val="21"/>
        </w:rPr>
        <w:t>马克思主义经典著作中曾经被称为</w:t>
      </w:r>
      <w:r>
        <w:rPr>
          <w:rFonts w:ascii="宋体" w:hAnsi="宋体" w:cs="宋体"/>
          <w:kern w:val="0"/>
          <w:szCs w:val="21"/>
        </w:rPr>
        <w:t>“</w:t>
      </w:r>
      <w:r>
        <w:rPr>
          <w:rFonts w:ascii="宋体" w:hAnsi="宋体" w:cs="宋体"/>
          <w:kern w:val="0"/>
          <w:szCs w:val="21"/>
        </w:rPr>
        <w:t>时代的歌中之歌</w:t>
      </w:r>
      <w:r>
        <w:rPr>
          <w:rFonts w:ascii="宋体" w:hAnsi="宋体" w:cs="宋体"/>
          <w:kern w:val="0"/>
          <w:szCs w:val="21"/>
        </w:rPr>
        <w:t>”</w:t>
      </w:r>
      <w:r>
        <w:rPr>
          <w:rFonts w:ascii="宋体" w:hAnsi="宋体" w:cs="宋体"/>
          <w:kern w:val="0"/>
          <w:szCs w:val="21"/>
        </w:rPr>
        <w:t>的是（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 xml:space="preserve">《共产党宣言》　</w:t>
      </w:r>
      <w:r>
        <w:rPr>
          <w:rFonts w:ascii="宋体" w:hAnsi="宋体" w:cs="宋体"/>
          <w:kern w:val="0"/>
          <w:szCs w:val="21"/>
        </w:rPr>
        <w:t xml:space="preserve"> B.</w:t>
      </w:r>
      <w:r>
        <w:rPr>
          <w:rFonts w:ascii="宋体" w:hAnsi="宋体" w:cs="宋体"/>
          <w:kern w:val="0"/>
          <w:szCs w:val="21"/>
        </w:rPr>
        <w:t>《资本论》</w:t>
      </w:r>
      <w:r>
        <w:rPr>
          <w:rFonts w:ascii="宋体" w:hAnsi="宋体" w:cs="宋体"/>
          <w:kern w:val="0"/>
          <w:szCs w:val="21"/>
        </w:rPr>
        <w:t>C.</w:t>
      </w:r>
      <w:r>
        <w:rPr>
          <w:rFonts w:ascii="宋体" w:hAnsi="宋体" w:cs="宋体"/>
          <w:kern w:val="0"/>
          <w:szCs w:val="21"/>
        </w:rPr>
        <w:t xml:space="preserve">《反杜林论》　　</w:t>
      </w:r>
      <w:r>
        <w:rPr>
          <w:rFonts w:ascii="宋体" w:hAnsi="宋体" w:cs="宋体"/>
          <w:kern w:val="0"/>
          <w:szCs w:val="21"/>
        </w:rPr>
        <w:t>D.</w:t>
      </w:r>
      <w:r>
        <w:rPr>
          <w:rFonts w:ascii="宋体" w:hAnsi="宋体" w:cs="宋体"/>
          <w:kern w:val="0"/>
          <w:szCs w:val="21"/>
        </w:rPr>
        <w:t>《国家与革命》</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2.</w:t>
      </w:r>
      <w:r>
        <w:rPr>
          <w:rFonts w:ascii="宋体" w:hAnsi="宋体" w:cs="宋体"/>
          <w:kern w:val="0"/>
          <w:szCs w:val="21"/>
        </w:rPr>
        <w:t>马克思主义具有强大的生命力，这种强大生命力的根源在于它的丰富内容体现了</w:t>
      </w:r>
      <w:r>
        <w:rPr>
          <w:rFonts w:ascii="宋体" w:hAnsi="宋体" w:cs="宋体"/>
          <w:kern w:val="0"/>
          <w:szCs w:val="21"/>
        </w:rPr>
        <w:t>( )</w:t>
      </w:r>
      <w:r>
        <w:rPr>
          <w:rFonts w:ascii="宋体" w:hAnsi="宋体" w:cs="宋体"/>
          <w:kern w:val="0"/>
          <w:szCs w:val="21"/>
        </w:rPr>
        <w:t>的统一。</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科学性与革命性</w:t>
      </w:r>
      <w:r>
        <w:rPr>
          <w:rFonts w:ascii="宋体" w:hAnsi="宋体" w:cs="宋体"/>
          <w:kern w:val="0"/>
          <w:szCs w:val="21"/>
        </w:rPr>
        <w:t>B.</w:t>
      </w:r>
      <w:r>
        <w:rPr>
          <w:rFonts w:ascii="宋体" w:hAnsi="宋体" w:cs="宋体"/>
          <w:kern w:val="0"/>
          <w:szCs w:val="21"/>
        </w:rPr>
        <w:t>世界观与方法论</w:t>
      </w:r>
      <w:r>
        <w:rPr>
          <w:rFonts w:ascii="宋体" w:hAnsi="宋体" w:cs="宋体"/>
          <w:kern w:val="0"/>
          <w:szCs w:val="21"/>
        </w:rPr>
        <w:t>C.</w:t>
      </w:r>
      <w:r>
        <w:rPr>
          <w:rFonts w:ascii="宋体" w:hAnsi="宋体" w:cs="宋体"/>
          <w:kern w:val="0"/>
          <w:szCs w:val="21"/>
        </w:rPr>
        <w:t>唯物论与辩证法</w:t>
      </w:r>
      <w:r>
        <w:rPr>
          <w:rFonts w:ascii="宋体" w:hAnsi="宋体" w:cs="宋体"/>
          <w:kern w:val="0"/>
          <w:szCs w:val="21"/>
        </w:rPr>
        <w:t>D.</w:t>
      </w:r>
      <w:r>
        <w:rPr>
          <w:rFonts w:ascii="宋体" w:hAnsi="宋体" w:cs="宋体"/>
          <w:kern w:val="0"/>
          <w:szCs w:val="21"/>
        </w:rPr>
        <w:t>政治与经济</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3.</w:t>
      </w:r>
      <w:r>
        <w:rPr>
          <w:rFonts w:ascii="宋体" w:hAnsi="宋体" w:cs="宋体"/>
          <w:kern w:val="0"/>
          <w:szCs w:val="21"/>
        </w:rPr>
        <w:t>哲学上两大对立的基本派别是（）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lastRenderedPageBreak/>
        <w:t>A.</w:t>
      </w:r>
      <w:r>
        <w:rPr>
          <w:rFonts w:ascii="宋体" w:hAnsi="宋体" w:cs="宋体"/>
          <w:kern w:val="0"/>
          <w:szCs w:val="21"/>
        </w:rPr>
        <w:t>辩证法和形而上学</w:t>
      </w:r>
      <w:r>
        <w:rPr>
          <w:rFonts w:ascii="宋体" w:hAnsi="宋体" w:cs="宋体"/>
          <w:kern w:val="0"/>
          <w:szCs w:val="21"/>
        </w:rPr>
        <w:t>B.</w:t>
      </w:r>
      <w:r>
        <w:rPr>
          <w:rFonts w:ascii="宋体" w:hAnsi="宋体" w:cs="宋体"/>
          <w:kern w:val="0"/>
          <w:szCs w:val="21"/>
        </w:rPr>
        <w:t>唯物主义和唯心主义</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可知论和不可知论</w:t>
      </w:r>
      <w:r>
        <w:rPr>
          <w:rFonts w:ascii="宋体" w:hAnsi="宋体" w:cs="宋体"/>
          <w:kern w:val="0"/>
          <w:szCs w:val="21"/>
        </w:rPr>
        <w:t>D.</w:t>
      </w:r>
      <w:r>
        <w:rPr>
          <w:rFonts w:ascii="宋体" w:hAnsi="宋体" w:cs="宋体"/>
          <w:kern w:val="0"/>
          <w:szCs w:val="21"/>
        </w:rPr>
        <w:t>一元论和二元论</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4.</w:t>
      </w:r>
      <w:r>
        <w:rPr>
          <w:rFonts w:ascii="宋体" w:hAnsi="宋体" w:cs="宋体"/>
          <w:kern w:val="0"/>
          <w:szCs w:val="21"/>
        </w:rPr>
        <w:t>事物发展的动力是（</w:t>
      </w:r>
      <w:r>
        <w:rPr>
          <w:rFonts w:ascii="宋体" w:hAnsi="宋体" w:cs="宋体"/>
          <w:kern w:val="0"/>
          <w:szCs w:val="21"/>
        </w:rPr>
        <w:t xml:space="preserve"> </w:t>
      </w:r>
      <w:r>
        <w:rPr>
          <w:rFonts w:ascii="宋体" w:hAnsi="宋体" w:cs="宋体"/>
          <w:kern w:val="0"/>
          <w:szCs w:val="21"/>
        </w:rPr>
        <w:t xml:space="preserve">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．矛盾同一性和</w:t>
      </w:r>
      <w:r>
        <w:rPr>
          <w:rFonts w:ascii="宋体" w:hAnsi="宋体" w:cs="宋体"/>
          <w:kern w:val="0"/>
          <w:szCs w:val="21"/>
        </w:rPr>
        <w:t xml:space="preserve">斗争性单独性起作用　　</w:t>
      </w:r>
      <w:r>
        <w:rPr>
          <w:rFonts w:ascii="宋体" w:hAnsi="宋体" w:cs="宋体"/>
          <w:kern w:val="0"/>
          <w:szCs w:val="21"/>
        </w:rPr>
        <w:t>B</w:t>
      </w:r>
      <w:r>
        <w:rPr>
          <w:rFonts w:ascii="宋体" w:hAnsi="宋体" w:cs="宋体"/>
          <w:kern w:val="0"/>
          <w:szCs w:val="21"/>
        </w:rPr>
        <w:t xml:space="preserve">．矛盾的同一性和斗争性同时起作用　　</w:t>
      </w:r>
      <w:r>
        <w:rPr>
          <w:rFonts w:ascii="宋体" w:hAnsi="宋体" w:cs="宋体"/>
          <w:kern w:val="0"/>
          <w:szCs w:val="21"/>
        </w:rPr>
        <w:t>C</w:t>
      </w:r>
      <w:r>
        <w:rPr>
          <w:rFonts w:ascii="宋体" w:hAnsi="宋体" w:cs="宋体"/>
          <w:kern w:val="0"/>
          <w:szCs w:val="21"/>
        </w:rPr>
        <w:t xml:space="preserve">．矛盾的同一性　</w:t>
      </w:r>
      <w:r>
        <w:rPr>
          <w:rFonts w:ascii="宋体" w:hAnsi="宋体" w:cs="宋体"/>
          <w:kern w:val="0"/>
          <w:szCs w:val="21"/>
        </w:rPr>
        <w:t>D</w:t>
      </w:r>
      <w:r>
        <w:rPr>
          <w:rFonts w:ascii="宋体" w:hAnsi="宋体" w:cs="宋体"/>
          <w:kern w:val="0"/>
          <w:szCs w:val="21"/>
        </w:rPr>
        <w:t>．矛盾的斗争性</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5.“</w:t>
      </w:r>
      <w:r>
        <w:rPr>
          <w:rFonts w:ascii="宋体" w:hAnsi="宋体" w:cs="宋体"/>
          <w:kern w:val="0"/>
          <w:szCs w:val="21"/>
        </w:rPr>
        <w:t>一千个人就有一千个不同的哈姆雷特</w:t>
      </w:r>
      <w:r>
        <w:rPr>
          <w:rFonts w:ascii="宋体" w:hAnsi="宋体" w:cs="宋体"/>
          <w:kern w:val="0"/>
          <w:szCs w:val="21"/>
        </w:rPr>
        <w:t>”</w:t>
      </w:r>
      <w:r>
        <w:rPr>
          <w:rFonts w:ascii="宋体" w:hAnsi="宋体" w:cs="宋体"/>
          <w:kern w:val="0"/>
          <w:szCs w:val="21"/>
        </w:rPr>
        <w:t>，这说明了（）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哈姆雷特会在不同人的头脑中显现不同形状</w:t>
      </w:r>
      <w:r>
        <w:rPr>
          <w:rFonts w:ascii="宋体" w:hAnsi="宋体" w:cs="宋体"/>
          <w:kern w:val="0"/>
          <w:szCs w:val="21"/>
        </w:rPr>
        <w:t xml:space="preserve">  B.</w:t>
      </w:r>
      <w:r>
        <w:rPr>
          <w:rFonts w:ascii="宋体" w:hAnsi="宋体" w:cs="宋体"/>
          <w:kern w:val="0"/>
          <w:szCs w:val="21"/>
        </w:rPr>
        <w:t>人的个体差异性</w:t>
      </w:r>
      <w:r>
        <w:rPr>
          <w:rFonts w:ascii="宋体" w:hAnsi="宋体" w:cs="宋体"/>
          <w:kern w:val="0"/>
          <w:szCs w:val="21"/>
        </w:rPr>
        <w:t xml:space="preserve">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 xml:space="preserve"> C.</w:t>
      </w:r>
      <w:r>
        <w:rPr>
          <w:rFonts w:ascii="宋体" w:hAnsi="宋体" w:cs="宋体"/>
          <w:kern w:val="0"/>
          <w:szCs w:val="21"/>
        </w:rPr>
        <w:t>人的意识的个体差异性</w:t>
      </w:r>
      <w:r>
        <w:rPr>
          <w:rFonts w:ascii="宋体" w:hAnsi="宋体" w:cs="宋体"/>
          <w:kern w:val="0"/>
          <w:szCs w:val="21"/>
        </w:rPr>
        <w:t>D.</w:t>
      </w:r>
      <w:r>
        <w:rPr>
          <w:rFonts w:ascii="宋体" w:hAnsi="宋体" w:cs="宋体"/>
          <w:kern w:val="0"/>
          <w:szCs w:val="21"/>
        </w:rPr>
        <w:t>人的意识的能动性</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w:t>
      </w:r>
      <w:r>
        <w:rPr>
          <w:rFonts w:ascii="宋体" w:hAnsi="宋体" w:cs="宋体"/>
          <w:kern w:val="0"/>
          <w:szCs w:val="21"/>
        </w:rPr>
        <w:t>我思故我在</w:t>
      </w:r>
      <w:r>
        <w:rPr>
          <w:rFonts w:ascii="宋体" w:hAnsi="宋体" w:cs="宋体"/>
          <w:kern w:val="0"/>
          <w:szCs w:val="21"/>
        </w:rPr>
        <w:t>”</w:t>
      </w:r>
      <w:r>
        <w:rPr>
          <w:rFonts w:ascii="宋体" w:hAnsi="宋体" w:cs="宋体"/>
          <w:kern w:val="0"/>
          <w:szCs w:val="21"/>
        </w:rPr>
        <w:t>是（）</w:t>
      </w:r>
    </w:p>
    <w:p w:rsidR="00000000" w:rsidRDefault="003E3FC1">
      <w:pPr>
        <w:widowControl/>
        <w:autoSpaceDN w:val="0"/>
        <w:spacing w:line="300" w:lineRule="atLeast"/>
        <w:jc w:val="left"/>
        <w:rPr>
          <w:rFonts w:ascii="宋体" w:hAnsi="宋体" w:cs="宋体"/>
          <w:kern w:val="0"/>
          <w:szCs w:val="21"/>
        </w:rPr>
      </w:pPr>
      <w:r>
        <w:rPr>
          <w:rFonts w:ascii="宋体" w:hAnsi="宋体" w:cs="宋体" w:hint="eastAsia"/>
          <w:kern w:val="0"/>
          <w:szCs w:val="21"/>
        </w:rPr>
        <w:t xml:space="preserve">  </w:t>
      </w:r>
      <w:r>
        <w:rPr>
          <w:rFonts w:ascii="宋体" w:hAnsi="宋体" w:cs="宋体"/>
          <w:kern w:val="0"/>
          <w:szCs w:val="21"/>
        </w:rPr>
        <w:t>A.</w:t>
      </w:r>
      <w:r>
        <w:rPr>
          <w:rFonts w:ascii="宋体" w:hAnsi="宋体" w:cs="宋体"/>
          <w:kern w:val="0"/>
          <w:szCs w:val="21"/>
        </w:rPr>
        <w:t>辩证唯物主义观点</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庸俗唯物主义观点</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客观唯心主义观点</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主观唯心主义观点</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实践高于理论是因为实践具有（</w:t>
      </w:r>
      <w:r>
        <w:rPr>
          <w:rFonts w:ascii="宋体" w:hAnsi="宋体" w:cs="宋体"/>
          <w:kern w:val="0"/>
          <w:szCs w:val="21"/>
        </w:rPr>
        <w:t xml:space="preserve"> </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hint="eastAsia"/>
          <w:kern w:val="0"/>
          <w:szCs w:val="21"/>
        </w:rPr>
        <w:t xml:space="preserve">   </w:t>
      </w:r>
      <w:r>
        <w:rPr>
          <w:rFonts w:ascii="宋体" w:hAnsi="宋体" w:cs="宋体"/>
          <w:kern w:val="0"/>
          <w:szCs w:val="21"/>
        </w:rPr>
        <w:t>A.</w:t>
      </w:r>
      <w:r>
        <w:rPr>
          <w:rFonts w:ascii="宋体" w:hAnsi="宋体" w:cs="宋体"/>
          <w:kern w:val="0"/>
          <w:szCs w:val="21"/>
        </w:rPr>
        <w:t>普遍有用性的优点</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直接现实性的优点</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主观能动性的优点</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客观物质性的优点</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两</w:t>
      </w:r>
      <w:r>
        <w:rPr>
          <w:rFonts w:ascii="宋体" w:hAnsi="宋体" w:cs="宋体"/>
          <w:kern w:val="0"/>
          <w:szCs w:val="21"/>
        </w:rPr>
        <w:t>条根本对立的认识路线是（</w:t>
      </w:r>
      <w:r>
        <w:rPr>
          <w:rFonts w:ascii="宋体" w:hAnsi="宋体" w:cs="宋体"/>
          <w:kern w:val="0"/>
          <w:szCs w:val="21"/>
        </w:rPr>
        <w:t xml:space="preserve"> </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hint="eastAsia"/>
          <w:kern w:val="0"/>
          <w:szCs w:val="21"/>
        </w:rPr>
        <w:t xml:space="preserve">  </w:t>
      </w:r>
      <w:r>
        <w:rPr>
          <w:rFonts w:ascii="宋体" w:hAnsi="宋体" w:cs="宋体"/>
          <w:kern w:val="0"/>
          <w:szCs w:val="21"/>
        </w:rPr>
        <w:t>A</w:t>
      </w:r>
      <w:r>
        <w:rPr>
          <w:rFonts w:ascii="宋体" w:hAnsi="宋体" w:cs="宋体"/>
          <w:kern w:val="0"/>
          <w:szCs w:val="21"/>
        </w:rPr>
        <w:t>．可知论和不可知论</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．经验论和唯理论</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．能动革命的反映论和直观被动的反映论</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唯物主义反映论和唯心主义先验论</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9.</w:t>
      </w:r>
      <w:r>
        <w:rPr>
          <w:rFonts w:ascii="宋体" w:hAnsi="宋体" w:cs="宋体"/>
          <w:kern w:val="0"/>
          <w:szCs w:val="21"/>
        </w:rPr>
        <w:t>人类社会和自煞界对立统一的基础是</w:t>
      </w:r>
      <w:r>
        <w:rPr>
          <w:rFonts w:ascii="宋体" w:hAnsi="宋体" w:cs="宋体"/>
          <w:kern w:val="0"/>
          <w:szCs w:val="21"/>
        </w:rPr>
        <w:t>(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地理环境</w:t>
      </w:r>
      <w:r>
        <w:rPr>
          <w:rFonts w:ascii="宋体" w:hAnsi="宋体" w:cs="宋体"/>
          <w:kern w:val="0"/>
          <w:szCs w:val="21"/>
        </w:rPr>
        <w:t xml:space="preserve">   B.</w:t>
      </w:r>
      <w:r>
        <w:rPr>
          <w:rFonts w:ascii="宋体" w:hAnsi="宋体" w:cs="宋体"/>
          <w:kern w:val="0"/>
          <w:szCs w:val="21"/>
        </w:rPr>
        <w:t>劳动</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人口的生产和再生产</w:t>
      </w:r>
      <w:r>
        <w:rPr>
          <w:rFonts w:ascii="宋体" w:hAnsi="宋体" w:cs="宋体"/>
          <w:kern w:val="0"/>
          <w:szCs w:val="21"/>
        </w:rPr>
        <w:t xml:space="preserve"> D.</w:t>
      </w:r>
      <w:r>
        <w:rPr>
          <w:rFonts w:ascii="宋体" w:hAnsi="宋体" w:cs="宋体"/>
          <w:kern w:val="0"/>
          <w:szCs w:val="21"/>
        </w:rPr>
        <w:t>物质资料的生产方式</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10</w:t>
      </w:r>
      <w:r>
        <w:rPr>
          <w:rFonts w:ascii="宋体" w:hAnsi="宋体" w:cs="宋体"/>
          <w:kern w:val="0"/>
          <w:szCs w:val="21"/>
        </w:rPr>
        <w:t>．上层建筑对社会发展的作用性质取决于它</w:t>
      </w:r>
      <w:r>
        <w:rPr>
          <w:rFonts w:ascii="宋体" w:hAnsi="宋体" w:cs="宋体"/>
          <w:kern w:val="0"/>
          <w:szCs w:val="21"/>
        </w:rPr>
        <w:t>(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是否符合经济基础的要求</w:t>
      </w:r>
      <w:r>
        <w:rPr>
          <w:rFonts w:ascii="宋体" w:hAnsi="宋体" w:cs="宋体"/>
          <w:kern w:val="0"/>
          <w:szCs w:val="21"/>
        </w:rPr>
        <w:t>B.</w:t>
      </w:r>
      <w:r>
        <w:rPr>
          <w:rFonts w:ascii="宋体" w:hAnsi="宋体" w:cs="宋体"/>
          <w:kern w:val="0"/>
          <w:szCs w:val="21"/>
        </w:rPr>
        <w:t>是否符合统治阶级的愿望</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是否推动经济基础的发展</w:t>
      </w:r>
      <w:r>
        <w:rPr>
          <w:rFonts w:ascii="宋体" w:hAnsi="宋体" w:cs="宋体"/>
          <w:kern w:val="0"/>
          <w:szCs w:val="21"/>
        </w:rPr>
        <w:t>D.</w:t>
      </w:r>
      <w:r>
        <w:rPr>
          <w:rFonts w:ascii="宋体" w:hAnsi="宋体" w:cs="宋体"/>
          <w:kern w:val="0"/>
          <w:szCs w:val="21"/>
        </w:rPr>
        <w:t>所服务的经济基础的性质</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社会意识相对独立性的最突出表现是（）</w:t>
      </w:r>
    </w:p>
    <w:p w:rsidR="00000000" w:rsidRDefault="003E3FC1">
      <w:pPr>
        <w:widowControl/>
        <w:autoSpaceDN w:val="0"/>
        <w:spacing w:line="300" w:lineRule="atLeast"/>
        <w:jc w:val="left"/>
        <w:rPr>
          <w:rFonts w:ascii="宋体" w:hAnsi="宋体" w:cs="宋体"/>
          <w:kern w:val="0"/>
          <w:szCs w:val="21"/>
        </w:rPr>
      </w:pPr>
      <w:r>
        <w:rPr>
          <w:rFonts w:ascii="宋体" w:hAnsi="宋体" w:cs="宋体" w:hint="eastAsia"/>
          <w:kern w:val="0"/>
          <w:szCs w:val="21"/>
        </w:rPr>
        <w:t xml:space="preserve">    </w:t>
      </w:r>
      <w:r>
        <w:rPr>
          <w:rFonts w:ascii="宋体" w:hAnsi="宋体" w:cs="宋体"/>
          <w:kern w:val="0"/>
          <w:szCs w:val="21"/>
        </w:rPr>
        <w:t>A.</w:t>
      </w:r>
      <w:r>
        <w:rPr>
          <w:rFonts w:ascii="宋体" w:hAnsi="宋体" w:cs="宋体"/>
          <w:kern w:val="0"/>
          <w:szCs w:val="21"/>
        </w:rPr>
        <w:t>社会意识的历史继承性</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各种社</w:t>
      </w:r>
      <w:r>
        <w:rPr>
          <w:rFonts w:ascii="宋体" w:hAnsi="宋体" w:cs="宋体"/>
          <w:kern w:val="0"/>
          <w:szCs w:val="21"/>
        </w:rPr>
        <w:t>会意识之间的相互影响</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社会意识对社会存在的反作用</w:t>
      </w:r>
      <w:r>
        <w:rPr>
          <w:rFonts w:ascii="宋体" w:hAnsi="宋体" w:cs="宋体"/>
          <w:kern w:val="0"/>
          <w:szCs w:val="21"/>
        </w:rPr>
        <w:t xml:space="preserve">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社会意识对社会存在变化上的滞后性</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12</w:t>
      </w:r>
      <w:r>
        <w:rPr>
          <w:rFonts w:ascii="宋体" w:hAnsi="宋体" w:cs="宋体"/>
          <w:kern w:val="0"/>
          <w:szCs w:val="21"/>
        </w:rPr>
        <w:t>．下列观点中，正确表达了人的本质的是（）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人之初，性本善</w:t>
      </w:r>
      <w:r>
        <w:rPr>
          <w:rFonts w:ascii="宋体" w:hAnsi="宋体" w:cs="宋体"/>
          <w:kern w:val="0"/>
          <w:szCs w:val="21"/>
        </w:rPr>
        <w:t>B.</w:t>
      </w:r>
      <w:r>
        <w:rPr>
          <w:rFonts w:ascii="宋体" w:hAnsi="宋体" w:cs="宋体"/>
          <w:kern w:val="0"/>
          <w:szCs w:val="21"/>
        </w:rPr>
        <w:t>人天生是政治动物</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人是符号动物</w:t>
      </w:r>
      <w:r>
        <w:rPr>
          <w:rFonts w:ascii="宋体" w:hAnsi="宋体" w:cs="宋体"/>
          <w:kern w:val="0"/>
          <w:szCs w:val="21"/>
        </w:rPr>
        <w:t>D.</w:t>
      </w:r>
      <w:r>
        <w:rPr>
          <w:rFonts w:ascii="宋体" w:hAnsi="宋体" w:cs="宋体"/>
          <w:kern w:val="0"/>
          <w:szCs w:val="21"/>
        </w:rPr>
        <w:t>人的本质在其现实性上是一切社会关系的总和</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13</w:t>
      </w:r>
      <w:r>
        <w:rPr>
          <w:rFonts w:ascii="宋体" w:hAnsi="宋体" w:cs="宋体"/>
          <w:kern w:val="0"/>
          <w:szCs w:val="21"/>
        </w:rPr>
        <w:t>．私有制基础上商品经济的基本矛盾是（）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使用价值和价值的矛盾</w:t>
      </w:r>
      <w:r>
        <w:rPr>
          <w:rFonts w:ascii="宋体" w:hAnsi="宋体" w:cs="宋体"/>
          <w:kern w:val="0"/>
          <w:szCs w:val="21"/>
        </w:rPr>
        <w:t>B.</w:t>
      </w:r>
      <w:r>
        <w:rPr>
          <w:rFonts w:ascii="宋体" w:hAnsi="宋体" w:cs="宋体"/>
          <w:kern w:val="0"/>
          <w:szCs w:val="21"/>
        </w:rPr>
        <w:t>具体劳动和抽象劳动的矛盾</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私人劳动和社会劳动的矛盾</w:t>
      </w:r>
      <w:r>
        <w:rPr>
          <w:rFonts w:ascii="宋体" w:hAnsi="宋体" w:cs="宋体"/>
          <w:kern w:val="0"/>
          <w:szCs w:val="21"/>
        </w:rPr>
        <w:t>D.</w:t>
      </w:r>
      <w:r>
        <w:rPr>
          <w:rFonts w:ascii="宋体" w:hAnsi="宋体" w:cs="宋体"/>
          <w:kern w:val="0"/>
          <w:szCs w:val="21"/>
        </w:rPr>
        <w:t>脑力劳动和体力劳动的矛盾</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14</w:t>
      </w:r>
      <w:r>
        <w:rPr>
          <w:rFonts w:ascii="宋体" w:hAnsi="宋体" w:cs="宋体"/>
          <w:kern w:val="0"/>
          <w:szCs w:val="21"/>
        </w:rPr>
        <w:t>．货币转化为资本的前提是（）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商品的不等价交换</w:t>
      </w:r>
      <w:r>
        <w:rPr>
          <w:rFonts w:ascii="宋体" w:hAnsi="宋体" w:cs="宋体"/>
          <w:kern w:val="0"/>
          <w:szCs w:val="21"/>
        </w:rPr>
        <w:t>B.</w:t>
      </w:r>
      <w:r>
        <w:rPr>
          <w:rFonts w:ascii="宋体" w:hAnsi="宋体" w:cs="宋体"/>
          <w:kern w:val="0"/>
          <w:szCs w:val="21"/>
        </w:rPr>
        <w:t>小生产者有人身自由</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资本的原始积累</w:t>
      </w:r>
      <w:r>
        <w:rPr>
          <w:rFonts w:ascii="宋体" w:hAnsi="宋体" w:cs="宋体"/>
          <w:kern w:val="0"/>
          <w:szCs w:val="21"/>
        </w:rPr>
        <w:t>D.</w:t>
      </w:r>
      <w:r>
        <w:rPr>
          <w:rFonts w:ascii="宋体" w:hAnsi="宋体" w:cs="宋体"/>
          <w:kern w:val="0"/>
          <w:szCs w:val="21"/>
        </w:rPr>
        <w:t>劳动力成为商品</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15.</w:t>
      </w:r>
      <w:r>
        <w:rPr>
          <w:rFonts w:ascii="宋体" w:hAnsi="宋体" w:cs="宋体"/>
          <w:kern w:val="0"/>
          <w:szCs w:val="21"/>
        </w:rPr>
        <w:t>资本家获得相对剩余价值是（）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lastRenderedPageBreak/>
        <w:t>A.</w:t>
      </w:r>
      <w:r>
        <w:rPr>
          <w:rFonts w:ascii="宋体" w:hAnsi="宋体" w:cs="宋体"/>
          <w:kern w:val="0"/>
          <w:szCs w:val="21"/>
        </w:rPr>
        <w:t>工作日绝对延长的结果</w:t>
      </w:r>
      <w:r>
        <w:rPr>
          <w:rFonts w:ascii="宋体" w:hAnsi="宋体" w:cs="宋体"/>
          <w:kern w:val="0"/>
          <w:szCs w:val="21"/>
        </w:rPr>
        <w:t>B.</w:t>
      </w:r>
      <w:r>
        <w:rPr>
          <w:rFonts w:ascii="宋体" w:hAnsi="宋体" w:cs="宋体"/>
          <w:kern w:val="0"/>
          <w:szCs w:val="21"/>
        </w:rPr>
        <w:t>工人工资低于劳动力价值的结果</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劳动力供过于求的结果</w:t>
      </w:r>
      <w:r>
        <w:rPr>
          <w:rFonts w:ascii="宋体" w:hAnsi="宋体" w:cs="宋体"/>
          <w:kern w:val="0"/>
          <w:szCs w:val="21"/>
        </w:rPr>
        <w:t>D.</w:t>
      </w:r>
      <w:r>
        <w:rPr>
          <w:rFonts w:ascii="宋体" w:hAnsi="宋体" w:cs="宋体"/>
          <w:kern w:val="0"/>
          <w:szCs w:val="21"/>
        </w:rPr>
        <w:t>技术进步和生产率提高的结果</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16</w:t>
      </w:r>
      <w:r>
        <w:rPr>
          <w:rFonts w:ascii="宋体" w:hAnsi="宋体" w:cs="宋体"/>
          <w:kern w:val="0"/>
          <w:szCs w:val="21"/>
        </w:rPr>
        <w:t>．在资本积累过程中，实现个别资本增大的形式是</w:t>
      </w:r>
      <w:r>
        <w:rPr>
          <w:rFonts w:ascii="宋体" w:hAnsi="宋体" w:cs="宋体"/>
          <w:kern w:val="0"/>
          <w:szCs w:val="21"/>
        </w:rPr>
        <w:t>(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 xml:space="preserve">资本循环和资本周转　　</w:t>
      </w:r>
      <w:r>
        <w:rPr>
          <w:rFonts w:ascii="宋体" w:hAnsi="宋体" w:cs="宋体"/>
          <w:kern w:val="0"/>
          <w:szCs w:val="21"/>
        </w:rPr>
        <w:t>B.</w:t>
      </w:r>
      <w:r>
        <w:rPr>
          <w:rFonts w:ascii="宋体" w:hAnsi="宋体" w:cs="宋体"/>
          <w:kern w:val="0"/>
          <w:szCs w:val="21"/>
        </w:rPr>
        <w:t>资本积聚和资本集中</w:t>
      </w:r>
      <w:r>
        <w:rPr>
          <w:rFonts w:ascii="宋体" w:hAnsi="宋体" w:cs="宋体"/>
          <w:kern w:val="0"/>
          <w:szCs w:val="21"/>
        </w:rPr>
        <w:t xml:space="preserve">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 xml:space="preserve">资本积累和资本集中　　</w:t>
      </w:r>
      <w:r>
        <w:rPr>
          <w:rFonts w:ascii="宋体" w:hAnsi="宋体" w:cs="宋体"/>
          <w:kern w:val="0"/>
          <w:szCs w:val="21"/>
        </w:rPr>
        <w:t>D.</w:t>
      </w:r>
      <w:r>
        <w:rPr>
          <w:rFonts w:ascii="宋体" w:hAnsi="宋体" w:cs="宋体"/>
          <w:kern w:val="0"/>
          <w:szCs w:val="21"/>
        </w:rPr>
        <w:t>资本生产和资本流通</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17</w:t>
      </w:r>
      <w:r>
        <w:rPr>
          <w:rFonts w:ascii="宋体" w:hAnsi="宋体" w:cs="宋体"/>
          <w:kern w:val="0"/>
          <w:szCs w:val="21"/>
        </w:rPr>
        <w:t>．现代资本主义的经济实质和重要经济基础是（）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垄断</w:t>
      </w:r>
      <w:r>
        <w:rPr>
          <w:rFonts w:ascii="宋体" w:hAnsi="宋体" w:cs="宋体"/>
          <w:kern w:val="0"/>
          <w:szCs w:val="21"/>
        </w:rPr>
        <w:t>B.</w:t>
      </w:r>
      <w:r>
        <w:rPr>
          <w:rFonts w:ascii="宋体" w:hAnsi="宋体" w:cs="宋体"/>
          <w:kern w:val="0"/>
          <w:szCs w:val="21"/>
        </w:rPr>
        <w:t>剥削</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国家</w:t>
      </w:r>
      <w:r>
        <w:rPr>
          <w:rFonts w:ascii="宋体" w:hAnsi="宋体" w:cs="宋体"/>
          <w:kern w:val="0"/>
          <w:szCs w:val="21"/>
        </w:rPr>
        <w:t xml:space="preserve"> </w:t>
      </w:r>
      <w:r>
        <w:rPr>
          <w:rFonts w:ascii="宋体" w:hAnsi="宋体" w:cs="宋体"/>
          <w:kern w:val="0"/>
          <w:szCs w:val="21"/>
        </w:rPr>
        <w:t>调节</w:t>
      </w:r>
      <w:r>
        <w:rPr>
          <w:rFonts w:ascii="宋体" w:hAnsi="宋体" w:cs="宋体"/>
          <w:kern w:val="0"/>
          <w:szCs w:val="21"/>
        </w:rPr>
        <w:t>D.</w:t>
      </w:r>
      <w:r>
        <w:rPr>
          <w:rFonts w:ascii="宋体" w:hAnsi="宋体" w:cs="宋体"/>
          <w:kern w:val="0"/>
          <w:szCs w:val="21"/>
        </w:rPr>
        <w:t>对外掠夺</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18</w:t>
      </w:r>
      <w:r>
        <w:rPr>
          <w:rFonts w:ascii="宋体" w:hAnsi="宋体" w:cs="宋体"/>
          <w:kern w:val="0"/>
          <w:szCs w:val="21"/>
        </w:rPr>
        <w:t>．金融寡头实现其经济上统治的主要途径是（）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参与制</w:t>
      </w:r>
      <w:r>
        <w:rPr>
          <w:rFonts w:ascii="宋体" w:hAnsi="宋体" w:cs="宋体"/>
          <w:kern w:val="0"/>
          <w:szCs w:val="21"/>
        </w:rPr>
        <w:t>”B.</w:t>
      </w:r>
      <w:r>
        <w:rPr>
          <w:rFonts w:ascii="宋体" w:hAnsi="宋体" w:cs="宋体"/>
          <w:kern w:val="0"/>
          <w:szCs w:val="21"/>
        </w:rPr>
        <w:t>公私合营</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建立垄断银行</w:t>
      </w:r>
      <w:r>
        <w:rPr>
          <w:rFonts w:ascii="宋体" w:hAnsi="宋体" w:cs="宋体"/>
          <w:kern w:val="0"/>
          <w:szCs w:val="21"/>
        </w:rPr>
        <w:t xml:space="preserve"> D.</w:t>
      </w:r>
      <w:r>
        <w:rPr>
          <w:rFonts w:ascii="宋体" w:hAnsi="宋体" w:cs="宋体"/>
          <w:kern w:val="0"/>
          <w:szCs w:val="21"/>
        </w:rPr>
        <w:t>相互联合</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19</w:t>
      </w:r>
      <w:r>
        <w:rPr>
          <w:rFonts w:ascii="宋体" w:hAnsi="宋体" w:cs="宋体"/>
          <w:kern w:val="0"/>
          <w:szCs w:val="21"/>
        </w:rPr>
        <w:t>．资本主义民主制度的首要特征是（）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议会制</w:t>
      </w:r>
      <w:r>
        <w:rPr>
          <w:rFonts w:ascii="宋体" w:hAnsi="宋体" w:cs="宋体"/>
          <w:kern w:val="0"/>
          <w:szCs w:val="21"/>
        </w:rPr>
        <w:t xml:space="preserve"> C.</w:t>
      </w:r>
      <w:r>
        <w:rPr>
          <w:rFonts w:ascii="宋体" w:hAnsi="宋体" w:cs="宋体"/>
          <w:kern w:val="0"/>
          <w:szCs w:val="21"/>
        </w:rPr>
        <w:t>两党制或多党制</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分权制</w:t>
      </w:r>
      <w:r>
        <w:rPr>
          <w:rFonts w:ascii="宋体" w:hAnsi="宋体" w:cs="宋体"/>
          <w:kern w:val="0"/>
          <w:szCs w:val="21"/>
        </w:rPr>
        <w:t>D.</w:t>
      </w:r>
      <w:r>
        <w:rPr>
          <w:rFonts w:ascii="宋体" w:hAnsi="宋体" w:cs="宋体"/>
          <w:kern w:val="0"/>
          <w:szCs w:val="21"/>
        </w:rPr>
        <w:t>普选制</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社会主义民主的实质是（）</w:t>
      </w:r>
    </w:p>
    <w:p w:rsidR="00000000" w:rsidRDefault="003E3FC1">
      <w:pPr>
        <w:widowControl/>
        <w:autoSpaceDN w:val="0"/>
        <w:spacing w:line="300" w:lineRule="atLeast"/>
        <w:jc w:val="left"/>
        <w:rPr>
          <w:rFonts w:ascii="宋体" w:hAnsi="宋体" w:cs="宋体"/>
          <w:kern w:val="0"/>
          <w:szCs w:val="21"/>
        </w:rPr>
      </w:pPr>
      <w:r>
        <w:rPr>
          <w:rFonts w:ascii="宋体" w:hAnsi="宋体" w:cs="宋体" w:hint="eastAsia"/>
          <w:kern w:val="0"/>
          <w:szCs w:val="21"/>
        </w:rPr>
        <w:t xml:space="preserve">    </w:t>
      </w:r>
      <w:r>
        <w:rPr>
          <w:rFonts w:ascii="宋体" w:hAnsi="宋体" w:cs="宋体"/>
          <w:kern w:val="0"/>
          <w:szCs w:val="21"/>
        </w:rPr>
        <w:t>A.</w:t>
      </w:r>
      <w:r>
        <w:rPr>
          <w:rFonts w:ascii="宋体" w:hAnsi="宋体" w:cs="宋体"/>
          <w:kern w:val="0"/>
          <w:szCs w:val="21"/>
        </w:rPr>
        <w:t>人民当家作主</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社会主义的国家制度</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目的和手段的统一</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全体人民享受广泛的民主权利</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二、多项选择题（在下面各题的选项中，请选出所有符合题意的选项，并将代表正确选项的字母写在题干后面的括号内。</w:t>
      </w:r>
      <w:r>
        <w:rPr>
          <w:rFonts w:ascii="宋体" w:hAnsi="宋体" w:cs="宋体"/>
          <w:kern w:val="0"/>
          <w:szCs w:val="21"/>
        </w:rPr>
        <w:t>2×10</w:t>
      </w:r>
      <w:r>
        <w:rPr>
          <w:rFonts w:ascii="宋体" w:hAnsi="宋体" w:cs="宋体"/>
          <w:kern w:val="0"/>
          <w:szCs w:val="21"/>
        </w:rPr>
        <w:t>＝</w:t>
      </w:r>
      <w:r>
        <w:rPr>
          <w:rFonts w:ascii="宋体" w:hAnsi="宋体" w:cs="宋体"/>
          <w:kern w:val="0"/>
          <w:szCs w:val="21"/>
        </w:rPr>
        <w:t>20</w:t>
      </w:r>
      <w:r>
        <w:rPr>
          <w:rFonts w:ascii="宋体" w:hAnsi="宋体" w:cs="宋体"/>
          <w:kern w:val="0"/>
          <w:szCs w:val="21"/>
        </w:rPr>
        <w:t>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w:t>
      </w:r>
      <w:r>
        <w:rPr>
          <w:rFonts w:ascii="宋体" w:hAnsi="宋体" w:cs="宋体"/>
          <w:kern w:val="0"/>
          <w:szCs w:val="21"/>
        </w:rPr>
        <w:t>马克思主义是</w:t>
      </w:r>
      <w:r>
        <w:rPr>
          <w:rFonts w:ascii="宋体" w:hAnsi="宋体" w:cs="宋体"/>
          <w:kern w:val="0"/>
          <w:szCs w:val="21"/>
        </w:rPr>
        <w:t>( )</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以世界的本质及其发展的一般规律为根本研究对象，是关于世界的普遍本质及其发展的一般规律的科学</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是关于人类社会发展的一般规律，资本</w:t>
      </w:r>
      <w:r>
        <w:rPr>
          <w:rFonts w:ascii="宋体" w:hAnsi="宋体" w:cs="宋体"/>
          <w:kern w:val="0"/>
          <w:szCs w:val="21"/>
        </w:rPr>
        <w:t>主义发展和转变为社会主义，以及社会主义和共产主义发展普遍规律的科学</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马克思主义是一种意识形态，即现代无产阶级的意识形态</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是关于无产阶级和人类解放的科学。</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马克思主义是在吸收了几千年来人类思想和文化发展中的一切优秀成果，尤其是在批判地继承、吸收人类</w:t>
      </w:r>
      <w:r>
        <w:rPr>
          <w:rFonts w:ascii="宋体" w:hAnsi="宋体" w:cs="宋体"/>
          <w:kern w:val="0"/>
          <w:szCs w:val="21"/>
        </w:rPr>
        <w:t>19</w:t>
      </w:r>
      <w:r>
        <w:rPr>
          <w:rFonts w:ascii="宋体" w:hAnsi="宋体" w:cs="宋体"/>
          <w:kern w:val="0"/>
          <w:szCs w:val="21"/>
        </w:rPr>
        <w:t>世纪所创造的优秀成果合理成分的基础上，在总结资本主义制度发展和工人阶级斗争实践基础上创立和发展起来的。主要有</w:t>
      </w:r>
      <w:r>
        <w:rPr>
          <w:rFonts w:ascii="宋体" w:hAnsi="宋体" w:cs="宋体"/>
          <w:kern w:val="0"/>
          <w:szCs w:val="21"/>
        </w:rPr>
        <w:t>( )</w:t>
      </w:r>
    </w:p>
    <w:p w:rsidR="00000000" w:rsidRDefault="003E3FC1">
      <w:pPr>
        <w:widowControl/>
        <w:autoSpaceDN w:val="0"/>
        <w:spacing w:line="300" w:lineRule="atLeast"/>
        <w:jc w:val="left"/>
        <w:rPr>
          <w:rFonts w:ascii="宋体" w:hAnsi="宋体" w:cs="宋体"/>
          <w:kern w:val="0"/>
          <w:szCs w:val="21"/>
        </w:rPr>
      </w:pPr>
      <w:r>
        <w:rPr>
          <w:rFonts w:ascii="宋体" w:hAnsi="宋体" w:cs="宋体" w:hint="eastAsia"/>
          <w:kern w:val="0"/>
          <w:szCs w:val="21"/>
        </w:rPr>
        <w:t xml:space="preserve">    </w:t>
      </w:r>
      <w:r>
        <w:rPr>
          <w:rFonts w:ascii="宋体" w:hAnsi="宋体" w:cs="宋体"/>
          <w:kern w:val="0"/>
          <w:szCs w:val="21"/>
        </w:rPr>
        <w:t>A.</w:t>
      </w:r>
      <w:r>
        <w:rPr>
          <w:rFonts w:ascii="宋体" w:hAnsi="宋体" w:cs="宋体"/>
          <w:kern w:val="0"/>
          <w:szCs w:val="21"/>
        </w:rPr>
        <w:t>德国古典哲学</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英国古典政治经济学</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法国英国的空想社会主义</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复辟时期的历史学家的学说</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对科学发展观的全面理解是</w:t>
      </w:r>
      <w:r>
        <w:rPr>
          <w:rFonts w:ascii="宋体" w:hAnsi="宋体" w:cs="宋体"/>
          <w:kern w:val="0"/>
          <w:szCs w:val="21"/>
        </w:rPr>
        <w:t>( )</w:t>
      </w:r>
    </w:p>
    <w:p w:rsidR="00000000" w:rsidRDefault="003E3FC1">
      <w:pPr>
        <w:widowControl/>
        <w:autoSpaceDN w:val="0"/>
        <w:spacing w:line="300" w:lineRule="atLeast"/>
        <w:jc w:val="left"/>
        <w:rPr>
          <w:rFonts w:ascii="宋体" w:hAnsi="宋体" w:cs="宋体"/>
          <w:kern w:val="0"/>
          <w:szCs w:val="21"/>
        </w:rPr>
      </w:pPr>
      <w:r>
        <w:rPr>
          <w:rFonts w:ascii="宋体" w:hAnsi="宋体" w:cs="宋体" w:hint="eastAsia"/>
          <w:kern w:val="0"/>
          <w:szCs w:val="21"/>
        </w:rPr>
        <w:t xml:space="preserve">    </w:t>
      </w:r>
      <w:r>
        <w:rPr>
          <w:rFonts w:ascii="宋体" w:hAnsi="宋体" w:cs="宋体"/>
          <w:kern w:val="0"/>
          <w:szCs w:val="21"/>
        </w:rPr>
        <w:t>A.</w:t>
      </w:r>
      <w:r>
        <w:rPr>
          <w:rFonts w:ascii="宋体" w:hAnsi="宋体" w:cs="宋体"/>
          <w:kern w:val="0"/>
          <w:szCs w:val="21"/>
        </w:rPr>
        <w:t>第一要义是发展</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核心是以人为本</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基本要求是全面协调可持续</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根本方法是统筹兼顾</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4.</w:t>
      </w:r>
      <w:r>
        <w:rPr>
          <w:rFonts w:ascii="宋体" w:hAnsi="宋体" w:cs="宋体"/>
          <w:kern w:val="0"/>
          <w:szCs w:val="21"/>
        </w:rPr>
        <w:t>社会的物质性主要表现在（）</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人类社会依赖于自然界，是整个物质世界的组成部分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人们谋取物质生活资料的实践活动虽然有意识作指导，但仍然是以物质力量改造物质力量的活动，仍然是物质性的活动。</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lastRenderedPageBreak/>
        <w:t>C.</w:t>
      </w:r>
      <w:r>
        <w:rPr>
          <w:rFonts w:ascii="宋体" w:hAnsi="宋体" w:cs="宋体"/>
          <w:kern w:val="0"/>
          <w:szCs w:val="21"/>
        </w:rPr>
        <w:t>物质资料的生产方式是人类社会存在和发展的基础</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社会生产关系本质上是物质关系</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5.</w:t>
      </w:r>
      <w:r>
        <w:rPr>
          <w:rFonts w:ascii="宋体" w:hAnsi="宋体" w:cs="宋体"/>
          <w:kern w:val="0"/>
          <w:szCs w:val="21"/>
        </w:rPr>
        <w:t>辩证否定观的基本内容是（）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否定是事物的自我否定，是事物内部矛盾运动的结果</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否定是事物发展的环节</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否定是新旧事物联</w:t>
      </w:r>
      <w:r>
        <w:rPr>
          <w:rFonts w:ascii="宋体" w:hAnsi="宋体" w:cs="宋体"/>
          <w:kern w:val="0"/>
          <w:szCs w:val="21"/>
        </w:rPr>
        <w:t>系的环节</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辩证否定的实质是</w:t>
      </w:r>
      <w:r>
        <w:rPr>
          <w:rFonts w:ascii="宋体" w:hAnsi="宋体" w:cs="宋体"/>
          <w:kern w:val="0"/>
          <w:szCs w:val="21"/>
        </w:rPr>
        <w:t>“</w:t>
      </w:r>
      <w:r>
        <w:rPr>
          <w:rFonts w:ascii="宋体" w:hAnsi="宋体" w:cs="宋体"/>
          <w:kern w:val="0"/>
          <w:szCs w:val="21"/>
        </w:rPr>
        <w:t>扬弃</w:t>
      </w:r>
      <w:r>
        <w:rPr>
          <w:rFonts w:ascii="宋体" w:hAnsi="宋体" w:cs="宋体"/>
          <w:kern w:val="0"/>
          <w:szCs w:val="21"/>
        </w:rPr>
        <w:t>”</w:t>
      </w:r>
      <w:r>
        <w:rPr>
          <w:rFonts w:ascii="宋体" w:hAnsi="宋体" w:cs="宋体"/>
          <w:kern w:val="0"/>
          <w:szCs w:val="21"/>
        </w:rPr>
        <w:t>，即新事物对旧事物既批判又继承，既克服其消极因素又保留其积极因素。</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6.</w:t>
      </w:r>
      <w:r>
        <w:rPr>
          <w:rFonts w:ascii="宋体" w:hAnsi="宋体" w:cs="宋体"/>
          <w:kern w:val="0"/>
          <w:szCs w:val="21"/>
        </w:rPr>
        <w:t>辩证唯物主义的认识论是以科学实践观为基础的能动的革命的反映论，这是因为（）</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它把实践的观点引入了认识论，全面地揭示了认识过程的唯物的性质</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它把辩证法应用于反映论，全面地揭示了认识过程的辩证的性质</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它是以实践观点和辩证观点为特征的反映论</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它既驳倒了唯心主义先验论和不可知主义怀疑论，又克服了旧唯物主义直观反映论的缺陷，实现了人类认识史上的变革。</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7</w:t>
      </w:r>
      <w:r>
        <w:rPr>
          <w:rFonts w:ascii="宋体" w:hAnsi="宋体" w:cs="宋体"/>
          <w:kern w:val="0"/>
          <w:szCs w:val="21"/>
        </w:rPr>
        <w:t>．唯心史观和唯物史观的根本对立表现在（</w:t>
      </w:r>
      <w:r>
        <w:rPr>
          <w:rFonts w:ascii="宋体" w:hAnsi="宋体" w:cs="宋体"/>
          <w:kern w:val="0"/>
          <w:szCs w:val="21"/>
        </w:rPr>
        <w:t xml:space="preserve"> </w:t>
      </w:r>
      <w:r>
        <w:rPr>
          <w:rFonts w:ascii="宋体" w:hAnsi="宋体" w:cs="宋体"/>
          <w:kern w:val="0"/>
          <w:szCs w:val="21"/>
        </w:rPr>
        <w:t xml:space="preserve"> </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唯心史观认为社会意识决定社会存在，唯物史观认为社会存在决定社会意识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唯心史观把社会历史看成是精神发展史，唯物史观认为物质资料的生产方式是社会发展的决定力量</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唯心史观根本否认社会历史的客观规律，唯物史观认为人类社会是合乎规律的辩证发展过程</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唯心史观根本否认人民群众在社会历史发展中的决定作用，唯物史观认为人民群众是历史的创造者</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8.</w:t>
      </w:r>
      <w:r>
        <w:rPr>
          <w:rFonts w:ascii="宋体" w:hAnsi="宋体" w:cs="宋体"/>
          <w:kern w:val="0"/>
          <w:szCs w:val="21"/>
        </w:rPr>
        <w:t>马克思主义政治经济学对资本构成的理解是（）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资本的技术构成是由生产的技术水平所决定的生产资料和劳动力之间的比例</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资本的价值构成是不变资本和可变资本这两部</w:t>
      </w:r>
      <w:r>
        <w:rPr>
          <w:rFonts w:ascii="宋体" w:hAnsi="宋体" w:cs="宋体"/>
          <w:kern w:val="0"/>
          <w:szCs w:val="21"/>
        </w:rPr>
        <w:t>分资本价值之间的比例</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资本的有机构成是由资本的技术构成决定并反映技术构成变化的资本价值构成的构成</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在资本主义生产过程中，资本有机构成的提高是一般趋势</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9.</w:t>
      </w:r>
      <w:r>
        <w:rPr>
          <w:rFonts w:ascii="宋体" w:hAnsi="宋体" w:cs="宋体"/>
          <w:kern w:val="0"/>
          <w:szCs w:val="21"/>
        </w:rPr>
        <w:t>在列宁时期，哪些是不符合俄国情况的建设社会主义道路的政策主张（）</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实行从资本主义向社会主义的直接过渡</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实行以取消商品货币关系为主要特征的战时共产主义政策</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实行以发展商品经济为主要特征的新经济政策</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实行工业现代化和农业集体化</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 xml:space="preserve">10. </w:t>
      </w:r>
      <w:r>
        <w:rPr>
          <w:rFonts w:ascii="宋体" w:hAnsi="宋体" w:cs="宋体"/>
          <w:kern w:val="0"/>
          <w:szCs w:val="21"/>
        </w:rPr>
        <w:t>马克思主义经典作家展望未来社会的科学立场和方法是（）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在揭示人类社会发展一般规律的基础上指明社会发</w:t>
      </w:r>
      <w:r>
        <w:rPr>
          <w:rFonts w:ascii="宋体" w:hAnsi="宋体" w:cs="宋体"/>
          <w:kern w:val="0"/>
          <w:szCs w:val="21"/>
        </w:rPr>
        <w:t>展的方向</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在剖析资本主义社会旧世界中阐发未来新世界的特点</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立足于揭示未来社会的一般特征，而不作空想的详尽描绘</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坚持发展观点，把对未来社会的科学预见看作是一个不断丰富发展的认识过程</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三、辨析题（</w:t>
      </w:r>
      <w:r>
        <w:rPr>
          <w:rFonts w:ascii="宋体" w:hAnsi="宋体" w:cs="宋体"/>
          <w:kern w:val="0"/>
          <w:szCs w:val="21"/>
        </w:rPr>
        <w:t>5×3</w:t>
      </w:r>
      <w:r>
        <w:rPr>
          <w:rFonts w:ascii="宋体" w:hAnsi="宋体" w:cs="宋体"/>
          <w:kern w:val="0"/>
          <w:szCs w:val="21"/>
        </w:rPr>
        <w:t>＝</w:t>
      </w:r>
      <w:r>
        <w:rPr>
          <w:rFonts w:ascii="宋体" w:hAnsi="宋体" w:cs="宋体"/>
          <w:kern w:val="0"/>
          <w:szCs w:val="21"/>
        </w:rPr>
        <w:t>15</w:t>
      </w:r>
      <w:r>
        <w:rPr>
          <w:rFonts w:ascii="宋体" w:hAnsi="宋体" w:cs="宋体"/>
          <w:kern w:val="0"/>
          <w:szCs w:val="21"/>
        </w:rPr>
        <w:t>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w:t>
      </w:r>
      <w:r>
        <w:rPr>
          <w:rFonts w:ascii="宋体" w:hAnsi="宋体" w:cs="宋体"/>
          <w:kern w:val="0"/>
          <w:szCs w:val="21"/>
        </w:rPr>
        <w:t>．社会生活在本质上是实践的。</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2</w:t>
      </w:r>
      <w:r>
        <w:rPr>
          <w:rFonts w:ascii="宋体" w:hAnsi="宋体" w:cs="宋体"/>
          <w:kern w:val="0"/>
          <w:szCs w:val="21"/>
        </w:rPr>
        <w:t>．国家垄断资本主义的出现改变了垄断资本主义的性质。</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3</w:t>
      </w:r>
      <w:r>
        <w:rPr>
          <w:rFonts w:ascii="宋体" w:hAnsi="宋体" w:cs="宋体"/>
          <w:kern w:val="0"/>
          <w:szCs w:val="21"/>
        </w:rPr>
        <w:t>．共产主义社会的建立意味着人类历史的终结。</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四、论述题（</w:t>
      </w:r>
      <w:r>
        <w:rPr>
          <w:rFonts w:ascii="宋体" w:hAnsi="宋体" w:cs="宋体"/>
          <w:kern w:val="0"/>
          <w:szCs w:val="21"/>
        </w:rPr>
        <w:t>1×15</w:t>
      </w:r>
      <w:r>
        <w:rPr>
          <w:rFonts w:ascii="宋体" w:hAnsi="宋体" w:cs="宋体"/>
          <w:kern w:val="0"/>
          <w:szCs w:val="21"/>
        </w:rPr>
        <w:t>＝</w:t>
      </w:r>
      <w:r>
        <w:rPr>
          <w:rFonts w:ascii="宋体" w:hAnsi="宋体" w:cs="宋体"/>
          <w:kern w:val="0"/>
          <w:szCs w:val="21"/>
        </w:rPr>
        <w:t>15</w:t>
      </w:r>
      <w:r>
        <w:rPr>
          <w:rFonts w:ascii="宋体" w:hAnsi="宋体" w:cs="宋体"/>
          <w:kern w:val="0"/>
          <w:szCs w:val="21"/>
        </w:rPr>
        <w:t>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w:t>
      </w:r>
      <w:r>
        <w:rPr>
          <w:rFonts w:ascii="宋体" w:hAnsi="宋体" w:cs="宋体"/>
          <w:kern w:val="0"/>
          <w:szCs w:val="21"/>
        </w:rPr>
        <w:t>．论述马克思所提出的</w:t>
      </w:r>
      <w:r>
        <w:rPr>
          <w:rFonts w:ascii="宋体" w:hAnsi="宋体" w:cs="宋体"/>
          <w:kern w:val="0"/>
          <w:szCs w:val="21"/>
        </w:rPr>
        <w:t>“</w:t>
      </w:r>
      <w:r>
        <w:rPr>
          <w:rFonts w:ascii="宋体" w:hAnsi="宋体" w:cs="宋体"/>
          <w:kern w:val="0"/>
          <w:szCs w:val="21"/>
        </w:rPr>
        <w:t>两个必然</w:t>
      </w:r>
      <w:r>
        <w:rPr>
          <w:rFonts w:ascii="宋体" w:hAnsi="宋体" w:cs="宋体"/>
          <w:kern w:val="0"/>
          <w:szCs w:val="21"/>
        </w:rPr>
        <w:t>”</w:t>
      </w:r>
      <w:r>
        <w:rPr>
          <w:rFonts w:ascii="宋体" w:hAnsi="宋体" w:cs="宋体"/>
          <w:kern w:val="0"/>
          <w:szCs w:val="21"/>
        </w:rPr>
        <w:t>和</w:t>
      </w:r>
      <w:r>
        <w:rPr>
          <w:rFonts w:ascii="宋体" w:hAnsi="宋体" w:cs="宋体"/>
          <w:kern w:val="0"/>
          <w:szCs w:val="21"/>
        </w:rPr>
        <w:t>“</w:t>
      </w:r>
      <w:r>
        <w:rPr>
          <w:rFonts w:ascii="宋体" w:hAnsi="宋体" w:cs="宋体"/>
          <w:kern w:val="0"/>
          <w:szCs w:val="21"/>
        </w:rPr>
        <w:t>两个决不会</w:t>
      </w:r>
      <w:r>
        <w:rPr>
          <w:rFonts w:ascii="宋体" w:hAnsi="宋体" w:cs="宋体"/>
          <w:kern w:val="0"/>
          <w:szCs w:val="21"/>
        </w:rPr>
        <w:t>”</w:t>
      </w:r>
      <w:r>
        <w:rPr>
          <w:rFonts w:ascii="宋体" w:hAnsi="宋体" w:cs="宋体"/>
          <w:kern w:val="0"/>
          <w:szCs w:val="21"/>
        </w:rPr>
        <w:t>的关系</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五、材料分析题（</w:t>
      </w:r>
      <w:r>
        <w:rPr>
          <w:rFonts w:ascii="宋体" w:hAnsi="宋体" w:cs="宋体"/>
          <w:kern w:val="0"/>
          <w:szCs w:val="21"/>
        </w:rPr>
        <w:t>15×2</w:t>
      </w:r>
      <w:r>
        <w:rPr>
          <w:rFonts w:ascii="宋体" w:hAnsi="宋体" w:cs="宋体"/>
          <w:kern w:val="0"/>
          <w:szCs w:val="21"/>
        </w:rPr>
        <w:t>＝</w:t>
      </w:r>
      <w:r>
        <w:rPr>
          <w:rFonts w:ascii="宋体" w:hAnsi="宋体" w:cs="宋体"/>
          <w:kern w:val="0"/>
          <w:szCs w:val="21"/>
        </w:rPr>
        <w:t>30</w:t>
      </w:r>
      <w:r>
        <w:rPr>
          <w:rFonts w:ascii="宋体" w:hAnsi="宋体" w:cs="宋体"/>
          <w:kern w:val="0"/>
          <w:szCs w:val="21"/>
        </w:rPr>
        <w:t>分题目见另纸）</w:t>
      </w:r>
    </w:p>
    <w:p w:rsidR="00000000" w:rsidRDefault="003E3FC1">
      <w:pPr>
        <w:widowControl/>
        <w:autoSpaceDN w:val="0"/>
        <w:spacing w:line="300" w:lineRule="atLeast"/>
        <w:jc w:val="left"/>
        <w:rPr>
          <w:rFonts w:ascii="宋体" w:hAnsi="宋体" w:cs="宋体"/>
          <w:kern w:val="0"/>
          <w:szCs w:val="21"/>
        </w:rPr>
      </w:pPr>
    </w:p>
    <w:p w:rsidR="00000000" w:rsidRDefault="003E3FC1">
      <w:pPr>
        <w:widowControl/>
        <w:autoSpaceDN w:val="0"/>
        <w:spacing w:line="300" w:lineRule="atLeast"/>
        <w:jc w:val="left"/>
        <w:rPr>
          <w:rFonts w:ascii="宋体" w:hAnsi="宋体" w:cs="宋体"/>
          <w:kern w:val="0"/>
          <w:szCs w:val="21"/>
        </w:rPr>
      </w:pP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马原概论</w:t>
      </w:r>
      <w:r>
        <w:rPr>
          <w:rFonts w:ascii="宋体" w:hAnsi="宋体" w:cs="宋体"/>
          <w:kern w:val="0"/>
          <w:szCs w:val="21"/>
        </w:rPr>
        <w:t>A</w:t>
      </w:r>
      <w:r>
        <w:rPr>
          <w:rFonts w:ascii="宋体" w:hAnsi="宋体" w:cs="宋体"/>
          <w:kern w:val="0"/>
          <w:szCs w:val="21"/>
        </w:rPr>
        <w:t>卷标准答</w:t>
      </w:r>
      <w:r>
        <w:rPr>
          <w:rFonts w:ascii="宋体" w:hAnsi="宋体" w:cs="宋体"/>
          <w:kern w:val="0"/>
          <w:szCs w:val="21"/>
        </w:rPr>
        <w:t>案</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一、单项选择题（</w:t>
      </w:r>
      <w:r>
        <w:rPr>
          <w:rFonts w:ascii="宋体" w:hAnsi="宋体" w:cs="宋体"/>
          <w:kern w:val="0"/>
          <w:szCs w:val="21"/>
        </w:rPr>
        <w:t>1×20</w:t>
      </w:r>
      <w:r>
        <w:rPr>
          <w:rFonts w:ascii="宋体" w:hAnsi="宋体" w:cs="宋体"/>
          <w:kern w:val="0"/>
          <w:szCs w:val="21"/>
        </w:rPr>
        <w:t>＝</w:t>
      </w:r>
      <w:r>
        <w:rPr>
          <w:rFonts w:ascii="宋体" w:hAnsi="宋体" w:cs="宋体"/>
          <w:kern w:val="0"/>
          <w:szCs w:val="21"/>
        </w:rPr>
        <w:t>20</w:t>
      </w:r>
      <w:r>
        <w:rPr>
          <w:rFonts w:ascii="宋体" w:hAnsi="宋体" w:cs="宋体"/>
          <w:kern w:val="0"/>
          <w:szCs w:val="21"/>
        </w:rPr>
        <w:t>分）</w:t>
      </w:r>
    </w:p>
    <w:p w:rsidR="00000000" w:rsidRDefault="003E3FC1">
      <w:pPr>
        <w:widowControl/>
        <w:autoSpaceDN w:val="0"/>
        <w:spacing w:line="300" w:lineRule="atLeast"/>
        <w:jc w:val="left"/>
        <w:rPr>
          <w:rFonts w:ascii="宋体" w:hAnsi="宋体" w:cs="宋体"/>
          <w:kern w:val="0"/>
          <w:szCs w:val="21"/>
        </w:rPr>
      </w:pP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1.A 2.A 3.B 4.B 5.D 6.D 7.B 8.D 9.B 10.D 11.C 12.D 13.C 14.D 15.D 16.B 17.A 18.A 19.A 20.A</w:t>
      </w:r>
    </w:p>
    <w:p w:rsidR="00000000" w:rsidRDefault="003E3FC1">
      <w:pPr>
        <w:widowControl/>
        <w:autoSpaceDN w:val="0"/>
        <w:spacing w:line="300" w:lineRule="atLeast"/>
        <w:jc w:val="left"/>
        <w:rPr>
          <w:rFonts w:ascii="宋体" w:hAnsi="宋体" w:cs="宋体"/>
          <w:kern w:val="0"/>
          <w:szCs w:val="21"/>
        </w:rPr>
      </w:pP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二、多项选择题（</w:t>
      </w:r>
      <w:r>
        <w:rPr>
          <w:rFonts w:ascii="宋体" w:hAnsi="宋体" w:cs="宋体"/>
          <w:kern w:val="0"/>
          <w:szCs w:val="21"/>
        </w:rPr>
        <w:t>2×10</w:t>
      </w:r>
      <w:r>
        <w:rPr>
          <w:rFonts w:ascii="宋体" w:hAnsi="宋体" w:cs="宋体"/>
          <w:kern w:val="0"/>
          <w:szCs w:val="21"/>
        </w:rPr>
        <w:t>＝</w:t>
      </w:r>
      <w:r>
        <w:rPr>
          <w:rFonts w:ascii="宋体" w:hAnsi="宋体" w:cs="宋体"/>
          <w:kern w:val="0"/>
          <w:szCs w:val="21"/>
        </w:rPr>
        <w:t>20</w:t>
      </w:r>
      <w:r>
        <w:rPr>
          <w:rFonts w:ascii="宋体" w:hAnsi="宋体" w:cs="宋体"/>
          <w:kern w:val="0"/>
          <w:szCs w:val="21"/>
        </w:rPr>
        <w:t>分</w:t>
      </w:r>
    </w:p>
    <w:p w:rsidR="00000000" w:rsidRDefault="003E3FC1">
      <w:pPr>
        <w:widowControl/>
        <w:autoSpaceDN w:val="0"/>
        <w:spacing w:line="300" w:lineRule="atLeast"/>
        <w:jc w:val="left"/>
        <w:rPr>
          <w:rFonts w:ascii="宋体" w:hAnsi="宋体" w:cs="宋体"/>
          <w:kern w:val="0"/>
          <w:szCs w:val="21"/>
        </w:rPr>
      </w:pP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 xml:space="preserve">1.ABCD 2.ABC 3.ABCD 4.ABCD 5.ABCD 6.ABCD 7.ABCD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8.ABCD 9.ABD 10.ABCD</w:t>
      </w:r>
    </w:p>
    <w:p w:rsidR="00000000" w:rsidRDefault="003E3FC1">
      <w:pPr>
        <w:widowControl/>
        <w:autoSpaceDN w:val="0"/>
        <w:spacing w:line="300" w:lineRule="atLeast"/>
        <w:jc w:val="left"/>
        <w:rPr>
          <w:rFonts w:ascii="宋体" w:hAnsi="宋体" w:cs="宋体"/>
          <w:kern w:val="0"/>
          <w:szCs w:val="21"/>
        </w:rPr>
      </w:pP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三、辨析题（</w:t>
      </w:r>
      <w:r>
        <w:rPr>
          <w:rFonts w:ascii="宋体" w:hAnsi="宋体" w:cs="宋体"/>
          <w:kern w:val="0"/>
          <w:szCs w:val="21"/>
        </w:rPr>
        <w:t>5×3</w:t>
      </w:r>
      <w:r>
        <w:rPr>
          <w:rFonts w:ascii="宋体" w:hAnsi="宋体" w:cs="宋体"/>
          <w:kern w:val="0"/>
          <w:szCs w:val="21"/>
        </w:rPr>
        <w:t>＝</w:t>
      </w:r>
      <w:r>
        <w:rPr>
          <w:rFonts w:ascii="宋体" w:hAnsi="宋体" w:cs="宋体"/>
          <w:kern w:val="0"/>
          <w:szCs w:val="21"/>
        </w:rPr>
        <w:t>15</w:t>
      </w:r>
      <w:r>
        <w:rPr>
          <w:rFonts w:ascii="宋体" w:hAnsi="宋体" w:cs="宋体"/>
          <w:kern w:val="0"/>
          <w:szCs w:val="21"/>
        </w:rPr>
        <w:t>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w:t>
      </w:r>
      <w:r>
        <w:rPr>
          <w:rFonts w:ascii="宋体" w:hAnsi="宋体" w:cs="宋体"/>
          <w:kern w:val="0"/>
          <w:szCs w:val="21"/>
        </w:rPr>
        <w:t>．社会生活本质上是实践的</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从实践出发去理解社会生活的本质，是马克思主义世界观</w:t>
      </w:r>
      <w:r>
        <w:rPr>
          <w:rFonts w:ascii="宋体" w:hAnsi="宋体" w:cs="宋体"/>
          <w:kern w:val="0"/>
          <w:szCs w:val="21"/>
        </w:rPr>
        <w:t>的重要组成部分。实践是人类社会的基础。社会生活是对人们各种社会活动的总称，社会生活的实践性主要体现为三个方面：实践是社会关系形成的基础；实践形成了社会生活的基本领域；实践构成了社会发展的动力。总之，全部社会生活在本质上是实践的。</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2</w:t>
      </w:r>
      <w:r>
        <w:rPr>
          <w:rFonts w:ascii="宋体" w:hAnsi="宋体" w:cs="宋体"/>
          <w:kern w:val="0"/>
          <w:szCs w:val="21"/>
        </w:rPr>
        <w:t>．国家垄断资本主义的出现改变了垄断资本主义的性质。</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国家垄断资本主义的出现是资本主义经济制度内的经济关系调整，并没有从根本上消除资本主义的基本矛盾。是资产阶级国家在直接参与社会资本的再生产过程中，代表资产阶级总利益并凌驾于个别垄断资本之上，对社会经济进行调节的一种形式。</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3</w:t>
      </w:r>
      <w:r>
        <w:rPr>
          <w:rFonts w:ascii="宋体" w:hAnsi="宋体" w:cs="宋体"/>
          <w:kern w:val="0"/>
          <w:szCs w:val="21"/>
        </w:rPr>
        <w:t>．共产</w:t>
      </w:r>
      <w:r>
        <w:rPr>
          <w:rFonts w:ascii="宋体" w:hAnsi="宋体" w:cs="宋体"/>
          <w:kern w:val="0"/>
          <w:szCs w:val="21"/>
        </w:rPr>
        <w:t>主义社会的建立意味着人类历史的终结。</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共产主义社会将是一个在更高的基础上不断发展和前进的社会。它不是人类历史的终结，而是人类自由自觉历史的开端。</w:t>
      </w:r>
    </w:p>
    <w:p w:rsidR="00000000" w:rsidRDefault="003E3FC1">
      <w:pPr>
        <w:widowControl/>
        <w:autoSpaceDN w:val="0"/>
        <w:spacing w:line="300" w:lineRule="atLeast"/>
        <w:jc w:val="left"/>
        <w:rPr>
          <w:rFonts w:ascii="宋体" w:hAnsi="宋体" w:cs="宋体"/>
          <w:kern w:val="0"/>
          <w:szCs w:val="21"/>
        </w:rPr>
      </w:pP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四、论述题（</w:t>
      </w:r>
      <w:r>
        <w:rPr>
          <w:rFonts w:ascii="宋体" w:hAnsi="宋体" w:cs="宋体"/>
          <w:kern w:val="0"/>
          <w:szCs w:val="21"/>
        </w:rPr>
        <w:t>15</w:t>
      </w:r>
      <w:r>
        <w:rPr>
          <w:rFonts w:ascii="宋体" w:hAnsi="宋体" w:cs="宋体"/>
          <w:kern w:val="0"/>
          <w:szCs w:val="21"/>
        </w:rPr>
        <w:t>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w:t>
      </w:r>
      <w:r>
        <w:rPr>
          <w:rFonts w:ascii="宋体" w:hAnsi="宋体" w:cs="宋体"/>
          <w:kern w:val="0"/>
          <w:szCs w:val="21"/>
        </w:rPr>
        <w:t>．论述马克思所提出的</w:t>
      </w:r>
      <w:r>
        <w:rPr>
          <w:rFonts w:ascii="宋体" w:hAnsi="宋体" w:cs="宋体"/>
          <w:kern w:val="0"/>
          <w:szCs w:val="21"/>
        </w:rPr>
        <w:t>“</w:t>
      </w:r>
      <w:r>
        <w:rPr>
          <w:rFonts w:ascii="宋体" w:hAnsi="宋体" w:cs="宋体"/>
          <w:kern w:val="0"/>
          <w:szCs w:val="21"/>
        </w:rPr>
        <w:t>两个必然</w:t>
      </w:r>
      <w:r>
        <w:rPr>
          <w:rFonts w:ascii="宋体" w:hAnsi="宋体" w:cs="宋体"/>
          <w:kern w:val="0"/>
          <w:szCs w:val="21"/>
        </w:rPr>
        <w:t>”</w:t>
      </w:r>
      <w:r>
        <w:rPr>
          <w:rFonts w:ascii="宋体" w:hAnsi="宋体" w:cs="宋体"/>
          <w:kern w:val="0"/>
          <w:szCs w:val="21"/>
        </w:rPr>
        <w:t>和</w:t>
      </w:r>
      <w:r>
        <w:rPr>
          <w:rFonts w:ascii="宋体" w:hAnsi="宋体" w:cs="宋体"/>
          <w:kern w:val="0"/>
          <w:szCs w:val="21"/>
        </w:rPr>
        <w:t>“</w:t>
      </w:r>
      <w:r>
        <w:rPr>
          <w:rFonts w:ascii="宋体" w:hAnsi="宋体" w:cs="宋体"/>
          <w:kern w:val="0"/>
          <w:szCs w:val="21"/>
        </w:rPr>
        <w:t>两个决不会</w:t>
      </w:r>
      <w:r>
        <w:rPr>
          <w:rFonts w:ascii="宋体" w:hAnsi="宋体" w:cs="宋体"/>
          <w:kern w:val="0"/>
          <w:szCs w:val="21"/>
        </w:rPr>
        <w:t>”</w:t>
      </w:r>
      <w:r>
        <w:rPr>
          <w:rFonts w:ascii="宋体" w:hAnsi="宋体" w:cs="宋体"/>
          <w:kern w:val="0"/>
          <w:szCs w:val="21"/>
        </w:rPr>
        <w:t>的关系</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马克思论述了资本主义必然灭亡和社会主义必然胜利的</w:t>
      </w:r>
      <w:r>
        <w:rPr>
          <w:rFonts w:ascii="宋体" w:hAnsi="宋体" w:cs="宋体"/>
          <w:kern w:val="0"/>
          <w:szCs w:val="21"/>
        </w:rPr>
        <w:t>“</w:t>
      </w:r>
      <w:r>
        <w:rPr>
          <w:rFonts w:ascii="宋体" w:hAnsi="宋体" w:cs="宋体"/>
          <w:kern w:val="0"/>
          <w:szCs w:val="21"/>
        </w:rPr>
        <w:t>两个必然</w:t>
      </w:r>
      <w:r>
        <w:rPr>
          <w:rFonts w:ascii="宋体" w:hAnsi="宋体" w:cs="宋体"/>
          <w:kern w:val="0"/>
          <w:szCs w:val="21"/>
        </w:rPr>
        <w:t>”</w:t>
      </w:r>
      <w:r>
        <w:rPr>
          <w:rFonts w:ascii="宋体" w:hAnsi="宋体" w:cs="宋体"/>
          <w:kern w:val="0"/>
          <w:szCs w:val="21"/>
        </w:rPr>
        <w:t>，同时也提出了</w:t>
      </w:r>
      <w:r>
        <w:rPr>
          <w:rFonts w:ascii="宋体" w:hAnsi="宋体" w:cs="宋体"/>
          <w:kern w:val="0"/>
          <w:szCs w:val="21"/>
        </w:rPr>
        <w:t>“</w:t>
      </w:r>
      <w:r>
        <w:rPr>
          <w:rFonts w:ascii="宋体" w:hAnsi="宋体" w:cs="宋体"/>
          <w:kern w:val="0"/>
          <w:szCs w:val="21"/>
        </w:rPr>
        <w:t>两个决不会</w:t>
      </w:r>
      <w:r>
        <w:rPr>
          <w:rFonts w:ascii="宋体" w:hAnsi="宋体" w:cs="宋体"/>
          <w:kern w:val="0"/>
          <w:szCs w:val="21"/>
        </w:rPr>
        <w:t>”</w:t>
      </w:r>
      <w:r>
        <w:rPr>
          <w:rFonts w:ascii="宋体" w:hAnsi="宋体" w:cs="宋体"/>
          <w:kern w:val="0"/>
          <w:szCs w:val="21"/>
        </w:rPr>
        <w:t>，即：</w:t>
      </w:r>
      <w:r>
        <w:rPr>
          <w:rFonts w:ascii="宋体" w:hAnsi="宋体" w:cs="宋体"/>
          <w:kern w:val="0"/>
          <w:szCs w:val="21"/>
        </w:rPr>
        <w:t>“</w:t>
      </w:r>
      <w:r>
        <w:rPr>
          <w:rFonts w:ascii="宋体" w:hAnsi="宋体" w:cs="宋体"/>
          <w:kern w:val="0"/>
          <w:szCs w:val="21"/>
        </w:rPr>
        <w:t>无论哪一个社会形态，在它所能容纳的全部生产力发挥出来以前，是决不会灭亡的；而新的更高的生产关系，在它的物质存在条件在旧社会的胎胞里成熟以前，是决不会出现的。</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w:t>
      </w:r>
      <w:r>
        <w:rPr>
          <w:rFonts w:ascii="宋体" w:hAnsi="宋体" w:cs="宋体"/>
          <w:kern w:val="0"/>
          <w:szCs w:val="21"/>
        </w:rPr>
        <w:t>两个必然</w:t>
      </w:r>
      <w:r>
        <w:rPr>
          <w:rFonts w:ascii="宋体" w:hAnsi="宋体" w:cs="宋体"/>
          <w:kern w:val="0"/>
          <w:szCs w:val="21"/>
        </w:rPr>
        <w:t>”</w:t>
      </w:r>
      <w:r>
        <w:rPr>
          <w:rFonts w:ascii="宋体" w:hAnsi="宋体" w:cs="宋体"/>
          <w:kern w:val="0"/>
          <w:szCs w:val="21"/>
        </w:rPr>
        <w:t>和</w:t>
      </w:r>
      <w:r>
        <w:rPr>
          <w:rFonts w:ascii="宋体" w:hAnsi="宋体" w:cs="宋体"/>
          <w:kern w:val="0"/>
          <w:szCs w:val="21"/>
        </w:rPr>
        <w:t>“</w:t>
      </w:r>
      <w:r>
        <w:rPr>
          <w:rFonts w:ascii="宋体" w:hAnsi="宋体" w:cs="宋体"/>
          <w:kern w:val="0"/>
          <w:szCs w:val="21"/>
        </w:rPr>
        <w:t>两个决不会</w:t>
      </w:r>
      <w:r>
        <w:rPr>
          <w:rFonts w:ascii="宋体" w:hAnsi="宋体" w:cs="宋体"/>
          <w:kern w:val="0"/>
          <w:szCs w:val="21"/>
        </w:rPr>
        <w:t>”</w:t>
      </w:r>
      <w:r>
        <w:rPr>
          <w:rFonts w:ascii="宋体" w:hAnsi="宋体" w:cs="宋体"/>
          <w:kern w:val="0"/>
          <w:szCs w:val="21"/>
        </w:rPr>
        <w:t>是对资本主义灭亡和共产主义胜利必然性以及这种必然性实现的时间和条件的全面论述。前者讲的是资本主义灭亡和共产主义胜利的客观必然性，是根本的方面；而后者讲的是这种必然性实现的时间和条件。全面准确地学习和把握</w:t>
      </w:r>
      <w:r>
        <w:rPr>
          <w:rFonts w:ascii="宋体" w:hAnsi="宋体" w:cs="宋体"/>
          <w:kern w:val="0"/>
          <w:szCs w:val="21"/>
        </w:rPr>
        <w:t>“</w:t>
      </w:r>
      <w:r>
        <w:rPr>
          <w:rFonts w:ascii="宋体" w:hAnsi="宋体" w:cs="宋体"/>
          <w:kern w:val="0"/>
          <w:szCs w:val="21"/>
        </w:rPr>
        <w:t>两个必然</w:t>
      </w:r>
      <w:r>
        <w:rPr>
          <w:rFonts w:ascii="宋体" w:hAnsi="宋体" w:cs="宋体"/>
          <w:kern w:val="0"/>
          <w:szCs w:val="21"/>
        </w:rPr>
        <w:t>”</w:t>
      </w:r>
      <w:r>
        <w:rPr>
          <w:rFonts w:ascii="宋体" w:hAnsi="宋体" w:cs="宋体"/>
          <w:kern w:val="0"/>
          <w:szCs w:val="21"/>
        </w:rPr>
        <w:t>和</w:t>
      </w:r>
      <w:r>
        <w:rPr>
          <w:rFonts w:ascii="宋体" w:hAnsi="宋体" w:cs="宋体"/>
          <w:kern w:val="0"/>
          <w:szCs w:val="21"/>
        </w:rPr>
        <w:t>“</w:t>
      </w:r>
      <w:r>
        <w:rPr>
          <w:rFonts w:ascii="宋体" w:hAnsi="宋体" w:cs="宋体"/>
          <w:kern w:val="0"/>
          <w:szCs w:val="21"/>
        </w:rPr>
        <w:t>两个决不会</w:t>
      </w:r>
      <w:r>
        <w:rPr>
          <w:rFonts w:ascii="宋体" w:hAnsi="宋体" w:cs="宋体"/>
          <w:kern w:val="0"/>
          <w:szCs w:val="21"/>
        </w:rPr>
        <w:t>”</w:t>
      </w:r>
      <w:r>
        <w:rPr>
          <w:rFonts w:ascii="宋体" w:hAnsi="宋体" w:cs="宋体"/>
          <w:kern w:val="0"/>
          <w:szCs w:val="21"/>
        </w:rPr>
        <w:t>，既有利于人们坚定资本主义必然灭亡、共产主义必然胜利的信心，同时也有利于人们坚持科学态度，充分尊重客观规律，脚踏实地地为共产主义的实现而奋斗。</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五、材料分析题（</w:t>
      </w:r>
      <w:r>
        <w:rPr>
          <w:rFonts w:ascii="宋体" w:hAnsi="宋体" w:cs="宋体"/>
          <w:kern w:val="0"/>
          <w:szCs w:val="21"/>
        </w:rPr>
        <w:t>15×2</w:t>
      </w:r>
      <w:r>
        <w:rPr>
          <w:rFonts w:ascii="宋体" w:hAnsi="宋体" w:cs="宋体"/>
          <w:kern w:val="0"/>
          <w:szCs w:val="21"/>
        </w:rPr>
        <w:t>＝</w:t>
      </w:r>
      <w:r>
        <w:rPr>
          <w:rFonts w:ascii="宋体" w:hAnsi="宋体" w:cs="宋体"/>
          <w:kern w:val="0"/>
          <w:szCs w:val="21"/>
        </w:rPr>
        <w:t>30</w:t>
      </w:r>
      <w:r>
        <w:rPr>
          <w:rFonts w:ascii="宋体" w:hAnsi="宋体" w:cs="宋体"/>
          <w:kern w:val="0"/>
          <w:szCs w:val="21"/>
        </w:rPr>
        <w:t>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（以各个课堂教师自己命题的答案为准）</w:t>
      </w:r>
    </w:p>
    <w:p w:rsidR="00000000" w:rsidRDefault="003E3FC1">
      <w:pPr>
        <w:widowControl/>
        <w:autoSpaceDN w:val="0"/>
        <w:spacing w:line="300" w:lineRule="atLeast"/>
        <w:jc w:val="left"/>
        <w:rPr>
          <w:rFonts w:ascii="宋体" w:hAnsi="宋体" w:cs="宋体"/>
          <w:kern w:val="0"/>
          <w:szCs w:val="21"/>
        </w:rPr>
      </w:pPr>
    </w:p>
    <w:p w:rsidR="00000000" w:rsidRDefault="003E3FC1">
      <w:pPr>
        <w:widowControl/>
        <w:autoSpaceDN w:val="0"/>
        <w:spacing w:line="300" w:lineRule="atLeast"/>
        <w:jc w:val="left"/>
        <w:rPr>
          <w:rFonts w:ascii="宋体" w:hAnsi="宋体" w:cs="宋体"/>
          <w:kern w:val="0"/>
          <w:szCs w:val="21"/>
        </w:rPr>
      </w:pPr>
    </w:p>
    <w:p w:rsidR="00000000" w:rsidRDefault="003E3FC1">
      <w:pPr>
        <w:widowControl/>
        <w:autoSpaceDN w:val="0"/>
        <w:spacing w:line="300" w:lineRule="atLeast"/>
        <w:jc w:val="left"/>
        <w:rPr>
          <w:rFonts w:ascii="宋体" w:hAnsi="宋体" w:cs="宋体"/>
          <w:kern w:val="0"/>
          <w:szCs w:val="21"/>
        </w:rPr>
      </w:pPr>
    </w:p>
    <w:p w:rsidR="00000000" w:rsidRDefault="003E3FC1">
      <w:pPr>
        <w:widowControl/>
        <w:autoSpaceDN w:val="0"/>
        <w:spacing w:line="300" w:lineRule="atLeast"/>
        <w:jc w:val="left"/>
        <w:rPr>
          <w:rFonts w:ascii="宋体" w:hAnsi="宋体" w:cs="宋体"/>
          <w:kern w:val="0"/>
          <w:szCs w:val="21"/>
        </w:rPr>
      </w:pPr>
    </w:p>
    <w:p w:rsidR="00000000" w:rsidRDefault="003E3FC1">
      <w:pPr>
        <w:widowControl/>
        <w:autoSpaceDN w:val="0"/>
        <w:spacing w:line="300" w:lineRule="atLeast"/>
        <w:jc w:val="left"/>
        <w:rPr>
          <w:rFonts w:ascii="宋体" w:hAnsi="宋体" w:cs="宋体"/>
          <w:kern w:val="0"/>
          <w:szCs w:val="21"/>
        </w:rPr>
      </w:pPr>
    </w:p>
    <w:p w:rsidR="00000000" w:rsidRDefault="003E3FC1">
      <w:pPr>
        <w:widowControl/>
        <w:autoSpaceDN w:val="0"/>
        <w:spacing w:line="300" w:lineRule="atLeast"/>
        <w:jc w:val="center"/>
        <w:rPr>
          <w:rFonts w:ascii="宋体" w:hAnsi="宋体" w:cs="宋体"/>
          <w:kern w:val="0"/>
          <w:szCs w:val="21"/>
        </w:rPr>
      </w:pPr>
      <w:r>
        <w:rPr>
          <w:rFonts w:ascii="宋体" w:hAnsi="宋体" w:cs="宋体"/>
          <w:b/>
          <w:bCs/>
          <w:kern w:val="0"/>
          <w:sz w:val="28"/>
          <w:szCs w:val="28"/>
        </w:rPr>
        <w:t>马克思主义基本原理概论期末考试试题</w:t>
      </w:r>
      <w:r>
        <w:rPr>
          <w:rFonts w:ascii="宋体" w:hAnsi="宋体" w:cs="宋体"/>
          <w:b/>
          <w:bCs/>
          <w:kern w:val="0"/>
          <w:sz w:val="28"/>
          <w:szCs w:val="28"/>
        </w:rPr>
        <w:t>B</w:t>
      </w:r>
      <w:r>
        <w:rPr>
          <w:rFonts w:ascii="宋体" w:hAnsi="宋体" w:cs="宋体"/>
          <w:b/>
          <w:bCs/>
          <w:kern w:val="0"/>
          <w:sz w:val="28"/>
          <w:szCs w:val="28"/>
        </w:rPr>
        <w:t>卷</w:t>
      </w:r>
    </w:p>
    <w:p w:rsidR="00000000" w:rsidRDefault="003E3FC1">
      <w:pPr>
        <w:widowControl/>
        <w:autoSpaceDN w:val="0"/>
        <w:spacing w:line="300" w:lineRule="atLeast"/>
        <w:jc w:val="left"/>
        <w:rPr>
          <w:rFonts w:ascii="宋体" w:hAnsi="宋体" w:cs="宋体"/>
          <w:kern w:val="0"/>
          <w:szCs w:val="21"/>
        </w:rPr>
      </w:pP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一、单项选择题</w:t>
      </w:r>
      <w:r>
        <w:rPr>
          <w:rFonts w:ascii="宋体" w:hAnsi="宋体" w:cs="宋体"/>
          <w:kern w:val="0"/>
          <w:szCs w:val="21"/>
        </w:rPr>
        <w:t>（在下面各题的选项中，请选出最符合题意的</w:t>
      </w:r>
      <w:r>
        <w:rPr>
          <w:rFonts w:ascii="宋体" w:hAnsi="宋体" w:cs="宋体"/>
          <w:kern w:val="0"/>
          <w:szCs w:val="21"/>
        </w:rPr>
        <w:t>1</w:t>
      </w:r>
      <w:r>
        <w:rPr>
          <w:rFonts w:ascii="宋体" w:hAnsi="宋体" w:cs="宋体"/>
          <w:kern w:val="0"/>
          <w:szCs w:val="21"/>
        </w:rPr>
        <w:t>项，并将代表正确选项的字母写在题干的括号内。</w:t>
      </w:r>
      <w:r>
        <w:rPr>
          <w:rFonts w:ascii="宋体" w:hAnsi="宋体" w:cs="宋体"/>
          <w:kern w:val="0"/>
          <w:szCs w:val="21"/>
        </w:rPr>
        <w:t>1×20</w:t>
      </w:r>
      <w:r>
        <w:rPr>
          <w:rFonts w:ascii="宋体" w:hAnsi="宋体" w:cs="宋体"/>
          <w:kern w:val="0"/>
          <w:szCs w:val="21"/>
        </w:rPr>
        <w:t>＝</w:t>
      </w:r>
      <w:r>
        <w:rPr>
          <w:rFonts w:ascii="宋体" w:hAnsi="宋体" w:cs="宋体"/>
          <w:kern w:val="0"/>
          <w:szCs w:val="21"/>
        </w:rPr>
        <w:t>20</w:t>
      </w:r>
      <w:r>
        <w:rPr>
          <w:rFonts w:ascii="宋体" w:hAnsi="宋体" w:cs="宋体"/>
          <w:kern w:val="0"/>
          <w:szCs w:val="21"/>
        </w:rPr>
        <w:t>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w:t>
      </w:r>
      <w:r>
        <w:rPr>
          <w:rFonts w:ascii="宋体" w:hAnsi="宋体" w:cs="宋体"/>
          <w:kern w:val="0"/>
          <w:szCs w:val="21"/>
        </w:rPr>
        <w:t>在马克思主义的组成部分中，（）是马克思主义理论最深刻、最全面、最详细的证明和运用</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 xml:space="preserve">马克思主义哲学　　</w:t>
      </w:r>
      <w:r>
        <w:rPr>
          <w:rFonts w:ascii="宋体" w:hAnsi="宋体" w:cs="宋体"/>
          <w:kern w:val="0"/>
          <w:szCs w:val="21"/>
        </w:rPr>
        <w:t>B.</w:t>
      </w:r>
      <w:r>
        <w:rPr>
          <w:rFonts w:ascii="宋体" w:hAnsi="宋体" w:cs="宋体"/>
          <w:kern w:val="0"/>
          <w:szCs w:val="21"/>
        </w:rPr>
        <w:t>马克思主义政治经济学</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 xml:space="preserve">科学社会主义　　</w:t>
      </w:r>
      <w:r>
        <w:rPr>
          <w:rFonts w:ascii="宋体" w:hAnsi="宋体" w:cs="宋体"/>
          <w:kern w:val="0"/>
          <w:szCs w:val="21"/>
        </w:rPr>
        <w:t>D.</w:t>
      </w:r>
      <w:r>
        <w:rPr>
          <w:rFonts w:ascii="宋体" w:hAnsi="宋体" w:cs="宋体"/>
          <w:kern w:val="0"/>
          <w:szCs w:val="21"/>
        </w:rPr>
        <w:t>马克思主义政治学</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2.</w:t>
      </w:r>
      <w:r>
        <w:rPr>
          <w:rFonts w:ascii="宋体" w:hAnsi="宋体" w:cs="宋体"/>
          <w:kern w:val="0"/>
          <w:szCs w:val="21"/>
        </w:rPr>
        <w:t>马克思主义最根本的世界观和方法论是（</w:t>
      </w:r>
      <w:r>
        <w:rPr>
          <w:rFonts w:ascii="宋体" w:hAnsi="宋体" w:cs="宋体"/>
          <w:kern w:val="0"/>
          <w:szCs w:val="21"/>
        </w:rPr>
        <w:t xml:space="preserve"> </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辩证唯物主义与历史唯物主义</w:t>
      </w:r>
      <w:r>
        <w:rPr>
          <w:rFonts w:ascii="宋体" w:hAnsi="宋体" w:cs="宋体"/>
          <w:kern w:val="0"/>
          <w:szCs w:val="21"/>
        </w:rPr>
        <w:t>B.</w:t>
      </w:r>
      <w:r>
        <w:rPr>
          <w:rFonts w:ascii="宋体" w:hAnsi="宋体" w:cs="宋体"/>
          <w:kern w:val="0"/>
          <w:szCs w:val="21"/>
        </w:rPr>
        <w:t>唯物主义和辩证法</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剩余价值学说和劳动价值论</w:t>
      </w:r>
      <w:r>
        <w:rPr>
          <w:rFonts w:ascii="宋体" w:hAnsi="宋体" w:cs="宋体"/>
          <w:kern w:val="0"/>
          <w:szCs w:val="21"/>
        </w:rPr>
        <w:t>D.</w:t>
      </w:r>
      <w:r>
        <w:rPr>
          <w:rFonts w:ascii="宋体" w:hAnsi="宋体" w:cs="宋体"/>
          <w:kern w:val="0"/>
          <w:szCs w:val="21"/>
        </w:rPr>
        <w:t>科学社会主义</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3.</w:t>
      </w:r>
      <w:r>
        <w:rPr>
          <w:rFonts w:ascii="宋体" w:hAnsi="宋体" w:cs="宋体"/>
          <w:kern w:val="0"/>
          <w:szCs w:val="21"/>
        </w:rPr>
        <w:t>马克思主义诞生的标志是</w:t>
      </w:r>
      <w:r>
        <w:rPr>
          <w:rFonts w:ascii="宋体" w:hAnsi="宋体" w:cs="宋体"/>
          <w:kern w:val="0"/>
          <w:szCs w:val="21"/>
        </w:rPr>
        <w:t>( )</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《共产党宣言》的发表</w:t>
      </w:r>
      <w:r>
        <w:rPr>
          <w:rFonts w:ascii="宋体" w:hAnsi="宋体" w:cs="宋体"/>
          <w:kern w:val="0"/>
          <w:szCs w:val="21"/>
        </w:rPr>
        <w:t>B.</w:t>
      </w:r>
      <w:r>
        <w:rPr>
          <w:rFonts w:ascii="宋体" w:hAnsi="宋体" w:cs="宋体"/>
          <w:kern w:val="0"/>
          <w:szCs w:val="21"/>
        </w:rPr>
        <w:t>共产党的出现</w:t>
      </w:r>
      <w:r>
        <w:rPr>
          <w:rFonts w:ascii="宋体" w:hAnsi="宋体" w:cs="宋体"/>
          <w:kern w:val="0"/>
          <w:szCs w:val="21"/>
        </w:rPr>
        <w:t>C.</w:t>
      </w:r>
      <w:r>
        <w:rPr>
          <w:rFonts w:ascii="宋体" w:hAnsi="宋体" w:cs="宋体"/>
          <w:kern w:val="0"/>
          <w:szCs w:val="21"/>
        </w:rPr>
        <w:t>十月革</w:t>
      </w:r>
      <w:r>
        <w:rPr>
          <w:rFonts w:ascii="宋体" w:hAnsi="宋体" w:cs="宋体"/>
          <w:kern w:val="0"/>
          <w:szCs w:val="21"/>
        </w:rPr>
        <w:t>命的胜利</w:t>
      </w:r>
      <w:r>
        <w:rPr>
          <w:rFonts w:ascii="宋体" w:hAnsi="宋体" w:cs="宋体"/>
          <w:kern w:val="0"/>
          <w:szCs w:val="21"/>
        </w:rPr>
        <w:t>D.</w:t>
      </w:r>
      <w:r>
        <w:rPr>
          <w:rFonts w:ascii="宋体" w:hAnsi="宋体" w:cs="宋体"/>
          <w:kern w:val="0"/>
          <w:szCs w:val="21"/>
        </w:rPr>
        <w:t>剩余价值论的发现</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4.</w:t>
      </w:r>
      <w:r>
        <w:rPr>
          <w:rFonts w:ascii="宋体" w:hAnsi="宋体" w:cs="宋体"/>
          <w:kern w:val="0"/>
          <w:szCs w:val="21"/>
        </w:rPr>
        <w:t>唯物主义世界观的基石是</w:t>
      </w:r>
      <w:r>
        <w:rPr>
          <w:rFonts w:ascii="宋体" w:hAnsi="宋体" w:cs="宋体"/>
          <w:kern w:val="0"/>
          <w:szCs w:val="21"/>
        </w:rPr>
        <w:t>(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物质范畴</w:t>
      </w:r>
      <w:r>
        <w:rPr>
          <w:rFonts w:ascii="宋体" w:hAnsi="宋体" w:cs="宋体"/>
          <w:kern w:val="0"/>
          <w:szCs w:val="21"/>
        </w:rPr>
        <w:t xml:space="preserve">B. </w:t>
      </w:r>
      <w:r>
        <w:rPr>
          <w:rFonts w:ascii="宋体" w:hAnsi="宋体" w:cs="宋体"/>
          <w:kern w:val="0"/>
          <w:szCs w:val="21"/>
        </w:rPr>
        <w:t>实践范畴</w:t>
      </w:r>
      <w:r>
        <w:rPr>
          <w:rFonts w:ascii="宋体" w:hAnsi="宋体" w:cs="宋体"/>
          <w:kern w:val="0"/>
          <w:szCs w:val="21"/>
        </w:rPr>
        <w:t>C.</w:t>
      </w:r>
      <w:r>
        <w:rPr>
          <w:rFonts w:ascii="宋体" w:hAnsi="宋体" w:cs="宋体"/>
          <w:kern w:val="0"/>
          <w:szCs w:val="21"/>
        </w:rPr>
        <w:t>运动范畴</w:t>
      </w:r>
      <w:r>
        <w:rPr>
          <w:rFonts w:ascii="宋体" w:hAnsi="宋体" w:cs="宋体"/>
          <w:kern w:val="0"/>
          <w:szCs w:val="21"/>
        </w:rPr>
        <w:t>D.</w:t>
      </w:r>
      <w:r>
        <w:rPr>
          <w:rFonts w:ascii="宋体" w:hAnsi="宋体" w:cs="宋体"/>
          <w:kern w:val="0"/>
          <w:szCs w:val="21"/>
        </w:rPr>
        <w:t>意识范畴</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5.</w:t>
      </w:r>
      <w:r>
        <w:rPr>
          <w:rFonts w:ascii="宋体" w:hAnsi="宋体" w:cs="宋体"/>
          <w:kern w:val="0"/>
          <w:szCs w:val="21"/>
        </w:rPr>
        <w:t>矛盾具有两个基本属性，其中一个是同一性，另一个是（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．普遍性</w:t>
      </w:r>
      <w:r>
        <w:rPr>
          <w:rFonts w:ascii="宋体" w:hAnsi="宋体" w:cs="宋体"/>
          <w:kern w:val="0"/>
          <w:szCs w:val="21"/>
        </w:rPr>
        <w:t>B</w:t>
      </w:r>
      <w:r>
        <w:rPr>
          <w:rFonts w:ascii="宋体" w:hAnsi="宋体" w:cs="宋体"/>
          <w:kern w:val="0"/>
          <w:szCs w:val="21"/>
        </w:rPr>
        <w:t>．特殊性</w:t>
      </w:r>
      <w:r>
        <w:rPr>
          <w:rFonts w:ascii="宋体" w:hAnsi="宋体" w:cs="宋体"/>
          <w:kern w:val="0"/>
          <w:szCs w:val="21"/>
        </w:rPr>
        <w:t>C</w:t>
      </w:r>
      <w:r>
        <w:rPr>
          <w:rFonts w:ascii="宋体" w:hAnsi="宋体" w:cs="宋体"/>
          <w:kern w:val="0"/>
          <w:szCs w:val="21"/>
        </w:rPr>
        <w:t>．斗争性</w:t>
      </w:r>
      <w:r>
        <w:rPr>
          <w:rFonts w:ascii="宋体" w:hAnsi="宋体" w:cs="宋体"/>
          <w:kern w:val="0"/>
          <w:szCs w:val="21"/>
        </w:rPr>
        <w:t>D</w:t>
      </w:r>
      <w:r>
        <w:rPr>
          <w:rFonts w:ascii="宋体" w:hAnsi="宋体" w:cs="宋体"/>
          <w:kern w:val="0"/>
          <w:szCs w:val="21"/>
        </w:rPr>
        <w:t>．客观性</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6.“</w:t>
      </w:r>
      <w:r>
        <w:rPr>
          <w:rFonts w:ascii="宋体" w:hAnsi="宋体" w:cs="宋体"/>
          <w:kern w:val="0"/>
          <w:szCs w:val="21"/>
        </w:rPr>
        <w:t>在对现存事物的肯定的理解中同时包含着对现存事物的否定的理解，即对现存事物必然灭亡的理解。</w:t>
      </w:r>
      <w:r>
        <w:rPr>
          <w:rFonts w:ascii="宋体" w:hAnsi="宋体" w:cs="宋体"/>
          <w:kern w:val="0"/>
          <w:szCs w:val="21"/>
        </w:rPr>
        <w:t>”</w:t>
      </w:r>
      <w:r>
        <w:rPr>
          <w:rFonts w:ascii="宋体" w:hAnsi="宋体" w:cs="宋体"/>
          <w:kern w:val="0"/>
          <w:szCs w:val="21"/>
        </w:rPr>
        <w:t>这是一种</w:t>
      </w:r>
      <w:r>
        <w:rPr>
          <w:rFonts w:ascii="宋体" w:hAnsi="宋体" w:cs="宋体"/>
          <w:kern w:val="0"/>
          <w:szCs w:val="21"/>
        </w:rPr>
        <w:t>(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．唯物辩证法的观点</w:t>
      </w:r>
      <w:r>
        <w:rPr>
          <w:rFonts w:ascii="宋体" w:hAnsi="宋体" w:cs="宋体"/>
          <w:kern w:val="0"/>
          <w:szCs w:val="21"/>
        </w:rPr>
        <w:t>B</w:t>
      </w:r>
      <w:r>
        <w:rPr>
          <w:rFonts w:ascii="宋体" w:hAnsi="宋体" w:cs="宋体"/>
          <w:kern w:val="0"/>
          <w:szCs w:val="21"/>
        </w:rPr>
        <w:t>．相对主义诡辩论的观点</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．激变论的观点</w:t>
      </w:r>
      <w:r>
        <w:rPr>
          <w:rFonts w:ascii="宋体" w:hAnsi="宋体" w:cs="宋体"/>
          <w:kern w:val="0"/>
          <w:szCs w:val="21"/>
        </w:rPr>
        <w:t>D</w:t>
      </w:r>
      <w:r>
        <w:rPr>
          <w:rFonts w:ascii="宋体" w:hAnsi="宋体" w:cs="宋体"/>
          <w:kern w:val="0"/>
          <w:szCs w:val="21"/>
        </w:rPr>
        <w:t>．庸俗进化论的观点</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7.</w:t>
      </w:r>
      <w:r>
        <w:rPr>
          <w:rFonts w:ascii="宋体" w:hAnsi="宋体" w:cs="宋体"/>
          <w:kern w:val="0"/>
          <w:szCs w:val="21"/>
        </w:rPr>
        <w:t>我国战国时代哲学家荀子说：</w:t>
      </w:r>
      <w:r>
        <w:rPr>
          <w:rFonts w:ascii="宋体" w:hAnsi="宋体" w:cs="宋体"/>
          <w:kern w:val="0"/>
          <w:szCs w:val="21"/>
        </w:rPr>
        <w:t>“</w:t>
      </w:r>
      <w:r>
        <w:rPr>
          <w:rFonts w:ascii="宋体" w:hAnsi="宋体" w:cs="宋体"/>
          <w:kern w:val="0"/>
          <w:szCs w:val="21"/>
        </w:rPr>
        <w:t>天行有常，不为尧存，不为桀亡。</w:t>
      </w:r>
      <w:r>
        <w:rPr>
          <w:rFonts w:ascii="宋体" w:hAnsi="宋体" w:cs="宋体"/>
          <w:kern w:val="0"/>
          <w:szCs w:val="21"/>
        </w:rPr>
        <w:t>”</w:t>
      </w:r>
      <w:r>
        <w:rPr>
          <w:rFonts w:ascii="宋体" w:hAnsi="宋体" w:cs="宋体"/>
          <w:kern w:val="0"/>
          <w:szCs w:val="21"/>
        </w:rPr>
        <w:t>荀子的这段话说明了（）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 xml:space="preserve"> A.</w:t>
      </w:r>
      <w:r>
        <w:rPr>
          <w:rFonts w:ascii="宋体" w:hAnsi="宋体" w:cs="宋体"/>
          <w:kern w:val="0"/>
          <w:szCs w:val="21"/>
        </w:rPr>
        <w:t>社</w:t>
      </w:r>
      <w:r>
        <w:rPr>
          <w:rFonts w:ascii="宋体" w:hAnsi="宋体" w:cs="宋体"/>
          <w:kern w:val="0"/>
          <w:szCs w:val="21"/>
        </w:rPr>
        <w:t>会规律的客观性</w:t>
      </w:r>
      <w:r>
        <w:rPr>
          <w:rFonts w:ascii="宋体" w:hAnsi="宋体" w:cs="宋体"/>
          <w:kern w:val="0"/>
          <w:szCs w:val="21"/>
        </w:rPr>
        <w:t xml:space="preserve">   B.</w:t>
      </w:r>
      <w:r>
        <w:rPr>
          <w:rFonts w:ascii="宋体" w:hAnsi="宋体" w:cs="宋体"/>
          <w:kern w:val="0"/>
          <w:szCs w:val="21"/>
        </w:rPr>
        <w:t>规律的平等性</w:t>
      </w:r>
      <w:r>
        <w:rPr>
          <w:rFonts w:ascii="宋体" w:hAnsi="宋体" w:cs="宋体"/>
          <w:kern w:val="0"/>
          <w:szCs w:val="21"/>
        </w:rPr>
        <w:t xml:space="preserve">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规律是可以认识的</w:t>
      </w:r>
      <w:r>
        <w:rPr>
          <w:rFonts w:ascii="宋体" w:hAnsi="宋体" w:cs="宋体"/>
          <w:kern w:val="0"/>
          <w:szCs w:val="21"/>
        </w:rPr>
        <w:t xml:space="preserve">  D.</w:t>
      </w:r>
      <w:r>
        <w:rPr>
          <w:rFonts w:ascii="宋体" w:hAnsi="宋体" w:cs="宋体"/>
          <w:kern w:val="0"/>
          <w:szCs w:val="21"/>
        </w:rPr>
        <w:t>规律的能动作用</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8</w:t>
      </w:r>
      <w:r>
        <w:rPr>
          <w:rFonts w:ascii="宋体" w:hAnsi="宋体" w:cs="宋体"/>
          <w:kern w:val="0"/>
          <w:szCs w:val="21"/>
        </w:rPr>
        <w:t>、对不可知论最有力的驳斥是（</w:t>
      </w:r>
      <w:r>
        <w:rPr>
          <w:rFonts w:ascii="宋体" w:hAnsi="宋体" w:cs="宋体"/>
          <w:kern w:val="0"/>
          <w:szCs w:val="21"/>
        </w:rPr>
        <w:t xml:space="preserve"> </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实验和工业</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人的经验</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科学理论</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逻辑证明</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9</w:t>
      </w:r>
      <w:r>
        <w:rPr>
          <w:rFonts w:ascii="宋体" w:hAnsi="宋体" w:cs="宋体"/>
          <w:kern w:val="0"/>
          <w:szCs w:val="21"/>
        </w:rPr>
        <w:t>、</w:t>
      </w:r>
      <w:r>
        <w:rPr>
          <w:rFonts w:ascii="宋体" w:hAnsi="宋体" w:cs="宋体"/>
          <w:kern w:val="0"/>
          <w:szCs w:val="21"/>
        </w:rPr>
        <w:t>“</w:t>
      </w:r>
      <w:r>
        <w:rPr>
          <w:rFonts w:ascii="宋体" w:hAnsi="宋体" w:cs="宋体"/>
          <w:kern w:val="0"/>
          <w:szCs w:val="21"/>
        </w:rPr>
        <w:t>社会一旦有技术上的需要，则这种需要会比十所大学更能把科学推向前进</w:t>
      </w:r>
      <w:r>
        <w:rPr>
          <w:rFonts w:ascii="宋体" w:hAnsi="宋体" w:cs="宋体"/>
          <w:kern w:val="0"/>
          <w:szCs w:val="21"/>
        </w:rPr>
        <w:t>”</w:t>
      </w:r>
      <w:r>
        <w:rPr>
          <w:rFonts w:ascii="宋体" w:hAnsi="宋体" w:cs="宋体"/>
          <w:kern w:val="0"/>
          <w:szCs w:val="21"/>
        </w:rPr>
        <w:t>。这表明（</w:t>
      </w:r>
      <w:r>
        <w:rPr>
          <w:rFonts w:ascii="宋体" w:hAnsi="宋体" w:cs="宋体"/>
          <w:kern w:val="0"/>
          <w:szCs w:val="21"/>
        </w:rPr>
        <w:t xml:space="preserve"> </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实践是沟通主客体关系的桥梁</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实践是检验认识真理性的标准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实践为认识提供物质手段</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实践的需要是推动认识发展的动力</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10</w:t>
      </w:r>
      <w:r>
        <w:rPr>
          <w:rFonts w:ascii="宋体" w:hAnsi="宋体" w:cs="宋体"/>
          <w:kern w:val="0"/>
          <w:szCs w:val="21"/>
        </w:rPr>
        <w:t>、一切真知都发源于（</w:t>
      </w:r>
      <w:r>
        <w:rPr>
          <w:rFonts w:ascii="宋体" w:hAnsi="宋体" w:cs="宋体"/>
          <w:kern w:val="0"/>
          <w:szCs w:val="21"/>
        </w:rPr>
        <w:t xml:space="preserve"> </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直接经验</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间接经验</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客观事物</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人的意识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11</w:t>
      </w:r>
      <w:r>
        <w:rPr>
          <w:rFonts w:ascii="宋体" w:hAnsi="宋体" w:cs="宋体"/>
          <w:kern w:val="0"/>
          <w:szCs w:val="21"/>
        </w:rPr>
        <w:t>、一种理论是不是真理，根本之</w:t>
      </w:r>
      <w:r>
        <w:rPr>
          <w:rFonts w:ascii="宋体" w:hAnsi="宋体" w:cs="宋体"/>
          <w:kern w:val="0"/>
          <w:szCs w:val="21"/>
        </w:rPr>
        <w:t>点是看它是否（</w:t>
      </w:r>
      <w:r>
        <w:rPr>
          <w:rFonts w:ascii="宋体" w:hAnsi="宋体" w:cs="宋体"/>
          <w:kern w:val="0"/>
          <w:szCs w:val="21"/>
        </w:rPr>
        <w:t xml:space="preserve"> </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lastRenderedPageBreak/>
        <w:t>A</w:t>
      </w:r>
      <w:r>
        <w:rPr>
          <w:rFonts w:ascii="宋体" w:hAnsi="宋体" w:cs="宋体"/>
          <w:kern w:val="0"/>
          <w:szCs w:val="21"/>
        </w:rPr>
        <w:t>．被大多数人承认</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．与已有的理论相一致</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．与客观实际相一致</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．对事物有新的认识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12</w:t>
      </w:r>
      <w:r>
        <w:rPr>
          <w:rFonts w:ascii="宋体" w:hAnsi="宋体" w:cs="宋体"/>
          <w:kern w:val="0"/>
          <w:szCs w:val="21"/>
        </w:rPr>
        <w:t>、区分各种经济时代的客观物质标志是</w:t>
      </w:r>
      <w:r>
        <w:rPr>
          <w:rFonts w:ascii="宋体" w:hAnsi="宋体" w:cs="宋体"/>
          <w:kern w:val="0"/>
          <w:szCs w:val="21"/>
        </w:rPr>
        <w:t>(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科学技术的进步</w:t>
      </w:r>
      <w:r>
        <w:rPr>
          <w:rFonts w:ascii="宋体" w:hAnsi="宋体" w:cs="宋体"/>
          <w:kern w:val="0"/>
          <w:szCs w:val="21"/>
        </w:rPr>
        <w:t xml:space="preserve"> B.</w:t>
      </w:r>
      <w:r>
        <w:rPr>
          <w:rFonts w:ascii="宋体" w:hAnsi="宋体" w:cs="宋体"/>
          <w:kern w:val="0"/>
          <w:szCs w:val="21"/>
        </w:rPr>
        <w:t>社会财富的多寡</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生产方式的性质</w:t>
      </w:r>
      <w:r>
        <w:rPr>
          <w:rFonts w:ascii="宋体" w:hAnsi="宋体" w:cs="宋体"/>
          <w:kern w:val="0"/>
          <w:szCs w:val="21"/>
        </w:rPr>
        <w:t xml:space="preserve"> D.</w:t>
      </w:r>
      <w:r>
        <w:rPr>
          <w:rFonts w:ascii="宋体" w:hAnsi="宋体" w:cs="宋体"/>
          <w:kern w:val="0"/>
          <w:szCs w:val="21"/>
        </w:rPr>
        <w:t>生产工具的进步</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13</w:t>
      </w:r>
      <w:r>
        <w:rPr>
          <w:rFonts w:ascii="宋体" w:hAnsi="宋体" w:cs="宋体"/>
          <w:kern w:val="0"/>
          <w:szCs w:val="21"/>
        </w:rPr>
        <w:t>、生产资料所有制关系本质上体现了</w:t>
      </w:r>
      <w:r>
        <w:rPr>
          <w:rFonts w:ascii="宋体" w:hAnsi="宋体" w:cs="宋体"/>
          <w:kern w:val="0"/>
          <w:szCs w:val="21"/>
        </w:rPr>
        <w:t>(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人与自然的关系</w:t>
      </w:r>
      <w:r>
        <w:rPr>
          <w:rFonts w:ascii="宋体" w:hAnsi="宋体" w:cs="宋体"/>
          <w:kern w:val="0"/>
          <w:szCs w:val="21"/>
        </w:rPr>
        <w:t>B.</w:t>
      </w:r>
      <w:r>
        <w:rPr>
          <w:rFonts w:ascii="宋体" w:hAnsi="宋体" w:cs="宋体"/>
          <w:kern w:val="0"/>
          <w:szCs w:val="21"/>
        </w:rPr>
        <w:t>人与物的关系</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 xml:space="preserve">  C.</w:t>
      </w:r>
      <w:r>
        <w:rPr>
          <w:rFonts w:ascii="宋体" w:hAnsi="宋体" w:cs="宋体"/>
          <w:kern w:val="0"/>
          <w:szCs w:val="21"/>
        </w:rPr>
        <w:t>人与人的关系</w:t>
      </w:r>
      <w:r>
        <w:rPr>
          <w:rFonts w:ascii="宋体" w:hAnsi="宋体" w:cs="宋体"/>
          <w:kern w:val="0"/>
          <w:szCs w:val="21"/>
        </w:rPr>
        <w:t xml:space="preserve">  D.</w:t>
      </w:r>
      <w:r>
        <w:rPr>
          <w:rFonts w:ascii="宋体" w:hAnsi="宋体" w:cs="宋体"/>
          <w:kern w:val="0"/>
          <w:szCs w:val="21"/>
        </w:rPr>
        <w:t>物与物的关系</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14</w:t>
      </w:r>
      <w:r>
        <w:rPr>
          <w:rFonts w:ascii="宋体" w:hAnsi="宋体" w:cs="宋体"/>
          <w:kern w:val="0"/>
          <w:szCs w:val="21"/>
        </w:rPr>
        <w:t>、划分历史唯物主义和历史唯心主义的根本标准是（）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是否承认社会存在决定社会意识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是否承认社会意识具有相对独立性</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是否承认社会发展具有规律性</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是否承认阶级和阶级斗争</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15</w:t>
      </w:r>
      <w:r>
        <w:rPr>
          <w:rFonts w:ascii="宋体" w:hAnsi="宋体" w:cs="宋体"/>
          <w:kern w:val="0"/>
          <w:szCs w:val="21"/>
        </w:rPr>
        <w:t>、承认历史唯物主义的决定论（）</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必然排斥主体选择的作用</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必然导致机械论和宿命论</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必然导致旧唯物主义理论</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与承认主体选择的作用并不矛盾</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16</w:t>
      </w:r>
      <w:r>
        <w:rPr>
          <w:rFonts w:ascii="宋体" w:hAnsi="宋体" w:cs="宋体"/>
          <w:kern w:val="0"/>
          <w:szCs w:val="21"/>
        </w:rPr>
        <w:t>、在资本主义制度下，资本家与劳动者之间的关系是（）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平等互利的关系</w:t>
      </w:r>
      <w:r>
        <w:rPr>
          <w:rFonts w:ascii="宋体" w:hAnsi="宋体" w:cs="宋体"/>
          <w:kern w:val="0"/>
          <w:szCs w:val="21"/>
        </w:rPr>
        <w:t>B.</w:t>
      </w:r>
      <w:r>
        <w:rPr>
          <w:rFonts w:ascii="宋体" w:hAnsi="宋体" w:cs="宋体"/>
          <w:kern w:val="0"/>
          <w:szCs w:val="21"/>
        </w:rPr>
        <w:t>互利互惠的关系</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劳动雇佣资本的关系</w:t>
      </w:r>
      <w:r>
        <w:rPr>
          <w:rFonts w:ascii="宋体" w:hAnsi="宋体" w:cs="宋体"/>
          <w:kern w:val="0"/>
          <w:szCs w:val="21"/>
        </w:rPr>
        <w:t>D.</w:t>
      </w:r>
      <w:r>
        <w:rPr>
          <w:rFonts w:ascii="宋体" w:hAnsi="宋体" w:cs="宋体"/>
          <w:kern w:val="0"/>
          <w:szCs w:val="21"/>
        </w:rPr>
        <w:t>资本雇佣劳动的关系</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17</w:t>
      </w:r>
      <w:r>
        <w:rPr>
          <w:rFonts w:ascii="宋体" w:hAnsi="宋体" w:cs="宋体"/>
          <w:kern w:val="0"/>
          <w:szCs w:val="21"/>
        </w:rPr>
        <w:t>、资本主义生产过程的主要方面是（）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劳动过程</w:t>
      </w:r>
      <w:r>
        <w:rPr>
          <w:rFonts w:ascii="宋体" w:hAnsi="宋体" w:cs="宋体"/>
          <w:kern w:val="0"/>
          <w:szCs w:val="21"/>
        </w:rPr>
        <w:t>B.</w:t>
      </w:r>
      <w:r>
        <w:rPr>
          <w:rFonts w:ascii="宋体" w:hAnsi="宋体" w:cs="宋体"/>
          <w:kern w:val="0"/>
          <w:szCs w:val="21"/>
        </w:rPr>
        <w:t>价值增殖过程</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价值形成过程</w:t>
      </w:r>
      <w:r>
        <w:rPr>
          <w:rFonts w:ascii="宋体" w:hAnsi="宋体" w:cs="宋体"/>
          <w:kern w:val="0"/>
          <w:szCs w:val="21"/>
        </w:rPr>
        <w:t>D.</w:t>
      </w:r>
      <w:r>
        <w:rPr>
          <w:rFonts w:ascii="宋体" w:hAnsi="宋体" w:cs="宋体"/>
          <w:kern w:val="0"/>
          <w:szCs w:val="21"/>
        </w:rPr>
        <w:t>价值实现过程</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18</w:t>
      </w:r>
      <w:r>
        <w:rPr>
          <w:rFonts w:ascii="宋体" w:hAnsi="宋体" w:cs="宋体"/>
          <w:kern w:val="0"/>
          <w:szCs w:val="21"/>
        </w:rPr>
        <w:t>、资本主义生产的实质是（）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社会化大生产</w:t>
      </w:r>
      <w:r>
        <w:rPr>
          <w:rFonts w:ascii="宋体" w:hAnsi="宋体" w:cs="宋体"/>
          <w:kern w:val="0"/>
          <w:szCs w:val="21"/>
        </w:rPr>
        <w:t>B.</w:t>
      </w:r>
      <w:r>
        <w:rPr>
          <w:rFonts w:ascii="宋体" w:hAnsi="宋体" w:cs="宋体"/>
          <w:kern w:val="0"/>
          <w:szCs w:val="21"/>
        </w:rPr>
        <w:t>国际化大生产</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剩余价值生产</w:t>
      </w:r>
      <w:r>
        <w:rPr>
          <w:rFonts w:ascii="宋体" w:hAnsi="宋体" w:cs="宋体"/>
          <w:kern w:val="0"/>
          <w:szCs w:val="21"/>
        </w:rPr>
        <w:t>D.</w:t>
      </w:r>
      <w:r>
        <w:rPr>
          <w:rFonts w:ascii="宋体" w:hAnsi="宋体" w:cs="宋体"/>
          <w:kern w:val="0"/>
          <w:szCs w:val="21"/>
        </w:rPr>
        <w:t>现代商品生产</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19</w:t>
      </w:r>
      <w:r>
        <w:rPr>
          <w:rFonts w:ascii="宋体" w:hAnsi="宋体" w:cs="宋体"/>
          <w:kern w:val="0"/>
          <w:szCs w:val="21"/>
        </w:rPr>
        <w:t>、资本主义经济危机的本质特征是</w:t>
      </w:r>
      <w:r>
        <w:rPr>
          <w:rFonts w:ascii="宋体" w:hAnsi="宋体" w:cs="宋体"/>
          <w:kern w:val="0"/>
          <w:szCs w:val="21"/>
        </w:rPr>
        <w:t xml:space="preserve">(  )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生产不足</w:t>
      </w:r>
      <w:r>
        <w:rPr>
          <w:rFonts w:ascii="宋体" w:hAnsi="宋体" w:cs="宋体"/>
          <w:kern w:val="0"/>
          <w:szCs w:val="21"/>
        </w:rPr>
        <w:t xml:space="preserve"> B.</w:t>
      </w:r>
      <w:r>
        <w:rPr>
          <w:rFonts w:ascii="宋体" w:hAnsi="宋体" w:cs="宋体"/>
          <w:kern w:val="0"/>
          <w:szCs w:val="21"/>
        </w:rPr>
        <w:t>生产过剩</w:t>
      </w:r>
      <w:r>
        <w:rPr>
          <w:rFonts w:ascii="宋体" w:hAnsi="宋体" w:cs="宋体"/>
          <w:kern w:val="0"/>
          <w:szCs w:val="21"/>
        </w:rPr>
        <w:t xml:space="preserve">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消费不足</w:t>
      </w:r>
      <w:r>
        <w:rPr>
          <w:rFonts w:ascii="宋体" w:hAnsi="宋体" w:cs="宋体"/>
          <w:kern w:val="0"/>
          <w:szCs w:val="21"/>
        </w:rPr>
        <w:t xml:space="preserve"> D.</w:t>
      </w:r>
      <w:r>
        <w:rPr>
          <w:rFonts w:ascii="宋体" w:hAnsi="宋体" w:cs="宋体"/>
          <w:kern w:val="0"/>
          <w:szCs w:val="21"/>
        </w:rPr>
        <w:t>失业增加</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20</w:t>
      </w:r>
      <w:r>
        <w:rPr>
          <w:rFonts w:ascii="宋体" w:hAnsi="宋体" w:cs="宋体"/>
          <w:kern w:val="0"/>
          <w:szCs w:val="21"/>
        </w:rPr>
        <w:t>、资本主义再生产周期性的物质基础是（）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物质资料生产</w:t>
      </w:r>
      <w:r>
        <w:rPr>
          <w:rFonts w:ascii="宋体" w:hAnsi="宋体" w:cs="宋体"/>
          <w:kern w:val="0"/>
          <w:szCs w:val="21"/>
        </w:rPr>
        <w:t>B.</w:t>
      </w:r>
      <w:r>
        <w:rPr>
          <w:rFonts w:ascii="宋体" w:hAnsi="宋体" w:cs="宋体"/>
          <w:kern w:val="0"/>
          <w:szCs w:val="21"/>
        </w:rPr>
        <w:t>生产社会化</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固定资本更新</w:t>
      </w:r>
      <w:r>
        <w:rPr>
          <w:rFonts w:ascii="宋体" w:hAnsi="宋体" w:cs="宋体"/>
          <w:kern w:val="0"/>
          <w:szCs w:val="21"/>
        </w:rPr>
        <w:t>D.</w:t>
      </w:r>
      <w:r>
        <w:rPr>
          <w:rFonts w:ascii="宋体" w:hAnsi="宋体" w:cs="宋体"/>
          <w:kern w:val="0"/>
          <w:szCs w:val="21"/>
        </w:rPr>
        <w:t>资本主义私有制</w:t>
      </w:r>
    </w:p>
    <w:p w:rsidR="00000000" w:rsidRDefault="003E3FC1">
      <w:pPr>
        <w:widowControl/>
        <w:autoSpaceDN w:val="0"/>
        <w:spacing w:line="300" w:lineRule="atLeast"/>
        <w:jc w:val="left"/>
        <w:rPr>
          <w:rFonts w:ascii="宋体" w:hAnsi="宋体" w:cs="宋体"/>
          <w:kern w:val="0"/>
          <w:szCs w:val="21"/>
        </w:rPr>
      </w:pP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二、多项选择题（在下面各题的选项中，请选出所有符合题意的选项，并将代表正确选项的字母写在题干后面的括号内。</w:t>
      </w:r>
      <w:r>
        <w:rPr>
          <w:rFonts w:ascii="宋体" w:hAnsi="宋体" w:cs="宋体"/>
          <w:kern w:val="0"/>
          <w:szCs w:val="21"/>
        </w:rPr>
        <w:t>2×10</w:t>
      </w:r>
      <w:r>
        <w:rPr>
          <w:rFonts w:ascii="宋体" w:hAnsi="宋体" w:cs="宋体"/>
          <w:kern w:val="0"/>
          <w:szCs w:val="21"/>
        </w:rPr>
        <w:t>＝</w:t>
      </w:r>
      <w:r>
        <w:rPr>
          <w:rFonts w:ascii="宋体" w:hAnsi="宋体" w:cs="宋体"/>
          <w:kern w:val="0"/>
          <w:szCs w:val="21"/>
        </w:rPr>
        <w:t>20</w:t>
      </w:r>
      <w:r>
        <w:rPr>
          <w:rFonts w:ascii="宋体" w:hAnsi="宋体" w:cs="宋体"/>
          <w:kern w:val="0"/>
          <w:szCs w:val="21"/>
        </w:rPr>
        <w:t>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w:t>
      </w:r>
      <w:r>
        <w:rPr>
          <w:rFonts w:ascii="宋体" w:hAnsi="宋体" w:cs="宋体"/>
          <w:kern w:val="0"/>
          <w:szCs w:val="21"/>
        </w:rPr>
        <w:t>．共产主义是（）。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人类社会的最高阶段</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人的自由而全面发展的社会</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人类的最崇高的社会理想</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人类社会发展的必然趋势</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2</w:t>
      </w:r>
      <w:r>
        <w:rPr>
          <w:rFonts w:ascii="宋体" w:hAnsi="宋体" w:cs="宋体"/>
          <w:kern w:val="0"/>
          <w:szCs w:val="21"/>
        </w:rPr>
        <w:t>．</w:t>
      </w:r>
      <w:r>
        <w:rPr>
          <w:rFonts w:ascii="宋体" w:hAnsi="宋体" w:cs="宋体"/>
          <w:kern w:val="0"/>
          <w:szCs w:val="21"/>
        </w:rPr>
        <w:t>“</w:t>
      </w:r>
      <w:r>
        <w:rPr>
          <w:rFonts w:ascii="宋体" w:hAnsi="宋体" w:cs="宋体"/>
          <w:kern w:val="0"/>
          <w:szCs w:val="21"/>
        </w:rPr>
        <w:t>必然王国</w:t>
      </w:r>
      <w:r>
        <w:rPr>
          <w:rFonts w:ascii="宋体" w:hAnsi="宋体" w:cs="宋体"/>
          <w:kern w:val="0"/>
          <w:szCs w:val="21"/>
        </w:rPr>
        <w:t>”</w:t>
      </w:r>
      <w:r>
        <w:rPr>
          <w:rFonts w:ascii="宋体" w:hAnsi="宋体" w:cs="宋体"/>
          <w:kern w:val="0"/>
          <w:szCs w:val="21"/>
        </w:rPr>
        <w:t>与</w:t>
      </w:r>
      <w:r>
        <w:rPr>
          <w:rFonts w:ascii="宋体" w:hAnsi="宋体" w:cs="宋体"/>
          <w:kern w:val="0"/>
          <w:szCs w:val="21"/>
        </w:rPr>
        <w:t>“</w:t>
      </w:r>
      <w:r>
        <w:rPr>
          <w:rFonts w:ascii="宋体" w:hAnsi="宋体" w:cs="宋体"/>
          <w:kern w:val="0"/>
          <w:szCs w:val="21"/>
        </w:rPr>
        <w:t>自</w:t>
      </w:r>
      <w:r>
        <w:rPr>
          <w:rFonts w:ascii="宋体" w:hAnsi="宋体" w:cs="宋体"/>
          <w:kern w:val="0"/>
          <w:szCs w:val="21"/>
        </w:rPr>
        <w:t>由王国</w:t>
      </w:r>
      <w:r>
        <w:rPr>
          <w:rFonts w:ascii="宋体" w:hAnsi="宋体" w:cs="宋体"/>
          <w:kern w:val="0"/>
          <w:szCs w:val="21"/>
        </w:rPr>
        <w:t>”</w:t>
      </w:r>
      <w:r>
        <w:rPr>
          <w:rFonts w:ascii="宋体" w:hAnsi="宋体" w:cs="宋体"/>
          <w:kern w:val="0"/>
          <w:szCs w:val="21"/>
        </w:rPr>
        <w:t>是人类生存和发展的（）的社会状态。</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lastRenderedPageBreak/>
        <w:t>A.</w:t>
      </w:r>
      <w:r>
        <w:rPr>
          <w:rFonts w:ascii="宋体" w:hAnsi="宋体" w:cs="宋体"/>
          <w:kern w:val="0"/>
          <w:szCs w:val="21"/>
        </w:rPr>
        <w:t>相互联接</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互不关联</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两种不同</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基本相同</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3</w:t>
      </w:r>
      <w:r>
        <w:rPr>
          <w:rFonts w:ascii="宋体" w:hAnsi="宋体" w:cs="宋体"/>
          <w:kern w:val="0"/>
          <w:szCs w:val="21"/>
        </w:rPr>
        <w:t>、社会主义民主与资本主义民主之间的根本区别是（）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经济基础不同</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 xml:space="preserve">B. </w:t>
      </w:r>
      <w:r>
        <w:rPr>
          <w:rFonts w:ascii="宋体" w:hAnsi="宋体" w:cs="宋体"/>
          <w:kern w:val="0"/>
          <w:szCs w:val="21"/>
        </w:rPr>
        <w:t>阶级本质不同</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民主原则不同</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民主形式不同</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E.</w:t>
      </w:r>
      <w:r>
        <w:rPr>
          <w:rFonts w:ascii="宋体" w:hAnsi="宋体" w:cs="宋体"/>
          <w:kern w:val="0"/>
          <w:szCs w:val="21"/>
        </w:rPr>
        <w:t>民主原则不同原则与实践的关系不同</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4</w:t>
      </w:r>
      <w:r>
        <w:rPr>
          <w:rFonts w:ascii="宋体" w:hAnsi="宋体" w:cs="宋体"/>
          <w:kern w:val="0"/>
          <w:szCs w:val="21"/>
        </w:rPr>
        <w:t>、社会主义制度建立和发展的政治保证是（）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坚持无产阶级专政</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坚持无产阶级政党的领导</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坚持马克思主义的思想指导</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坚持社会主义改革</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E.</w:t>
      </w:r>
      <w:r>
        <w:rPr>
          <w:rFonts w:ascii="宋体" w:hAnsi="宋体" w:cs="宋体"/>
          <w:kern w:val="0"/>
          <w:szCs w:val="21"/>
        </w:rPr>
        <w:t>坚持大力发展生产力</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5</w:t>
      </w:r>
      <w:r>
        <w:rPr>
          <w:rFonts w:ascii="宋体" w:hAnsi="宋体" w:cs="宋体"/>
          <w:kern w:val="0"/>
          <w:szCs w:val="21"/>
        </w:rPr>
        <w:t>、二战后资本主义政治制度也在逐步发生变化，这种变化的主要趋势表现为</w:t>
      </w:r>
      <w:r>
        <w:rPr>
          <w:rFonts w:ascii="宋体" w:hAnsi="宋体" w:cs="宋体"/>
          <w:kern w:val="0"/>
          <w:szCs w:val="21"/>
        </w:rPr>
        <w:t>(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w:t>
      </w:r>
      <w:r>
        <w:rPr>
          <w:rFonts w:ascii="宋体" w:hAnsi="宋体" w:cs="宋体"/>
          <w:kern w:val="0"/>
          <w:szCs w:val="21"/>
        </w:rPr>
        <w:t>公民权利逐步扩大的趋势</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公民民主出现</w:t>
      </w:r>
      <w:r>
        <w:rPr>
          <w:rFonts w:ascii="宋体" w:hAnsi="宋体" w:cs="宋体"/>
          <w:kern w:val="0"/>
          <w:szCs w:val="21"/>
        </w:rPr>
        <w:t>“</w:t>
      </w:r>
      <w:r>
        <w:rPr>
          <w:rFonts w:ascii="宋体" w:hAnsi="宋体" w:cs="宋体"/>
          <w:kern w:val="0"/>
          <w:szCs w:val="21"/>
        </w:rPr>
        <w:t>泛化</w:t>
      </w:r>
      <w:r>
        <w:rPr>
          <w:rFonts w:ascii="宋体" w:hAnsi="宋体" w:cs="宋体"/>
          <w:kern w:val="0"/>
          <w:szCs w:val="21"/>
        </w:rPr>
        <w:t>”</w:t>
      </w:r>
      <w:r>
        <w:rPr>
          <w:rFonts w:ascii="宋体" w:hAnsi="宋体" w:cs="宋体"/>
          <w:kern w:val="0"/>
          <w:szCs w:val="21"/>
        </w:rPr>
        <w:t>的趋势</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民主政治出现多元化的趋势</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管理出现民主化的趋势</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E.</w:t>
      </w:r>
      <w:r>
        <w:rPr>
          <w:rFonts w:ascii="宋体" w:hAnsi="宋体" w:cs="宋体"/>
          <w:kern w:val="0"/>
          <w:szCs w:val="21"/>
        </w:rPr>
        <w:t>阶级矛盾有缓和化解的趋势</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6</w:t>
      </w:r>
      <w:r>
        <w:rPr>
          <w:rFonts w:ascii="宋体" w:hAnsi="宋体" w:cs="宋体"/>
          <w:kern w:val="0"/>
          <w:szCs w:val="21"/>
        </w:rPr>
        <w:t>、垄断资本主义国家输出资本的目的在于</w:t>
      </w:r>
      <w:r>
        <w:rPr>
          <w:rFonts w:ascii="宋体" w:hAnsi="宋体" w:cs="宋体"/>
          <w:kern w:val="0"/>
          <w:szCs w:val="21"/>
        </w:rPr>
        <w:t>(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Ａ</w:t>
      </w:r>
      <w:r>
        <w:rPr>
          <w:rFonts w:ascii="宋体" w:hAnsi="宋体" w:cs="宋体"/>
          <w:kern w:val="0"/>
          <w:szCs w:val="21"/>
        </w:rPr>
        <w:t>.</w:t>
      </w:r>
      <w:r>
        <w:rPr>
          <w:rFonts w:ascii="宋体" w:hAnsi="宋体" w:cs="宋体"/>
          <w:kern w:val="0"/>
          <w:szCs w:val="21"/>
        </w:rPr>
        <w:t>为大量过剩资本寻找出路</w:t>
      </w:r>
      <w:r>
        <w:rPr>
          <w:rFonts w:ascii="宋体" w:hAnsi="宋体" w:cs="宋体"/>
          <w:kern w:val="0"/>
          <w:szCs w:val="21"/>
        </w:rPr>
        <w:br/>
      </w:r>
      <w:r>
        <w:rPr>
          <w:rFonts w:ascii="宋体" w:hAnsi="宋体" w:cs="宋体"/>
          <w:kern w:val="0"/>
          <w:szCs w:val="21"/>
        </w:rPr>
        <w:t>Ｂ</w:t>
      </w:r>
      <w:r>
        <w:rPr>
          <w:rFonts w:ascii="宋体" w:hAnsi="宋体" w:cs="宋体"/>
          <w:kern w:val="0"/>
          <w:szCs w:val="21"/>
        </w:rPr>
        <w:t>.</w:t>
      </w:r>
      <w:r>
        <w:rPr>
          <w:rFonts w:ascii="宋体" w:hAnsi="宋体" w:cs="宋体"/>
          <w:kern w:val="0"/>
          <w:szCs w:val="21"/>
        </w:rPr>
        <w:t>垄断重要原料来源</w:t>
      </w:r>
      <w:r>
        <w:rPr>
          <w:rFonts w:ascii="宋体" w:hAnsi="宋体" w:cs="宋体"/>
          <w:kern w:val="0"/>
          <w:szCs w:val="21"/>
        </w:rPr>
        <w:br/>
      </w:r>
      <w:r>
        <w:rPr>
          <w:rFonts w:ascii="宋体" w:hAnsi="宋体" w:cs="宋体"/>
          <w:kern w:val="0"/>
          <w:szCs w:val="21"/>
        </w:rPr>
        <w:t>Ｃ</w:t>
      </w:r>
      <w:r>
        <w:rPr>
          <w:rFonts w:ascii="宋体" w:hAnsi="宋体" w:cs="宋体"/>
          <w:kern w:val="0"/>
          <w:szCs w:val="21"/>
        </w:rPr>
        <w:t>.</w:t>
      </w:r>
      <w:r>
        <w:rPr>
          <w:rFonts w:ascii="宋体" w:hAnsi="宋体" w:cs="宋体"/>
          <w:kern w:val="0"/>
          <w:szCs w:val="21"/>
        </w:rPr>
        <w:t>帮助落后国家发展经济</w:t>
      </w:r>
      <w:r>
        <w:rPr>
          <w:rFonts w:ascii="宋体" w:hAnsi="宋体" w:cs="宋体"/>
          <w:kern w:val="0"/>
          <w:szCs w:val="21"/>
        </w:rPr>
        <w:br/>
      </w:r>
      <w:r>
        <w:rPr>
          <w:rFonts w:ascii="宋体" w:hAnsi="宋体" w:cs="宋体"/>
          <w:kern w:val="0"/>
          <w:szCs w:val="21"/>
        </w:rPr>
        <w:t>Ｄ</w:t>
      </w:r>
      <w:r>
        <w:rPr>
          <w:rFonts w:ascii="宋体" w:hAnsi="宋体" w:cs="宋体"/>
          <w:kern w:val="0"/>
          <w:szCs w:val="21"/>
        </w:rPr>
        <w:t>.</w:t>
      </w:r>
      <w:r>
        <w:rPr>
          <w:rFonts w:ascii="宋体" w:hAnsi="宋体" w:cs="宋体"/>
          <w:kern w:val="0"/>
          <w:szCs w:val="21"/>
        </w:rPr>
        <w:t>占领可靠的商品销售市场</w:t>
      </w:r>
      <w:r>
        <w:rPr>
          <w:rFonts w:ascii="宋体" w:hAnsi="宋体" w:cs="宋体"/>
          <w:kern w:val="0"/>
          <w:szCs w:val="21"/>
        </w:rPr>
        <w:br/>
      </w:r>
      <w:r>
        <w:rPr>
          <w:rFonts w:ascii="宋体" w:hAnsi="宋体" w:cs="宋体"/>
          <w:kern w:val="0"/>
          <w:szCs w:val="21"/>
        </w:rPr>
        <w:t>Ｅ</w:t>
      </w:r>
      <w:r>
        <w:rPr>
          <w:rFonts w:ascii="宋体" w:hAnsi="宋体" w:cs="宋体"/>
          <w:kern w:val="0"/>
          <w:szCs w:val="21"/>
        </w:rPr>
        <w:t>.</w:t>
      </w:r>
      <w:r>
        <w:rPr>
          <w:rFonts w:ascii="宋体" w:hAnsi="宋体" w:cs="宋体"/>
          <w:kern w:val="0"/>
          <w:szCs w:val="21"/>
        </w:rPr>
        <w:t>占领有利的投资场所</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7</w:t>
      </w:r>
      <w:r>
        <w:rPr>
          <w:rFonts w:ascii="宋体" w:hAnsi="宋体" w:cs="宋体"/>
          <w:kern w:val="0"/>
          <w:szCs w:val="21"/>
        </w:rPr>
        <w:t>、资本主义生产社会化的主要表现是（）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管理的社会化</w:t>
      </w:r>
      <w:r>
        <w:rPr>
          <w:rFonts w:ascii="宋体" w:hAnsi="宋体" w:cs="宋体"/>
          <w:kern w:val="0"/>
          <w:szCs w:val="21"/>
        </w:rPr>
        <w:t>B.</w:t>
      </w:r>
      <w:r>
        <w:rPr>
          <w:rFonts w:ascii="宋体" w:hAnsi="宋体" w:cs="宋体"/>
          <w:kern w:val="0"/>
          <w:szCs w:val="21"/>
        </w:rPr>
        <w:t>生产资料使用的社会化</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生产过程的社会化</w:t>
      </w:r>
      <w:r>
        <w:rPr>
          <w:rFonts w:ascii="宋体" w:hAnsi="宋体" w:cs="宋体"/>
          <w:kern w:val="0"/>
          <w:szCs w:val="21"/>
        </w:rPr>
        <w:t>D.</w:t>
      </w:r>
      <w:r>
        <w:rPr>
          <w:rFonts w:ascii="宋体" w:hAnsi="宋体" w:cs="宋体"/>
          <w:kern w:val="0"/>
          <w:szCs w:val="21"/>
        </w:rPr>
        <w:t>资本的社会化</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E.</w:t>
      </w:r>
      <w:r>
        <w:rPr>
          <w:rFonts w:ascii="宋体" w:hAnsi="宋体" w:cs="宋体"/>
          <w:kern w:val="0"/>
          <w:szCs w:val="21"/>
        </w:rPr>
        <w:t>产品的社会化</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8</w:t>
      </w:r>
      <w:r>
        <w:rPr>
          <w:rFonts w:ascii="宋体" w:hAnsi="宋体" w:cs="宋体"/>
          <w:kern w:val="0"/>
          <w:szCs w:val="21"/>
        </w:rPr>
        <w:t>、纺织厂的资本家购买的用于生产的棉花属于（）</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、不变</w:t>
      </w:r>
      <w:r>
        <w:rPr>
          <w:rFonts w:ascii="宋体" w:hAnsi="宋体" w:cs="宋体"/>
          <w:kern w:val="0"/>
          <w:szCs w:val="21"/>
        </w:rPr>
        <w:t>资本</w:t>
      </w:r>
      <w:r>
        <w:rPr>
          <w:rFonts w:ascii="宋体" w:hAnsi="宋体" w:cs="宋体"/>
          <w:kern w:val="0"/>
          <w:szCs w:val="21"/>
        </w:rPr>
        <w:t>B</w:t>
      </w:r>
      <w:r>
        <w:rPr>
          <w:rFonts w:ascii="宋体" w:hAnsi="宋体" w:cs="宋体"/>
          <w:kern w:val="0"/>
          <w:szCs w:val="21"/>
        </w:rPr>
        <w:t>、固定资本</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、可变资本</w:t>
      </w:r>
      <w:r>
        <w:rPr>
          <w:rFonts w:ascii="宋体" w:hAnsi="宋体" w:cs="宋体"/>
          <w:kern w:val="0"/>
          <w:szCs w:val="21"/>
        </w:rPr>
        <w:t>D</w:t>
      </w:r>
      <w:r>
        <w:rPr>
          <w:rFonts w:ascii="宋体" w:hAnsi="宋体" w:cs="宋体"/>
          <w:kern w:val="0"/>
          <w:szCs w:val="21"/>
        </w:rPr>
        <w:t>、流动资本</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9</w:t>
      </w:r>
      <w:r>
        <w:rPr>
          <w:rFonts w:ascii="宋体" w:hAnsi="宋体" w:cs="宋体"/>
          <w:kern w:val="0"/>
          <w:szCs w:val="21"/>
        </w:rPr>
        <w:t>、利润率表示全部预付资本的增殖程度，提高利润率的途径有</w:t>
      </w:r>
      <w:r>
        <w:rPr>
          <w:rFonts w:ascii="宋体" w:hAnsi="宋体" w:cs="宋体"/>
          <w:kern w:val="0"/>
          <w:szCs w:val="21"/>
        </w:rPr>
        <w:t xml:space="preserve">(  )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、提高剩余价值率</w:t>
      </w:r>
      <w:r>
        <w:rPr>
          <w:rFonts w:ascii="宋体" w:hAnsi="宋体" w:cs="宋体"/>
          <w:kern w:val="0"/>
          <w:szCs w:val="21"/>
        </w:rPr>
        <w:t xml:space="preserve"> B</w:t>
      </w:r>
      <w:r>
        <w:rPr>
          <w:rFonts w:ascii="宋体" w:hAnsi="宋体" w:cs="宋体"/>
          <w:kern w:val="0"/>
          <w:szCs w:val="21"/>
        </w:rPr>
        <w:t>、提高资本有机构成</w:t>
      </w:r>
      <w:r>
        <w:rPr>
          <w:rFonts w:ascii="宋体" w:hAnsi="宋体" w:cs="宋体"/>
          <w:kern w:val="0"/>
          <w:szCs w:val="21"/>
        </w:rPr>
        <w:t xml:space="preserve">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、加快资本周转速度</w:t>
      </w:r>
      <w:r>
        <w:rPr>
          <w:rFonts w:ascii="宋体" w:hAnsi="宋体" w:cs="宋体"/>
          <w:kern w:val="0"/>
          <w:szCs w:val="21"/>
        </w:rPr>
        <w:t>D</w:t>
      </w:r>
      <w:r>
        <w:rPr>
          <w:rFonts w:ascii="宋体" w:hAnsi="宋体" w:cs="宋体"/>
          <w:kern w:val="0"/>
          <w:szCs w:val="21"/>
        </w:rPr>
        <w:t>、节省不变资本</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10</w:t>
      </w:r>
      <w:r>
        <w:rPr>
          <w:rFonts w:ascii="宋体" w:hAnsi="宋体" w:cs="宋体"/>
          <w:kern w:val="0"/>
          <w:szCs w:val="21"/>
        </w:rPr>
        <w:t>、</w:t>
      </w:r>
      <w:r>
        <w:rPr>
          <w:rFonts w:ascii="宋体" w:hAnsi="宋体" w:cs="宋体"/>
          <w:kern w:val="0"/>
          <w:szCs w:val="21"/>
        </w:rPr>
        <w:t>G—W—G’</w:t>
      </w:r>
      <w:r>
        <w:rPr>
          <w:rFonts w:ascii="宋体" w:hAnsi="宋体" w:cs="宋体"/>
          <w:kern w:val="0"/>
          <w:szCs w:val="21"/>
        </w:rPr>
        <w:t>是</w:t>
      </w:r>
      <w:r>
        <w:rPr>
          <w:rFonts w:ascii="宋体" w:hAnsi="宋体" w:cs="宋体"/>
          <w:kern w:val="0"/>
          <w:szCs w:val="21"/>
        </w:rPr>
        <w:t xml:space="preserve">( )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、货币资本的循环公式</w:t>
      </w:r>
      <w:r>
        <w:rPr>
          <w:rFonts w:ascii="宋体" w:hAnsi="宋体" w:cs="宋体"/>
          <w:kern w:val="0"/>
          <w:szCs w:val="21"/>
        </w:rPr>
        <w:t xml:space="preserve"> B</w:t>
      </w:r>
      <w:r>
        <w:rPr>
          <w:rFonts w:ascii="宋体" w:hAnsi="宋体" w:cs="宋体"/>
          <w:kern w:val="0"/>
          <w:szCs w:val="21"/>
        </w:rPr>
        <w:t>、生产资本的循环公式</w:t>
      </w:r>
      <w:r>
        <w:rPr>
          <w:rFonts w:ascii="宋体" w:hAnsi="宋体" w:cs="宋体"/>
          <w:kern w:val="0"/>
          <w:szCs w:val="21"/>
        </w:rPr>
        <w:t xml:space="preserve">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、商品资本的循环公式</w:t>
      </w:r>
      <w:r>
        <w:rPr>
          <w:rFonts w:ascii="宋体" w:hAnsi="宋体" w:cs="宋体"/>
          <w:kern w:val="0"/>
          <w:szCs w:val="21"/>
        </w:rPr>
        <w:t xml:space="preserve"> D</w:t>
      </w:r>
      <w:r>
        <w:rPr>
          <w:rFonts w:ascii="宋体" w:hAnsi="宋体" w:cs="宋体"/>
          <w:kern w:val="0"/>
          <w:szCs w:val="21"/>
        </w:rPr>
        <w:t>、资本总公式</w:t>
      </w:r>
    </w:p>
    <w:p w:rsidR="00000000" w:rsidRDefault="003E3FC1">
      <w:pPr>
        <w:widowControl/>
        <w:autoSpaceDN w:val="0"/>
        <w:spacing w:line="300" w:lineRule="atLeast"/>
        <w:jc w:val="left"/>
        <w:rPr>
          <w:rFonts w:ascii="宋体" w:hAnsi="宋体" w:cs="宋体"/>
          <w:kern w:val="0"/>
          <w:szCs w:val="21"/>
        </w:rPr>
      </w:pP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三、辨析题（</w:t>
      </w:r>
      <w:r>
        <w:rPr>
          <w:rFonts w:ascii="宋体" w:hAnsi="宋体" w:cs="宋体"/>
          <w:kern w:val="0"/>
          <w:szCs w:val="21"/>
        </w:rPr>
        <w:t>5×3</w:t>
      </w:r>
      <w:r>
        <w:rPr>
          <w:rFonts w:ascii="宋体" w:hAnsi="宋体" w:cs="宋体"/>
          <w:kern w:val="0"/>
          <w:szCs w:val="21"/>
        </w:rPr>
        <w:t>＝</w:t>
      </w:r>
      <w:r>
        <w:rPr>
          <w:rFonts w:ascii="宋体" w:hAnsi="宋体" w:cs="宋体"/>
          <w:kern w:val="0"/>
          <w:szCs w:val="21"/>
        </w:rPr>
        <w:t>15</w:t>
      </w:r>
      <w:r>
        <w:rPr>
          <w:rFonts w:ascii="宋体" w:hAnsi="宋体" w:cs="宋体"/>
          <w:kern w:val="0"/>
          <w:szCs w:val="21"/>
        </w:rPr>
        <w:t>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w:t>
      </w:r>
      <w:r>
        <w:rPr>
          <w:rFonts w:ascii="宋体" w:hAnsi="宋体" w:cs="宋体"/>
          <w:kern w:val="0"/>
          <w:szCs w:val="21"/>
        </w:rPr>
        <w:t>．评价人的价值的标准是社会地位的高低。</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lastRenderedPageBreak/>
        <w:t>2.</w:t>
      </w:r>
      <w:r>
        <w:rPr>
          <w:rFonts w:ascii="宋体" w:hAnsi="宋体" w:cs="宋体"/>
          <w:kern w:val="0"/>
          <w:szCs w:val="21"/>
        </w:rPr>
        <w:t>唯心主义哲学是生长在人类认识之树上的一朵不结果实的花。</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3.</w:t>
      </w:r>
      <w:r>
        <w:rPr>
          <w:rFonts w:ascii="宋体" w:hAnsi="宋体" w:cs="宋体"/>
          <w:kern w:val="0"/>
          <w:szCs w:val="21"/>
        </w:rPr>
        <w:t>马克思主义是真理，因而可以用它来作为判断认识对错的标准。</w:t>
      </w:r>
    </w:p>
    <w:p w:rsidR="00000000" w:rsidRDefault="003E3FC1">
      <w:pPr>
        <w:widowControl/>
        <w:autoSpaceDN w:val="0"/>
        <w:spacing w:line="300" w:lineRule="atLeast"/>
        <w:jc w:val="left"/>
        <w:rPr>
          <w:rFonts w:ascii="宋体" w:hAnsi="宋体" w:cs="宋体"/>
          <w:kern w:val="0"/>
          <w:szCs w:val="21"/>
        </w:rPr>
      </w:pP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四、论述题（</w:t>
      </w:r>
      <w:r>
        <w:rPr>
          <w:rFonts w:ascii="宋体" w:hAnsi="宋体" w:cs="宋体"/>
          <w:kern w:val="0"/>
          <w:szCs w:val="21"/>
        </w:rPr>
        <w:t>1×15</w:t>
      </w:r>
      <w:r>
        <w:rPr>
          <w:rFonts w:ascii="宋体" w:hAnsi="宋体" w:cs="宋体"/>
          <w:kern w:val="0"/>
          <w:szCs w:val="21"/>
        </w:rPr>
        <w:t>＝</w:t>
      </w:r>
      <w:r>
        <w:rPr>
          <w:rFonts w:ascii="宋体" w:hAnsi="宋体" w:cs="宋体"/>
          <w:kern w:val="0"/>
          <w:szCs w:val="21"/>
        </w:rPr>
        <w:t>15</w:t>
      </w:r>
      <w:r>
        <w:rPr>
          <w:rFonts w:ascii="宋体" w:hAnsi="宋体" w:cs="宋体"/>
          <w:kern w:val="0"/>
          <w:szCs w:val="21"/>
        </w:rPr>
        <w:t>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w:t>
      </w:r>
      <w:r>
        <w:rPr>
          <w:rFonts w:ascii="宋体" w:hAnsi="宋体" w:cs="宋体"/>
          <w:kern w:val="0"/>
          <w:szCs w:val="21"/>
        </w:rPr>
        <w:t>怎样理解马克思主义既是一门科学又是一种意识形态。</w:t>
      </w:r>
    </w:p>
    <w:p w:rsidR="00000000" w:rsidRDefault="003E3FC1">
      <w:pPr>
        <w:widowControl/>
        <w:autoSpaceDN w:val="0"/>
        <w:spacing w:line="300" w:lineRule="atLeast"/>
        <w:jc w:val="left"/>
        <w:rPr>
          <w:rFonts w:ascii="宋体" w:hAnsi="宋体" w:cs="宋体"/>
          <w:kern w:val="0"/>
          <w:szCs w:val="21"/>
        </w:rPr>
      </w:pP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五、材料分析题（</w:t>
      </w:r>
      <w:r>
        <w:rPr>
          <w:rFonts w:ascii="宋体" w:hAnsi="宋体" w:cs="宋体"/>
          <w:kern w:val="0"/>
          <w:szCs w:val="21"/>
        </w:rPr>
        <w:t>15×2</w:t>
      </w:r>
      <w:r>
        <w:rPr>
          <w:rFonts w:ascii="宋体" w:hAnsi="宋体" w:cs="宋体"/>
          <w:kern w:val="0"/>
          <w:szCs w:val="21"/>
        </w:rPr>
        <w:t>＝</w:t>
      </w:r>
      <w:r>
        <w:rPr>
          <w:rFonts w:ascii="宋体" w:hAnsi="宋体" w:cs="宋体"/>
          <w:kern w:val="0"/>
          <w:szCs w:val="21"/>
        </w:rPr>
        <w:t>30</w:t>
      </w:r>
      <w:r>
        <w:rPr>
          <w:rFonts w:ascii="宋体" w:hAnsi="宋体" w:cs="宋体"/>
          <w:kern w:val="0"/>
          <w:szCs w:val="21"/>
        </w:rPr>
        <w:t>分）</w:t>
      </w:r>
    </w:p>
    <w:p w:rsidR="00000000" w:rsidRDefault="003E3FC1">
      <w:pPr>
        <w:widowControl/>
        <w:autoSpaceDN w:val="0"/>
        <w:spacing w:line="300" w:lineRule="atLeast"/>
        <w:jc w:val="left"/>
        <w:rPr>
          <w:rFonts w:ascii="宋体" w:hAnsi="宋体" w:cs="宋体"/>
          <w:kern w:val="0"/>
          <w:szCs w:val="21"/>
        </w:rPr>
      </w:pP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（一）材料题一：</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阅读下面的材料：</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材料（</w:t>
      </w:r>
      <w:r>
        <w:rPr>
          <w:rFonts w:ascii="宋体" w:hAnsi="宋体" w:cs="宋体"/>
          <w:kern w:val="0"/>
          <w:szCs w:val="21"/>
        </w:rPr>
        <w:t>1</w:t>
      </w:r>
      <w:r>
        <w:rPr>
          <w:rFonts w:ascii="宋体" w:hAnsi="宋体" w:cs="宋体"/>
          <w:kern w:val="0"/>
          <w:szCs w:val="21"/>
        </w:rPr>
        <w:t>）：</w:t>
      </w:r>
      <w:r>
        <w:rPr>
          <w:rFonts w:ascii="宋体" w:hAnsi="宋体" w:cs="宋体"/>
          <w:kern w:val="0"/>
          <w:szCs w:val="21"/>
        </w:rPr>
        <w:t xml:space="preserve">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孟子曰：</w:t>
      </w:r>
      <w:r>
        <w:rPr>
          <w:rFonts w:ascii="宋体" w:hAnsi="宋体" w:cs="宋体"/>
          <w:kern w:val="0"/>
          <w:szCs w:val="21"/>
        </w:rPr>
        <w:t>“</w:t>
      </w:r>
      <w:r>
        <w:rPr>
          <w:rFonts w:ascii="宋体" w:hAnsi="宋体" w:cs="宋体"/>
          <w:kern w:val="0"/>
          <w:szCs w:val="21"/>
        </w:rPr>
        <w:t>民为贵，社稷次之，君为轻。</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荀子认为：</w:t>
      </w:r>
      <w:r>
        <w:rPr>
          <w:rFonts w:ascii="宋体" w:hAnsi="宋体" w:cs="宋体"/>
          <w:kern w:val="0"/>
          <w:szCs w:val="21"/>
        </w:rPr>
        <w:t>“</w:t>
      </w:r>
      <w:r>
        <w:rPr>
          <w:rFonts w:ascii="宋体" w:hAnsi="宋体" w:cs="宋体"/>
          <w:kern w:val="0"/>
          <w:szCs w:val="21"/>
        </w:rPr>
        <w:t>君者，舟也；庶人者，水也。水则载舟，水则覆舟。</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材料（</w:t>
      </w:r>
      <w:r>
        <w:rPr>
          <w:rFonts w:ascii="宋体" w:hAnsi="宋体" w:cs="宋体"/>
          <w:kern w:val="0"/>
          <w:szCs w:val="21"/>
        </w:rPr>
        <w:t>2</w:t>
      </w:r>
      <w:r>
        <w:rPr>
          <w:rFonts w:ascii="宋体" w:hAnsi="宋体" w:cs="宋体"/>
          <w:kern w:val="0"/>
          <w:szCs w:val="21"/>
        </w:rPr>
        <w:t>）：</w:t>
      </w:r>
      <w:r>
        <w:rPr>
          <w:rFonts w:ascii="宋体" w:hAnsi="宋体" w:cs="宋体"/>
          <w:kern w:val="0"/>
          <w:szCs w:val="21"/>
        </w:rPr>
        <w:t xml:space="preserve">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梁启超说：</w:t>
      </w:r>
      <w:r>
        <w:rPr>
          <w:rFonts w:ascii="宋体" w:hAnsi="宋体" w:cs="宋体"/>
          <w:kern w:val="0"/>
          <w:szCs w:val="21"/>
        </w:rPr>
        <w:t>“</w:t>
      </w:r>
      <w:r>
        <w:rPr>
          <w:rFonts w:ascii="宋体" w:hAnsi="宋体" w:cs="宋体"/>
          <w:kern w:val="0"/>
          <w:szCs w:val="21"/>
        </w:rPr>
        <w:t>大人物心理之动进稍易其轨而全部历史可以改观</w:t>
      </w:r>
      <w:r>
        <w:rPr>
          <w:rFonts w:ascii="宋体" w:hAnsi="宋体" w:cs="宋体"/>
          <w:kern w:val="0"/>
          <w:szCs w:val="21"/>
        </w:rPr>
        <w:t>”</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胡适说：英雄人物</w:t>
      </w:r>
      <w:r>
        <w:rPr>
          <w:rFonts w:ascii="宋体" w:hAnsi="宋体" w:cs="宋体"/>
          <w:kern w:val="0"/>
          <w:szCs w:val="21"/>
        </w:rPr>
        <w:t>“</w:t>
      </w:r>
      <w:r>
        <w:rPr>
          <w:rFonts w:ascii="宋体" w:hAnsi="宋体" w:cs="宋体"/>
          <w:kern w:val="0"/>
          <w:szCs w:val="21"/>
        </w:rPr>
        <w:t>一言可以兴邦，一言可以灭邦</w:t>
      </w:r>
      <w:r>
        <w:rPr>
          <w:rFonts w:ascii="宋体" w:hAnsi="宋体" w:cs="宋体"/>
          <w:kern w:val="0"/>
          <w:szCs w:val="21"/>
        </w:rPr>
        <w:t>”</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材料（</w:t>
      </w:r>
      <w:r>
        <w:rPr>
          <w:rFonts w:ascii="宋体" w:hAnsi="宋体" w:cs="宋体"/>
          <w:kern w:val="0"/>
          <w:szCs w:val="21"/>
        </w:rPr>
        <w:t>3</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黑格尔认为，历史不是个人随意制造的，而是决定于某种</w:t>
      </w:r>
      <w:r>
        <w:rPr>
          <w:rFonts w:ascii="宋体" w:hAnsi="宋体" w:cs="宋体"/>
          <w:kern w:val="0"/>
          <w:szCs w:val="21"/>
        </w:rPr>
        <w:t>“</w:t>
      </w:r>
      <w:r>
        <w:rPr>
          <w:rFonts w:ascii="宋体" w:hAnsi="宋体" w:cs="宋体"/>
          <w:kern w:val="0"/>
          <w:szCs w:val="21"/>
        </w:rPr>
        <w:t>客观精神</w:t>
      </w:r>
      <w:r>
        <w:rPr>
          <w:rFonts w:ascii="宋体" w:hAnsi="宋体" w:cs="宋体"/>
          <w:kern w:val="0"/>
          <w:szCs w:val="21"/>
        </w:rPr>
        <w:t>”</w:t>
      </w:r>
      <w:r>
        <w:rPr>
          <w:rFonts w:ascii="宋体" w:hAnsi="宋体" w:cs="宋体"/>
          <w:kern w:val="0"/>
          <w:szCs w:val="21"/>
        </w:rPr>
        <w:t>。伟大人物是</w:t>
      </w:r>
      <w:r>
        <w:rPr>
          <w:rFonts w:ascii="宋体" w:hAnsi="宋体" w:cs="宋体"/>
          <w:kern w:val="0"/>
          <w:szCs w:val="21"/>
        </w:rPr>
        <w:t>“</w:t>
      </w:r>
      <w:r>
        <w:rPr>
          <w:rFonts w:ascii="宋体" w:hAnsi="宋体" w:cs="宋体"/>
          <w:kern w:val="0"/>
          <w:szCs w:val="21"/>
        </w:rPr>
        <w:t>世界精神的代理人</w:t>
      </w:r>
      <w:r>
        <w:rPr>
          <w:rFonts w:ascii="宋体" w:hAnsi="宋体" w:cs="宋体"/>
          <w:kern w:val="0"/>
          <w:szCs w:val="21"/>
        </w:rPr>
        <w:t>”</w:t>
      </w:r>
      <w:r>
        <w:rPr>
          <w:rFonts w:ascii="宋体" w:hAnsi="宋体" w:cs="宋体"/>
          <w:kern w:val="0"/>
          <w:szCs w:val="21"/>
        </w:rPr>
        <w:t>，拿破仑代表了</w:t>
      </w:r>
      <w:r>
        <w:rPr>
          <w:rFonts w:ascii="宋体" w:hAnsi="宋体" w:cs="宋体"/>
          <w:kern w:val="0"/>
          <w:szCs w:val="21"/>
        </w:rPr>
        <w:t>“</w:t>
      </w:r>
      <w:r>
        <w:rPr>
          <w:rFonts w:ascii="宋体" w:hAnsi="宋体" w:cs="宋体"/>
          <w:kern w:val="0"/>
          <w:szCs w:val="21"/>
        </w:rPr>
        <w:t>世界精神</w:t>
      </w:r>
      <w:r>
        <w:rPr>
          <w:rFonts w:ascii="宋体" w:hAnsi="宋体" w:cs="宋体"/>
          <w:kern w:val="0"/>
          <w:szCs w:val="21"/>
        </w:rPr>
        <w:t>”</w:t>
      </w:r>
      <w:r>
        <w:rPr>
          <w:rFonts w:ascii="宋体" w:hAnsi="宋体" w:cs="宋体"/>
          <w:kern w:val="0"/>
          <w:szCs w:val="21"/>
        </w:rPr>
        <w:t>，他</w:t>
      </w:r>
      <w:r>
        <w:rPr>
          <w:rFonts w:ascii="宋体" w:hAnsi="宋体" w:cs="宋体"/>
          <w:kern w:val="0"/>
          <w:szCs w:val="21"/>
        </w:rPr>
        <w:t>“</w:t>
      </w:r>
      <w:r>
        <w:rPr>
          <w:rFonts w:ascii="宋体" w:hAnsi="宋体" w:cs="宋体"/>
          <w:kern w:val="0"/>
          <w:szCs w:val="21"/>
        </w:rPr>
        <w:t>骑着马，驰骋全世界，主宰全世界</w:t>
      </w:r>
      <w:r>
        <w:rPr>
          <w:rFonts w:ascii="宋体" w:hAnsi="宋体" w:cs="宋体"/>
          <w:kern w:val="0"/>
          <w:szCs w:val="21"/>
        </w:rPr>
        <w:t>”</w:t>
      </w:r>
      <w:r>
        <w:rPr>
          <w:rFonts w:ascii="宋体" w:hAnsi="宋体" w:cs="宋体"/>
          <w:kern w:val="0"/>
          <w:szCs w:val="21"/>
        </w:rPr>
        <w:t>。世界历史是伟大人物和王朝的历史，</w:t>
      </w:r>
      <w:r>
        <w:rPr>
          <w:rFonts w:ascii="宋体" w:hAnsi="宋体" w:cs="宋体"/>
          <w:kern w:val="0"/>
          <w:szCs w:val="21"/>
        </w:rPr>
        <w:t>“</w:t>
      </w:r>
      <w:r>
        <w:rPr>
          <w:rFonts w:ascii="宋体" w:hAnsi="宋体" w:cs="宋体"/>
          <w:kern w:val="0"/>
          <w:szCs w:val="21"/>
        </w:rPr>
        <w:t>而不是一般人民的历史</w:t>
      </w:r>
      <w:r>
        <w:rPr>
          <w:rFonts w:ascii="宋体" w:hAnsi="宋体" w:cs="宋体"/>
          <w:kern w:val="0"/>
          <w:szCs w:val="21"/>
        </w:rPr>
        <w:t>”</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请运用人民群众的历史作用的原理分析下面的问题：</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w:t>
      </w:r>
      <w:r>
        <w:rPr>
          <w:rFonts w:ascii="宋体" w:hAnsi="宋体" w:cs="宋体"/>
          <w:kern w:val="0"/>
          <w:szCs w:val="21"/>
        </w:rPr>
        <w:t>1</w:t>
      </w:r>
      <w:r>
        <w:rPr>
          <w:rFonts w:ascii="宋体" w:hAnsi="宋体" w:cs="宋体"/>
          <w:kern w:val="0"/>
          <w:szCs w:val="21"/>
        </w:rPr>
        <w:t>）材料</w:t>
      </w:r>
      <w:r>
        <w:rPr>
          <w:rFonts w:ascii="宋体" w:hAnsi="宋体" w:cs="宋体"/>
          <w:kern w:val="0"/>
          <w:szCs w:val="21"/>
        </w:rPr>
        <w:t>1</w:t>
      </w:r>
      <w:r>
        <w:rPr>
          <w:rFonts w:ascii="宋体" w:hAnsi="宋体" w:cs="宋体"/>
          <w:kern w:val="0"/>
          <w:szCs w:val="21"/>
        </w:rPr>
        <w:t>的合理性和局限性</w:t>
      </w:r>
      <w:r>
        <w:rPr>
          <w:rFonts w:ascii="宋体" w:hAnsi="宋体" w:cs="宋体"/>
          <w:kern w:val="0"/>
          <w:szCs w:val="21"/>
        </w:rPr>
        <w:t xml:space="preserve">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w:t>
      </w:r>
      <w:r>
        <w:rPr>
          <w:rFonts w:ascii="宋体" w:hAnsi="宋体" w:cs="宋体"/>
          <w:kern w:val="0"/>
          <w:szCs w:val="21"/>
        </w:rPr>
        <w:t>2</w:t>
      </w:r>
      <w:r>
        <w:rPr>
          <w:rFonts w:ascii="宋体" w:hAnsi="宋体" w:cs="宋体"/>
          <w:kern w:val="0"/>
          <w:szCs w:val="21"/>
        </w:rPr>
        <w:t>）材料</w:t>
      </w:r>
      <w:r>
        <w:rPr>
          <w:rFonts w:ascii="宋体" w:hAnsi="宋体" w:cs="宋体"/>
          <w:kern w:val="0"/>
          <w:szCs w:val="21"/>
        </w:rPr>
        <w:t>2</w:t>
      </w:r>
      <w:r>
        <w:rPr>
          <w:rFonts w:ascii="宋体" w:hAnsi="宋体" w:cs="宋体"/>
          <w:kern w:val="0"/>
          <w:szCs w:val="21"/>
        </w:rPr>
        <w:t>和材料</w:t>
      </w:r>
      <w:r>
        <w:rPr>
          <w:rFonts w:ascii="宋体" w:hAnsi="宋体" w:cs="宋体"/>
          <w:kern w:val="0"/>
          <w:szCs w:val="21"/>
        </w:rPr>
        <w:t>3</w:t>
      </w:r>
      <w:r>
        <w:rPr>
          <w:rFonts w:ascii="宋体" w:hAnsi="宋体" w:cs="宋体"/>
          <w:kern w:val="0"/>
          <w:szCs w:val="21"/>
        </w:rPr>
        <w:t>的基本思想倾向</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w:t>
      </w:r>
      <w:r>
        <w:rPr>
          <w:rFonts w:ascii="宋体" w:hAnsi="宋体" w:cs="宋体"/>
          <w:kern w:val="0"/>
          <w:szCs w:val="21"/>
        </w:rPr>
        <w:t>3</w:t>
      </w:r>
      <w:r>
        <w:rPr>
          <w:rFonts w:ascii="宋体" w:hAnsi="宋体" w:cs="宋体"/>
          <w:kern w:val="0"/>
          <w:szCs w:val="21"/>
        </w:rPr>
        <w:t>）材料</w:t>
      </w:r>
      <w:r>
        <w:rPr>
          <w:rFonts w:ascii="宋体" w:hAnsi="宋体" w:cs="宋体"/>
          <w:kern w:val="0"/>
          <w:szCs w:val="21"/>
        </w:rPr>
        <w:t>2</w:t>
      </w:r>
      <w:r>
        <w:rPr>
          <w:rFonts w:ascii="宋体" w:hAnsi="宋体" w:cs="宋体"/>
          <w:kern w:val="0"/>
          <w:szCs w:val="21"/>
        </w:rPr>
        <w:t>和材料</w:t>
      </w:r>
      <w:r>
        <w:rPr>
          <w:rFonts w:ascii="宋体" w:hAnsi="宋体" w:cs="宋体"/>
          <w:kern w:val="0"/>
          <w:szCs w:val="21"/>
        </w:rPr>
        <w:t>3</w:t>
      </w:r>
      <w:r>
        <w:rPr>
          <w:rFonts w:ascii="宋体" w:hAnsi="宋体" w:cs="宋体"/>
          <w:kern w:val="0"/>
          <w:szCs w:val="21"/>
        </w:rPr>
        <w:t>的共同点</w:t>
      </w:r>
    </w:p>
    <w:p w:rsidR="00000000" w:rsidRDefault="003E3FC1">
      <w:pPr>
        <w:widowControl/>
        <w:autoSpaceDN w:val="0"/>
        <w:spacing w:line="300" w:lineRule="atLeast"/>
        <w:jc w:val="left"/>
        <w:rPr>
          <w:rFonts w:ascii="宋体" w:hAnsi="宋体" w:cs="宋体"/>
          <w:kern w:val="0"/>
          <w:szCs w:val="21"/>
        </w:rPr>
      </w:pP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（二）材料题二：</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材料（</w:t>
      </w:r>
      <w:r>
        <w:rPr>
          <w:rFonts w:ascii="宋体" w:hAnsi="宋体" w:cs="宋体"/>
          <w:kern w:val="0"/>
          <w:szCs w:val="21"/>
        </w:rPr>
        <w:t>1</w:t>
      </w:r>
      <w:r>
        <w:rPr>
          <w:rFonts w:ascii="宋体" w:hAnsi="宋体" w:cs="宋体"/>
          <w:kern w:val="0"/>
          <w:szCs w:val="21"/>
        </w:rPr>
        <w:t>）：货币转化为资本的流通公式，是和前面阐明的所有关于商品、价值、货币和流通本身的性质的规律相矛盾的。</w:t>
      </w:r>
      <w:r>
        <w:rPr>
          <w:rFonts w:ascii="宋体" w:hAnsi="宋体" w:cs="宋体"/>
          <w:kern w:val="0"/>
          <w:szCs w:val="21"/>
        </w:rPr>
        <w:t>--</w:t>
      </w:r>
      <w:r>
        <w:rPr>
          <w:rFonts w:ascii="宋体" w:hAnsi="宋体" w:cs="宋体"/>
          <w:kern w:val="0"/>
          <w:szCs w:val="21"/>
        </w:rPr>
        <w:t>无论怎样颠来倒去，结果都是一样的。如果是等价交换，不产生剩余价值，如果是非等价交换，也不产生剩余价值，流通</w:t>
      </w:r>
      <w:r>
        <w:rPr>
          <w:rFonts w:ascii="宋体" w:hAnsi="宋体" w:cs="宋体"/>
          <w:kern w:val="0"/>
          <w:szCs w:val="21"/>
        </w:rPr>
        <w:t>或者交换不创造剩余价值。摘自《马克思恩格斯选集》第</w:t>
      </w:r>
      <w:r>
        <w:rPr>
          <w:rFonts w:ascii="宋体" w:hAnsi="宋体" w:cs="宋体"/>
          <w:kern w:val="0"/>
          <w:szCs w:val="21"/>
        </w:rPr>
        <w:t xml:space="preserve"> 2</w:t>
      </w:r>
      <w:r>
        <w:rPr>
          <w:rFonts w:ascii="宋体" w:hAnsi="宋体" w:cs="宋体"/>
          <w:kern w:val="0"/>
          <w:szCs w:val="21"/>
        </w:rPr>
        <w:t>卷第</w:t>
      </w:r>
      <w:r>
        <w:rPr>
          <w:rFonts w:ascii="宋体" w:hAnsi="宋体" w:cs="宋体"/>
          <w:kern w:val="0"/>
          <w:szCs w:val="21"/>
        </w:rPr>
        <w:t>169-170</w:t>
      </w:r>
      <w:r>
        <w:rPr>
          <w:rFonts w:ascii="宋体" w:hAnsi="宋体" w:cs="宋体"/>
          <w:kern w:val="0"/>
          <w:szCs w:val="21"/>
        </w:rPr>
        <w:t>页</w:t>
      </w:r>
      <w:r>
        <w:rPr>
          <w:rFonts w:ascii="宋体" w:hAnsi="宋体" w:cs="宋体"/>
          <w:kern w:val="0"/>
          <w:szCs w:val="21"/>
        </w:rPr>
        <w:t xml:space="preserve">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材料（</w:t>
      </w:r>
      <w:r>
        <w:rPr>
          <w:rFonts w:ascii="宋体" w:hAnsi="宋体" w:cs="宋体"/>
          <w:kern w:val="0"/>
          <w:szCs w:val="21"/>
        </w:rPr>
        <w:t>2</w:t>
      </w:r>
      <w:r>
        <w:rPr>
          <w:rFonts w:ascii="宋体" w:hAnsi="宋体" w:cs="宋体"/>
          <w:kern w:val="0"/>
          <w:szCs w:val="21"/>
        </w:rPr>
        <w:t>）：货币转化为资本，表现根据商品交换的内在规律来加以说明，因此等价物的交换应该是起点。我们那位还是资本家幼虫的货币占有者，表现按商品的价值购买商品，按商品的价值出卖商品，但他在过程终了时取出的价值表现大于他投入的价值，他变为蝴蝶，表现在流通领域中，又必须不在流通领域中。摘自《马克思恩格斯选集》第</w:t>
      </w:r>
      <w:r>
        <w:rPr>
          <w:rFonts w:ascii="宋体" w:hAnsi="宋体" w:cs="宋体"/>
          <w:kern w:val="0"/>
          <w:szCs w:val="21"/>
        </w:rPr>
        <w:t xml:space="preserve"> 2</w:t>
      </w:r>
      <w:r>
        <w:rPr>
          <w:rFonts w:ascii="宋体" w:hAnsi="宋体" w:cs="宋体"/>
          <w:kern w:val="0"/>
          <w:szCs w:val="21"/>
        </w:rPr>
        <w:t>卷第</w:t>
      </w:r>
      <w:r>
        <w:rPr>
          <w:rFonts w:ascii="宋体" w:hAnsi="宋体" w:cs="宋体"/>
          <w:kern w:val="0"/>
          <w:szCs w:val="21"/>
        </w:rPr>
        <w:t>170-171</w:t>
      </w:r>
      <w:r>
        <w:rPr>
          <w:rFonts w:ascii="宋体" w:hAnsi="宋体" w:cs="宋体"/>
          <w:kern w:val="0"/>
          <w:szCs w:val="21"/>
        </w:rPr>
        <w:t>页</w:t>
      </w:r>
      <w:r>
        <w:rPr>
          <w:rFonts w:ascii="宋体" w:hAnsi="宋体" w:cs="宋体"/>
          <w:kern w:val="0"/>
          <w:szCs w:val="21"/>
        </w:rPr>
        <w:t xml:space="preserve">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请回答下面的问题：</w:t>
      </w:r>
      <w:r>
        <w:rPr>
          <w:rFonts w:ascii="宋体" w:hAnsi="宋体" w:cs="宋体"/>
          <w:kern w:val="0"/>
          <w:szCs w:val="21"/>
        </w:rPr>
        <w:t xml:space="preserve">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w:t>
      </w:r>
      <w:r>
        <w:rPr>
          <w:rFonts w:ascii="宋体" w:hAnsi="宋体" w:cs="宋体"/>
          <w:kern w:val="0"/>
          <w:szCs w:val="21"/>
        </w:rPr>
        <w:t>1</w:t>
      </w:r>
      <w:r>
        <w:rPr>
          <w:rFonts w:ascii="宋体" w:hAnsi="宋体" w:cs="宋体"/>
          <w:kern w:val="0"/>
          <w:szCs w:val="21"/>
        </w:rPr>
        <w:t>）根据材料</w:t>
      </w:r>
      <w:r>
        <w:rPr>
          <w:rFonts w:ascii="宋体" w:hAnsi="宋体" w:cs="宋体"/>
          <w:kern w:val="0"/>
          <w:szCs w:val="21"/>
        </w:rPr>
        <w:t>1</w:t>
      </w:r>
      <w:r>
        <w:rPr>
          <w:rFonts w:ascii="宋体" w:hAnsi="宋体" w:cs="宋体"/>
          <w:kern w:val="0"/>
          <w:szCs w:val="21"/>
        </w:rPr>
        <w:t>说明马克思说的资本流通公式的矛盾指什么？为什么？</w:t>
      </w:r>
      <w:r>
        <w:rPr>
          <w:rFonts w:ascii="宋体" w:hAnsi="宋体" w:cs="宋体"/>
          <w:kern w:val="0"/>
          <w:szCs w:val="21"/>
        </w:rPr>
        <w:t xml:space="preserve">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w:t>
      </w:r>
      <w:r>
        <w:rPr>
          <w:rFonts w:ascii="宋体" w:hAnsi="宋体" w:cs="宋体"/>
          <w:kern w:val="0"/>
          <w:szCs w:val="21"/>
        </w:rPr>
        <w:t>2</w:t>
      </w:r>
      <w:r>
        <w:rPr>
          <w:rFonts w:ascii="宋体" w:hAnsi="宋体" w:cs="宋体"/>
          <w:kern w:val="0"/>
          <w:szCs w:val="21"/>
        </w:rPr>
        <w:t>）根据材</w:t>
      </w:r>
      <w:r>
        <w:rPr>
          <w:rFonts w:ascii="宋体" w:hAnsi="宋体" w:cs="宋体"/>
          <w:kern w:val="0"/>
          <w:szCs w:val="21"/>
        </w:rPr>
        <w:t>料</w:t>
      </w:r>
      <w:r>
        <w:rPr>
          <w:rFonts w:ascii="宋体" w:hAnsi="宋体" w:cs="宋体"/>
          <w:kern w:val="0"/>
          <w:szCs w:val="21"/>
        </w:rPr>
        <w:t>2</w:t>
      </w:r>
      <w:r>
        <w:rPr>
          <w:rFonts w:ascii="宋体" w:hAnsi="宋体" w:cs="宋体"/>
          <w:kern w:val="0"/>
          <w:szCs w:val="21"/>
        </w:rPr>
        <w:t>说明解决上述矛盾的条件是什么？为什么？结合你所学的原理说明如何解决矛盾。</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马克思主义基本原理概论期末考试试题</w:t>
      </w:r>
      <w:r>
        <w:rPr>
          <w:rFonts w:ascii="宋体" w:hAnsi="宋体" w:cs="宋体"/>
          <w:kern w:val="0"/>
          <w:szCs w:val="21"/>
        </w:rPr>
        <w:t>B</w:t>
      </w:r>
      <w:r>
        <w:rPr>
          <w:rFonts w:ascii="宋体" w:hAnsi="宋体" w:cs="宋体"/>
          <w:kern w:val="0"/>
          <w:szCs w:val="21"/>
        </w:rPr>
        <w:t>卷答案</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一、单项选择题（在下面各题的选项中，请选出最符合题意的</w:t>
      </w:r>
      <w:r>
        <w:rPr>
          <w:rFonts w:ascii="宋体" w:hAnsi="宋体" w:cs="宋体"/>
          <w:kern w:val="0"/>
          <w:szCs w:val="21"/>
        </w:rPr>
        <w:t>1</w:t>
      </w:r>
      <w:r>
        <w:rPr>
          <w:rFonts w:ascii="宋体" w:hAnsi="宋体" w:cs="宋体"/>
          <w:kern w:val="0"/>
          <w:szCs w:val="21"/>
        </w:rPr>
        <w:t>项，并将代表正确选项的字母写在题干的括号内。</w:t>
      </w:r>
      <w:r>
        <w:rPr>
          <w:rFonts w:ascii="宋体" w:hAnsi="宋体" w:cs="宋体"/>
          <w:kern w:val="0"/>
          <w:szCs w:val="21"/>
        </w:rPr>
        <w:t>1×20</w:t>
      </w:r>
      <w:r>
        <w:rPr>
          <w:rFonts w:ascii="宋体" w:hAnsi="宋体" w:cs="宋体"/>
          <w:kern w:val="0"/>
          <w:szCs w:val="21"/>
        </w:rPr>
        <w:t>＝</w:t>
      </w:r>
      <w:r>
        <w:rPr>
          <w:rFonts w:ascii="宋体" w:hAnsi="宋体" w:cs="宋体"/>
          <w:kern w:val="0"/>
          <w:szCs w:val="21"/>
        </w:rPr>
        <w:t>20</w:t>
      </w:r>
      <w:r>
        <w:rPr>
          <w:rFonts w:ascii="宋体" w:hAnsi="宋体" w:cs="宋体"/>
          <w:kern w:val="0"/>
          <w:szCs w:val="21"/>
        </w:rPr>
        <w:t>分）</w:t>
      </w:r>
    </w:p>
    <w:p w:rsidR="00000000" w:rsidRDefault="003E3FC1">
      <w:pPr>
        <w:widowControl/>
        <w:autoSpaceDN w:val="0"/>
        <w:spacing w:line="300" w:lineRule="atLeast"/>
        <w:jc w:val="left"/>
        <w:rPr>
          <w:rFonts w:ascii="宋体" w:hAnsi="宋体" w:cs="宋体"/>
          <w:kern w:val="0"/>
          <w:szCs w:val="21"/>
        </w:rPr>
      </w:pP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答案：</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lastRenderedPageBreak/>
        <w:t>1.B 2.A 3.A 4.A 5.C 6.A 7.A 8.A 9.D 10.A 11.C 12.D 13.C 14.A 15.D 16.D 17.B 18.C 19.B 20.C</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二、多项选择题（在下面各题的选项中，请选出所有符合题意的选项，并将代表正确选项</w:t>
      </w:r>
      <w:r>
        <w:rPr>
          <w:rFonts w:ascii="宋体" w:hAnsi="宋体" w:cs="宋体"/>
          <w:kern w:val="0"/>
          <w:szCs w:val="21"/>
        </w:rPr>
        <w:t>的字母写在题干后面的括号内。</w:t>
      </w:r>
      <w:r>
        <w:rPr>
          <w:rFonts w:ascii="宋体" w:hAnsi="宋体" w:cs="宋体"/>
          <w:kern w:val="0"/>
          <w:szCs w:val="21"/>
        </w:rPr>
        <w:t>2×10</w:t>
      </w:r>
      <w:r>
        <w:rPr>
          <w:rFonts w:ascii="宋体" w:hAnsi="宋体" w:cs="宋体"/>
          <w:kern w:val="0"/>
          <w:szCs w:val="21"/>
        </w:rPr>
        <w:t>＝</w:t>
      </w:r>
      <w:r>
        <w:rPr>
          <w:rFonts w:ascii="宋体" w:hAnsi="宋体" w:cs="宋体"/>
          <w:kern w:val="0"/>
          <w:szCs w:val="21"/>
        </w:rPr>
        <w:t>20</w:t>
      </w:r>
      <w:r>
        <w:rPr>
          <w:rFonts w:ascii="宋体" w:hAnsi="宋体" w:cs="宋体"/>
          <w:kern w:val="0"/>
          <w:szCs w:val="21"/>
        </w:rPr>
        <w:t>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答案：</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1.ABCD 2.AC 3.ABCD 4.ABC 5.ABCDE 6.ABDE 7.ACDE 8.AD 9.CD 10.AD</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三、辨析题（</w:t>
      </w:r>
      <w:r>
        <w:rPr>
          <w:rFonts w:ascii="宋体" w:hAnsi="宋体" w:cs="宋体"/>
          <w:kern w:val="0"/>
          <w:szCs w:val="21"/>
        </w:rPr>
        <w:t>5×3</w:t>
      </w:r>
      <w:r>
        <w:rPr>
          <w:rFonts w:ascii="宋体" w:hAnsi="宋体" w:cs="宋体"/>
          <w:kern w:val="0"/>
          <w:szCs w:val="21"/>
        </w:rPr>
        <w:t>＝</w:t>
      </w:r>
      <w:r>
        <w:rPr>
          <w:rFonts w:ascii="宋体" w:hAnsi="宋体" w:cs="宋体"/>
          <w:kern w:val="0"/>
          <w:szCs w:val="21"/>
        </w:rPr>
        <w:t>15</w:t>
      </w:r>
      <w:r>
        <w:rPr>
          <w:rFonts w:ascii="宋体" w:hAnsi="宋体" w:cs="宋体"/>
          <w:kern w:val="0"/>
          <w:szCs w:val="21"/>
        </w:rPr>
        <w:t>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w:t>
      </w:r>
      <w:r>
        <w:rPr>
          <w:rFonts w:ascii="宋体" w:hAnsi="宋体" w:cs="宋体"/>
          <w:kern w:val="0"/>
          <w:szCs w:val="21"/>
        </w:rPr>
        <w:t>．评价人的价值的标准是社会地位的高低。</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答案要点：错误。人的价值主要包括人的自我价值与社会价值，其中社会价值处于主导的、中心的地位。而社会价值主要表现为个人对社会的贡献和对他人所尽责任和义务的多少。</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2.</w:t>
      </w:r>
      <w:r>
        <w:rPr>
          <w:rFonts w:ascii="宋体" w:hAnsi="宋体" w:cs="宋体"/>
          <w:kern w:val="0"/>
          <w:szCs w:val="21"/>
        </w:rPr>
        <w:t>唯心主义哲学是生长在人类认识之树上的一朵不结果实的花。</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答案要点：这个命题是正确的。（</w:t>
      </w:r>
      <w:r>
        <w:rPr>
          <w:rFonts w:ascii="宋体" w:hAnsi="宋体" w:cs="宋体"/>
          <w:kern w:val="0"/>
          <w:szCs w:val="21"/>
        </w:rPr>
        <w:t>1</w:t>
      </w:r>
      <w:r>
        <w:rPr>
          <w:rFonts w:ascii="宋体" w:hAnsi="宋体" w:cs="宋体"/>
          <w:kern w:val="0"/>
          <w:szCs w:val="21"/>
        </w:rPr>
        <w:t>）</w:t>
      </w:r>
      <w:r>
        <w:rPr>
          <w:rFonts w:ascii="宋体" w:hAnsi="宋体" w:cs="宋体"/>
          <w:kern w:val="0"/>
          <w:szCs w:val="21"/>
        </w:rPr>
        <w:t xml:space="preserve"> </w:t>
      </w:r>
      <w:r>
        <w:rPr>
          <w:rFonts w:ascii="宋体" w:hAnsi="宋体" w:cs="宋体"/>
          <w:kern w:val="0"/>
          <w:szCs w:val="21"/>
        </w:rPr>
        <w:t>唯</w:t>
      </w:r>
      <w:r>
        <w:rPr>
          <w:rFonts w:ascii="宋体" w:hAnsi="宋体" w:cs="宋体"/>
          <w:kern w:val="0"/>
          <w:szCs w:val="21"/>
        </w:rPr>
        <w:t>心主义哲学的产生有其深刻的社会历史根源和认识论根源，如果把人的认识曲线上的某个片段加以夸大就会导致唯心主义。（</w:t>
      </w:r>
      <w:r>
        <w:rPr>
          <w:rFonts w:ascii="宋体" w:hAnsi="宋体" w:cs="宋体"/>
          <w:kern w:val="0"/>
          <w:szCs w:val="21"/>
        </w:rPr>
        <w:t>2</w:t>
      </w:r>
      <w:r>
        <w:rPr>
          <w:rFonts w:ascii="宋体" w:hAnsi="宋体" w:cs="宋体"/>
          <w:kern w:val="0"/>
          <w:szCs w:val="21"/>
        </w:rPr>
        <w:t>）唯心主义哲学也是生长在人类认识之树上的花朵，在人类认识发展的曲折过程中是难以避免的。（</w:t>
      </w:r>
      <w:r>
        <w:rPr>
          <w:rFonts w:ascii="宋体" w:hAnsi="宋体" w:cs="宋体"/>
          <w:kern w:val="0"/>
          <w:szCs w:val="21"/>
        </w:rPr>
        <w:t>3</w:t>
      </w:r>
      <w:r>
        <w:rPr>
          <w:rFonts w:ascii="宋体" w:hAnsi="宋体" w:cs="宋体"/>
          <w:kern w:val="0"/>
          <w:szCs w:val="21"/>
        </w:rPr>
        <w:t>）由于唯心主义哲学颠倒了思维和存在、精神和物质的关系，脱离了人的社会实践，不能正确指导人们认识世界、改造世界的活动，因而在总体上是错误的，是不结果实的。</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3.</w:t>
      </w:r>
      <w:r>
        <w:rPr>
          <w:rFonts w:ascii="宋体" w:hAnsi="宋体" w:cs="宋体"/>
          <w:kern w:val="0"/>
          <w:szCs w:val="21"/>
        </w:rPr>
        <w:t>马克思主义是真理，因而可以用它来作为判断认识对错的标准。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答案要点：错误。马克思主义是真理但不能以它作为对错的标准。判断认识的真理性，必须把主观认识和客</w:t>
      </w:r>
      <w:r>
        <w:rPr>
          <w:rFonts w:ascii="宋体" w:hAnsi="宋体" w:cs="宋体"/>
          <w:kern w:val="0"/>
          <w:szCs w:val="21"/>
        </w:rPr>
        <w:t>观对象联系起来加以对照比较。马克思主义虽然是真理，但它只是主观的东西，故不能作为判断认识对错的标准。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四、论述题（</w:t>
      </w:r>
      <w:r>
        <w:rPr>
          <w:rFonts w:ascii="宋体" w:hAnsi="宋体" w:cs="宋体"/>
          <w:kern w:val="0"/>
          <w:szCs w:val="21"/>
        </w:rPr>
        <w:t>1×15</w:t>
      </w:r>
      <w:r>
        <w:rPr>
          <w:rFonts w:ascii="宋体" w:hAnsi="宋体" w:cs="宋体"/>
          <w:kern w:val="0"/>
          <w:szCs w:val="21"/>
        </w:rPr>
        <w:t>＝</w:t>
      </w:r>
      <w:r>
        <w:rPr>
          <w:rFonts w:ascii="宋体" w:hAnsi="宋体" w:cs="宋体"/>
          <w:kern w:val="0"/>
          <w:szCs w:val="21"/>
        </w:rPr>
        <w:t>15</w:t>
      </w:r>
      <w:r>
        <w:rPr>
          <w:rFonts w:ascii="宋体" w:hAnsi="宋体" w:cs="宋体"/>
          <w:kern w:val="0"/>
          <w:szCs w:val="21"/>
        </w:rPr>
        <w:t>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w:t>
      </w:r>
      <w:r>
        <w:rPr>
          <w:rFonts w:ascii="宋体" w:hAnsi="宋体" w:cs="宋体"/>
          <w:kern w:val="0"/>
          <w:szCs w:val="21"/>
        </w:rPr>
        <w:t>怎样理解马克思主义既是一门科学又是一种意识形态。</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答案要点：马克思主义既是一门科学又是一种意识形态。马克思主义是由马克思恩格斯创立和后人进一步创新和发展了的观点和学说的体系。它以世界的本质及其发展的一般规律为根本研究对象，是关于世界的普遍本质及其发展的一般规律的科学，特别是关于人类社会发展的一般规律，资本主义发展和转变为社会主义，以及社会主义和共产主义发展普遍规律的科学。</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马克思主义的根本特征在于以科学的实践观为基础。在它创立时就批判的继承了人类优秀文化遗产，凝结着人类思想最高成就的思想精华；马克思主义是以可靠的科学知识和历史材料为依据，对世界本来面貌的全面而深刻的反映；马克思主义坚持以实践为基础，不断研究和解决前进和实践发展中遇到的新问题、新情况，因而它能够成为永葆青春火力的科学真理。马克思主义的科学性还在于它是完备而严密的科学理论体系。内容涉及自然、社会和人类思维的各个领域，其主要组成部分是马克思主义哲学、政治经济学和科学社会主义。它们在理论上和逻辑上是严密的、完整的，</w:t>
      </w:r>
      <w:r>
        <w:rPr>
          <w:rFonts w:ascii="宋体" w:hAnsi="宋体" w:cs="宋体"/>
          <w:kern w:val="0"/>
          <w:szCs w:val="21"/>
        </w:rPr>
        <w:t>相互联系、相互渗透，构成统一的马克思主义学说。</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马克思主义同时又是一种意识形态，即现代无产阶级的意识形态，它一方面是现代无产阶级的根本利益和革命运动的反映，另一方面又是为实现无产阶级根本利益服务的，是无产阶级及其政党认识世界和改造世界的思想武器，是关于无产阶级和人类解放的科学。马克思主义是在实践基础上科学性和革命性的统一。</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五、材料分析题（</w:t>
      </w:r>
      <w:r>
        <w:rPr>
          <w:rFonts w:ascii="宋体" w:hAnsi="宋体" w:cs="宋体"/>
          <w:kern w:val="0"/>
          <w:szCs w:val="21"/>
        </w:rPr>
        <w:t>15×2</w:t>
      </w:r>
      <w:r>
        <w:rPr>
          <w:rFonts w:ascii="宋体" w:hAnsi="宋体" w:cs="宋体"/>
          <w:kern w:val="0"/>
          <w:szCs w:val="21"/>
        </w:rPr>
        <w:t>＝</w:t>
      </w:r>
      <w:r>
        <w:rPr>
          <w:rFonts w:ascii="宋体" w:hAnsi="宋体" w:cs="宋体"/>
          <w:kern w:val="0"/>
          <w:szCs w:val="21"/>
        </w:rPr>
        <w:t>30</w:t>
      </w:r>
      <w:r>
        <w:rPr>
          <w:rFonts w:ascii="宋体" w:hAnsi="宋体" w:cs="宋体"/>
          <w:kern w:val="0"/>
          <w:szCs w:val="21"/>
        </w:rPr>
        <w:t>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（一）材料题一：</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［参考答案要点：］（</w:t>
      </w:r>
      <w:r>
        <w:rPr>
          <w:rFonts w:ascii="宋体" w:hAnsi="宋体" w:cs="宋体"/>
          <w:kern w:val="0"/>
          <w:szCs w:val="21"/>
        </w:rPr>
        <w:t>1</w:t>
      </w:r>
      <w:r>
        <w:rPr>
          <w:rFonts w:ascii="宋体" w:hAnsi="宋体" w:cs="宋体"/>
          <w:kern w:val="0"/>
          <w:szCs w:val="21"/>
        </w:rPr>
        <w:t>）材料</w:t>
      </w:r>
      <w:r>
        <w:rPr>
          <w:rFonts w:ascii="宋体" w:hAnsi="宋体" w:cs="宋体"/>
          <w:kern w:val="0"/>
          <w:szCs w:val="21"/>
        </w:rPr>
        <w:t>1</w:t>
      </w:r>
      <w:r>
        <w:rPr>
          <w:rFonts w:ascii="宋体" w:hAnsi="宋体" w:cs="宋体"/>
          <w:kern w:val="0"/>
          <w:szCs w:val="21"/>
        </w:rPr>
        <w:t>的合理性是看到了人民群众在历史的作用，强调一种民本主义。局限性是民本史观而不是唯物史观的群众史观，是从</w:t>
      </w:r>
      <w:r>
        <w:rPr>
          <w:rFonts w:ascii="宋体" w:hAnsi="宋体" w:cs="宋体"/>
          <w:kern w:val="0"/>
          <w:szCs w:val="21"/>
        </w:rPr>
        <w:t>维护统治阶级的角度提出问题的。</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w:t>
      </w:r>
      <w:r>
        <w:rPr>
          <w:rFonts w:ascii="宋体" w:hAnsi="宋体" w:cs="宋体"/>
          <w:kern w:val="0"/>
          <w:szCs w:val="21"/>
        </w:rPr>
        <w:t>2</w:t>
      </w:r>
      <w:r>
        <w:rPr>
          <w:rFonts w:ascii="宋体" w:hAnsi="宋体" w:cs="宋体"/>
          <w:kern w:val="0"/>
          <w:szCs w:val="21"/>
        </w:rPr>
        <w:t>）材料</w:t>
      </w:r>
      <w:r>
        <w:rPr>
          <w:rFonts w:ascii="宋体" w:hAnsi="宋体" w:cs="宋体"/>
          <w:kern w:val="0"/>
          <w:szCs w:val="21"/>
        </w:rPr>
        <w:t>2</w:t>
      </w:r>
      <w:r>
        <w:rPr>
          <w:rFonts w:ascii="宋体" w:hAnsi="宋体" w:cs="宋体"/>
          <w:kern w:val="0"/>
          <w:szCs w:val="21"/>
        </w:rPr>
        <w:t>和材料</w:t>
      </w:r>
      <w:r>
        <w:rPr>
          <w:rFonts w:ascii="宋体" w:hAnsi="宋体" w:cs="宋体"/>
          <w:kern w:val="0"/>
          <w:szCs w:val="21"/>
        </w:rPr>
        <w:t>3</w:t>
      </w:r>
      <w:r>
        <w:rPr>
          <w:rFonts w:ascii="宋体" w:hAnsi="宋体" w:cs="宋体"/>
          <w:kern w:val="0"/>
          <w:szCs w:val="21"/>
        </w:rPr>
        <w:t>的基本思想倾向是片面夸大杰出人物的历史功绩，否认人民群众是历史的创造者，是唯心主义的英雄史观。（</w:t>
      </w:r>
      <w:r>
        <w:rPr>
          <w:rFonts w:ascii="宋体" w:hAnsi="宋体" w:cs="宋体"/>
          <w:kern w:val="0"/>
          <w:szCs w:val="21"/>
        </w:rPr>
        <w:t>3</w:t>
      </w:r>
      <w:r>
        <w:rPr>
          <w:rFonts w:ascii="宋体" w:hAnsi="宋体" w:cs="宋体"/>
          <w:kern w:val="0"/>
          <w:szCs w:val="21"/>
        </w:rPr>
        <w:t>）材料</w:t>
      </w:r>
      <w:r>
        <w:rPr>
          <w:rFonts w:ascii="宋体" w:hAnsi="宋体" w:cs="宋体"/>
          <w:kern w:val="0"/>
          <w:szCs w:val="21"/>
        </w:rPr>
        <w:t>2</w:t>
      </w:r>
      <w:r>
        <w:rPr>
          <w:rFonts w:ascii="宋体" w:hAnsi="宋体" w:cs="宋体"/>
          <w:kern w:val="0"/>
          <w:szCs w:val="21"/>
        </w:rPr>
        <w:t>和材料</w:t>
      </w:r>
      <w:r>
        <w:rPr>
          <w:rFonts w:ascii="宋体" w:hAnsi="宋体" w:cs="宋体"/>
          <w:kern w:val="0"/>
          <w:szCs w:val="21"/>
        </w:rPr>
        <w:t>3</w:t>
      </w:r>
      <w:r>
        <w:rPr>
          <w:rFonts w:ascii="宋体" w:hAnsi="宋体" w:cs="宋体"/>
          <w:kern w:val="0"/>
          <w:szCs w:val="21"/>
        </w:rPr>
        <w:t>的共同点是：主张社会意识决定社</w:t>
      </w:r>
      <w:r>
        <w:rPr>
          <w:rFonts w:ascii="宋体" w:hAnsi="宋体" w:cs="宋体"/>
          <w:kern w:val="0"/>
          <w:szCs w:val="21"/>
        </w:rPr>
        <w:lastRenderedPageBreak/>
        <w:t>会存在，社会意识决定社会历史的发展；片面夸大杰出人物的历史功绩，认为英雄创造历史，而否认人民群众是历史的创造者，是唯心主义的英雄史观。</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（二）材料题二：</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［参考答案要点：］（</w:t>
      </w:r>
      <w:r>
        <w:rPr>
          <w:rFonts w:ascii="宋体" w:hAnsi="宋体" w:cs="宋体"/>
          <w:kern w:val="0"/>
          <w:szCs w:val="21"/>
        </w:rPr>
        <w:t>1</w:t>
      </w:r>
      <w:r>
        <w:rPr>
          <w:rFonts w:ascii="宋体" w:hAnsi="宋体" w:cs="宋体"/>
          <w:kern w:val="0"/>
          <w:szCs w:val="21"/>
        </w:rPr>
        <w:t>）材料</w:t>
      </w:r>
      <w:r>
        <w:rPr>
          <w:rFonts w:ascii="宋体" w:hAnsi="宋体" w:cs="宋体"/>
          <w:kern w:val="0"/>
          <w:szCs w:val="21"/>
        </w:rPr>
        <w:t>1</w:t>
      </w:r>
      <w:r>
        <w:rPr>
          <w:rFonts w:ascii="宋体" w:hAnsi="宋体" w:cs="宋体"/>
          <w:kern w:val="0"/>
          <w:szCs w:val="21"/>
        </w:rPr>
        <w:t>说明了资本就是能够带来剩余价值的价值，剩余价值是在资本主义的生产过程中生产出来的。资本总公式的矛盾主要表现在资本总公式与价值规律的矛</w:t>
      </w:r>
      <w:r>
        <w:rPr>
          <w:rFonts w:ascii="宋体" w:hAnsi="宋体" w:cs="宋体"/>
          <w:kern w:val="0"/>
          <w:szCs w:val="21"/>
        </w:rPr>
        <w:t>盾。因为按照价值规律，商品交换是以价值量为基础实行等价交换。在流通领域无论是等价交换，还是不等价交换，都不能产生剩余价值。在等价交换的情况下，只是价值形式的交换，价值量没有变化；不等价交换，只能改变社会财富在不同资本家之间的分配，整个资产阶级占有的财富总量不会因此而增加。离开流通领域，商品生产者只同自己的商品发生关系，这种关系只能是一定量的劳动凝结在商品中形成价值，但不能在这个价值之外增加价值。剩余价值的产生既不能在流通领域，又不能离开流通领域，这就形成了资本的总公式的矛盾。</w:t>
      </w:r>
    </w:p>
    <w:p w:rsidR="00000000" w:rsidRDefault="003E3FC1">
      <w:pPr>
        <w:widowControl/>
        <w:numPr>
          <w:ilvl w:val="0"/>
          <w:numId w:val="1"/>
        </w:numPr>
        <w:autoSpaceDN w:val="0"/>
        <w:spacing w:line="300" w:lineRule="atLeast"/>
        <w:jc w:val="left"/>
        <w:rPr>
          <w:rFonts w:ascii="宋体" w:hAnsi="宋体" w:cs="宋体"/>
          <w:kern w:val="0"/>
          <w:szCs w:val="21"/>
        </w:rPr>
      </w:pPr>
      <w:r>
        <w:rPr>
          <w:rFonts w:ascii="宋体" w:hAnsi="宋体" w:cs="宋体"/>
          <w:kern w:val="0"/>
          <w:szCs w:val="21"/>
        </w:rPr>
        <w:t>只有从根本上消灭资本主义生产关</w:t>
      </w:r>
      <w:r>
        <w:rPr>
          <w:rFonts w:ascii="宋体" w:hAnsi="宋体" w:cs="宋体"/>
          <w:kern w:val="0"/>
          <w:szCs w:val="21"/>
        </w:rPr>
        <w:t>系，才能从根本上解决上述矛盾。</w:t>
      </w:r>
    </w:p>
    <w:p w:rsidR="00000000" w:rsidRDefault="003E3FC1">
      <w:pPr>
        <w:widowControl/>
        <w:autoSpaceDN w:val="0"/>
        <w:spacing w:line="300" w:lineRule="atLeast"/>
        <w:jc w:val="left"/>
        <w:rPr>
          <w:rFonts w:ascii="宋体" w:hAnsi="宋体" w:cs="宋体"/>
          <w:kern w:val="0"/>
          <w:szCs w:val="21"/>
        </w:rPr>
      </w:pPr>
    </w:p>
    <w:p w:rsidR="00000000" w:rsidRDefault="003E3FC1">
      <w:pPr>
        <w:autoSpaceDN w:val="0"/>
        <w:jc w:val="center"/>
        <w:rPr>
          <w:rFonts w:ascii="Tahoma" w:hAnsi="宋体"/>
          <w:sz w:val="18"/>
        </w:rPr>
      </w:pPr>
      <w:r>
        <w:rPr>
          <w:rFonts w:ascii="Tahoma" w:hAnsi="宋体"/>
          <w:b/>
          <w:sz w:val="32"/>
        </w:rPr>
        <w:t>2008</w:t>
      </w:r>
      <w:r>
        <w:rPr>
          <w:rFonts w:ascii="宋体" w:hAnsi="宋体"/>
          <w:b/>
          <w:sz w:val="32"/>
        </w:rPr>
        <w:t>年马克思主义基本原理概论期末考试试题</w:t>
      </w:r>
      <w:r>
        <w:rPr>
          <w:rFonts w:ascii="Tahoma" w:hAnsi="宋体"/>
          <w:b/>
          <w:sz w:val="32"/>
        </w:rPr>
        <w:t>A</w:t>
      </w:r>
      <w:r>
        <w:rPr>
          <w:rFonts w:ascii="宋体" w:hAnsi="宋体"/>
          <w:b/>
          <w:sz w:val="32"/>
        </w:rPr>
        <w:t>卷</w:t>
      </w:r>
    </w:p>
    <w:p w:rsidR="00000000" w:rsidRDefault="003E3FC1">
      <w:pPr>
        <w:autoSpaceDN w:val="0"/>
        <w:rPr>
          <w:rFonts w:ascii="Tahoma" w:hAnsi="宋体"/>
          <w:sz w:val="18"/>
        </w:rPr>
      </w:pP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一、单项选择题（在下面各题的选项中，请选出最符合题意的</w:t>
      </w:r>
      <w:r>
        <w:rPr>
          <w:rFonts w:ascii="宋体" w:hAnsi="宋体" w:cs="宋体"/>
          <w:kern w:val="0"/>
          <w:szCs w:val="21"/>
        </w:rPr>
        <w:t>1</w:t>
      </w:r>
      <w:r>
        <w:rPr>
          <w:rFonts w:ascii="宋体" w:hAnsi="宋体" w:cs="宋体"/>
          <w:kern w:val="0"/>
          <w:szCs w:val="21"/>
        </w:rPr>
        <w:t>项，并将代表正确选项的字母写在题干的括号内。</w:t>
      </w:r>
      <w:r>
        <w:rPr>
          <w:rFonts w:ascii="宋体" w:hAnsi="宋体" w:cs="宋体"/>
          <w:kern w:val="0"/>
          <w:szCs w:val="21"/>
        </w:rPr>
        <w:t>1×20</w:t>
      </w:r>
      <w:r>
        <w:rPr>
          <w:rFonts w:ascii="宋体" w:hAnsi="宋体" w:cs="宋体"/>
          <w:kern w:val="0"/>
          <w:szCs w:val="21"/>
        </w:rPr>
        <w:t>＝</w:t>
      </w:r>
      <w:r>
        <w:rPr>
          <w:rFonts w:ascii="宋体" w:hAnsi="宋体" w:cs="宋体"/>
          <w:kern w:val="0"/>
          <w:szCs w:val="21"/>
        </w:rPr>
        <w:t>20</w:t>
      </w:r>
      <w:r>
        <w:rPr>
          <w:rFonts w:ascii="宋体" w:hAnsi="宋体" w:cs="宋体"/>
          <w:kern w:val="0"/>
          <w:szCs w:val="21"/>
        </w:rPr>
        <w:t>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w:t>
      </w:r>
      <w:r>
        <w:rPr>
          <w:rFonts w:ascii="宋体" w:hAnsi="宋体" w:cs="宋体"/>
          <w:kern w:val="0"/>
          <w:szCs w:val="21"/>
        </w:rPr>
        <w:t>马克思主义最根本的世界观和方法论是（</w:t>
      </w:r>
      <w:r>
        <w:rPr>
          <w:rFonts w:ascii="宋体" w:hAnsi="宋体" w:cs="宋体"/>
          <w:kern w:val="0"/>
          <w:szCs w:val="21"/>
        </w:rPr>
        <w:t xml:space="preserve"> </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辩证唯物主义与历史唯物主义</w:t>
      </w:r>
      <w:r>
        <w:rPr>
          <w:rFonts w:ascii="宋体" w:hAnsi="宋体" w:cs="宋体"/>
          <w:kern w:val="0"/>
          <w:szCs w:val="21"/>
        </w:rPr>
        <w:t>B.</w:t>
      </w:r>
      <w:r>
        <w:rPr>
          <w:rFonts w:ascii="宋体" w:hAnsi="宋体" w:cs="宋体"/>
          <w:kern w:val="0"/>
          <w:szCs w:val="21"/>
        </w:rPr>
        <w:t>唯物主义和辩证法</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剩余价值学说和劳动价值</w:t>
      </w:r>
      <w:bookmarkStart w:id="0" w:name="_GoBack"/>
      <w:bookmarkEnd w:id="0"/>
      <w:r>
        <w:rPr>
          <w:rFonts w:ascii="宋体" w:hAnsi="宋体" w:cs="宋体"/>
          <w:kern w:val="0"/>
          <w:szCs w:val="21"/>
        </w:rPr>
        <w:t>论</w:t>
      </w:r>
      <w:r>
        <w:rPr>
          <w:rFonts w:ascii="宋体" w:hAnsi="宋体" w:cs="宋体"/>
          <w:kern w:val="0"/>
          <w:szCs w:val="21"/>
        </w:rPr>
        <w:t>D.</w:t>
      </w:r>
      <w:r>
        <w:rPr>
          <w:rFonts w:ascii="宋体" w:hAnsi="宋体" w:cs="宋体"/>
          <w:kern w:val="0"/>
          <w:szCs w:val="21"/>
        </w:rPr>
        <w:t>科学社会主义</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2.</w:t>
      </w:r>
      <w:r>
        <w:rPr>
          <w:rFonts w:ascii="宋体" w:hAnsi="宋体" w:cs="宋体"/>
          <w:kern w:val="0"/>
          <w:szCs w:val="21"/>
        </w:rPr>
        <w:t>马克思主义诞生的标志是</w:t>
      </w:r>
      <w:r>
        <w:rPr>
          <w:rFonts w:ascii="宋体" w:hAnsi="宋体" w:cs="宋体"/>
          <w:kern w:val="0"/>
          <w:szCs w:val="21"/>
        </w:rPr>
        <w:t>( )</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《共产党宣言》的发表</w:t>
      </w:r>
      <w:r>
        <w:rPr>
          <w:rFonts w:ascii="宋体" w:hAnsi="宋体" w:cs="宋体"/>
          <w:kern w:val="0"/>
          <w:szCs w:val="21"/>
        </w:rPr>
        <w:t xml:space="preserve"> B.</w:t>
      </w:r>
      <w:r>
        <w:rPr>
          <w:rFonts w:ascii="宋体" w:hAnsi="宋体" w:cs="宋体"/>
          <w:kern w:val="0"/>
          <w:szCs w:val="21"/>
        </w:rPr>
        <w:t>共产党的出现</w:t>
      </w:r>
      <w:r>
        <w:rPr>
          <w:rFonts w:ascii="宋体" w:hAnsi="宋体" w:cs="宋体"/>
          <w:kern w:val="0"/>
          <w:szCs w:val="21"/>
        </w:rPr>
        <w:t xml:space="preserve"> C.</w:t>
      </w:r>
      <w:r>
        <w:rPr>
          <w:rFonts w:ascii="宋体" w:hAnsi="宋体" w:cs="宋体"/>
          <w:kern w:val="0"/>
          <w:szCs w:val="21"/>
        </w:rPr>
        <w:t>十月革命的胜利</w:t>
      </w:r>
      <w:r>
        <w:rPr>
          <w:rFonts w:ascii="宋体" w:hAnsi="宋体" w:cs="宋体"/>
          <w:kern w:val="0"/>
          <w:szCs w:val="21"/>
        </w:rPr>
        <w:t xml:space="preserve"> D.</w:t>
      </w:r>
      <w:r>
        <w:rPr>
          <w:rFonts w:ascii="宋体" w:hAnsi="宋体" w:cs="宋体"/>
          <w:kern w:val="0"/>
          <w:szCs w:val="21"/>
        </w:rPr>
        <w:t>剩余价值论的发现</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3.</w:t>
      </w:r>
      <w:r>
        <w:rPr>
          <w:rFonts w:ascii="宋体" w:hAnsi="宋体" w:cs="宋体"/>
          <w:kern w:val="0"/>
          <w:szCs w:val="21"/>
        </w:rPr>
        <w:t>唯物主义世界观的基石是</w:t>
      </w:r>
      <w:r>
        <w:rPr>
          <w:rFonts w:ascii="宋体" w:hAnsi="宋体" w:cs="宋体"/>
          <w:kern w:val="0"/>
          <w:szCs w:val="21"/>
        </w:rPr>
        <w:t>(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物</w:t>
      </w:r>
      <w:r>
        <w:rPr>
          <w:rFonts w:ascii="宋体" w:hAnsi="宋体" w:cs="宋体"/>
          <w:kern w:val="0"/>
          <w:szCs w:val="21"/>
        </w:rPr>
        <w:t>质范畴</w:t>
      </w:r>
      <w:r>
        <w:rPr>
          <w:rFonts w:ascii="宋体" w:hAnsi="宋体" w:cs="宋体"/>
          <w:kern w:val="0"/>
          <w:szCs w:val="21"/>
        </w:rPr>
        <w:t xml:space="preserve"> B. </w:t>
      </w:r>
      <w:r>
        <w:rPr>
          <w:rFonts w:ascii="宋体" w:hAnsi="宋体" w:cs="宋体"/>
          <w:kern w:val="0"/>
          <w:szCs w:val="21"/>
        </w:rPr>
        <w:t>实践范畴</w:t>
      </w:r>
      <w:r>
        <w:rPr>
          <w:rFonts w:ascii="宋体" w:hAnsi="宋体" w:cs="宋体"/>
          <w:kern w:val="0"/>
          <w:szCs w:val="21"/>
        </w:rPr>
        <w:t xml:space="preserve"> C.</w:t>
      </w:r>
      <w:r>
        <w:rPr>
          <w:rFonts w:ascii="宋体" w:hAnsi="宋体" w:cs="宋体"/>
          <w:kern w:val="0"/>
          <w:szCs w:val="21"/>
        </w:rPr>
        <w:t>运动范畴</w:t>
      </w:r>
      <w:r>
        <w:rPr>
          <w:rFonts w:ascii="宋体" w:hAnsi="宋体" w:cs="宋体"/>
          <w:kern w:val="0"/>
          <w:szCs w:val="21"/>
        </w:rPr>
        <w:t xml:space="preserve"> D.</w:t>
      </w:r>
      <w:r>
        <w:rPr>
          <w:rFonts w:ascii="宋体" w:hAnsi="宋体" w:cs="宋体"/>
          <w:kern w:val="0"/>
          <w:szCs w:val="21"/>
        </w:rPr>
        <w:t>意识范畴</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4.</w:t>
      </w:r>
      <w:r>
        <w:rPr>
          <w:rFonts w:ascii="宋体" w:hAnsi="宋体" w:cs="宋体"/>
          <w:kern w:val="0"/>
          <w:szCs w:val="21"/>
        </w:rPr>
        <w:t>哲学上的两种对立的发展观指的是（</w:t>
      </w:r>
      <w:r>
        <w:rPr>
          <w:rFonts w:ascii="宋体" w:hAnsi="宋体" w:cs="宋体"/>
          <w:kern w:val="0"/>
          <w:szCs w:val="21"/>
        </w:rPr>
        <w:t xml:space="preserve"> </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唯理论和经验论</w:t>
      </w:r>
      <w:r>
        <w:rPr>
          <w:rFonts w:ascii="宋体" w:hAnsi="宋体" w:cs="宋体"/>
          <w:kern w:val="0"/>
          <w:szCs w:val="21"/>
        </w:rPr>
        <w:t xml:space="preserve"> B.</w:t>
      </w:r>
      <w:r>
        <w:rPr>
          <w:rFonts w:ascii="宋体" w:hAnsi="宋体" w:cs="宋体"/>
          <w:kern w:val="0"/>
          <w:szCs w:val="21"/>
        </w:rPr>
        <w:t>唯物论和唯心论</w:t>
      </w:r>
      <w:r>
        <w:rPr>
          <w:rFonts w:ascii="宋体" w:hAnsi="宋体" w:cs="宋体"/>
          <w:kern w:val="0"/>
          <w:szCs w:val="21"/>
        </w:rPr>
        <w:t xml:space="preserve">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辩证法和形而上学</w:t>
      </w:r>
      <w:r>
        <w:rPr>
          <w:rFonts w:ascii="宋体" w:hAnsi="宋体" w:cs="宋体"/>
          <w:kern w:val="0"/>
          <w:szCs w:val="21"/>
        </w:rPr>
        <w:t xml:space="preserve"> D.</w:t>
      </w:r>
      <w:r>
        <w:rPr>
          <w:rFonts w:ascii="宋体" w:hAnsi="宋体" w:cs="宋体"/>
          <w:kern w:val="0"/>
          <w:szCs w:val="21"/>
        </w:rPr>
        <w:t>世界观和方法论</w:t>
      </w:r>
      <w:r>
        <w:rPr>
          <w:rFonts w:ascii="宋体" w:hAnsi="宋体" w:cs="宋体"/>
          <w:kern w:val="0"/>
          <w:szCs w:val="21"/>
        </w:rPr>
        <w:t xml:space="preserve">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5.</w:t>
      </w:r>
      <w:r>
        <w:rPr>
          <w:rFonts w:ascii="宋体" w:hAnsi="宋体" w:cs="宋体"/>
          <w:kern w:val="0"/>
          <w:szCs w:val="21"/>
        </w:rPr>
        <w:t>在唯物辩证法的科学体系中，揭示事物发展的趋势和道路的规律是（</w:t>
      </w:r>
      <w:r>
        <w:rPr>
          <w:rFonts w:ascii="宋体" w:hAnsi="宋体" w:cs="宋体"/>
          <w:kern w:val="0"/>
          <w:szCs w:val="21"/>
        </w:rPr>
        <w:t xml:space="preserve"> </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对立统一规律</w:t>
      </w:r>
      <w:r>
        <w:rPr>
          <w:rFonts w:ascii="宋体" w:hAnsi="宋体" w:cs="宋体"/>
          <w:kern w:val="0"/>
          <w:szCs w:val="21"/>
        </w:rPr>
        <w:t xml:space="preserve"> B.</w:t>
      </w:r>
      <w:r>
        <w:rPr>
          <w:rFonts w:ascii="宋体" w:hAnsi="宋体" w:cs="宋体"/>
          <w:kern w:val="0"/>
          <w:szCs w:val="21"/>
        </w:rPr>
        <w:t>质量互变规律</w:t>
      </w:r>
      <w:r>
        <w:rPr>
          <w:rFonts w:ascii="宋体" w:hAnsi="宋体" w:cs="宋体"/>
          <w:kern w:val="0"/>
          <w:szCs w:val="21"/>
        </w:rPr>
        <w:t xml:space="preserve"> C.</w:t>
      </w:r>
      <w:r>
        <w:rPr>
          <w:rFonts w:ascii="宋体" w:hAnsi="宋体" w:cs="宋体"/>
          <w:kern w:val="0"/>
          <w:szCs w:val="21"/>
        </w:rPr>
        <w:t>否定之否定规律</w:t>
      </w:r>
      <w:r>
        <w:rPr>
          <w:rFonts w:ascii="宋体" w:hAnsi="宋体" w:cs="宋体"/>
          <w:kern w:val="0"/>
          <w:szCs w:val="21"/>
        </w:rPr>
        <w:t xml:space="preserve"> D.</w:t>
      </w:r>
      <w:r>
        <w:rPr>
          <w:rFonts w:ascii="宋体" w:hAnsi="宋体" w:cs="宋体"/>
          <w:kern w:val="0"/>
          <w:szCs w:val="21"/>
        </w:rPr>
        <w:t>内容与形式相互作用规律</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6.</w:t>
      </w:r>
      <w:r>
        <w:rPr>
          <w:rFonts w:ascii="宋体" w:hAnsi="宋体" w:cs="宋体"/>
          <w:kern w:val="0"/>
          <w:szCs w:val="21"/>
        </w:rPr>
        <w:t>对不可知论最有力的驳斥是（</w:t>
      </w:r>
      <w:r>
        <w:rPr>
          <w:rFonts w:ascii="宋体" w:hAnsi="宋体" w:cs="宋体"/>
          <w:kern w:val="0"/>
          <w:szCs w:val="21"/>
        </w:rPr>
        <w:t xml:space="preserve">  </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实验和工业</w:t>
      </w:r>
      <w:r>
        <w:rPr>
          <w:rFonts w:ascii="宋体" w:hAnsi="宋体" w:cs="宋体"/>
          <w:kern w:val="0"/>
          <w:szCs w:val="21"/>
        </w:rPr>
        <w:t xml:space="preserve"> B.</w:t>
      </w:r>
      <w:r>
        <w:rPr>
          <w:rFonts w:ascii="宋体" w:hAnsi="宋体" w:cs="宋体"/>
          <w:kern w:val="0"/>
          <w:szCs w:val="21"/>
        </w:rPr>
        <w:t>人的经验</w:t>
      </w:r>
      <w:r>
        <w:rPr>
          <w:rFonts w:ascii="宋体" w:hAnsi="宋体" w:cs="宋体"/>
          <w:kern w:val="0"/>
          <w:szCs w:val="21"/>
        </w:rPr>
        <w:t xml:space="preserve"> C.</w:t>
      </w:r>
      <w:r>
        <w:rPr>
          <w:rFonts w:ascii="宋体" w:hAnsi="宋体" w:cs="宋体"/>
          <w:kern w:val="0"/>
          <w:szCs w:val="21"/>
        </w:rPr>
        <w:t>科学理论</w:t>
      </w:r>
      <w:r>
        <w:rPr>
          <w:rFonts w:ascii="宋体" w:hAnsi="宋体" w:cs="宋体"/>
          <w:kern w:val="0"/>
          <w:szCs w:val="21"/>
        </w:rPr>
        <w:t xml:space="preserve"> D.</w:t>
      </w:r>
      <w:r>
        <w:rPr>
          <w:rFonts w:ascii="宋体" w:hAnsi="宋体" w:cs="宋体"/>
          <w:kern w:val="0"/>
          <w:szCs w:val="21"/>
        </w:rPr>
        <w:t>逻辑证明</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7</w:t>
      </w:r>
      <w:r>
        <w:rPr>
          <w:rFonts w:ascii="宋体" w:hAnsi="宋体" w:cs="宋体"/>
          <w:kern w:val="0"/>
          <w:szCs w:val="21"/>
        </w:rPr>
        <w:t>．</w:t>
      </w:r>
      <w:r>
        <w:rPr>
          <w:rFonts w:ascii="宋体" w:hAnsi="宋体" w:cs="宋体"/>
          <w:kern w:val="0"/>
          <w:szCs w:val="21"/>
        </w:rPr>
        <w:t>“</w:t>
      </w:r>
      <w:r>
        <w:rPr>
          <w:rFonts w:ascii="宋体" w:hAnsi="宋体" w:cs="宋体"/>
          <w:kern w:val="0"/>
          <w:szCs w:val="21"/>
        </w:rPr>
        <w:t>社会一旦有技术上的需要，则这种需要会比十所大学更能把科学推向前进</w:t>
      </w:r>
      <w:r>
        <w:rPr>
          <w:rFonts w:ascii="宋体" w:hAnsi="宋体" w:cs="宋体"/>
          <w:kern w:val="0"/>
          <w:szCs w:val="21"/>
        </w:rPr>
        <w:t>”</w:t>
      </w:r>
      <w:r>
        <w:rPr>
          <w:rFonts w:ascii="宋体" w:hAnsi="宋体" w:cs="宋体"/>
          <w:kern w:val="0"/>
          <w:szCs w:val="21"/>
        </w:rPr>
        <w:t>。这表明（</w:t>
      </w:r>
      <w:r>
        <w:rPr>
          <w:rFonts w:ascii="宋体" w:hAnsi="宋体" w:cs="宋体"/>
          <w:kern w:val="0"/>
          <w:szCs w:val="21"/>
        </w:rPr>
        <w:t xml:space="preserve"> </w:t>
      </w:r>
      <w:r>
        <w:rPr>
          <w:rFonts w:ascii="宋体" w:hAnsi="宋体" w:cs="宋体"/>
          <w:kern w:val="0"/>
          <w:szCs w:val="21"/>
        </w:rPr>
        <w:t>）</w:t>
      </w:r>
      <w:r>
        <w:rPr>
          <w:rFonts w:ascii="宋体" w:hAnsi="宋体" w:cs="宋体"/>
          <w:kern w:val="0"/>
          <w:szCs w:val="21"/>
        </w:rPr>
        <w:t>A.</w:t>
      </w:r>
      <w:r>
        <w:rPr>
          <w:rFonts w:ascii="宋体" w:hAnsi="宋体" w:cs="宋体"/>
          <w:kern w:val="0"/>
          <w:szCs w:val="21"/>
        </w:rPr>
        <w:t>实践是沟通主客体关系的桥梁</w:t>
      </w:r>
      <w:r>
        <w:rPr>
          <w:rFonts w:ascii="宋体" w:hAnsi="宋体" w:cs="宋体"/>
          <w:kern w:val="0"/>
          <w:szCs w:val="21"/>
        </w:rPr>
        <w:t xml:space="preserve"> B.</w:t>
      </w:r>
      <w:r>
        <w:rPr>
          <w:rFonts w:ascii="宋体" w:hAnsi="宋体" w:cs="宋体"/>
          <w:kern w:val="0"/>
          <w:szCs w:val="21"/>
        </w:rPr>
        <w:t>实践是检验认识真理性的标准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实践为认识提供物质手段</w:t>
      </w:r>
      <w:r>
        <w:rPr>
          <w:rFonts w:ascii="宋体" w:hAnsi="宋体" w:cs="宋体"/>
          <w:kern w:val="0"/>
          <w:szCs w:val="21"/>
        </w:rPr>
        <w:t xml:space="preserve"> D.</w:t>
      </w:r>
      <w:r>
        <w:rPr>
          <w:rFonts w:ascii="宋体" w:hAnsi="宋体" w:cs="宋体"/>
          <w:kern w:val="0"/>
          <w:szCs w:val="21"/>
        </w:rPr>
        <w:t>实践的需要是推动认识发展的动力</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8.</w:t>
      </w:r>
      <w:r>
        <w:rPr>
          <w:rFonts w:ascii="宋体" w:hAnsi="宋体" w:cs="宋体"/>
          <w:kern w:val="0"/>
          <w:szCs w:val="21"/>
        </w:rPr>
        <w:t>两条根本对立的认识路线是（</w:t>
      </w:r>
      <w:r>
        <w:rPr>
          <w:rFonts w:ascii="宋体" w:hAnsi="宋体" w:cs="宋体"/>
          <w:kern w:val="0"/>
          <w:szCs w:val="21"/>
        </w:rPr>
        <w:t xml:space="preserve">  </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可知论和不可知论</w:t>
      </w:r>
      <w:r>
        <w:rPr>
          <w:rFonts w:ascii="宋体" w:hAnsi="宋体" w:cs="宋体"/>
          <w:kern w:val="0"/>
          <w:szCs w:val="21"/>
        </w:rPr>
        <w:t xml:space="preserve"> B.</w:t>
      </w:r>
      <w:r>
        <w:rPr>
          <w:rFonts w:ascii="宋体" w:hAnsi="宋体" w:cs="宋体"/>
          <w:kern w:val="0"/>
          <w:szCs w:val="21"/>
        </w:rPr>
        <w:t>经验论和唯理论</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能动革命的反映论和直观被动的反映论</w:t>
      </w:r>
      <w:r>
        <w:rPr>
          <w:rFonts w:ascii="宋体" w:hAnsi="宋体" w:cs="宋体"/>
          <w:kern w:val="0"/>
          <w:szCs w:val="21"/>
        </w:rPr>
        <w:t xml:space="preserve"> D.</w:t>
      </w:r>
      <w:r>
        <w:rPr>
          <w:rFonts w:ascii="宋体" w:hAnsi="宋体" w:cs="宋体"/>
          <w:kern w:val="0"/>
          <w:szCs w:val="21"/>
        </w:rPr>
        <w:t>唯物主义反映论和唯心主义先验论</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9.</w:t>
      </w:r>
      <w:r>
        <w:rPr>
          <w:rFonts w:ascii="宋体" w:hAnsi="宋体" w:cs="宋体"/>
          <w:kern w:val="0"/>
          <w:szCs w:val="21"/>
        </w:rPr>
        <w:t>区分各种经济时代的客观物质标志是</w:t>
      </w:r>
      <w:r>
        <w:rPr>
          <w:rFonts w:ascii="宋体" w:hAnsi="宋体" w:cs="宋体"/>
          <w:kern w:val="0"/>
          <w:szCs w:val="21"/>
        </w:rPr>
        <w:t>(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科学技术的进步</w:t>
      </w:r>
      <w:r>
        <w:rPr>
          <w:rFonts w:ascii="宋体" w:hAnsi="宋体" w:cs="宋体"/>
          <w:kern w:val="0"/>
          <w:szCs w:val="21"/>
        </w:rPr>
        <w:t xml:space="preserve"> B.</w:t>
      </w:r>
      <w:r>
        <w:rPr>
          <w:rFonts w:ascii="宋体" w:hAnsi="宋体" w:cs="宋体"/>
          <w:kern w:val="0"/>
          <w:szCs w:val="21"/>
        </w:rPr>
        <w:t>社会财富的多寡</w:t>
      </w:r>
      <w:r>
        <w:rPr>
          <w:rFonts w:ascii="宋体" w:hAnsi="宋体" w:cs="宋体"/>
          <w:kern w:val="0"/>
          <w:szCs w:val="21"/>
        </w:rPr>
        <w:t xml:space="preserve"> C.</w:t>
      </w:r>
      <w:r>
        <w:rPr>
          <w:rFonts w:ascii="宋体" w:hAnsi="宋体" w:cs="宋体"/>
          <w:kern w:val="0"/>
          <w:szCs w:val="21"/>
        </w:rPr>
        <w:t>生产方式的性质</w:t>
      </w:r>
      <w:r>
        <w:rPr>
          <w:rFonts w:ascii="宋体" w:hAnsi="宋体" w:cs="宋体"/>
          <w:kern w:val="0"/>
          <w:szCs w:val="21"/>
        </w:rPr>
        <w:t xml:space="preserve"> D.</w:t>
      </w:r>
      <w:r>
        <w:rPr>
          <w:rFonts w:ascii="宋体" w:hAnsi="宋体" w:cs="宋体"/>
          <w:kern w:val="0"/>
          <w:szCs w:val="21"/>
        </w:rPr>
        <w:t>生产工具的进步</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10.</w:t>
      </w:r>
      <w:r>
        <w:rPr>
          <w:rFonts w:ascii="宋体" w:hAnsi="宋体" w:cs="宋体"/>
          <w:kern w:val="0"/>
          <w:szCs w:val="21"/>
        </w:rPr>
        <w:t>上层建筑对社会发展的作用性质取决于它</w:t>
      </w:r>
      <w:r>
        <w:rPr>
          <w:rFonts w:ascii="宋体" w:hAnsi="宋体" w:cs="宋体"/>
          <w:kern w:val="0"/>
          <w:szCs w:val="21"/>
        </w:rPr>
        <w:t>(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是否符合经济基础的要求</w:t>
      </w:r>
      <w:r>
        <w:rPr>
          <w:rFonts w:ascii="宋体" w:hAnsi="宋体" w:cs="宋体"/>
          <w:kern w:val="0"/>
          <w:szCs w:val="21"/>
        </w:rPr>
        <w:t xml:space="preserve"> B.</w:t>
      </w:r>
      <w:r>
        <w:rPr>
          <w:rFonts w:ascii="宋体" w:hAnsi="宋体" w:cs="宋体"/>
          <w:kern w:val="0"/>
          <w:szCs w:val="21"/>
        </w:rPr>
        <w:t>是否符合统治阶级</w:t>
      </w:r>
      <w:r>
        <w:rPr>
          <w:rFonts w:ascii="宋体" w:hAnsi="宋体" w:cs="宋体"/>
          <w:kern w:val="0"/>
          <w:szCs w:val="21"/>
        </w:rPr>
        <w:t>的愿望</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是否推动经济基础的发展</w:t>
      </w:r>
      <w:r>
        <w:rPr>
          <w:rFonts w:ascii="宋体" w:hAnsi="宋体" w:cs="宋体"/>
          <w:kern w:val="0"/>
          <w:szCs w:val="21"/>
        </w:rPr>
        <w:t xml:space="preserve"> D.</w:t>
      </w:r>
      <w:r>
        <w:rPr>
          <w:rFonts w:ascii="宋体" w:hAnsi="宋体" w:cs="宋体"/>
          <w:kern w:val="0"/>
          <w:szCs w:val="21"/>
        </w:rPr>
        <w:t>所服务的经济基础的性质</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11</w:t>
      </w:r>
      <w:r>
        <w:rPr>
          <w:rFonts w:ascii="宋体" w:hAnsi="宋体" w:cs="宋体"/>
          <w:kern w:val="0"/>
          <w:szCs w:val="21"/>
        </w:rPr>
        <w:t>．划分历史唯物主义和历史唯心主义的根本标准是（</w:t>
      </w:r>
      <w:r>
        <w:rPr>
          <w:rFonts w:ascii="宋体" w:hAnsi="宋体" w:cs="宋体"/>
          <w:kern w:val="0"/>
          <w:szCs w:val="21"/>
        </w:rPr>
        <w:t xml:space="preserve">  </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lastRenderedPageBreak/>
        <w:t>A.</w:t>
      </w:r>
      <w:r>
        <w:rPr>
          <w:rFonts w:ascii="宋体" w:hAnsi="宋体" w:cs="宋体"/>
          <w:kern w:val="0"/>
          <w:szCs w:val="21"/>
        </w:rPr>
        <w:t>是否承认社会存在决定社会意识</w:t>
      </w:r>
      <w:r>
        <w:rPr>
          <w:rFonts w:ascii="宋体" w:hAnsi="宋体" w:cs="宋体"/>
          <w:kern w:val="0"/>
          <w:szCs w:val="21"/>
        </w:rPr>
        <w:t xml:space="preserve"> B.</w:t>
      </w:r>
      <w:r>
        <w:rPr>
          <w:rFonts w:ascii="宋体" w:hAnsi="宋体" w:cs="宋体"/>
          <w:kern w:val="0"/>
          <w:szCs w:val="21"/>
        </w:rPr>
        <w:t>是否承认社会意识具有相对独立性</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是否承认社会发展具有规律性</w:t>
      </w:r>
      <w:r>
        <w:rPr>
          <w:rFonts w:ascii="宋体" w:hAnsi="宋体" w:cs="宋体"/>
          <w:kern w:val="0"/>
          <w:szCs w:val="21"/>
        </w:rPr>
        <w:t xml:space="preserve"> D.</w:t>
      </w:r>
      <w:r>
        <w:rPr>
          <w:rFonts w:ascii="宋体" w:hAnsi="宋体" w:cs="宋体"/>
          <w:kern w:val="0"/>
          <w:szCs w:val="21"/>
        </w:rPr>
        <w:t>是否承认阶级和阶级斗争</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12</w:t>
      </w:r>
      <w:r>
        <w:rPr>
          <w:rFonts w:ascii="宋体" w:hAnsi="宋体" w:cs="宋体"/>
          <w:kern w:val="0"/>
          <w:szCs w:val="21"/>
        </w:rPr>
        <w:t>．社会意识相对独立性的最突出表现是（</w:t>
      </w:r>
      <w:r>
        <w:rPr>
          <w:rFonts w:ascii="宋体" w:hAnsi="宋体" w:cs="宋体"/>
          <w:kern w:val="0"/>
          <w:szCs w:val="21"/>
        </w:rPr>
        <w:t xml:space="preserve">  </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社会意识的历史继承性</w:t>
      </w:r>
      <w:r>
        <w:rPr>
          <w:rFonts w:ascii="宋体" w:hAnsi="宋体" w:cs="宋体"/>
          <w:kern w:val="0"/>
          <w:szCs w:val="21"/>
        </w:rPr>
        <w:t xml:space="preserve"> B.</w:t>
      </w:r>
      <w:r>
        <w:rPr>
          <w:rFonts w:ascii="宋体" w:hAnsi="宋体" w:cs="宋体"/>
          <w:kern w:val="0"/>
          <w:szCs w:val="21"/>
        </w:rPr>
        <w:t>各种社会意识之间的相互影响</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社会意识对社会存在的反作用</w:t>
      </w:r>
      <w:r>
        <w:rPr>
          <w:rFonts w:ascii="宋体" w:hAnsi="宋体" w:cs="宋体"/>
          <w:kern w:val="0"/>
          <w:szCs w:val="21"/>
        </w:rPr>
        <w:t xml:space="preserve"> D.</w:t>
      </w:r>
      <w:r>
        <w:rPr>
          <w:rFonts w:ascii="宋体" w:hAnsi="宋体" w:cs="宋体"/>
          <w:kern w:val="0"/>
          <w:szCs w:val="21"/>
        </w:rPr>
        <w:t>社会意识对社会存在变化上的滞后性</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13.</w:t>
      </w:r>
      <w:r>
        <w:rPr>
          <w:rFonts w:ascii="宋体" w:hAnsi="宋体" w:cs="宋体"/>
          <w:kern w:val="0"/>
          <w:szCs w:val="21"/>
        </w:rPr>
        <w:t>上层建筑结构中的核心是（</w:t>
      </w:r>
      <w:r>
        <w:rPr>
          <w:rFonts w:ascii="宋体" w:hAnsi="宋体" w:cs="宋体"/>
          <w:kern w:val="0"/>
          <w:szCs w:val="21"/>
        </w:rPr>
        <w:t xml:space="preserve"> </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国家元首</w:t>
      </w:r>
      <w:r>
        <w:rPr>
          <w:rFonts w:ascii="宋体" w:hAnsi="宋体" w:cs="宋体"/>
          <w:kern w:val="0"/>
          <w:szCs w:val="21"/>
        </w:rPr>
        <w:t xml:space="preserve"> B.</w:t>
      </w:r>
      <w:r>
        <w:rPr>
          <w:rFonts w:ascii="宋体" w:hAnsi="宋体" w:cs="宋体"/>
          <w:kern w:val="0"/>
          <w:szCs w:val="21"/>
        </w:rPr>
        <w:t>意识形态</w:t>
      </w:r>
      <w:r>
        <w:rPr>
          <w:rFonts w:ascii="宋体" w:hAnsi="宋体" w:cs="宋体"/>
          <w:kern w:val="0"/>
          <w:szCs w:val="21"/>
        </w:rPr>
        <w:t xml:space="preserve"> C.</w:t>
      </w:r>
      <w:r>
        <w:rPr>
          <w:rFonts w:ascii="宋体" w:hAnsi="宋体" w:cs="宋体"/>
          <w:kern w:val="0"/>
          <w:szCs w:val="21"/>
        </w:rPr>
        <w:t>国家政权</w:t>
      </w:r>
      <w:r>
        <w:rPr>
          <w:rFonts w:ascii="宋体" w:hAnsi="宋体" w:cs="宋体"/>
          <w:kern w:val="0"/>
          <w:szCs w:val="21"/>
        </w:rPr>
        <w:t xml:space="preserve"> D.</w:t>
      </w:r>
      <w:r>
        <w:rPr>
          <w:rFonts w:ascii="宋体" w:hAnsi="宋体" w:cs="宋体"/>
          <w:kern w:val="0"/>
          <w:szCs w:val="21"/>
        </w:rPr>
        <w:t>政党</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14.</w:t>
      </w:r>
      <w:r>
        <w:rPr>
          <w:rFonts w:ascii="宋体" w:hAnsi="宋体" w:cs="宋体"/>
          <w:kern w:val="0"/>
          <w:szCs w:val="21"/>
        </w:rPr>
        <w:t>生产关系的决定性因素是（</w:t>
      </w:r>
      <w:r>
        <w:rPr>
          <w:rFonts w:ascii="宋体" w:hAnsi="宋体" w:cs="宋体"/>
          <w:kern w:val="0"/>
          <w:szCs w:val="21"/>
        </w:rPr>
        <w:t xml:space="preserve">  </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分配关系</w:t>
      </w:r>
      <w:r>
        <w:rPr>
          <w:rFonts w:ascii="宋体" w:hAnsi="宋体" w:cs="宋体"/>
          <w:kern w:val="0"/>
          <w:szCs w:val="21"/>
        </w:rPr>
        <w:t xml:space="preserve"> B.</w:t>
      </w:r>
      <w:r>
        <w:rPr>
          <w:rFonts w:ascii="宋体" w:hAnsi="宋体" w:cs="宋体"/>
          <w:kern w:val="0"/>
          <w:szCs w:val="21"/>
        </w:rPr>
        <w:t>生产资料所有制关系</w:t>
      </w:r>
      <w:r>
        <w:rPr>
          <w:rFonts w:ascii="宋体" w:hAnsi="宋体" w:cs="宋体"/>
          <w:kern w:val="0"/>
          <w:szCs w:val="21"/>
        </w:rPr>
        <w:t xml:space="preserve"> C.</w:t>
      </w:r>
      <w:r>
        <w:rPr>
          <w:rFonts w:ascii="宋体" w:hAnsi="宋体" w:cs="宋体"/>
          <w:kern w:val="0"/>
          <w:szCs w:val="21"/>
        </w:rPr>
        <w:t>人们在生产中的地位</w:t>
      </w:r>
      <w:r>
        <w:rPr>
          <w:rFonts w:ascii="宋体" w:hAnsi="宋体" w:cs="宋体"/>
          <w:kern w:val="0"/>
          <w:szCs w:val="21"/>
        </w:rPr>
        <w:t xml:space="preserve"> D.</w:t>
      </w:r>
      <w:r>
        <w:rPr>
          <w:rFonts w:ascii="宋体" w:hAnsi="宋体" w:cs="宋体"/>
          <w:kern w:val="0"/>
          <w:szCs w:val="21"/>
        </w:rPr>
        <w:t>参加生产劳动与否</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15.</w:t>
      </w:r>
      <w:r>
        <w:rPr>
          <w:rFonts w:ascii="宋体" w:hAnsi="宋体" w:cs="宋体"/>
          <w:kern w:val="0"/>
          <w:szCs w:val="21"/>
        </w:rPr>
        <w:t>私有制基础上商品经济的基本矛盾是（</w:t>
      </w:r>
      <w:r>
        <w:rPr>
          <w:rFonts w:ascii="宋体" w:hAnsi="宋体" w:cs="宋体"/>
          <w:kern w:val="0"/>
          <w:szCs w:val="21"/>
        </w:rPr>
        <w:t xml:space="preserve">  </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使用价值和价值的矛盾</w:t>
      </w:r>
      <w:r>
        <w:rPr>
          <w:rFonts w:ascii="宋体" w:hAnsi="宋体" w:cs="宋体"/>
          <w:kern w:val="0"/>
          <w:szCs w:val="21"/>
        </w:rPr>
        <w:t xml:space="preserve"> B.</w:t>
      </w:r>
      <w:r>
        <w:rPr>
          <w:rFonts w:ascii="宋体" w:hAnsi="宋体" w:cs="宋体"/>
          <w:kern w:val="0"/>
          <w:szCs w:val="21"/>
        </w:rPr>
        <w:t>具体劳动和抽象劳动的矛盾</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私人劳动和社会劳动的矛盾</w:t>
      </w:r>
      <w:r>
        <w:rPr>
          <w:rFonts w:ascii="宋体" w:hAnsi="宋体" w:cs="宋体"/>
          <w:kern w:val="0"/>
          <w:szCs w:val="21"/>
        </w:rPr>
        <w:t xml:space="preserve"> D.</w:t>
      </w:r>
      <w:r>
        <w:rPr>
          <w:rFonts w:ascii="宋体" w:hAnsi="宋体" w:cs="宋体"/>
          <w:kern w:val="0"/>
          <w:szCs w:val="21"/>
        </w:rPr>
        <w:t>脑力劳动和体力劳动的矛盾</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16.</w:t>
      </w:r>
      <w:r>
        <w:rPr>
          <w:rFonts w:ascii="宋体" w:hAnsi="宋体" w:cs="宋体"/>
          <w:kern w:val="0"/>
          <w:szCs w:val="21"/>
        </w:rPr>
        <w:t>资本主义生产过程的主要方面是（</w:t>
      </w:r>
      <w:r>
        <w:rPr>
          <w:rFonts w:ascii="宋体" w:hAnsi="宋体" w:cs="宋体"/>
          <w:kern w:val="0"/>
          <w:szCs w:val="21"/>
        </w:rPr>
        <w:t xml:space="preserve">  </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劳动过程</w:t>
      </w:r>
      <w:r>
        <w:rPr>
          <w:rFonts w:ascii="宋体" w:hAnsi="宋体" w:cs="宋体"/>
          <w:kern w:val="0"/>
          <w:szCs w:val="21"/>
        </w:rPr>
        <w:t xml:space="preserve"> B.</w:t>
      </w:r>
      <w:r>
        <w:rPr>
          <w:rFonts w:ascii="宋体" w:hAnsi="宋体" w:cs="宋体"/>
          <w:kern w:val="0"/>
          <w:szCs w:val="21"/>
        </w:rPr>
        <w:t>价值增殖过程</w:t>
      </w:r>
      <w:r>
        <w:rPr>
          <w:rFonts w:ascii="宋体" w:hAnsi="宋体" w:cs="宋体"/>
          <w:kern w:val="0"/>
          <w:szCs w:val="21"/>
        </w:rPr>
        <w:t xml:space="preserve"> C.</w:t>
      </w:r>
      <w:r>
        <w:rPr>
          <w:rFonts w:ascii="宋体" w:hAnsi="宋体" w:cs="宋体"/>
          <w:kern w:val="0"/>
          <w:szCs w:val="21"/>
        </w:rPr>
        <w:t>价值形成过程</w:t>
      </w:r>
      <w:r>
        <w:rPr>
          <w:rFonts w:ascii="宋体" w:hAnsi="宋体" w:cs="宋体"/>
          <w:kern w:val="0"/>
          <w:szCs w:val="21"/>
        </w:rPr>
        <w:t xml:space="preserve"> D.</w:t>
      </w:r>
      <w:r>
        <w:rPr>
          <w:rFonts w:ascii="宋体" w:hAnsi="宋体" w:cs="宋体"/>
          <w:kern w:val="0"/>
          <w:szCs w:val="21"/>
        </w:rPr>
        <w:t>价值实现过程</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17.</w:t>
      </w:r>
      <w:r>
        <w:rPr>
          <w:rFonts w:ascii="宋体" w:hAnsi="宋体" w:cs="宋体"/>
          <w:kern w:val="0"/>
          <w:szCs w:val="21"/>
        </w:rPr>
        <w:t>资本家获得相对剩余价值是（</w:t>
      </w:r>
      <w:r>
        <w:rPr>
          <w:rFonts w:ascii="宋体" w:hAnsi="宋体" w:cs="宋体"/>
          <w:kern w:val="0"/>
          <w:szCs w:val="21"/>
        </w:rPr>
        <w:t xml:space="preserve"> </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工作日绝对延长的结果</w:t>
      </w:r>
      <w:r>
        <w:rPr>
          <w:rFonts w:ascii="宋体" w:hAnsi="宋体" w:cs="宋体"/>
          <w:kern w:val="0"/>
          <w:szCs w:val="21"/>
        </w:rPr>
        <w:t xml:space="preserve"> B.</w:t>
      </w:r>
      <w:r>
        <w:rPr>
          <w:rFonts w:ascii="宋体" w:hAnsi="宋体" w:cs="宋体"/>
          <w:kern w:val="0"/>
          <w:szCs w:val="21"/>
        </w:rPr>
        <w:t>工人工资低于劳动力价值的结果</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劳动力</w:t>
      </w:r>
      <w:r>
        <w:rPr>
          <w:rFonts w:ascii="宋体" w:hAnsi="宋体" w:cs="宋体"/>
          <w:kern w:val="0"/>
          <w:szCs w:val="21"/>
        </w:rPr>
        <w:t>供过于求的结果</w:t>
      </w:r>
      <w:r>
        <w:rPr>
          <w:rFonts w:ascii="宋体" w:hAnsi="宋体" w:cs="宋体"/>
          <w:kern w:val="0"/>
          <w:szCs w:val="21"/>
        </w:rPr>
        <w:t xml:space="preserve"> D.</w:t>
      </w:r>
      <w:r>
        <w:rPr>
          <w:rFonts w:ascii="宋体" w:hAnsi="宋体" w:cs="宋体"/>
          <w:kern w:val="0"/>
          <w:szCs w:val="21"/>
        </w:rPr>
        <w:t>技术进步和生产率提高的结果</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18.</w:t>
      </w:r>
      <w:r>
        <w:rPr>
          <w:rFonts w:ascii="宋体" w:hAnsi="宋体" w:cs="宋体"/>
          <w:kern w:val="0"/>
          <w:szCs w:val="21"/>
        </w:rPr>
        <w:t>现代资本主义的经济实质和重要经济基础是（</w:t>
      </w:r>
      <w:r>
        <w:rPr>
          <w:rFonts w:ascii="宋体" w:hAnsi="宋体" w:cs="宋体"/>
          <w:kern w:val="0"/>
          <w:szCs w:val="21"/>
        </w:rPr>
        <w:t xml:space="preserve"> </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垄断</w:t>
      </w:r>
      <w:r>
        <w:rPr>
          <w:rFonts w:ascii="宋体" w:hAnsi="宋体" w:cs="宋体"/>
          <w:kern w:val="0"/>
          <w:szCs w:val="21"/>
        </w:rPr>
        <w:t xml:space="preserve"> B.</w:t>
      </w:r>
      <w:r>
        <w:rPr>
          <w:rFonts w:ascii="宋体" w:hAnsi="宋体" w:cs="宋体"/>
          <w:kern w:val="0"/>
          <w:szCs w:val="21"/>
        </w:rPr>
        <w:t>剥削</w:t>
      </w:r>
      <w:r>
        <w:rPr>
          <w:rFonts w:ascii="宋体" w:hAnsi="宋体" w:cs="宋体"/>
          <w:kern w:val="0"/>
          <w:szCs w:val="21"/>
        </w:rPr>
        <w:t xml:space="preserve"> C.</w:t>
      </w:r>
      <w:r>
        <w:rPr>
          <w:rFonts w:ascii="宋体" w:hAnsi="宋体" w:cs="宋体"/>
          <w:kern w:val="0"/>
          <w:szCs w:val="21"/>
        </w:rPr>
        <w:t>国家调节</w:t>
      </w:r>
      <w:r>
        <w:rPr>
          <w:rFonts w:ascii="宋体" w:hAnsi="宋体" w:cs="宋体"/>
          <w:kern w:val="0"/>
          <w:szCs w:val="21"/>
        </w:rPr>
        <w:t xml:space="preserve"> D.</w:t>
      </w:r>
      <w:r>
        <w:rPr>
          <w:rFonts w:ascii="宋体" w:hAnsi="宋体" w:cs="宋体"/>
          <w:kern w:val="0"/>
          <w:szCs w:val="21"/>
        </w:rPr>
        <w:t>对外掠夺</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19.</w:t>
      </w:r>
      <w:r>
        <w:rPr>
          <w:rFonts w:ascii="宋体" w:hAnsi="宋体" w:cs="宋体"/>
          <w:kern w:val="0"/>
          <w:szCs w:val="21"/>
        </w:rPr>
        <w:t>国家垄断资本主义的产生，意味着（</w:t>
      </w:r>
      <w:r>
        <w:rPr>
          <w:rFonts w:ascii="宋体" w:hAnsi="宋体" w:cs="宋体"/>
          <w:kern w:val="0"/>
          <w:szCs w:val="21"/>
        </w:rPr>
        <w:t xml:space="preserve"> </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Ａ</w:t>
      </w:r>
      <w:r>
        <w:rPr>
          <w:rFonts w:ascii="宋体" w:hAnsi="宋体" w:cs="宋体"/>
          <w:kern w:val="0"/>
          <w:szCs w:val="21"/>
        </w:rPr>
        <w:t>.</w:t>
      </w:r>
      <w:r>
        <w:rPr>
          <w:rFonts w:ascii="宋体" w:hAnsi="宋体" w:cs="宋体"/>
          <w:kern w:val="0"/>
          <w:szCs w:val="21"/>
        </w:rPr>
        <w:t>资本主义制度已起了根本性质的变化</w:t>
      </w:r>
      <w:r>
        <w:rPr>
          <w:rFonts w:ascii="宋体" w:hAnsi="宋体" w:cs="宋体"/>
          <w:kern w:val="0"/>
          <w:szCs w:val="21"/>
        </w:rPr>
        <w:t xml:space="preserve"> </w:t>
      </w:r>
      <w:r>
        <w:rPr>
          <w:rFonts w:ascii="宋体" w:hAnsi="宋体" w:cs="宋体"/>
          <w:kern w:val="0"/>
          <w:szCs w:val="21"/>
        </w:rPr>
        <w:t>Ｂ</w:t>
      </w:r>
      <w:r>
        <w:rPr>
          <w:rFonts w:ascii="宋体" w:hAnsi="宋体" w:cs="宋体"/>
          <w:kern w:val="0"/>
          <w:szCs w:val="21"/>
        </w:rPr>
        <w:t>.</w:t>
      </w:r>
      <w:r>
        <w:rPr>
          <w:rFonts w:ascii="宋体" w:hAnsi="宋体" w:cs="宋体"/>
          <w:kern w:val="0"/>
          <w:szCs w:val="21"/>
        </w:rPr>
        <w:t>资本主义生产关系内部有了局部的调整和变革</w:t>
      </w:r>
      <w:r>
        <w:rPr>
          <w:rFonts w:ascii="宋体" w:hAnsi="宋体" w:cs="宋体"/>
          <w:kern w:val="0"/>
          <w:szCs w:val="21"/>
        </w:rPr>
        <w:t xml:space="preserve"> </w:t>
      </w:r>
      <w:r>
        <w:rPr>
          <w:rFonts w:ascii="宋体" w:hAnsi="宋体" w:cs="宋体"/>
          <w:kern w:val="0"/>
          <w:szCs w:val="21"/>
        </w:rPr>
        <w:t>Ｃ</w:t>
      </w:r>
      <w:r>
        <w:rPr>
          <w:rFonts w:ascii="宋体" w:hAnsi="宋体" w:cs="宋体"/>
          <w:kern w:val="0"/>
          <w:szCs w:val="21"/>
        </w:rPr>
        <w:t>.</w:t>
      </w:r>
      <w:r>
        <w:rPr>
          <w:rFonts w:ascii="宋体" w:hAnsi="宋体" w:cs="宋体"/>
          <w:kern w:val="0"/>
          <w:szCs w:val="21"/>
        </w:rPr>
        <w:t>资本主义的基本矛盾已不再存在</w:t>
      </w:r>
      <w:r>
        <w:rPr>
          <w:rFonts w:ascii="宋体" w:hAnsi="宋体" w:cs="宋体"/>
          <w:kern w:val="0"/>
          <w:szCs w:val="21"/>
        </w:rPr>
        <w:t xml:space="preserve"> </w:t>
      </w:r>
      <w:r>
        <w:rPr>
          <w:rFonts w:ascii="宋体" w:hAnsi="宋体" w:cs="宋体"/>
          <w:kern w:val="0"/>
          <w:szCs w:val="21"/>
        </w:rPr>
        <w:t>Ｄ</w:t>
      </w:r>
      <w:r>
        <w:rPr>
          <w:rFonts w:ascii="宋体" w:hAnsi="宋体" w:cs="宋体"/>
          <w:kern w:val="0"/>
          <w:szCs w:val="21"/>
        </w:rPr>
        <w:t>.</w:t>
      </w:r>
      <w:r>
        <w:rPr>
          <w:rFonts w:ascii="宋体" w:hAnsi="宋体" w:cs="宋体"/>
          <w:kern w:val="0"/>
          <w:szCs w:val="21"/>
        </w:rPr>
        <w:t>资本主义的经济危机将不再存在</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20.</w:t>
      </w:r>
      <w:r>
        <w:rPr>
          <w:rFonts w:ascii="宋体" w:hAnsi="宋体" w:cs="宋体"/>
          <w:kern w:val="0"/>
          <w:szCs w:val="21"/>
        </w:rPr>
        <w:t>世界上第一个无产阶级政党是（</w:t>
      </w:r>
      <w:r>
        <w:rPr>
          <w:rFonts w:ascii="宋体" w:hAnsi="宋体" w:cs="宋体"/>
          <w:kern w:val="0"/>
          <w:szCs w:val="21"/>
        </w:rPr>
        <w:t xml:space="preserve"> </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俄国共产党</w:t>
      </w:r>
      <w:r>
        <w:rPr>
          <w:rFonts w:ascii="宋体" w:hAnsi="宋体" w:cs="宋体"/>
          <w:kern w:val="0"/>
          <w:szCs w:val="21"/>
        </w:rPr>
        <w:t xml:space="preserve"> B.</w:t>
      </w:r>
      <w:r>
        <w:rPr>
          <w:rFonts w:ascii="宋体" w:hAnsi="宋体" w:cs="宋体"/>
          <w:kern w:val="0"/>
          <w:szCs w:val="21"/>
        </w:rPr>
        <w:t>中国共产党</w:t>
      </w:r>
      <w:r>
        <w:rPr>
          <w:rFonts w:ascii="宋体" w:hAnsi="宋体" w:cs="宋体"/>
          <w:kern w:val="0"/>
          <w:szCs w:val="21"/>
        </w:rPr>
        <w:t xml:space="preserve"> C.</w:t>
      </w:r>
      <w:r>
        <w:rPr>
          <w:rFonts w:ascii="宋体" w:hAnsi="宋体" w:cs="宋体"/>
          <w:kern w:val="0"/>
          <w:szCs w:val="21"/>
        </w:rPr>
        <w:t>共产主义者同盟</w:t>
      </w:r>
      <w:r>
        <w:rPr>
          <w:rFonts w:ascii="宋体" w:hAnsi="宋体" w:cs="宋体"/>
          <w:kern w:val="0"/>
          <w:szCs w:val="21"/>
        </w:rPr>
        <w:t xml:space="preserve"> D.</w:t>
      </w:r>
      <w:r>
        <w:rPr>
          <w:rFonts w:ascii="宋体" w:hAnsi="宋体" w:cs="宋体"/>
          <w:kern w:val="0"/>
          <w:szCs w:val="21"/>
        </w:rPr>
        <w:t>法国共产党</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二、多项选择题（在下面各题的选项中，请选出所有符合题意的选项</w:t>
      </w:r>
      <w:r>
        <w:rPr>
          <w:rFonts w:ascii="宋体" w:hAnsi="宋体" w:cs="宋体"/>
          <w:kern w:val="0"/>
          <w:szCs w:val="21"/>
        </w:rPr>
        <w:t>，并将代表正确选项的字母写在题干后面的括号内。</w:t>
      </w:r>
      <w:r>
        <w:rPr>
          <w:rFonts w:ascii="宋体" w:hAnsi="宋体" w:cs="宋体"/>
          <w:kern w:val="0"/>
          <w:szCs w:val="21"/>
        </w:rPr>
        <w:t>2×10</w:t>
      </w:r>
      <w:r>
        <w:rPr>
          <w:rFonts w:ascii="宋体" w:hAnsi="宋体" w:cs="宋体"/>
          <w:kern w:val="0"/>
          <w:szCs w:val="21"/>
        </w:rPr>
        <w:t>＝</w:t>
      </w:r>
      <w:r>
        <w:rPr>
          <w:rFonts w:ascii="宋体" w:hAnsi="宋体" w:cs="宋体"/>
          <w:kern w:val="0"/>
          <w:szCs w:val="21"/>
        </w:rPr>
        <w:t>20</w:t>
      </w:r>
      <w:r>
        <w:rPr>
          <w:rFonts w:ascii="宋体" w:hAnsi="宋体" w:cs="宋体"/>
          <w:kern w:val="0"/>
          <w:szCs w:val="21"/>
        </w:rPr>
        <w:t>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w:t>
      </w:r>
      <w:r>
        <w:rPr>
          <w:rFonts w:ascii="宋体" w:hAnsi="宋体" w:cs="宋体"/>
          <w:kern w:val="0"/>
          <w:szCs w:val="21"/>
        </w:rPr>
        <w:t>马克思主义是</w:t>
      </w:r>
      <w:r>
        <w:rPr>
          <w:rFonts w:ascii="宋体" w:hAnsi="宋体" w:cs="宋体"/>
          <w:kern w:val="0"/>
          <w:szCs w:val="21"/>
        </w:rPr>
        <w:t>(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以世界的本质及其发展的一般规律为根本研究对象，是关于世界的普遍本质及其发展的一般规律的科学</w:t>
      </w:r>
      <w:r>
        <w:rPr>
          <w:rFonts w:ascii="宋体" w:hAnsi="宋体" w:cs="宋体"/>
          <w:kern w:val="0"/>
          <w:szCs w:val="21"/>
        </w:rPr>
        <w:t xml:space="preserve"> B.</w:t>
      </w:r>
      <w:r>
        <w:rPr>
          <w:rFonts w:ascii="宋体" w:hAnsi="宋体" w:cs="宋体"/>
          <w:kern w:val="0"/>
          <w:szCs w:val="21"/>
        </w:rPr>
        <w:t>是关于人类社会发展的一般规律，资本主义发展和转变为社会主义，以及社会主义和共产主义发展普遍规律的科学</w:t>
      </w:r>
      <w:r>
        <w:rPr>
          <w:rFonts w:ascii="宋体" w:hAnsi="宋体" w:cs="宋体"/>
          <w:kern w:val="0"/>
          <w:szCs w:val="21"/>
        </w:rPr>
        <w:t xml:space="preserve"> C.</w:t>
      </w:r>
      <w:r>
        <w:rPr>
          <w:rFonts w:ascii="宋体" w:hAnsi="宋体" w:cs="宋体"/>
          <w:kern w:val="0"/>
          <w:szCs w:val="21"/>
        </w:rPr>
        <w:t>马克思主义是一种意识形态，即现代无产阶级的意识形态</w:t>
      </w:r>
      <w:r>
        <w:rPr>
          <w:rFonts w:ascii="宋体" w:hAnsi="宋体" w:cs="宋体"/>
          <w:kern w:val="0"/>
          <w:szCs w:val="21"/>
        </w:rPr>
        <w:t xml:space="preserve"> D.</w:t>
      </w:r>
      <w:r>
        <w:rPr>
          <w:rFonts w:ascii="宋体" w:hAnsi="宋体" w:cs="宋体"/>
          <w:kern w:val="0"/>
          <w:szCs w:val="21"/>
        </w:rPr>
        <w:t>是关于无产阶级和人类解放的科学。</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2.</w:t>
      </w:r>
      <w:r>
        <w:rPr>
          <w:rFonts w:ascii="宋体" w:hAnsi="宋体" w:cs="宋体"/>
          <w:kern w:val="0"/>
          <w:szCs w:val="21"/>
        </w:rPr>
        <w:t>社会生活的实践性主要表现为（</w:t>
      </w:r>
      <w:r>
        <w:rPr>
          <w:rFonts w:ascii="宋体" w:hAnsi="宋体" w:cs="宋体"/>
          <w:kern w:val="0"/>
          <w:szCs w:val="21"/>
        </w:rPr>
        <w:t xml:space="preserve"> </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实践是社会关系形成的基础</w:t>
      </w:r>
      <w:r>
        <w:rPr>
          <w:rFonts w:ascii="宋体" w:hAnsi="宋体" w:cs="宋体"/>
          <w:kern w:val="0"/>
          <w:szCs w:val="21"/>
        </w:rPr>
        <w:t xml:space="preserve">  B.</w:t>
      </w:r>
      <w:r>
        <w:rPr>
          <w:rFonts w:ascii="宋体" w:hAnsi="宋体" w:cs="宋体"/>
          <w:kern w:val="0"/>
          <w:szCs w:val="21"/>
        </w:rPr>
        <w:t>实践形成了社会生活的基本领域</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实践构成了社会发展</w:t>
      </w:r>
      <w:r>
        <w:rPr>
          <w:rFonts w:ascii="宋体" w:hAnsi="宋体" w:cs="宋体"/>
          <w:kern w:val="0"/>
          <w:szCs w:val="21"/>
        </w:rPr>
        <w:t>的动力</w:t>
      </w:r>
      <w:r>
        <w:rPr>
          <w:rFonts w:ascii="宋体" w:hAnsi="宋体" w:cs="宋体"/>
          <w:kern w:val="0"/>
          <w:szCs w:val="21"/>
        </w:rPr>
        <w:t xml:space="preserve"> D.</w:t>
      </w:r>
      <w:r>
        <w:rPr>
          <w:rFonts w:ascii="宋体" w:hAnsi="宋体" w:cs="宋体"/>
          <w:kern w:val="0"/>
          <w:szCs w:val="21"/>
        </w:rPr>
        <w:t>实践决定了社会发展的基本进程</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3.</w:t>
      </w:r>
      <w:r>
        <w:rPr>
          <w:rFonts w:ascii="宋体" w:hAnsi="宋体" w:cs="宋体"/>
          <w:kern w:val="0"/>
          <w:szCs w:val="21"/>
        </w:rPr>
        <w:t>新事物是（</w:t>
      </w:r>
      <w:r>
        <w:rPr>
          <w:rFonts w:ascii="宋体" w:hAnsi="宋体" w:cs="宋体"/>
          <w:kern w:val="0"/>
          <w:szCs w:val="21"/>
        </w:rPr>
        <w:t xml:space="preserve"> </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 xml:space="preserve">．在时间上最新出现的事物　　　　</w:t>
      </w:r>
      <w:r>
        <w:rPr>
          <w:rFonts w:ascii="宋体" w:hAnsi="宋体" w:cs="宋体"/>
          <w:kern w:val="0"/>
          <w:szCs w:val="21"/>
        </w:rPr>
        <w:t xml:space="preserve"> B</w:t>
      </w:r>
      <w:r>
        <w:rPr>
          <w:rFonts w:ascii="宋体" w:hAnsi="宋体" w:cs="宋体"/>
          <w:kern w:val="0"/>
          <w:szCs w:val="21"/>
        </w:rPr>
        <w:t xml:space="preserve">．符合历史发展趋势的事物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 xml:space="preserve">　</w:t>
      </w:r>
      <w:r>
        <w:rPr>
          <w:rFonts w:ascii="宋体" w:hAnsi="宋体" w:cs="宋体"/>
          <w:kern w:val="0"/>
          <w:szCs w:val="21"/>
        </w:rPr>
        <w:t>C</w:t>
      </w:r>
      <w:r>
        <w:rPr>
          <w:rFonts w:ascii="宋体" w:hAnsi="宋体" w:cs="宋体"/>
          <w:kern w:val="0"/>
          <w:szCs w:val="21"/>
        </w:rPr>
        <w:t xml:space="preserve">．具有强大生命力和远大发展前途的事物　</w:t>
      </w:r>
      <w:r>
        <w:rPr>
          <w:rFonts w:ascii="宋体" w:hAnsi="宋体" w:cs="宋体"/>
          <w:kern w:val="0"/>
          <w:szCs w:val="21"/>
        </w:rPr>
        <w:t xml:space="preserve"> D</w:t>
      </w:r>
      <w:r>
        <w:rPr>
          <w:rFonts w:ascii="宋体" w:hAnsi="宋体" w:cs="宋体"/>
          <w:kern w:val="0"/>
          <w:szCs w:val="21"/>
        </w:rPr>
        <w:t>．为大多数人所拥护的事物</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4</w:t>
      </w:r>
      <w:r>
        <w:rPr>
          <w:rFonts w:ascii="宋体" w:hAnsi="宋体" w:cs="宋体"/>
          <w:kern w:val="0"/>
          <w:szCs w:val="21"/>
        </w:rPr>
        <w:t>．</w:t>
      </w:r>
      <w:r>
        <w:rPr>
          <w:rFonts w:ascii="宋体" w:hAnsi="宋体" w:cs="宋体"/>
          <w:kern w:val="0"/>
          <w:szCs w:val="21"/>
        </w:rPr>
        <w:t>“</w:t>
      </w:r>
      <w:r>
        <w:rPr>
          <w:rFonts w:ascii="宋体" w:hAnsi="宋体" w:cs="宋体"/>
          <w:kern w:val="0"/>
          <w:szCs w:val="21"/>
        </w:rPr>
        <w:t>感觉到了的东西，我们不能立刻理解它，只有理解了的东西，我们才能更深刻地感觉</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它。</w:t>
      </w:r>
      <w:r>
        <w:rPr>
          <w:rFonts w:ascii="宋体" w:hAnsi="宋体" w:cs="宋体"/>
          <w:kern w:val="0"/>
          <w:szCs w:val="21"/>
        </w:rPr>
        <w:t>”</w:t>
      </w:r>
      <w:r>
        <w:rPr>
          <w:rFonts w:ascii="宋体" w:hAnsi="宋体" w:cs="宋体"/>
          <w:kern w:val="0"/>
          <w:szCs w:val="21"/>
        </w:rPr>
        <w:t>这表明（</w:t>
      </w:r>
      <w:r>
        <w:rPr>
          <w:rFonts w:ascii="宋体" w:hAnsi="宋体" w:cs="宋体"/>
          <w:kern w:val="0"/>
          <w:szCs w:val="21"/>
        </w:rPr>
        <w:t xml:space="preserve"> </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感性认识不可靠</w:t>
      </w:r>
      <w:r>
        <w:rPr>
          <w:rFonts w:ascii="宋体" w:hAnsi="宋体" w:cs="宋体"/>
          <w:kern w:val="0"/>
          <w:szCs w:val="21"/>
        </w:rPr>
        <w:t xml:space="preserve"> B.</w:t>
      </w:r>
      <w:r>
        <w:rPr>
          <w:rFonts w:ascii="宋体" w:hAnsi="宋体" w:cs="宋体"/>
          <w:kern w:val="0"/>
          <w:szCs w:val="21"/>
        </w:rPr>
        <w:t>理性认识与感性认识根本对立</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理性认识与感性认识相互联系</w:t>
      </w:r>
      <w:r>
        <w:rPr>
          <w:rFonts w:ascii="宋体" w:hAnsi="宋体" w:cs="宋体"/>
          <w:kern w:val="0"/>
          <w:szCs w:val="21"/>
        </w:rPr>
        <w:t xml:space="preserve"> D.</w:t>
      </w:r>
      <w:r>
        <w:rPr>
          <w:rFonts w:ascii="宋体" w:hAnsi="宋体" w:cs="宋体"/>
          <w:kern w:val="0"/>
          <w:szCs w:val="21"/>
        </w:rPr>
        <w:t>理性认识与感性认识相互依赖</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E.</w:t>
      </w:r>
      <w:r>
        <w:rPr>
          <w:rFonts w:ascii="宋体" w:hAnsi="宋体" w:cs="宋体"/>
          <w:kern w:val="0"/>
          <w:szCs w:val="21"/>
        </w:rPr>
        <w:t>理性认识与感性认识相互促进</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5.</w:t>
      </w:r>
      <w:r>
        <w:rPr>
          <w:rFonts w:ascii="宋体" w:hAnsi="宋体" w:cs="宋体"/>
          <w:kern w:val="0"/>
          <w:szCs w:val="21"/>
        </w:rPr>
        <w:t xml:space="preserve">在真理标准的问题上，下列说法中属于唯心主义观点的有（　</w:t>
      </w:r>
      <w:r>
        <w:rPr>
          <w:rFonts w:ascii="宋体" w:hAnsi="宋体" w:cs="宋体"/>
          <w:kern w:val="0"/>
          <w:szCs w:val="21"/>
        </w:rPr>
        <w:t xml:space="preserve">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lastRenderedPageBreak/>
        <w:t>A.</w:t>
      </w:r>
      <w:r>
        <w:rPr>
          <w:rFonts w:ascii="宋体" w:hAnsi="宋体" w:cs="宋体"/>
          <w:kern w:val="0"/>
          <w:szCs w:val="21"/>
        </w:rPr>
        <w:t>公说公有理，婆说婆有理</w:t>
      </w:r>
      <w:r>
        <w:rPr>
          <w:rFonts w:ascii="宋体" w:hAnsi="宋体" w:cs="宋体"/>
          <w:kern w:val="0"/>
          <w:szCs w:val="21"/>
        </w:rPr>
        <w:t xml:space="preserve"> B.</w:t>
      </w:r>
      <w:r>
        <w:rPr>
          <w:rFonts w:ascii="宋体" w:hAnsi="宋体" w:cs="宋体"/>
          <w:kern w:val="0"/>
          <w:szCs w:val="21"/>
        </w:rPr>
        <w:t>统治者认为正确的就是真理</w:t>
      </w:r>
      <w:r>
        <w:rPr>
          <w:rFonts w:ascii="宋体" w:hAnsi="宋体" w:cs="宋体"/>
          <w:kern w:val="0"/>
          <w:szCs w:val="21"/>
        </w:rPr>
        <w:br/>
      </w:r>
      <w:r>
        <w:rPr>
          <w:rFonts w:ascii="宋体" w:hAnsi="宋体" w:cs="宋体"/>
          <w:kern w:val="0"/>
          <w:szCs w:val="21"/>
        </w:rPr>
        <w:t>C.</w:t>
      </w:r>
      <w:r>
        <w:rPr>
          <w:rFonts w:ascii="宋体" w:hAnsi="宋体" w:cs="宋体"/>
          <w:kern w:val="0"/>
          <w:szCs w:val="21"/>
        </w:rPr>
        <w:t>多数人认为正确的就是真理</w:t>
      </w:r>
      <w:r>
        <w:rPr>
          <w:rFonts w:ascii="宋体" w:hAnsi="宋体" w:cs="宋体"/>
          <w:kern w:val="0"/>
          <w:szCs w:val="21"/>
        </w:rPr>
        <w:t xml:space="preserve"> D.</w:t>
      </w:r>
      <w:r>
        <w:rPr>
          <w:rFonts w:ascii="宋体" w:hAnsi="宋体" w:cs="宋体"/>
          <w:kern w:val="0"/>
          <w:szCs w:val="21"/>
        </w:rPr>
        <w:t>经过实践反复证实的就是真理</w:t>
      </w:r>
      <w:r>
        <w:rPr>
          <w:rFonts w:ascii="宋体" w:hAnsi="宋体" w:cs="宋体"/>
          <w:kern w:val="0"/>
          <w:szCs w:val="21"/>
        </w:rPr>
        <w:br/>
      </w:r>
      <w:r>
        <w:rPr>
          <w:rFonts w:ascii="宋体" w:hAnsi="宋体" w:cs="宋体"/>
          <w:kern w:val="0"/>
          <w:szCs w:val="21"/>
        </w:rPr>
        <w:t>E.</w:t>
      </w:r>
      <w:r>
        <w:rPr>
          <w:rFonts w:ascii="宋体" w:hAnsi="宋体" w:cs="宋体"/>
          <w:kern w:val="0"/>
          <w:szCs w:val="21"/>
        </w:rPr>
        <w:t>能满足人们需要的就是真理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6.</w:t>
      </w:r>
      <w:r>
        <w:rPr>
          <w:rFonts w:ascii="宋体" w:hAnsi="宋体" w:cs="宋体"/>
          <w:kern w:val="0"/>
          <w:szCs w:val="21"/>
        </w:rPr>
        <w:t>历史唯心主义的根本缺陷是</w:t>
      </w:r>
      <w:r>
        <w:rPr>
          <w:rFonts w:ascii="宋体" w:hAnsi="宋体" w:cs="宋体"/>
          <w:kern w:val="0"/>
          <w:szCs w:val="21"/>
        </w:rPr>
        <w:t>(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没有研究人的主观能动作用</w:t>
      </w:r>
      <w:r>
        <w:rPr>
          <w:rFonts w:ascii="宋体" w:hAnsi="宋体" w:cs="宋体"/>
          <w:kern w:val="0"/>
          <w:szCs w:val="21"/>
        </w:rPr>
        <w:t xml:space="preserve">  B.</w:t>
      </w:r>
      <w:r>
        <w:rPr>
          <w:rFonts w:ascii="宋体" w:hAnsi="宋体" w:cs="宋体"/>
          <w:kern w:val="0"/>
          <w:szCs w:val="21"/>
        </w:rPr>
        <w:t>没有考察人们思想动机的物质根源</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没有说明人民群众的历史作用</w:t>
      </w:r>
      <w:r>
        <w:rPr>
          <w:rFonts w:ascii="宋体" w:hAnsi="宋体" w:cs="宋体"/>
          <w:kern w:val="0"/>
          <w:szCs w:val="21"/>
        </w:rPr>
        <w:t xml:space="preserve">  D.</w:t>
      </w:r>
      <w:r>
        <w:rPr>
          <w:rFonts w:ascii="宋体" w:hAnsi="宋体" w:cs="宋体"/>
          <w:kern w:val="0"/>
          <w:szCs w:val="21"/>
        </w:rPr>
        <w:t>忽视了历史人物的社会作用</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7</w:t>
      </w:r>
      <w:r>
        <w:rPr>
          <w:rFonts w:ascii="宋体" w:hAnsi="宋体" w:cs="宋体"/>
          <w:kern w:val="0"/>
          <w:szCs w:val="21"/>
        </w:rPr>
        <w:t>．推动社会发展的动力包括（</w:t>
      </w:r>
      <w:r>
        <w:rPr>
          <w:rFonts w:ascii="宋体" w:hAnsi="宋体" w:cs="宋体"/>
          <w:kern w:val="0"/>
          <w:szCs w:val="21"/>
        </w:rPr>
        <w:t xml:space="preserve">  </w:t>
      </w:r>
      <w:r>
        <w:rPr>
          <w:rFonts w:ascii="宋体" w:hAnsi="宋体" w:cs="宋体"/>
          <w:kern w:val="0"/>
          <w:szCs w:val="21"/>
        </w:rPr>
        <w:t>）</w:t>
      </w:r>
      <w:r>
        <w:rPr>
          <w:rFonts w:ascii="宋体" w:hAnsi="宋体" w:cs="宋体"/>
          <w:kern w:val="0"/>
          <w:szCs w:val="21"/>
        </w:rPr>
        <w:br/>
      </w:r>
      <w:r>
        <w:rPr>
          <w:rFonts w:ascii="宋体" w:hAnsi="宋体" w:cs="宋体"/>
          <w:kern w:val="0"/>
          <w:szCs w:val="21"/>
        </w:rPr>
        <w:t>A.</w:t>
      </w:r>
      <w:r>
        <w:rPr>
          <w:rFonts w:ascii="宋体" w:hAnsi="宋体" w:cs="宋体"/>
          <w:kern w:val="0"/>
          <w:szCs w:val="21"/>
        </w:rPr>
        <w:t>社会基本矛盾运动</w:t>
      </w:r>
      <w:r>
        <w:rPr>
          <w:rFonts w:ascii="宋体" w:hAnsi="宋体" w:cs="宋体"/>
          <w:kern w:val="0"/>
          <w:szCs w:val="21"/>
        </w:rPr>
        <w:t xml:space="preserve"> B.</w:t>
      </w:r>
      <w:r>
        <w:rPr>
          <w:rFonts w:ascii="宋体" w:hAnsi="宋体" w:cs="宋体"/>
          <w:kern w:val="0"/>
          <w:szCs w:val="21"/>
        </w:rPr>
        <w:t>在阶级社会里阶级斗争</w:t>
      </w:r>
      <w:r>
        <w:rPr>
          <w:rFonts w:ascii="宋体" w:hAnsi="宋体" w:cs="宋体"/>
          <w:kern w:val="0"/>
          <w:szCs w:val="21"/>
        </w:rPr>
        <w:br/>
      </w:r>
      <w:r>
        <w:rPr>
          <w:rFonts w:ascii="宋体" w:hAnsi="宋体" w:cs="宋体"/>
          <w:kern w:val="0"/>
          <w:szCs w:val="21"/>
        </w:rPr>
        <w:t>C.</w:t>
      </w:r>
      <w:r>
        <w:rPr>
          <w:rFonts w:ascii="宋体" w:hAnsi="宋体" w:cs="宋体"/>
          <w:kern w:val="0"/>
          <w:szCs w:val="21"/>
        </w:rPr>
        <w:t>社会革命和改革</w:t>
      </w:r>
      <w:r>
        <w:rPr>
          <w:rFonts w:ascii="宋体" w:hAnsi="宋体" w:cs="宋体"/>
          <w:kern w:val="0"/>
          <w:szCs w:val="21"/>
        </w:rPr>
        <w:t xml:space="preserve"> D.</w:t>
      </w:r>
      <w:r>
        <w:rPr>
          <w:rFonts w:ascii="宋体" w:hAnsi="宋体" w:cs="宋体"/>
          <w:kern w:val="0"/>
          <w:szCs w:val="21"/>
        </w:rPr>
        <w:t>科学技术的发展及其在生产中的应用</w:t>
      </w:r>
      <w:r>
        <w:rPr>
          <w:rFonts w:ascii="宋体" w:hAnsi="宋体" w:cs="宋体"/>
          <w:kern w:val="0"/>
          <w:szCs w:val="21"/>
        </w:rPr>
        <w:br/>
      </w:r>
      <w:r>
        <w:rPr>
          <w:rFonts w:ascii="宋体" w:hAnsi="宋体" w:cs="宋体"/>
          <w:kern w:val="0"/>
          <w:szCs w:val="21"/>
        </w:rPr>
        <w:t>E.</w:t>
      </w:r>
      <w:r>
        <w:rPr>
          <w:rFonts w:ascii="宋体" w:hAnsi="宋体" w:cs="宋体"/>
          <w:kern w:val="0"/>
          <w:szCs w:val="21"/>
        </w:rPr>
        <w:t>人民群众创造历史的活动</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8</w:t>
      </w:r>
      <w:r>
        <w:rPr>
          <w:rFonts w:ascii="宋体" w:hAnsi="宋体" w:cs="宋体"/>
          <w:kern w:val="0"/>
          <w:szCs w:val="21"/>
        </w:rPr>
        <w:t>．下列各项体现人</w:t>
      </w:r>
      <w:r>
        <w:rPr>
          <w:rFonts w:ascii="宋体" w:hAnsi="宋体" w:cs="宋体"/>
          <w:kern w:val="0"/>
          <w:szCs w:val="21"/>
        </w:rPr>
        <w:t>与社会关系的有</w:t>
      </w:r>
      <w:r>
        <w:rPr>
          <w:rFonts w:ascii="宋体" w:hAnsi="宋体" w:cs="宋体"/>
          <w:kern w:val="0"/>
          <w:szCs w:val="21"/>
        </w:rPr>
        <w:t>(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人生自古谁无死，留取丹心照汗青</w:t>
      </w:r>
      <w:r>
        <w:rPr>
          <w:rFonts w:ascii="宋体" w:hAnsi="宋体" w:cs="宋体"/>
          <w:kern w:val="0"/>
          <w:szCs w:val="21"/>
        </w:rPr>
        <w:t xml:space="preserve"> B.</w:t>
      </w:r>
      <w:r>
        <w:rPr>
          <w:rFonts w:ascii="宋体" w:hAnsi="宋体" w:cs="宋体"/>
          <w:kern w:val="0"/>
          <w:szCs w:val="21"/>
        </w:rPr>
        <w:t>书山有路勤为径，学海无涯苦作舟</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横眉冷对千夫指，俯首甘为孺子牛</w:t>
      </w:r>
      <w:r>
        <w:rPr>
          <w:rFonts w:ascii="宋体" w:hAnsi="宋体" w:cs="宋体"/>
          <w:kern w:val="0"/>
          <w:szCs w:val="21"/>
        </w:rPr>
        <w:t xml:space="preserve"> D.</w:t>
      </w:r>
      <w:r>
        <w:rPr>
          <w:rFonts w:ascii="宋体" w:hAnsi="宋体" w:cs="宋体"/>
          <w:kern w:val="0"/>
          <w:szCs w:val="21"/>
        </w:rPr>
        <w:t>历览前贤国与家，成由勤俭败由奢</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E.</w:t>
      </w:r>
      <w:r>
        <w:rPr>
          <w:rFonts w:ascii="宋体" w:hAnsi="宋体" w:cs="宋体"/>
          <w:kern w:val="0"/>
          <w:szCs w:val="21"/>
        </w:rPr>
        <w:t>先天下之忧而忧，后天下之乐而乐</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9.</w:t>
      </w:r>
      <w:r>
        <w:rPr>
          <w:rFonts w:ascii="宋体" w:hAnsi="宋体" w:cs="宋体"/>
          <w:kern w:val="0"/>
          <w:szCs w:val="21"/>
        </w:rPr>
        <w:t>人的价值的两个方面是指（</w:t>
      </w:r>
      <w:r>
        <w:rPr>
          <w:rFonts w:ascii="宋体" w:hAnsi="宋体" w:cs="宋体"/>
          <w:kern w:val="0"/>
          <w:szCs w:val="21"/>
        </w:rPr>
        <w:t xml:space="preserve"> </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人的自我价值</w:t>
      </w:r>
      <w:r>
        <w:rPr>
          <w:rFonts w:ascii="宋体" w:hAnsi="宋体" w:cs="宋体"/>
          <w:kern w:val="0"/>
          <w:szCs w:val="21"/>
        </w:rPr>
        <w:t xml:space="preserve"> B.</w:t>
      </w:r>
      <w:r>
        <w:rPr>
          <w:rFonts w:ascii="宋体" w:hAnsi="宋体" w:cs="宋体"/>
          <w:kern w:val="0"/>
          <w:szCs w:val="21"/>
        </w:rPr>
        <w:t>人的经济价值和政治价值</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人的物质价值和精神价值</w:t>
      </w:r>
      <w:r>
        <w:rPr>
          <w:rFonts w:ascii="宋体" w:hAnsi="宋体" w:cs="宋体"/>
          <w:kern w:val="0"/>
          <w:szCs w:val="21"/>
        </w:rPr>
        <w:t xml:space="preserve"> D.</w:t>
      </w:r>
      <w:r>
        <w:rPr>
          <w:rFonts w:ascii="宋体" w:hAnsi="宋体" w:cs="宋体"/>
          <w:kern w:val="0"/>
          <w:szCs w:val="21"/>
        </w:rPr>
        <w:t>人的社会价值</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E.</w:t>
      </w:r>
      <w:r>
        <w:rPr>
          <w:rFonts w:ascii="宋体" w:hAnsi="宋体" w:cs="宋体"/>
          <w:kern w:val="0"/>
          <w:szCs w:val="21"/>
        </w:rPr>
        <w:t>人的潜在价值和现实价值</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10.</w:t>
      </w:r>
      <w:r>
        <w:rPr>
          <w:rFonts w:ascii="宋体" w:hAnsi="宋体" w:cs="宋体"/>
          <w:kern w:val="0"/>
          <w:szCs w:val="21"/>
        </w:rPr>
        <w:t>资本原始积累的主要途径有</w:t>
      </w:r>
      <w:r>
        <w:rPr>
          <w:rFonts w:ascii="宋体" w:hAnsi="宋体" w:cs="宋体"/>
          <w:kern w:val="0"/>
          <w:szCs w:val="21"/>
        </w:rPr>
        <w:t xml:space="preserve">(  )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用暴力手段剥夺农民的土地</w:t>
      </w:r>
      <w:r>
        <w:rPr>
          <w:rFonts w:ascii="宋体" w:hAnsi="宋体" w:cs="宋体"/>
          <w:kern w:val="0"/>
          <w:szCs w:val="21"/>
        </w:rPr>
        <w:t xml:space="preserve"> B.</w:t>
      </w:r>
      <w:r>
        <w:rPr>
          <w:rFonts w:ascii="宋体" w:hAnsi="宋体" w:cs="宋体"/>
          <w:kern w:val="0"/>
          <w:szCs w:val="21"/>
        </w:rPr>
        <w:t>用暴力手段掠夺小生产者的工场</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用暴力手段掠夺货币财富</w:t>
      </w:r>
      <w:r>
        <w:rPr>
          <w:rFonts w:ascii="宋体" w:hAnsi="宋体" w:cs="宋体"/>
          <w:kern w:val="0"/>
          <w:szCs w:val="21"/>
        </w:rPr>
        <w:t xml:space="preserve"> D.</w:t>
      </w:r>
      <w:r>
        <w:rPr>
          <w:rFonts w:ascii="宋体" w:hAnsi="宋体" w:cs="宋体"/>
          <w:kern w:val="0"/>
          <w:szCs w:val="21"/>
        </w:rPr>
        <w:t>用暴力手段掠夺商</w:t>
      </w:r>
      <w:r>
        <w:rPr>
          <w:rFonts w:ascii="宋体" w:hAnsi="宋体" w:cs="宋体"/>
          <w:kern w:val="0"/>
          <w:szCs w:val="21"/>
        </w:rPr>
        <w:t>人的财富</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三、辨析题（</w:t>
      </w:r>
      <w:r>
        <w:rPr>
          <w:rFonts w:ascii="宋体" w:hAnsi="宋体" w:cs="宋体"/>
          <w:kern w:val="0"/>
          <w:szCs w:val="21"/>
        </w:rPr>
        <w:t>5×3</w:t>
      </w:r>
      <w:r>
        <w:rPr>
          <w:rFonts w:ascii="宋体" w:hAnsi="宋体" w:cs="宋体"/>
          <w:kern w:val="0"/>
          <w:szCs w:val="21"/>
        </w:rPr>
        <w:t>＝</w:t>
      </w:r>
      <w:r>
        <w:rPr>
          <w:rFonts w:ascii="宋体" w:hAnsi="宋体" w:cs="宋体"/>
          <w:kern w:val="0"/>
          <w:szCs w:val="21"/>
        </w:rPr>
        <w:t>15</w:t>
      </w:r>
      <w:r>
        <w:rPr>
          <w:rFonts w:ascii="宋体" w:hAnsi="宋体" w:cs="宋体"/>
          <w:kern w:val="0"/>
          <w:szCs w:val="21"/>
        </w:rPr>
        <w:t>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w:t>
      </w:r>
      <w:r>
        <w:rPr>
          <w:rFonts w:ascii="宋体" w:hAnsi="宋体" w:cs="宋体"/>
          <w:kern w:val="0"/>
          <w:szCs w:val="21"/>
        </w:rPr>
        <w:t>有一种观点认为，阶级性与科学性是不相容的，凡是代表某个阶级利益和愿望的社会理论，就不可能是科学的。</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2</w:t>
      </w:r>
      <w:r>
        <w:rPr>
          <w:rFonts w:ascii="宋体" w:hAnsi="宋体" w:cs="宋体"/>
          <w:kern w:val="0"/>
          <w:szCs w:val="21"/>
        </w:rPr>
        <w:t>．蚂蚁具有和我们不同的眼睛，它们能看见我们看不见的光线。但是，在认识我们所看不见的这些光线方面，我们的成就比蚂蚁大得多。</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3</w:t>
      </w:r>
      <w:r>
        <w:rPr>
          <w:rFonts w:ascii="宋体" w:hAnsi="宋体" w:cs="宋体"/>
          <w:kern w:val="0"/>
          <w:szCs w:val="21"/>
        </w:rPr>
        <w:t>．社会发展是社会基本矛盾运动的结果，可历史事件又是人们意志的</w:t>
      </w:r>
      <w:r>
        <w:rPr>
          <w:rFonts w:ascii="宋体" w:hAnsi="宋体" w:cs="宋体"/>
          <w:kern w:val="0"/>
          <w:szCs w:val="21"/>
        </w:rPr>
        <w:t>“</w:t>
      </w:r>
      <w:r>
        <w:rPr>
          <w:rFonts w:ascii="宋体" w:hAnsi="宋体" w:cs="宋体"/>
          <w:kern w:val="0"/>
          <w:szCs w:val="21"/>
        </w:rPr>
        <w:t>合力</w:t>
      </w:r>
      <w:r>
        <w:rPr>
          <w:rFonts w:ascii="宋体" w:hAnsi="宋体" w:cs="宋体"/>
          <w:kern w:val="0"/>
          <w:szCs w:val="21"/>
        </w:rPr>
        <w:t>”</w:t>
      </w:r>
      <w:r>
        <w:rPr>
          <w:rFonts w:ascii="宋体" w:hAnsi="宋体" w:cs="宋体"/>
          <w:kern w:val="0"/>
          <w:szCs w:val="21"/>
        </w:rPr>
        <w:t>造成的，两者不矛盾吗？</w:t>
      </w:r>
      <w:r>
        <w:rPr>
          <w:rFonts w:ascii="宋体" w:hAnsi="宋体" w:cs="宋体"/>
          <w:kern w:val="0"/>
          <w:szCs w:val="21"/>
        </w:rPr>
        <w:t xml:space="preserve">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四、论述题（</w:t>
      </w:r>
      <w:r>
        <w:rPr>
          <w:rFonts w:ascii="宋体" w:hAnsi="宋体" w:cs="宋体"/>
          <w:kern w:val="0"/>
          <w:szCs w:val="21"/>
        </w:rPr>
        <w:t>1×15</w:t>
      </w:r>
      <w:r>
        <w:rPr>
          <w:rFonts w:ascii="宋体" w:hAnsi="宋体" w:cs="宋体"/>
          <w:kern w:val="0"/>
          <w:szCs w:val="21"/>
        </w:rPr>
        <w:t>＝</w:t>
      </w:r>
      <w:r>
        <w:rPr>
          <w:rFonts w:ascii="宋体" w:hAnsi="宋体" w:cs="宋体"/>
          <w:kern w:val="0"/>
          <w:szCs w:val="21"/>
        </w:rPr>
        <w:t>15</w:t>
      </w:r>
      <w:r>
        <w:rPr>
          <w:rFonts w:ascii="宋体" w:hAnsi="宋体" w:cs="宋体"/>
          <w:kern w:val="0"/>
          <w:szCs w:val="21"/>
        </w:rPr>
        <w:t>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w:t>
      </w:r>
      <w:r>
        <w:rPr>
          <w:rFonts w:ascii="宋体" w:hAnsi="宋体" w:cs="宋体"/>
          <w:kern w:val="0"/>
          <w:szCs w:val="21"/>
        </w:rPr>
        <w:t>．有人认为，在信息社会里，价值的增长不是通过劳动，而是通过知识实现的，应当用知识价值论取代劳动价值论。试用所学原理</w:t>
      </w:r>
      <w:r>
        <w:rPr>
          <w:rFonts w:ascii="宋体" w:hAnsi="宋体" w:cs="宋体"/>
          <w:kern w:val="0"/>
          <w:szCs w:val="21"/>
        </w:rPr>
        <w:t>对该观点进行评析。</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五、材料分析题（</w:t>
      </w:r>
      <w:r>
        <w:rPr>
          <w:rFonts w:ascii="宋体" w:hAnsi="宋体" w:cs="宋体"/>
          <w:kern w:val="0"/>
          <w:szCs w:val="21"/>
        </w:rPr>
        <w:t>15×2</w:t>
      </w:r>
      <w:r>
        <w:rPr>
          <w:rFonts w:ascii="宋体" w:hAnsi="宋体" w:cs="宋体"/>
          <w:kern w:val="0"/>
          <w:szCs w:val="21"/>
        </w:rPr>
        <w:t>＝</w:t>
      </w:r>
      <w:r>
        <w:rPr>
          <w:rFonts w:ascii="宋体" w:hAnsi="宋体" w:cs="宋体"/>
          <w:kern w:val="0"/>
          <w:szCs w:val="21"/>
        </w:rPr>
        <w:t>30</w:t>
      </w:r>
      <w:r>
        <w:rPr>
          <w:rFonts w:ascii="宋体" w:hAnsi="宋体" w:cs="宋体"/>
          <w:kern w:val="0"/>
          <w:szCs w:val="21"/>
        </w:rPr>
        <w:t>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w:t>
      </w:r>
      <w:r>
        <w:rPr>
          <w:rFonts w:ascii="宋体" w:hAnsi="宋体" w:cs="宋体"/>
          <w:kern w:val="0"/>
          <w:szCs w:val="21"/>
        </w:rPr>
        <w:t>．国际经验表明，当一个国家和地区人均</w:t>
      </w:r>
      <w:r>
        <w:rPr>
          <w:rFonts w:ascii="宋体" w:hAnsi="宋体" w:cs="宋体"/>
          <w:kern w:val="0"/>
          <w:szCs w:val="21"/>
        </w:rPr>
        <w:t>GDP</w:t>
      </w:r>
      <w:r>
        <w:rPr>
          <w:rFonts w:ascii="宋体" w:hAnsi="宋体" w:cs="宋体"/>
          <w:kern w:val="0"/>
          <w:szCs w:val="21"/>
        </w:rPr>
        <w:t>进入</w:t>
      </w:r>
      <w:r>
        <w:rPr>
          <w:rFonts w:ascii="宋体" w:hAnsi="宋体" w:cs="宋体"/>
          <w:kern w:val="0"/>
          <w:szCs w:val="21"/>
        </w:rPr>
        <w:t>1000</w:t>
      </w:r>
      <w:r>
        <w:rPr>
          <w:rFonts w:ascii="宋体" w:hAnsi="宋体" w:cs="宋体"/>
          <w:kern w:val="0"/>
          <w:szCs w:val="21"/>
        </w:rPr>
        <w:t>美元到</w:t>
      </w:r>
      <w:r>
        <w:rPr>
          <w:rFonts w:ascii="宋体" w:hAnsi="宋体" w:cs="宋体"/>
          <w:kern w:val="0"/>
          <w:szCs w:val="21"/>
        </w:rPr>
        <w:t>3000</w:t>
      </w:r>
      <w:r>
        <w:rPr>
          <w:rFonts w:ascii="宋体" w:hAnsi="宋体" w:cs="宋体"/>
          <w:kern w:val="0"/>
          <w:szCs w:val="21"/>
        </w:rPr>
        <w:t>美元的时期，既是黄金发展期，又是矛盾凸显期，处理得好，就能顺利发展；处理不好，将对经济社会发展产生不利影响。我国已进入这一时期，请用唯物辩证法的观点对这一问题加以分析，谈谈你的体会。</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2</w:t>
      </w:r>
      <w:r>
        <w:rPr>
          <w:rFonts w:ascii="宋体" w:hAnsi="宋体" w:cs="宋体"/>
          <w:kern w:val="0"/>
          <w:szCs w:val="21"/>
        </w:rPr>
        <w:t>．茨基认为：在俄国建立无产阶级专政和社会主义制度这种做法，就像</w:t>
      </w:r>
      <w:r>
        <w:rPr>
          <w:rFonts w:ascii="宋体" w:hAnsi="宋体" w:cs="宋体"/>
          <w:kern w:val="0"/>
          <w:szCs w:val="21"/>
        </w:rPr>
        <w:t>“</w:t>
      </w:r>
      <w:r>
        <w:rPr>
          <w:rFonts w:ascii="宋体" w:hAnsi="宋体" w:cs="宋体"/>
          <w:kern w:val="0"/>
          <w:szCs w:val="21"/>
        </w:rPr>
        <w:t>一个孕妇，她疯狂万分地猛跳，为了把她无法忍受的怀孕期缩短并引起早产。</w:t>
      </w:r>
      <w:r>
        <w:rPr>
          <w:rFonts w:ascii="宋体" w:hAnsi="宋体" w:cs="宋体"/>
          <w:kern w:val="0"/>
          <w:szCs w:val="21"/>
        </w:rPr>
        <w:t>”“</w:t>
      </w:r>
      <w:r>
        <w:rPr>
          <w:rFonts w:ascii="宋体" w:hAnsi="宋体" w:cs="宋体"/>
          <w:kern w:val="0"/>
          <w:szCs w:val="21"/>
        </w:rPr>
        <w:t>这样生下来的孩子，通常是活不成的</w:t>
      </w:r>
      <w:r>
        <w:rPr>
          <w:rFonts w:ascii="宋体" w:hAnsi="宋体" w:cs="宋体"/>
          <w:kern w:val="0"/>
          <w:szCs w:val="21"/>
        </w:rPr>
        <w:t>”</w:t>
      </w:r>
      <w:r>
        <w:rPr>
          <w:rFonts w:ascii="宋体" w:hAnsi="宋体" w:cs="宋体"/>
          <w:kern w:val="0"/>
          <w:szCs w:val="21"/>
        </w:rPr>
        <w:t>。</w:t>
      </w:r>
      <w:r>
        <w:rPr>
          <w:rFonts w:ascii="宋体" w:hAnsi="宋体" w:cs="宋体"/>
          <w:kern w:val="0"/>
          <w:szCs w:val="21"/>
        </w:rPr>
        <w:t>“</w:t>
      </w:r>
      <w:r>
        <w:rPr>
          <w:rFonts w:ascii="宋体" w:hAnsi="宋体" w:cs="宋体"/>
          <w:kern w:val="0"/>
          <w:szCs w:val="21"/>
        </w:rPr>
        <w:t>早产论</w:t>
      </w:r>
      <w:r>
        <w:rPr>
          <w:rFonts w:ascii="宋体" w:hAnsi="宋体" w:cs="宋体"/>
          <w:kern w:val="0"/>
          <w:szCs w:val="21"/>
        </w:rPr>
        <w:t>”</w:t>
      </w:r>
      <w:r>
        <w:rPr>
          <w:rFonts w:ascii="宋体" w:hAnsi="宋体" w:cs="宋体"/>
          <w:kern w:val="0"/>
          <w:szCs w:val="21"/>
        </w:rPr>
        <w:t>的内容和论证方式虽</w:t>
      </w:r>
      <w:r>
        <w:rPr>
          <w:rFonts w:ascii="宋体" w:hAnsi="宋体" w:cs="宋体"/>
          <w:kern w:val="0"/>
          <w:szCs w:val="21"/>
        </w:rPr>
        <w:t>然没有什么变化，但在不同时期对人们的影响却不一样。</w:t>
      </w:r>
      <w:r>
        <w:rPr>
          <w:rFonts w:ascii="宋体" w:hAnsi="宋体" w:cs="宋体"/>
          <w:kern w:val="0"/>
          <w:szCs w:val="21"/>
        </w:rPr>
        <w:t>20</w:t>
      </w:r>
      <w:r>
        <w:rPr>
          <w:rFonts w:ascii="宋体" w:hAnsi="宋体" w:cs="宋体"/>
          <w:kern w:val="0"/>
          <w:szCs w:val="21"/>
        </w:rPr>
        <w:t>世纪末，由于国际社会主义运动转入低潮，</w:t>
      </w:r>
      <w:r>
        <w:rPr>
          <w:rFonts w:ascii="宋体" w:hAnsi="宋体" w:cs="宋体"/>
          <w:kern w:val="0"/>
          <w:szCs w:val="21"/>
        </w:rPr>
        <w:t>“</w:t>
      </w:r>
      <w:r>
        <w:rPr>
          <w:rFonts w:ascii="宋体" w:hAnsi="宋体" w:cs="宋体"/>
          <w:kern w:val="0"/>
          <w:szCs w:val="21"/>
        </w:rPr>
        <w:t>早产论</w:t>
      </w:r>
      <w:r>
        <w:rPr>
          <w:rFonts w:ascii="宋体" w:hAnsi="宋体" w:cs="宋体"/>
          <w:kern w:val="0"/>
          <w:szCs w:val="21"/>
        </w:rPr>
        <w:t>”</w:t>
      </w:r>
      <w:r>
        <w:rPr>
          <w:rFonts w:ascii="宋体" w:hAnsi="宋体" w:cs="宋体"/>
          <w:kern w:val="0"/>
          <w:szCs w:val="21"/>
        </w:rPr>
        <w:t>似乎得到了某种</w:t>
      </w:r>
      <w:r>
        <w:rPr>
          <w:rFonts w:ascii="宋体" w:hAnsi="宋体" w:cs="宋体"/>
          <w:kern w:val="0"/>
          <w:szCs w:val="21"/>
        </w:rPr>
        <w:t>“</w:t>
      </w:r>
      <w:r>
        <w:rPr>
          <w:rFonts w:ascii="宋体" w:hAnsi="宋体" w:cs="宋体"/>
          <w:kern w:val="0"/>
          <w:szCs w:val="21"/>
        </w:rPr>
        <w:t>验证</w:t>
      </w:r>
      <w:r>
        <w:rPr>
          <w:rFonts w:ascii="宋体" w:hAnsi="宋体" w:cs="宋体"/>
          <w:kern w:val="0"/>
          <w:szCs w:val="21"/>
        </w:rPr>
        <w:t>”</w:t>
      </w:r>
      <w:r>
        <w:rPr>
          <w:rFonts w:ascii="宋体" w:hAnsi="宋体" w:cs="宋体"/>
          <w:kern w:val="0"/>
          <w:szCs w:val="21"/>
        </w:rPr>
        <w:t>，因而不同程度地造成了一定的思想混乱。你认为应如何看待社会主义</w:t>
      </w:r>
      <w:r>
        <w:rPr>
          <w:rFonts w:ascii="宋体" w:hAnsi="宋体" w:cs="宋体"/>
          <w:kern w:val="0"/>
          <w:szCs w:val="21"/>
        </w:rPr>
        <w:t>“</w:t>
      </w:r>
      <w:r>
        <w:rPr>
          <w:rFonts w:ascii="宋体" w:hAnsi="宋体" w:cs="宋体"/>
          <w:kern w:val="0"/>
          <w:szCs w:val="21"/>
        </w:rPr>
        <w:t>早产论</w:t>
      </w:r>
      <w:r>
        <w:rPr>
          <w:rFonts w:ascii="宋体" w:hAnsi="宋体" w:cs="宋体"/>
          <w:kern w:val="0"/>
          <w:szCs w:val="21"/>
        </w:rPr>
        <w:t>”</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2008</w:t>
      </w:r>
      <w:r>
        <w:rPr>
          <w:rFonts w:ascii="宋体" w:hAnsi="宋体" w:cs="宋体"/>
          <w:kern w:val="0"/>
          <w:szCs w:val="21"/>
        </w:rPr>
        <w:t>年马克思主义基本原理概论期末考试试题</w:t>
      </w:r>
      <w:r>
        <w:rPr>
          <w:rFonts w:ascii="宋体" w:hAnsi="宋体" w:cs="宋体"/>
          <w:kern w:val="0"/>
          <w:szCs w:val="21"/>
        </w:rPr>
        <w:t>A</w:t>
      </w:r>
      <w:r>
        <w:rPr>
          <w:rFonts w:ascii="宋体" w:hAnsi="宋体" w:cs="宋体"/>
          <w:kern w:val="0"/>
          <w:szCs w:val="21"/>
        </w:rPr>
        <w:t>卷</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参考答案</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lastRenderedPageBreak/>
        <w:t>一、单项选择题（在下面各题的选项中，请选出最符合题意的</w:t>
      </w:r>
      <w:r>
        <w:rPr>
          <w:rFonts w:ascii="宋体" w:hAnsi="宋体" w:cs="宋体"/>
          <w:kern w:val="0"/>
          <w:szCs w:val="21"/>
        </w:rPr>
        <w:t>1</w:t>
      </w:r>
      <w:r>
        <w:rPr>
          <w:rFonts w:ascii="宋体" w:hAnsi="宋体" w:cs="宋体"/>
          <w:kern w:val="0"/>
          <w:szCs w:val="21"/>
        </w:rPr>
        <w:t>项，并将代表正确选项的字母写在题干的括号内。</w:t>
      </w:r>
      <w:r>
        <w:rPr>
          <w:rFonts w:ascii="宋体" w:hAnsi="宋体" w:cs="宋体"/>
          <w:kern w:val="0"/>
          <w:szCs w:val="21"/>
        </w:rPr>
        <w:t>1×20</w:t>
      </w:r>
      <w:r>
        <w:rPr>
          <w:rFonts w:ascii="宋体" w:hAnsi="宋体" w:cs="宋体"/>
          <w:kern w:val="0"/>
          <w:szCs w:val="21"/>
        </w:rPr>
        <w:t>＝</w:t>
      </w:r>
      <w:r>
        <w:rPr>
          <w:rFonts w:ascii="宋体" w:hAnsi="宋体" w:cs="宋体"/>
          <w:kern w:val="0"/>
          <w:szCs w:val="21"/>
        </w:rPr>
        <w:t>20</w:t>
      </w:r>
      <w:r>
        <w:rPr>
          <w:rFonts w:ascii="宋体" w:hAnsi="宋体" w:cs="宋体"/>
          <w:kern w:val="0"/>
          <w:szCs w:val="21"/>
        </w:rPr>
        <w:t>分）</w:t>
      </w:r>
    </w:p>
    <w:p w:rsidR="00000000" w:rsidRDefault="003E3FC1">
      <w:pPr>
        <w:widowControl/>
        <w:autoSpaceDN w:val="0"/>
        <w:spacing w:line="300" w:lineRule="atLeast"/>
        <w:jc w:val="left"/>
        <w:rPr>
          <w:rFonts w:ascii="宋体" w:hAnsi="宋体" w:cs="宋体"/>
          <w:kern w:val="0"/>
          <w:szCs w:val="21"/>
        </w:rPr>
      </w:pP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答案：</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1.A 2.A 3.A 4.C 5.C 6.A 7.D 8.D 9.D 10.D 11.A 12.C 13.C 14.B</w:t>
      </w:r>
      <w:r>
        <w:rPr>
          <w:rFonts w:ascii="宋体" w:hAnsi="宋体" w:cs="宋体"/>
          <w:kern w:val="0"/>
          <w:szCs w:val="21"/>
        </w:rPr>
        <w:t xml:space="preserve"> 15.C 16.B 17.D 18.A 19.B 20.C</w:t>
      </w:r>
    </w:p>
    <w:p w:rsidR="00000000" w:rsidRDefault="003E3FC1">
      <w:pPr>
        <w:widowControl/>
        <w:autoSpaceDN w:val="0"/>
        <w:spacing w:line="300" w:lineRule="atLeast"/>
        <w:jc w:val="left"/>
        <w:rPr>
          <w:rFonts w:ascii="宋体" w:hAnsi="宋体" w:cs="宋体"/>
          <w:kern w:val="0"/>
          <w:szCs w:val="21"/>
        </w:rPr>
      </w:pP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二、多项选择题（在下面各题的选项中，请选出所有符合题意的选项，并将代表正确选项的字母写在题干后面的括号内。</w:t>
      </w:r>
      <w:r>
        <w:rPr>
          <w:rFonts w:ascii="宋体" w:hAnsi="宋体" w:cs="宋体"/>
          <w:kern w:val="0"/>
          <w:szCs w:val="21"/>
        </w:rPr>
        <w:t>2×10</w:t>
      </w:r>
      <w:r>
        <w:rPr>
          <w:rFonts w:ascii="宋体" w:hAnsi="宋体" w:cs="宋体"/>
          <w:kern w:val="0"/>
          <w:szCs w:val="21"/>
        </w:rPr>
        <w:t>＝</w:t>
      </w:r>
      <w:r>
        <w:rPr>
          <w:rFonts w:ascii="宋体" w:hAnsi="宋体" w:cs="宋体"/>
          <w:kern w:val="0"/>
          <w:szCs w:val="21"/>
        </w:rPr>
        <w:t>20</w:t>
      </w:r>
      <w:r>
        <w:rPr>
          <w:rFonts w:ascii="宋体" w:hAnsi="宋体" w:cs="宋体"/>
          <w:kern w:val="0"/>
          <w:szCs w:val="21"/>
        </w:rPr>
        <w:t>分）</w:t>
      </w:r>
    </w:p>
    <w:p w:rsidR="00000000" w:rsidRDefault="003E3FC1">
      <w:pPr>
        <w:widowControl/>
        <w:autoSpaceDN w:val="0"/>
        <w:spacing w:line="300" w:lineRule="atLeast"/>
        <w:jc w:val="left"/>
        <w:rPr>
          <w:rFonts w:ascii="宋体" w:hAnsi="宋体" w:cs="宋体"/>
          <w:kern w:val="0"/>
          <w:szCs w:val="21"/>
        </w:rPr>
      </w:pP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答案：</w:t>
      </w:r>
      <w:r>
        <w:rPr>
          <w:rFonts w:ascii="宋体" w:hAnsi="宋体" w:cs="宋体"/>
          <w:kern w:val="0"/>
          <w:szCs w:val="21"/>
        </w:rPr>
        <w:t>1.ABCD 2.ABC 3.BC 4.CD 5.ABCE 6.BC 7.ABCDE 8.ACE 9.AD 10.AC</w:t>
      </w:r>
    </w:p>
    <w:p w:rsidR="00000000" w:rsidRDefault="003E3FC1">
      <w:pPr>
        <w:widowControl/>
        <w:autoSpaceDN w:val="0"/>
        <w:spacing w:line="300" w:lineRule="atLeast"/>
        <w:jc w:val="left"/>
        <w:rPr>
          <w:rFonts w:ascii="宋体" w:hAnsi="宋体" w:cs="宋体"/>
          <w:kern w:val="0"/>
          <w:szCs w:val="21"/>
        </w:rPr>
      </w:pP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三、辨析题（</w:t>
      </w:r>
      <w:r>
        <w:rPr>
          <w:rFonts w:ascii="宋体" w:hAnsi="宋体" w:cs="宋体"/>
          <w:kern w:val="0"/>
          <w:szCs w:val="21"/>
        </w:rPr>
        <w:t>5×3</w:t>
      </w:r>
      <w:r>
        <w:rPr>
          <w:rFonts w:ascii="宋体" w:hAnsi="宋体" w:cs="宋体"/>
          <w:kern w:val="0"/>
          <w:szCs w:val="21"/>
        </w:rPr>
        <w:t>＝</w:t>
      </w:r>
      <w:r>
        <w:rPr>
          <w:rFonts w:ascii="宋体" w:hAnsi="宋体" w:cs="宋体"/>
          <w:kern w:val="0"/>
          <w:szCs w:val="21"/>
        </w:rPr>
        <w:t>15</w:t>
      </w:r>
      <w:r>
        <w:rPr>
          <w:rFonts w:ascii="宋体" w:hAnsi="宋体" w:cs="宋体"/>
          <w:kern w:val="0"/>
          <w:szCs w:val="21"/>
        </w:rPr>
        <w:t>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w:t>
      </w:r>
      <w:r>
        <w:rPr>
          <w:rFonts w:ascii="宋体" w:hAnsi="宋体" w:cs="宋体"/>
          <w:kern w:val="0"/>
          <w:szCs w:val="21"/>
        </w:rPr>
        <w:t>．有一种观点认为，阶级性与科学性是不相容的，凡是代表某个阶级利益和愿望的社会理论，就不可能是科学的。</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参考答案：马克思主义从产生到发展，表现出了强大的生命力，这</w:t>
      </w:r>
      <w:r>
        <w:rPr>
          <w:rFonts w:ascii="宋体" w:hAnsi="宋体" w:cs="宋体"/>
          <w:kern w:val="0"/>
          <w:szCs w:val="21"/>
        </w:rPr>
        <w:t>种强大生命力的根源在于它的丰富内容体现了科学性与革命性的统一。马克思主义是完备而严密的科学理论体系。</w:t>
      </w:r>
      <w:r>
        <w:rPr>
          <w:rFonts w:ascii="宋体" w:hAnsi="宋体" w:cs="宋体"/>
          <w:kern w:val="0"/>
          <w:szCs w:val="21"/>
        </w:rPr>
        <w:t xml:space="preserve"> </w:t>
      </w:r>
      <w:r>
        <w:rPr>
          <w:rFonts w:ascii="宋体" w:hAnsi="宋体" w:cs="宋体"/>
          <w:kern w:val="0"/>
          <w:szCs w:val="21"/>
        </w:rPr>
        <w:br/>
      </w:r>
      <w:r>
        <w:rPr>
          <w:rFonts w:ascii="宋体" w:hAnsi="宋体" w:cs="宋体"/>
          <w:kern w:val="0"/>
          <w:szCs w:val="21"/>
        </w:rPr>
        <w:t xml:space="preserve">  </w:t>
      </w:r>
      <w:r>
        <w:rPr>
          <w:rFonts w:ascii="宋体" w:hAnsi="宋体" w:cs="宋体"/>
          <w:kern w:val="0"/>
          <w:szCs w:val="21"/>
        </w:rPr>
        <w:t>（一）马克思主义最根本的世界观和方法论。（二）马克思主义最鲜明的政治立场。（三）马克思主义最重要的理论品质。（四）马克思主义最崇高的社会理想。</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以上所述的四个方面，包括了马克思主义的最基本的内容，体现了马克思主义的基本立场、基本观点和基本方法，阐明了马克思主义是以科学的实践观为基础，实现了严格的科学性和彻底的革命性高度统一的科学理论体系。</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2</w:t>
      </w:r>
      <w:r>
        <w:rPr>
          <w:rFonts w:ascii="宋体" w:hAnsi="宋体" w:cs="宋体"/>
          <w:kern w:val="0"/>
          <w:szCs w:val="21"/>
        </w:rPr>
        <w:t>．蚂蚁具有和我们不同的眼睛，它们能看见我们看不见的光线。但是</w:t>
      </w:r>
      <w:r>
        <w:rPr>
          <w:rFonts w:ascii="宋体" w:hAnsi="宋体" w:cs="宋体"/>
          <w:kern w:val="0"/>
          <w:szCs w:val="21"/>
        </w:rPr>
        <w:t>，在认识我们所看不见的这些光线方面，我们的成就比蚂蚁大得多。</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参考答案：其一，人的眼睛与蚂蚁的眼睛存在不同的结构，在感受某些光线方面，人的眼睛确实不如蚂蚁；其二，人能够在实践的基础上超越眼睛等生理结构的局限，获取对世界的认识。蚂蚁的活动终究只是一种本能的活动，而人能够在实践的基础上，发挥主观能动性，通过对感性材料进行科学加工，获得理性认识。动物则没有这种主观能动性。</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3</w:t>
      </w:r>
      <w:r>
        <w:rPr>
          <w:rFonts w:ascii="宋体" w:hAnsi="宋体" w:cs="宋体"/>
          <w:kern w:val="0"/>
          <w:szCs w:val="21"/>
        </w:rPr>
        <w:t>．社会发展是社会基本矛盾运动的结果，可历史事件又是人们意志的</w:t>
      </w:r>
      <w:r>
        <w:rPr>
          <w:rFonts w:ascii="宋体" w:hAnsi="宋体" w:cs="宋体"/>
          <w:kern w:val="0"/>
          <w:szCs w:val="21"/>
        </w:rPr>
        <w:t>“</w:t>
      </w:r>
      <w:r>
        <w:rPr>
          <w:rFonts w:ascii="宋体" w:hAnsi="宋体" w:cs="宋体"/>
          <w:kern w:val="0"/>
          <w:szCs w:val="21"/>
        </w:rPr>
        <w:t>合力</w:t>
      </w:r>
      <w:r>
        <w:rPr>
          <w:rFonts w:ascii="宋体" w:hAnsi="宋体" w:cs="宋体"/>
          <w:kern w:val="0"/>
          <w:szCs w:val="21"/>
        </w:rPr>
        <w:t>”</w:t>
      </w:r>
      <w:r>
        <w:rPr>
          <w:rFonts w:ascii="宋体" w:hAnsi="宋体" w:cs="宋体"/>
          <w:kern w:val="0"/>
          <w:szCs w:val="21"/>
        </w:rPr>
        <w:t>造成的，两者不矛盾吗？</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参考答案：恩格斯曾经说过，在历史过程中，许多相互</w:t>
      </w:r>
      <w:r>
        <w:rPr>
          <w:rFonts w:ascii="宋体" w:hAnsi="宋体" w:cs="宋体"/>
          <w:kern w:val="0"/>
          <w:szCs w:val="21"/>
        </w:rPr>
        <w:t>冲突的单个意志构成无数力的平行四边形，形成一个推动历史前进的总合力，在这个合力中，每个意志都有所贡献，都不等于零。</w:t>
      </w:r>
      <w:r>
        <w:rPr>
          <w:rFonts w:ascii="宋体" w:hAnsi="宋体" w:cs="宋体"/>
          <w:kern w:val="0"/>
          <w:szCs w:val="21"/>
        </w:rPr>
        <w:t xml:space="preserve"> </w:t>
      </w:r>
      <w:r>
        <w:rPr>
          <w:rFonts w:ascii="宋体" w:hAnsi="宋体" w:cs="宋体"/>
          <w:kern w:val="0"/>
          <w:szCs w:val="21"/>
        </w:rPr>
        <w:t>从恩格斯这段话可以得出两点结论：第一，每一个人都可以在历史上起一定的作用，在历史的总的合力中，每个单个人的力量都不等于零；第二，但是，这种作用的性质并不完全相同。有的是正数，有的是负数，有的是积极的动力，有的则是消极的阻力；历史就是在这两种力量对比当中前进的。所以，否认任何一个普通社会成员在社会发展中的作用都是不对的。</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（１）人类社会的发展是生产力与生产关系、经济基础与上层建筑之间这一社会基本</w:t>
      </w:r>
      <w:r>
        <w:rPr>
          <w:rFonts w:ascii="宋体" w:hAnsi="宋体" w:cs="宋体"/>
          <w:kern w:val="0"/>
          <w:szCs w:val="21"/>
        </w:rPr>
        <w:t>矛盾运动推动的结果。其中，生产力是人类社会发展的根本动力。在生产力中，人是最活跃的因素。人不仅可以通过自己的实践提高自己的能力和素质，改进劳动资料，改造自然界，使之适合自己的需要。而且，人还可以通过一系列历史活动，改革上层建筑中不适合经济基础、生产关系中不适合生产力发展的方面，推动生产力和经济社会的全面发展。</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w:t>
      </w:r>
      <w:r>
        <w:rPr>
          <w:rFonts w:ascii="宋体" w:hAnsi="宋体" w:cs="宋体"/>
          <w:kern w:val="0"/>
          <w:szCs w:val="21"/>
        </w:rPr>
        <w:t>2</w:t>
      </w:r>
      <w:r>
        <w:rPr>
          <w:rFonts w:ascii="宋体" w:hAnsi="宋体" w:cs="宋体"/>
          <w:kern w:val="0"/>
          <w:szCs w:val="21"/>
        </w:rPr>
        <w:t>）社会是由人组成的。历史中的每个人，都会或多或少的对历史发展产生影响作用。社会发展又是一个合目的性与合规律性相统一的过程。社会历史就是在许多单个意志的相互冲</w:t>
      </w:r>
      <w:r>
        <w:rPr>
          <w:rFonts w:ascii="宋体" w:hAnsi="宋体" w:cs="宋体"/>
          <w:kern w:val="0"/>
          <w:szCs w:val="21"/>
        </w:rPr>
        <w:lastRenderedPageBreak/>
        <w:t>突中产生出来的。每一个人积极的或消极的历</w:t>
      </w:r>
      <w:r>
        <w:rPr>
          <w:rFonts w:ascii="宋体" w:hAnsi="宋体" w:cs="宋体"/>
          <w:kern w:val="0"/>
          <w:szCs w:val="21"/>
        </w:rPr>
        <w:t>史活动都会成为历史事件具体内涵的组成部分，成为整个人类意志中的合力因素和影响历史前进的力量。</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w:t>
      </w:r>
      <w:r>
        <w:rPr>
          <w:rFonts w:ascii="宋体" w:hAnsi="宋体" w:cs="宋体"/>
          <w:kern w:val="0"/>
          <w:szCs w:val="21"/>
        </w:rPr>
        <w:t>3</w:t>
      </w:r>
      <w:r>
        <w:rPr>
          <w:rFonts w:ascii="宋体" w:hAnsi="宋体" w:cs="宋体"/>
          <w:kern w:val="0"/>
          <w:szCs w:val="21"/>
        </w:rPr>
        <w:t>）任何推动人类社会发展进程的重大历史事件或成就，虽然离不开杰出人物的巨大作用，但一者杰出人物来自人民群众，二者他们所提出的理论和实践要么建立在无数代前人和当代人民群众历史活动的基础之上，要么离不开千百万人民群众的参与。广大人民群众的利益和要求，代表了人类社会历史发展的趋势或方向。一切杰出人物发挥作用都离不开人民群众的实践。在这个角度上，一切重大的历史事件，都是人们的意志在遵循客观规律的前提下</w:t>
      </w:r>
      <w:r>
        <w:rPr>
          <w:rFonts w:ascii="宋体" w:hAnsi="宋体" w:cs="宋体"/>
          <w:kern w:val="0"/>
          <w:szCs w:val="21"/>
        </w:rPr>
        <w:t>“</w:t>
      </w:r>
      <w:r>
        <w:rPr>
          <w:rFonts w:ascii="宋体" w:hAnsi="宋体" w:cs="宋体"/>
          <w:kern w:val="0"/>
          <w:szCs w:val="21"/>
        </w:rPr>
        <w:t>合力</w:t>
      </w:r>
      <w:r>
        <w:rPr>
          <w:rFonts w:ascii="宋体" w:hAnsi="宋体" w:cs="宋体"/>
          <w:kern w:val="0"/>
          <w:szCs w:val="21"/>
        </w:rPr>
        <w:t>”</w:t>
      </w:r>
      <w:r>
        <w:rPr>
          <w:rFonts w:ascii="宋体" w:hAnsi="宋体" w:cs="宋体"/>
          <w:kern w:val="0"/>
          <w:szCs w:val="21"/>
        </w:rPr>
        <w:t>作用的结果。</w:t>
      </w:r>
      <w:r>
        <w:rPr>
          <w:rFonts w:ascii="宋体" w:hAnsi="宋体" w:cs="宋体"/>
          <w:kern w:val="0"/>
          <w:szCs w:val="21"/>
        </w:rPr>
        <w:t>它与社会基本矛盾推动人类社会发展的理论并行不悖，两者之间并没有矛盾。</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四、论述题（</w:t>
      </w:r>
      <w:r>
        <w:rPr>
          <w:rFonts w:ascii="宋体" w:hAnsi="宋体" w:cs="宋体"/>
          <w:kern w:val="0"/>
          <w:szCs w:val="21"/>
        </w:rPr>
        <w:t>1×15</w:t>
      </w:r>
      <w:r>
        <w:rPr>
          <w:rFonts w:ascii="宋体" w:hAnsi="宋体" w:cs="宋体"/>
          <w:kern w:val="0"/>
          <w:szCs w:val="21"/>
        </w:rPr>
        <w:t>＝</w:t>
      </w:r>
      <w:r>
        <w:rPr>
          <w:rFonts w:ascii="宋体" w:hAnsi="宋体" w:cs="宋体"/>
          <w:kern w:val="0"/>
          <w:szCs w:val="21"/>
        </w:rPr>
        <w:t>15</w:t>
      </w:r>
      <w:r>
        <w:rPr>
          <w:rFonts w:ascii="宋体" w:hAnsi="宋体" w:cs="宋体"/>
          <w:kern w:val="0"/>
          <w:szCs w:val="21"/>
        </w:rPr>
        <w:t>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w:t>
      </w:r>
      <w:r>
        <w:rPr>
          <w:rFonts w:ascii="宋体" w:hAnsi="宋体" w:cs="宋体"/>
          <w:kern w:val="0"/>
          <w:szCs w:val="21"/>
        </w:rPr>
        <w:t>．有人认为，在信息社会里，价值的增长不是通过劳动，而是通过知识实现的，应当用知识价值论取代劳动价值论。试用所学原理对该观点进行评析。</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参考答案：</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不能用知识价值论取代劳动价值论。</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w:t>
      </w:r>
      <w:r>
        <w:rPr>
          <w:rFonts w:ascii="宋体" w:hAnsi="宋体" w:cs="宋体"/>
          <w:kern w:val="0"/>
          <w:szCs w:val="21"/>
        </w:rPr>
        <w:t>1</w:t>
      </w:r>
      <w:r>
        <w:rPr>
          <w:rFonts w:ascii="宋体" w:hAnsi="宋体" w:cs="宋体"/>
          <w:kern w:val="0"/>
          <w:szCs w:val="21"/>
        </w:rPr>
        <w:t>）商品生产过程是各种生产要素结合在一起发挥作用的过程，各种生产要素在商品生产中的作用与劳动创造价值的关系是不同的程，各种生产要素在商品生产中的作用与劳动创造价值的关系是不同的。就商品使用价值的生产而言，土地、材料、技术、知识</w:t>
      </w:r>
      <w:r>
        <w:rPr>
          <w:rFonts w:ascii="宋体" w:hAnsi="宋体" w:cs="宋体"/>
          <w:kern w:val="0"/>
          <w:szCs w:val="21"/>
        </w:rPr>
        <w:t>等生产要素是商品使用价值的物质要素，与劳动者的具体劳动一起，共同构成了使用价值的源泉。但就商品价值的创造而言，价值是凝结在商品中无差别的人类劳动即抽象劳动。抽象劳动是形成价值的唯一源泉，离开了人的劳动，价值增长就不可能实现，劳动是价值的唯一源泉。这是马克思劳动价值论的基本观点。</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(2</w:t>
      </w:r>
      <w:r>
        <w:rPr>
          <w:rFonts w:ascii="宋体" w:hAnsi="宋体" w:cs="宋体"/>
          <w:kern w:val="0"/>
          <w:szCs w:val="21"/>
        </w:rPr>
        <w:t>）在信息经济社会中，知识转化为生产力，能提高劳动生产率，给人类的生产带来极大的方便。在这一时代，知识和技术甚至成为首要的生产力。但价值的增长源泉仍是劳动，而不是知识。知识不创造价值，它本身的价值也必须通过生产者的具体劳动才能转移</w:t>
      </w:r>
      <w:r>
        <w:rPr>
          <w:rFonts w:ascii="宋体" w:hAnsi="宋体" w:cs="宋体"/>
          <w:kern w:val="0"/>
          <w:szCs w:val="21"/>
        </w:rPr>
        <w:t>到新产品中去，成为商品价值的一个构成部分。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(3</w:t>
      </w:r>
      <w:r>
        <w:rPr>
          <w:rFonts w:ascii="宋体" w:hAnsi="宋体" w:cs="宋体"/>
          <w:kern w:val="0"/>
          <w:szCs w:val="21"/>
        </w:rPr>
        <w:t>）此观点的错误在于，没有认清价值的来源。</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五、材料分析题（</w:t>
      </w:r>
      <w:r>
        <w:rPr>
          <w:rFonts w:ascii="宋体" w:hAnsi="宋体" w:cs="宋体"/>
          <w:kern w:val="0"/>
          <w:szCs w:val="21"/>
        </w:rPr>
        <w:t>15×2</w:t>
      </w:r>
      <w:r>
        <w:rPr>
          <w:rFonts w:ascii="宋体" w:hAnsi="宋体" w:cs="宋体"/>
          <w:kern w:val="0"/>
          <w:szCs w:val="21"/>
        </w:rPr>
        <w:t>＝</w:t>
      </w:r>
      <w:r>
        <w:rPr>
          <w:rFonts w:ascii="宋体" w:hAnsi="宋体" w:cs="宋体"/>
          <w:kern w:val="0"/>
          <w:szCs w:val="21"/>
        </w:rPr>
        <w:t>30</w:t>
      </w:r>
      <w:r>
        <w:rPr>
          <w:rFonts w:ascii="宋体" w:hAnsi="宋体" w:cs="宋体"/>
          <w:kern w:val="0"/>
          <w:szCs w:val="21"/>
        </w:rPr>
        <w:t>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w:t>
      </w:r>
      <w:r>
        <w:rPr>
          <w:rFonts w:ascii="宋体" w:hAnsi="宋体" w:cs="宋体"/>
          <w:kern w:val="0"/>
          <w:szCs w:val="21"/>
        </w:rPr>
        <w:t>．国际经验表明，当一个国家和地区人均</w:t>
      </w:r>
      <w:r>
        <w:rPr>
          <w:rFonts w:ascii="宋体" w:hAnsi="宋体" w:cs="宋体"/>
          <w:kern w:val="0"/>
          <w:szCs w:val="21"/>
        </w:rPr>
        <w:t>GDP</w:t>
      </w:r>
      <w:r>
        <w:rPr>
          <w:rFonts w:ascii="宋体" w:hAnsi="宋体" w:cs="宋体"/>
          <w:kern w:val="0"/>
          <w:szCs w:val="21"/>
        </w:rPr>
        <w:t>进入</w:t>
      </w:r>
      <w:r>
        <w:rPr>
          <w:rFonts w:ascii="宋体" w:hAnsi="宋体" w:cs="宋体"/>
          <w:kern w:val="0"/>
          <w:szCs w:val="21"/>
        </w:rPr>
        <w:t>1000</w:t>
      </w:r>
      <w:r>
        <w:rPr>
          <w:rFonts w:ascii="宋体" w:hAnsi="宋体" w:cs="宋体"/>
          <w:kern w:val="0"/>
          <w:szCs w:val="21"/>
        </w:rPr>
        <w:t>美元到</w:t>
      </w:r>
      <w:r>
        <w:rPr>
          <w:rFonts w:ascii="宋体" w:hAnsi="宋体" w:cs="宋体"/>
          <w:kern w:val="0"/>
          <w:szCs w:val="21"/>
        </w:rPr>
        <w:t>3000</w:t>
      </w:r>
      <w:r>
        <w:rPr>
          <w:rFonts w:ascii="宋体" w:hAnsi="宋体" w:cs="宋体"/>
          <w:kern w:val="0"/>
          <w:szCs w:val="21"/>
        </w:rPr>
        <w:t>美元的时期，既是黄金发展期，又是矛盾凸显期，处理得好，就能顺利发展；处理不好，将对经济社会发展产生不利影响。我国已进入这一时期，请用唯物辩证法的观点对这一问题加以分析，谈谈你的体会。</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参考答案：</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唯物辩证法认为，任何事物都是矛盾的统一体。矛盾的同一性和斗争性是事物发展的动力。矛盾的斗争性和同一性在事物发展发展过程中</w:t>
      </w:r>
      <w:r>
        <w:rPr>
          <w:rFonts w:ascii="宋体" w:hAnsi="宋体" w:cs="宋体"/>
          <w:kern w:val="0"/>
          <w:szCs w:val="21"/>
        </w:rPr>
        <w:t>相互结合共同发生作用。但在不同条件下，二者所处的地位会有所不同。在一定条件下，矛盾的斗争性处于主要的方面，而在另外的条件下，矛盾的同一性又可能处于主要的方面。</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一个国家和地区的人均</w:t>
      </w:r>
      <w:r>
        <w:rPr>
          <w:rFonts w:ascii="宋体" w:hAnsi="宋体" w:cs="宋体"/>
          <w:kern w:val="0"/>
          <w:szCs w:val="21"/>
        </w:rPr>
        <w:t>GDP</w:t>
      </w:r>
      <w:r>
        <w:rPr>
          <w:rFonts w:ascii="宋体" w:hAnsi="宋体" w:cs="宋体"/>
          <w:kern w:val="0"/>
          <w:szCs w:val="21"/>
        </w:rPr>
        <w:t>进入</w:t>
      </w:r>
      <w:r>
        <w:rPr>
          <w:rFonts w:ascii="宋体" w:hAnsi="宋体" w:cs="宋体"/>
          <w:kern w:val="0"/>
          <w:szCs w:val="21"/>
        </w:rPr>
        <w:t>1000</w:t>
      </w:r>
      <w:r>
        <w:rPr>
          <w:rFonts w:ascii="宋体" w:hAnsi="宋体" w:cs="宋体"/>
          <w:kern w:val="0"/>
          <w:szCs w:val="21"/>
        </w:rPr>
        <w:t>美元到</w:t>
      </w:r>
      <w:r>
        <w:rPr>
          <w:rFonts w:ascii="宋体" w:hAnsi="宋体" w:cs="宋体"/>
          <w:kern w:val="0"/>
          <w:szCs w:val="21"/>
        </w:rPr>
        <w:t>3000</w:t>
      </w:r>
      <w:r>
        <w:rPr>
          <w:rFonts w:ascii="宋体" w:hAnsi="宋体" w:cs="宋体"/>
          <w:kern w:val="0"/>
          <w:szCs w:val="21"/>
        </w:rPr>
        <w:t>美元的时期，表明该国家和地区的经济和社会发展取得了阶段性成就，人民的生活水平得到了提高，市场得到了开拓，同时也为下一步的发展准备了资本和其他条件，如果能够充分利用这些有利的因素，发挥矛盾同一性的作用，则可以使经济社会再上一个新台阶。反之，在这个阶段，如果不注重发展的均衡性和社会公正，人们的收入差距会</w:t>
      </w:r>
      <w:r>
        <w:rPr>
          <w:rFonts w:ascii="宋体" w:hAnsi="宋体" w:cs="宋体"/>
          <w:kern w:val="0"/>
          <w:szCs w:val="21"/>
        </w:rPr>
        <w:t>拉大，许多原来还潜藏着的矛盾这时会凸现出来并尖锐化。如果不能够很好控制矛盾，则将会使矛盾激化和扩大，就将对经济社会发展产生不利的影响。</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我国当前的社会正处于这个阶段，这就要求我们在这个阶段从哲学高度上认清矛盾同一性和斗争性起作用的条件，以建构和谐为目标，促进中国经济社会的良性和健康发展。</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lastRenderedPageBreak/>
        <w:t>2</w:t>
      </w:r>
      <w:r>
        <w:rPr>
          <w:rFonts w:ascii="宋体" w:hAnsi="宋体" w:cs="宋体"/>
          <w:kern w:val="0"/>
          <w:szCs w:val="21"/>
        </w:rPr>
        <w:t>．茨基认为：在俄国建立无产阶级专政和社会主义制度这种做法，就像</w:t>
      </w:r>
      <w:r>
        <w:rPr>
          <w:rFonts w:ascii="宋体" w:hAnsi="宋体" w:cs="宋体"/>
          <w:kern w:val="0"/>
          <w:szCs w:val="21"/>
        </w:rPr>
        <w:t>“</w:t>
      </w:r>
      <w:r>
        <w:rPr>
          <w:rFonts w:ascii="宋体" w:hAnsi="宋体" w:cs="宋体"/>
          <w:kern w:val="0"/>
          <w:szCs w:val="21"/>
        </w:rPr>
        <w:t>一个孕妇，她疯狂万分地猛跳，为了把她无法忍受的怀孕期缩短并引起早产。</w:t>
      </w:r>
      <w:r>
        <w:rPr>
          <w:rFonts w:ascii="宋体" w:hAnsi="宋体" w:cs="宋体"/>
          <w:kern w:val="0"/>
          <w:szCs w:val="21"/>
        </w:rPr>
        <w:t>”“</w:t>
      </w:r>
      <w:r>
        <w:rPr>
          <w:rFonts w:ascii="宋体" w:hAnsi="宋体" w:cs="宋体"/>
          <w:kern w:val="0"/>
          <w:szCs w:val="21"/>
        </w:rPr>
        <w:t>这样生下来的孩子，通常是活不成的</w:t>
      </w:r>
      <w:r>
        <w:rPr>
          <w:rFonts w:ascii="宋体" w:hAnsi="宋体" w:cs="宋体"/>
          <w:kern w:val="0"/>
          <w:szCs w:val="21"/>
        </w:rPr>
        <w:t>”</w:t>
      </w:r>
      <w:r>
        <w:rPr>
          <w:rFonts w:ascii="宋体" w:hAnsi="宋体" w:cs="宋体"/>
          <w:kern w:val="0"/>
          <w:szCs w:val="21"/>
        </w:rPr>
        <w:t>。</w:t>
      </w:r>
      <w:r>
        <w:rPr>
          <w:rFonts w:ascii="宋体" w:hAnsi="宋体" w:cs="宋体"/>
          <w:kern w:val="0"/>
          <w:szCs w:val="21"/>
        </w:rPr>
        <w:t>“</w:t>
      </w:r>
      <w:r>
        <w:rPr>
          <w:rFonts w:ascii="宋体" w:hAnsi="宋体" w:cs="宋体"/>
          <w:kern w:val="0"/>
          <w:szCs w:val="21"/>
        </w:rPr>
        <w:t>早产论</w:t>
      </w:r>
      <w:r>
        <w:rPr>
          <w:rFonts w:ascii="宋体" w:hAnsi="宋体" w:cs="宋体"/>
          <w:kern w:val="0"/>
          <w:szCs w:val="21"/>
        </w:rPr>
        <w:t>”</w:t>
      </w:r>
      <w:r>
        <w:rPr>
          <w:rFonts w:ascii="宋体" w:hAnsi="宋体" w:cs="宋体"/>
          <w:kern w:val="0"/>
          <w:szCs w:val="21"/>
        </w:rPr>
        <w:t>的内容和论证方式虽然没有什么变化，但在</w:t>
      </w:r>
      <w:r>
        <w:rPr>
          <w:rFonts w:ascii="宋体" w:hAnsi="宋体" w:cs="宋体"/>
          <w:kern w:val="0"/>
          <w:szCs w:val="21"/>
        </w:rPr>
        <w:t>不同时期对人们的影响却不一样。</w:t>
      </w:r>
      <w:r>
        <w:rPr>
          <w:rFonts w:ascii="宋体" w:hAnsi="宋体" w:cs="宋体"/>
          <w:kern w:val="0"/>
          <w:szCs w:val="21"/>
        </w:rPr>
        <w:t>20</w:t>
      </w:r>
      <w:r>
        <w:rPr>
          <w:rFonts w:ascii="宋体" w:hAnsi="宋体" w:cs="宋体"/>
          <w:kern w:val="0"/>
          <w:szCs w:val="21"/>
        </w:rPr>
        <w:t>世纪末，由于国际社会主义运动转入低潮，</w:t>
      </w:r>
      <w:r>
        <w:rPr>
          <w:rFonts w:ascii="宋体" w:hAnsi="宋体" w:cs="宋体"/>
          <w:kern w:val="0"/>
          <w:szCs w:val="21"/>
        </w:rPr>
        <w:t>“</w:t>
      </w:r>
      <w:r>
        <w:rPr>
          <w:rFonts w:ascii="宋体" w:hAnsi="宋体" w:cs="宋体"/>
          <w:kern w:val="0"/>
          <w:szCs w:val="21"/>
        </w:rPr>
        <w:t>早产论</w:t>
      </w:r>
      <w:r>
        <w:rPr>
          <w:rFonts w:ascii="宋体" w:hAnsi="宋体" w:cs="宋体"/>
          <w:kern w:val="0"/>
          <w:szCs w:val="21"/>
        </w:rPr>
        <w:t>”</w:t>
      </w:r>
      <w:r>
        <w:rPr>
          <w:rFonts w:ascii="宋体" w:hAnsi="宋体" w:cs="宋体"/>
          <w:kern w:val="0"/>
          <w:szCs w:val="21"/>
        </w:rPr>
        <w:t>似乎得到了某种</w:t>
      </w:r>
      <w:r>
        <w:rPr>
          <w:rFonts w:ascii="宋体" w:hAnsi="宋体" w:cs="宋体"/>
          <w:kern w:val="0"/>
          <w:szCs w:val="21"/>
        </w:rPr>
        <w:t>“</w:t>
      </w:r>
      <w:r>
        <w:rPr>
          <w:rFonts w:ascii="宋体" w:hAnsi="宋体" w:cs="宋体"/>
          <w:kern w:val="0"/>
          <w:szCs w:val="21"/>
        </w:rPr>
        <w:t>验证</w:t>
      </w:r>
      <w:r>
        <w:rPr>
          <w:rFonts w:ascii="宋体" w:hAnsi="宋体" w:cs="宋体"/>
          <w:kern w:val="0"/>
          <w:szCs w:val="21"/>
        </w:rPr>
        <w:t>”</w:t>
      </w:r>
      <w:r>
        <w:rPr>
          <w:rFonts w:ascii="宋体" w:hAnsi="宋体" w:cs="宋体"/>
          <w:kern w:val="0"/>
          <w:szCs w:val="21"/>
        </w:rPr>
        <w:t>，因而不同程度地造成了一定的思想混乱。你认为应如何看待社会主义</w:t>
      </w:r>
      <w:r>
        <w:rPr>
          <w:rFonts w:ascii="宋体" w:hAnsi="宋体" w:cs="宋体"/>
          <w:kern w:val="0"/>
          <w:szCs w:val="21"/>
        </w:rPr>
        <w:t>“</w:t>
      </w:r>
      <w:r>
        <w:rPr>
          <w:rFonts w:ascii="宋体" w:hAnsi="宋体" w:cs="宋体"/>
          <w:kern w:val="0"/>
          <w:szCs w:val="21"/>
        </w:rPr>
        <w:t>早产论</w:t>
      </w:r>
      <w:r>
        <w:rPr>
          <w:rFonts w:ascii="宋体" w:hAnsi="宋体" w:cs="宋体"/>
          <w:kern w:val="0"/>
          <w:szCs w:val="21"/>
        </w:rPr>
        <w:t>”</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参考答案：</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经济文化相对落后的国家先于发达资本主义国家进入社会主义社会，是由革命的客观形势和条件所决定的。</w:t>
      </w:r>
      <w:r>
        <w:rPr>
          <w:rFonts w:ascii="宋体" w:hAnsi="宋体" w:cs="宋体"/>
          <w:kern w:val="0"/>
          <w:szCs w:val="21"/>
        </w:rPr>
        <w:t>19</w:t>
      </w:r>
      <w:r>
        <w:rPr>
          <w:rFonts w:ascii="宋体" w:hAnsi="宋体" w:cs="宋体"/>
          <w:kern w:val="0"/>
          <w:szCs w:val="21"/>
        </w:rPr>
        <w:t>世纪末</w:t>
      </w:r>
      <w:r>
        <w:rPr>
          <w:rFonts w:ascii="宋体" w:hAnsi="宋体" w:cs="宋体"/>
          <w:kern w:val="0"/>
          <w:szCs w:val="21"/>
        </w:rPr>
        <w:t>20</w:t>
      </w:r>
      <w:r>
        <w:rPr>
          <w:rFonts w:ascii="宋体" w:hAnsi="宋体" w:cs="宋体"/>
          <w:kern w:val="0"/>
          <w:szCs w:val="21"/>
        </w:rPr>
        <w:t>世纪初，资本主义进入到帝国主义阶段，世界范围内的无产阶级与资产阶级的矛盾日益尖锐化，矛盾的焦点集中在经济落后的国家，出现了很好的革命形势。同时，这些国家的马克思主义政党在马克思主义指导下制定了与本国实际相结合的正</w:t>
      </w:r>
      <w:r>
        <w:rPr>
          <w:rFonts w:ascii="宋体" w:hAnsi="宋体" w:cs="宋体"/>
          <w:kern w:val="0"/>
          <w:szCs w:val="21"/>
        </w:rPr>
        <w:t>确的路线、方针和斗争策略，形成了成熟的革命主观条件。通过武装斗争，经济落后的国家率先夺取国家政权，建立社会主义社会，这是社会历史发展客观规律的必然产物。</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经济落后的国家先于发达资本主义国家进入社会主义，是生产关系一定要适合生产力状况规律的特殊表现。生产力决定生产关系，先进的生产关系不可能建立在落后的社会生产力基础上，但是由于广泛的国家交往，生产力水平相对落后的国家也可以产生类似于经济发达国家的社会矛盾。在生产关系不变更，社会生产力就不能发展的特殊条件下，生产关系的变更就成为主要的决定的方面。</w:t>
      </w:r>
      <w:r>
        <w:rPr>
          <w:rFonts w:ascii="宋体" w:hAnsi="宋体" w:cs="宋体"/>
          <w:kern w:val="0"/>
          <w:szCs w:val="21"/>
        </w:rPr>
        <w:t>19</w:t>
      </w:r>
      <w:r>
        <w:rPr>
          <w:rFonts w:ascii="宋体" w:hAnsi="宋体" w:cs="宋体"/>
          <w:kern w:val="0"/>
          <w:szCs w:val="21"/>
        </w:rPr>
        <w:t>世纪末</w:t>
      </w:r>
      <w:r>
        <w:rPr>
          <w:rFonts w:ascii="宋体" w:hAnsi="宋体" w:cs="宋体"/>
          <w:kern w:val="0"/>
          <w:szCs w:val="21"/>
        </w:rPr>
        <w:t>20</w:t>
      </w:r>
      <w:r>
        <w:rPr>
          <w:rFonts w:ascii="宋体" w:hAnsi="宋体" w:cs="宋体"/>
          <w:kern w:val="0"/>
          <w:szCs w:val="21"/>
        </w:rPr>
        <w:t>世</w:t>
      </w:r>
      <w:r>
        <w:rPr>
          <w:rFonts w:ascii="宋体" w:hAnsi="宋体" w:cs="宋体"/>
          <w:kern w:val="0"/>
          <w:szCs w:val="21"/>
        </w:rPr>
        <w:t>纪初经济文化相对落后的国家率先进入社会主义正是这一历史状况的反映。</w:t>
      </w:r>
    </w:p>
    <w:p w:rsidR="00000000" w:rsidRDefault="003E3FC1">
      <w:pPr>
        <w:widowControl/>
        <w:autoSpaceDN w:val="0"/>
        <w:spacing w:line="300" w:lineRule="atLeast"/>
        <w:jc w:val="left"/>
        <w:rPr>
          <w:rFonts w:ascii="Tahoma" w:hAnsi="宋体"/>
          <w:sz w:val="18"/>
        </w:rPr>
      </w:pPr>
      <w:r>
        <w:rPr>
          <w:rFonts w:ascii="宋体" w:hAnsi="宋体" w:cs="宋体"/>
          <w:kern w:val="0"/>
          <w:szCs w:val="21"/>
        </w:rPr>
        <w:t>“</w:t>
      </w:r>
      <w:r>
        <w:rPr>
          <w:rFonts w:ascii="宋体" w:hAnsi="宋体" w:cs="宋体"/>
          <w:kern w:val="0"/>
          <w:szCs w:val="21"/>
        </w:rPr>
        <w:t>早产论</w:t>
      </w:r>
      <w:r>
        <w:rPr>
          <w:rFonts w:ascii="宋体" w:hAnsi="宋体" w:cs="宋体"/>
          <w:kern w:val="0"/>
          <w:szCs w:val="21"/>
        </w:rPr>
        <w:t>”</w:t>
      </w:r>
      <w:r>
        <w:rPr>
          <w:rFonts w:ascii="宋体" w:hAnsi="宋体" w:cs="宋体"/>
          <w:kern w:val="0"/>
          <w:szCs w:val="21"/>
        </w:rPr>
        <w:t>的观点是错误的，就在于它不懂得历史发展的辩证法。</w:t>
      </w:r>
    </w:p>
    <w:p w:rsidR="00000000" w:rsidRDefault="003E3FC1">
      <w:pPr>
        <w:autoSpaceDN w:val="0"/>
        <w:jc w:val="center"/>
        <w:rPr>
          <w:rFonts w:ascii="Tahoma" w:hAnsi="宋体"/>
          <w:sz w:val="18"/>
        </w:rPr>
      </w:pPr>
      <w:r>
        <w:rPr>
          <w:rFonts w:ascii="Tahoma" w:hAnsi="宋体"/>
          <w:b/>
          <w:sz w:val="28"/>
        </w:rPr>
        <w:t>2008</w:t>
      </w:r>
      <w:r>
        <w:rPr>
          <w:rFonts w:ascii="宋体" w:hAnsi="宋体"/>
          <w:b/>
          <w:sz w:val="28"/>
        </w:rPr>
        <w:t>年马克思主义基本原理概论期末考试试题</w:t>
      </w:r>
      <w:r>
        <w:rPr>
          <w:rFonts w:ascii="Tahoma" w:hAnsi="宋体"/>
          <w:b/>
          <w:sz w:val="28"/>
        </w:rPr>
        <w:t>B</w:t>
      </w:r>
      <w:r>
        <w:rPr>
          <w:rFonts w:ascii="宋体" w:hAnsi="宋体"/>
          <w:b/>
          <w:sz w:val="28"/>
        </w:rPr>
        <w:t>卷</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一、单项选择题（在下面各题的选项中，请选出最符合题意的</w:t>
      </w:r>
      <w:r>
        <w:rPr>
          <w:rFonts w:ascii="宋体" w:hAnsi="宋体" w:cs="宋体"/>
          <w:kern w:val="0"/>
          <w:szCs w:val="21"/>
        </w:rPr>
        <w:t>1</w:t>
      </w:r>
      <w:r>
        <w:rPr>
          <w:rFonts w:ascii="宋体" w:hAnsi="宋体" w:cs="宋体"/>
          <w:kern w:val="0"/>
          <w:szCs w:val="21"/>
        </w:rPr>
        <w:t>项，并将代表正确选项的字母写在题干的括号内。</w:t>
      </w:r>
      <w:r>
        <w:rPr>
          <w:rFonts w:ascii="宋体" w:hAnsi="宋体" w:cs="宋体"/>
          <w:kern w:val="0"/>
          <w:szCs w:val="21"/>
        </w:rPr>
        <w:t>1×20</w:t>
      </w:r>
      <w:r>
        <w:rPr>
          <w:rFonts w:ascii="宋体" w:hAnsi="宋体" w:cs="宋体"/>
          <w:kern w:val="0"/>
          <w:szCs w:val="21"/>
        </w:rPr>
        <w:t>＝</w:t>
      </w:r>
      <w:r>
        <w:rPr>
          <w:rFonts w:ascii="宋体" w:hAnsi="宋体" w:cs="宋体"/>
          <w:kern w:val="0"/>
          <w:szCs w:val="21"/>
        </w:rPr>
        <w:t>20</w:t>
      </w:r>
      <w:r>
        <w:rPr>
          <w:rFonts w:ascii="宋体" w:hAnsi="宋体" w:cs="宋体"/>
          <w:kern w:val="0"/>
          <w:szCs w:val="21"/>
        </w:rPr>
        <w:t>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w:t>
      </w:r>
      <w:r>
        <w:rPr>
          <w:rFonts w:ascii="宋体" w:hAnsi="宋体" w:cs="宋体"/>
          <w:kern w:val="0"/>
          <w:szCs w:val="21"/>
        </w:rPr>
        <w:t>在马克思主义的组成部分中，（）是马克思主义理论最深刻、最全面、最详细的证明和运用</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 xml:space="preserve">马克思主义哲学　　</w:t>
      </w:r>
      <w:r>
        <w:rPr>
          <w:rFonts w:ascii="宋体" w:hAnsi="宋体" w:cs="宋体"/>
          <w:kern w:val="0"/>
          <w:szCs w:val="21"/>
        </w:rPr>
        <w:t>B.</w:t>
      </w:r>
      <w:r>
        <w:rPr>
          <w:rFonts w:ascii="宋体" w:hAnsi="宋体" w:cs="宋体"/>
          <w:kern w:val="0"/>
          <w:szCs w:val="21"/>
        </w:rPr>
        <w:t>马克思主义政治经济学</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 xml:space="preserve">科学社会主义　　</w:t>
      </w:r>
      <w:r>
        <w:rPr>
          <w:rFonts w:ascii="宋体" w:hAnsi="宋体" w:cs="宋体"/>
          <w:kern w:val="0"/>
          <w:szCs w:val="21"/>
        </w:rPr>
        <w:t>D.</w:t>
      </w:r>
      <w:r>
        <w:rPr>
          <w:rFonts w:ascii="宋体" w:hAnsi="宋体" w:cs="宋体"/>
          <w:kern w:val="0"/>
          <w:szCs w:val="21"/>
        </w:rPr>
        <w:t>马克思主义政治学</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2.</w:t>
      </w:r>
      <w:r>
        <w:rPr>
          <w:rFonts w:ascii="宋体" w:hAnsi="宋体" w:cs="宋体"/>
          <w:kern w:val="0"/>
          <w:szCs w:val="21"/>
        </w:rPr>
        <w:t>马克思主义具有强大的生命力，这种强</w:t>
      </w:r>
      <w:r>
        <w:rPr>
          <w:rFonts w:ascii="宋体" w:hAnsi="宋体" w:cs="宋体"/>
          <w:kern w:val="0"/>
          <w:szCs w:val="21"/>
        </w:rPr>
        <w:t>大生命力的根源在于它的丰富内容体现了</w:t>
      </w:r>
      <w:r>
        <w:rPr>
          <w:rFonts w:ascii="宋体" w:hAnsi="宋体" w:cs="宋体"/>
          <w:kern w:val="0"/>
          <w:szCs w:val="21"/>
        </w:rPr>
        <w:t>( )</w:t>
      </w:r>
      <w:r>
        <w:rPr>
          <w:rFonts w:ascii="宋体" w:hAnsi="宋体" w:cs="宋体"/>
          <w:kern w:val="0"/>
          <w:szCs w:val="21"/>
        </w:rPr>
        <w:t>的统一。</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科学性与革命性</w:t>
      </w:r>
      <w:r>
        <w:rPr>
          <w:rFonts w:ascii="宋体" w:hAnsi="宋体" w:cs="宋体"/>
          <w:kern w:val="0"/>
          <w:szCs w:val="21"/>
        </w:rPr>
        <w:t>B.</w:t>
      </w:r>
      <w:r>
        <w:rPr>
          <w:rFonts w:ascii="宋体" w:hAnsi="宋体" w:cs="宋体"/>
          <w:kern w:val="0"/>
          <w:szCs w:val="21"/>
        </w:rPr>
        <w:t>世界观与方法论</w:t>
      </w:r>
      <w:r>
        <w:rPr>
          <w:rFonts w:ascii="宋体" w:hAnsi="宋体" w:cs="宋体"/>
          <w:kern w:val="0"/>
          <w:szCs w:val="21"/>
        </w:rPr>
        <w:t>C.</w:t>
      </w:r>
      <w:r>
        <w:rPr>
          <w:rFonts w:ascii="宋体" w:hAnsi="宋体" w:cs="宋体"/>
          <w:kern w:val="0"/>
          <w:szCs w:val="21"/>
        </w:rPr>
        <w:t>唯物论与辩证法</w:t>
      </w:r>
      <w:r>
        <w:rPr>
          <w:rFonts w:ascii="宋体" w:hAnsi="宋体" w:cs="宋体"/>
          <w:kern w:val="0"/>
          <w:szCs w:val="21"/>
        </w:rPr>
        <w:t>D.</w:t>
      </w:r>
      <w:r>
        <w:rPr>
          <w:rFonts w:ascii="宋体" w:hAnsi="宋体" w:cs="宋体"/>
          <w:kern w:val="0"/>
          <w:szCs w:val="21"/>
        </w:rPr>
        <w:t>政治与经济</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3.“</w:t>
      </w:r>
      <w:r>
        <w:rPr>
          <w:rFonts w:ascii="宋体" w:hAnsi="宋体" w:cs="宋体"/>
          <w:kern w:val="0"/>
          <w:szCs w:val="21"/>
        </w:rPr>
        <w:t>动中有静、静中有动</w:t>
      </w:r>
      <w:r>
        <w:rPr>
          <w:rFonts w:ascii="宋体" w:hAnsi="宋体" w:cs="宋体"/>
          <w:kern w:val="0"/>
          <w:szCs w:val="21"/>
        </w:rPr>
        <w:t>”</w:t>
      </w:r>
      <w:r>
        <w:rPr>
          <w:rFonts w:ascii="宋体" w:hAnsi="宋体" w:cs="宋体"/>
          <w:kern w:val="0"/>
          <w:szCs w:val="21"/>
        </w:rPr>
        <w:t>，说的是（</w:t>
      </w:r>
      <w:r>
        <w:rPr>
          <w:rFonts w:ascii="宋体" w:hAnsi="宋体" w:cs="宋体"/>
          <w:kern w:val="0"/>
          <w:szCs w:val="21"/>
        </w:rPr>
        <w:t xml:space="preserve"> </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 xml:space="preserve">A. </w:t>
      </w:r>
      <w:r>
        <w:rPr>
          <w:rFonts w:ascii="宋体" w:hAnsi="宋体" w:cs="宋体"/>
          <w:kern w:val="0"/>
          <w:szCs w:val="21"/>
        </w:rPr>
        <w:t>绝对运动和相对静止的统一</w:t>
      </w:r>
      <w:r>
        <w:rPr>
          <w:rFonts w:ascii="宋体" w:hAnsi="宋体" w:cs="宋体"/>
          <w:kern w:val="0"/>
          <w:szCs w:val="21"/>
        </w:rPr>
        <w:t xml:space="preserve">B. </w:t>
      </w:r>
      <w:r>
        <w:rPr>
          <w:rFonts w:ascii="宋体" w:hAnsi="宋体" w:cs="宋体"/>
          <w:kern w:val="0"/>
          <w:szCs w:val="21"/>
        </w:rPr>
        <w:t>物质和运动的统一</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 xml:space="preserve">C. </w:t>
      </w:r>
      <w:r>
        <w:rPr>
          <w:rFonts w:ascii="宋体" w:hAnsi="宋体" w:cs="宋体"/>
          <w:kern w:val="0"/>
          <w:szCs w:val="21"/>
        </w:rPr>
        <w:t>形而上学和诡辩论的统一</w:t>
      </w:r>
      <w:r>
        <w:rPr>
          <w:rFonts w:ascii="宋体" w:hAnsi="宋体" w:cs="宋体"/>
          <w:kern w:val="0"/>
          <w:szCs w:val="21"/>
        </w:rPr>
        <w:t xml:space="preserve">D. </w:t>
      </w:r>
      <w:r>
        <w:rPr>
          <w:rFonts w:ascii="宋体" w:hAnsi="宋体" w:cs="宋体"/>
          <w:kern w:val="0"/>
          <w:szCs w:val="21"/>
        </w:rPr>
        <w:t>唯物论和辩证法的统一</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4.“</w:t>
      </w:r>
      <w:r>
        <w:rPr>
          <w:rFonts w:ascii="宋体" w:hAnsi="宋体" w:cs="宋体"/>
          <w:kern w:val="0"/>
          <w:szCs w:val="21"/>
        </w:rPr>
        <w:t>一千个人就有一千个不同的哈姆雷特</w:t>
      </w:r>
      <w:r>
        <w:rPr>
          <w:rFonts w:ascii="宋体" w:hAnsi="宋体" w:cs="宋体"/>
          <w:kern w:val="0"/>
          <w:szCs w:val="21"/>
        </w:rPr>
        <w:t>”</w:t>
      </w:r>
      <w:r>
        <w:rPr>
          <w:rFonts w:ascii="宋体" w:hAnsi="宋体" w:cs="宋体"/>
          <w:kern w:val="0"/>
          <w:szCs w:val="21"/>
        </w:rPr>
        <w:t>，这说明了（）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哈姆雷特会在不同人的头脑中显现不同形状</w:t>
      </w:r>
      <w:r>
        <w:rPr>
          <w:rFonts w:ascii="宋体" w:hAnsi="宋体" w:cs="宋体"/>
          <w:kern w:val="0"/>
          <w:szCs w:val="21"/>
        </w:rPr>
        <w:t xml:space="preserve">  B.</w:t>
      </w:r>
      <w:r>
        <w:rPr>
          <w:rFonts w:ascii="宋体" w:hAnsi="宋体" w:cs="宋体"/>
          <w:kern w:val="0"/>
          <w:szCs w:val="21"/>
        </w:rPr>
        <w:t>人的个体差异性</w:t>
      </w:r>
      <w:r>
        <w:rPr>
          <w:rFonts w:ascii="宋体" w:hAnsi="宋体" w:cs="宋体"/>
          <w:kern w:val="0"/>
          <w:szCs w:val="21"/>
        </w:rPr>
        <w:t xml:space="preserve">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 xml:space="preserve"> C.</w:t>
      </w:r>
      <w:r>
        <w:rPr>
          <w:rFonts w:ascii="宋体" w:hAnsi="宋体" w:cs="宋体"/>
          <w:kern w:val="0"/>
          <w:szCs w:val="21"/>
        </w:rPr>
        <w:t>人的意识的个体差异性</w:t>
      </w:r>
      <w:r>
        <w:rPr>
          <w:rFonts w:ascii="宋体" w:hAnsi="宋体" w:cs="宋体"/>
          <w:kern w:val="0"/>
          <w:szCs w:val="21"/>
        </w:rPr>
        <w:t>D.</w:t>
      </w:r>
      <w:r>
        <w:rPr>
          <w:rFonts w:ascii="宋体" w:hAnsi="宋体" w:cs="宋体"/>
          <w:kern w:val="0"/>
          <w:szCs w:val="21"/>
        </w:rPr>
        <w:t>人的意识的能动性</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5.</w:t>
      </w:r>
      <w:r>
        <w:rPr>
          <w:rFonts w:ascii="宋体" w:hAnsi="宋体" w:cs="宋体"/>
          <w:kern w:val="0"/>
          <w:szCs w:val="21"/>
        </w:rPr>
        <w:t>实践高于理论是因为实践具有（</w:t>
      </w:r>
      <w:r>
        <w:rPr>
          <w:rFonts w:ascii="宋体" w:hAnsi="宋体" w:cs="宋体"/>
          <w:kern w:val="0"/>
          <w:szCs w:val="21"/>
        </w:rPr>
        <w:t xml:space="preserve"> </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普遍有用性的优点</w:t>
      </w:r>
      <w:r>
        <w:rPr>
          <w:rFonts w:ascii="宋体" w:hAnsi="宋体" w:cs="宋体"/>
          <w:kern w:val="0"/>
          <w:szCs w:val="21"/>
        </w:rPr>
        <w:t xml:space="preserve"> B.</w:t>
      </w:r>
      <w:r>
        <w:rPr>
          <w:rFonts w:ascii="宋体" w:hAnsi="宋体" w:cs="宋体"/>
          <w:kern w:val="0"/>
          <w:szCs w:val="21"/>
        </w:rPr>
        <w:t>直</w:t>
      </w:r>
      <w:r>
        <w:rPr>
          <w:rFonts w:ascii="宋体" w:hAnsi="宋体" w:cs="宋体"/>
          <w:kern w:val="0"/>
          <w:szCs w:val="21"/>
        </w:rPr>
        <w:t>接现实性的优点</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主观能动性的优点</w:t>
      </w:r>
      <w:r>
        <w:rPr>
          <w:rFonts w:ascii="宋体" w:hAnsi="宋体" w:cs="宋体"/>
          <w:kern w:val="0"/>
          <w:szCs w:val="21"/>
        </w:rPr>
        <w:t xml:space="preserve">  D.</w:t>
      </w:r>
      <w:r>
        <w:rPr>
          <w:rFonts w:ascii="宋体" w:hAnsi="宋体" w:cs="宋体"/>
          <w:kern w:val="0"/>
          <w:szCs w:val="21"/>
        </w:rPr>
        <w:t>客观物质性的优点</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6.</w:t>
      </w:r>
      <w:r>
        <w:rPr>
          <w:rFonts w:ascii="宋体" w:hAnsi="宋体" w:cs="宋体"/>
          <w:kern w:val="0"/>
          <w:szCs w:val="21"/>
        </w:rPr>
        <w:t>生产资料所有制关系本质上体现了</w:t>
      </w:r>
      <w:r>
        <w:rPr>
          <w:rFonts w:ascii="宋体" w:hAnsi="宋体" w:cs="宋体"/>
          <w:kern w:val="0"/>
          <w:szCs w:val="21"/>
        </w:rPr>
        <w:t>(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人与自然的关系</w:t>
      </w:r>
      <w:r>
        <w:rPr>
          <w:rFonts w:ascii="宋体" w:hAnsi="宋体" w:cs="宋体"/>
          <w:kern w:val="0"/>
          <w:szCs w:val="21"/>
        </w:rPr>
        <w:t xml:space="preserve"> B.</w:t>
      </w:r>
      <w:r>
        <w:rPr>
          <w:rFonts w:ascii="宋体" w:hAnsi="宋体" w:cs="宋体"/>
          <w:kern w:val="0"/>
          <w:szCs w:val="21"/>
        </w:rPr>
        <w:t>人与物的关系</w:t>
      </w:r>
      <w:r>
        <w:rPr>
          <w:rFonts w:ascii="宋体" w:hAnsi="宋体" w:cs="宋体"/>
          <w:kern w:val="0"/>
          <w:szCs w:val="21"/>
        </w:rPr>
        <w:t xml:space="preserve"> C.</w:t>
      </w:r>
      <w:r>
        <w:rPr>
          <w:rFonts w:ascii="宋体" w:hAnsi="宋体" w:cs="宋体"/>
          <w:kern w:val="0"/>
          <w:szCs w:val="21"/>
        </w:rPr>
        <w:t>人与人的关系</w:t>
      </w:r>
      <w:r>
        <w:rPr>
          <w:rFonts w:ascii="宋体" w:hAnsi="宋体" w:cs="宋体"/>
          <w:kern w:val="0"/>
          <w:szCs w:val="21"/>
        </w:rPr>
        <w:t xml:space="preserve"> D.</w:t>
      </w:r>
      <w:r>
        <w:rPr>
          <w:rFonts w:ascii="宋体" w:hAnsi="宋体" w:cs="宋体"/>
          <w:kern w:val="0"/>
          <w:szCs w:val="21"/>
        </w:rPr>
        <w:t>物与物的关系</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7.“</w:t>
      </w:r>
      <w:r>
        <w:rPr>
          <w:rFonts w:ascii="宋体" w:hAnsi="宋体" w:cs="宋体"/>
          <w:kern w:val="0"/>
          <w:szCs w:val="21"/>
        </w:rPr>
        <w:t>社会是一个自然历史过程</w:t>
      </w:r>
      <w:r>
        <w:rPr>
          <w:rFonts w:ascii="宋体" w:hAnsi="宋体" w:cs="宋体"/>
          <w:kern w:val="0"/>
          <w:szCs w:val="21"/>
        </w:rPr>
        <w:t>”</w:t>
      </w:r>
      <w:r>
        <w:rPr>
          <w:rFonts w:ascii="宋体" w:hAnsi="宋体" w:cs="宋体"/>
          <w:kern w:val="0"/>
          <w:szCs w:val="21"/>
        </w:rPr>
        <w:t>，指的是（</w:t>
      </w:r>
      <w:r>
        <w:rPr>
          <w:rFonts w:ascii="宋体" w:hAnsi="宋体" w:cs="宋体"/>
          <w:kern w:val="0"/>
          <w:szCs w:val="21"/>
        </w:rPr>
        <w:t xml:space="preserve">  </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社会同自然界一样是自发的发展过程</w:t>
      </w:r>
      <w:r>
        <w:rPr>
          <w:rFonts w:ascii="宋体" w:hAnsi="宋体" w:cs="宋体"/>
          <w:kern w:val="0"/>
          <w:szCs w:val="21"/>
        </w:rPr>
        <w:t>B.</w:t>
      </w:r>
      <w:r>
        <w:rPr>
          <w:rFonts w:ascii="宋体" w:hAnsi="宋体" w:cs="宋体"/>
          <w:kern w:val="0"/>
          <w:szCs w:val="21"/>
        </w:rPr>
        <w:t>社会规律与自然规律是没有区别的</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社会同自然界一样是合乎规律的辩证发展过程</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lastRenderedPageBreak/>
        <w:t>D.</w:t>
      </w:r>
      <w:r>
        <w:rPr>
          <w:rFonts w:ascii="宋体" w:hAnsi="宋体" w:cs="宋体"/>
          <w:kern w:val="0"/>
          <w:szCs w:val="21"/>
        </w:rPr>
        <w:t>社会同自然界一样是不受意识影响的过程</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8.</w:t>
      </w:r>
      <w:r>
        <w:rPr>
          <w:rFonts w:ascii="宋体" w:hAnsi="宋体" w:cs="宋体"/>
          <w:kern w:val="0"/>
          <w:szCs w:val="21"/>
        </w:rPr>
        <w:t>在资本主义制度下，资本家与劳动者之间的关系是（）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平等互利的关系</w:t>
      </w:r>
      <w:r>
        <w:rPr>
          <w:rFonts w:ascii="宋体" w:hAnsi="宋体" w:cs="宋体"/>
          <w:kern w:val="0"/>
          <w:szCs w:val="21"/>
        </w:rPr>
        <w:t>B.</w:t>
      </w:r>
      <w:r>
        <w:rPr>
          <w:rFonts w:ascii="宋体" w:hAnsi="宋体" w:cs="宋体"/>
          <w:kern w:val="0"/>
          <w:szCs w:val="21"/>
        </w:rPr>
        <w:t>互利互惠的关系</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劳动雇佣资本的关系</w:t>
      </w:r>
      <w:r>
        <w:rPr>
          <w:rFonts w:ascii="宋体" w:hAnsi="宋体" w:cs="宋体"/>
          <w:kern w:val="0"/>
          <w:szCs w:val="21"/>
        </w:rPr>
        <w:t>D.</w:t>
      </w:r>
      <w:r>
        <w:rPr>
          <w:rFonts w:ascii="宋体" w:hAnsi="宋体" w:cs="宋体"/>
          <w:kern w:val="0"/>
          <w:szCs w:val="21"/>
        </w:rPr>
        <w:t>资本雇佣</w:t>
      </w:r>
      <w:r>
        <w:rPr>
          <w:rFonts w:ascii="宋体" w:hAnsi="宋体" w:cs="宋体"/>
          <w:kern w:val="0"/>
          <w:szCs w:val="21"/>
        </w:rPr>
        <w:t>劳动的关系</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9.</w:t>
      </w:r>
      <w:r>
        <w:rPr>
          <w:rFonts w:ascii="宋体" w:hAnsi="宋体" w:cs="宋体"/>
          <w:kern w:val="0"/>
          <w:szCs w:val="21"/>
        </w:rPr>
        <w:t>资本主义生产的实质是（）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社会化大生产</w:t>
      </w:r>
      <w:r>
        <w:rPr>
          <w:rFonts w:ascii="宋体" w:hAnsi="宋体" w:cs="宋体"/>
          <w:kern w:val="0"/>
          <w:szCs w:val="21"/>
        </w:rPr>
        <w:t>B.</w:t>
      </w:r>
      <w:r>
        <w:rPr>
          <w:rFonts w:ascii="宋体" w:hAnsi="宋体" w:cs="宋体"/>
          <w:kern w:val="0"/>
          <w:szCs w:val="21"/>
        </w:rPr>
        <w:t>国际化大生产</w:t>
      </w:r>
      <w:r>
        <w:rPr>
          <w:rFonts w:ascii="宋体" w:hAnsi="宋体" w:cs="宋体"/>
          <w:kern w:val="0"/>
          <w:szCs w:val="21"/>
        </w:rPr>
        <w:t>C.</w:t>
      </w:r>
      <w:r>
        <w:rPr>
          <w:rFonts w:ascii="宋体" w:hAnsi="宋体" w:cs="宋体"/>
          <w:kern w:val="0"/>
          <w:szCs w:val="21"/>
        </w:rPr>
        <w:t>剩余价值生产</w:t>
      </w:r>
      <w:r>
        <w:rPr>
          <w:rFonts w:ascii="宋体" w:hAnsi="宋体" w:cs="宋体"/>
          <w:kern w:val="0"/>
          <w:szCs w:val="21"/>
        </w:rPr>
        <w:t>D.</w:t>
      </w:r>
      <w:r>
        <w:rPr>
          <w:rFonts w:ascii="宋体" w:hAnsi="宋体" w:cs="宋体"/>
          <w:kern w:val="0"/>
          <w:szCs w:val="21"/>
        </w:rPr>
        <w:t>现代商品生产</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10.</w:t>
      </w:r>
      <w:r>
        <w:rPr>
          <w:rFonts w:ascii="宋体" w:hAnsi="宋体" w:cs="宋体"/>
          <w:kern w:val="0"/>
          <w:szCs w:val="21"/>
        </w:rPr>
        <w:t>资本主义经济危机的本质特征是</w:t>
      </w:r>
      <w:r>
        <w:rPr>
          <w:rFonts w:ascii="宋体" w:hAnsi="宋体" w:cs="宋体"/>
          <w:kern w:val="0"/>
          <w:szCs w:val="21"/>
        </w:rPr>
        <w:t xml:space="preserve">(  )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生产不足</w:t>
      </w:r>
      <w:r>
        <w:rPr>
          <w:rFonts w:ascii="宋体" w:hAnsi="宋体" w:cs="宋体"/>
          <w:kern w:val="0"/>
          <w:szCs w:val="21"/>
        </w:rPr>
        <w:t xml:space="preserve"> B.</w:t>
      </w:r>
      <w:r>
        <w:rPr>
          <w:rFonts w:ascii="宋体" w:hAnsi="宋体" w:cs="宋体"/>
          <w:kern w:val="0"/>
          <w:szCs w:val="21"/>
        </w:rPr>
        <w:t>生产过剩</w:t>
      </w:r>
      <w:r>
        <w:rPr>
          <w:rFonts w:ascii="宋体" w:hAnsi="宋体" w:cs="宋体"/>
          <w:kern w:val="0"/>
          <w:szCs w:val="21"/>
        </w:rPr>
        <w:t xml:space="preserve"> C.</w:t>
      </w:r>
      <w:r>
        <w:rPr>
          <w:rFonts w:ascii="宋体" w:hAnsi="宋体" w:cs="宋体"/>
          <w:kern w:val="0"/>
          <w:szCs w:val="21"/>
        </w:rPr>
        <w:t>消费不足</w:t>
      </w:r>
      <w:r>
        <w:rPr>
          <w:rFonts w:ascii="宋体" w:hAnsi="宋体" w:cs="宋体"/>
          <w:kern w:val="0"/>
          <w:szCs w:val="21"/>
        </w:rPr>
        <w:t>D.</w:t>
      </w:r>
      <w:r>
        <w:rPr>
          <w:rFonts w:ascii="宋体" w:hAnsi="宋体" w:cs="宋体"/>
          <w:kern w:val="0"/>
          <w:szCs w:val="21"/>
        </w:rPr>
        <w:t>失业增加</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11.</w:t>
      </w:r>
      <w:r>
        <w:rPr>
          <w:rFonts w:ascii="宋体" w:hAnsi="宋体" w:cs="宋体"/>
          <w:kern w:val="0"/>
          <w:szCs w:val="21"/>
        </w:rPr>
        <w:t>资本主义工资的本质是</w:t>
      </w:r>
      <w:r>
        <w:rPr>
          <w:rFonts w:ascii="宋体" w:hAnsi="宋体" w:cs="宋体"/>
          <w:kern w:val="0"/>
          <w:szCs w:val="21"/>
        </w:rPr>
        <w:t xml:space="preserve">(  )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劳动的价值或价格</w:t>
      </w:r>
      <w:r>
        <w:rPr>
          <w:rFonts w:ascii="宋体" w:hAnsi="宋体" w:cs="宋体"/>
          <w:kern w:val="0"/>
          <w:szCs w:val="21"/>
        </w:rPr>
        <w:t xml:space="preserve"> B.</w:t>
      </w:r>
      <w:r>
        <w:rPr>
          <w:rFonts w:ascii="宋体" w:hAnsi="宋体" w:cs="宋体"/>
          <w:kern w:val="0"/>
          <w:szCs w:val="21"/>
        </w:rPr>
        <w:t>抽象劳动的价值或价格</w:t>
      </w:r>
      <w:r>
        <w:rPr>
          <w:rFonts w:ascii="宋体" w:hAnsi="宋体" w:cs="宋体"/>
          <w:kern w:val="0"/>
          <w:szCs w:val="21"/>
        </w:rPr>
        <w:t xml:space="preserve">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劳动力的价值或价格</w:t>
      </w:r>
      <w:r>
        <w:rPr>
          <w:rFonts w:ascii="宋体" w:hAnsi="宋体" w:cs="宋体"/>
          <w:kern w:val="0"/>
          <w:szCs w:val="21"/>
        </w:rPr>
        <w:t>D.</w:t>
      </w:r>
      <w:r>
        <w:rPr>
          <w:rFonts w:ascii="宋体" w:hAnsi="宋体" w:cs="宋体"/>
          <w:kern w:val="0"/>
          <w:szCs w:val="21"/>
        </w:rPr>
        <w:t>脑力劳动的价值或价格</w:t>
      </w:r>
      <w:r>
        <w:rPr>
          <w:rFonts w:ascii="宋体" w:hAnsi="宋体" w:cs="宋体"/>
          <w:kern w:val="0"/>
          <w:szCs w:val="21"/>
        </w:rPr>
        <w:t xml:space="preserve">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12.</w:t>
      </w:r>
      <w:r>
        <w:rPr>
          <w:rFonts w:ascii="宋体" w:hAnsi="宋体" w:cs="宋体"/>
          <w:kern w:val="0"/>
          <w:szCs w:val="21"/>
        </w:rPr>
        <w:t>现代资本主义的经济实质和重要经济基础是（）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垄断</w:t>
      </w:r>
      <w:r>
        <w:rPr>
          <w:rFonts w:ascii="宋体" w:hAnsi="宋体" w:cs="宋体"/>
          <w:kern w:val="0"/>
          <w:szCs w:val="21"/>
        </w:rPr>
        <w:t>B.</w:t>
      </w:r>
      <w:r>
        <w:rPr>
          <w:rFonts w:ascii="宋体" w:hAnsi="宋体" w:cs="宋体"/>
          <w:kern w:val="0"/>
          <w:szCs w:val="21"/>
        </w:rPr>
        <w:t>剥削</w:t>
      </w:r>
      <w:r>
        <w:rPr>
          <w:rFonts w:ascii="宋体" w:hAnsi="宋体" w:cs="宋体"/>
          <w:kern w:val="0"/>
          <w:szCs w:val="21"/>
        </w:rPr>
        <w:t>C.</w:t>
      </w:r>
      <w:r>
        <w:rPr>
          <w:rFonts w:ascii="宋体" w:hAnsi="宋体" w:cs="宋体"/>
          <w:kern w:val="0"/>
          <w:szCs w:val="21"/>
        </w:rPr>
        <w:t>国家调节</w:t>
      </w:r>
      <w:r>
        <w:rPr>
          <w:rFonts w:ascii="宋体" w:hAnsi="宋体" w:cs="宋体"/>
          <w:kern w:val="0"/>
          <w:szCs w:val="21"/>
        </w:rPr>
        <w:t>D.</w:t>
      </w:r>
      <w:r>
        <w:rPr>
          <w:rFonts w:ascii="宋体" w:hAnsi="宋体" w:cs="宋体"/>
          <w:kern w:val="0"/>
          <w:szCs w:val="21"/>
        </w:rPr>
        <w:t>对外掠夺</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13.</w:t>
      </w:r>
      <w:r>
        <w:rPr>
          <w:rFonts w:ascii="宋体" w:hAnsi="宋体" w:cs="宋体"/>
          <w:kern w:val="0"/>
          <w:szCs w:val="21"/>
        </w:rPr>
        <w:t>资本主义民主制度的首要特征是（）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议会制</w:t>
      </w:r>
      <w:r>
        <w:rPr>
          <w:rFonts w:ascii="宋体" w:hAnsi="宋体" w:cs="宋体"/>
          <w:kern w:val="0"/>
          <w:szCs w:val="21"/>
        </w:rPr>
        <w:t>B.</w:t>
      </w:r>
      <w:r>
        <w:rPr>
          <w:rFonts w:ascii="宋体" w:hAnsi="宋体" w:cs="宋体"/>
          <w:kern w:val="0"/>
          <w:szCs w:val="21"/>
        </w:rPr>
        <w:t>分权制</w:t>
      </w:r>
      <w:r>
        <w:rPr>
          <w:rFonts w:ascii="宋体" w:hAnsi="宋体" w:cs="宋体"/>
          <w:kern w:val="0"/>
          <w:szCs w:val="21"/>
        </w:rPr>
        <w:t>C.</w:t>
      </w:r>
      <w:r>
        <w:rPr>
          <w:rFonts w:ascii="宋体" w:hAnsi="宋体" w:cs="宋体"/>
          <w:kern w:val="0"/>
          <w:szCs w:val="21"/>
        </w:rPr>
        <w:t>两党制或多</w:t>
      </w:r>
      <w:r>
        <w:rPr>
          <w:rFonts w:ascii="宋体" w:hAnsi="宋体" w:cs="宋体"/>
          <w:kern w:val="0"/>
          <w:szCs w:val="21"/>
        </w:rPr>
        <w:t>党制</w:t>
      </w:r>
      <w:r>
        <w:rPr>
          <w:rFonts w:ascii="宋体" w:hAnsi="宋体" w:cs="宋体"/>
          <w:kern w:val="0"/>
          <w:szCs w:val="21"/>
        </w:rPr>
        <w:t>D.</w:t>
      </w:r>
      <w:r>
        <w:rPr>
          <w:rFonts w:ascii="宋体" w:hAnsi="宋体" w:cs="宋体"/>
          <w:kern w:val="0"/>
          <w:szCs w:val="21"/>
        </w:rPr>
        <w:t>普选制</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 xml:space="preserve">14. </w:t>
      </w:r>
      <w:r>
        <w:rPr>
          <w:rFonts w:ascii="宋体" w:hAnsi="宋体" w:cs="宋体"/>
          <w:kern w:val="0"/>
          <w:szCs w:val="21"/>
        </w:rPr>
        <w:t>社会主义民主的实质是（）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人民当家作主</w:t>
      </w:r>
      <w:r>
        <w:rPr>
          <w:rFonts w:ascii="宋体" w:hAnsi="宋体" w:cs="宋体"/>
          <w:kern w:val="0"/>
          <w:szCs w:val="21"/>
        </w:rPr>
        <w:t>B.</w:t>
      </w:r>
      <w:r>
        <w:rPr>
          <w:rFonts w:ascii="宋体" w:hAnsi="宋体" w:cs="宋体"/>
          <w:kern w:val="0"/>
          <w:szCs w:val="21"/>
        </w:rPr>
        <w:t>社会主义的国家制度</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目的和手段的统一</w:t>
      </w:r>
      <w:r>
        <w:rPr>
          <w:rFonts w:ascii="宋体" w:hAnsi="宋体" w:cs="宋体"/>
          <w:kern w:val="0"/>
          <w:szCs w:val="21"/>
        </w:rPr>
        <w:t>D.</w:t>
      </w:r>
      <w:r>
        <w:rPr>
          <w:rFonts w:ascii="宋体" w:hAnsi="宋体" w:cs="宋体"/>
          <w:kern w:val="0"/>
          <w:szCs w:val="21"/>
        </w:rPr>
        <w:t>全体人民享受广泛的民主权利</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 xml:space="preserve">15. </w:t>
      </w:r>
      <w:r>
        <w:rPr>
          <w:rFonts w:ascii="宋体" w:hAnsi="宋体" w:cs="宋体"/>
          <w:kern w:val="0"/>
          <w:szCs w:val="21"/>
        </w:rPr>
        <w:t>在共产主义社会里，（）成为人们生活的第一需要。</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生产资料公有制</w:t>
      </w:r>
      <w:r>
        <w:rPr>
          <w:rFonts w:ascii="宋体" w:hAnsi="宋体" w:cs="宋体"/>
          <w:kern w:val="0"/>
          <w:szCs w:val="21"/>
        </w:rPr>
        <w:t>B.</w:t>
      </w:r>
      <w:r>
        <w:rPr>
          <w:rFonts w:ascii="宋体" w:hAnsi="宋体" w:cs="宋体"/>
          <w:kern w:val="0"/>
          <w:szCs w:val="21"/>
        </w:rPr>
        <w:t>劳动</w:t>
      </w:r>
      <w:r>
        <w:rPr>
          <w:rFonts w:ascii="宋体" w:hAnsi="宋体" w:cs="宋体"/>
          <w:kern w:val="0"/>
          <w:szCs w:val="21"/>
        </w:rPr>
        <w:t>C.</w:t>
      </w:r>
      <w:r>
        <w:rPr>
          <w:rFonts w:ascii="宋体" w:hAnsi="宋体" w:cs="宋体"/>
          <w:kern w:val="0"/>
          <w:szCs w:val="21"/>
        </w:rPr>
        <w:t>按劳分配</w:t>
      </w:r>
      <w:r>
        <w:rPr>
          <w:rFonts w:ascii="宋体" w:hAnsi="宋体" w:cs="宋体"/>
          <w:kern w:val="0"/>
          <w:szCs w:val="21"/>
        </w:rPr>
        <w:t>D.</w:t>
      </w:r>
      <w:r>
        <w:rPr>
          <w:rFonts w:ascii="宋体" w:hAnsi="宋体" w:cs="宋体"/>
          <w:kern w:val="0"/>
          <w:szCs w:val="21"/>
        </w:rPr>
        <w:t>个人自由而全面的发展</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 xml:space="preserve">16. </w:t>
      </w:r>
      <w:r>
        <w:rPr>
          <w:rFonts w:ascii="宋体" w:hAnsi="宋体" w:cs="宋体"/>
          <w:kern w:val="0"/>
          <w:szCs w:val="21"/>
        </w:rPr>
        <w:t>俄国十月社会主义革命初期经历了（</w:t>
      </w:r>
      <w:r>
        <w:rPr>
          <w:rFonts w:ascii="宋体" w:hAnsi="宋体" w:cs="宋体"/>
          <w:kern w:val="0"/>
          <w:szCs w:val="21"/>
        </w:rPr>
        <w:t xml:space="preserve"> </w:t>
      </w:r>
      <w:r>
        <w:rPr>
          <w:rFonts w:ascii="宋体" w:hAnsi="宋体" w:cs="宋体"/>
          <w:kern w:val="0"/>
          <w:szCs w:val="21"/>
        </w:rPr>
        <w:t>）的过程。</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从战时共产主义到新经济政策</w:t>
      </w:r>
      <w:r>
        <w:rPr>
          <w:rFonts w:ascii="宋体" w:hAnsi="宋体" w:cs="宋体"/>
          <w:kern w:val="0"/>
          <w:szCs w:val="21"/>
        </w:rPr>
        <w:t>B.</w:t>
      </w:r>
      <w:r>
        <w:rPr>
          <w:rFonts w:ascii="宋体" w:hAnsi="宋体" w:cs="宋体"/>
          <w:kern w:val="0"/>
          <w:szCs w:val="21"/>
        </w:rPr>
        <w:t>从新经济政策到战时共产主义</w:t>
      </w:r>
      <w:r>
        <w:rPr>
          <w:rFonts w:ascii="宋体" w:hAnsi="宋体" w:cs="宋体"/>
          <w:kern w:val="0"/>
          <w:szCs w:val="21"/>
        </w:rPr>
        <w:t xml:space="preserve">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从土地革命到工业革命</w:t>
      </w:r>
      <w:r>
        <w:rPr>
          <w:rFonts w:ascii="宋体" w:hAnsi="宋体" w:cs="宋体"/>
          <w:kern w:val="0"/>
          <w:szCs w:val="21"/>
        </w:rPr>
        <w:t xml:space="preserve"> D.</w:t>
      </w:r>
      <w:r>
        <w:rPr>
          <w:rFonts w:ascii="宋体" w:hAnsi="宋体" w:cs="宋体"/>
          <w:kern w:val="0"/>
          <w:szCs w:val="21"/>
        </w:rPr>
        <w:t>从农村暴动到城市起义</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 xml:space="preserve">17. </w:t>
      </w:r>
      <w:r>
        <w:rPr>
          <w:rFonts w:ascii="宋体" w:hAnsi="宋体" w:cs="宋体"/>
          <w:kern w:val="0"/>
          <w:szCs w:val="21"/>
        </w:rPr>
        <w:t>无产阶级专政的最终目标是（）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全面改造旧社会</w:t>
      </w:r>
      <w:r>
        <w:rPr>
          <w:rFonts w:ascii="宋体" w:hAnsi="宋体" w:cs="宋体"/>
          <w:kern w:val="0"/>
          <w:szCs w:val="21"/>
        </w:rPr>
        <w:t>B.</w:t>
      </w:r>
      <w:r>
        <w:rPr>
          <w:rFonts w:ascii="宋体" w:hAnsi="宋体" w:cs="宋体"/>
          <w:kern w:val="0"/>
          <w:szCs w:val="21"/>
        </w:rPr>
        <w:t>发展生产力</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维护</w:t>
      </w:r>
      <w:r>
        <w:rPr>
          <w:rFonts w:ascii="宋体" w:hAnsi="宋体" w:cs="宋体"/>
          <w:kern w:val="0"/>
          <w:szCs w:val="21"/>
        </w:rPr>
        <w:t>无产阶级的国家政权</w:t>
      </w:r>
      <w:r>
        <w:rPr>
          <w:rFonts w:ascii="宋体" w:hAnsi="宋体" w:cs="宋体"/>
          <w:kern w:val="0"/>
          <w:szCs w:val="21"/>
        </w:rPr>
        <w:t>D.</w:t>
      </w:r>
      <w:r>
        <w:rPr>
          <w:rFonts w:ascii="宋体" w:hAnsi="宋体" w:cs="宋体"/>
          <w:kern w:val="0"/>
          <w:szCs w:val="21"/>
        </w:rPr>
        <w:t>实现向无阶级社会的过渡</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18.</w:t>
      </w:r>
      <w:r>
        <w:rPr>
          <w:rFonts w:ascii="宋体" w:hAnsi="宋体" w:cs="宋体"/>
          <w:kern w:val="0"/>
          <w:szCs w:val="21"/>
        </w:rPr>
        <w:t>垄断资本主义国家的工人持有垄断企业的小额股票表明（</w:t>
      </w:r>
      <w:r>
        <w:rPr>
          <w:rFonts w:ascii="宋体" w:hAnsi="宋体" w:cs="宋体"/>
          <w:kern w:val="0"/>
          <w:szCs w:val="21"/>
        </w:rPr>
        <w:t xml:space="preserve"> </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人人都成为有产者</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工人成为企业的主人</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垄断资产阶级失去了生产资料所有权</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工人的雇佣劳动地位并未改变</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19.</w:t>
      </w:r>
      <w:r>
        <w:rPr>
          <w:rFonts w:ascii="宋体" w:hAnsi="宋体" w:cs="宋体"/>
          <w:kern w:val="0"/>
          <w:szCs w:val="21"/>
        </w:rPr>
        <w:t>商品的二因素是（）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使用价值和价值</w:t>
      </w:r>
      <w:r>
        <w:rPr>
          <w:rFonts w:ascii="宋体" w:hAnsi="宋体" w:cs="宋体"/>
          <w:kern w:val="0"/>
          <w:szCs w:val="21"/>
        </w:rPr>
        <w:t xml:space="preserve"> B.</w:t>
      </w:r>
      <w:r>
        <w:rPr>
          <w:rFonts w:ascii="宋体" w:hAnsi="宋体" w:cs="宋体"/>
          <w:kern w:val="0"/>
          <w:szCs w:val="21"/>
        </w:rPr>
        <w:t>具体劳动和抽象劳动</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交换价值和价值</w:t>
      </w:r>
      <w:r>
        <w:rPr>
          <w:rFonts w:ascii="宋体" w:hAnsi="宋体" w:cs="宋体"/>
          <w:kern w:val="0"/>
          <w:szCs w:val="21"/>
        </w:rPr>
        <w:t xml:space="preserve"> D.</w:t>
      </w:r>
      <w:r>
        <w:rPr>
          <w:rFonts w:ascii="宋体" w:hAnsi="宋体" w:cs="宋体"/>
          <w:kern w:val="0"/>
          <w:szCs w:val="21"/>
        </w:rPr>
        <w:t>私人劳动和社会劳动</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 xml:space="preserve">20. </w:t>
      </w:r>
      <w:r>
        <w:rPr>
          <w:rFonts w:ascii="宋体" w:hAnsi="宋体" w:cs="宋体"/>
          <w:kern w:val="0"/>
          <w:szCs w:val="21"/>
        </w:rPr>
        <w:t>国家的起源在于它是（）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阶级妥协的结果</w:t>
      </w:r>
      <w:r>
        <w:rPr>
          <w:rFonts w:ascii="宋体" w:hAnsi="宋体" w:cs="宋体"/>
          <w:kern w:val="0"/>
          <w:szCs w:val="21"/>
        </w:rPr>
        <w:t>B.</w:t>
      </w:r>
      <w:r>
        <w:rPr>
          <w:rFonts w:ascii="宋体" w:hAnsi="宋体" w:cs="宋体"/>
          <w:kern w:val="0"/>
          <w:szCs w:val="21"/>
        </w:rPr>
        <w:t>人们订立契约的结果</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阶级矛盾不可调和的产物</w:t>
      </w:r>
      <w:r>
        <w:rPr>
          <w:rFonts w:ascii="宋体" w:hAnsi="宋体" w:cs="宋体"/>
          <w:kern w:val="0"/>
          <w:szCs w:val="21"/>
        </w:rPr>
        <w:t>D.</w:t>
      </w:r>
      <w:r>
        <w:rPr>
          <w:rFonts w:ascii="宋体" w:hAnsi="宋体" w:cs="宋体"/>
          <w:kern w:val="0"/>
          <w:szCs w:val="21"/>
        </w:rPr>
        <w:t>使用暴力的结果</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二、多项选择题（在下面各题的选项中，请选出符合题意的选</w:t>
      </w:r>
      <w:r>
        <w:rPr>
          <w:rFonts w:ascii="宋体" w:hAnsi="宋体" w:cs="宋体"/>
          <w:kern w:val="0"/>
          <w:szCs w:val="21"/>
        </w:rPr>
        <w:t>项，并将代表正确选项的字母写在题干后面的括号内。）</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1.19</w:t>
      </w:r>
      <w:r>
        <w:rPr>
          <w:rFonts w:ascii="宋体" w:hAnsi="宋体" w:cs="宋体"/>
          <w:kern w:val="0"/>
          <w:szCs w:val="21"/>
        </w:rPr>
        <w:t>世纪</w:t>
      </w:r>
      <w:r>
        <w:rPr>
          <w:rFonts w:ascii="宋体" w:hAnsi="宋体" w:cs="宋体"/>
          <w:kern w:val="0"/>
          <w:szCs w:val="21"/>
        </w:rPr>
        <w:t>30</w:t>
      </w:r>
      <w:r>
        <w:rPr>
          <w:rFonts w:ascii="宋体" w:hAnsi="宋体" w:cs="宋体"/>
          <w:kern w:val="0"/>
          <w:szCs w:val="21"/>
        </w:rPr>
        <w:t>～</w:t>
      </w:r>
      <w:r>
        <w:rPr>
          <w:rFonts w:ascii="宋体" w:hAnsi="宋体" w:cs="宋体"/>
          <w:kern w:val="0"/>
          <w:szCs w:val="21"/>
        </w:rPr>
        <w:t>40</w:t>
      </w:r>
      <w:r>
        <w:rPr>
          <w:rFonts w:ascii="宋体" w:hAnsi="宋体" w:cs="宋体"/>
          <w:kern w:val="0"/>
          <w:szCs w:val="21"/>
        </w:rPr>
        <w:t>年代，标志着无产阶级反对资产阶级的阶级斗争进入新阶段的欧洲工人运动是（）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德国西里西亚工人起义</w:t>
      </w:r>
      <w:r>
        <w:rPr>
          <w:rFonts w:ascii="宋体" w:hAnsi="宋体" w:cs="宋体"/>
          <w:kern w:val="0"/>
          <w:szCs w:val="21"/>
        </w:rPr>
        <w:t>B.</w:t>
      </w:r>
      <w:r>
        <w:rPr>
          <w:rFonts w:ascii="宋体" w:hAnsi="宋体" w:cs="宋体"/>
          <w:kern w:val="0"/>
          <w:szCs w:val="21"/>
        </w:rPr>
        <w:t>法国里昂工人起义</w:t>
      </w:r>
      <w:r>
        <w:rPr>
          <w:rFonts w:ascii="宋体" w:hAnsi="宋体" w:cs="宋体"/>
          <w:kern w:val="0"/>
          <w:szCs w:val="21"/>
        </w:rPr>
        <w:t>C.</w:t>
      </w:r>
      <w:r>
        <w:rPr>
          <w:rFonts w:ascii="宋体" w:hAnsi="宋体" w:cs="宋体"/>
          <w:kern w:val="0"/>
          <w:szCs w:val="21"/>
        </w:rPr>
        <w:t>意大利罗马工人大罢工</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英国工人争取政治权利的宪章运动</w:t>
      </w:r>
      <w:r>
        <w:rPr>
          <w:rFonts w:ascii="宋体" w:hAnsi="宋体" w:cs="宋体"/>
          <w:kern w:val="0"/>
          <w:szCs w:val="21"/>
        </w:rPr>
        <w:t>E.</w:t>
      </w:r>
      <w:r>
        <w:rPr>
          <w:rFonts w:ascii="宋体" w:hAnsi="宋体" w:cs="宋体"/>
          <w:kern w:val="0"/>
          <w:szCs w:val="21"/>
        </w:rPr>
        <w:t>西班牙船员大罢工</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2.</w:t>
      </w:r>
      <w:r>
        <w:rPr>
          <w:rFonts w:ascii="宋体" w:hAnsi="宋体" w:cs="宋体"/>
          <w:kern w:val="0"/>
          <w:szCs w:val="21"/>
        </w:rPr>
        <w:t>辩证否定观的基本内容是（</w:t>
      </w:r>
      <w:r>
        <w:rPr>
          <w:rFonts w:ascii="宋体" w:hAnsi="宋体" w:cs="宋体"/>
          <w:kern w:val="0"/>
          <w:szCs w:val="21"/>
        </w:rPr>
        <w:t xml:space="preserve"> </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lastRenderedPageBreak/>
        <w:t>A.</w:t>
      </w:r>
      <w:r>
        <w:rPr>
          <w:rFonts w:ascii="宋体" w:hAnsi="宋体" w:cs="宋体"/>
          <w:kern w:val="0"/>
          <w:szCs w:val="21"/>
        </w:rPr>
        <w:t>否定是事物的自我否定，是事物内部矛盾运动的结果</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否定是事物发展的环节</w:t>
      </w:r>
      <w:r>
        <w:rPr>
          <w:rFonts w:ascii="宋体" w:hAnsi="宋体" w:cs="宋体"/>
          <w:kern w:val="0"/>
          <w:szCs w:val="21"/>
        </w:rPr>
        <w:t>C.</w:t>
      </w:r>
      <w:r>
        <w:rPr>
          <w:rFonts w:ascii="宋体" w:hAnsi="宋体" w:cs="宋体"/>
          <w:kern w:val="0"/>
          <w:szCs w:val="21"/>
        </w:rPr>
        <w:t>否定是新旧事物联系的环节</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辩证否定的实质是</w:t>
      </w:r>
      <w:r>
        <w:rPr>
          <w:rFonts w:ascii="宋体" w:hAnsi="宋体" w:cs="宋体"/>
          <w:kern w:val="0"/>
          <w:szCs w:val="21"/>
        </w:rPr>
        <w:t>“</w:t>
      </w:r>
      <w:r>
        <w:rPr>
          <w:rFonts w:ascii="宋体" w:hAnsi="宋体" w:cs="宋体"/>
          <w:kern w:val="0"/>
          <w:szCs w:val="21"/>
        </w:rPr>
        <w:t>扬弃</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3.</w:t>
      </w:r>
      <w:r>
        <w:rPr>
          <w:rFonts w:ascii="宋体" w:hAnsi="宋体" w:cs="宋体"/>
          <w:kern w:val="0"/>
          <w:szCs w:val="21"/>
        </w:rPr>
        <w:t>头孢曲松钠这种临床应用广泛的抗生素，如果和某些药物一起服用就会导</w:t>
      </w:r>
      <w:r>
        <w:rPr>
          <w:rFonts w:ascii="宋体" w:hAnsi="宋体" w:cs="宋体"/>
          <w:kern w:val="0"/>
          <w:szCs w:val="21"/>
        </w:rPr>
        <w:t>致药效减弱、副作用增强的现象，在没有认识到这个问题时曾出现病人致死的案例，医学上称之为配伍禁忌。卫生主管部门在调查研究的基础上，没有禁止这种药物的使用，而是要求在药品使用说明书上写清配伍禁忌的有关情况说明。这一事例说明（</w:t>
      </w:r>
      <w:r>
        <w:rPr>
          <w:rFonts w:ascii="宋体" w:hAnsi="宋体" w:cs="宋体"/>
          <w:kern w:val="0"/>
          <w:szCs w:val="21"/>
        </w:rPr>
        <w:t xml:space="preserve"> </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认识是一个永远不能达到真理的过程</w:t>
      </w:r>
      <w:r>
        <w:rPr>
          <w:rFonts w:ascii="宋体" w:hAnsi="宋体" w:cs="宋体"/>
          <w:kern w:val="0"/>
          <w:szCs w:val="21"/>
        </w:rPr>
        <w:t xml:space="preserve"> B.</w:t>
      </w:r>
      <w:r>
        <w:rPr>
          <w:rFonts w:ascii="宋体" w:hAnsi="宋体" w:cs="宋体"/>
          <w:kern w:val="0"/>
          <w:szCs w:val="21"/>
        </w:rPr>
        <w:t>认识是一个追求终极真理的过程</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认识是一个永无止境的无限发展过程</w:t>
      </w:r>
      <w:r>
        <w:rPr>
          <w:rFonts w:ascii="宋体" w:hAnsi="宋体" w:cs="宋体"/>
          <w:kern w:val="0"/>
          <w:szCs w:val="21"/>
        </w:rPr>
        <w:t xml:space="preserve"> D.</w:t>
      </w:r>
      <w:r>
        <w:rPr>
          <w:rFonts w:ascii="宋体" w:hAnsi="宋体" w:cs="宋体"/>
          <w:kern w:val="0"/>
          <w:szCs w:val="21"/>
        </w:rPr>
        <w:t>认识是一个包含矛盾的辩证发展过程</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E.</w:t>
      </w:r>
      <w:r>
        <w:rPr>
          <w:rFonts w:ascii="宋体" w:hAnsi="宋体" w:cs="宋体"/>
          <w:kern w:val="0"/>
          <w:szCs w:val="21"/>
        </w:rPr>
        <w:t>应该在普遍联系中客观地认识事物的性质和作用</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4.</w:t>
      </w:r>
      <w:r>
        <w:rPr>
          <w:rFonts w:ascii="宋体" w:hAnsi="宋体" w:cs="宋体"/>
          <w:kern w:val="0"/>
          <w:szCs w:val="21"/>
        </w:rPr>
        <w:t>社会革命和社会改革的区别在于（）</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前者是阶级社会的历史现象，后者不是阶级社会的历史</w:t>
      </w:r>
      <w:r>
        <w:rPr>
          <w:rFonts w:ascii="宋体" w:hAnsi="宋体" w:cs="宋体"/>
          <w:kern w:val="0"/>
          <w:szCs w:val="21"/>
        </w:rPr>
        <w:t>现象</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前者是某一社会制度的根本质变，后是同一社会制度的部分质变</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前者的发动者是被统治阶级，后者的发动者是统治阶级</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前者一般都是暴力的形式，后者一般是非暴力的形式</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E.</w:t>
      </w:r>
      <w:r>
        <w:rPr>
          <w:rFonts w:ascii="宋体" w:hAnsi="宋体" w:cs="宋体"/>
          <w:kern w:val="0"/>
          <w:szCs w:val="21"/>
        </w:rPr>
        <w:t>前者是用新的社会制度代替旧的社会制度，后者是同一社会制度的自我调整</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5. G—W—G’</w:t>
      </w:r>
      <w:r>
        <w:rPr>
          <w:rFonts w:ascii="宋体" w:hAnsi="宋体" w:cs="宋体"/>
          <w:kern w:val="0"/>
          <w:szCs w:val="21"/>
        </w:rPr>
        <w:t>是</w:t>
      </w:r>
      <w:r>
        <w:rPr>
          <w:rFonts w:ascii="宋体" w:hAnsi="宋体" w:cs="宋体"/>
          <w:kern w:val="0"/>
          <w:szCs w:val="21"/>
        </w:rPr>
        <w:t xml:space="preserve">( )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货币资本的循环公式</w:t>
      </w:r>
      <w:r>
        <w:rPr>
          <w:rFonts w:ascii="宋体" w:hAnsi="宋体" w:cs="宋体"/>
          <w:kern w:val="0"/>
          <w:szCs w:val="21"/>
        </w:rPr>
        <w:t xml:space="preserve"> B.</w:t>
      </w:r>
      <w:r>
        <w:rPr>
          <w:rFonts w:ascii="宋体" w:hAnsi="宋体" w:cs="宋体"/>
          <w:kern w:val="0"/>
          <w:szCs w:val="21"/>
        </w:rPr>
        <w:t>生产资本的循环公式</w:t>
      </w:r>
      <w:r>
        <w:rPr>
          <w:rFonts w:ascii="宋体" w:hAnsi="宋体" w:cs="宋体"/>
          <w:kern w:val="0"/>
          <w:szCs w:val="21"/>
        </w:rPr>
        <w:t xml:space="preserve">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商品资本的循环公式</w:t>
      </w:r>
      <w:r>
        <w:rPr>
          <w:rFonts w:ascii="宋体" w:hAnsi="宋体" w:cs="宋体"/>
          <w:kern w:val="0"/>
          <w:szCs w:val="21"/>
        </w:rPr>
        <w:t xml:space="preserve"> D.</w:t>
      </w:r>
      <w:r>
        <w:rPr>
          <w:rFonts w:ascii="宋体" w:hAnsi="宋体" w:cs="宋体"/>
          <w:kern w:val="0"/>
          <w:szCs w:val="21"/>
        </w:rPr>
        <w:t>资本总公式</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6.</w:t>
      </w:r>
      <w:r>
        <w:rPr>
          <w:rFonts w:ascii="宋体" w:hAnsi="宋体" w:cs="宋体"/>
          <w:kern w:val="0"/>
          <w:szCs w:val="21"/>
        </w:rPr>
        <w:t>把资本区分为不变资本和可变资本的意义是</w:t>
      </w:r>
      <w:r>
        <w:rPr>
          <w:rFonts w:ascii="宋体" w:hAnsi="宋体" w:cs="宋体"/>
          <w:kern w:val="0"/>
          <w:szCs w:val="21"/>
        </w:rPr>
        <w:t>(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 xml:space="preserve">进一步揭示了剩余价值产生的源泉　　</w:t>
      </w:r>
      <w:r>
        <w:rPr>
          <w:rFonts w:ascii="宋体" w:hAnsi="宋体" w:cs="宋体"/>
          <w:kern w:val="0"/>
          <w:szCs w:val="21"/>
        </w:rPr>
        <w:t>B.</w:t>
      </w:r>
      <w:r>
        <w:rPr>
          <w:rFonts w:ascii="宋体" w:hAnsi="宋体" w:cs="宋体"/>
          <w:kern w:val="0"/>
          <w:szCs w:val="21"/>
        </w:rPr>
        <w:t>进一步揭示了剩余价值实现的原因</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可以确定资本家对工</w:t>
      </w:r>
      <w:r>
        <w:rPr>
          <w:rFonts w:ascii="宋体" w:hAnsi="宋体" w:cs="宋体"/>
          <w:kern w:val="0"/>
          <w:szCs w:val="21"/>
        </w:rPr>
        <w:t xml:space="preserve">人的剥削程度　　</w:t>
      </w:r>
      <w:r>
        <w:rPr>
          <w:rFonts w:ascii="宋体" w:hAnsi="宋体" w:cs="宋体"/>
          <w:kern w:val="0"/>
          <w:szCs w:val="21"/>
        </w:rPr>
        <w:t>D.</w:t>
      </w:r>
      <w:r>
        <w:rPr>
          <w:rFonts w:ascii="宋体" w:hAnsi="宋体" w:cs="宋体"/>
          <w:kern w:val="0"/>
          <w:szCs w:val="21"/>
        </w:rPr>
        <w:t>可以确定资本的年增殖程度</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7.</w:t>
      </w:r>
      <w:r>
        <w:rPr>
          <w:rFonts w:ascii="宋体" w:hAnsi="宋体" w:cs="宋体"/>
          <w:kern w:val="0"/>
          <w:szCs w:val="21"/>
        </w:rPr>
        <w:t>二战后资本主义政治制度也在逐步发生变化，这种变化的主要趋势表现为</w:t>
      </w:r>
      <w:r>
        <w:rPr>
          <w:rFonts w:ascii="宋体" w:hAnsi="宋体" w:cs="宋体"/>
          <w:kern w:val="0"/>
          <w:szCs w:val="21"/>
        </w:rPr>
        <w:t>(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公民权利逐步扩大的趋势</w:t>
      </w:r>
      <w:r>
        <w:rPr>
          <w:rFonts w:ascii="宋体" w:hAnsi="宋体" w:cs="宋体"/>
          <w:kern w:val="0"/>
          <w:szCs w:val="21"/>
        </w:rPr>
        <w:t>B.</w:t>
      </w:r>
      <w:r>
        <w:rPr>
          <w:rFonts w:ascii="宋体" w:hAnsi="宋体" w:cs="宋体"/>
          <w:kern w:val="0"/>
          <w:szCs w:val="21"/>
        </w:rPr>
        <w:t>公民民主出现</w:t>
      </w:r>
      <w:r>
        <w:rPr>
          <w:rFonts w:ascii="宋体" w:hAnsi="宋体" w:cs="宋体"/>
          <w:kern w:val="0"/>
          <w:szCs w:val="21"/>
        </w:rPr>
        <w:t>“</w:t>
      </w:r>
      <w:r>
        <w:rPr>
          <w:rFonts w:ascii="宋体" w:hAnsi="宋体" w:cs="宋体"/>
          <w:kern w:val="0"/>
          <w:szCs w:val="21"/>
        </w:rPr>
        <w:t>泛化</w:t>
      </w:r>
      <w:r>
        <w:rPr>
          <w:rFonts w:ascii="宋体" w:hAnsi="宋体" w:cs="宋体"/>
          <w:kern w:val="0"/>
          <w:szCs w:val="21"/>
        </w:rPr>
        <w:t>”</w:t>
      </w:r>
      <w:r>
        <w:rPr>
          <w:rFonts w:ascii="宋体" w:hAnsi="宋体" w:cs="宋体"/>
          <w:kern w:val="0"/>
          <w:szCs w:val="21"/>
        </w:rPr>
        <w:t>的趋势</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民主政治出现多元化的趋势</w:t>
      </w:r>
      <w:r>
        <w:rPr>
          <w:rFonts w:ascii="宋体" w:hAnsi="宋体" w:cs="宋体"/>
          <w:kern w:val="0"/>
          <w:szCs w:val="21"/>
        </w:rPr>
        <w:t>D.</w:t>
      </w:r>
      <w:r>
        <w:rPr>
          <w:rFonts w:ascii="宋体" w:hAnsi="宋体" w:cs="宋体"/>
          <w:kern w:val="0"/>
          <w:szCs w:val="21"/>
        </w:rPr>
        <w:t>管理出现民主化的趋势</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8.</w:t>
      </w:r>
      <w:r>
        <w:rPr>
          <w:rFonts w:ascii="宋体" w:hAnsi="宋体" w:cs="宋体"/>
          <w:kern w:val="0"/>
          <w:szCs w:val="21"/>
        </w:rPr>
        <w:t>空想社会主义的历史缺陷是（</w:t>
      </w:r>
      <w:r>
        <w:rPr>
          <w:rFonts w:ascii="宋体" w:hAnsi="宋体" w:cs="宋体"/>
          <w:kern w:val="0"/>
          <w:szCs w:val="21"/>
        </w:rPr>
        <w:t xml:space="preserve"> </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没有尖锐批判资本主义的社会制度</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没有科学阐明社会主义代替资本主义的历史必然性</w:t>
      </w:r>
      <w:r>
        <w:rPr>
          <w:rFonts w:ascii="宋体" w:hAnsi="宋体" w:cs="宋体"/>
          <w:kern w:val="0"/>
          <w:szCs w:val="21"/>
        </w:rPr>
        <w:t xml:space="preserve">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没有找到变革资本主义的社会力量</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没有找到实现社会主义的正确途径</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E.</w:t>
      </w:r>
      <w:r>
        <w:rPr>
          <w:rFonts w:ascii="宋体" w:hAnsi="宋体" w:cs="宋体"/>
          <w:kern w:val="0"/>
          <w:szCs w:val="21"/>
        </w:rPr>
        <w:t>没有提出历史唯物主义的思想观点</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 xml:space="preserve">9. </w:t>
      </w:r>
      <w:r>
        <w:rPr>
          <w:rFonts w:ascii="宋体" w:hAnsi="宋体" w:cs="宋体"/>
          <w:kern w:val="0"/>
          <w:szCs w:val="21"/>
        </w:rPr>
        <w:t>社会主义制度最重要的特征是（）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解放</w:t>
      </w:r>
      <w:r>
        <w:rPr>
          <w:rFonts w:ascii="宋体" w:hAnsi="宋体" w:cs="宋体"/>
          <w:kern w:val="0"/>
          <w:szCs w:val="21"/>
        </w:rPr>
        <w:t>和发展生产力</w:t>
      </w:r>
      <w:r>
        <w:rPr>
          <w:rFonts w:ascii="宋体" w:hAnsi="宋体" w:cs="宋体"/>
          <w:kern w:val="0"/>
          <w:szCs w:val="21"/>
        </w:rPr>
        <w:t xml:space="preserve"> B.</w:t>
      </w:r>
      <w:r>
        <w:rPr>
          <w:rFonts w:ascii="宋体" w:hAnsi="宋体" w:cs="宋体"/>
          <w:kern w:val="0"/>
          <w:szCs w:val="21"/>
        </w:rPr>
        <w:t>生产资料公有制为主体</w:t>
      </w:r>
      <w:r>
        <w:rPr>
          <w:rFonts w:ascii="宋体" w:hAnsi="宋体" w:cs="宋体"/>
          <w:kern w:val="0"/>
          <w:szCs w:val="21"/>
        </w:rPr>
        <w:t xml:space="preserve"> C.</w:t>
      </w:r>
      <w:r>
        <w:rPr>
          <w:rFonts w:ascii="宋体" w:hAnsi="宋体" w:cs="宋体"/>
          <w:kern w:val="0"/>
          <w:szCs w:val="21"/>
        </w:rPr>
        <w:t>共同富裕</w:t>
      </w:r>
      <w:r>
        <w:rPr>
          <w:rFonts w:ascii="宋体" w:hAnsi="宋体" w:cs="宋体"/>
          <w:kern w:val="0"/>
          <w:szCs w:val="21"/>
        </w:rPr>
        <w:t xml:space="preserve"> D.</w:t>
      </w:r>
      <w:r>
        <w:rPr>
          <w:rFonts w:ascii="宋体" w:hAnsi="宋体" w:cs="宋体"/>
          <w:kern w:val="0"/>
          <w:szCs w:val="21"/>
        </w:rPr>
        <w:t>按劳分配</w:t>
      </w:r>
      <w:r>
        <w:rPr>
          <w:rFonts w:ascii="宋体" w:hAnsi="宋体" w:cs="宋体"/>
          <w:kern w:val="0"/>
          <w:szCs w:val="21"/>
        </w:rPr>
        <w:t xml:space="preserve">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E.</w:t>
      </w:r>
      <w:r>
        <w:rPr>
          <w:rFonts w:ascii="宋体" w:hAnsi="宋体" w:cs="宋体"/>
          <w:kern w:val="0"/>
          <w:szCs w:val="21"/>
        </w:rPr>
        <w:t>消灭阶级和剥削</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 xml:space="preserve">10. </w:t>
      </w:r>
      <w:r>
        <w:rPr>
          <w:rFonts w:ascii="宋体" w:hAnsi="宋体" w:cs="宋体"/>
          <w:kern w:val="0"/>
          <w:szCs w:val="21"/>
        </w:rPr>
        <w:t>共产主义是（）。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人类社会的最高阶段</w:t>
      </w:r>
      <w:r>
        <w:rPr>
          <w:rFonts w:ascii="宋体" w:hAnsi="宋体" w:cs="宋体"/>
          <w:kern w:val="0"/>
          <w:szCs w:val="21"/>
        </w:rPr>
        <w:t>B.</w:t>
      </w:r>
      <w:r>
        <w:rPr>
          <w:rFonts w:ascii="宋体" w:hAnsi="宋体" w:cs="宋体"/>
          <w:kern w:val="0"/>
          <w:szCs w:val="21"/>
        </w:rPr>
        <w:t>人的自由而全面发展的社会</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人类的最崇高的社会理想</w:t>
      </w:r>
      <w:r>
        <w:rPr>
          <w:rFonts w:ascii="宋体" w:hAnsi="宋体" w:cs="宋体"/>
          <w:kern w:val="0"/>
          <w:szCs w:val="21"/>
        </w:rPr>
        <w:t>D.</w:t>
      </w:r>
      <w:r>
        <w:rPr>
          <w:rFonts w:ascii="宋体" w:hAnsi="宋体" w:cs="宋体"/>
          <w:kern w:val="0"/>
          <w:szCs w:val="21"/>
        </w:rPr>
        <w:t>人类社会发展的必然趋势</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三、辨析题（</w:t>
      </w:r>
      <w:r>
        <w:rPr>
          <w:rFonts w:ascii="宋体" w:hAnsi="宋体" w:cs="宋体"/>
          <w:kern w:val="0"/>
          <w:szCs w:val="21"/>
        </w:rPr>
        <w:t>5×3</w:t>
      </w:r>
      <w:r>
        <w:rPr>
          <w:rFonts w:ascii="宋体" w:hAnsi="宋体" w:cs="宋体"/>
          <w:kern w:val="0"/>
          <w:szCs w:val="21"/>
        </w:rPr>
        <w:t>＝</w:t>
      </w:r>
      <w:r>
        <w:rPr>
          <w:rFonts w:ascii="宋体" w:hAnsi="宋体" w:cs="宋体"/>
          <w:kern w:val="0"/>
          <w:szCs w:val="21"/>
        </w:rPr>
        <w:t>15</w:t>
      </w:r>
      <w:r>
        <w:rPr>
          <w:rFonts w:ascii="宋体" w:hAnsi="宋体" w:cs="宋体"/>
          <w:kern w:val="0"/>
          <w:szCs w:val="21"/>
        </w:rPr>
        <w:t>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 xml:space="preserve"> 1.</w:t>
      </w:r>
      <w:r>
        <w:rPr>
          <w:rFonts w:ascii="宋体" w:hAnsi="宋体" w:cs="宋体"/>
          <w:kern w:val="0"/>
          <w:szCs w:val="21"/>
        </w:rPr>
        <w:t>社会存在决定社会意识，但是同一时代条件下人们的思想、观念却丰富多彩、差异很大甚至相互对立的。</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2.</w:t>
      </w:r>
      <w:r>
        <w:rPr>
          <w:rFonts w:ascii="宋体" w:hAnsi="宋体" w:cs="宋体"/>
          <w:kern w:val="0"/>
          <w:szCs w:val="21"/>
        </w:rPr>
        <w:t>有人说，经济全球化就是全球资本主义化；也有人说，全球化就是美国化。</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3.</w:t>
      </w:r>
      <w:r>
        <w:rPr>
          <w:rFonts w:ascii="宋体" w:hAnsi="宋体" w:cs="宋体"/>
          <w:kern w:val="0"/>
          <w:szCs w:val="21"/>
        </w:rPr>
        <w:t>有人认为，在信息社会里，价值的增长不是通过劳动，而是通过知识实现的，应当用知识价值论</w:t>
      </w:r>
      <w:r>
        <w:rPr>
          <w:rFonts w:ascii="宋体" w:hAnsi="宋体" w:cs="宋体"/>
          <w:kern w:val="0"/>
          <w:szCs w:val="21"/>
        </w:rPr>
        <w:t>取代劳动价值论。</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四、论述题（</w:t>
      </w:r>
      <w:r>
        <w:rPr>
          <w:rFonts w:ascii="宋体" w:hAnsi="宋体" w:cs="宋体"/>
          <w:kern w:val="0"/>
          <w:szCs w:val="21"/>
        </w:rPr>
        <w:t>1×15</w:t>
      </w:r>
      <w:r>
        <w:rPr>
          <w:rFonts w:ascii="宋体" w:hAnsi="宋体" w:cs="宋体"/>
          <w:kern w:val="0"/>
          <w:szCs w:val="21"/>
        </w:rPr>
        <w:t>＝</w:t>
      </w:r>
      <w:r>
        <w:rPr>
          <w:rFonts w:ascii="宋体" w:hAnsi="宋体" w:cs="宋体"/>
          <w:kern w:val="0"/>
          <w:szCs w:val="21"/>
        </w:rPr>
        <w:t>15</w:t>
      </w:r>
      <w:r>
        <w:rPr>
          <w:rFonts w:ascii="宋体" w:hAnsi="宋体" w:cs="宋体"/>
          <w:kern w:val="0"/>
          <w:szCs w:val="21"/>
        </w:rPr>
        <w:t>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lastRenderedPageBreak/>
        <w:t>1.</w:t>
      </w:r>
      <w:r>
        <w:rPr>
          <w:rFonts w:ascii="宋体" w:hAnsi="宋体" w:cs="宋体"/>
          <w:kern w:val="0"/>
          <w:szCs w:val="21"/>
        </w:rPr>
        <w:t>中共中央关于制定国民经济和社会发展第十一个五年规划的建议中提出：</w:t>
      </w:r>
      <w:r>
        <w:rPr>
          <w:rFonts w:ascii="宋体" w:hAnsi="宋体" w:cs="宋体"/>
          <w:kern w:val="0"/>
          <w:szCs w:val="21"/>
        </w:rPr>
        <w:t>“</w:t>
      </w:r>
      <w:r>
        <w:rPr>
          <w:rFonts w:ascii="宋体" w:hAnsi="宋体" w:cs="宋体"/>
          <w:kern w:val="0"/>
          <w:szCs w:val="21"/>
        </w:rPr>
        <w:t>发展必须是科学的发展，要坚持以人为本，转变发展观念、创新发展模式、提高发展质量，落实</w:t>
      </w:r>
      <w:r>
        <w:rPr>
          <w:rFonts w:ascii="宋体" w:hAnsi="宋体" w:cs="宋体"/>
          <w:kern w:val="0"/>
          <w:szCs w:val="21"/>
        </w:rPr>
        <w:t>‘</w:t>
      </w:r>
      <w:r>
        <w:rPr>
          <w:rFonts w:ascii="宋体" w:hAnsi="宋体" w:cs="宋体"/>
          <w:kern w:val="0"/>
          <w:szCs w:val="21"/>
        </w:rPr>
        <w:t>五个统筹</w:t>
      </w:r>
      <w:r>
        <w:rPr>
          <w:rFonts w:ascii="宋体" w:hAnsi="宋体" w:cs="宋体"/>
          <w:kern w:val="0"/>
          <w:szCs w:val="21"/>
        </w:rPr>
        <w:t>’</w:t>
      </w:r>
      <w:r>
        <w:rPr>
          <w:rFonts w:ascii="宋体" w:hAnsi="宋体" w:cs="宋体"/>
          <w:kern w:val="0"/>
          <w:szCs w:val="21"/>
        </w:rPr>
        <w:t>，把经济社会切实转入全面协调可持续发展的轨道。</w:t>
      </w:r>
      <w:r>
        <w:rPr>
          <w:rFonts w:ascii="宋体" w:hAnsi="宋体" w:cs="宋体"/>
          <w:kern w:val="0"/>
          <w:szCs w:val="21"/>
        </w:rPr>
        <w:t>”</w:t>
      </w:r>
      <w:r>
        <w:rPr>
          <w:rFonts w:ascii="宋体" w:hAnsi="宋体" w:cs="宋体"/>
          <w:kern w:val="0"/>
          <w:szCs w:val="21"/>
        </w:rPr>
        <w:t>请对这一段话加以哲学的分析。</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五、材料分析题（</w:t>
      </w:r>
      <w:r>
        <w:rPr>
          <w:rFonts w:ascii="宋体" w:hAnsi="宋体" w:cs="宋体"/>
          <w:kern w:val="0"/>
          <w:szCs w:val="21"/>
        </w:rPr>
        <w:t>15×2</w:t>
      </w:r>
      <w:r>
        <w:rPr>
          <w:rFonts w:ascii="宋体" w:hAnsi="宋体" w:cs="宋体"/>
          <w:kern w:val="0"/>
          <w:szCs w:val="21"/>
        </w:rPr>
        <w:t>＝</w:t>
      </w:r>
      <w:r>
        <w:rPr>
          <w:rFonts w:ascii="宋体" w:hAnsi="宋体" w:cs="宋体"/>
          <w:kern w:val="0"/>
          <w:szCs w:val="21"/>
        </w:rPr>
        <w:t>30</w:t>
      </w:r>
      <w:r>
        <w:rPr>
          <w:rFonts w:ascii="宋体" w:hAnsi="宋体" w:cs="宋体"/>
          <w:kern w:val="0"/>
          <w:szCs w:val="21"/>
        </w:rPr>
        <w:t>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w:t>
      </w:r>
      <w:r>
        <w:rPr>
          <w:rFonts w:ascii="宋体" w:hAnsi="宋体" w:cs="宋体"/>
          <w:kern w:val="0"/>
          <w:szCs w:val="21"/>
        </w:rPr>
        <w:t>．</w:t>
      </w:r>
      <w:r>
        <w:rPr>
          <w:rFonts w:ascii="宋体" w:hAnsi="宋体" w:cs="宋体"/>
          <w:kern w:val="0"/>
          <w:szCs w:val="21"/>
        </w:rPr>
        <w:t>1997</w:t>
      </w:r>
      <w:r>
        <w:rPr>
          <w:rFonts w:ascii="宋体" w:hAnsi="宋体" w:cs="宋体"/>
          <w:kern w:val="0"/>
          <w:szCs w:val="21"/>
        </w:rPr>
        <w:t>年</w:t>
      </w:r>
      <w:r>
        <w:rPr>
          <w:rFonts w:ascii="宋体" w:hAnsi="宋体" w:cs="宋体"/>
          <w:kern w:val="0"/>
          <w:szCs w:val="21"/>
        </w:rPr>
        <w:t>11</w:t>
      </w:r>
      <w:r>
        <w:rPr>
          <w:rFonts w:ascii="宋体" w:hAnsi="宋体" w:cs="宋体"/>
          <w:kern w:val="0"/>
          <w:szCs w:val="21"/>
        </w:rPr>
        <w:t>月，中国互联网信息中心（</w:t>
      </w:r>
      <w:r>
        <w:rPr>
          <w:rFonts w:ascii="宋体" w:hAnsi="宋体" w:cs="宋体"/>
          <w:kern w:val="0"/>
          <w:szCs w:val="21"/>
        </w:rPr>
        <w:t>CCNIC</w:t>
      </w:r>
      <w:r>
        <w:rPr>
          <w:rFonts w:ascii="宋体" w:hAnsi="宋体" w:cs="宋体"/>
          <w:kern w:val="0"/>
          <w:szCs w:val="21"/>
        </w:rPr>
        <w:t>）第一次向世界发布中国互联网发展状况统计报告，当时中国的互联网用户为</w:t>
      </w:r>
      <w:r>
        <w:rPr>
          <w:rFonts w:ascii="宋体" w:hAnsi="宋体" w:cs="宋体"/>
          <w:kern w:val="0"/>
          <w:szCs w:val="21"/>
        </w:rPr>
        <w:t>62</w:t>
      </w:r>
      <w:r>
        <w:rPr>
          <w:rFonts w:ascii="宋体" w:hAnsi="宋体" w:cs="宋体"/>
          <w:kern w:val="0"/>
          <w:szCs w:val="21"/>
        </w:rPr>
        <w:t>万；到</w:t>
      </w:r>
      <w:r>
        <w:rPr>
          <w:rFonts w:ascii="宋体" w:hAnsi="宋体" w:cs="宋体"/>
          <w:kern w:val="0"/>
          <w:szCs w:val="21"/>
        </w:rPr>
        <w:t>2005</w:t>
      </w:r>
      <w:r>
        <w:rPr>
          <w:rFonts w:ascii="宋体" w:hAnsi="宋体" w:cs="宋体"/>
          <w:kern w:val="0"/>
          <w:szCs w:val="21"/>
        </w:rPr>
        <w:t>年</w:t>
      </w:r>
      <w:r>
        <w:rPr>
          <w:rFonts w:ascii="宋体" w:hAnsi="宋体" w:cs="宋体"/>
          <w:kern w:val="0"/>
          <w:szCs w:val="21"/>
        </w:rPr>
        <w:t>7</w:t>
      </w:r>
      <w:r>
        <w:rPr>
          <w:rFonts w:ascii="宋体" w:hAnsi="宋体" w:cs="宋体"/>
          <w:kern w:val="0"/>
          <w:szCs w:val="21"/>
        </w:rPr>
        <w:t>月</w:t>
      </w:r>
      <w:r>
        <w:rPr>
          <w:rFonts w:ascii="宋体" w:hAnsi="宋体" w:cs="宋体"/>
          <w:kern w:val="0"/>
          <w:szCs w:val="21"/>
        </w:rPr>
        <w:t>21</w:t>
      </w:r>
      <w:r>
        <w:rPr>
          <w:rFonts w:ascii="宋体" w:hAnsi="宋体" w:cs="宋体"/>
          <w:kern w:val="0"/>
          <w:szCs w:val="21"/>
        </w:rPr>
        <w:t>日，该中心第</w:t>
      </w:r>
      <w:r>
        <w:rPr>
          <w:rFonts w:ascii="宋体" w:hAnsi="宋体" w:cs="宋体"/>
          <w:kern w:val="0"/>
          <w:szCs w:val="21"/>
        </w:rPr>
        <w:t>16</w:t>
      </w:r>
      <w:r>
        <w:rPr>
          <w:rFonts w:ascii="宋体" w:hAnsi="宋体" w:cs="宋体"/>
          <w:kern w:val="0"/>
          <w:szCs w:val="21"/>
        </w:rPr>
        <w:t>次发布同类报告时，</w:t>
      </w:r>
      <w:r>
        <w:rPr>
          <w:rFonts w:ascii="宋体" w:hAnsi="宋体" w:cs="宋体"/>
          <w:kern w:val="0"/>
          <w:szCs w:val="21"/>
        </w:rPr>
        <w:t>我国互联网上网用户总数已猛增到</w:t>
      </w:r>
      <w:r>
        <w:rPr>
          <w:rFonts w:ascii="宋体" w:hAnsi="宋体" w:cs="宋体"/>
          <w:kern w:val="0"/>
          <w:szCs w:val="21"/>
        </w:rPr>
        <w:t>1.03</w:t>
      </w:r>
      <w:r>
        <w:rPr>
          <w:rFonts w:ascii="宋体" w:hAnsi="宋体" w:cs="宋体"/>
          <w:kern w:val="0"/>
          <w:szCs w:val="21"/>
        </w:rPr>
        <w:t>亿，居世界第</w:t>
      </w:r>
      <w:r>
        <w:rPr>
          <w:rFonts w:ascii="宋体" w:hAnsi="宋体" w:cs="宋体"/>
          <w:kern w:val="0"/>
          <w:szCs w:val="21"/>
        </w:rPr>
        <w:t>2</w:t>
      </w:r>
      <w:r>
        <w:rPr>
          <w:rFonts w:ascii="宋体" w:hAnsi="宋体" w:cs="宋体"/>
          <w:kern w:val="0"/>
          <w:szCs w:val="21"/>
        </w:rPr>
        <w:t>位。互联网的发展具有两面效应：它既可以用来传播先进的文化和观念，也可以被用来散布种种文化垃圾；既为人们思想观念的丰富发展提供了新的广阔天地，又为许多负面信息的传播打开了方便之门。事实表明，互联网作为一种以物质为载体的思想和文化的存在，正日益深刻地影响着人们的思想观念（资料来源：中共中央宣传部理论局：《</w:t>
      </w:r>
      <w:r>
        <w:rPr>
          <w:rFonts w:ascii="宋体" w:hAnsi="宋体" w:cs="宋体"/>
          <w:kern w:val="0"/>
          <w:szCs w:val="21"/>
        </w:rPr>
        <w:t>2005</w:t>
      </w:r>
      <w:r>
        <w:rPr>
          <w:rFonts w:ascii="宋体" w:hAnsi="宋体" w:cs="宋体"/>
          <w:kern w:val="0"/>
          <w:szCs w:val="21"/>
        </w:rPr>
        <w:t>理论热点面对面》，学习出版社、人民出版社</w:t>
      </w:r>
      <w:r>
        <w:rPr>
          <w:rFonts w:ascii="宋体" w:hAnsi="宋体" w:cs="宋体"/>
          <w:kern w:val="0"/>
          <w:szCs w:val="21"/>
        </w:rPr>
        <w:t>2005</w:t>
      </w:r>
      <w:r>
        <w:rPr>
          <w:rFonts w:ascii="宋体" w:hAnsi="宋体" w:cs="宋体"/>
          <w:kern w:val="0"/>
          <w:szCs w:val="21"/>
        </w:rPr>
        <w:t>年版，第</w:t>
      </w:r>
      <w:r>
        <w:rPr>
          <w:rFonts w:ascii="宋体" w:hAnsi="宋体" w:cs="宋体"/>
          <w:kern w:val="0"/>
          <w:szCs w:val="21"/>
        </w:rPr>
        <w:t>162</w:t>
      </w:r>
      <w:r>
        <w:rPr>
          <w:rFonts w:ascii="宋体" w:hAnsi="宋体" w:cs="宋体"/>
          <w:kern w:val="0"/>
          <w:szCs w:val="21"/>
        </w:rPr>
        <w:t>、</w:t>
      </w:r>
      <w:r>
        <w:rPr>
          <w:rFonts w:ascii="宋体" w:hAnsi="宋体" w:cs="宋体"/>
          <w:kern w:val="0"/>
          <w:szCs w:val="21"/>
        </w:rPr>
        <w:t>166</w:t>
      </w:r>
      <w:r>
        <w:rPr>
          <w:rFonts w:ascii="宋体" w:hAnsi="宋体" w:cs="宋体"/>
          <w:kern w:val="0"/>
          <w:szCs w:val="21"/>
        </w:rPr>
        <w:t>页）。运用实践和认识相互关系的原理，分析互联网的发展对人们的思想观念发生了哪些影</w:t>
      </w:r>
      <w:r>
        <w:rPr>
          <w:rFonts w:ascii="宋体" w:hAnsi="宋体" w:cs="宋体"/>
          <w:kern w:val="0"/>
          <w:szCs w:val="21"/>
        </w:rPr>
        <w:t>响？当代大学生面对互联网的发展应当树立什么样的价值观？</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2</w:t>
      </w:r>
      <w:r>
        <w:rPr>
          <w:rFonts w:ascii="宋体" w:hAnsi="宋体" w:cs="宋体"/>
          <w:kern w:val="0"/>
          <w:szCs w:val="21"/>
        </w:rPr>
        <w:t>．社会主义思想在西方经历了一个长期的发展过程。英国的托马斯</w:t>
      </w:r>
      <w:r>
        <w:rPr>
          <w:rFonts w:ascii="宋体" w:hAnsi="宋体" w:cs="宋体"/>
          <w:kern w:val="0"/>
          <w:szCs w:val="21"/>
        </w:rPr>
        <w:t>·</w:t>
      </w:r>
      <w:r>
        <w:rPr>
          <w:rFonts w:ascii="宋体" w:hAnsi="宋体" w:cs="宋体"/>
          <w:kern w:val="0"/>
          <w:szCs w:val="21"/>
        </w:rPr>
        <w:t>莫尔批判了资本主义原始积累的罪恶，提出了乌托邦理想。他于</w:t>
      </w:r>
      <w:r>
        <w:rPr>
          <w:rFonts w:ascii="宋体" w:hAnsi="宋体" w:cs="宋体"/>
          <w:kern w:val="0"/>
          <w:szCs w:val="21"/>
        </w:rPr>
        <w:t>1516</w:t>
      </w:r>
      <w:r>
        <w:rPr>
          <w:rFonts w:ascii="宋体" w:hAnsi="宋体" w:cs="宋体"/>
          <w:kern w:val="0"/>
          <w:szCs w:val="21"/>
        </w:rPr>
        <w:t>年发表的《乌托邦》一书描绘了一个美好的社会：在那里，没有私有财产和剥削现象，人们有计划地从事生产，城乡之间没有对立，不需要商品、货币和市场，实行按需分配。受《乌托邦》一书的影响，意大利的康帕内拉于</w:t>
      </w:r>
      <w:r>
        <w:rPr>
          <w:rFonts w:ascii="宋体" w:hAnsi="宋体" w:cs="宋体"/>
          <w:kern w:val="0"/>
          <w:szCs w:val="21"/>
        </w:rPr>
        <w:t>1602</w:t>
      </w:r>
      <w:r>
        <w:rPr>
          <w:rFonts w:ascii="宋体" w:hAnsi="宋体" w:cs="宋体"/>
          <w:kern w:val="0"/>
          <w:szCs w:val="21"/>
        </w:rPr>
        <w:t>年在监狱里写出了《太阳城》，进一步描绘一个财产公有、共同劳动和人人平等的理想社会。到</w:t>
      </w:r>
      <w:r>
        <w:rPr>
          <w:rFonts w:ascii="宋体" w:hAnsi="宋体" w:cs="宋体"/>
          <w:kern w:val="0"/>
          <w:szCs w:val="21"/>
        </w:rPr>
        <w:t>18</w:t>
      </w:r>
      <w:r>
        <w:rPr>
          <w:rFonts w:ascii="宋体" w:hAnsi="宋体" w:cs="宋体"/>
          <w:kern w:val="0"/>
          <w:szCs w:val="21"/>
        </w:rPr>
        <w:t>世纪，法国的摩莱里和马布利分别在《自然</w:t>
      </w:r>
      <w:r>
        <w:rPr>
          <w:rFonts w:ascii="宋体" w:hAnsi="宋体" w:cs="宋体"/>
          <w:kern w:val="0"/>
          <w:szCs w:val="21"/>
        </w:rPr>
        <w:t>法典》和《论法制和法律的原则》中，论述了从私有制过渡到公有制的必然性，并以法律条文的形式阐述了理想社会的纲领和原则。在</w:t>
      </w:r>
      <w:r>
        <w:rPr>
          <w:rFonts w:ascii="宋体" w:hAnsi="宋体" w:cs="宋体"/>
          <w:kern w:val="0"/>
          <w:szCs w:val="21"/>
        </w:rPr>
        <w:t>19</w:t>
      </w:r>
      <w:r>
        <w:rPr>
          <w:rFonts w:ascii="宋体" w:hAnsi="宋体" w:cs="宋体"/>
          <w:kern w:val="0"/>
          <w:szCs w:val="21"/>
        </w:rPr>
        <w:t>世纪上半叶，空想社会主义发展到最高阶段，代表人物有法国的圣西门、傅立叶和英国的欧文。圣西门提出</w:t>
      </w:r>
      <w:r>
        <w:rPr>
          <w:rFonts w:ascii="宋体" w:hAnsi="宋体" w:cs="宋体"/>
          <w:kern w:val="0"/>
          <w:szCs w:val="21"/>
        </w:rPr>
        <w:t>“</w:t>
      </w:r>
      <w:r>
        <w:rPr>
          <w:rFonts w:ascii="宋体" w:hAnsi="宋体" w:cs="宋体"/>
          <w:kern w:val="0"/>
          <w:szCs w:val="21"/>
        </w:rPr>
        <w:t>实业制度</w:t>
      </w:r>
      <w:r>
        <w:rPr>
          <w:rFonts w:ascii="宋体" w:hAnsi="宋体" w:cs="宋体"/>
          <w:kern w:val="0"/>
          <w:szCs w:val="21"/>
        </w:rPr>
        <w:t>”</w:t>
      </w:r>
      <w:r>
        <w:rPr>
          <w:rFonts w:ascii="宋体" w:hAnsi="宋体" w:cs="宋体"/>
          <w:kern w:val="0"/>
          <w:szCs w:val="21"/>
        </w:rPr>
        <w:t>，并奔走呼号，希望法国统治者能接受自己的改革方案。傅立叶提出以</w:t>
      </w:r>
      <w:r>
        <w:rPr>
          <w:rFonts w:ascii="宋体" w:hAnsi="宋体" w:cs="宋体"/>
          <w:kern w:val="0"/>
          <w:szCs w:val="21"/>
        </w:rPr>
        <w:t>“</w:t>
      </w:r>
      <w:r>
        <w:rPr>
          <w:rFonts w:ascii="宋体" w:hAnsi="宋体" w:cs="宋体"/>
          <w:kern w:val="0"/>
          <w:szCs w:val="21"/>
        </w:rPr>
        <w:t>和谐社会</w:t>
      </w:r>
      <w:r>
        <w:rPr>
          <w:rFonts w:ascii="宋体" w:hAnsi="宋体" w:cs="宋体"/>
          <w:kern w:val="0"/>
          <w:szCs w:val="21"/>
        </w:rPr>
        <w:t>”</w:t>
      </w:r>
      <w:r>
        <w:rPr>
          <w:rFonts w:ascii="宋体" w:hAnsi="宋体" w:cs="宋体"/>
          <w:kern w:val="0"/>
          <w:szCs w:val="21"/>
        </w:rPr>
        <w:t>代替资本主义，并在一个农场里进行组建</w:t>
      </w:r>
      <w:r>
        <w:rPr>
          <w:rFonts w:ascii="宋体" w:hAnsi="宋体" w:cs="宋体"/>
          <w:kern w:val="0"/>
          <w:szCs w:val="21"/>
        </w:rPr>
        <w:t>“</w:t>
      </w:r>
      <w:r>
        <w:rPr>
          <w:rFonts w:ascii="宋体" w:hAnsi="宋体" w:cs="宋体"/>
          <w:kern w:val="0"/>
          <w:szCs w:val="21"/>
        </w:rPr>
        <w:t>法郎吉</w:t>
      </w:r>
      <w:r>
        <w:rPr>
          <w:rFonts w:ascii="宋体" w:hAnsi="宋体" w:cs="宋体"/>
          <w:kern w:val="0"/>
          <w:szCs w:val="21"/>
        </w:rPr>
        <w:t>”</w:t>
      </w:r>
      <w:r>
        <w:rPr>
          <w:rFonts w:ascii="宋体" w:hAnsi="宋体" w:cs="宋体"/>
          <w:kern w:val="0"/>
          <w:szCs w:val="21"/>
        </w:rPr>
        <w:t>（和谐社会基本单位）的试验。欧文是一个工厂主，他曾在自己领导的苏格兰新拉纳克大棉纺厂进行慈善试验。他缩短工时，设立托儿所、幼儿园和学校，把一个愚昧黑暗的新拉纳克变成</w:t>
      </w:r>
      <w:r>
        <w:rPr>
          <w:rFonts w:ascii="宋体" w:hAnsi="宋体" w:cs="宋体"/>
          <w:kern w:val="0"/>
          <w:szCs w:val="21"/>
        </w:rPr>
        <w:t>了完善的模范移民区。</w:t>
      </w:r>
      <w:r>
        <w:rPr>
          <w:rFonts w:ascii="宋体" w:hAnsi="宋体" w:cs="宋体"/>
          <w:kern w:val="0"/>
          <w:szCs w:val="21"/>
        </w:rPr>
        <w:t>1824</w:t>
      </w:r>
      <w:r>
        <w:rPr>
          <w:rFonts w:ascii="宋体" w:hAnsi="宋体" w:cs="宋体"/>
          <w:kern w:val="0"/>
          <w:szCs w:val="21"/>
        </w:rPr>
        <w:t>年，他到美洲从事共产主义实验。在印第安那州建立了</w:t>
      </w:r>
      <w:r>
        <w:rPr>
          <w:rFonts w:ascii="宋体" w:hAnsi="宋体" w:cs="宋体"/>
          <w:kern w:val="0"/>
          <w:szCs w:val="21"/>
        </w:rPr>
        <w:t>“</w:t>
      </w:r>
      <w:r>
        <w:rPr>
          <w:rFonts w:ascii="宋体" w:hAnsi="宋体" w:cs="宋体"/>
          <w:kern w:val="0"/>
          <w:szCs w:val="21"/>
        </w:rPr>
        <w:t>新协和</w:t>
      </w:r>
      <w:r>
        <w:rPr>
          <w:rFonts w:ascii="宋体" w:hAnsi="宋体" w:cs="宋体"/>
          <w:kern w:val="0"/>
          <w:szCs w:val="21"/>
        </w:rPr>
        <w:t>”</w:t>
      </w:r>
      <w:r>
        <w:rPr>
          <w:rFonts w:ascii="宋体" w:hAnsi="宋体" w:cs="宋体"/>
          <w:kern w:val="0"/>
          <w:szCs w:val="21"/>
        </w:rPr>
        <w:t>公社，实行财产公有，成年人享有平等的权利。他的共产主义试验虽然失败了，他自己也因此变得一贫如洗，但是他并没有动摇自己的坚定信念。</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根据上述材料深刻认识追求一个没有剥削压迫和社会丑恶现象的理想社会一直是进步人士追求的目标，并回答：在对未来理想社会的认识上，马克思主义经典作家与空想社会主义者有何本质区别？</w:t>
      </w:r>
    </w:p>
    <w:p w:rsidR="00000000" w:rsidRDefault="003E3FC1">
      <w:pPr>
        <w:widowControl/>
        <w:autoSpaceDN w:val="0"/>
        <w:spacing w:line="300" w:lineRule="atLeast"/>
        <w:jc w:val="left"/>
        <w:rPr>
          <w:rFonts w:ascii="宋体" w:hAnsi="宋体" w:cs="宋体"/>
          <w:kern w:val="0"/>
          <w:szCs w:val="21"/>
        </w:rPr>
      </w:pPr>
    </w:p>
    <w:p w:rsidR="00000000" w:rsidRDefault="003E3FC1">
      <w:pPr>
        <w:widowControl/>
        <w:autoSpaceDN w:val="0"/>
        <w:spacing w:line="300" w:lineRule="atLeast"/>
        <w:jc w:val="left"/>
        <w:rPr>
          <w:rFonts w:ascii="宋体" w:hAnsi="宋体" w:cs="宋体"/>
          <w:kern w:val="0"/>
          <w:szCs w:val="21"/>
        </w:rPr>
      </w:pPr>
    </w:p>
    <w:p w:rsidR="00000000" w:rsidRDefault="003E3FC1">
      <w:pPr>
        <w:widowControl/>
        <w:autoSpaceDN w:val="0"/>
        <w:spacing w:line="300" w:lineRule="atLeast"/>
        <w:jc w:val="left"/>
        <w:rPr>
          <w:rFonts w:ascii="宋体" w:hAnsi="宋体" w:cs="宋体"/>
          <w:kern w:val="0"/>
          <w:szCs w:val="21"/>
        </w:rPr>
      </w:pPr>
      <w:r>
        <w:rPr>
          <w:rFonts w:ascii="宋体" w:hAnsi="宋体" w:cs="宋体" w:hint="eastAsia"/>
          <w:kern w:val="0"/>
          <w:szCs w:val="21"/>
        </w:rPr>
        <w:t xml:space="preserve">          </w:t>
      </w:r>
      <w:r>
        <w:rPr>
          <w:rFonts w:ascii="宋体" w:hAnsi="宋体" w:cs="宋体"/>
          <w:kern w:val="0"/>
          <w:szCs w:val="21"/>
        </w:rPr>
        <w:t>2008</w:t>
      </w:r>
      <w:r>
        <w:rPr>
          <w:rFonts w:ascii="宋体" w:hAnsi="宋体" w:cs="宋体"/>
          <w:kern w:val="0"/>
          <w:szCs w:val="21"/>
        </w:rPr>
        <w:t>年马克思主义基本原理概论期末考试试题</w:t>
      </w:r>
      <w:r>
        <w:rPr>
          <w:rFonts w:ascii="宋体" w:hAnsi="宋体" w:cs="宋体"/>
          <w:kern w:val="0"/>
          <w:szCs w:val="21"/>
        </w:rPr>
        <w:t>B</w:t>
      </w:r>
      <w:r>
        <w:rPr>
          <w:rFonts w:ascii="宋体" w:hAnsi="宋体" w:cs="宋体"/>
          <w:kern w:val="0"/>
          <w:szCs w:val="21"/>
        </w:rPr>
        <w:t>卷参考答案</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一、单项选择题（在下面各题的选项中，请选</w:t>
      </w:r>
      <w:r>
        <w:rPr>
          <w:rFonts w:ascii="宋体" w:hAnsi="宋体" w:cs="宋体"/>
          <w:kern w:val="0"/>
          <w:szCs w:val="21"/>
        </w:rPr>
        <w:t>出最符合题意的</w:t>
      </w:r>
      <w:r>
        <w:rPr>
          <w:rFonts w:ascii="宋体" w:hAnsi="宋体" w:cs="宋体"/>
          <w:kern w:val="0"/>
          <w:szCs w:val="21"/>
        </w:rPr>
        <w:t>1</w:t>
      </w:r>
      <w:r>
        <w:rPr>
          <w:rFonts w:ascii="宋体" w:hAnsi="宋体" w:cs="宋体"/>
          <w:kern w:val="0"/>
          <w:szCs w:val="21"/>
        </w:rPr>
        <w:t>项，并将代表正确选项的字母写在题干的括号内。</w:t>
      </w:r>
      <w:r>
        <w:rPr>
          <w:rFonts w:ascii="宋体" w:hAnsi="宋体" w:cs="宋体"/>
          <w:kern w:val="0"/>
          <w:szCs w:val="21"/>
        </w:rPr>
        <w:t>1×20</w:t>
      </w:r>
      <w:r>
        <w:rPr>
          <w:rFonts w:ascii="宋体" w:hAnsi="宋体" w:cs="宋体"/>
          <w:kern w:val="0"/>
          <w:szCs w:val="21"/>
        </w:rPr>
        <w:t>＝</w:t>
      </w:r>
      <w:r>
        <w:rPr>
          <w:rFonts w:ascii="宋体" w:hAnsi="宋体" w:cs="宋体"/>
          <w:kern w:val="0"/>
          <w:szCs w:val="21"/>
        </w:rPr>
        <w:t>20</w:t>
      </w:r>
      <w:r>
        <w:rPr>
          <w:rFonts w:ascii="宋体" w:hAnsi="宋体" w:cs="宋体"/>
          <w:kern w:val="0"/>
          <w:szCs w:val="21"/>
        </w:rPr>
        <w:t>分）</w:t>
      </w:r>
    </w:p>
    <w:p w:rsidR="00000000" w:rsidRDefault="003E3FC1">
      <w:pPr>
        <w:widowControl/>
        <w:autoSpaceDN w:val="0"/>
        <w:spacing w:line="300" w:lineRule="atLeast"/>
        <w:jc w:val="left"/>
        <w:rPr>
          <w:rFonts w:ascii="宋体" w:hAnsi="宋体" w:cs="宋体"/>
          <w:kern w:val="0"/>
          <w:szCs w:val="21"/>
        </w:rPr>
      </w:pP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答案：</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1.B 2.A 3.A 4.D 5.B 6.C 7.C 8.D 9.C 10.B 11.C 12.A 13.A 14.A 15.B 16.A 17.D 18.D 19.A 20.C</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二、多项选择题（在下面各题的选项中，请选出符合题意的选项，并将代表正确选项的字母写在题干后面的括号内。）</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答案：</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1.ABD 2.ABCD 3.CDE 4.BCDE 5.AD 6.AC 7.ABC 8.BCD 9.BC 10.ABCD</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lastRenderedPageBreak/>
        <w:t>三、</w:t>
      </w:r>
      <w:r>
        <w:rPr>
          <w:rFonts w:ascii="宋体" w:hAnsi="宋体" w:cs="宋体"/>
          <w:kern w:val="0"/>
          <w:szCs w:val="21"/>
        </w:rPr>
        <w:t>辨析题（</w:t>
      </w:r>
      <w:r>
        <w:rPr>
          <w:rFonts w:ascii="宋体" w:hAnsi="宋体" w:cs="宋体"/>
          <w:kern w:val="0"/>
          <w:szCs w:val="21"/>
        </w:rPr>
        <w:t>5×3</w:t>
      </w:r>
      <w:r>
        <w:rPr>
          <w:rFonts w:ascii="宋体" w:hAnsi="宋体" w:cs="宋体"/>
          <w:kern w:val="0"/>
          <w:szCs w:val="21"/>
        </w:rPr>
        <w:t>＝</w:t>
      </w:r>
      <w:r>
        <w:rPr>
          <w:rFonts w:ascii="宋体" w:hAnsi="宋体" w:cs="宋体"/>
          <w:kern w:val="0"/>
          <w:szCs w:val="21"/>
        </w:rPr>
        <w:t>15</w:t>
      </w:r>
      <w:r>
        <w:rPr>
          <w:rFonts w:ascii="宋体" w:hAnsi="宋体" w:cs="宋体"/>
          <w:kern w:val="0"/>
          <w:szCs w:val="21"/>
        </w:rPr>
        <w:t>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w:t>
      </w:r>
      <w:r>
        <w:rPr>
          <w:rFonts w:ascii="宋体" w:hAnsi="宋体" w:cs="宋体"/>
          <w:kern w:val="0"/>
          <w:szCs w:val="21"/>
        </w:rPr>
        <w:t>．既然社会存在决定社会意识，那么，为什么同一时代条件下人们的思想、观念却丰富多彩、差异很大甚至相互对立呢？</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参考答案：</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唯物史观认为，社会存在决定社会意识，社会存在构成社会意识内容的客观来源；社会意识是社会物质生活过程及其条件的主观反映。但是，这是从总体上和最终的意义上来讲的，况且唯物史观还同样看到了作为社会存在反映的社会意识亦有其相对独立性，即社会存在同社会意识的变化发展的不完全同步性、不平衡性，以及社会意识内部各种形式之间的相互影响及各自具有的历史继承性。所以，即便同一时代条</w:t>
      </w:r>
      <w:r>
        <w:rPr>
          <w:rFonts w:ascii="宋体" w:hAnsi="宋体" w:cs="宋体"/>
          <w:kern w:val="0"/>
          <w:szCs w:val="21"/>
        </w:rPr>
        <w:t>件下，人们置于大致相同的社会存在之中，但并不意味着他们只能有着一模一样的思想观念，因为他们各自的具体生活环境不同，人生经历也迥异，所接受到思想观念的影响也相差甚远，所以，他们便各自有着迥然不同、甚至对立的思想、观念。</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搞清了这一道理，我们便会清楚认识到，一方面，我们要重视自身所处的环境。俗话说，</w:t>
      </w:r>
      <w:r>
        <w:rPr>
          <w:rFonts w:ascii="宋体" w:hAnsi="宋体" w:cs="宋体"/>
          <w:kern w:val="0"/>
          <w:szCs w:val="21"/>
        </w:rPr>
        <w:t>“</w:t>
      </w:r>
      <w:r>
        <w:rPr>
          <w:rFonts w:ascii="宋体" w:hAnsi="宋体" w:cs="宋体"/>
          <w:kern w:val="0"/>
          <w:szCs w:val="21"/>
        </w:rPr>
        <w:t>尽朱者赤，尽墨者黑</w:t>
      </w:r>
      <w:r>
        <w:rPr>
          <w:rFonts w:ascii="宋体" w:hAnsi="宋体" w:cs="宋体"/>
          <w:kern w:val="0"/>
          <w:szCs w:val="21"/>
        </w:rPr>
        <w:t>”</w:t>
      </w:r>
      <w:r>
        <w:rPr>
          <w:rFonts w:ascii="宋体" w:hAnsi="宋体" w:cs="宋体"/>
          <w:kern w:val="0"/>
          <w:szCs w:val="21"/>
        </w:rPr>
        <w:t>。要尽可能注重把自己放在一个好的环境之中。另一方面，也不能做环境的奴隶。就是说即便在一个不如人意的环境之中，但凭借着我们意识的能动性，也能超越环境，或努力协助人们改变环境或创造环境。这时我们应奉</w:t>
      </w:r>
      <w:r>
        <w:rPr>
          <w:rFonts w:ascii="宋体" w:hAnsi="宋体" w:cs="宋体"/>
          <w:kern w:val="0"/>
          <w:szCs w:val="21"/>
        </w:rPr>
        <w:t>行的原则是</w:t>
      </w:r>
      <w:r>
        <w:rPr>
          <w:rFonts w:ascii="宋体" w:hAnsi="宋体" w:cs="宋体"/>
          <w:kern w:val="0"/>
          <w:szCs w:val="21"/>
        </w:rPr>
        <w:t>“</w:t>
      </w:r>
      <w:r>
        <w:rPr>
          <w:rFonts w:ascii="宋体" w:hAnsi="宋体" w:cs="宋体"/>
          <w:kern w:val="0"/>
          <w:szCs w:val="21"/>
        </w:rPr>
        <w:t>从我做起，从现在做起</w:t>
      </w:r>
      <w:r>
        <w:rPr>
          <w:rFonts w:ascii="宋体" w:hAnsi="宋体" w:cs="宋体"/>
          <w:kern w:val="0"/>
          <w:szCs w:val="21"/>
        </w:rPr>
        <w:t>”</w:t>
      </w:r>
      <w:r>
        <w:rPr>
          <w:rFonts w:ascii="宋体" w:hAnsi="宋体" w:cs="宋体"/>
          <w:kern w:val="0"/>
          <w:szCs w:val="21"/>
        </w:rPr>
        <w:t>，以及</w:t>
      </w:r>
      <w:r>
        <w:rPr>
          <w:rFonts w:ascii="宋体" w:hAnsi="宋体" w:cs="宋体"/>
          <w:kern w:val="0"/>
          <w:szCs w:val="21"/>
        </w:rPr>
        <w:t>“</w:t>
      </w:r>
      <w:r>
        <w:rPr>
          <w:rFonts w:ascii="宋体" w:hAnsi="宋体" w:cs="宋体"/>
          <w:kern w:val="0"/>
          <w:szCs w:val="21"/>
        </w:rPr>
        <w:t>勿以恶小而为之，勿以善小而不为</w:t>
      </w:r>
      <w:r>
        <w:rPr>
          <w:rFonts w:ascii="宋体" w:hAnsi="宋体" w:cs="宋体"/>
          <w:kern w:val="0"/>
          <w:szCs w:val="21"/>
        </w:rPr>
        <w:t>”</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2.</w:t>
      </w:r>
      <w:r>
        <w:rPr>
          <w:rFonts w:ascii="宋体" w:hAnsi="宋体" w:cs="宋体"/>
          <w:kern w:val="0"/>
          <w:szCs w:val="21"/>
        </w:rPr>
        <w:t>有人说，经济全球化就是全球资本主义化；也有人说，全球化就是美国化。试用所学原理对这些观点进行评析。</w:t>
      </w:r>
      <w:r>
        <w:rPr>
          <w:rFonts w:ascii="宋体" w:hAnsi="宋体" w:cs="宋体"/>
          <w:kern w:val="0"/>
          <w:szCs w:val="21"/>
        </w:rPr>
        <w:t xml:space="preserve"> </w:t>
      </w:r>
      <w:r>
        <w:rPr>
          <w:rFonts w:ascii="宋体" w:hAnsi="宋体" w:cs="宋体"/>
          <w:kern w:val="0"/>
          <w:szCs w:val="21"/>
        </w:rPr>
        <w:br/>
      </w:r>
      <w:r>
        <w:rPr>
          <w:rFonts w:ascii="宋体" w:hAnsi="宋体" w:cs="宋体"/>
          <w:kern w:val="0"/>
          <w:szCs w:val="21"/>
        </w:rPr>
        <w:t xml:space="preserve"> </w:t>
      </w:r>
      <w:r>
        <w:rPr>
          <w:rFonts w:ascii="宋体" w:hAnsi="宋体" w:cs="宋体"/>
          <w:kern w:val="0"/>
          <w:szCs w:val="21"/>
        </w:rPr>
        <w:t>参考答案：</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w:t>
      </w:r>
      <w:r>
        <w:rPr>
          <w:rFonts w:ascii="宋体" w:hAnsi="宋体" w:cs="宋体"/>
          <w:kern w:val="0"/>
          <w:szCs w:val="21"/>
        </w:rPr>
        <w:t>1</w:t>
      </w:r>
      <w:r>
        <w:rPr>
          <w:rFonts w:ascii="宋体" w:hAnsi="宋体" w:cs="宋体"/>
          <w:kern w:val="0"/>
          <w:szCs w:val="21"/>
        </w:rPr>
        <w:t>）经济全球化是指随着科学技术和国际分工的发展以及生产社会化程度的提高</w:t>
      </w:r>
      <w:r>
        <w:rPr>
          <w:rFonts w:ascii="宋体" w:hAnsi="宋体" w:cs="宋体"/>
          <w:kern w:val="0"/>
          <w:szCs w:val="21"/>
        </w:rPr>
        <w:t>,</w:t>
      </w:r>
      <w:r>
        <w:rPr>
          <w:rFonts w:ascii="宋体" w:hAnsi="宋体" w:cs="宋体"/>
          <w:kern w:val="0"/>
          <w:szCs w:val="21"/>
        </w:rPr>
        <w:t>世界各国、各地区的经济活动超越出一国或地区的范围而相互联系和密切结合的趋势。</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w:t>
      </w:r>
      <w:r>
        <w:rPr>
          <w:rFonts w:ascii="宋体" w:hAnsi="宋体" w:cs="宋体"/>
          <w:kern w:val="0"/>
          <w:szCs w:val="21"/>
        </w:rPr>
        <w:t>2</w:t>
      </w:r>
      <w:r>
        <w:rPr>
          <w:rFonts w:ascii="宋体" w:hAnsi="宋体" w:cs="宋体"/>
          <w:kern w:val="0"/>
          <w:szCs w:val="21"/>
        </w:rPr>
        <w:t>）认为经济全球化就是全球资本主义化或说全球化就是美国化，其主要根据：一是促使经济全球化形成和发展的动力，即生产力的高度发展，是发达资本主义国家。经济全球化所具</w:t>
      </w:r>
      <w:r>
        <w:rPr>
          <w:rFonts w:ascii="宋体" w:hAnsi="宋体" w:cs="宋体"/>
          <w:kern w:val="0"/>
          <w:szCs w:val="21"/>
        </w:rPr>
        <w:t>有的诸多因素，如信息技术革命的蓬勃发展，世界贸易、金融、对外投资的空前扩大，经济贸易的自由化趋向，以及市场经济的高度发达，无不是源于发达资本主义国家；二是经济全球化把世界各国经济紧紧地融合在一起，但在当今的国际经济关系中，发达资本主义国家显然居主导地位，当今世界市场通行的</w:t>
      </w:r>
      <w:r>
        <w:rPr>
          <w:rFonts w:ascii="宋体" w:hAnsi="宋体" w:cs="宋体"/>
          <w:kern w:val="0"/>
          <w:szCs w:val="21"/>
        </w:rPr>
        <w:t>“</w:t>
      </w:r>
      <w:r>
        <w:rPr>
          <w:rFonts w:ascii="宋体" w:hAnsi="宋体" w:cs="宋体"/>
          <w:kern w:val="0"/>
          <w:szCs w:val="21"/>
        </w:rPr>
        <w:t>惯例</w:t>
      </w:r>
      <w:r>
        <w:rPr>
          <w:rFonts w:ascii="宋体" w:hAnsi="宋体" w:cs="宋体"/>
          <w:kern w:val="0"/>
          <w:szCs w:val="21"/>
        </w:rPr>
        <w:t>”</w:t>
      </w:r>
      <w:r>
        <w:rPr>
          <w:rFonts w:ascii="宋体" w:hAnsi="宋体" w:cs="宋体"/>
          <w:kern w:val="0"/>
          <w:szCs w:val="21"/>
        </w:rPr>
        <w:t>，以及各种国际经济</w:t>
      </w:r>
      <w:r>
        <w:rPr>
          <w:rFonts w:ascii="宋体" w:hAnsi="宋体" w:cs="宋体"/>
          <w:kern w:val="0"/>
          <w:szCs w:val="21"/>
        </w:rPr>
        <w:t>“</w:t>
      </w:r>
      <w:r>
        <w:rPr>
          <w:rFonts w:ascii="宋体" w:hAnsi="宋体" w:cs="宋体"/>
          <w:kern w:val="0"/>
          <w:szCs w:val="21"/>
        </w:rPr>
        <w:t>游戏规则</w:t>
      </w:r>
      <w:r>
        <w:rPr>
          <w:rFonts w:ascii="宋体" w:hAnsi="宋体" w:cs="宋体"/>
          <w:kern w:val="0"/>
          <w:szCs w:val="21"/>
        </w:rPr>
        <w:t>”</w:t>
      </w:r>
      <w:r>
        <w:rPr>
          <w:rFonts w:ascii="宋体" w:hAnsi="宋体" w:cs="宋体"/>
          <w:kern w:val="0"/>
          <w:szCs w:val="21"/>
        </w:rPr>
        <w:t>也基本上是由它们确定的，反映了它们的利益和要求；三是在经济全球化条件下，少数发达资本主义国家有可能从中获得最大的好处，其他国家，特别是广大发展中国家，则要付出巨大代价和牺牲。简而言之，经济全球化是由资本</w:t>
      </w:r>
      <w:r>
        <w:rPr>
          <w:rFonts w:ascii="宋体" w:hAnsi="宋体" w:cs="宋体"/>
          <w:kern w:val="0"/>
          <w:szCs w:val="21"/>
        </w:rPr>
        <w:t>主义所主导和推动的，资本主义也正在利用全球化的条件，进行新一轮对外扩张。</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w:t>
      </w:r>
      <w:r>
        <w:rPr>
          <w:rFonts w:ascii="宋体" w:hAnsi="宋体" w:cs="宋体"/>
          <w:kern w:val="0"/>
          <w:szCs w:val="21"/>
        </w:rPr>
        <w:t>3</w:t>
      </w:r>
      <w:r>
        <w:rPr>
          <w:rFonts w:ascii="宋体" w:hAnsi="宋体" w:cs="宋体"/>
          <w:kern w:val="0"/>
          <w:szCs w:val="21"/>
        </w:rPr>
        <w:t>）应该承认，当今的全球化，是由西方发达国家占主导地位，起主导作用。由于生产力和生产关系是不能分开的，当西方国家以其高度发达的生产力推进经济全球化不断发展时</w:t>
      </w:r>
      <w:r>
        <w:rPr>
          <w:rFonts w:ascii="宋体" w:hAnsi="宋体" w:cs="宋体"/>
          <w:kern w:val="0"/>
          <w:szCs w:val="21"/>
        </w:rPr>
        <w:t>,</w:t>
      </w:r>
      <w:r>
        <w:rPr>
          <w:rFonts w:ascii="宋体" w:hAnsi="宋体" w:cs="宋体"/>
          <w:kern w:val="0"/>
          <w:szCs w:val="21"/>
        </w:rPr>
        <w:t>也必然把资本主义生产关系扩张到全球。实际上，资本主义自从诞生以来，就不断向全世界扩张，它的最终目的是把全球资本主义化，或以资本主义统治全世界。资产阶级的这种奢望和这个目标，到今天没有放弃，相反，它们正在利用它们高水平的科学和生产力，利用经济全球化的有利条件，以更大的努力促其实现</w:t>
      </w:r>
      <w:r>
        <w:rPr>
          <w:rFonts w:ascii="宋体" w:hAnsi="宋体" w:cs="宋体"/>
          <w:kern w:val="0"/>
          <w:szCs w:val="21"/>
        </w:rPr>
        <w:t>，这集中表现在美国所推行的霸权主义和它所宣扬的</w:t>
      </w:r>
      <w:r>
        <w:rPr>
          <w:rFonts w:ascii="宋体" w:hAnsi="宋体" w:cs="宋体"/>
          <w:kern w:val="0"/>
          <w:szCs w:val="21"/>
        </w:rPr>
        <w:t>“</w:t>
      </w:r>
      <w:r>
        <w:rPr>
          <w:rFonts w:ascii="宋体" w:hAnsi="宋体" w:cs="宋体"/>
          <w:kern w:val="0"/>
          <w:szCs w:val="21"/>
        </w:rPr>
        <w:t>全球主义</w:t>
      </w:r>
      <w:r>
        <w:rPr>
          <w:rFonts w:ascii="宋体" w:hAnsi="宋体" w:cs="宋体"/>
          <w:kern w:val="0"/>
          <w:szCs w:val="21"/>
        </w:rPr>
        <w:t>”</w:t>
      </w:r>
      <w:r>
        <w:rPr>
          <w:rFonts w:ascii="宋体" w:hAnsi="宋体" w:cs="宋体"/>
          <w:kern w:val="0"/>
          <w:szCs w:val="21"/>
        </w:rPr>
        <w:t>上，对此，必须有清醒的认识。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w:t>
      </w:r>
      <w:r>
        <w:rPr>
          <w:rFonts w:ascii="宋体" w:hAnsi="宋体" w:cs="宋体"/>
          <w:kern w:val="0"/>
          <w:szCs w:val="21"/>
        </w:rPr>
        <w:t>4</w:t>
      </w:r>
      <w:r>
        <w:rPr>
          <w:rFonts w:ascii="宋体" w:hAnsi="宋体" w:cs="宋体"/>
          <w:kern w:val="0"/>
          <w:szCs w:val="21"/>
        </w:rPr>
        <w:t>）经济全球化是当今世界社会经济发展的一个客观过程，它是不以人们的意志为转移的。但现实中经济全球化是由少数发达资本主义国家起主导作用的，我们必须承认这一点。当然社会主义国家在当今世界经济中，虽不占主导地位，但也有一定的、越来越大的影响，这也不能忽视的。因此，我们不应当把当今的全球化，说成是资本主义的全球化或美国化，而是资本主义占主导地位的全球化。</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lastRenderedPageBreak/>
        <w:t>（</w:t>
      </w:r>
      <w:r>
        <w:rPr>
          <w:rFonts w:ascii="宋体" w:hAnsi="宋体" w:cs="宋体"/>
          <w:kern w:val="0"/>
          <w:szCs w:val="21"/>
        </w:rPr>
        <w:t>5</w:t>
      </w:r>
      <w:r>
        <w:rPr>
          <w:rFonts w:ascii="宋体" w:hAnsi="宋体" w:cs="宋体"/>
          <w:kern w:val="0"/>
          <w:szCs w:val="21"/>
        </w:rPr>
        <w:t>）经济全球化是一个充满矛盾的过程，它在产生积极效应的同时，也会产生消</w:t>
      </w:r>
      <w:r>
        <w:rPr>
          <w:rFonts w:ascii="宋体" w:hAnsi="宋体" w:cs="宋体"/>
          <w:kern w:val="0"/>
          <w:szCs w:val="21"/>
        </w:rPr>
        <w:t>极的后果。主要表现是：其一，发达国家与发展中国家之间的差距扩大。其二，在经济增长中忽视社会进步，环境恶化与经济全球化有可能同时发生。其三，各国特别是相对落后国家原有的体制、政府领导能力、社会设施、政策体系、价值观念和文化都面临着全球化的冲击国家内部和国际社会都会出现不同程度的治理危机。其四，经济全球化使各国的产业结构调整变成一种全球行为，它既为一国经济竞争力的提高提供了条件，同时也存在着对别国存在依赖的的危险。经济全球所带来的消极后果，会制约甚至破坏全球生产力的发展，对全球经济的持续稳定健康的发展带来严重的</w:t>
      </w:r>
      <w:r>
        <w:rPr>
          <w:rFonts w:ascii="宋体" w:hAnsi="宋体" w:cs="宋体"/>
          <w:kern w:val="0"/>
          <w:szCs w:val="21"/>
        </w:rPr>
        <w:t>影响。为改变这种状况，发展中国家应积极参与制订规则，并加快自身的发展。</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3.</w:t>
      </w:r>
      <w:r>
        <w:rPr>
          <w:rFonts w:ascii="宋体" w:hAnsi="宋体" w:cs="宋体"/>
          <w:kern w:val="0"/>
          <w:szCs w:val="21"/>
        </w:rPr>
        <w:t>有人认为，在信息社会里，价值的增长不是通过劳动，而是通过知识实现的，应当用知识价值论取代劳动价值论。试用所学原理对该观点进行评析。</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参考答案：</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不能用知识价值论取代劳动价值论。</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w:t>
      </w:r>
      <w:r>
        <w:rPr>
          <w:rFonts w:ascii="宋体" w:hAnsi="宋体" w:cs="宋体"/>
          <w:kern w:val="0"/>
          <w:szCs w:val="21"/>
        </w:rPr>
        <w:t>1</w:t>
      </w:r>
      <w:r>
        <w:rPr>
          <w:rFonts w:ascii="宋体" w:hAnsi="宋体" w:cs="宋体"/>
          <w:kern w:val="0"/>
          <w:szCs w:val="21"/>
        </w:rPr>
        <w:t>）商品生产过程是各种生产要素结合在一起发挥作用的过程，各种生产要素在商品生产中的作用与劳动创造价值的关系是不同的程，各种生产要素在商品生产中的作用与劳动创造价值的关系是不同的。就商品使用价值的生产而言，土地、材料、技术、知识等生产要素是商品使用价值的物质</w:t>
      </w:r>
      <w:r>
        <w:rPr>
          <w:rFonts w:ascii="宋体" w:hAnsi="宋体" w:cs="宋体"/>
          <w:kern w:val="0"/>
          <w:szCs w:val="21"/>
        </w:rPr>
        <w:t>要素，与劳动者的具体劳动一起，共同构成了使用价值的源泉。但就商品价值的创造而言，价值是凝结在商品中无差别的人类劳动即抽象劳动。抽象劳动是形成价值的唯一源泉，离开了人的劳动，价值增长就不可能实现，劳动是价值的唯一源泉。这是马克思劳动价值论的基本观点。</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(2</w:t>
      </w:r>
      <w:r>
        <w:rPr>
          <w:rFonts w:ascii="宋体" w:hAnsi="宋体" w:cs="宋体"/>
          <w:kern w:val="0"/>
          <w:szCs w:val="21"/>
        </w:rPr>
        <w:t>）在信息经济社会中，知识转化为生产力，能提高劳动生产率，给人类的生产带来极大的方便。在这一时代，知识和技术甚至成为首要的生产力。但价值的增长源泉仍是劳动，而不是知识。知识不创造价值，它本身的价值也必须通过生产者的具体劳动才能转移到新产品中去，成为商品价值的一</w:t>
      </w:r>
      <w:r>
        <w:rPr>
          <w:rFonts w:ascii="宋体" w:hAnsi="宋体" w:cs="宋体"/>
          <w:kern w:val="0"/>
          <w:szCs w:val="21"/>
        </w:rPr>
        <w:t>个构成部分。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(3</w:t>
      </w:r>
      <w:r>
        <w:rPr>
          <w:rFonts w:ascii="宋体" w:hAnsi="宋体" w:cs="宋体"/>
          <w:kern w:val="0"/>
          <w:szCs w:val="21"/>
        </w:rPr>
        <w:t>）此观点的错误在于，没有认清价值的来源。</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四、论述题（</w:t>
      </w:r>
      <w:r>
        <w:rPr>
          <w:rFonts w:ascii="宋体" w:hAnsi="宋体" w:cs="宋体"/>
          <w:kern w:val="0"/>
          <w:szCs w:val="21"/>
        </w:rPr>
        <w:t>1×15</w:t>
      </w:r>
      <w:r>
        <w:rPr>
          <w:rFonts w:ascii="宋体" w:hAnsi="宋体" w:cs="宋体"/>
          <w:kern w:val="0"/>
          <w:szCs w:val="21"/>
        </w:rPr>
        <w:t>＝</w:t>
      </w:r>
      <w:r>
        <w:rPr>
          <w:rFonts w:ascii="宋体" w:hAnsi="宋体" w:cs="宋体"/>
          <w:kern w:val="0"/>
          <w:szCs w:val="21"/>
        </w:rPr>
        <w:t>15</w:t>
      </w:r>
      <w:r>
        <w:rPr>
          <w:rFonts w:ascii="宋体" w:hAnsi="宋体" w:cs="宋体"/>
          <w:kern w:val="0"/>
          <w:szCs w:val="21"/>
        </w:rPr>
        <w:t>分）</w:t>
      </w:r>
    </w:p>
    <w:p w:rsidR="00000000" w:rsidRDefault="003E3FC1">
      <w:pPr>
        <w:widowControl/>
        <w:autoSpaceDN w:val="0"/>
        <w:spacing w:line="300" w:lineRule="atLeast"/>
        <w:jc w:val="left"/>
        <w:rPr>
          <w:rFonts w:ascii="宋体" w:hAnsi="宋体" w:cs="宋体"/>
          <w:kern w:val="0"/>
          <w:szCs w:val="21"/>
        </w:rPr>
      </w:pP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w:t>
      </w:r>
      <w:r>
        <w:rPr>
          <w:rFonts w:ascii="宋体" w:hAnsi="宋体" w:cs="宋体"/>
          <w:kern w:val="0"/>
          <w:szCs w:val="21"/>
        </w:rPr>
        <w:t>中共中央关于制定国民经济和社会发展第十一个五年规划的建议中提出：</w:t>
      </w:r>
      <w:r>
        <w:rPr>
          <w:rFonts w:ascii="宋体" w:hAnsi="宋体" w:cs="宋体"/>
          <w:kern w:val="0"/>
          <w:szCs w:val="21"/>
        </w:rPr>
        <w:t>“</w:t>
      </w:r>
      <w:r>
        <w:rPr>
          <w:rFonts w:ascii="宋体" w:hAnsi="宋体" w:cs="宋体"/>
          <w:kern w:val="0"/>
          <w:szCs w:val="21"/>
        </w:rPr>
        <w:t>发展必须是科学的发展，要坚持以人为本，转变发展观念、创新发展模式、提高发展质量，落实</w:t>
      </w:r>
      <w:r>
        <w:rPr>
          <w:rFonts w:ascii="宋体" w:hAnsi="宋体" w:cs="宋体"/>
          <w:kern w:val="0"/>
          <w:szCs w:val="21"/>
        </w:rPr>
        <w:t>‘</w:t>
      </w:r>
      <w:r>
        <w:rPr>
          <w:rFonts w:ascii="宋体" w:hAnsi="宋体" w:cs="宋体"/>
          <w:kern w:val="0"/>
          <w:szCs w:val="21"/>
        </w:rPr>
        <w:t>五个统筹</w:t>
      </w:r>
      <w:r>
        <w:rPr>
          <w:rFonts w:ascii="宋体" w:hAnsi="宋体" w:cs="宋体"/>
          <w:kern w:val="0"/>
          <w:szCs w:val="21"/>
        </w:rPr>
        <w:t>’</w:t>
      </w:r>
      <w:r>
        <w:rPr>
          <w:rFonts w:ascii="宋体" w:hAnsi="宋体" w:cs="宋体"/>
          <w:kern w:val="0"/>
          <w:szCs w:val="21"/>
        </w:rPr>
        <w:t>，把经济社会切实转入全面协调可持续发展的轨道。</w:t>
      </w:r>
      <w:r>
        <w:rPr>
          <w:rFonts w:ascii="宋体" w:hAnsi="宋体" w:cs="宋体"/>
          <w:kern w:val="0"/>
          <w:szCs w:val="21"/>
        </w:rPr>
        <w:t>”</w:t>
      </w:r>
      <w:r>
        <w:rPr>
          <w:rFonts w:ascii="宋体" w:hAnsi="宋体" w:cs="宋体"/>
          <w:kern w:val="0"/>
          <w:szCs w:val="21"/>
        </w:rPr>
        <w:t>请对这一段话加以哲学的分析。</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参考答案：</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w:t>
      </w:r>
      <w:r>
        <w:rPr>
          <w:rFonts w:ascii="宋体" w:hAnsi="宋体" w:cs="宋体"/>
          <w:kern w:val="0"/>
          <w:szCs w:val="21"/>
        </w:rPr>
        <w:t>联系是普遍的，联系具有普遍性、复杂多样性和整体性的特点。</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2.</w:t>
      </w:r>
      <w:r>
        <w:rPr>
          <w:rFonts w:ascii="宋体" w:hAnsi="宋体" w:cs="宋体"/>
          <w:kern w:val="0"/>
          <w:szCs w:val="21"/>
        </w:rPr>
        <w:t>社会发展的内容是全面的，包括方面，如政治、经济、文化、军事等等；</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3.</w:t>
      </w:r>
      <w:r>
        <w:rPr>
          <w:rFonts w:ascii="宋体" w:hAnsi="宋体" w:cs="宋体"/>
          <w:kern w:val="0"/>
          <w:szCs w:val="21"/>
        </w:rPr>
        <w:t>人的发展也是全面的，发展的</w:t>
      </w:r>
      <w:r>
        <w:rPr>
          <w:rFonts w:ascii="宋体" w:hAnsi="宋体" w:cs="宋体"/>
          <w:kern w:val="0"/>
          <w:szCs w:val="21"/>
        </w:rPr>
        <w:t>最终目的是确保人的全面而不是片面的发展。诸如：物质需求和精神需求，诸如人格、尊严、生存、发展和享受等等</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4.</w:t>
      </w:r>
      <w:r>
        <w:rPr>
          <w:rFonts w:ascii="宋体" w:hAnsi="宋体" w:cs="宋体"/>
          <w:kern w:val="0"/>
          <w:szCs w:val="21"/>
        </w:rPr>
        <w:t>社会的发展涉及到诸多方面及其关系，如自然界内部各方面的关系、人与自然的关系、人与人之间的关系；还有经济与国防建设的关系，城乡关系、局部与整体的关系、长远与眼前的关系、资源与能源、环境、经济发展速度的关系等等。</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因此，必须通盘考虑到并正确处理这些关系，即全面协调可持续发展，科学发展，以人为本。</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五、材料分析题（</w:t>
      </w:r>
      <w:r>
        <w:rPr>
          <w:rFonts w:ascii="宋体" w:hAnsi="宋体" w:cs="宋体"/>
          <w:kern w:val="0"/>
          <w:szCs w:val="21"/>
        </w:rPr>
        <w:t>15×2</w:t>
      </w:r>
      <w:r>
        <w:rPr>
          <w:rFonts w:ascii="宋体" w:hAnsi="宋体" w:cs="宋体"/>
          <w:kern w:val="0"/>
          <w:szCs w:val="21"/>
        </w:rPr>
        <w:t>＝</w:t>
      </w:r>
      <w:r>
        <w:rPr>
          <w:rFonts w:ascii="宋体" w:hAnsi="宋体" w:cs="宋体"/>
          <w:kern w:val="0"/>
          <w:szCs w:val="21"/>
        </w:rPr>
        <w:t>30</w:t>
      </w:r>
      <w:r>
        <w:rPr>
          <w:rFonts w:ascii="宋体" w:hAnsi="宋体" w:cs="宋体"/>
          <w:kern w:val="0"/>
          <w:szCs w:val="21"/>
        </w:rPr>
        <w:t>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w:t>
      </w:r>
      <w:r>
        <w:rPr>
          <w:rFonts w:ascii="宋体" w:hAnsi="宋体" w:cs="宋体"/>
          <w:kern w:val="0"/>
          <w:szCs w:val="21"/>
        </w:rPr>
        <w:t>．参考答案：</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此题重在运用实践和认识的辩证关系原理。实践是认识的基础和前</w:t>
      </w:r>
      <w:r>
        <w:rPr>
          <w:rFonts w:ascii="宋体" w:hAnsi="宋体" w:cs="宋体"/>
          <w:kern w:val="0"/>
          <w:szCs w:val="21"/>
        </w:rPr>
        <w:t>提。互联网作为当代信息科技发展和运用的产物，以日益丰富的信息传播手段，将人们放在一个开放的信息世界。由于其提供的信息良莠不齐，加之互联网信息传播的特殊性，它对人们思想观念的影响也有具</w:t>
      </w:r>
      <w:r>
        <w:rPr>
          <w:rFonts w:ascii="宋体" w:hAnsi="宋体" w:cs="宋体"/>
          <w:kern w:val="0"/>
          <w:szCs w:val="21"/>
        </w:rPr>
        <w:lastRenderedPageBreak/>
        <w:t>有两面性：一方面，增强了人们思想的主体性、平等性、开放性、选择性。但与此同时，它也产生和放大了人们思想的随意性、盲从性等。</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对待互联网的双重效应，当代大学生应该自觉运用马克思主义唯物辩证法加以正确分析，树立社会主义价值观，建设社会主义核心价值体系。</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2</w:t>
      </w:r>
      <w:r>
        <w:rPr>
          <w:rFonts w:ascii="宋体" w:hAnsi="宋体" w:cs="宋体"/>
          <w:kern w:val="0"/>
          <w:szCs w:val="21"/>
        </w:rPr>
        <w:t>．参考答案：</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无论托马斯的《乌托邦》、康帕内拉的《太阳城》，还是圣西门的</w:t>
      </w:r>
      <w:r>
        <w:rPr>
          <w:rFonts w:ascii="宋体" w:hAnsi="宋体" w:cs="宋体"/>
          <w:kern w:val="0"/>
          <w:szCs w:val="21"/>
        </w:rPr>
        <w:t>“</w:t>
      </w:r>
      <w:r>
        <w:rPr>
          <w:rFonts w:ascii="宋体" w:hAnsi="宋体" w:cs="宋体"/>
          <w:kern w:val="0"/>
          <w:szCs w:val="21"/>
        </w:rPr>
        <w:t>实业</w:t>
      </w:r>
      <w:r>
        <w:rPr>
          <w:rFonts w:ascii="宋体" w:hAnsi="宋体" w:cs="宋体"/>
          <w:kern w:val="0"/>
          <w:szCs w:val="21"/>
        </w:rPr>
        <w:t>制度</w:t>
      </w:r>
      <w:r>
        <w:rPr>
          <w:rFonts w:ascii="宋体" w:hAnsi="宋体" w:cs="宋体"/>
          <w:kern w:val="0"/>
          <w:szCs w:val="21"/>
        </w:rPr>
        <w:t>”</w:t>
      </w:r>
      <w:r>
        <w:rPr>
          <w:rFonts w:ascii="宋体" w:hAnsi="宋体" w:cs="宋体"/>
          <w:kern w:val="0"/>
          <w:szCs w:val="21"/>
        </w:rPr>
        <w:t>和欧文的</w:t>
      </w:r>
      <w:r>
        <w:rPr>
          <w:rFonts w:ascii="宋体" w:hAnsi="宋体" w:cs="宋体"/>
          <w:kern w:val="0"/>
          <w:szCs w:val="21"/>
        </w:rPr>
        <w:t>“</w:t>
      </w:r>
      <w:r>
        <w:rPr>
          <w:rFonts w:ascii="宋体" w:hAnsi="宋体" w:cs="宋体"/>
          <w:kern w:val="0"/>
          <w:szCs w:val="21"/>
        </w:rPr>
        <w:t>和谐公社</w:t>
      </w:r>
      <w:r>
        <w:rPr>
          <w:rFonts w:ascii="宋体" w:hAnsi="宋体" w:cs="宋体"/>
          <w:kern w:val="0"/>
          <w:szCs w:val="21"/>
        </w:rPr>
        <w:t>”</w:t>
      </w:r>
      <w:r>
        <w:rPr>
          <w:rFonts w:ascii="宋体" w:hAnsi="宋体" w:cs="宋体"/>
          <w:kern w:val="0"/>
          <w:szCs w:val="21"/>
        </w:rPr>
        <w:t>，它们都向我们描绘了一个没有剥削压迫和社会不平等现象的理想社会形态，但是，在对未来社会理想的认识上，马克思主义经典作家与空想社会主义之间存在着本质的区别。</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第一，马克思主义经典作家把未来社会理想建立在唯物史观的基础之上，而空想社会主义者则将其建立在唯心史观之上。恩格斯曾经指出，空想社会主义者和十八世纪的启蒙学者一样，他们把对未来社会的构想建立于所谓</w:t>
      </w:r>
      <w:r>
        <w:rPr>
          <w:rFonts w:ascii="宋体" w:hAnsi="宋体" w:cs="宋体"/>
          <w:kern w:val="0"/>
          <w:szCs w:val="21"/>
        </w:rPr>
        <w:t>“</w:t>
      </w:r>
      <w:r>
        <w:rPr>
          <w:rFonts w:ascii="宋体" w:hAnsi="宋体" w:cs="宋体"/>
          <w:kern w:val="0"/>
          <w:szCs w:val="21"/>
        </w:rPr>
        <w:t>永恒真理</w:t>
      </w:r>
      <w:r>
        <w:rPr>
          <w:rFonts w:ascii="宋体" w:hAnsi="宋体" w:cs="宋体"/>
          <w:kern w:val="0"/>
          <w:szCs w:val="21"/>
        </w:rPr>
        <w:t>”</w:t>
      </w:r>
      <w:r>
        <w:rPr>
          <w:rFonts w:ascii="宋体" w:hAnsi="宋体" w:cs="宋体"/>
          <w:kern w:val="0"/>
          <w:szCs w:val="21"/>
        </w:rPr>
        <w:t>、</w:t>
      </w:r>
      <w:r>
        <w:rPr>
          <w:rFonts w:ascii="宋体" w:hAnsi="宋体" w:cs="宋体"/>
          <w:kern w:val="0"/>
          <w:szCs w:val="21"/>
        </w:rPr>
        <w:t>“</w:t>
      </w:r>
      <w:r>
        <w:rPr>
          <w:rFonts w:ascii="宋体" w:hAnsi="宋体" w:cs="宋体"/>
          <w:kern w:val="0"/>
          <w:szCs w:val="21"/>
        </w:rPr>
        <w:t>永恒正义</w:t>
      </w:r>
      <w:r>
        <w:rPr>
          <w:rFonts w:ascii="宋体" w:hAnsi="宋体" w:cs="宋体"/>
          <w:kern w:val="0"/>
          <w:szCs w:val="21"/>
        </w:rPr>
        <w:t>”</w:t>
      </w:r>
      <w:r>
        <w:rPr>
          <w:rFonts w:ascii="宋体" w:hAnsi="宋体" w:cs="宋体"/>
          <w:kern w:val="0"/>
          <w:szCs w:val="21"/>
        </w:rPr>
        <w:t>和</w:t>
      </w:r>
      <w:r>
        <w:rPr>
          <w:rFonts w:ascii="宋体" w:hAnsi="宋体" w:cs="宋体"/>
          <w:kern w:val="0"/>
          <w:szCs w:val="21"/>
        </w:rPr>
        <w:t>“</w:t>
      </w:r>
      <w:r>
        <w:rPr>
          <w:rFonts w:ascii="宋体" w:hAnsi="宋体" w:cs="宋体"/>
          <w:kern w:val="0"/>
          <w:szCs w:val="21"/>
        </w:rPr>
        <w:t>基于自然的平等和不可剥夺的人权</w:t>
      </w:r>
      <w:r>
        <w:rPr>
          <w:rFonts w:ascii="宋体" w:hAnsi="宋体" w:cs="宋体"/>
          <w:kern w:val="0"/>
          <w:szCs w:val="21"/>
        </w:rPr>
        <w:t>”</w:t>
      </w:r>
      <w:r>
        <w:rPr>
          <w:rFonts w:ascii="宋体" w:hAnsi="宋体" w:cs="宋体"/>
          <w:kern w:val="0"/>
          <w:szCs w:val="21"/>
        </w:rPr>
        <w:t>的理性原则之上。而马克思主义经典作家则在分析资本主义基本矛盾的基础上，把对</w:t>
      </w:r>
      <w:r>
        <w:rPr>
          <w:rFonts w:ascii="宋体" w:hAnsi="宋体" w:cs="宋体"/>
          <w:kern w:val="0"/>
          <w:szCs w:val="21"/>
        </w:rPr>
        <w:t>未来社会的理想牢牢地构筑于唯物史观的基地之上。</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第二，马克思主义经典作家把社会主义代替资本主义看成一个历史的必然过程，这一过程是由资本主义社会的内在矛盾决定的，它反映了社会发展的一般规律。但是，空想社会主义者则把未来理想社会看成是某些</w:t>
      </w:r>
      <w:r>
        <w:rPr>
          <w:rFonts w:ascii="宋体" w:hAnsi="宋体" w:cs="宋体"/>
          <w:kern w:val="0"/>
          <w:szCs w:val="21"/>
        </w:rPr>
        <w:t>“</w:t>
      </w:r>
      <w:r>
        <w:rPr>
          <w:rFonts w:ascii="宋体" w:hAnsi="宋体" w:cs="宋体"/>
          <w:kern w:val="0"/>
          <w:szCs w:val="21"/>
        </w:rPr>
        <w:t>天才人物</w:t>
      </w:r>
      <w:r>
        <w:rPr>
          <w:rFonts w:ascii="宋体" w:hAnsi="宋体" w:cs="宋体"/>
          <w:kern w:val="0"/>
          <w:szCs w:val="21"/>
        </w:rPr>
        <w:t>”</w:t>
      </w:r>
      <w:r>
        <w:rPr>
          <w:rFonts w:ascii="宋体" w:hAnsi="宋体" w:cs="宋体"/>
          <w:kern w:val="0"/>
          <w:szCs w:val="21"/>
        </w:rPr>
        <w:t>的创造发明，因而纯粹是一种偶然的现象。</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第三，马克思主义经典作家历来认为，未来社会主义社会和共产主义社会建设是由未来的社会实践决定的，我们只能对未来的社会作大致的构想，而且这些构想也要不断接受实践的检验。但是，空想社会主义者却从主观愿望出发，为未来理想社会制定了一个</w:t>
      </w:r>
      <w:r>
        <w:rPr>
          <w:rFonts w:ascii="宋体" w:hAnsi="宋体" w:cs="宋体"/>
          <w:kern w:val="0"/>
          <w:szCs w:val="21"/>
        </w:rPr>
        <w:t>极其细致详尽的蓝图，正如恩格斯所说的，这样的蓝图</w:t>
      </w:r>
      <w:r>
        <w:rPr>
          <w:rFonts w:ascii="宋体" w:hAnsi="宋体" w:cs="宋体"/>
          <w:kern w:val="0"/>
          <w:szCs w:val="21"/>
        </w:rPr>
        <w:t>“</w:t>
      </w:r>
      <w:r>
        <w:rPr>
          <w:rFonts w:ascii="宋体" w:hAnsi="宋体" w:cs="宋体"/>
          <w:kern w:val="0"/>
          <w:szCs w:val="21"/>
        </w:rPr>
        <w:t>越是制定得详尽周密，就越是要陷入纯粹的幻想。</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p>
    <w:p w:rsidR="00000000" w:rsidRDefault="003E3FC1">
      <w:pPr>
        <w:widowControl/>
        <w:autoSpaceDN w:val="0"/>
        <w:spacing w:line="300" w:lineRule="atLeast"/>
        <w:jc w:val="left"/>
        <w:rPr>
          <w:rFonts w:ascii="宋体" w:hAnsi="宋体" w:cs="宋体"/>
          <w:kern w:val="0"/>
          <w:szCs w:val="21"/>
        </w:rPr>
      </w:pPr>
    </w:p>
    <w:p w:rsidR="00000000" w:rsidRDefault="003E3FC1">
      <w:pPr>
        <w:autoSpaceDN w:val="0"/>
        <w:snapToGrid w:val="0"/>
        <w:spacing w:line="288" w:lineRule="auto"/>
        <w:jc w:val="center"/>
        <w:rPr>
          <w:rFonts w:ascii="Tahoma" w:hAnsi="宋体"/>
          <w:sz w:val="18"/>
        </w:rPr>
      </w:pPr>
      <w:r>
        <w:rPr>
          <w:rFonts w:ascii="宋体" w:hAnsi="宋体"/>
          <w:b/>
          <w:sz w:val="28"/>
        </w:rPr>
        <w:t>武汉大学</w:t>
      </w:r>
      <w:r>
        <w:rPr>
          <w:rFonts w:ascii="宋体" w:hAnsi="宋体"/>
          <w:b/>
          <w:sz w:val="28"/>
        </w:rPr>
        <w:t>2008-2009</w:t>
      </w:r>
      <w:r>
        <w:rPr>
          <w:rFonts w:ascii="宋体" w:hAnsi="宋体"/>
          <w:b/>
          <w:sz w:val="28"/>
        </w:rPr>
        <w:t>学年下学期《马克思主义基本原理概论》试卷</w:t>
      </w:r>
      <w:r>
        <w:rPr>
          <w:rFonts w:ascii="宋体" w:hAnsi="宋体"/>
          <w:b/>
          <w:sz w:val="28"/>
        </w:rPr>
        <w:t>A</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一、单项选择题（</w:t>
      </w:r>
      <w:r>
        <w:rPr>
          <w:rFonts w:ascii="宋体" w:hAnsi="宋体" w:cs="宋体"/>
          <w:kern w:val="0"/>
          <w:szCs w:val="21"/>
        </w:rPr>
        <w:t>20</w:t>
      </w:r>
      <w:r>
        <w:rPr>
          <w:rFonts w:ascii="宋体" w:hAnsi="宋体" w:cs="宋体"/>
          <w:kern w:val="0"/>
          <w:szCs w:val="21"/>
        </w:rPr>
        <w:t>题，每题</w:t>
      </w:r>
      <w:r>
        <w:rPr>
          <w:rFonts w:ascii="宋体" w:hAnsi="宋体" w:cs="宋体"/>
          <w:kern w:val="0"/>
          <w:szCs w:val="21"/>
        </w:rPr>
        <w:t>1</w:t>
      </w:r>
      <w:r>
        <w:rPr>
          <w:rFonts w:ascii="宋体" w:hAnsi="宋体" w:cs="宋体"/>
          <w:kern w:val="0"/>
          <w:szCs w:val="21"/>
        </w:rPr>
        <w:t>分，共</w:t>
      </w:r>
      <w:r>
        <w:rPr>
          <w:rFonts w:ascii="宋体" w:hAnsi="宋体" w:cs="宋体"/>
          <w:kern w:val="0"/>
          <w:szCs w:val="21"/>
        </w:rPr>
        <w:t>20</w:t>
      </w:r>
      <w:r>
        <w:rPr>
          <w:rFonts w:ascii="宋体" w:hAnsi="宋体" w:cs="宋体"/>
          <w:kern w:val="0"/>
          <w:szCs w:val="21"/>
        </w:rPr>
        <w:t>分。请将正确选项前的字母填在题后的括号内。）</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 xml:space="preserve">1. </w:t>
      </w:r>
      <w:r>
        <w:rPr>
          <w:rFonts w:ascii="宋体" w:hAnsi="宋体" w:cs="宋体"/>
          <w:kern w:val="0"/>
          <w:szCs w:val="21"/>
        </w:rPr>
        <w:t>在马克思主义的组成部分中，（）是马克思主义理论最深刻、最全面、最详细的证明和运用</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 xml:space="preserve">马克思主义哲学　　</w:t>
      </w:r>
      <w:r>
        <w:rPr>
          <w:rFonts w:ascii="宋体" w:hAnsi="宋体" w:cs="宋体"/>
          <w:kern w:val="0"/>
          <w:szCs w:val="21"/>
        </w:rPr>
        <w:t>B.</w:t>
      </w:r>
      <w:r>
        <w:rPr>
          <w:rFonts w:ascii="宋体" w:hAnsi="宋体" w:cs="宋体"/>
          <w:kern w:val="0"/>
          <w:szCs w:val="21"/>
        </w:rPr>
        <w:t>马克思主义政治经济学</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 xml:space="preserve">科学社会主义　　</w:t>
      </w:r>
      <w:r>
        <w:rPr>
          <w:rFonts w:ascii="宋体" w:hAnsi="宋体" w:cs="宋体"/>
          <w:kern w:val="0"/>
          <w:szCs w:val="21"/>
        </w:rPr>
        <w:t>D.</w:t>
      </w:r>
      <w:r>
        <w:rPr>
          <w:rFonts w:ascii="宋体" w:hAnsi="宋体" w:cs="宋体"/>
          <w:kern w:val="0"/>
          <w:szCs w:val="21"/>
        </w:rPr>
        <w:t>马克思主义政治学</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2.</w:t>
      </w:r>
      <w:r>
        <w:rPr>
          <w:rFonts w:ascii="宋体" w:hAnsi="宋体" w:cs="宋体"/>
          <w:kern w:val="0"/>
          <w:szCs w:val="21"/>
        </w:rPr>
        <w:t>马克思主义哲学吸取的黑格尔哲学中的</w:t>
      </w:r>
      <w:r>
        <w:rPr>
          <w:rFonts w:ascii="宋体" w:hAnsi="宋体" w:cs="宋体"/>
          <w:kern w:val="0"/>
          <w:szCs w:val="21"/>
        </w:rPr>
        <w:t>“</w:t>
      </w:r>
      <w:r>
        <w:rPr>
          <w:rFonts w:ascii="宋体" w:hAnsi="宋体" w:cs="宋体"/>
          <w:kern w:val="0"/>
          <w:szCs w:val="21"/>
        </w:rPr>
        <w:t>合理内核</w:t>
      </w:r>
      <w:r>
        <w:rPr>
          <w:rFonts w:ascii="宋体" w:hAnsi="宋体" w:cs="宋体"/>
          <w:kern w:val="0"/>
          <w:szCs w:val="21"/>
        </w:rPr>
        <w:t>”</w:t>
      </w:r>
      <w:r>
        <w:rPr>
          <w:rFonts w:ascii="宋体" w:hAnsi="宋体" w:cs="宋体"/>
          <w:kern w:val="0"/>
          <w:szCs w:val="21"/>
        </w:rPr>
        <w:t>是（</w:t>
      </w:r>
      <w:r>
        <w:rPr>
          <w:rFonts w:ascii="宋体" w:hAnsi="宋体" w:cs="宋体"/>
          <w:kern w:val="0"/>
          <w:szCs w:val="21"/>
        </w:rPr>
        <w:t xml:space="preserve"> </w:t>
      </w:r>
      <w:r>
        <w:rPr>
          <w:rFonts w:ascii="宋体" w:hAnsi="宋体" w:cs="宋体"/>
          <w:kern w:val="0"/>
          <w:szCs w:val="21"/>
        </w:rPr>
        <w:t>）</w:t>
      </w:r>
      <w:r>
        <w:rPr>
          <w:rFonts w:ascii="宋体" w:hAnsi="宋体" w:cs="宋体"/>
          <w:kern w:val="0"/>
          <w:szCs w:val="21"/>
        </w:rPr>
        <w:t xml:space="preserve">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唯物主义思</w:t>
      </w:r>
      <w:r>
        <w:rPr>
          <w:rFonts w:ascii="宋体" w:hAnsi="宋体" w:cs="宋体"/>
          <w:kern w:val="0"/>
          <w:szCs w:val="21"/>
        </w:rPr>
        <w:t>想</w:t>
      </w:r>
      <w:r>
        <w:rPr>
          <w:rFonts w:ascii="宋体" w:hAnsi="宋体" w:cs="宋体"/>
          <w:kern w:val="0"/>
          <w:szCs w:val="21"/>
        </w:rPr>
        <w:t>B.</w:t>
      </w:r>
      <w:r>
        <w:rPr>
          <w:rFonts w:ascii="宋体" w:hAnsi="宋体" w:cs="宋体"/>
          <w:kern w:val="0"/>
          <w:szCs w:val="21"/>
        </w:rPr>
        <w:t>辩证法思想</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可知论思想</w:t>
      </w:r>
      <w:r>
        <w:rPr>
          <w:rFonts w:ascii="宋体" w:hAnsi="宋体" w:cs="宋体"/>
          <w:kern w:val="0"/>
          <w:szCs w:val="21"/>
        </w:rPr>
        <w:t>D.</w:t>
      </w:r>
      <w:r>
        <w:rPr>
          <w:rFonts w:ascii="宋体" w:hAnsi="宋体" w:cs="宋体"/>
          <w:kern w:val="0"/>
          <w:szCs w:val="21"/>
        </w:rPr>
        <w:t>认识论思想</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3.</w:t>
      </w:r>
      <w:r>
        <w:rPr>
          <w:rFonts w:ascii="宋体" w:hAnsi="宋体" w:cs="宋体"/>
          <w:kern w:val="0"/>
          <w:szCs w:val="21"/>
        </w:rPr>
        <w:t>爱因斯坦说：</w:t>
      </w:r>
      <w:r>
        <w:rPr>
          <w:rFonts w:ascii="宋体" w:hAnsi="宋体" w:cs="宋体"/>
          <w:kern w:val="0"/>
          <w:szCs w:val="21"/>
        </w:rPr>
        <w:t>“</w:t>
      </w:r>
      <w:r>
        <w:rPr>
          <w:rFonts w:ascii="宋体" w:hAnsi="宋体" w:cs="宋体"/>
          <w:kern w:val="0"/>
          <w:szCs w:val="21"/>
        </w:rPr>
        <w:t>哲学可以被认为是全部科学之母</w:t>
      </w:r>
      <w:r>
        <w:rPr>
          <w:rFonts w:ascii="宋体" w:hAnsi="宋体" w:cs="宋体"/>
          <w:kern w:val="0"/>
          <w:szCs w:val="21"/>
        </w:rPr>
        <w:t>”</w:t>
      </w:r>
      <w:r>
        <w:rPr>
          <w:rFonts w:ascii="宋体" w:hAnsi="宋体" w:cs="宋体"/>
          <w:kern w:val="0"/>
          <w:szCs w:val="21"/>
        </w:rPr>
        <w:t>，这说明</w:t>
      </w:r>
      <w:r>
        <w:rPr>
          <w:rFonts w:ascii="宋体" w:hAnsi="宋体" w:cs="宋体"/>
          <w:kern w:val="0"/>
          <w:szCs w:val="21"/>
        </w:rPr>
        <w:t>( )</w:t>
      </w:r>
      <w:r>
        <w:rPr>
          <w:rFonts w:ascii="宋体" w:hAnsi="宋体" w:cs="宋体"/>
          <w:kern w:val="0"/>
          <w:szCs w:val="21"/>
        </w:rPr>
        <w:br/>
      </w:r>
      <w:r>
        <w:rPr>
          <w:rFonts w:ascii="宋体" w:hAnsi="宋体" w:cs="宋体"/>
          <w:kern w:val="0"/>
          <w:szCs w:val="21"/>
        </w:rPr>
        <w:t>A</w:t>
      </w:r>
      <w:r>
        <w:rPr>
          <w:rFonts w:ascii="宋体" w:hAnsi="宋体" w:cs="宋体"/>
          <w:kern w:val="0"/>
          <w:szCs w:val="21"/>
        </w:rPr>
        <w:t>．哲学是</w:t>
      </w:r>
      <w:r>
        <w:rPr>
          <w:rFonts w:ascii="宋体" w:hAnsi="宋体" w:cs="宋体"/>
          <w:kern w:val="0"/>
          <w:szCs w:val="21"/>
        </w:rPr>
        <w:t>“</w:t>
      </w:r>
      <w:r>
        <w:rPr>
          <w:rFonts w:ascii="宋体" w:hAnsi="宋体" w:cs="宋体"/>
          <w:kern w:val="0"/>
          <w:szCs w:val="21"/>
        </w:rPr>
        <w:t>科学之科学</w:t>
      </w:r>
      <w:r>
        <w:rPr>
          <w:rFonts w:ascii="宋体" w:hAnsi="宋体" w:cs="宋体"/>
          <w:kern w:val="0"/>
          <w:szCs w:val="21"/>
        </w:rPr>
        <w:t>”B</w:t>
      </w:r>
      <w:r>
        <w:rPr>
          <w:rFonts w:ascii="宋体" w:hAnsi="宋体" w:cs="宋体"/>
          <w:kern w:val="0"/>
          <w:szCs w:val="21"/>
        </w:rPr>
        <w:t>．哲学对自然科学的研究有指导意义</w:t>
      </w:r>
      <w:r>
        <w:rPr>
          <w:rFonts w:ascii="宋体" w:hAnsi="宋体" w:cs="宋体"/>
          <w:kern w:val="0"/>
          <w:szCs w:val="21"/>
        </w:rPr>
        <w:br/>
      </w:r>
      <w:r>
        <w:rPr>
          <w:rFonts w:ascii="宋体" w:hAnsi="宋体" w:cs="宋体"/>
          <w:kern w:val="0"/>
          <w:szCs w:val="21"/>
        </w:rPr>
        <w:t>C</w:t>
      </w:r>
      <w:r>
        <w:rPr>
          <w:rFonts w:ascii="宋体" w:hAnsi="宋体" w:cs="宋体"/>
          <w:kern w:val="0"/>
          <w:szCs w:val="21"/>
        </w:rPr>
        <w:t>．哲学是自然科学的基础</w:t>
      </w:r>
      <w:r>
        <w:rPr>
          <w:rFonts w:ascii="宋体" w:hAnsi="宋体" w:cs="宋体"/>
          <w:kern w:val="0"/>
          <w:szCs w:val="21"/>
        </w:rPr>
        <w:t>D</w:t>
      </w:r>
      <w:r>
        <w:rPr>
          <w:rFonts w:ascii="宋体" w:hAnsi="宋体" w:cs="宋体"/>
          <w:kern w:val="0"/>
          <w:szCs w:val="21"/>
        </w:rPr>
        <w:t>．哲学是自然科学的概括</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 xml:space="preserve">4. </w:t>
      </w:r>
      <w:r>
        <w:rPr>
          <w:rFonts w:ascii="宋体" w:hAnsi="宋体" w:cs="宋体"/>
          <w:kern w:val="0"/>
          <w:szCs w:val="21"/>
        </w:rPr>
        <w:t>唯物主义世界观的基石是</w:t>
      </w:r>
      <w:r>
        <w:rPr>
          <w:rFonts w:ascii="宋体" w:hAnsi="宋体" w:cs="宋体"/>
          <w:kern w:val="0"/>
          <w:szCs w:val="21"/>
        </w:rPr>
        <w:t>(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物质范畴</w:t>
      </w:r>
      <w:r>
        <w:rPr>
          <w:rFonts w:ascii="宋体" w:hAnsi="宋体" w:cs="宋体"/>
          <w:kern w:val="0"/>
          <w:szCs w:val="21"/>
        </w:rPr>
        <w:t xml:space="preserve">B. </w:t>
      </w:r>
      <w:r>
        <w:rPr>
          <w:rFonts w:ascii="宋体" w:hAnsi="宋体" w:cs="宋体"/>
          <w:kern w:val="0"/>
          <w:szCs w:val="21"/>
        </w:rPr>
        <w:t>实践范畴</w:t>
      </w:r>
      <w:r>
        <w:rPr>
          <w:rFonts w:ascii="宋体" w:hAnsi="宋体" w:cs="宋体"/>
          <w:kern w:val="0"/>
          <w:szCs w:val="21"/>
        </w:rPr>
        <w:t>C.</w:t>
      </w:r>
      <w:r>
        <w:rPr>
          <w:rFonts w:ascii="宋体" w:hAnsi="宋体" w:cs="宋体"/>
          <w:kern w:val="0"/>
          <w:szCs w:val="21"/>
        </w:rPr>
        <w:t>运动范畴</w:t>
      </w:r>
      <w:r>
        <w:rPr>
          <w:rFonts w:ascii="宋体" w:hAnsi="宋体" w:cs="宋体"/>
          <w:kern w:val="0"/>
          <w:szCs w:val="21"/>
        </w:rPr>
        <w:t>D.</w:t>
      </w:r>
      <w:r>
        <w:rPr>
          <w:rFonts w:ascii="宋体" w:hAnsi="宋体" w:cs="宋体"/>
          <w:kern w:val="0"/>
          <w:szCs w:val="21"/>
        </w:rPr>
        <w:t>意识范畴</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5.“</w:t>
      </w:r>
      <w:r>
        <w:rPr>
          <w:rFonts w:ascii="宋体" w:hAnsi="宋体" w:cs="宋体"/>
          <w:kern w:val="0"/>
          <w:szCs w:val="21"/>
        </w:rPr>
        <w:t>居安思危</w:t>
      </w:r>
      <w:r>
        <w:rPr>
          <w:rFonts w:ascii="宋体" w:hAnsi="宋体" w:cs="宋体"/>
          <w:kern w:val="0"/>
          <w:szCs w:val="21"/>
        </w:rPr>
        <w:t>”</w:t>
      </w:r>
      <w:r>
        <w:rPr>
          <w:rFonts w:ascii="宋体" w:hAnsi="宋体" w:cs="宋体"/>
          <w:kern w:val="0"/>
          <w:szCs w:val="21"/>
        </w:rPr>
        <w:t>这名话体现的哲学道理是（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．矛盾双方在一定条件下可以相互转化</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．矛盾既具有普遍性又具有特殊性</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．内因和外因相结合推动事物发展</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．事物发展是量变和质变的统一</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6.“</w:t>
      </w:r>
      <w:r>
        <w:rPr>
          <w:rFonts w:ascii="宋体" w:hAnsi="宋体" w:cs="宋体"/>
          <w:kern w:val="0"/>
          <w:szCs w:val="21"/>
        </w:rPr>
        <w:t>在对现存事</w:t>
      </w:r>
      <w:r>
        <w:rPr>
          <w:rFonts w:ascii="宋体" w:hAnsi="宋体" w:cs="宋体"/>
          <w:kern w:val="0"/>
          <w:szCs w:val="21"/>
        </w:rPr>
        <w:t>物的肯定的理解中同时包含着对现存事物的否定的理解，即对现存事物必然灭亡的理解。</w:t>
      </w:r>
      <w:r>
        <w:rPr>
          <w:rFonts w:ascii="宋体" w:hAnsi="宋体" w:cs="宋体"/>
          <w:kern w:val="0"/>
          <w:szCs w:val="21"/>
        </w:rPr>
        <w:t>”</w:t>
      </w:r>
      <w:r>
        <w:rPr>
          <w:rFonts w:ascii="宋体" w:hAnsi="宋体" w:cs="宋体"/>
          <w:kern w:val="0"/>
          <w:szCs w:val="21"/>
        </w:rPr>
        <w:t>这是一种</w:t>
      </w:r>
      <w:r>
        <w:rPr>
          <w:rFonts w:ascii="宋体" w:hAnsi="宋体" w:cs="宋体"/>
          <w:kern w:val="0"/>
          <w:szCs w:val="21"/>
        </w:rPr>
        <w:t>(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．唯物辩证法的观点</w:t>
      </w:r>
      <w:r>
        <w:rPr>
          <w:rFonts w:ascii="宋体" w:hAnsi="宋体" w:cs="宋体"/>
          <w:kern w:val="0"/>
          <w:szCs w:val="21"/>
        </w:rPr>
        <w:t>B</w:t>
      </w:r>
      <w:r>
        <w:rPr>
          <w:rFonts w:ascii="宋体" w:hAnsi="宋体" w:cs="宋体"/>
          <w:kern w:val="0"/>
          <w:szCs w:val="21"/>
        </w:rPr>
        <w:t>．相对主义诡辩论的观点</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lastRenderedPageBreak/>
        <w:t>C</w:t>
      </w:r>
      <w:r>
        <w:rPr>
          <w:rFonts w:ascii="宋体" w:hAnsi="宋体" w:cs="宋体"/>
          <w:kern w:val="0"/>
          <w:szCs w:val="21"/>
        </w:rPr>
        <w:t>．激变论的观点</w:t>
      </w:r>
      <w:r>
        <w:rPr>
          <w:rFonts w:ascii="宋体" w:hAnsi="宋体" w:cs="宋体"/>
          <w:kern w:val="0"/>
          <w:szCs w:val="21"/>
        </w:rPr>
        <w:t>D</w:t>
      </w:r>
      <w:r>
        <w:rPr>
          <w:rFonts w:ascii="宋体" w:hAnsi="宋体" w:cs="宋体"/>
          <w:kern w:val="0"/>
          <w:szCs w:val="21"/>
        </w:rPr>
        <w:t>．庸俗进化论的观点</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7</w:t>
      </w:r>
      <w:r>
        <w:rPr>
          <w:rFonts w:ascii="宋体" w:hAnsi="宋体" w:cs="宋体"/>
          <w:kern w:val="0"/>
          <w:szCs w:val="21"/>
        </w:rPr>
        <w:t>．</w:t>
      </w:r>
      <w:r>
        <w:rPr>
          <w:rFonts w:ascii="宋体" w:hAnsi="宋体" w:cs="宋体"/>
          <w:kern w:val="0"/>
          <w:szCs w:val="21"/>
        </w:rPr>
        <w:t>“</w:t>
      </w:r>
      <w:r>
        <w:rPr>
          <w:rFonts w:ascii="宋体" w:hAnsi="宋体" w:cs="宋体"/>
          <w:kern w:val="0"/>
          <w:szCs w:val="21"/>
        </w:rPr>
        <w:t>我思故我在</w:t>
      </w:r>
      <w:r>
        <w:rPr>
          <w:rFonts w:ascii="宋体" w:hAnsi="宋体" w:cs="宋体"/>
          <w:kern w:val="0"/>
          <w:szCs w:val="21"/>
        </w:rPr>
        <w:t>”</w:t>
      </w:r>
      <w:r>
        <w:rPr>
          <w:rFonts w:ascii="宋体" w:hAnsi="宋体" w:cs="宋体"/>
          <w:kern w:val="0"/>
          <w:szCs w:val="21"/>
        </w:rPr>
        <w:t>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辩证唯物主义观点</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庸俗唯物主义观点</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客观唯心主义观点</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主观唯心主义观点</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8</w:t>
      </w:r>
      <w:r>
        <w:rPr>
          <w:rFonts w:ascii="宋体" w:hAnsi="宋体" w:cs="宋体"/>
          <w:kern w:val="0"/>
          <w:szCs w:val="21"/>
        </w:rPr>
        <w:t>．实践作为检验真理的标准，既具有确定性，又具有不确定性。实践标准之所以具有不确定性，是因为任何具体实践活动都（</w:t>
      </w:r>
      <w:r>
        <w:rPr>
          <w:rFonts w:ascii="宋体" w:hAnsi="宋体" w:cs="宋体"/>
          <w:kern w:val="0"/>
          <w:szCs w:val="21"/>
        </w:rPr>
        <w:t xml:space="preserve"> </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具有客观性</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具有能动性</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具有历史局限性</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具有社会性</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9</w:t>
      </w:r>
      <w:r>
        <w:rPr>
          <w:rFonts w:ascii="宋体" w:hAnsi="宋体" w:cs="宋体"/>
          <w:kern w:val="0"/>
          <w:szCs w:val="21"/>
        </w:rPr>
        <w:t>．两条根本对立的认识路线是（</w:t>
      </w:r>
      <w:r>
        <w:rPr>
          <w:rFonts w:ascii="宋体" w:hAnsi="宋体" w:cs="宋体"/>
          <w:kern w:val="0"/>
          <w:szCs w:val="21"/>
        </w:rPr>
        <w:t xml:space="preserve"> </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．可知论和不可知论</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．经验论和唯理论</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．能动革命的反映论和直观被动的反映论</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．唯物主义反映论和唯心主义先验论</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10</w:t>
      </w:r>
      <w:r>
        <w:rPr>
          <w:rFonts w:ascii="宋体" w:hAnsi="宋体" w:cs="宋体"/>
          <w:kern w:val="0"/>
          <w:szCs w:val="21"/>
        </w:rPr>
        <w:t>．区分各种经济时代的客观物质标志是</w:t>
      </w:r>
      <w:r>
        <w:rPr>
          <w:rFonts w:ascii="宋体" w:hAnsi="宋体" w:cs="宋体"/>
          <w:kern w:val="0"/>
          <w:szCs w:val="21"/>
        </w:rPr>
        <w:t>(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科学技术的进步</w:t>
      </w:r>
      <w:r>
        <w:rPr>
          <w:rFonts w:ascii="宋体" w:hAnsi="宋体" w:cs="宋体"/>
          <w:kern w:val="0"/>
          <w:szCs w:val="21"/>
        </w:rPr>
        <w:t>B.</w:t>
      </w:r>
      <w:r>
        <w:rPr>
          <w:rFonts w:ascii="宋体" w:hAnsi="宋体" w:cs="宋体"/>
          <w:kern w:val="0"/>
          <w:szCs w:val="21"/>
        </w:rPr>
        <w:t>社会财富的多寡</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生产方式的性质</w:t>
      </w:r>
      <w:r>
        <w:rPr>
          <w:rFonts w:ascii="宋体" w:hAnsi="宋体" w:cs="宋体"/>
          <w:kern w:val="0"/>
          <w:szCs w:val="21"/>
        </w:rPr>
        <w:t>D.</w:t>
      </w:r>
      <w:r>
        <w:rPr>
          <w:rFonts w:ascii="宋体" w:hAnsi="宋体" w:cs="宋体"/>
          <w:kern w:val="0"/>
          <w:szCs w:val="21"/>
        </w:rPr>
        <w:t>生产工具的进步</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11</w:t>
      </w:r>
      <w:r>
        <w:rPr>
          <w:rFonts w:ascii="宋体" w:hAnsi="宋体" w:cs="宋体"/>
          <w:kern w:val="0"/>
          <w:szCs w:val="21"/>
        </w:rPr>
        <w:t>．社会规律和自然界的规律的区别表现为（）</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社会规律是主观的，自然界的规律是客观的</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社会规律是有阶级性的，自然界的规律是没有阶级性的</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社会规律是通过人们有意识的活动实现的，自然界的规律是盲目的、不自觉的力量相互作用的结果</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社会规律是不可捉摸的，自然界</w:t>
      </w:r>
      <w:r>
        <w:rPr>
          <w:rFonts w:ascii="宋体" w:hAnsi="宋体" w:cs="宋体"/>
          <w:kern w:val="0"/>
          <w:szCs w:val="21"/>
        </w:rPr>
        <w:t>的规律是可以被认识的</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12</w:t>
      </w:r>
      <w:r>
        <w:rPr>
          <w:rFonts w:ascii="宋体" w:hAnsi="宋体" w:cs="宋体"/>
          <w:kern w:val="0"/>
          <w:szCs w:val="21"/>
        </w:rPr>
        <w:t>．使人与自然既区别开来又联系起来的基础是（）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地理环境</w:t>
      </w:r>
      <w:r>
        <w:rPr>
          <w:rFonts w:ascii="宋体" w:hAnsi="宋体" w:cs="宋体"/>
          <w:kern w:val="0"/>
          <w:szCs w:val="21"/>
        </w:rPr>
        <w:t>B.</w:t>
      </w:r>
      <w:r>
        <w:rPr>
          <w:rFonts w:ascii="宋体" w:hAnsi="宋体" w:cs="宋体"/>
          <w:kern w:val="0"/>
          <w:szCs w:val="21"/>
        </w:rPr>
        <w:t>生产资料</w:t>
      </w:r>
      <w:r>
        <w:rPr>
          <w:rFonts w:ascii="宋体" w:hAnsi="宋体" w:cs="宋体"/>
          <w:kern w:val="0"/>
          <w:szCs w:val="21"/>
        </w:rPr>
        <w:t xml:space="preserve">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生产劳动</w:t>
      </w:r>
      <w:r>
        <w:rPr>
          <w:rFonts w:ascii="宋体" w:hAnsi="宋体" w:cs="宋体"/>
          <w:kern w:val="0"/>
          <w:szCs w:val="21"/>
        </w:rPr>
        <w:t>D.</w:t>
      </w:r>
      <w:r>
        <w:rPr>
          <w:rFonts w:ascii="宋体" w:hAnsi="宋体" w:cs="宋体"/>
          <w:kern w:val="0"/>
          <w:szCs w:val="21"/>
        </w:rPr>
        <w:t>社会意识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13</w:t>
      </w:r>
      <w:r>
        <w:rPr>
          <w:rFonts w:ascii="宋体" w:hAnsi="宋体" w:cs="宋体"/>
          <w:kern w:val="0"/>
          <w:szCs w:val="21"/>
        </w:rPr>
        <w:t>．资本主义生产过程的主要方面是（）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劳动过程</w:t>
      </w:r>
      <w:r>
        <w:rPr>
          <w:rFonts w:ascii="宋体" w:hAnsi="宋体" w:cs="宋体"/>
          <w:kern w:val="0"/>
          <w:szCs w:val="21"/>
        </w:rPr>
        <w:t>B.</w:t>
      </w:r>
      <w:r>
        <w:rPr>
          <w:rFonts w:ascii="宋体" w:hAnsi="宋体" w:cs="宋体"/>
          <w:kern w:val="0"/>
          <w:szCs w:val="21"/>
        </w:rPr>
        <w:t>价值增殖过程</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价值形成过程</w:t>
      </w:r>
      <w:r>
        <w:rPr>
          <w:rFonts w:ascii="宋体" w:hAnsi="宋体" w:cs="宋体"/>
          <w:kern w:val="0"/>
          <w:szCs w:val="21"/>
        </w:rPr>
        <w:t>D.</w:t>
      </w:r>
      <w:r>
        <w:rPr>
          <w:rFonts w:ascii="宋体" w:hAnsi="宋体" w:cs="宋体"/>
          <w:kern w:val="0"/>
          <w:szCs w:val="21"/>
        </w:rPr>
        <w:t>价值实现过程</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14</w:t>
      </w:r>
      <w:r>
        <w:rPr>
          <w:rFonts w:ascii="宋体" w:hAnsi="宋体" w:cs="宋体"/>
          <w:kern w:val="0"/>
          <w:szCs w:val="21"/>
        </w:rPr>
        <w:t>．资本家获得相对剩余价值是（）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工作日绝对延长的结果</w:t>
      </w:r>
      <w:r>
        <w:rPr>
          <w:rFonts w:ascii="宋体" w:hAnsi="宋体" w:cs="宋体"/>
          <w:kern w:val="0"/>
          <w:szCs w:val="21"/>
        </w:rPr>
        <w:t>B.</w:t>
      </w:r>
      <w:r>
        <w:rPr>
          <w:rFonts w:ascii="宋体" w:hAnsi="宋体" w:cs="宋体"/>
          <w:kern w:val="0"/>
          <w:szCs w:val="21"/>
        </w:rPr>
        <w:t>工人工资低于劳动力价值的结果</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劳动力供过于求的结果</w:t>
      </w:r>
      <w:r>
        <w:rPr>
          <w:rFonts w:ascii="宋体" w:hAnsi="宋体" w:cs="宋体"/>
          <w:kern w:val="0"/>
          <w:szCs w:val="21"/>
        </w:rPr>
        <w:t>D.</w:t>
      </w:r>
      <w:r>
        <w:rPr>
          <w:rFonts w:ascii="宋体" w:hAnsi="宋体" w:cs="宋体"/>
          <w:kern w:val="0"/>
          <w:szCs w:val="21"/>
        </w:rPr>
        <w:t>技术进步和生产率提高的结果</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15</w:t>
      </w:r>
      <w:r>
        <w:rPr>
          <w:rFonts w:ascii="宋体" w:hAnsi="宋体" w:cs="宋体"/>
          <w:kern w:val="0"/>
          <w:szCs w:val="21"/>
        </w:rPr>
        <w:t>．剩余价值率是</w:t>
      </w:r>
      <w:r>
        <w:rPr>
          <w:rFonts w:ascii="宋体" w:hAnsi="宋体" w:cs="宋体"/>
          <w:kern w:val="0"/>
          <w:szCs w:val="21"/>
        </w:rPr>
        <w:t xml:space="preserve">( )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不变资本与可变资本之比</w:t>
      </w:r>
      <w:r>
        <w:rPr>
          <w:rFonts w:ascii="宋体" w:hAnsi="宋体" w:cs="宋体"/>
          <w:kern w:val="0"/>
          <w:szCs w:val="21"/>
        </w:rPr>
        <w:t>B.</w:t>
      </w:r>
      <w:r>
        <w:rPr>
          <w:rFonts w:ascii="宋体" w:hAnsi="宋体" w:cs="宋体"/>
          <w:kern w:val="0"/>
          <w:szCs w:val="21"/>
        </w:rPr>
        <w:t>剩余价值与预付资本之比</w:t>
      </w:r>
      <w:r>
        <w:rPr>
          <w:rFonts w:ascii="宋体" w:hAnsi="宋体" w:cs="宋体"/>
          <w:kern w:val="0"/>
          <w:szCs w:val="21"/>
        </w:rPr>
        <w:t xml:space="preserve">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可变资本与不变资本之比</w:t>
      </w:r>
      <w:r>
        <w:rPr>
          <w:rFonts w:ascii="宋体" w:hAnsi="宋体" w:cs="宋体"/>
          <w:kern w:val="0"/>
          <w:szCs w:val="21"/>
        </w:rPr>
        <w:t>D.</w:t>
      </w:r>
      <w:r>
        <w:rPr>
          <w:rFonts w:ascii="宋体" w:hAnsi="宋体" w:cs="宋体"/>
          <w:kern w:val="0"/>
          <w:szCs w:val="21"/>
        </w:rPr>
        <w:t>剩余价值和可变资</w:t>
      </w:r>
      <w:r>
        <w:rPr>
          <w:rFonts w:ascii="宋体" w:hAnsi="宋体" w:cs="宋体"/>
          <w:kern w:val="0"/>
          <w:szCs w:val="21"/>
        </w:rPr>
        <w:t>本之比</w:t>
      </w:r>
      <w:r>
        <w:rPr>
          <w:rFonts w:ascii="宋体" w:hAnsi="宋体" w:cs="宋体"/>
          <w:kern w:val="0"/>
          <w:szCs w:val="21"/>
        </w:rPr>
        <w:t xml:space="preserve">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16</w:t>
      </w:r>
      <w:r>
        <w:rPr>
          <w:rFonts w:ascii="宋体" w:hAnsi="宋体" w:cs="宋体"/>
          <w:kern w:val="0"/>
          <w:szCs w:val="21"/>
        </w:rPr>
        <w:t>．资本主义国家中的国有经济，即</w:t>
      </w:r>
      <w:r>
        <w:rPr>
          <w:rFonts w:ascii="宋体" w:hAnsi="宋体" w:cs="宋体"/>
          <w:kern w:val="0"/>
          <w:szCs w:val="21"/>
        </w:rPr>
        <w:t xml:space="preserve">( )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国有资本和私人资本在企业内部的结合</w:t>
      </w:r>
      <w:r>
        <w:rPr>
          <w:rFonts w:ascii="宋体" w:hAnsi="宋体" w:cs="宋体"/>
          <w:kern w:val="0"/>
          <w:szCs w:val="21"/>
        </w:rPr>
        <w:br/>
      </w:r>
      <w:r>
        <w:rPr>
          <w:rFonts w:ascii="宋体" w:hAnsi="宋体" w:cs="宋体"/>
          <w:kern w:val="0"/>
          <w:szCs w:val="21"/>
        </w:rPr>
        <w:t>B.</w:t>
      </w:r>
      <w:r>
        <w:rPr>
          <w:rFonts w:ascii="宋体" w:hAnsi="宋体" w:cs="宋体"/>
          <w:kern w:val="0"/>
          <w:szCs w:val="21"/>
        </w:rPr>
        <w:t>国有资本和私人资本在企业外部的结合</w:t>
      </w:r>
      <w:r>
        <w:rPr>
          <w:rFonts w:ascii="宋体" w:hAnsi="宋体" w:cs="宋体"/>
          <w:kern w:val="0"/>
          <w:szCs w:val="21"/>
        </w:rPr>
        <w:br/>
      </w:r>
      <w:r>
        <w:rPr>
          <w:rFonts w:ascii="宋体" w:hAnsi="宋体" w:cs="宋体"/>
          <w:kern w:val="0"/>
          <w:szCs w:val="21"/>
        </w:rPr>
        <w:t>C.</w:t>
      </w:r>
      <w:r>
        <w:rPr>
          <w:rFonts w:ascii="宋体" w:hAnsi="宋体" w:cs="宋体"/>
          <w:kern w:val="0"/>
          <w:szCs w:val="21"/>
        </w:rPr>
        <w:t>国家直接掌握的垄断资本</w:t>
      </w:r>
      <w:r>
        <w:rPr>
          <w:rFonts w:ascii="宋体" w:hAnsi="宋体" w:cs="宋体"/>
          <w:kern w:val="0"/>
          <w:szCs w:val="21"/>
        </w:rPr>
        <w:br/>
      </w:r>
      <w:r>
        <w:rPr>
          <w:rFonts w:ascii="宋体" w:hAnsi="宋体" w:cs="宋体"/>
          <w:kern w:val="0"/>
          <w:szCs w:val="21"/>
        </w:rPr>
        <w:t>D.</w:t>
      </w:r>
      <w:r>
        <w:rPr>
          <w:rFonts w:ascii="宋体" w:hAnsi="宋体" w:cs="宋体"/>
          <w:kern w:val="0"/>
          <w:szCs w:val="21"/>
        </w:rPr>
        <w:t>国家控制的中小资本</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17</w:t>
      </w:r>
      <w:r>
        <w:rPr>
          <w:rFonts w:ascii="宋体" w:hAnsi="宋体" w:cs="宋体"/>
          <w:kern w:val="0"/>
          <w:szCs w:val="21"/>
        </w:rPr>
        <w:t>．实现共产主义不能超越（）发展阶段。</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lastRenderedPageBreak/>
        <w:t>A.</w:t>
      </w:r>
      <w:r>
        <w:rPr>
          <w:rFonts w:ascii="宋体" w:hAnsi="宋体" w:cs="宋体"/>
          <w:kern w:val="0"/>
          <w:szCs w:val="21"/>
        </w:rPr>
        <w:t>资本主义</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国际垄断资本主义</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社会主义</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社会主义初级阶段</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18</w:t>
      </w:r>
      <w:r>
        <w:rPr>
          <w:rFonts w:ascii="宋体" w:hAnsi="宋体" w:cs="宋体"/>
          <w:kern w:val="0"/>
          <w:szCs w:val="21"/>
        </w:rPr>
        <w:t>．</w:t>
      </w:r>
      <w:r>
        <w:rPr>
          <w:rFonts w:ascii="宋体" w:hAnsi="宋体" w:cs="宋体"/>
          <w:kern w:val="0"/>
          <w:szCs w:val="21"/>
        </w:rPr>
        <w:t>“</w:t>
      </w:r>
      <w:r>
        <w:rPr>
          <w:rFonts w:ascii="宋体" w:hAnsi="宋体" w:cs="宋体"/>
          <w:kern w:val="0"/>
          <w:szCs w:val="21"/>
        </w:rPr>
        <w:t>马克思的整个世界观不是教义，而是方法。它提供的不是现成的教条，而是进一步研究的出发点和供这种研究使用的方法。</w:t>
      </w:r>
      <w:r>
        <w:rPr>
          <w:rFonts w:ascii="宋体" w:hAnsi="宋体" w:cs="宋体"/>
          <w:kern w:val="0"/>
          <w:szCs w:val="21"/>
        </w:rPr>
        <w:t>”</w:t>
      </w:r>
      <w:r>
        <w:rPr>
          <w:rFonts w:ascii="宋体" w:hAnsi="宋体" w:cs="宋体"/>
          <w:kern w:val="0"/>
          <w:szCs w:val="21"/>
        </w:rPr>
        <w:t>这是（）说的。</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恩格斯</w:t>
      </w:r>
      <w:r>
        <w:rPr>
          <w:rFonts w:ascii="宋体" w:hAnsi="宋体" w:cs="宋体"/>
          <w:kern w:val="0"/>
          <w:szCs w:val="21"/>
        </w:rPr>
        <w:t>B.</w:t>
      </w:r>
      <w:r>
        <w:rPr>
          <w:rFonts w:ascii="宋体" w:hAnsi="宋体" w:cs="宋体"/>
          <w:kern w:val="0"/>
          <w:szCs w:val="21"/>
        </w:rPr>
        <w:t>列宁</w:t>
      </w:r>
      <w:r>
        <w:rPr>
          <w:rFonts w:ascii="宋体" w:hAnsi="宋体" w:cs="宋体"/>
          <w:kern w:val="0"/>
          <w:szCs w:val="21"/>
        </w:rPr>
        <w:t>C.</w:t>
      </w:r>
      <w:r>
        <w:rPr>
          <w:rFonts w:ascii="宋体" w:hAnsi="宋体" w:cs="宋体"/>
          <w:kern w:val="0"/>
          <w:szCs w:val="21"/>
        </w:rPr>
        <w:t>毛泽东</w:t>
      </w:r>
      <w:r>
        <w:rPr>
          <w:rFonts w:ascii="宋体" w:hAnsi="宋体" w:cs="宋体"/>
          <w:kern w:val="0"/>
          <w:szCs w:val="21"/>
        </w:rPr>
        <w:t>D.</w:t>
      </w:r>
      <w:r>
        <w:rPr>
          <w:rFonts w:ascii="宋体" w:hAnsi="宋体" w:cs="宋体"/>
          <w:kern w:val="0"/>
          <w:szCs w:val="21"/>
        </w:rPr>
        <w:t>邓小平</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19</w:t>
      </w:r>
      <w:r>
        <w:rPr>
          <w:rFonts w:ascii="宋体" w:hAnsi="宋体" w:cs="宋体"/>
          <w:kern w:val="0"/>
          <w:szCs w:val="21"/>
        </w:rPr>
        <w:t>．</w:t>
      </w:r>
      <w:r>
        <w:rPr>
          <w:rFonts w:ascii="宋体" w:hAnsi="宋体" w:cs="宋体"/>
          <w:kern w:val="0"/>
          <w:szCs w:val="21"/>
        </w:rPr>
        <w:t>“</w:t>
      </w:r>
      <w:r>
        <w:rPr>
          <w:rFonts w:ascii="宋体" w:hAnsi="宋体" w:cs="宋体"/>
          <w:kern w:val="0"/>
          <w:szCs w:val="21"/>
        </w:rPr>
        <w:t>无产阶级只有解放全人类，才能最</w:t>
      </w:r>
      <w:r>
        <w:rPr>
          <w:rFonts w:ascii="宋体" w:hAnsi="宋体" w:cs="宋体"/>
          <w:kern w:val="0"/>
          <w:szCs w:val="21"/>
        </w:rPr>
        <w:t>终解放自己。</w:t>
      </w:r>
      <w:r>
        <w:rPr>
          <w:rFonts w:ascii="宋体" w:hAnsi="宋体" w:cs="宋体"/>
          <w:kern w:val="0"/>
          <w:szCs w:val="21"/>
        </w:rPr>
        <w:t>”</w:t>
      </w:r>
      <w:r>
        <w:rPr>
          <w:rFonts w:ascii="宋体" w:hAnsi="宋体" w:cs="宋体"/>
          <w:kern w:val="0"/>
          <w:szCs w:val="21"/>
        </w:rPr>
        <w:t>这一命题的本质内涵是：（）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工人阶级和其他阶级在本质上融为一个阶级</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工人阶级和其他阶级在利益上没有差别</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工人阶级只有使整个社会彻底摆脱剥削、压迫以及阶级差别和阶级斗争，才能彻底解放自己</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工人阶级的解放分为两步：首先解放其他阶级，最后解放自己</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20</w:t>
      </w:r>
      <w:r>
        <w:rPr>
          <w:rFonts w:ascii="宋体" w:hAnsi="宋体" w:cs="宋体"/>
          <w:kern w:val="0"/>
          <w:szCs w:val="21"/>
        </w:rPr>
        <w:t>．马恩在《共产党宣言》中指出，现代资产阶级社会像一个魔术师一样不能再支配自己用魔术呼唤出来的魔鬼了，这里的</w:t>
      </w:r>
      <w:r>
        <w:rPr>
          <w:rFonts w:ascii="宋体" w:hAnsi="宋体" w:cs="宋体"/>
          <w:kern w:val="0"/>
          <w:szCs w:val="21"/>
        </w:rPr>
        <w:t>“</w:t>
      </w:r>
      <w:r>
        <w:rPr>
          <w:rFonts w:ascii="宋体" w:hAnsi="宋体" w:cs="宋体"/>
          <w:kern w:val="0"/>
          <w:szCs w:val="21"/>
        </w:rPr>
        <w:t>魔鬼</w:t>
      </w:r>
      <w:r>
        <w:rPr>
          <w:rFonts w:ascii="宋体" w:hAnsi="宋体" w:cs="宋体"/>
          <w:kern w:val="0"/>
          <w:szCs w:val="21"/>
        </w:rPr>
        <w:t>”</w:t>
      </w:r>
      <w:r>
        <w:rPr>
          <w:rFonts w:ascii="宋体" w:hAnsi="宋体" w:cs="宋体"/>
          <w:kern w:val="0"/>
          <w:szCs w:val="21"/>
        </w:rPr>
        <w:t>是指：（）</w:t>
      </w:r>
      <w:r>
        <w:rPr>
          <w:rFonts w:ascii="宋体" w:hAnsi="宋体" w:cs="宋体"/>
          <w:kern w:val="0"/>
          <w:szCs w:val="21"/>
        </w:rPr>
        <w:t xml:space="preserve">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科学技术</w:t>
      </w:r>
      <w:r>
        <w:rPr>
          <w:rFonts w:ascii="宋体" w:hAnsi="宋体" w:cs="宋体"/>
          <w:kern w:val="0"/>
          <w:szCs w:val="21"/>
        </w:rPr>
        <w:t>B.</w:t>
      </w:r>
      <w:r>
        <w:rPr>
          <w:rFonts w:ascii="宋体" w:hAnsi="宋体" w:cs="宋体"/>
          <w:kern w:val="0"/>
          <w:szCs w:val="21"/>
        </w:rPr>
        <w:t>生产力</w:t>
      </w:r>
      <w:r>
        <w:rPr>
          <w:rFonts w:ascii="宋体" w:hAnsi="宋体" w:cs="宋体"/>
          <w:kern w:val="0"/>
          <w:szCs w:val="21"/>
        </w:rPr>
        <w:t>C.</w:t>
      </w:r>
      <w:r>
        <w:rPr>
          <w:rFonts w:ascii="宋体" w:hAnsi="宋体" w:cs="宋体"/>
          <w:kern w:val="0"/>
          <w:szCs w:val="21"/>
        </w:rPr>
        <w:t>生产关系</w:t>
      </w:r>
      <w:r>
        <w:rPr>
          <w:rFonts w:ascii="宋体" w:hAnsi="宋体" w:cs="宋体"/>
          <w:kern w:val="0"/>
          <w:szCs w:val="21"/>
        </w:rPr>
        <w:t>D.</w:t>
      </w:r>
      <w:r>
        <w:rPr>
          <w:rFonts w:ascii="宋体" w:hAnsi="宋体" w:cs="宋体"/>
          <w:kern w:val="0"/>
          <w:szCs w:val="21"/>
        </w:rPr>
        <w:t>生产方式</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二、多项选择题</w:t>
      </w:r>
      <w:r>
        <w:rPr>
          <w:rFonts w:ascii="宋体" w:hAnsi="宋体" w:cs="宋体"/>
          <w:kern w:val="0"/>
          <w:szCs w:val="21"/>
        </w:rPr>
        <w:t xml:space="preserve"> (10</w:t>
      </w:r>
      <w:r>
        <w:rPr>
          <w:rFonts w:ascii="宋体" w:hAnsi="宋体" w:cs="宋体"/>
          <w:kern w:val="0"/>
          <w:szCs w:val="21"/>
        </w:rPr>
        <w:t>题，每题</w:t>
      </w:r>
      <w:r>
        <w:rPr>
          <w:rFonts w:ascii="宋体" w:hAnsi="宋体" w:cs="宋体"/>
          <w:kern w:val="0"/>
          <w:szCs w:val="21"/>
        </w:rPr>
        <w:t>2</w:t>
      </w:r>
      <w:r>
        <w:rPr>
          <w:rFonts w:ascii="宋体" w:hAnsi="宋体" w:cs="宋体"/>
          <w:kern w:val="0"/>
          <w:szCs w:val="21"/>
        </w:rPr>
        <w:t>分，共</w:t>
      </w:r>
      <w:r>
        <w:rPr>
          <w:rFonts w:ascii="宋体" w:hAnsi="宋体" w:cs="宋体"/>
          <w:kern w:val="0"/>
          <w:szCs w:val="21"/>
        </w:rPr>
        <w:t>20</w:t>
      </w:r>
      <w:r>
        <w:rPr>
          <w:rFonts w:ascii="宋体" w:hAnsi="宋体" w:cs="宋体"/>
          <w:kern w:val="0"/>
          <w:szCs w:val="21"/>
        </w:rPr>
        <w:t>分。选出二至四个正</w:t>
      </w:r>
      <w:r>
        <w:rPr>
          <w:rFonts w:ascii="宋体" w:hAnsi="宋体" w:cs="宋体"/>
          <w:kern w:val="0"/>
          <w:szCs w:val="21"/>
        </w:rPr>
        <w:t>确的答案，将正确答案的序号分别填在题干的括号内，多选、少选、错选均不得分。</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w:t>
      </w:r>
      <w:r>
        <w:rPr>
          <w:rFonts w:ascii="宋体" w:hAnsi="宋体" w:cs="宋体"/>
          <w:kern w:val="0"/>
          <w:szCs w:val="21"/>
        </w:rPr>
        <w:t>马克思主义是</w:t>
      </w:r>
      <w:r>
        <w:rPr>
          <w:rFonts w:ascii="宋体" w:hAnsi="宋体" w:cs="宋体"/>
          <w:kern w:val="0"/>
          <w:szCs w:val="21"/>
        </w:rPr>
        <w:t>(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以世界的本质及其发展的一般规律为根本研究对象，是关于世界的普遍本质及其发展的一般规律的科学</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是关于人类社会发展的一般规律，资本主义发展和转变为社会主义，以及社会主义和共产主义发展普遍规律的科学</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马克思主义是一种意识形态，即现代无产阶级的意识形态</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是关于无产阶级和人类解放的科学</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2.“</w:t>
      </w:r>
      <w:r>
        <w:rPr>
          <w:rFonts w:ascii="宋体" w:hAnsi="宋体" w:cs="宋体"/>
          <w:kern w:val="0"/>
          <w:szCs w:val="21"/>
        </w:rPr>
        <w:t>巧妇难为无米之炊</w:t>
      </w:r>
      <w:r>
        <w:rPr>
          <w:rFonts w:ascii="宋体" w:hAnsi="宋体" w:cs="宋体"/>
          <w:kern w:val="0"/>
          <w:szCs w:val="21"/>
        </w:rPr>
        <w:t>”</w:t>
      </w:r>
      <w:r>
        <w:rPr>
          <w:rFonts w:ascii="宋体" w:hAnsi="宋体" w:cs="宋体"/>
          <w:kern w:val="0"/>
          <w:szCs w:val="21"/>
        </w:rPr>
        <w:t>说明了（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人们主观能动性作用的发挥需要一定的物质条件</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意识能动性作用的客观制约</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人的意识的创造性</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人类活动的受动性</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3.</w:t>
      </w:r>
      <w:r>
        <w:rPr>
          <w:rFonts w:ascii="宋体" w:hAnsi="宋体" w:cs="宋体"/>
          <w:kern w:val="0"/>
          <w:szCs w:val="21"/>
        </w:rPr>
        <w:t>辩证否定观的基本内容是（）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否定是事物的自我否定，是事物内部矛盾运动的结果</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否定是事物发展的环节</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否定是新旧事物联系的环节</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辩证否定的实质是</w:t>
      </w:r>
      <w:r>
        <w:rPr>
          <w:rFonts w:ascii="宋体" w:hAnsi="宋体" w:cs="宋体"/>
          <w:kern w:val="0"/>
          <w:szCs w:val="21"/>
        </w:rPr>
        <w:t>“</w:t>
      </w:r>
      <w:r>
        <w:rPr>
          <w:rFonts w:ascii="宋体" w:hAnsi="宋体" w:cs="宋体"/>
          <w:kern w:val="0"/>
          <w:szCs w:val="21"/>
        </w:rPr>
        <w:t>扬弃</w:t>
      </w:r>
      <w:r>
        <w:rPr>
          <w:rFonts w:ascii="宋体" w:hAnsi="宋体" w:cs="宋体"/>
          <w:kern w:val="0"/>
          <w:szCs w:val="21"/>
        </w:rPr>
        <w:t>”</w:t>
      </w:r>
      <w:r>
        <w:rPr>
          <w:rFonts w:ascii="宋体" w:hAnsi="宋体" w:cs="宋体"/>
          <w:kern w:val="0"/>
          <w:szCs w:val="21"/>
        </w:rPr>
        <w:t>，即新事物对旧事物既批判又继承，既克服其消极因素又保留其积极因素</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4</w:t>
      </w:r>
      <w:r>
        <w:rPr>
          <w:rFonts w:ascii="宋体" w:hAnsi="宋体" w:cs="宋体"/>
          <w:kern w:val="0"/>
          <w:szCs w:val="21"/>
        </w:rPr>
        <w:t>．实践标准并不排斥逻辑证明在检验真理过程中的作用</w:t>
      </w:r>
      <w:r>
        <w:rPr>
          <w:rFonts w:ascii="宋体" w:hAnsi="宋体" w:cs="宋体"/>
          <w:kern w:val="0"/>
          <w:szCs w:val="21"/>
        </w:rPr>
        <w:t>,</w:t>
      </w:r>
      <w:r>
        <w:rPr>
          <w:rFonts w:ascii="宋体" w:hAnsi="宋体" w:cs="宋体"/>
          <w:kern w:val="0"/>
          <w:szCs w:val="21"/>
        </w:rPr>
        <w:t>这是因为（</w:t>
      </w:r>
      <w:r>
        <w:rPr>
          <w:rFonts w:ascii="宋体" w:hAnsi="宋体" w:cs="宋体"/>
          <w:kern w:val="0"/>
          <w:szCs w:val="21"/>
        </w:rPr>
        <w:t xml:space="preserve"> </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逻辑证明是实践之外的辅助标准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实践检验的结果还靠逻辑证明来判决</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逻辑证明为实践检验提供理论指导</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逻辑证明是与实践检验互补的一种探索真理论证真理的方法</w:t>
      </w:r>
      <w:r>
        <w:rPr>
          <w:rFonts w:ascii="宋体" w:hAnsi="宋体" w:cs="宋体"/>
          <w:kern w:val="0"/>
          <w:szCs w:val="21"/>
        </w:rPr>
        <w:t xml:space="preserve">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5</w:t>
      </w:r>
      <w:r>
        <w:rPr>
          <w:rFonts w:ascii="宋体" w:hAnsi="宋体" w:cs="宋体"/>
          <w:kern w:val="0"/>
          <w:szCs w:val="21"/>
        </w:rPr>
        <w:t>．下列各项属于社会意识形态的有</w:t>
      </w:r>
      <w:r>
        <w:rPr>
          <w:rFonts w:ascii="宋体" w:hAnsi="宋体" w:cs="宋体"/>
          <w:kern w:val="0"/>
          <w:szCs w:val="21"/>
        </w:rPr>
        <w:t>(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政治学</w:t>
      </w:r>
      <w:r>
        <w:rPr>
          <w:rFonts w:ascii="宋体" w:hAnsi="宋体" w:cs="宋体"/>
          <w:kern w:val="0"/>
          <w:szCs w:val="21"/>
        </w:rPr>
        <w:t>B.</w:t>
      </w:r>
      <w:r>
        <w:rPr>
          <w:rFonts w:ascii="宋体" w:hAnsi="宋体" w:cs="宋体"/>
          <w:kern w:val="0"/>
          <w:szCs w:val="21"/>
        </w:rPr>
        <w:t>文学</w:t>
      </w:r>
      <w:r>
        <w:rPr>
          <w:rFonts w:ascii="宋体" w:hAnsi="宋体" w:cs="宋体"/>
          <w:kern w:val="0"/>
          <w:szCs w:val="21"/>
        </w:rPr>
        <w:t>C.</w:t>
      </w:r>
      <w:r>
        <w:rPr>
          <w:rFonts w:ascii="宋体" w:hAnsi="宋体" w:cs="宋体"/>
          <w:kern w:val="0"/>
          <w:szCs w:val="21"/>
        </w:rPr>
        <w:t>道德</w:t>
      </w:r>
      <w:r>
        <w:rPr>
          <w:rFonts w:ascii="宋体" w:hAnsi="宋体" w:cs="宋体"/>
          <w:kern w:val="0"/>
          <w:szCs w:val="21"/>
        </w:rPr>
        <w:t>D.</w:t>
      </w:r>
      <w:r>
        <w:rPr>
          <w:rFonts w:ascii="宋体" w:hAnsi="宋体" w:cs="宋体"/>
          <w:kern w:val="0"/>
          <w:szCs w:val="21"/>
        </w:rPr>
        <w:t>修辞</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6</w:t>
      </w:r>
      <w:r>
        <w:rPr>
          <w:rFonts w:ascii="宋体" w:hAnsi="宋体" w:cs="宋体"/>
          <w:kern w:val="0"/>
          <w:szCs w:val="21"/>
        </w:rPr>
        <w:t>．马克思主义政治经济学对资本构成的理解是（）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lastRenderedPageBreak/>
        <w:t>A.</w:t>
      </w:r>
      <w:r>
        <w:rPr>
          <w:rFonts w:ascii="宋体" w:hAnsi="宋体" w:cs="宋体"/>
          <w:kern w:val="0"/>
          <w:szCs w:val="21"/>
        </w:rPr>
        <w:t>资本的技术构成是由生产的技术水平所决定的生产资料和劳动力之间的比例</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资本的价值构成是不变资本和可变资本这两部分资本价值之间的比例</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资本的有机构成是由资本的技术构成决定并反映技术构成变化的资本价值构成的构成</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在资本主义生产过程中，资本有机构成的提高是一般趋势</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7</w:t>
      </w:r>
      <w:r>
        <w:rPr>
          <w:rFonts w:ascii="宋体" w:hAnsi="宋体" w:cs="宋体"/>
          <w:kern w:val="0"/>
          <w:szCs w:val="21"/>
        </w:rPr>
        <w:t>．社会主义制度最重要的特征是（）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 xml:space="preserve">A. </w:t>
      </w:r>
      <w:r>
        <w:rPr>
          <w:rFonts w:ascii="宋体" w:hAnsi="宋体" w:cs="宋体"/>
          <w:kern w:val="0"/>
          <w:szCs w:val="21"/>
        </w:rPr>
        <w:t>消灭阶级和剥削</w:t>
      </w:r>
      <w:r>
        <w:rPr>
          <w:rFonts w:ascii="宋体" w:hAnsi="宋体" w:cs="宋体"/>
          <w:kern w:val="0"/>
          <w:szCs w:val="21"/>
        </w:rPr>
        <w:t xml:space="preserve"> B.</w:t>
      </w:r>
      <w:r>
        <w:rPr>
          <w:rFonts w:ascii="宋体" w:hAnsi="宋体" w:cs="宋体"/>
          <w:kern w:val="0"/>
          <w:szCs w:val="21"/>
        </w:rPr>
        <w:t>生产资料公有制为主体</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共同富裕</w:t>
      </w:r>
      <w:r>
        <w:rPr>
          <w:rFonts w:ascii="宋体" w:hAnsi="宋体" w:cs="宋体"/>
          <w:kern w:val="0"/>
          <w:szCs w:val="21"/>
        </w:rPr>
        <w:t xml:space="preserve">  D.</w:t>
      </w:r>
      <w:r>
        <w:rPr>
          <w:rFonts w:ascii="宋体" w:hAnsi="宋体" w:cs="宋体"/>
          <w:kern w:val="0"/>
          <w:szCs w:val="21"/>
        </w:rPr>
        <w:t>按劳分配</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8</w:t>
      </w:r>
      <w:r>
        <w:rPr>
          <w:rFonts w:ascii="宋体" w:hAnsi="宋体" w:cs="宋体"/>
          <w:kern w:val="0"/>
          <w:szCs w:val="21"/>
        </w:rPr>
        <w:t>．在列宁时期，哪些是不符合俄国情况的建设社会主义道路的政策主张（）</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实行从资本主义向社会主义的直接过渡</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实行以取消商品货币关系为主要特征的战时共产主义政策</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实行以发展商品经济为主要特征的新经济政策</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实行工业现代化和农业集体化</w:t>
      </w:r>
      <w:r>
        <w:rPr>
          <w:rFonts w:ascii="宋体" w:hAnsi="宋体" w:cs="宋体"/>
          <w:kern w:val="0"/>
          <w:szCs w:val="21"/>
        </w:rPr>
        <w:t xml:space="preserve">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9. “</w:t>
      </w:r>
      <w:r>
        <w:rPr>
          <w:rFonts w:ascii="宋体" w:hAnsi="宋体" w:cs="宋体"/>
          <w:kern w:val="0"/>
          <w:szCs w:val="21"/>
        </w:rPr>
        <w:t>必然王国</w:t>
      </w:r>
      <w:r>
        <w:rPr>
          <w:rFonts w:ascii="宋体" w:hAnsi="宋体" w:cs="宋体"/>
          <w:kern w:val="0"/>
          <w:szCs w:val="21"/>
        </w:rPr>
        <w:t>”</w:t>
      </w:r>
      <w:r>
        <w:rPr>
          <w:rFonts w:ascii="宋体" w:hAnsi="宋体" w:cs="宋体"/>
          <w:kern w:val="0"/>
          <w:szCs w:val="21"/>
        </w:rPr>
        <w:t>与</w:t>
      </w:r>
      <w:r>
        <w:rPr>
          <w:rFonts w:ascii="宋体" w:hAnsi="宋体" w:cs="宋体"/>
          <w:kern w:val="0"/>
          <w:szCs w:val="21"/>
        </w:rPr>
        <w:t>“</w:t>
      </w:r>
      <w:r>
        <w:rPr>
          <w:rFonts w:ascii="宋体" w:hAnsi="宋体" w:cs="宋体"/>
          <w:kern w:val="0"/>
          <w:szCs w:val="21"/>
        </w:rPr>
        <w:t>自由王国</w:t>
      </w:r>
      <w:r>
        <w:rPr>
          <w:rFonts w:ascii="宋体" w:hAnsi="宋体" w:cs="宋体"/>
          <w:kern w:val="0"/>
          <w:szCs w:val="21"/>
        </w:rPr>
        <w:t>”</w:t>
      </w:r>
      <w:r>
        <w:rPr>
          <w:rFonts w:ascii="宋体" w:hAnsi="宋体" w:cs="宋体"/>
          <w:kern w:val="0"/>
          <w:szCs w:val="21"/>
        </w:rPr>
        <w:t>是人类生存和发展的（）的社会状态。</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相互联接</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互不关联</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两种不同</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基本相同</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10</w:t>
      </w:r>
      <w:r>
        <w:rPr>
          <w:rFonts w:ascii="宋体" w:hAnsi="宋体" w:cs="宋体"/>
          <w:kern w:val="0"/>
          <w:szCs w:val="21"/>
        </w:rPr>
        <w:t xml:space="preserve">．社会主义国家在早期模式建构过程中所存在的局限性是（　　）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否定了社会主义商品经济的必要性</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用行政手段代替经济规律</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计划高于</w:t>
      </w:r>
      <w:r>
        <w:rPr>
          <w:rFonts w:ascii="宋体" w:hAnsi="宋体" w:cs="宋体"/>
          <w:kern w:val="0"/>
          <w:szCs w:val="21"/>
        </w:rPr>
        <w:t>一切</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平均主义</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三、辨析题（</w:t>
      </w:r>
      <w:r>
        <w:rPr>
          <w:rFonts w:ascii="宋体" w:hAnsi="宋体" w:cs="宋体"/>
          <w:kern w:val="0"/>
          <w:szCs w:val="21"/>
        </w:rPr>
        <w:t>5×3</w:t>
      </w:r>
      <w:r>
        <w:rPr>
          <w:rFonts w:ascii="宋体" w:hAnsi="宋体" w:cs="宋体"/>
          <w:kern w:val="0"/>
          <w:szCs w:val="21"/>
        </w:rPr>
        <w:t>＝</w:t>
      </w:r>
      <w:r>
        <w:rPr>
          <w:rFonts w:ascii="宋体" w:hAnsi="宋体" w:cs="宋体"/>
          <w:kern w:val="0"/>
          <w:szCs w:val="21"/>
        </w:rPr>
        <w:t>15</w:t>
      </w:r>
      <w:r>
        <w:rPr>
          <w:rFonts w:ascii="宋体" w:hAnsi="宋体" w:cs="宋体"/>
          <w:kern w:val="0"/>
          <w:szCs w:val="21"/>
        </w:rPr>
        <w:t>分。要求对所给出命题或观点进行辨别、分析，观点正确，言之成理。）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 xml:space="preserve">1. </w:t>
      </w:r>
      <w:r>
        <w:rPr>
          <w:rFonts w:ascii="宋体" w:hAnsi="宋体" w:cs="宋体"/>
          <w:kern w:val="0"/>
          <w:szCs w:val="21"/>
        </w:rPr>
        <w:t>社会生活在本质上是实践的。</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2</w:t>
      </w:r>
      <w:r>
        <w:rPr>
          <w:rFonts w:ascii="宋体" w:hAnsi="宋体" w:cs="宋体"/>
          <w:kern w:val="0"/>
          <w:szCs w:val="21"/>
        </w:rPr>
        <w:t>．有人说，经济全球化就是全球资本主义化；也有人说，全球化就是美国化。</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3</w:t>
      </w:r>
      <w:r>
        <w:rPr>
          <w:rFonts w:ascii="宋体" w:hAnsi="宋体" w:cs="宋体"/>
          <w:kern w:val="0"/>
          <w:szCs w:val="21"/>
        </w:rPr>
        <w:t>．有人说：在社会主义初级阶段只能讲树立建设中国特色社会主义共同理想，而不应提树立共产主义远大理想，否则就是脱离实际。</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四、论述题（</w:t>
      </w:r>
      <w:r>
        <w:rPr>
          <w:rFonts w:ascii="宋体" w:hAnsi="宋体" w:cs="宋体"/>
          <w:kern w:val="0"/>
          <w:szCs w:val="21"/>
        </w:rPr>
        <w:t>1×15</w:t>
      </w:r>
      <w:r>
        <w:rPr>
          <w:rFonts w:ascii="宋体" w:hAnsi="宋体" w:cs="宋体"/>
          <w:kern w:val="0"/>
          <w:szCs w:val="21"/>
        </w:rPr>
        <w:t>＝</w:t>
      </w:r>
      <w:r>
        <w:rPr>
          <w:rFonts w:ascii="宋体" w:hAnsi="宋体" w:cs="宋体"/>
          <w:kern w:val="0"/>
          <w:szCs w:val="21"/>
        </w:rPr>
        <w:t>15</w:t>
      </w:r>
      <w:r>
        <w:rPr>
          <w:rFonts w:ascii="宋体" w:hAnsi="宋体" w:cs="宋体"/>
          <w:kern w:val="0"/>
          <w:szCs w:val="21"/>
        </w:rPr>
        <w:t>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我国是一个发展中国家，需要大力发展科学技术和生产力，促进经济发展。同时，我国自然资源十分有限，环境污染较严重。我们面临发展经济和保护环境的双重任</w:t>
      </w:r>
      <w:r>
        <w:rPr>
          <w:rFonts w:ascii="宋体" w:hAnsi="宋体" w:cs="宋体"/>
          <w:kern w:val="0"/>
          <w:szCs w:val="21"/>
        </w:rPr>
        <w:t>务，面临开发资源和保护资源的矛盾。请结合这一实际，并根据你对科学技术的社会作用的理解，谈谈在利用科学技术方面我们应该怎样做到有所为有所不为？</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五、材料分析题（</w:t>
      </w:r>
      <w:r>
        <w:rPr>
          <w:rFonts w:ascii="宋体" w:hAnsi="宋体" w:cs="宋体"/>
          <w:kern w:val="0"/>
          <w:szCs w:val="21"/>
        </w:rPr>
        <w:t>2</w:t>
      </w:r>
      <w:r>
        <w:rPr>
          <w:rFonts w:ascii="宋体" w:hAnsi="宋体" w:cs="宋体"/>
          <w:kern w:val="0"/>
          <w:szCs w:val="21"/>
        </w:rPr>
        <w:t>题，每题</w:t>
      </w:r>
      <w:r>
        <w:rPr>
          <w:rFonts w:ascii="宋体" w:hAnsi="宋体" w:cs="宋体"/>
          <w:kern w:val="0"/>
          <w:szCs w:val="21"/>
        </w:rPr>
        <w:t>15</w:t>
      </w:r>
      <w:r>
        <w:rPr>
          <w:rFonts w:ascii="宋体" w:hAnsi="宋体" w:cs="宋体"/>
          <w:kern w:val="0"/>
          <w:szCs w:val="21"/>
        </w:rPr>
        <w:t>分，共</w:t>
      </w:r>
      <w:r>
        <w:rPr>
          <w:rFonts w:ascii="宋体" w:hAnsi="宋体" w:cs="宋体"/>
          <w:kern w:val="0"/>
          <w:szCs w:val="21"/>
        </w:rPr>
        <w:t>30</w:t>
      </w:r>
      <w:r>
        <w:rPr>
          <w:rFonts w:ascii="宋体" w:hAnsi="宋体" w:cs="宋体"/>
          <w:kern w:val="0"/>
          <w:szCs w:val="21"/>
        </w:rPr>
        <w:t>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w:t>
      </w:r>
      <w:r>
        <w:rPr>
          <w:rFonts w:ascii="宋体" w:hAnsi="宋体" w:cs="宋体"/>
          <w:kern w:val="0"/>
          <w:szCs w:val="21"/>
        </w:rPr>
        <w:t>、在我们这个时代，每一种事物好像都包含有自己的反面。我们看到，机器具有减少人类劳动和使劳动更有成效的神奇力量，然而却引起了饥饿和过度的疲劳。新发现的财富的源，由于某种奇怪的、不可思议的魔力而就贫困的根源。技术的胜利，似乎是以道德的败坏为代价换来的。随着人类愈益控制自然，个人却似乎愈益成为别人的奴隶或自身的卑劣行为的奴隶。</w:t>
      </w:r>
      <w:r>
        <w:rPr>
          <w:rFonts w:ascii="宋体" w:hAnsi="宋体" w:cs="宋体"/>
          <w:kern w:val="0"/>
          <w:szCs w:val="21"/>
        </w:rPr>
        <w:t>甚至科学的纯洁光辉仿佛也只能在愚昧无知的黑暗背景上闪耀。我们的一切发现和进步，似乎结果是使物质力量具有理智生命，而人的生命则化为愚钝的物质力量。现代工业、科学与现代贫困、衰颓之间的这种对抗，我们时代的生产力与社会关系之间的这种对抗，是显而易见的、不可避免的和无庸争辩的事实。（参见马克思：《在人民报创刊纪念会上的演说》，《马克思恩格斯选集》第</w:t>
      </w:r>
      <w:r>
        <w:rPr>
          <w:rFonts w:ascii="宋体" w:hAnsi="宋体" w:cs="宋体"/>
          <w:kern w:val="0"/>
          <w:szCs w:val="21"/>
        </w:rPr>
        <w:t>1</w:t>
      </w:r>
      <w:r>
        <w:rPr>
          <w:rFonts w:ascii="宋体" w:hAnsi="宋体" w:cs="宋体"/>
          <w:kern w:val="0"/>
          <w:szCs w:val="21"/>
        </w:rPr>
        <w:t>卷，人民出版社</w:t>
      </w:r>
      <w:r>
        <w:rPr>
          <w:rFonts w:ascii="宋体" w:hAnsi="宋体" w:cs="宋体"/>
          <w:kern w:val="0"/>
          <w:szCs w:val="21"/>
        </w:rPr>
        <w:t>1995</w:t>
      </w:r>
      <w:r>
        <w:rPr>
          <w:rFonts w:ascii="宋体" w:hAnsi="宋体" w:cs="宋体"/>
          <w:kern w:val="0"/>
          <w:szCs w:val="21"/>
        </w:rPr>
        <w:t>年版，第</w:t>
      </w:r>
      <w:r>
        <w:rPr>
          <w:rFonts w:ascii="宋体" w:hAnsi="宋体" w:cs="宋体"/>
          <w:kern w:val="0"/>
          <w:szCs w:val="21"/>
        </w:rPr>
        <w:t>775</w:t>
      </w:r>
      <w:r>
        <w:rPr>
          <w:rFonts w:ascii="宋体" w:hAnsi="宋体" w:cs="宋体"/>
          <w:kern w:val="0"/>
          <w:szCs w:val="21"/>
        </w:rPr>
        <w:t>页）结合马克思的论述，谈谈如何理解哲学上的价值和价值评价</w:t>
      </w:r>
      <w:r>
        <w:rPr>
          <w:rFonts w:ascii="宋体" w:hAnsi="宋体" w:cs="宋体"/>
          <w:kern w:val="0"/>
          <w:szCs w:val="21"/>
        </w:rPr>
        <w:t>?</w:t>
      </w:r>
      <w:r>
        <w:rPr>
          <w:rFonts w:ascii="宋体" w:hAnsi="宋体" w:cs="宋体"/>
          <w:kern w:val="0"/>
          <w:szCs w:val="21"/>
        </w:rPr>
        <w:t>（</w:t>
      </w:r>
      <w:r>
        <w:rPr>
          <w:rFonts w:ascii="宋体" w:hAnsi="宋体" w:cs="宋体"/>
          <w:kern w:val="0"/>
          <w:szCs w:val="21"/>
        </w:rPr>
        <w:t>15</w:t>
      </w:r>
      <w:r>
        <w:rPr>
          <w:rFonts w:ascii="宋体" w:hAnsi="宋体" w:cs="宋体"/>
          <w:kern w:val="0"/>
          <w:szCs w:val="21"/>
        </w:rPr>
        <w:t>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2</w:t>
      </w:r>
      <w:r>
        <w:rPr>
          <w:rFonts w:ascii="宋体" w:hAnsi="宋体" w:cs="宋体"/>
          <w:kern w:val="0"/>
          <w:szCs w:val="21"/>
        </w:rPr>
        <w:t>、下面是马克思在《资本论》中的几段论述。</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lastRenderedPageBreak/>
        <w:t>材料</w:t>
      </w:r>
      <w:r>
        <w:rPr>
          <w:rFonts w:ascii="宋体" w:hAnsi="宋体" w:cs="宋体"/>
          <w:kern w:val="0"/>
          <w:szCs w:val="21"/>
        </w:rPr>
        <w:t>1</w:t>
      </w:r>
      <w:r>
        <w:rPr>
          <w:rFonts w:ascii="宋体" w:hAnsi="宋体" w:cs="宋体"/>
          <w:kern w:val="0"/>
          <w:szCs w:val="21"/>
        </w:rPr>
        <w:t>：</w:t>
      </w:r>
      <w:r>
        <w:rPr>
          <w:rFonts w:ascii="宋体" w:hAnsi="宋体" w:cs="宋体"/>
          <w:kern w:val="0"/>
          <w:szCs w:val="21"/>
        </w:rPr>
        <w:t>“</w:t>
      </w:r>
      <w:r>
        <w:rPr>
          <w:rFonts w:ascii="宋体" w:hAnsi="宋体" w:cs="宋体"/>
          <w:kern w:val="0"/>
          <w:szCs w:val="21"/>
        </w:rPr>
        <w:t>资本是货</w:t>
      </w:r>
      <w:r>
        <w:rPr>
          <w:rFonts w:ascii="宋体" w:hAnsi="宋体" w:cs="宋体"/>
          <w:kern w:val="0"/>
          <w:szCs w:val="21"/>
        </w:rPr>
        <w:t>币，资本是商品。但是实际上，价值在这里已经成为一个过程的主体，在这个过程中，它不断地交替采取货币形式和商品形式，改变着自己的量，作为剩余价值同作为原价值的自身分出来，自行增殖着。既然它生出剩余价值的运动是它自身的运动，它的增殖也就是自行增殖。它所以获得创造价值的奇能，是因为它是价值。它会产仔，或者说，它至少会生金蛋。</w:t>
      </w:r>
      <w:r>
        <w:rPr>
          <w:rFonts w:ascii="宋体" w:hAnsi="宋体" w:cs="宋体"/>
          <w:kern w:val="0"/>
          <w:szCs w:val="21"/>
        </w:rPr>
        <w:t>”</w:t>
      </w:r>
      <w:r>
        <w:rPr>
          <w:rFonts w:ascii="宋体" w:hAnsi="宋体" w:cs="宋体"/>
          <w:kern w:val="0"/>
          <w:szCs w:val="21"/>
        </w:rPr>
        <w:t>（马克思《资本论》第</w:t>
      </w:r>
      <w:r>
        <w:rPr>
          <w:rFonts w:ascii="宋体" w:hAnsi="宋体" w:cs="宋体"/>
          <w:kern w:val="0"/>
          <w:szCs w:val="21"/>
        </w:rPr>
        <w:t>1</w:t>
      </w:r>
      <w:r>
        <w:rPr>
          <w:rFonts w:ascii="宋体" w:hAnsi="宋体" w:cs="宋体"/>
          <w:kern w:val="0"/>
          <w:szCs w:val="21"/>
        </w:rPr>
        <w:t>卷）</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材料</w:t>
      </w:r>
      <w:r>
        <w:rPr>
          <w:rFonts w:ascii="宋体" w:hAnsi="宋体" w:cs="宋体"/>
          <w:kern w:val="0"/>
          <w:szCs w:val="21"/>
        </w:rPr>
        <w:t>2</w:t>
      </w:r>
      <w:r>
        <w:rPr>
          <w:rFonts w:ascii="宋体" w:hAnsi="宋体" w:cs="宋体"/>
          <w:kern w:val="0"/>
          <w:szCs w:val="21"/>
        </w:rPr>
        <w:t>：</w:t>
      </w:r>
      <w:r>
        <w:rPr>
          <w:rFonts w:ascii="宋体" w:hAnsi="宋体" w:cs="宋体"/>
          <w:kern w:val="0"/>
          <w:szCs w:val="21"/>
        </w:rPr>
        <w:t>“</w:t>
      </w:r>
      <w:r>
        <w:rPr>
          <w:rFonts w:ascii="宋体" w:hAnsi="宋体" w:cs="宋体"/>
          <w:kern w:val="0"/>
          <w:szCs w:val="21"/>
        </w:rPr>
        <w:t>无论怎样颠来倒去，结果都是一样。如果是等价物交换，不产生剩余价值；如果是非等价物交换，也不产生剩余价值。流通或商品交换不创造价值。</w:t>
      </w:r>
      <w:r>
        <w:rPr>
          <w:rFonts w:ascii="宋体" w:hAnsi="宋体" w:cs="宋体"/>
          <w:kern w:val="0"/>
          <w:szCs w:val="21"/>
        </w:rPr>
        <w:t>”“</w:t>
      </w:r>
      <w:r>
        <w:rPr>
          <w:rFonts w:ascii="宋体" w:hAnsi="宋体" w:cs="宋体"/>
          <w:kern w:val="0"/>
          <w:szCs w:val="21"/>
        </w:rPr>
        <w:t>劳动力的消费过程，同</w:t>
      </w:r>
      <w:r>
        <w:rPr>
          <w:rFonts w:ascii="宋体" w:hAnsi="宋体" w:cs="宋体"/>
          <w:kern w:val="0"/>
          <w:szCs w:val="21"/>
        </w:rPr>
        <w:t>时就是商品和剩余价值的生产过程。劳动力的消费，象任何其他商品的消费一样，是在市场以外，或者说在流通领域以外进行的。因此，让我们同货币所有者和劳动力所有者一道，离开这个嘈杂的、表面的、有目共睹的领域，跟随他们两人进入门上挂着</w:t>
      </w:r>
      <w:r>
        <w:rPr>
          <w:rFonts w:ascii="宋体" w:hAnsi="宋体" w:cs="宋体"/>
          <w:kern w:val="0"/>
          <w:szCs w:val="21"/>
        </w:rPr>
        <w:t>“</w:t>
      </w:r>
      <w:r>
        <w:rPr>
          <w:rFonts w:ascii="宋体" w:hAnsi="宋体" w:cs="宋体"/>
          <w:kern w:val="0"/>
          <w:szCs w:val="21"/>
        </w:rPr>
        <w:t>非公莫入</w:t>
      </w:r>
      <w:r>
        <w:rPr>
          <w:rFonts w:ascii="宋体" w:hAnsi="宋体" w:cs="宋体"/>
          <w:kern w:val="0"/>
          <w:szCs w:val="21"/>
        </w:rPr>
        <w:t>”</w:t>
      </w:r>
      <w:r>
        <w:rPr>
          <w:rFonts w:ascii="宋体" w:hAnsi="宋体" w:cs="宋体"/>
          <w:kern w:val="0"/>
          <w:szCs w:val="21"/>
        </w:rPr>
        <w:t>牌子的隐蔽的生产场所吧！在那里，不仅可以看到资本是怎样进行生产的，还可以看到资本本身是怎样被生产出来的。赚钱的秘密最后一定会暴露出来。</w:t>
      </w:r>
      <w:r>
        <w:rPr>
          <w:rFonts w:ascii="宋体" w:hAnsi="宋体" w:cs="宋体"/>
          <w:kern w:val="0"/>
          <w:szCs w:val="21"/>
        </w:rPr>
        <w:t>”</w:t>
      </w:r>
      <w:r>
        <w:rPr>
          <w:rFonts w:ascii="宋体" w:hAnsi="宋体" w:cs="宋体"/>
          <w:kern w:val="0"/>
          <w:szCs w:val="21"/>
        </w:rPr>
        <w:t>（马克思《资本论》第</w:t>
      </w:r>
      <w:r>
        <w:rPr>
          <w:rFonts w:ascii="宋体" w:hAnsi="宋体" w:cs="宋体"/>
          <w:kern w:val="0"/>
          <w:szCs w:val="21"/>
        </w:rPr>
        <w:t>1</w:t>
      </w:r>
      <w:r>
        <w:rPr>
          <w:rFonts w:ascii="宋体" w:hAnsi="宋体" w:cs="宋体"/>
          <w:kern w:val="0"/>
          <w:szCs w:val="21"/>
        </w:rPr>
        <w:t>卷）</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材料</w:t>
      </w:r>
      <w:r>
        <w:rPr>
          <w:rFonts w:ascii="宋体" w:hAnsi="宋体" w:cs="宋体"/>
          <w:kern w:val="0"/>
          <w:szCs w:val="21"/>
        </w:rPr>
        <w:t>3</w:t>
      </w:r>
      <w:r>
        <w:rPr>
          <w:rFonts w:ascii="宋体" w:hAnsi="宋体" w:cs="宋体"/>
          <w:kern w:val="0"/>
          <w:szCs w:val="21"/>
        </w:rPr>
        <w:t>：</w:t>
      </w:r>
      <w:r>
        <w:rPr>
          <w:rFonts w:ascii="宋体" w:hAnsi="宋体" w:cs="宋体"/>
          <w:kern w:val="0"/>
          <w:szCs w:val="21"/>
        </w:rPr>
        <w:t>“</w:t>
      </w:r>
      <w:r>
        <w:rPr>
          <w:rFonts w:ascii="宋体" w:hAnsi="宋体" w:cs="宋体"/>
          <w:kern w:val="0"/>
          <w:szCs w:val="21"/>
        </w:rPr>
        <w:t>因此，资本不仅象亚</w:t>
      </w:r>
      <w:r>
        <w:rPr>
          <w:rFonts w:ascii="宋体" w:hAnsi="宋体" w:cs="宋体"/>
          <w:kern w:val="0"/>
          <w:szCs w:val="21"/>
        </w:rPr>
        <w:t>·</w:t>
      </w:r>
      <w:r>
        <w:rPr>
          <w:rFonts w:ascii="宋体" w:hAnsi="宋体" w:cs="宋体"/>
          <w:kern w:val="0"/>
          <w:szCs w:val="21"/>
        </w:rPr>
        <w:t>斯密所说的那样，是对劳动的支配权。按其本质来说，它是对无酬劳动的支配权。一切剩余价值</w:t>
      </w:r>
      <w:r>
        <w:rPr>
          <w:rFonts w:ascii="宋体" w:hAnsi="宋体" w:cs="宋体"/>
          <w:kern w:val="0"/>
          <w:szCs w:val="21"/>
        </w:rPr>
        <w:t>，不论它后来在利润、利息、地租等等哪种特殊形式上结晶起来，实质上都是无酬劳动时间的物化。资本自行增殖的秘密归结为资本对别人的一定数量的无酬劳动的支配权。</w:t>
      </w:r>
      <w:r>
        <w:rPr>
          <w:rFonts w:ascii="宋体" w:hAnsi="宋体" w:cs="宋体"/>
          <w:kern w:val="0"/>
          <w:szCs w:val="21"/>
        </w:rPr>
        <w:t>”</w:t>
      </w:r>
      <w:r>
        <w:rPr>
          <w:rFonts w:ascii="宋体" w:hAnsi="宋体" w:cs="宋体"/>
          <w:kern w:val="0"/>
          <w:szCs w:val="21"/>
        </w:rPr>
        <w:t>（马克思《资本论》第</w:t>
      </w:r>
      <w:r>
        <w:rPr>
          <w:rFonts w:ascii="宋体" w:hAnsi="宋体" w:cs="宋体"/>
          <w:kern w:val="0"/>
          <w:szCs w:val="21"/>
        </w:rPr>
        <w:t>1</w:t>
      </w:r>
      <w:r>
        <w:rPr>
          <w:rFonts w:ascii="宋体" w:hAnsi="宋体" w:cs="宋体"/>
          <w:kern w:val="0"/>
          <w:szCs w:val="21"/>
        </w:rPr>
        <w:t>卷）</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根据以上材料</w:t>
      </w:r>
      <w:r>
        <w:rPr>
          <w:rFonts w:ascii="宋体" w:hAnsi="宋体" w:cs="宋体"/>
          <w:kern w:val="0"/>
          <w:szCs w:val="21"/>
        </w:rPr>
        <w:t xml:space="preserve"> </w:t>
      </w:r>
      <w:r>
        <w:rPr>
          <w:rFonts w:ascii="宋体" w:hAnsi="宋体" w:cs="宋体"/>
          <w:kern w:val="0"/>
          <w:szCs w:val="21"/>
        </w:rPr>
        <w:t>回答：</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w:t>
      </w:r>
      <w:r>
        <w:rPr>
          <w:rFonts w:ascii="宋体" w:hAnsi="宋体" w:cs="宋体"/>
          <w:kern w:val="0"/>
          <w:szCs w:val="21"/>
        </w:rPr>
        <w:t>1</w:t>
      </w:r>
      <w:r>
        <w:rPr>
          <w:rFonts w:ascii="宋体" w:hAnsi="宋体" w:cs="宋体"/>
          <w:kern w:val="0"/>
          <w:szCs w:val="21"/>
        </w:rPr>
        <w:t>）材料</w:t>
      </w:r>
      <w:r>
        <w:rPr>
          <w:rFonts w:ascii="宋体" w:hAnsi="宋体" w:cs="宋体"/>
          <w:kern w:val="0"/>
          <w:szCs w:val="21"/>
        </w:rPr>
        <w:t>1</w:t>
      </w:r>
      <w:r>
        <w:rPr>
          <w:rFonts w:ascii="宋体" w:hAnsi="宋体" w:cs="宋体"/>
          <w:kern w:val="0"/>
          <w:szCs w:val="21"/>
        </w:rPr>
        <w:t>阐述了马克思主义政治经济学的什么原理？（</w:t>
      </w:r>
      <w:r>
        <w:rPr>
          <w:rFonts w:ascii="宋体" w:hAnsi="宋体" w:cs="宋体"/>
          <w:kern w:val="0"/>
          <w:szCs w:val="21"/>
        </w:rPr>
        <w:t>5</w:t>
      </w:r>
      <w:r>
        <w:rPr>
          <w:rFonts w:ascii="宋体" w:hAnsi="宋体" w:cs="宋体"/>
          <w:kern w:val="0"/>
          <w:szCs w:val="21"/>
        </w:rPr>
        <w:t>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w:t>
      </w:r>
      <w:r>
        <w:rPr>
          <w:rFonts w:ascii="宋体" w:hAnsi="宋体" w:cs="宋体"/>
          <w:kern w:val="0"/>
          <w:szCs w:val="21"/>
        </w:rPr>
        <w:t>2</w:t>
      </w:r>
      <w:r>
        <w:rPr>
          <w:rFonts w:ascii="宋体" w:hAnsi="宋体" w:cs="宋体"/>
          <w:kern w:val="0"/>
          <w:szCs w:val="21"/>
        </w:rPr>
        <w:t>）材料</w:t>
      </w:r>
      <w:r>
        <w:rPr>
          <w:rFonts w:ascii="宋体" w:hAnsi="宋体" w:cs="宋体"/>
          <w:kern w:val="0"/>
          <w:szCs w:val="21"/>
        </w:rPr>
        <w:t>2</w:t>
      </w:r>
      <w:r>
        <w:rPr>
          <w:rFonts w:ascii="宋体" w:hAnsi="宋体" w:cs="宋体"/>
          <w:kern w:val="0"/>
          <w:szCs w:val="21"/>
        </w:rPr>
        <w:t>阐述了马克思主义政治经济学的什么原理？（</w:t>
      </w:r>
      <w:r>
        <w:rPr>
          <w:rFonts w:ascii="宋体" w:hAnsi="宋体" w:cs="宋体"/>
          <w:kern w:val="0"/>
          <w:szCs w:val="21"/>
        </w:rPr>
        <w:t>5</w:t>
      </w:r>
      <w:r>
        <w:rPr>
          <w:rFonts w:ascii="宋体" w:hAnsi="宋体" w:cs="宋体"/>
          <w:kern w:val="0"/>
          <w:szCs w:val="21"/>
        </w:rPr>
        <w:t>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w:t>
      </w:r>
      <w:r>
        <w:rPr>
          <w:rFonts w:ascii="宋体" w:hAnsi="宋体" w:cs="宋体"/>
          <w:kern w:val="0"/>
          <w:szCs w:val="21"/>
        </w:rPr>
        <w:t>3</w:t>
      </w:r>
      <w:r>
        <w:rPr>
          <w:rFonts w:ascii="宋体" w:hAnsi="宋体" w:cs="宋体"/>
          <w:kern w:val="0"/>
          <w:szCs w:val="21"/>
        </w:rPr>
        <w:t>）马克思在材料</w:t>
      </w:r>
      <w:r>
        <w:rPr>
          <w:rFonts w:ascii="宋体" w:hAnsi="宋体" w:cs="宋体"/>
          <w:kern w:val="0"/>
          <w:szCs w:val="21"/>
        </w:rPr>
        <w:t>3</w:t>
      </w:r>
      <w:r>
        <w:rPr>
          <w:rFonts w:ascii="宋体" w:hAnsi="宋体" w:cs="宋体"/>
          <w:kern w:val="0"/>
          <w:szCs w:val="21"/>
        </w:rPr>
        <w:t>中揭示了什么？（</w:t>
      </w:r>
      <w:r>
        <w:rPr>
          <w:rFonts w:ascii="宋体" w:hAnsi="宋体" w:cs="宋体"/>
          <w:kern w:val="0"/>
          <w:szCs w:val="21"/>
        </w:rPr>
        <w:t>5</w:t>
      </w:r>
      <w:r>
        <w:rPr>
          <w:rFonts w:ascii="宋体" w:hAnsi="宋体" w:cs="宋体"/>
          <w:kern w:val="0"/>
          <w:szCs w:val="21"/>
        </w:rPr>
        <w:t>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试卷</w:t>
      </w:r>
      <w:r>
        <w:rPr>
          <w:rFonts w:ascii="宋体" w:hAnsi="宋体" w:cs="宋体"/>
          <w:kern w:val="0"/>
          <w:szCs w:val="21"/>
        </w:rPr>
        <w:t>A</w:t>
      </w:r>
      <w:r>
        <w:rPr>
          <w:rFonts w:ascii="宋体" w:hAnsi="宋体" w:cs="宋体"/>
          <w:kern w:val="0"/>
          <w:szCs w:val="21"/>
        </w:rPr>
        <w:t>参考答案</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一、单项选择题：</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 xml:space="preserve">1B  2B  3B  4A 5A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6A 7D  8C  9D  10C</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11C  12C 13B  14D</w:t>
      </w:r>
      <w:r>
        <w:rPr>
          <w:rFonts w:ascii="宋体" w:hAnsi="宋体" w:cs="宋体"/>
          <w:kern w:val="0"/>
          <w:szCs w:val="21"/>
        </w:rPr>
        <w:t xml:space="preserve">  15D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16C 17C  18A  19C  20B</w:t>
      </w:r>
    </w:p>
    <w:p w:rsidR="00000000" w:rsidRDefault="003E3FC1">
      <w:pPr>
        <w:widowControl/>
        <w:autoSpaceDN w:val="0"/>
        <w:spacing w:line="300" w:lineRule="atLeast"/>
        <w:jc w:val="left"/>
        <w:rPr>
          <w:rFonts w:ascii="宋体" w:hAnsi="宋体" w:cs="宋体"/>
          <w:kern w:val="0"/>
          <w:szCs w:val="21"/>
        </w:rPr>
      </w:pP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二、多项选择题：</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 xml:space="preserve">1 ABCD 2AB 3 ABCD 4 AD 5ABC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6 ABCD 7 BC 8 ABD 9AC 10 ABCD</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三、辨析题：</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w:t>
      </w:r>
      <w:r>
        <w:rPr>
          <w:rFonts w:ascii="宋体" w:hAnsi="宋体" w:cs="宋体"/>
          <w:kern w:val="0"/>
          <w:szCs w:val="21"/>
        </w:rPr>
        <w:t>、正确。</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马克思主义哲学通过对人类实践及其在社会生活中的作用的分析，指出</w:t>
      </w:r>
      <w:r>
        <w:rPr>
          <w:rFonts w:ascii="宋体" w:hAnsi="宋体" w:cs="宋体"/>
          <w:kern w:val="0"/>
          <w:szCs w:val="21"/>
        </w:rPr>
        <w:t>“</w:t>
      </w:r>
      <w:r>
        <w:rPr>
          <w:rFonts w:ascii="宋体" w:hAnsi="宋体" w:cs="宋体"/>
          <w:kern w:val="0"/>
          <w:szCs w:val="21"/>
        </w:rPr>
        <w:t>全部社会生活在本质上是实践的</w:t>
      </w:r>
      <w:r>
        <w:rPr>
          <w:rFonts w:ascii="宋体" w:hAnsi="宋体" w:cs="宋体"/>
          <w:kern w:val="0"/>
          <w:szCs w:val="21"/>
        </w:rPr>
        <w:t>”</w:t>
      </w:r>
      <w:r>
        <w:rPr>
          <w:rFonts w:ascii="宋体" w:hAnsi="宋体" w:cs="宋体"/>
          <w:kern w:val="0"/>
          <w:szCs w:val="21"/>
        </w:rPr>
        <w:t>。这一思想不仅在哲学史上第一次科学地揭示了社会的本质。而且进一步说明了实践在人和人类社会生活中的重要地位。</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第一、实践是人类存在的基本方式。</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第二、实践创造了人的基本特征。</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第四、实践形成了社会</w:t>
      </w:r>
      <w:r>
        <w:rPr>
          <w:rFonts w:ascii="宋体" w:hAnsi="宋体" w:cs="宋体"/>
          <w:kern w:val="0"/>
          <w:szCs w:val="21"/>
        </w:rPr>
        <w:t>生活的基本领域。</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第五、实践构成了社会发展的动力。</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总之，实践是人类社会的基础，是一切社会现象最后的根源。人通过实践活动把握物质世界，又通过实践活动改造物质世界，并改造人自己。实践是社会生活的本质，社会是实践的产物和过程。</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2</w:t>
      </w:r>
      <w:r>
        <w:rPr>
          <w:rFonts w:ascii="宋体" w:hAnsi="宋体" w:cs="宋体"/>
          <w:kern w:val="0"/>
          <w:szCs w:val="21"/>
        </w:rPr>
        <w:t>、错误。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lastRenderedPageBreak/>
        <w:t>（</w:t>
      </w:r>
      <w:r>
        <w:rPr>
          <w:rFonts w:ascii="宋体" w:hAnsi="宋体" w:cs="宋体"/>
          <w:kern w:val="0"/>
          <w:szCs w:val="21"/>
        </w:rPr>
        <w:t>1</w:t>
      </w:r>
      <w:r>
        <w:rPr>
          <w:rFonts w:ascii="宋体" w:hAnsi="宋体" w:cs="宋体"/>
          <w:kern w:val="0"/>
          <w:szCs w:val="21"/>
        </w:rPr>
        <w:t>）经济全球化是指随着科学技术和国际分工的发展以及生产社会化程度的提高</w:t>
      </w:r>
      <w:r>
        <w:rPr>
          <w:rFonts w:ascii="宋体" w:hAnsi="宋体" w:cs="宋体"/>
          <w:kern w:val="0"/>
          <w:szCs w:val="21"/>
        </w:rPr>
        <w:t>,</w:t>
      </w:r>
      <w:r>
        <w:rPr>
          <w:rFonts w:ascii="宋体" w:hAnsi="宋体" w:cs="宋体"/>
          <w:kern w:val="0"/>
          <w:szCs w:val="21"/>
        </w:rPr>
        <w:t>世界各国、各地区的经济活动超越出一国或地区的范围而相互联系和密切结合的趋势。</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w:t>
      </w:r>
      <w:r>
        <w:rPr>
          <w:rFonts w:ascii="宋体" w:hAnsi="宋体" w:cs="宋体"/>
          <w:kern w:val="0"/>
          <w:szCs w:val="21"/>
        </w:rPr>
        <w:t>2</w:t>
      </w:r>
      <w:r>
        <w:rPr>
          <w:rFonts w:ascii="宋体" w:hAnsi="宋体" w:cs="宋体"/>
          <w:kern w:val="0"/>
          <w:szCs w:val="21"/>
        </w:rPr>
        <w:t>）认为经济全球化就是全球资本主义化或说全球化就是美国化，其主要根据：一是促使经济全球化形成和发展的动力，即生产力的高度发</w:t>
      </w:r>
      <w:r>
        <w:rPr>
          <w:rFonts w:ascii="宋体" w:hAnsi="宋体" w:cs="宋体"/>
          <w:kern w:val="0"/>
          <w:szCs w:val="21"/>
        </w:rPr>
        <w:t>展，是发达资本主义国家。经济全球化所具有的诸多因素，如信息技术革命的蓬勃发展，世界贸易、金融、对外投资的空前扩大，经济贸易的自由化趋向，以及市场经济的高度发达，无不是源于发达资本主义国家；二是经济全球化把世界各国经济紧紧地融合在一起，但在当今的国际经济关系中，发达资本主义国家显然居主导地位，当今世界市场通行的</w:t>
      </w:r>
      <w:r>
        <w:rPr>
          <w:rFonts w:ascii="宋体" w:hAnsi="宋体" w:cs="宋体"/>
          <w:kern w:val="0"/>
          <w:szCs w:val="21"/>
        </w:rPr>
        <w:t>“</w:t>
      </w:r>
      <w:r>
        <w:rPr>
          <w:rFonts w:ascii="宋体" w:hAnsi="宋体" w:cs="宋体"/>
          <w:kern w:val="0"/>
          <w:szCs w:val="21"/>
        </w:rPr>
        <w:t>惯例</w:t>
      </w:r>
      <w:r>
        <w:rPr>
          <w:rFonts w:ascii="宋体" w:hAnsi="宋体" w:cs="宋体"/>
          <w:kern w:val="0"/>
          <w:szCs w:val="21"/>
        </w:rPr>
        <w:t>”</w:t>
      </w:r>
      <w:r>
        <w:rPr>
          <w:rFonts w:ascii="宋体" w:hAnsi="宋体" w:cs="宋体"/>
          <w:kern w:val="0"/>
          <w:szCs w:val="21"/>
        </w:rPr>
        <w:t>，以及各种国际经济</w:t>
      </w:r>
      <w:r>
        <w:rPr>
          <w:rFonts w:ascii="宋体" w:hAnsi="宋体" w:cs="宋体"/>
          <w:kern w:val="0"/>
          <w:szCs w:val="21"/>
        </w:rPr>
        <w:t>“</w:t>
      </w:r>
      <w:r>
        <w:rPr>
          <w:rFonts w:ascii="宋体" w:hAnsi="宋体" w:cs="宋体"/>
          <w:kern w:val="0"/>
          <w:szCs w:val="21"/>
        </w:rPr>
        <w:t>游戏规则</w:t>
      </w:r>
      <w:r>
        <w:rPr>
          <w:rFonts w:ascii="宋体" w:hAnsi="宋体" w:cs="宋体"/>
          <w:kern w:val="0"/>
          <w:szCs w:val="21"/>
        </w:rPr>
        <w:t>”</w:t>
      </w:r>
      <w:r>
        <w:rPr>
          <w:rFonts w:ascii="宋体" w:hAnsi="宋体" w:cs="宋体"/>
          <w:kern w:val="0"/>
          <w:szCs w:val="21"/>
        </w:rPr>
        <w:t>也基本上是由它们确定的，反映了它们的利益和要求；三是在经济全球化条件下，少数发达资本主义国家有可能从中获得最大的好处，其他国家，特别是广大发展中国家，则要付出巨大代</w:t>
      </w:r>
      <w:r>
        <w:rPr>
          <w:rFonts w:ascii="宋体" w:hAnsi="宋体" w:cs="宋体"/>
          <w:kern w:val="0"/>
          <w:szCs w:val="21"/>
        </w:rPr>
        <w:t>价和牺牲。简而言之，经济全球化是由资本主义所主导和推动的，资本主义也正在利用全球化的条件，进行新一轮对外扩张。</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w:t>
      </w:r>
      <w:r>
        <w:rPr>
          <w:rFonts w:ascii="宋体" w:hAnsi="宋体" w:cs="宋体"/>
          <w:kern w:val="0"/>
          <w:szCs w:val="21"/>
        </w:rPr>
        <w:t>3</w:t>
      </w:r>
      <w:r>
        <w:rPr>
          <w:rFonts w:ascii="宋体" w:hAnsi="宋体" w:cs="宋体"/>
          <w:kern w:val="0"/>
          <w:szCs w:val="21"/>
        </w:rPr>
        <w:t>）应该承认，当今的全球化，是由西方发达国家占主导地位，起主导作用。由于生产力和生产关系是不能分开的，当西方国家以其高度发达的生产力推进经济全球化不断发展时</w:t>
      </w:r>
      <w:r>
        <w:rPr>
          <w:rFonts w:ascii="宋体" w:hAnsi="宋体" w:cs="宋体"/>
          <w:kern w:val="0"/>
          <w:szCs w:val="21"/>
        </w:rPr>
        <w:t>,</w:t>
      </w:r>
      <w:r>
        <w:rPr>
          <w:rFonts w:ascii="宋体" w:hAnsi="宋体" w:cs="宋体"/>
          <w:kern w:val="0"/>
          <w:szCs w:val="21"/>
        </w:rPr>
        <w:t>也必然把资本主义生产关系扩张到全球。实际上，资本主义自从诞生以来，就不断向全世界扩张，它的最终目的是把全球资本主义化，或以资本主义统治全世界。资产阶级的这种奢望和这个目标，到今天没有放弃，相反，它们正在利用它们高水平的科学和生产力，利用经济</w:t>
      </w:r>
      <w:r>
        <w:rPr>
          <w:rFonts w:ascii="宋体" w:hAnsi="宋体" w:cs="宋体"/>
          <w:kern w:val="0"/>
          <w:szCs w:val="21"/>
        </w:rPr>
        <w:t>全球化的有利条件，以更大的努力促其实现，这集中表现在美国所推行的霸权主义和它所宣扬的</w:t>
      </w:r>
      <w:r>
        <w:rPr>
          <w:rFonts w:ascii="宋体" w:hAnsi="宋体" w:cs="宋体"/>
          <w:kern w:val="0"/>
          <w:szCs w:val="21"/>
        </w:rPr>
        <w:t>“</w:t>
      </w:r>
      <w:r>
        <w:rPr>
          <w:rFonts w:ascii="宋体" w:hAnsi="宋体" w:cs="宋体"/>
          <w:kern w:val="0"/>
          <w:szCs w:val="21"/>
        </w:rPr>
        <w:t>全球主义</w:t>
      </w:r>
      <w:r>
        <w:rPr>
          <w:rFonts w:ascii="宋体" w:hAnsi="宋体" w:cs="宋体"/>
          <w:kern w:val="0"/>
          <w:szCs w:val="21"/>
        </w:rPr>
        <w:t>”</w:t>
      </w:r>
      <w:r>
        <w:rPr>
          <w:rFonts w:ascii="宋体" w:hAnsi="宋体" w:cs="宋体"/>
          <w:kern w:val="0"/>
          <w:szCs w:val="21"/>
        </w:rPr>
        <w:t>上，对此，必须有清醒的认识。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w:t>
      </w:r>
      <w:r>
        <w:rPr>
          <w:rFonts w:ascii="宋体" w:hAnsi="宋体" w:cs="宋体"/>
          <w:kern w:val="0"/>
          <w:szCs w:val="21"/>
        </w:rPr>
        <w:t>4</w:t>
      </w:r>
      <w:r>
        <w:rPr>
          <w:rFonts w:ascii="宋体" w:hAnsi="宋体" w:cs="宋体"/>
          <w:kern w:val="0"/>
          <w:szCs w:val="21"/>
        </w:rPr>
        <w:t>）经济全球化是当今世界社会经济发展的一个客观过程，它是不以人们的意志为转移的。但现实中经济全球化是由少数发达资本主义国家起主导作用的，我们必须承认这一点。当然社会主义国家在当今世界经济中，虽不占主导地位，但也有一定的、越来越大的影响，这也不能忽视的。因此，我们不应当把当今的全球化，说成是资本主义的全球化或美国化，而是资本主义占主导地位的全球化。</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w:t>
      </w:r>
      <w:r>
        <w:rPr>
          <w:rFonts w:ascii="宋体" w:hAnsi="宋体" w:cs="宋体"/>
          <w:kern w:val="0"/>
          <w:szCs w:val="21"/>
        </w:rPr>
        <w:t>5</w:t>
      </w:r>
      <w:r>
        <w:rPr>
          <w:rFonts w:ascii="宋体" w:hAnsi="宋体" w:cs="宋体"/>
          <w:kern w:val="0"/>
          <w:szCs w:val="21"/>
        </w:rPr>
        <w:t>）经济全球化是一个充满矛盾的过</w:t>
      </w:r>
      <w:r>
        <w:rPr>
          <w:rFonts w:ascii="宋体" w:hAnsi="宋体" w:cs="宋体"/>
          <w:kern w:val="0"/>
          <w:szCs w:val="21"/>
        </w:rPr>
        <w:t>程，它在产生积极效应的同时，也会产生消极的后果。</w:t>
      </w:r>
    </w:p>
    <w:p w:rsidR="00000000" w:rsidRDefault="003E3FC1">
      <w:pPr>
        <w:widowControl/>
        <w:autoSpaceDN w:val="0"/>
        <w:spacing w:line="300" w:lineRule="atLeast"/>
        <w:jc w:val="left"/>
        <w:rPr>
          <w:rFonts w:ascii="宋体" w:hAnsi="宋体" w:cs="宋体"/>
          <w:kern w:val="0"/>
          <w:szCs w:val="21"/>
        </w:rPr>
      </w:pP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3</w:t>
      </w:r>
      <w:r>
        <w:rPr>
          <w:rFonts w:ascii="宋体" w:hAnsi="宋体" w:cs="宋体"/>
          <w:kern w:val="0"/>
          <w:szCs w:val="21"/>
        </w:rPr>
        <w:t>、这一观点割裂了共同理想与远大理想的联系，是错误的。</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共产主义理想是建立在科学基础上的社会理想，是人类历史上最崇高的社会理想，实现共产主义理想是共产党的远大理想和最高纲领。建设中国特色社会主义是全体中国人民现阶段的共同理想。实现共产主义的远大理想与建设中国特色社会主义的共同理想是统一的。</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首先，实现共产主义理想必须以建设中国特色社会主义共同理想为基础。因为，实现共产主义理想必须要经历中国特色社会主义的发展阶段；中华民族走向共产主义必须走中国特色社会主义的</w:t>
      </w:r>
      <w:r>
        <w:rPr>
          <w:rFonts w:ascii="宋体" w:hAnsi="宋体" w:cs="宋体"/>
          <w:kern w:val="0"/>
          <w:szCs w:val="21"/>
        </w:rPr>
        <w:t>道路；实现共产主义理想必须做好建设中国特色社会主义的每一项工作。</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其次，实现建设中国特色社会主义的共同理想必须树立共产主义远大理想。因为，实现建设中国特色社会主义的共同理想必须以共产主义理想为导引；实现建设中国特色社会主义的共同理想必须以共产主义理想为精神支柱；实现建设中国特色社会主义的共同理想必须树立共产主义理想为其精神动力。</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忽视远大理想与共同理想的紧密联系和相互统一，就会导致共产主义</w:t>
      </w:r>
      <w:r>
        <w:rPr>
          <w:rFonts w:ascii="宋体" w:hAnsi="宋体" w:cs="宋体"/>
          <w:kern w:val="0"/>
          <w:szCs w:val="21"/>
        </w:rPr>
        <w:t>“</w:t>
      </w:r>
      <w:r>
        <w:rPr>
          <w:rFonts w:ascii="宋体" w:hAnsi="宋体" w:cs="宋体"/>
          <w:kern w:val="0"/>
          <w:szCs w:val="21"/>
        </w:rPr>
        <w:t>渺茫论</w:t>
      </w:r>
      <w:r>
        <w:rPr>
          <w:rFonts w:ascii="宋体" w:hAnsi="宋体" w:cs="宋体"/>
          <w:kern w:val="0"/>
          <w:szCs w:val="21"/>
        </w:rPr>
        <w:t>”</w:t>
      </w:r>
      <w:r>
        <w:rPr>
          <w:rFonts w:ascii="宋体" w:hAnsi="宋体" w:cs="宋体"/>
          <w:kern w:val="0"/>
          <w:szCs w:val="21"/>
        </w:rPr>
        <w:t>和</w:t>
      </w:r>
      <w:r>
        <w:rPr>
          <w:rFonts w:ascii="宋体" w:hAnsi="宋体" w:cs="宋体"/>
          <w:kern w:val="0"/>
          <w:szCs w:val="21"/>
        </w:rPr>
        <w:t>“</w:t>
      </w:r>
      <w:r>
        <w:rPr>
          <w:rFonts w:ascii="宋体" w:hAnsi="宋体" w:cs="宋体"/>
          <w:kern w:val="0"/>
          <w:szCs w:val="21"/>
        </w:rPr>
        <w:t>空想论</w:t>
      </w:r>
      <w:r>
        <w:rPr>
          <w:rFonts w:ascii="宋体" w:hAnsi="宋体" w:cs="宋体"/>
          <w:kern w:val="0"/>
          <w:szCs w:val="21"/>
        </w:rPr>
        <w:t>”</w:t>
      </w:r>
      <w:r>
        <w:rPr>
          <w:rFonts w:ascii="宋体" w:hAnsi="宋体" w:cs="宋体"/>
          <w:kern w:val="0"/>
          <w:szCs w:val="21"/>
        </w:rPr>
        <w:t>，在建设中国特色社会主义的过程中就会迷失方向，失去前进的动力。我们应该立足当前，把握未来，在实现中</w:t>
      </w:r>
      <w:r>
        <w:rPr>
          <w:rFonts w:ascii="宋体" w:hAnsi="宋体" w:cs="宋体"/>
          <w:kern w:val="0"/>
          <w:szCs w:val="21"/>
        </w:rPr>
        <w:t>国特色社会主义的共同理想的实践中，进一步树立和坚定共产主义远大理想。</w:t>
      </w:r>
    </w:p>
    <w:p w:rsidR="00000000" w:rsidRDefault="003E3FC1">
      <w:pPr>
        <w:widowControl/>
        <w:autoSpaceDN w:val="0"/>
        <w:spacing w:line="300" w:lineRule="atLeast"/>
        <w:jc w:val="left"/>
        <w:rPr>
          <w:rFonts w:ascii="宋体" w:hAnsi="宋体" w:cs="宋体"/>
          <w:kern w:val="0"/>
          <w:szCs w:val="21"/>
        </w:rPr>
      </w:pP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四、论述题：</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lastRenderedPageBreak/>
        <w:t>1</w:t>
      </w:r>
      <w:r>
        <w:rPr>
          <w:rFonts w:ascii="宋体" w:hAnsi="宋体" w:cs="宋体"/>
          <w:kern w:val="0"/>
          <w:szCs w:val="21"/>
        </w:rPr>
        <w:t>、科学技术是推动经济和社会发展的强大杠杆。人类社会历史上，曾经发生过三次科学技术革命。每一次科技革命都冲击着现实社会和意识形态中一切陈旧的生产方式、价值观念等等，以不可抗拒的磅礴之势，在物质生活方面为人类开辟了一个辉煌的前景。首先，科学技术对生产方式产生的深刻影响，改变了社会生产力的构成要素；改变了人们的劳动形式；也改变了社会经济结构，特别是导致产业结构发生变革。其次，对生活方式产生了巨大的影响。再次，促进了人们思维方式</w:t>
      </w:r>
      <w:r>
        <w:rPr>
          <w:rFonts w:ascii="宋体" w:hAnsi="宋体" w:cs="宋体"/>
          <w:kern w:val="0"/>
          <w:szCs w:val="21"/>
        </w:rPr>
        <w:t>的变革。</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2</w:t>
      </w:r>
      <w:r>
        <w:rPr>
          <w:rFonts w:ascii="宋体" w:hAnsi="宋体" w:cs="宋体"/>
          <w:kern w:val="0"/>
          <w:szCs w:val="21"/>
        </w:rPr>
        <w:t>、科学技术像一把双刃剑，它一方面极大地开阔了人们的视域和活动范围，增强了人们的创造力，另一方面也使人类的破坏能力空前地增长，并且使人类与周围的环境处于一种紧张的矛盾关系之中。人们逐渐发现自己正在陷入某种困境：全球气候变暖，土壤过分流失和土地沙漠化扩大，自然资源急剧减少，生物物种加速灭绝，环境污染和生态危机等问题日益突出，这些都是由于人类不合理和不负责任地利用科学技术来掠夺自然所造成的恶果，都是人类以自然主宰的身份自居而与自然发生冲突的结果。正如恩格斯所言：</w:t>
      </w:r>
      <w:r>
        <w:rPr>
          <w:rFonts w:ascii="宋体" w:hAnsi="宋体" w:cs="宋体"/>
          <w:kern w:val="0"/>
          <w:szCs w:val="21"/>
        </w:rPr>
        <w:t>“</w:t>
      </w:r>
      <w:r>
        <w:rPr>
          <w:rFonts w:ascii="宋体" w:hAnsi="宋体" w:cs="宋体"/>
          <w:kern w:val="0"/>
          <w:szCs w:val="21"/>
        </w:rPr>
        <w:t>我们不要过分陶醉于我们人类对自然界的胜</w:t>
      </w:r>
      <w:r>
        <w:rPr>
          <w:rFonts w:ascii="宋体" w:hAnsi="宋体" w:cs="宋体"/>
          <w:kern w:val="0"/>
          <w:szCs w:val="21"/>
        </w:rPr>
        <w:t>利。对于每一次这样的胜利，自然界都对我们进行报复。</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3</w:t>
      </w:r>
      <w:r>
        <w:rPr>
          <w:rFonts w:ascii="宋体" w:hAnsi="宋体" w:cs="宋体"/>
          <w:kern w:val="0"/>
          <w:szCs w:val="21"/>
        </w:rPr>
        <w:t>、面对人口、资源、环境方面的国情，实施可持续发展战略是我们的基本国策。可持续发展就是既能满足当代人的需求，又不损害后人满足其需求的能力。可持续发展要求人们与自然和谐共处，能够认识到自己对自然、对社会和子孙后代应负的责任。</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我们要依靠科技进步、节约能源、减少废物排放和文明消费，建立经济、社会、资源与环境协调、持续、发展的新模式。要强调科学技术发展的</w:t>
      </w:r>
      <w:r>
        <w:rPr>
          <w:rFonts w:ascii="宋体" w:hAnsi="宋体" w:cs="宋体"/>
          <w:kern w:val="0"/>
          <w:szCs w:val="21"/>
        </w:rPr>
        <w:t>"</w:t>
      </w:r>
      <w:r>
        <w:rPr>
          <w:rFonts w:ascii="宋体" w:hAnsi="宋体" w:cs="宋体"/>
          <w:kern w:val="0"/>
          <w:szCs w:val="21"/>
        </w:rPr>
        <w:t>生态化</w:t>
      </w:r>
      <w:r>
        <w:rPr>
          <w:rFonts w:ascii="宋体" w:hAnsi="宋体" w:cs="宋体"/>
          <w:kern w:val="0"/>
          <w:szCs w:val="21"/>
        </w:rPr>
        <w:t>",</w:t>
      </w:r>
      <w:r>
        <w:rPr>
          <w:rFonts w:ascii="宋体" w:hAnsi="宋体" w:cs="宋体"/>
          <w:kern w:val="0"/>
          <w:szCs w:val="21"/>
        </w:rPr>
        <w:t>强调整体性思维，把人类、社会和自然看作是一个有机整体加以认识和对待。不断完善科学技术成果的应用，</w:t>
      </w:r>
      <w:r>
        <w:rPr>
          <w:rFonts w:ascii="宋体" w:hAnsi="宋体" w:cs="宋体"/>
          <w:kern w:val="0"/>
          <w:szCs w:val="21"/>
        </w:rPr>
        <w:t>使整个科学技术沿着符合生态保护的方向发展。通过采用绿色技术进行清洁生产，通过提高资源利用率减少废弃物排放，达到提高经济效率和保护环境的双重目的。这样的经济同传统浪费型经济有区别，是一种节约型经济。</w:t>
      </w:r>
    </w:p>
    <w:p w:rsidR="00000000" w:rsidRDefault="003E3FC1">
      <w:pPr>
        <w:widowControl/>
        <w:autoSpaceDN w:val="0"/>
        <w:spacing w:line="300" w:lineRule="atLeast"/>
        <w:jc w:val="left"/>
        <w:rPr>
          <w:rFonts w:ascii="宋体" w:hAnsi="宋体" w:cs="宋体"/>
          <w:kern w:val="0"/>
          <w:szCs w:val="21"/>
        </w:rPr>
      </w:pP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五、材料分析题：</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w:t>
      </w:r>
      <w:r>
        <w:rPr>
          <w:rFonts w:ascii="宋体" w:hAnsi="宋体" w:cs="宋体"/>
          <w:kern w:val="0"/>
          <w:szCs w:val="21"/>
        </w:rPr>
        <w:t>、马克思的这段论述反映了应从以下几个方面理解价值和价值评价：</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关于哲学上价值的理解：</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第一，价值是揭示外部客观世界对于满足人的需要的意义关系的范畴，哲学上的价值概念具有最大的普遍性。所以马克思说：</w:t>
      </w:r>
      <w:r>
        <w:rPr>
          <w:rFonts w:ascii="宋体" w:hAnsi="宋体" w:cs="宋体"/>
          <w:kern w:val="0"/>
          <w:szCs w:val="21"/>
        </w:rPr>
        <w:t>“</w:t>
      </w:r>
      <w:r>
        <w:rPr>
          <w:rFonts w:ascii="宋体" w:hAnsi="宋体" w:cs="宋体"/>
          <w:kern w:val="0"/>
          <w:szCs w:val="21"/>
        </w:rPr>
        <w:t>在我们这个时代，每一种事物</w:t>
      </w:r>
      <w:r>
        <w:rPr>
          <w:rFonts w:ascii="宋体" w:hAnsi="宋体" w:cs="宋体"/>
          <w:kern w:val="0"/>
          <w:szCs w:val="21"/>
        </w:rPr>
        <w:t>”</w:t>
      </w:r>
      <w:r>
        <w:rPr>
          <w:rFonts w:ascii="宋体" w:hAnsi="宋体" w:cs="宋体"/>
          <w:kern w:val="0"/>
          <w:szCs w:val="21"/>
        </w:rPr>
        <w:t>都有不同的价值评价。马克思所列举的这些例子都是主体和客体之间价值关</w:t>
      </w:r>
      <w:r>
        <w:rPr>
          <w:rFonts w:ascii="宋体" w:hAnsi="宋体" w:cs="宋体"/>
          <w:kern w:val="0"/>
          <w:szCs w:val="21"/>
        </w:rPr>
        <w:t>系的丰富多彩的表现形式。</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第二，价值具有多维性，客体满足主体需要关系是复杂的，可以是双重的。正如马克思所说，</w:t>
      </w:r>
      <w:r>
        <w:rPr>
          <w:rFonts w:ascii="宋体" w:hAnsi="宋体" w:cs="宋体"/>
          <w:kern w:val="0"/>
          <w:szCs w:val="21"/>
        </w:rPr>
        <w:t>“</w:t>
      </w:r>
      <w:r>
        <w:rPr>
          <w:rFonts w:ascii="宋体" w:hAnsi="宋体" w:cs="宋体"/>
          <w:kern w:val="0"/>
          <w:szCs w:val="21"/>
        </w:rPr>
        <w:t>在我们这个时代，每一种事物好像都包含有自己的反面</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第三，价值具有客观性。</w:t>
      </w:r>
      <w:r>
        <w:rPr>
          <w:rFonts w:ascii="宋体" w:hAnsi="宋体" w:cs="宋体"/>
          <w:kern w:val="0"/>
          <w:szCs w:val="21"/>
        </w:rPr>
        <w:t>“</w:t>
      </w:r>
      <w:r>
        <w:rPr>
          <w:rFonts w:ascii="宋体" w:hAnsi="宋体" w:cs="宋体"/>
          <w:kern w:val="0"/>
          <w:szCs w:val="21"/>
        </w:rPr>
        <w:t>现代工业和科学为一方与现代贫困和衰颓为另一方的这种对抗，我们时代的生产力与社会关系之间的这种对抗，是显而易见的、不可避免的和无庸争辩的事实。</w:t>
      </w:r>
      <w:r>
        <w:rPr>
          <w:rFonts w:ascii="宋体" w:hAnsi="宋体" w:cs="宋体"/>
          <w:kern w:val="0"/>
          <w:szCs w:val="21"/>
        </w:rPr>
        <w:t>”</w:t>
      </w:r>
      <w:r>
        <w:rPr>
          <w:rFonts w:ascii="宋体" w:hAnsi="宋体" w:cs="宋体"/>
          <w:kern w:val="0"/>
          <w:szCs w:val="21"/>
        </w:rPr>
        <w:t>这种对抗是客观的，是显而易见的、不可避免的和无庸争辩的事实。</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第四，价值具有社会历史性。</w:t>
      </w:r>
      <w:r>
        <w:rPr>
          <w:rFonts w:ascii="宋体" w:hAnsi="宋体" w:cs="宋体"/>
          <w:kern w:val="0"/>
          <w:szCs w:val="21"/>
        </w:rPr>
        <w:t>“</w:t>
      </w:r>
      <w:r>
        <w:rPr>
          <w:rFonts w:ascii="宋体" w:hAnsi="宋体" w:cs="宋体"/>
          <w:kern w:val="0"/>
          <w:szCs w:val="21"/>
        </w:rPr>
        <w:t>现代工业和科学为一方与现代贫困和衰颓为另一方的这种对抗，我们时代的生产力与社会关系之间的这</w:t>
      </w:r>
      <w:r>
        <w:rPr>
          <w:rFonts w:ascii="宋体" w:hAnsi="宋体" w:cs="宋体"/>
          <w:kern w:val="0"/>
          <w:szCs w:val="21"/>
        </w:rPr>
        <w:t>种对抗</w:t>
      </w:r>
      <w:r>
        <w:rPr>
          <w:rFonts w:ascii="宋体" w:hAnsi="宋体" w:cs="宋体"/>
          <w:kern w:val="0"/>
          <w:szCs w:val="21"/>
        </w:rPr>
        <w:t>”</w:t>
      </w:r>
      <w:r>
        <w:rPr>
          <w:rFonts w:ascii="宋体" w:hAnsi="宋体" w:cs="宋体"/>
          <w:kern w:val="0"/>
          <w:szCs w:val="21"/>
        </w:rPr>
        <w:t>，这种对抗是在阶级社会中的对抗。</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关于价值评价的理解：</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第一，价值评价并不是一种主观随意性的认识活动，而是具有客观性的认识活动。只有正确地反映了价值关系的评价才是正确的评价。马克思的这段话，反映了马克思是以客观事物为依据所作的评价是正确的，这些评价正确地反映了客体对于主体的价值关系。</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第二，评价结果与评价主体有直接联系，是依主体的特点而转移的。评价是否正确，取决于评价者自身的相关知识水平、素养、阶级立场、世界观，特别是价值观的制约。马克思除了自身知识水平、素养外，还由于其无产阶级的世界观和阶级立场，</w:t>
      </w:r>
      <w:r>
        <w:rPr>
          <w:rFonts w:ascii="宋体" w:hAnsi="宋体" w:cs="宋体"/>
          <w:kern w:val="0"/>
          <w:szCs w:val="21"/>
        </w:rPr>
        <w:t>从根本上代表着人类整体</w:t>
      </w:r>
      <w:r>
        <w:rPr>
          <w:rFonts w:ascii="宋体" w:hAnsi="宋体" w:cs="宋体"/>
          <w:kern w:val="0"/>
          <w:szCs w:val="21"/>
        </w:rPr>
        <w:lastRenderedPageBreak/>
        <w:t>的要求和利益，是与历史发展的基本要求或趋势相一致的，因此才会有这些客观正确的价值评价。</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第三，马克思的评价反映了真理标准与价值标准的统一。</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br/>
      </w:r>
      <w:r>
        <w:rPr>
          <w:rFonts w:ascii="宋体" w:hAnsi="宋体" w:cs="宋体"/>
          <w:kern w:val="0"/>
          <w:szCs w:val="21"/>
        </w:rPr>
        <w:t>2</w:t>
      </w:r>
      <w:r>
        <w:rPr>
          <w:rFonts w:ascii="宋体" w:hAnsi="宋体" w:cs="宋体"/>
          <w:kern w:val="0"/>
          <w:szCs w:val="21"/>
        </w:rPr>
        <w:t>、</w:t>
      </w:r>
      <w:r>
        <w:rPr>
          <w:rFonts w:ascii="宋体" w:hAnsi="宋体" w:cs="宋体"/>
          <w:kern w:val="0"/>
          <w:szCs w:val="21"/>
        </w:rPr>
        <w:t xml:space="preserve"> </w:t>
      </w:r>
      <w:r>
        <w:rPr>
          <w:rFonts w:ascii="宋体" w:hAnsi="宋体" w:cs="宋体"/>
          <w:kern w:val="0"/>
          <w:szCs w:val="21"/>
        </w:rPr>
        <w:t>（</w:t>
      </w:r>
      <w:r>
        <w:rPr>
          <w:rFonts w:ascii="宋体" w:hAnsi="宋体" w:cs="宋体"/>
          <w:kern w:val="0"/>
          <w:szCs w:val="21"/>
        </w:rPr>
        <w:t>1</w:t>
      </w:r>
      <w:r>
        <w:rPr>
          <w:rFonts w:ascii="宋体" w:hAnsi="宋体" w:cs="宋体"/>
          <w:kern w:val="0"/>
          <w:szCs w:val="21"/>
        </w:rPr>
        <w:t>）材料</w:t>
      </w:r>
      <w:r>
        <w:rPr>
          <w:rFonts w:ascii="宋体" w:hAnsi="宋体" w:cs="宋体"/>
          <w:kern w:val="0"/>
          <w:szCs w:val="21"/>
        </w:rPr>
        <w:t>1</w:t>
      </w:r>
      <w:r>
        <w:rPr>
          <w:rFonts w:ascii="宋体" w:hAnsi="宋体" w:cs="宋体"/>
          <w:kern w:val="0"/>
          <w:szCs w:val="21"/>
        </w:rPr>
        <w:t>说明了资本就是能够带来剩余价值的价值。</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w:t>
      </w:r>
      <w:r>
        <w:rPr>
          <w:rFonts w:ascii="宋体" w:hAnsi="宋体" w:cs="宋体"/>
          <w:kern w:val="0"/>
          <w:szCs w:val="21"/>
        </w:rPr>
        <w:t>2</w:t>
      </w:r>
      <w:r>
        <w:rPr>
          <w:rFonts w:ascii="宋体" w:hAnsi="宋体" w:cs="宋体"/>
          <w:kern w:val="0"/>
          <w:szCs w:val="21"/>
        </w:rPr>
        <w:t>）材料</w:t>
      </w:r>
      <w:r>
        <w:rPr>
          <w:rFonts w:ascii="宋体" w:hAnsi="宋体" w:cs="宋体"/>
          <w:kern w:val="0"/>
          <w:szCs w:val="21"/>
        </w:rPr>
        <w:t>2</w:t>
      </w:r>
      <w:r>
        <w:rPr>
          <w:rFonts w:ascii="宋体" w:hAnsi="宋体" w:cs="宋体"/>
          <w:kern w:val="0"/>
          <w:szCs w:val="21"/>
        </w:rPr>
        <w:t>说明了剩余价值不能从流通中产生，剩余价值是在资本主义的生产过程中生产出来的。</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w:t>
      </w:r>
      <w:r>
        <w:rPr>
          <w:rFonts w:ascii="宋体" w:hAnsi="宋体" w:cs="宋体"/>
          <w:kern w:val="0"/>
          <w:szCs w:val="21"/>
        </w:rPr>
        <w:t>3</w:t>
      </w:r>
      <w:r>
        <w:rPr>
          <w:rFonts w:ascii="宋体" w:hAnsi="宋体" w:cs="宋体"/>
          <w:kern w:val="0"/>
          <w:szCs w:val="21"/>
        </w:rPr>
        <w:t>）材料</w:t>
      </w:r>
      <w:r>
        <w:rPr>
          <w:rFonts w:ascii="宋体" w:hAnsi="宋体" w:cs="宋体"/>
          <w:kern w:val="0"/>
          <w:szCs w:val="21"/>
        </w:rPr>
        <w:t>3</w:t>
      </w:r>
      <w:r>
        <w:rPr>
          <w:rFonts w:ascii="宋体" w:hAnsi="宋体" w:cs="宋体"/>
          <w:kern w:val="0"/>
          <w:szCs w:val="21"/>
        </w:rPr>
        <w:t>揭示了剩余价值的秘密，剩余价值就是工人创造的超出资本家所预付的劳动力价值的价值，是工人无酬劳动时间的物化。</w:t>
      </w:r>
    </w:p>
    <w:p w:rsidR="00000000" w:rsidRDefault="003E3FC1">
      <w:pPr>
        <w:widowControl/>
        <w:autoSpaceDN w:val="0"/>
        <w:spacing w:line="300" w:lineRule="atLeast"/>
        <w:jc w:val="left"/>
        <w:rPr>
          <w:rFonts w:ascii="宋体" w:hAnsi="宋体" w:cs="宋体"/>
          <w:kern w:val="0"/>
          <w:szCs w:val="21"/>
        </w:rPr>
      </w:pPr>
    </w:p>
    <w:p w:rsidR="00000000" w:rsidRDefault="003E3FC1">
      <w:pPr>
        <w:widowControl/>
        <w:autoSpaceDN w:val="0"/>
        <w:spacing w:line="300" w:lineRule="atLeast"/>
        <w:jc w:val="left"/>
        <w:rPr>
          <w:rFonts w:ascii="宋体" w:hAnsi="宋体" w:cs="宋体"/>
          <w:kern w:val="0"/>
          <w:szCs w:val="21"/>
        </w:rPr>
      </w:pP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武汉大学</w:t>
      </w:r>
      <w:r>
        <w:rPr>
          <w:rFonts w:ascii="宋体" w:hAnsi="宋体" w:cs="宋体"/>
          <w:kern w:val="0"/>
          <w:szCs w:val="21"/>
        </w:rPr>
        <w:t>2008-2009</w:t>
      </w:r>
      <w:r>
        <w:rPr>
          <w:rFonts w:ascii="宋体" w:hAnsi="宋体" w:cs="宋体"/>
          <w:kern w:val="0"/>
          <w:szCs w:val="21"/>
        </w:rPr>
        <w:t>学年下学期《马克思主义基本原理概论》试卷</w:t>
      </w:r>
      <w:r>
        <w:rPr>
          <w:rFonts w:ascii="宋体" w:hAnsi="宋体" w:cs="宋体"/>
          <w:kern w:val="0"/>
          <w:szCs w:val="21"/>
        </w:rPr>
        <w:t>B</w:t>
      </w:r>
    </w:p>
    <w:p w:rsidR="00000000" w:rsidRDefault="003E3FC1">
      <w:pPr>
        <w:widowControl/>
        <w:autoSpaceDN w:val="0"/>
        <w:spacing w:line="300" w:lineRule="atLeast"/>
        <w:jc w:val="left"/>
        <w:rPr>
          <w:rFonts w:ascii="宋体" w:hAnsi="宋体" w:cs="宋体"/>
          <w:kern w:val="0"/>
          <w:szCs w:val="21"/>
        </w:rPr>
      </w:pP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一、</w:t>
      </w:r>
      <w:r>
        <w:rPr>
          <w:rFonts w:ascii="宋体" w:hAnsi="宋体" w:cs="宋体"/>
          <w:kern w:val="0"/>
          <w:szCs w:val="21"/>
        </w:rPr>
        <w:t>单项选择题（</w:t>
      </w:r>
      <w:r>
        <w:rPr>
          <w:rFonts w:ascii="宋体" w:hAnsi="宋体" w:cs="宋体"/>
          <w:kern w:val="0"/>
          <w:szCs w:val="21"/>
        </w:rPr>
        <w:t>20</w:t>
      </w:r>
      <w:r>
        <w:rPr>
          <w:rFonts w:ascii="宋体" w:hAnsi="宋体" w:cs="宋体"/>
          <w:kern w:val="0"/>
          <w:szCs w:val="21"/>
        </w:rPr>
        <w:t>题，每题</w:t>
      </w:r>
      <w:r>
        <w:rPr>
          <w:rFonts w:ascii="宋体" w:hAnsi="宋体" w:cs="宋体"/>
          <w:kern w:val="0"/>
          <w:szCs w:val="21"/>
        </w:rPr>
        <w:t>1</w:t>
      </w:r>
      <w:r>
        <w:rPr>
          <w:rFonts w:ascii="宋体" w:hAnsi="宋体" w:cs="宋体"/>
          <w:kern w:val="0"/>
          <w:szCs w:val="21"/>
        </w:rPr>
        <w:t>分，共</w:t>
      </w:r>
      <w:r>
        <w:rPr>
          <w:rFonts w:ascii="宋体" w:hAnsi="宋体" w:cs="宋体"/>
          <w:kern w:val="0"/>
          <w:szCs w:val="21"/>
        </w:rPr>
        <w:t>20</w:t>
      </w:r>
      <w:r>
        <w:rPr>
          <w:rFonts w:ascii="宋体" w:hAnsi="宋体" w:cs="宋体"/>
          <w:kern w:val="0"/>
          <w:szCs w:val="21"/>
        </w:rPr>
        <w:t>分。请将正确选项前的字母填在题后的括号内。）</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 xml:space="preserve">1. </w:t>
      </w:r>
      <w:r>
        <w:rPr>
          <w:rFonts w:ascii="宋体" w:hAnsi="宋体" w:cs="宋体"/>
          <w:kern w:val="0"/>
          <w:szCs w:val="21"/>
        </w:rPr>
        <w:t>全部马克思主义学说的核心和理论结论是</w:t>
      </w:r>
      <w:r>
        <w:rPr>
          <w:rFonts w:ascii="宋体" w:hAnsi="宋体" w:cs="宋体"/>
          <w:kern w:val="0"/>
          <w:szCs w:val="21"/>
        </w:rPr>
        <w:t>( )</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历史唯物主义</w:t>
      </w:r>
      <w:r>
        <w:rPr>
          <w:rFonts w:ascii="宋体" w:hAnsi="宋体" w:cs="宋体"/>
          <w:kern w:val="0"/>
          <w:szCs w:val="21"/>
        </w:rPr>
        <w:t>B.</w:t>
      </w:r>
      <w:r>
        <w:rPr>
          <w:rFonts w:ascii="宋体" w:hAnsi="宋体" w:cs="宋体"/>
          <w:kern w:val="0"/>
          <w:szCs w:val="21"/>
        </w:rPr>
        <w:t>无产阶级专政理论</w:t>
      </w:r>
      <w:r>
        <w:rPr>
          <w:rFonts w:ascii="宋体" w:hAnsi="宋体" w:cs="宋体"/>
          <w:kern w:val="0"/>
          <w:szCs w:val="21"/>
        </w:rPr>
        <w:t>C.</w:t>
      </w:r>
      <w:r>
        <w:rPr>
          <w:rFonts w:ascii="宋体" w:hAnsi="宋体" w:cs="宋体"/>
          <w:kern w:val="0"/>
          <w:szCs w:val="21"/>
        </w:rPr>
        <w:t>剩余价值论</w:t>
      </w:r>
      <w:r>
        <w:rPr>
          <w:rFonts w:ascii="宋体" w:hAnsi="宋体" w:cs="宋体"/>
          <w:kern w:val="0"/>
          <w:szCs w:val="21"/>
        </w:rPr>
        <w:t>D.</w:t>
      </w:r>
      <w:r>
        <w:rPr>
          <w:rFonts w:ascii="宋体" w:hAnsi="宋体" w:cs="宋体"/>
          <w:kern w:val="0"/>
          <w:szCs w:val="21"/>
        </w:rPr>
        <w:t>科学社会主义</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2.“</w:t>
      </w:r>
      <w:r>
        <w:rPr>
          <w:rFonts w:ascii="宋体" w:hAnsi="宋体" w:cs="宋体"/>
          <w:kern w:val="0"/>
          <w:szCs w:val="21"/>
        </w:rPr>
        <w:t>居安思危</w:t>
      </w:r>
      <w:r>
        <w:rPr>
          <w:rFonts w:ascii="宋体" w:hAnsi="宋体" w:cs="宋体"/>
          <w:kern w:val="0"/>
          <w:szCs w:val="21"/>
        </w:rPr>
        <w:t>”</w:t>
      </w:r>
      <w:r>
        <w:rPr>
          <w:rFonts w:ascii="宋体" w:hAnsi="宋体" w:cs="宋体"/>
          <w:kern w:val="0"/>
          <w:szCs w:val="21"/>
        </w:rPr>
        <w:t>这名话体现的哲学道理是（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．矛盾双方在一定条件下可以相互转化</w:t>
      </w:r>
      <w:r>
        <w:rPr>
          <w:rFonts w:ascii="宋体" w:hAnsi="宋体" w:cs="宋体"/>
          <w:kern w:val="0"/>
          <w:szCs w:val="21"/>
        </w:rPr>
        <w:t>B</w:t>
      </w:r>
      <w:r>
        <w:rPr>
          <w:rFonts w:ascii="宋体" w:hAnsi="宋体" w:cs="宋体"/>
          <w:kern w:val="0"/>
          <w:szCs w:val="21"/>
        </w:rPr>
        <w:t>．矛盾既具有普遍性又具有特殊性</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．内因和外因相结合推动事物发展</w:t>
      </w:r>
      <w:r>
        <w:rPr>
          <w:rFonts w:ascii="宋体" w:hAnsi="宋体" w:cs="宋体"/>
          <w:kern w:val="0"/>
          <w:szCs w:val="21"/>
        </w:rPr>
        <w:t>D</w:t>
      </w:r>
      <w:r>
        <w:rPr>
          <w:rFonts w:ascii="宋体" w:hAnsi="宋体" w:cs="宋体"/>
          <w:kern w:val="0"/>
          <w:szCs w:val="21"/>
        </w:rPr>
        <w:t>．事物发展是量变和质变的统一</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3.“</w:t>
      </w:r>
      <w:r>
        <w:rPr>
          <w:rFonts w:ascii="宋体" w:hAnsi="宋体" w:cs="宋体"/>
          <w:kern w:val="0"/>
          <w:szCs w:val="21"/>
        </w:rPr>
        <w:t>在对现存事物的肯定的理解中同时包含着对现存事物的否定的理解，即对现存事物必然灭亡的理解。</w:t>
      </w:r>
      <w:r>
        <w:rPr>
          <w:rFonts w:ascii="宋体" w:hAnsi="宋体" w:cs="宋体"/>
          <w:kern w:val="0"/>
          <w:szCs w:val="21"/>
        </w:rPr>
        <w:t>”</w:t>
      </w:r>
      <w:r>
        <w:rPr>
          <w:rFonts w:ascii="宋体" w:hAnsi="宋体" w:cs="宋体"/>
          <w:kern w:val="0"/>
          <w:szCs w:val="21"/>
        </w:rPr>
        <w:t>这是一种</w:t>
      </w:r>
      <w:r>
        <w:rPr>
          <w:rFonts w:ascii="宋体" w:hAnsi="宋体" w:cs="宋体"/>
          <w:kern w:val="0"/>
          <w:szCs w:val="21"/>
        </w:rPr>
        <w:t>(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．唯物辩证法的</w:t>
      </w:r>
      <w:r>
        <w:rPr>
          <w:rFonts w:ascii="宋体" w:hAnsi="宋体" w:cs="宋体"/>
          <w:kern w:val="0"/>
          <w:szCs w:val="21"/>
        </w:rPr>
        <w:t>观点</w:t>
      </w:r>
      <w:r>
        <w:rPr>
          <w:rFonts w:ascii="宋体" w:hAnsi="宋体" w:cs="宋体"/>
          <w:kern w:val="0"/>
          <w:szCs w:val="21"/>
        </w:rPr>
        <w:t>B</w:t>
      </w:r>
      <w:r>
        <w:rPr>
          <w:rFonts w:ascii="宋体" w:hAnsi="宋体" w:cs="宋体"/>
          <w:kern w:val="0"/>
          <w:szCs w:val="21"/>
        </w:rPr>
        <w:t>．相对主义诡辩论的观点</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．激变论的观点</w:t>
      </w:r>
      <w:r>
        <w:rPr>
          <w:rFonts w:ascii="宋体" w:hAnsi="宋体" w:cs="宋体"/>
          <w:kern w:val="0"/>
          <w:szCs w:val="21"/>
        </w:rPr>
        <w:t>D</w:t>
      </w:r>
      <w:r>
        <w:rPr>
          <w:rFonts w:ascii="宋体" w:hAnsi="宋体" w:cs="宋体"/>
          <w:kern w:val="0"/>
          <w:szCs w:val="21"/>
        </w:rPr>
        <w:t>．庸俗进化论的观点</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4</w:t>
      </w:r>
      <w:r>
        <w:rPr>
          <w:rFonts w:ascii="宋体" w:hAnsi="宋体" w:cs="宋体"/>
          <w:kern w:val="0"/>
          <w:szCs w:val="21"/>
        </w:rPr>
        <w:t>．</w:t>
      </w:r>
      <w:r>
        <w:rPr>
          <w:rFonts w:ascii="宋体" w:hAnsi="宋体" w:cs="宋体"/>
          <w:kern w:val="0"/>
          <w:szCs w:val="21"/>
        </w:rPr>
        <w:t>“</w:t>
      </w:r>
      <w:r>
        <w:rPr>
          <w:rFonts w:ascii="宋体" w:hAnsi="宋体" w:cs="宋体"/>
          <w:kern w:val="0"/>
          <w:szCs w:val="21"/>
        </w:rPr>
        <w:t>我思故我在</w:t>
      </w:r>
      <w:r>
        <w:rPr>
          <w:rFonts w:ascii="宋体" w:hAnsi="宋体" w:cs="宋体"/>
          <w:kern w:val="0"/>
          <w:szCs w:val="21"/>
        </w:rPr>
        <w:t>”</w:t>
      </w:r>
      <w:r>
        <w:rPr>
          <w:rFonts w:ascii="宋体" w:hAnsi="宋体" w:cs="宋体"/>
          <w:kern w:val="0"/>
          <w:szCs w:val="21"/>
        </w:rPr>
        <w:t>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辩证唯物主义观点</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庸俗唯物主义观点</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客观唯心主义观点</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主观唯心主义观点</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5</w:t>
      </w:r>
      <w:r>
        <w:rPr>
          <w:rFonts w:ascii="宋体" w:hAnsi="宋体" w:cs="宋体"/>
          <w:kern w:val="0"/>
          <w:szCs w:val="21"/>
        </w:rPr>
        <w:t>．</w:t>
      </w:r>
      <w:r>
        <w:rPr>
          <w:rFonts w:ascii="宋体" w:hAnsi="宋体" w:cs="宋体"/>
          <w:kern w:val="0"/>
          <w:szCs w:val="21"/>
        </w:rPr>
        <w:t>16</w:t>
      </w:r>
      <w:r>
        <w:rPr>
          <w:rFonts w:ascii="宋体" w:hAnsi="宋体" w:cs="宋体"/>
          <w:kern w:val="0"/>
          <w:szCs w:val="21"/>
        </w:rPr>
        <w:t>世纪末，伽利略通过在比萨斜塔所做的自由落体实验，推翻了亚里士多德关于物体的降落速度与物体的重量成正比的说法。这件事说明（</w:t>
      </w:r>
      <w:r>
        <w:rPr>
          <w:rFonts w:ascii="宋体" w:hAnsi="宋体" w:cs="宋体"/>
          <w:kern w:val="0"/>
          <w:szCs w:val="21"/>
        </w:rPr>
        <w:t xml:space="preserve"> </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感性认识只有上升到理性认识才能把握事物的本质</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真理是对客观事物及其发展规律的正确反映</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实践是检验认识真理性的唯一标准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实践是认识的目的和认识发展的动力</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6</w:t>
      </w:r>
      <w:r>
        <w:rPr>
          <w:rFonts w:ascii="宋体" w:hAnsi="宋体" w:cs="宋体"/>
          <w:kern w:val="0"/>
          <w:szCs w:val="21"/>
        </w:rPr>
        <w:t>．两条根本对立的认识路线是</w:t>
      </w:r>
      <w:r>
        <w:rPr>
          <w:rFonts w:ascii="宋体" w:hAnsi="宋体" w:cs="宋体"/>
          <w:kern w:val="0"/>
          <w:szCs w:val="21"/>
        </w:rPr>
        <w:t>（</w:t>
      </w:r>
      <w:r>
        <w:rPr>
          <w:rFonts w:ascii="宋体" w:hAnsi="宋体" w:cs="宋体"/>
          <w:kern w:val="0"/>
          <w:szCs w:val="21"/>
        </w:rPr>
        <w:t xml:space="preserve"> </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．可知论和不可知论</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．经验论和唯理论</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．能动革命的反映论和直观被动的反映论</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．唯物主义反映论和唯心主义先验论</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7</w:t>
      </w:r>
      <w:r>
        <w:rPr>
          <w:rFonts w:ascii="宋体" w:hAnsi="宋体" w:cs="宋体"/>
          <w:kern w:val="0"/>
          <w:szCs w:val="21"/>
        </w:rPr>
        <w:t>．人类社会和自然界对立统一的基础是</w:t>
      </w:r>
      <w:r>
        <w:rPr>
          <w:rFonts w:ascii="宋体" w:hAnsi="宋体" w:cs="宋体"/>
          <w:kern w:val="0"/>
          <w:szCs w:val="21"/>
        </w:rPr>
        <w:t xml:space="preserve">( )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地理环境</w:t>
      </w:r>
      <w:r>
        <w:rPr>
          <w:rFonts w:ascii="宋体" w:hAnsi="宋体" w:cs="宋体"/>
          <w:kern w:val="0"/>
          <w:szCs w:val="21"/>
        </w:rPr>
        <w:t>B.</w:t>
      </w:r>
      <w:r>
        <w:rPr>
          <w:rFonts w:ascii="宋体" w:hAnsi="宋体" w:cs="宋体"/>
          <w:kern w:val="0"/>
          <w:szCs w:val="21"/>
        </w:rPr>
        <w:t>劳动</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人口的生产和再生产</w:t>
      </w:r>
      <w:r>
        <w:rPr>
          <w:rFonts w:ascii="宋体" w:hAnsi="宋体" w:cs="宋体"/>
          <w:kern w:val="0"/>
          <w:szCs w:val="21"/>
        </w:rPr>
        <w:t>D.</w:t>
      </w:r>
      <w:r>
        <w:rPr>
          <w:rFonts w:ascii="宋体" w:hAnsi="宋体" w:cs="宋体"/>
          <w:kern w:val="0"/>
          <w:szCs w:val="21"/>
        </w:rPr>
        <w:t>物质资料的生产方式</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8</w:t>
      </w:r>
      <w:r>
        <w:rPr>
          <w:rFonts w:ascii="宋体" w:hAnsi="宋体" w:cs="宋体"/>
          <w:kern w:val="0"/>
          <w:szCs w:val="21"/>
        </w:rPr>
        <w:t>．</w:t>
      </w:r>
      <w:r>
        <w:rPr>
          <w:rFonts w:ascii="宋体" w:hAnsi="宋体" w:cs="宋体"/>
          <w:kern w:val="0"/>
          <w:szCs w:val="21"/>
        </w:rPr>
        <w:t>“</w:t>
      </w:r>
      <w:r>
        <w:rPr>
          <w:rFonts w:ascii="宋体" w:hAnsi="宋体" w:cs="宋体"/>
          <w:kern w:val="0"/>
          <w:szCs w:val="21"/>
        </w:rPr>
        <w:t>社会是一个自然历史过程</w:t>
      </w:r>
      <w:r>
        <w:rPr>
          <w:rFonts w:ascii="宋体" w:hAnsi="宋体" w:cs="宋体"/>
          <w:kern w:val="0"/>
          <w:szCs w:val="21"/>
        </w:rPr>
        <w:t>”</w:t>
      </w:r>
      <w:r>
        <w:rPr>
          <w:rFonts w:ascii="宋体" w:hAnsi="宋体" w:cs="宋体"/>
          <w:kern w:val="0"/>
          <w:szCs w:val="21"/>
        </w:rPr>
        <w:t>，指的是（）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社会同自然界一样是自发的发展过程</w:t>
      </w:r>
      <w:r>
        <w:rPr>
          <w:rFonts w:ascii="宋体" w:hAnsi="宋体" w:cs="宋体"/>
          <w:kern w:val="0"/>
          <w:szCs w:val="21"/>
        </w:rPr>
        <w:t xml:space="preserve">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lastRenderedPageBreak/>
        <w:t>B.</w:t>
      </w:r>
      <w:r>
        <w:rPr>
          <w:rFonts w:ascii="宋体" w:hAnsi="宋体" w:cs="宋体"/>
          <w:kern w:val="0"/>
          <w:szCs w:val="21"/>
        </w:rPr>
        <w:t>社会规律与自然规律是没有区别的</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社会同自然界一样是合乎规律的辩证发展过程</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社会同自然界一样是不受意识影响的过程</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9</w:t>
      </w:r>
      <w:r>
        <w:rPr>
          <w:rFonts w:ascii="宋体" w:hAnsi="宋体" w:cs="宋体"/>
          <w:kern w:val="0"/>
          <w:szCs w:val="21"/>
        </w:rPr>
        <w:t>．承认历史唯物主义的决定论（）</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必然排斥主体选择的作用</w:t>
      </w:r>
      <w:r>
        <w:rPr>
          <w:rFonts w:ascii="宋体" w:hAnsi="宋体" w:cs="宋体"/>
          <w:kern w:val="0"/>
          <w:szCs w:val="21"/>
        </w:rPr>
        <w:t xml:space="preserve">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必然导致机械论和宿命论</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必然导致旧唯物主义理论</w:t>
      </w:r>
      <w:r>
        <w:rPr>
          <w:rFonts w:ascii="宋体" w:hAnsi="宋体" w:cs="宋体"/>
          <w:kern w:val="0"/>
          <w:szCs w:val="21"/>
        </w:rPr>
        <w:t xml:space="preserve">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与承认主体选择的作用并不矛盾</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10</w:t>
      </w:r>
      <w:r>
        <w:rPr>
          <w:rFonts w:ascii="宋体" w:hAnsi="宋体" w:cs="宋体"/>
          <w:kern w:val="0"/>
          <w:szCs w:val="21"/>
        </w:rPr>
        <w:t>．社会规律和自然界的规律的区别表现为（）</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社会规律是主观的，自然界的规律是客观的</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社会规律是有阶级性的，自然界的规律是没有阶级性的</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社会规律是通过人们有意识的活动实现的，自然界的规律是盲目的、不自觉的力量相互作用的结果</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社会规律是不可捉摸的，自然界的规律是可以被认识的</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11</w:t>
      </w:r>
      <w:r>
        <w:rPr>
          <w:rFonts w:ascii="宋体" w:hAnsi="宋体" w:cs="宋体"/>
          <w:kern w:val="0"/>
          <w:szCs w:val="21"/>
        </w:rPr>
        <w:t>．使人与自然既区别开来又联系起来的基础是（）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地理环境</w:t>
      </w:r>
      <w:r>
        <w:rPr>
          <w:rFonts w:ascii="宋体" w:hAnsi="宋体" w:cs="宋体"/>
          <w:kern w:val="0"/>
          <w:szCs w:val="21"/>
        </w:rPr>
        <w:t>B.</w:t>
      </w:r>
      <w:r>
        <w:rPr>
          <w:rFonts w:ascii="宋体" w:hAnsi="宋体" w:cs="宋体"/>
          <w:kern w:val="0"/>
          <w:szCs w:val="21"/>
        </w:rPr>
        <w:t>生产资料</w:t>
      </w:r>
      <w:r>
        <w:rPr>
          <w:rFonts w:ascii="宋体" w:hAnsi="宋体" w:cs="宋体"/>
          <w:kern w:val="0"/>
          <w:szCs w:val="21"/>
        </w:rPr>
        <w:t xml:space="preserve">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生产劳动</w:t>
      </w:r>
      <w:r>
        <w:rPr>
          <w:rFonts w:ascii="宋体" w:hAnsi="宋体" w:cs="宋体"/>
          <w:kern w:val="0"/>
          <w:szCs w:val="21"/>
        </w:rPr>
        <w:t>D.</w:t>
      </w:r>
      <w:r>
        <w:rPr>
          <w:rFonts w:ascii="宋体" w:hAnsi="宋体" w:cs="宋体"/>
          <w:kern w:val="0"/>
          <w:szCs w:val="21"/>
        </w:rPr>
        <w:t>社会意识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12</w:t>
      </w:r>
      <w:r>
        <w:rPr>
          <w:rFonts w:ascii="宋体" w:hAnsi="宋体" w:cs="宋体"/>
          <w:kern w:val="0"/>
          <w:szCs w:val="21"/>
        </w:rPr>
        <w:t>．下列观点中，正确表</w:t>
      </w:r>
      <w:r>
        <w:rPr>
          <w:rFonts w:ascii="宋体" w:hAnsi="宋体" w:cs="宋体"/>
          <w:kern w:val="0"/>
          <w:szCs w:val="21"/>
        </w:rPr>
        <w:t>达了人的本质的是（）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人之初，性本善</w:t>
      </w:r>
      <w:r>
        <w:rPr>
          <w:rFonts w:ascii="宋体" w:hAnsi="宋体" w:cs="宋体"/>
          <w:kern w:val="0"/>
          <w:szCs w:val="21"/>
        </w:rPr>
        <w:t>B.</w:t>
      </w:r>
      <w:r>
        <w:rPr>
          <w:rFonts w:ascii="宋体" w:hAnsi="宋体" w:cs="宋体"/>
          <w:kern w:val="0"/>
          <w:szCs w:val="21"/>
        </w:rPr>
        <w:t>人天生是政治动物</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人是符号动物</w:t>
      </w:r>
      <w:r>
        <w:rPr>
          <w:rFonts w:ascii="宋体" w:hAnsi="宋体" w:cs="宋体"/>
          <w:kern w:val="0"/>
          <w:szCs w:val="21"/>
        </w:rPr>
        <w:t>D.</w:t>
      </w:r>
      <w:r>
        <w:rPr>
          <w:rFonts w:ascii="宋体" w:hAnsi="宋体" w:cs="宋体"/>
          <w:kern w:val="0"/>
          <w:szCs w:val="21"/>
        </w:rPr>
        <w:t>人的本质在其现实性上是一切社会关系的总和</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13</w:t>
      </w:r>
      <w:r>
        <w:rPr>
          <w:rFonts w:ascii="宋体" w:hAnsi="宋体" w:cs="宋体"/>
          <w:kern w:val="0"/>
          <w:szCs w:val="21"/>
        </w:rPr>
        <w:t>．资本主义生产过程的主要方面是（）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劳动过程</w:t>
      </w:r>
      <w:r>
        <w:rPr>
          <w:rFonts w:ascii="宋体" w:hAnsi="宋体" w:cs="宋体"/>
          <w:kern w:val="0"/>
          <w:szCs w:val="21"/>
        </w:rPr>
        <w:t>B.</w:t>
      </w:r>
      <w:r>
        <w:rPr>
          <w:rFonts w:ascii="宋体" w:hAnsi="宋体" w:cs="宋体"/>
          <w:kern w:val="0"/>
          <w:szCs w:val="21"/>
        </w:rPr>
        <w:t>价值增殖过程</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价值形成过程</w:t>
      </w:r>
      <w:r>
        <w:rPr>
          <w:rFonts w:ascii="宋体" w:hAnsi="宋体" w:cs="宋体"/>
          <w:kern w:val="0"/>
          <w:szCs w:val="21"/>
        </w:rPr>
        <w:t>D.</w:t>
      </w:r>
      <w:r>
        <w:rPr>
          <w:rFonts w:ascii="宋体" w:hAnsi="宋体" w:cs="宋体"/>
          <w:kern w:val="0"/>
          <w:szCs w:val="21"/>
        </w:rPr>
        <w:t>价值实现过程</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14</w:t>
      </w:r>
      <w:r>
        <w:rPr>
          <w:rFonts w:ascii="宋体" w:hAnsi="宋体" w:cs="宋体"/>
          <w:kern w:val="0"/>
          <w:szCs w:val="21"/>
        </w:rPr>
        <w:t>．资本家获得相对剩余价值是（）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工作日绝对延长的结果</w:t>
      </w:r>
      <w:r>
        <w:rPr>
          <w:rFonts w:ascii="宋体" w:hAnsi="宋体" w:cs="宋体"/>
          <w:kern w:val="0"/>
          <w:szCs w:val="21"/>
        </w:rPr>
        <w:t>B.</w:t>
      </w:r>
      <w:r>
        <w:rPr>
          <w:rFonts w:ascii="宋体" w:hAnsi="宋体" w:cs="宋体"/>
          <w:kern w:val="0"/>
          <w:szCs w:val="21"/>
        </w:rPr>
        <w:t>工人工资低于劳动力价值的结果</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劳动力供过于求的结果</w:t>
      </w:r>
      <w:r>
        <w:rPr>
          <w:rFonts w:ascii="宋体" w:hAnsi="宋体" w:cs="宋体"/>
          <w:kern w:val="0"/>
          <w:szCs w:val="21"/>
        </w:rPr>
        <w:t>D.</w:t>
      </w:r>
      <w:r>
        <w:rPr>
          <w:rFonts w:ascii="宋体" w:hAnsi="宋体" w:cs="宋体"/>
          <w:kern w:val="0"/>
          <w:szCs w:val="21"/>
        </w:rPr>
        <w:t>技术进步和生产率提高的结果</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15</w:t>
      </w:r>
      <w:r>
        <w:rPr>
          <w:rFonts w:ascii="宋体" w:hAnsi="宋体" w:cs="宋体"/>
          <w:kern w:val="0"/>
          <w:szCs w:val="21"/>
        </w:rPr>
        <w:t>．剩余价值率是</w:t>
      </w:r>
      <w:r>
        <w:rPr>
          <w:rFonts w:ascii="宋体" w:hAnsi="宋体" w:cs="宋体"/>
          <w:kern w:val="0"/>
          <w:szCs w:val="21"/>
        </w:rPr>
        <w:t xml:space="preserve">( )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不变资本与可变资本之比</w:t>
      </w:r>
      <w:r>
        <w:rPr>
          <w:rFonts w:ascii="宋体" w:hAnsi="宋体" w:cs="宋体"/>
          <w:kern w:val="0"/>
          <w:szCs w:val="21"/>
        </w:rPr>
        <w:t>B.</w:t>
      </w:r>
      <w:r>
        <w:rPr>
          <w:rFonts w:ascii="宋体" w:hAnsi="宋体" w:cs="宋体"/>
          <w:kern w:val="0"/>
          <w:szCs w:val="21"/>
        </w:rPr>
        <w:t>剩余价值与预付资本之比</w:t>
      </w:r>
      <w:r>
        <w:rPr>
          <w:rFonts w:ascii="宋体" w:hAnsi="宋体" w:cs="宋体"/>
          <w:kern w:val="0"/>
          <w:szCs w:val="21"/>
        </w:rPr>
        <w:t xml:space="preserve">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可变资本与不变资本之比</w:t>
      </w:r>
      <w:r>
        <w:rPr>
          <w:rFonts w:ascii="宋体" w:hAnsi="宋体" w:cs="宋体"/>
          <w:kern w:val="0"/>
          <w:szCs w:val="21"/>
        </w:rPr>
        <w:t>D.</w:t>
      </w:r>
      <w:r>
        <w:rPr>
          <w:rFonts w:ascii="宋体" w:hAnsi="宋体" w:cs="宋体"/>
          <w:kern w:val="0"/>
          <w:szCs w:val="21"/>
        </w:rPr>
        <w:t>剩余价值和可变资本之</w:t>
      </w:r>
      <w:r>
        <w:rPr>
          <w:rFonts w:ascii="宋体" w:hAnsi="宋体" w:cs="宋体"/>
          <w:kern w:val="0"/>
          <w:szCs w:val="21"/>
        </w:rPr>
        <w:t>比</w:t>
      </w:r>
      <w:r>
        <w:rPr>
          <w:rFonts w:ascii="宋体" w:hAnsi="宋体" w:cs="宋体"/>
          <w:kern w:val="0"/>
          <w:szCs w:val="21"/>
        </w:rPr>
        <w:t xml:space="preserve">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16</w:t>
      </w:r>
      <w:r>
        <w:rPr>
          <w:rFonts w:ascii="宋体" w:hAnsi="宋体" w:cs="宋体"/>
          <w:kern w:val="0"/>
          <w:szCs w:val="21"/>
        </w:rPr>
        <w:t>．实现共产主义不能超越（）发展阶段。</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资本主义</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国际垄断资本主义</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社会主义</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社会主义初级阶段</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17</w:t>
      </w:r>
      <w:r>
        <w:rPr>
          <w:rFonts w:ascii="宋体" w:hAnsi="宋体" w:cs="宋体"/>
          <w:kern w:val="0"/>
          <w:szCs w:val="21"/>
        </w:rPr>
        <w:t>．</w:t>
      </w:r>
      <w:r>
        <w:rPr>
          <w:rFonts w:ascii="宋体" w:hAnsi="宋体" w:cs="宋体"/>
          <w:kern w:val="0"/>
          <w:szCs w:val="21"/>
        </w:rPr>
        <w:t>“</w:t>
      </w:r>
      <w:r>
        <w:rPr>
          <w:rFonts w:ascii="宋体" w:hAnsi="宋体" w:cs="宋体"/>
          <w:kern w:val="0"/>
          <w:szCs w:val="21"/>
        </w:rPr>
        <w:t>马克思的整个世界观不是教义，而是方法。它提供的不是现成的教条，而是进一步研究的出发点和供这种研究使用的方法。</w:t>
      </w:r>
      <w:r>
        <w:rPr>
          <w:rFonts w:ascii="宋体" w:hAnsi="宋体" w:cs="宋体"/>
          <w:kern w:val="0"/>
          <w:szCs w:val="21"/>
        </w:rPr>
        <w:t>”</w:t>
      </w:r>
      <w:r>
        <w:rPr>
          <w:rFonts w:ascii="宋体" w:hAnsi="宋体" w:cs="宋体"/>
          <w:kern w:val="0"/>
          <w:szCs w:val="21"/>
        </w:rPr>
        <w:t>这是（）说的。</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恩格斯</w:t>
      </w:r>
      <w:r>
        <w:rPr>
          <w:rFonts w:ascii="宋体" w:hAnsi="宋体" w:cs="宋体"/>
          <w:kern w:val="0"/>
          <w:szCs w:val="21"/>
        </w:rPr>
        <w:t>B.</w:t>
      </w:r>
      <w:r>
        <w:rPr>
          <w:rFonts w:ascii="宋体" w:hAnsi="宋体" w:cs="宋体"/>
          <w:kern w:val="0"/>
          <w:szCs w:val="21"/>
        </w:rPr>
        <w:t>列宁</w:t>
      </w:r>
      <w:r>
        <w:rPr>
          <w:rFonts w:ascii="宋体" w:hAnsi="宋体" w:cs="宋体"/>
          <w:kern w:val="0"/>
          <w:szCs w:val="21"/>
        </w:rPr>
        <w:t>C.</w:t>
      </w:r>
      <w:r>
        <w:rPr>
          <w:rFonts w:ascii="宋体" w:hAnsi="宋体" w:cs="宋体"/>
          <w:kern w:val="0"/>
          <w:szCs w:val="21"/>
        </w:rPr>
        <w:t>毛泽东</w:t>
      </w:r>
      <w:r>
        <w:rPr>
          <w:rFonts w:ascii="宋体" w:hAnsi="宋体" w:cs="宋体"/>
          <w:kern w:val="0"/>
          <w:szCs w:val="21"/>
        </w:rPr>
        <w:t>D.</w:t>
      </w:r>
      <w:r>
        <w:rPr>
          <w:rFonts w:ascii="宋体" w:hAnsi="宋体" w:cs="宋体"/>
          <w:kern w:val="0"/>
          <w:szCs w:val="21"/>
        </w:rPr>
        <w:t>邓小平</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18</w:t>
      </w:r>
      <w:r>
        <w:rPr>
          <w:rFonts w:ascii="宋体" w:hAnsi="宋体" w:cs="宋体"/>
          <w:kern w:val="0"/>
          <w:szCs w:val="21"/>
        </w:rPr>
        <w:t>．马克思恩格斯对经济全球化的最初表达是（）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世界市场</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世界消费</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世界交往</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世界历史</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19</w:t>
      </w:r>
      <w:r>
        <w:rPr>
          <w:rFonts w:ascii="宋体" w:hAnsi="宋体" w:cs="宋体"/>
          <w:kern w:val="0"/>
          <w:szCs w:val="21"/>
        </w:rPr>
        <w:t>．</w:t>
      </w:r>
      <w:r>
        <w:rPr>
          <w:rFonts w:ascii="宋体" w:hAnsi="宋体" w:cs="宋体"/>
          <w:kern w:val="0"/>
          <w:szCs w:val="21"/>
        </w:rPr>
        <w:t>“</w:t>
      </w:r>
      <w:r>
        <w:rPr>
          <w:rFonts w:ascii="宋体" w:hAnsi="宋体" w:cs="宋体"/>
          <w:kern w:val="0"/>
          <w:szCs w:val="21"/>
        </w:rPr>
        <w:t>无产阶级只有解放全人类，才能最终解放自己。</w:t>
      </w:r>
      <w:r>
        <w:rPr>
          <w:rFonts w:ascii="宋体" w:hAnsi="宋体" w:cs="宋体"/>
          <w:kern w:val="0"/>
          <w:szCs w:val="21"/>
        </w:rPr>
        <w:t>”</w:t>
      </w:r>
      <w:r>
        <w:rPr>
          <w:rFonts w:ascii="宋体" w:hAnsi="宋体" w:cs="宋体"/>
          <w:kern w:val="0"/>
          <w:szCs w:val="21"/>
        </w:rPr>
        <w:t>这一命题的本质内涵是：（）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工人阶级和其他阶级在本质上融为</w:t>
      </w:r>
      <w:r>
        <w:rPr>
          <w:rFonts w:ascii="宋体" w:hAnsi="宋体" w:cs="宋体"/>
          <w:kern w:val="0"/>
          <w:szCs w:val="21"/>
        </w:rPr>
        <w:t>一个阶级</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lastRenderedPageBreak/>
        <w:t>B.</w:t>
      </w:r>
      <w:r>
        <w:rPr>
          <w:rFonts w:ascii="宋体" w:hAnsi="宋体" w:cs="宋体"/>
          <w:kern w:val="0"/>
          <w:szCs w:val="21"/>
        </w:rPr>
        <w:t>工人阶级和其他阶级在利益上没有差别</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工人阶级只有使整个社会彻底摆脱剥削、压迫以及阶级差别和阶级斗争，才能彻底解放自己</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工人阶级的解放分为两步：首先解放其他阶级，最后解放自己</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20</w:t>
      </w:r>
      <w:r>
        <w:rPr>
          <w:rFonts w:ascii="宋体" w:hAnsi="宋体" w:cs="宋体"/>
          <w:kern w:val="0"/>
          <w:szCs w:val="21"/>
        </w:rPr>
        <w:t>．马恩在《共产党宣言》中指出，现代资产阶级社会像一个魔术师一样不能再支配自己用魔术呼唤出来的魔鬼了，这里的</w:t>
      </w:r>
      <w:r>
        <w:rPr>
          <w:rFonts w:ascii="宋体" w:hAnsi="宋体" w:cs="宋体"/>
          <w:kern w:val="0"/>
          <w:szCs w:val="21"/>
        </w:rPr>
        <w:t>“</w:t>
      </w:r>
      <w:r>
        <w:rPr>
          <w:rFonts w:ascii="宋体" w:hAnsi="宋体" w:cs="宋体"/>
          <w:kern w:val="0"/>
          <w:szCs w:val="21"/>
        </w:rPr>
        <w:t>魔鬼</w:t>
      </w:r>
      <w:r>
        <w:rPr>
          <w:rFonts w:ascii="宋体" w:hAnsi="宋体" w:cs="宋体"/>
          <w:kern w:val="0"/>
          <w:szCs w:val="21"/>
        </w:rPr>
        <w:t>”</w:t>
      </w:r>
      <w:r>
        <w:rPr>
          <w:rFonts w:ascii="宋体" w:hAnsi="宋体" w:cs="宋体"/>
          <w:kern w:val="0"/>
          <w:szCs w:val="21"/>
        </w:rPr>
        <w:t>是指：（）</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科学技术</w:t>
      </w:r>
      <w:r>
        <w:rPr>
          <w:rFonts w:ascii="宋体" w:hAnsi="宋体" w:cs="宋体"/>
          <w:kern w:val="0"/>
          <w:szCs w:val="21"/>
        </w:rPr>
        <w:t>B.</w:t>
      </w:r>
      <w:r>
        <w:rPr>
          <w:rFonts w:ascii="宋体" w:hAnsi="宋体" w:cs="宋体"/>
          <w:kern w:val="0"/>
          <w:szCs w:val="21"/>
        </w:rPr>
        <w:t>生产力</w:t>
      </w:r>
      <w:r>
        <w:rPr>
          <w:rFonts w:ascii="宋体" w:hAnsi="宋体" w:cs="宋体"/>
          <w:kern w:val="0"/>
          <w:szCs w:val="21"/>
        </w:rPr>
        <w:t>C.</w:t>
      </w:r>
      <w:r>
        <w:rPr>
          <w:rFonts w:ascii="宋体" w:hAnsi="宋体" w:cs="宋体"/>
          <w:kern w:val="0"/>
          <w:szCs w:val="21"/>
        </w:rPr>
        <w:t>生产关系</w:t>
      </w:r>
      <w:r>
        <w:rPr>
          <w:rFonts w:ascii="宋体" w:hAnsi="宋体" w:cs="宋体"/>
          <w:kern w:val="0"/>
          <w:szCs w:val="21"/>
        </w:rPr>
        <w:t>D.</w:t>
      </w:r>
      <w:r>
        <w:rPr>
          <w:rFonts w:ascii="宋体" w:hAnsi="宋体" w:cs="宋体"/>
          <w:kern w:val="0"/>
          <w:szCs w:val="21"/>
        </w:rPr>
        <w:t>生产方式</w:t>
      </w:r>
    </w:p>
    <w:p w:rsidR="00000000" w:rsidRDefault="003E3FC1">
      <w:pPr>
        <w:widowControl/>
        <w:autoSpaceDN w:val="0"/>
        <w:spacing w:line="300" w:lineRule="atLeast"/>
        <w:jc w:val="left"/>
        <w:rPr>
          <w:rFonts w:ascii="宋体" w:hAnsi="宋体" w:cs="宋体"/>
          <w:kern w:val="0"/>
          <w:szCs w:val="21"/>
        </w:rPr>
      </w:pP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二、多项选择题</w:t>
      </w:r>
      <w:r>
        <w:rPr>
          <w:rFonts w:ascii="宋体" w:hAnsi="宋体" w:cs="宋体"/>
          <w:kern w:val="0"/>
          <w:szCs w:val="21"/>
        </w:rPr>
        <w:t xml:space="preserve"> (10</w:t>
      </w:r>
      <w:r>
        <w:rPr>
          <w:rFonts w:ascii="宋体" w:hAnsi="宋体" w:cs="宋体"/>
          <w:kern w:val="0"/>
          <w:szCs w:val="21"/>
        </w:rPr>
        <w:t>题，每题</w:t>
      </w:r>
      <w:r>
        <w:rPr>
          <w:rFonts w:ascii="宋体" w:hAnsi="宋体" w:cs="宋体"/>
          <w:kern w:val="0"/>
          <w:szCs w:val="21"/>
        </w:rPr>
        <w:t>2</w:t>
      </w:r>
      <w:r>
        <w:rPr>
          <w:rFonts w:ascii="宋体" w:hAnsi="宋体" w:cs="宋体"/>
          <w:kern w:val="0"/>
          <w:szCs w:val="21"/>
        </w:rPr>
        <w:t>分，共</w:t>
      </w:r>
      <w:r>
        <w:rPr>
          <w:rFonts w:ascii="宋体" w:hAnsi="宋体" w:cs="宋体"/>
          <w:kern w:val="0"/>
          <w:szCs w:val="21"/>
        </w:rPr>
        <w:t>20</w:t>
      </w:r>
      <w:r>
        <w:rPr>
          <w:rFonts w:ascii="宋体" w:hAnsi="宋体" w:cs="宋体"/>
          <w:kern w:val="0"/>
          <w:szCs w:val="21"/>
        </w:rPr>
        <w:t>分。选出二至四个正确的答案，将正确答案的序号分别填在题干的括号内，多选、少选、错选均不得分。</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 xml:space="preserve">1. </w:t>
      </w:r>
      <w:r>
        <w:rPr>
          <w:rFonts w:ascii="宋体" w:hAnsi="宋体" w:cs="宋体"/>
          <w:kern w:val="0"/>
          <w:szCs w:val="21"/>
        </w:rPr>
        <w:t>马克思主义产生的最直接理论来源是（</w:t>
      </w:r>
      <w:r>
        <w:rPr>
          <w:rFonts w:ascii="宋体" w:hAnsi="宋体" w:cs="宋体"/>
          <w:kern w:val="0"/>
          <w:szCs w:val="21"/>
        </w:rPr>
        <w:t xml:space="preserve"> </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古希腊罗马哲学</w:t>
      </w:r>
      <w:r>
        <w:rPr>
          <w:rFonts w:ascii="宋体" w:hAnsi="宋体" w:cs="宋体"/>
          <w:kern w:val="0"/>
          <w:szCs w:val="21"/>
        </w:rPr>
        <w:t xml:space="preserve">  B.</w:t>
      </w:r>
      <w:r>
        <w:rPr>
          <w:rFonts w:ascii="宋体" w:hAnsi="宋体" w:cs="宋体"/>
          <w:kern w:val="0"/>
          <w:szCs w:val="21"/>
        </w:rPr>
        <w:t>英国古典政治经济学</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C.19</w:t>
      </w:r>
      <w:r>
        <w:rPr>
          <w:rFonts w:ascii="宋体" w:hAnsi="宋体" w:cs="宋体"/>
          <w:kern w:val="0"/>
          <w:szCs w:val="21"/>
        </w:rPr>
        <w:t>世纪三大空想社会主义学说</w:t>
      </w:r>
      <w:r>
        <w:rPr>
          <w:rFonts w:ascii="宋体" w:hAnsi="宋体" w:cs="宋体"/>
          <w:kern w:val="0"/>
          <w:szCs w:val="21"/>
        </w:rPr>
        <w:t xml:space="preserve"> D.</w:t>
      </w:r>
      <w:r>
        <w:rPr>
          <w:rFonts w:ascii="宋体" w:hAnsi="宋体" w:cs="宋体"/>
          <w:kern w:val="0"/>
          <w:szCs w:val="21"/>
        </w:rPr>
        <w:t>德国古典哲学</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2.</w:t>
      </w:r>
      <w:r>
        <w:rPr>
          <w:rFonts w:ascii="宋体" w:hAnsi="宋体" w:cs="宋体"/>
          <w:kern w:val="0"/>
          <w:szCs w:val="21"/>
        </w:rPr>
        <w:t>意识被称为</w:t>
      </w:r>
      <w:r>
        <w:rPr>
          <w:rFonts w:ascii="宋体" w:hAnsi="宋体" w:cs="宋体"/>
          <w:kern w:val="0"/>
          <w:szCs w:val="21"/>
        </w:rPr>
        <w:t>“</w:t>
      </w:r>
      <w:r>
        <w:rPr>
          <w:rFonts w:ascii="宋体" w:hAnsi="宋体" w:cs="宋体"/>
          <w:kern w:val="0"/>
          <w:szCs w:val="21"/>
        </w:rPr>
        <w:t>地球上最美丽的花朵</w:t>
      </w:r>
      <w:r>
        <w:rPr>
          <w:rFonts w:ascii="宋体" w:hAnsi="宋体" w:cs="宋体"/>
          <w:kern w:val="0"/>
          <w:szCs w:val="21"/>
        </w:rPr>
        <w:t>”</w:t>
      </w:r>
      <w:r>
        <w:rPr>
          <w:rFonts w:ascii="宋体" w:hAnsi="宋体" w:cs="宋体"/>
          <w:kern w:val="0"/>
          <w:szCs w:val="21"/>
        </w:rPr>
        <w:t>，突出表现在意识具有能动性，其能动性作用主要表现在（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意识的创造性</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意识的目的性</w:t>
      </w:r>
      <w:r>
        <w:rPr>
          <w:rFonts w:ascii="宋体" w:hAnsi="宋体" w:cs="宋体"/>
          <w:kern w:val="0"/>
          <w:szCs w:val="21"/>
        </w:rPr>
        <w:t xml:space="preserve">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意识还能够指导人们的实践活动</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意识能够调节人们的生理活动</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3.</w:t>
      </w:r>
      <w:r>
        <w:rPr>
          <w:rFonts w:ascii="宋体" w:hAnsi="宋体" w:cs="宋体"/>
          <w:kern w:val="0"/>
          <w:szCs w:val="21"/>
        </w:rPr>
        <w:t>辩证否定观的基本内容是（）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否定是事物的自我否定，是事物内部矛盾运动的结果</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否定是事物发展的环节</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否定是新旧事物联系的环节</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辩证否定的实质是</w:t>
      </w:r>
      <w:r>
        <w:rPr>
          <w:rFonts w:ascii="宋体" w:hAnsi="宋体" w:cs="宋体"/>
          <w:kern w:val="0"/>
          <w:szCs w:val="21"/>
        </w:rPr>
        <w:t>“</w:t>
      </w:r>
      <w:r>
        <w:rPr>
          <w:rFonts w:ascii="宋体" w:hAnsi="宋体" w:cs="宋体"/>
          <w:kern w:val="0"/>
          <w:szCs w:val="21"/>
        </w:rPr>
        <w:t>扬弃</w:t>
      </w:r>
      <w:r>
        <w:rPr>
          <w:rFonts w:ascii="宋体" w:hAnsi="宋体" w:cs="宋体"/>
          <w:kern w:val="0"/>
          <w:szCs w:val="21"/>
        </w:rPr>
        <w:t>”</w:t>
      </w:r>
      <w:r>
        <w:rPr>
          <w:rFonts w:ascii="宋体" w:hAnsi="宋体" w:cs="宋体"/>
          <w:kern w:val="0"/>
          <w:szCs w:val="21"/>
        </w:rPr>
        <w:t>，</w:t>
      </w:r>
      <w:r>
        <w:rPr>
          <w:rFonts w:ascii="宋体" w:hAnsi="宋体" w:cs="宋体"/>
          <w:kern w:val="0"/>
          <w:szCs w:val="21"/>
        </w:rPr>
        <w:t>即新事物对旧事物既批判又继承，既克服其消极因素又保留其积极因素</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4</w:t>
      </w:r>
      <w:r>
        <w:rPr>
          <w:rFonts w:ascii="宋体" w:hAnsi="宋体" w:cs="宋体"/>
          <w:kern w:val="0"/>
          <w:szCs w:val="21"/>
        </w:rPr>
        <w:t>．辩证唯物主义的认识论是以科学实践观为基础的能动的革命的反映论，这是因为（）</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它把实践的观点引入了认识论，全面地揭示了认识过程的唯物的性质</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它把辩证法应用于反映论，全面地揭示了认识过程的辩证的性质</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它是以实践观点和辩证观点为特征的反映论</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它既驳倒了唯心主义先验论和不可知主义怀疑论，又克服了旧唯物主义直观反映论的缺陷，实现了人类认识史上的变革</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5.</w:t>
      </w:r>
      <w:r>
        <w:rPr>
          <w:rFonts w:ascii="宋体" w:hAnsi="宋体" w:cs="宋体"/>
          <w:kern w:val="0"/>
          <w:szCs w:val="21"/>
        </w:rPr>
        <w:t>马克思主义政治经济学对资本构成的理解是（）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资本的技术构成是由生产的技术水平所</w:t>
      </w:r>
      <w:r>
        <w:rPr>
          <w:rFonts w:ascii="宋体" w:hAnsi="宋体" w:cs="宋体"/>
          <w:kern w:val="0"/>
          <w:szCs w:val="21"/>
        </w:rPr>
        <w:t>决定的生产资料和劳动力之间的比例</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资本的价值构成是不变资本和可变资本这两部分资本价值之间的比例</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资本的有机构成是由资本的技术构成决定并反映技术构成变化的资本价值构成的构成</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在资本主义生产过程中，资本有机构成的提高是一般趋势</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6</w:t>
      </w:r>
      <w:r>
        <w:rPr>
          <w:rFonts w:ascii="宋体" w:hAnsi="宋体" w:cs="宋体"/>
          <w:kern w:val="0"/>
          <w:szCs w:val="21"/>
        </w:rPr>
        <w:t>．资本主义国家建立国有经济的途径是</w:t>
      </w:r>
      <w:r>
        <w:rPr>
          <w:rFonts w:ascii="宋体" w:hAnsi="宋体" w:cs="宋体"/>
          <w:kern w:val="0"/>
          <w:szCs w:val="21"/>
        </w:rPr>
        <w:t>(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资产阶级国家利用财政收入投资建立新企业</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通过国有化将私人企业变成国有企业</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国家掌握一个企业的控股权</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国家与私人资本共同投资建立新企业</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7</w:t>
      </w:r>
      <w:r>
        <w:rPr>
          <w:rFonts w:ascii="宋体" w:hAnsi="宋体" w:cs="宋体"/>
          <w:kern w:val="0"/>
          <w:szCs w:val="21"/>
        </w:rPr>
        <w:t>．马克思把股份资本看作是</w:t>
      </w:r>
      <w:r>
        <w:rPr>
          <w:rFonts w:ascii="宋体" w:hAnsi="宋体" w:cs="宋体"/>
          <w:kern w:val="0"/>
          <w:szCs w:val="21"/>
        </w:rPr>
        <w:t>“</w:t>
      </w:r>
      <w:r>
        <w:rPr>
          <w:rFonts w:ascii="宋体" w:hAnsi="宋体" w:cs="宋体"/>
          <w:kern w:val="0"/>
          <w:szCs w:val="21"/>
        </w:rPr>
        <w:t>通向一种新的生产方式的单纯过渡点</w:t>
      </w:r>
      <w:r>
        <w:rPr>
          <w:rFonts w:ascii="宋体" w:hAnsi="宋体" w:cs="宋体"/>
          <w:kern w:val="0"/>
          <w:szCs w:val="21"/>
        </w:rPr>
        <w:t>”</w:t>
      </w:r>
      <w:r>
        <w:rPr>
          <w:rFonts w:ascii="宋体" w:hAnsi="宋体" w:cs="宋体"/>
          <w:kern w:val="0"/>
          <w:szCs w:val="21"/>
        </w:rPr>
        <w:t>，这说明</w:t>
      </w:r>
      <w:r>
        <w:rPr>
          <w:rFonts w:ascii="宋体" w:hAnsi="宋体" w:cs="宋体"/>
          <w:kern w:val="0"/>
          <w:szCs w:val="21"/>
        </w:rPr>
        <w:t>(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资本主义股份制经济已包含社会主义新生产方式的成分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资本主义股份制经济比非股份制经济更能缓和资本主义的基本矛盾</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lastRenderedPageBreak/>
        <w:t>C.</w:t>
      </w:r>
      <w:r>
        <w:rPr>
          <w:rFonts w:ascii="宋体" w:hAnsi="宋体" w:cs="宋体"/>
          <w:kern w:val="0"/>
          <w:szCs w:val="21"/>
        </w:rPr>
        <w:t>资本主义股份制经济比非股份制经济更适应社会化大生产的要求</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资本主义股份制经济还不能完全克服资本主义的基本矛盾</w:t>
      </w:r>
    </w:p>
    <w:p w:rsidR="00000000" w:rsidRDefault="003E3FC1">
      <w:pPr>
        <w:widowControl/>
        <w:autoSpaceDN w:val="0"/>
        <w:spacing w:line="300" w:lineRule="atLeast"/>
        <w:jc w:val="left"/>
        <w:rPr>
          <w:rFonts w:ascii="宋体" w:hAnsi="宋体" w:cs="宋体"/>
          <w:kern w:val="0"/>
          <w:szCs w:val="21"/>
        </w:rPr>
      </w:pP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8</w:t>
      </w:r>
      <w:r>
        <w:rPr>
          <w:rFonts w:ascii="宋体" w:hAnsi="宋体" w:cs="宋体"/>
          <w:kern w:val="0"/>
          <w:szCs w:val="21"/>
        </w:rPr>
        <w:t>．社会主义制度最重要的特征是（）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 xml:space="preserve">A. </w:t>
      </w:r>
      <w:r>
        <w:rPr>
          <w:rFonts w:ascii="宋体" w:hAnsi="宋体" w:cs="宋体"/>
          <w:kern w:val="0"/>
          <w:szCs w:val="21"/>
        </w:rPr>
        <w:t>消灭阶级和剥削</w:t>
      </w:r>
      <w:r>
        <w:rPr>
          <w:rFonts w:ascii="宋体" w:hAnsi="宋体" w:cs="宋体"/>
          <w:kern w:val="0"/>
          <w:szCs w:val="21"/>
        </w:rPr>
        <w:t>B.</w:t>
      </w:r>
      <w:r>
        <w:rPr>
          <w:rFonts w:ascii="宋体" w:hAnsi="宋体" w:cs="宋体"/>
          <w:kern w:val="0"/>
          <w:szCs w:val="21"/>
        </w:rPr>
        <w:t>生产资料公有制为主体</w:t>
      </w:r>
      <w:r>
        <w:rPr>
          <w:rFonts w:ascii="宋体" w:hAnsi="宋体" w:cs="宋体"/>
          <w:kern w:val="0"/>
          <w:szCs w:val="21"/>
        </w:rPr>
        <w:t>C.</w:t>
      </w:r>
      <w:r>
        <w:rPr>
          <w:rFonts w:ascii="宋体" w:hAnsi="宋体" w:cs="宋体"/>
          <w:kern w:val="0"/>
          <w:szCs w:val="21"/>
        </w:rPr>
        <w:t>共同富裕</w:t>
      </w:r>
      <w:r>
        <w:rPr>
          <w:rFonts w:ascii="宋体" w:hAnsi="宋体" w:cs="宋体"/>
          <w:kern w:val="0"/>
          <w:szCs w:val="21"/>
        </w:rPr>
        <w:t>D.</w:t>
      </w:r>
      <w:r>
        <w:rPr>
          <w:rFonts w:ascii="宋体" w:hAnsi="宋体" w:cs="宋体"/>
          <w:kern w:val="0"/>
          <w:szCs w:val="21"/>
        </w:rPr>
        <w:t>按劳分配</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9</w:t>
      </w:r>
      <w:r>
        <w:rPr>
          <w:rFonts w:ascii="宋体" w:hAnsi="宋体" w:cs="宋体"/>
          <w:kern w:val="0"/>
          <w:szCs w:val="21"/>
        </w:rPr>
        <w:t xml:space="preserve">．社会主义国家在早期模式建构过程中所存在的局限性是（　　）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否定了社会主义商品经济的必要性</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用行政手段代替经济规律</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计划高于一切</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平均主义</w:t>
      </w:r>
    </w:p>
    <w:p w:rsidR="00000000" w:rsidRDefault="003E3FC1">
      <w:pPr>
        <w:widowControl/>
        <w:autoSpaceDN w:val="0"/>
        <w:spacing w:line="300" w:lineRule="atLeast"/>
        <w:jc w:val="left"/>
        <w:rPr>
          <w:rFonts w:ascii="宋体" w:hAnsi="宋体" w:cs="宋体"/>
          <w:kern w:val="0"/>
          <w:szCs w:val="21"/>
        </w:rPr>
      </w:pP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 xml:space="preserve">10. </w:t>
      </w:r>
      <w:r>
        <w:rPr>
          <w:rFonts w:ascii="宋体" w:hAnsi="宋体" w:cs="宋体"/>
          <w:kern w:val="0"/>
          <w:szCs w:val="21"/>
        </w:rPr>
        <w:t>马</w:t>
      </w:r>
      <w:r>
        <w:rPr>
          <w:rFonts w:ascii="宋体" w:hAnsi="宋体" w:cs="宋体"/>
          <w:kern w:val="0"/>
          <w:szCs w:val="21"/>
        </w:rPr>
        <w:t>克思主义经典作家展望未来社会的科学立场和方法是（）</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A.</w:t>
      </w:r>
      <w:r>
        <w:rPr>
          <w:rFonts w:ascii="宋体" w:hAnsi="宋体" w:cs="宋体"/>
          <w:kern w:val="0"/>
          <w:szCs w:val="21"/>
        </w:rPr>
        <w:t>在揭示人类社会发展一般规律的基础上指明社会发展的方向</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B.</w:t>
      </w:r>
      <w:r>
        <w:rPr>
          <w:rFonts w:ascii="宋体" w:hAnsi="宋体" w:cs="宋体"/>
          <w:kern w:val="0"/>
          <w:szCs w:val="21"/>
        </w:rPr>
        <w:t>在剖析资本主义社会旧世界中阐发未来新世界的特点</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C.</w:t>
      </w:r>
      <w:r>
        <w:rPr>
          <w:rFonts w:ascii="宋体" w:hAnsi="宋体" w:cs="宋体"/>
          <w:kern w:val="0"/>
          <w:szCs w:val="21"/>
        </w:rPr>
        <w:t>立足于揭示未来社会的一般特征，而不作空想的详尽描绘</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D.</w:t>
      </w:r>
      <w:r>
        <w:rPr>
          <w:rFonts w:ascii="宋体" w:hAnsi="宋体" w:cs="宋体"/>
          <w:kern w:val="0"/>
          <w:szCs w:val="21"/>
        </w:rPr>
        <w:t>坚持发展观点，把对未来社会的科学预见看作是一个不断丰富发展的认识过程</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三、辨析题（</w:t>
      </w:r>
      <w:r>
        <w:rPr>
          <w:rFonts w:ascii="宋体" w:hAnsi="宋体" w:cs="宋体"/>
          <w:kern w:val="0"/>
          <w:szCs w:val="21"/>
        </w:rPr>
        <w:t>5×3</w:t>
      </w:r>
      <w:r>
        <w:rPr>
          <w:rFonts w:ascii="宋体" w:hAnsi="宋体" w:cs="宋体"/>
          <w:kern w:val="0"/>
          <w:szCs w:val="21"/>
        </w:rPr>
        <w:t>＝</w:t>
      </w:r>
      <w:r>
        <w:rPr>
          <w:rFonts w:ascii="宋体" w:hAnsi="宋体" w:cs="宋体"/>
          <w:kern w:val="0"/>
          <w:szCs w:val="21"/>
        </w:rPr>
        <w:t>15</w:t>
      </w:r>
      <w:r>
        <w:rPr>
          <w:rFonts w:ascii="宋体" w:hAnsi="宋体" w:cs="宋体"/>
          <w:kern w:val="0"/>
          <w:szCs w:val="21"/>
        </w:rPr>
        <w:t>分。要求对所给出命题或观点进行辨别、分析，观点正确，言之成理。）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w:t>
      </w:r>
      <w:r>
        <w:rPr>
          <w:rFonts w:ascii="宋体" w:hAnsi="宋体" w:cs="宋体"/>
          <w:kern w:val="0"/>
          <w:szCs w:val="21"/>
        </w:rPr>
        <w:t>、意识是客观内容和主观形式的统一。</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2</w:t>
      </w:r>
      <w:r>
        <w:rPr>
          <w:rFonts w:ascii="宋体" w:hAnsi="宋体" w:cs="宋体"/>
          <w:kern w:val="0"/>
          <w:szCs w:val="21"/>
        </w:rPr>
        <w:t>、资本要实现连续循环，资本的不同职能形式的循环必须在空间上并存，在时间上继起。</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3</w:t>
      </w:r>
      <w:r>
        <w:rPr>
          <w:rFonts w:ascii="宋体" w:hAnsi="宋体" w:cs="宋体"/>
          <w:kern w:val="0"/>
          <w:szCs w:val="21"/>
        </w:rPr>
        <w:t>、经济文</w:t>
      </w:r>
      <w:r>
        <w:rPr>
          <w:rFonts w:ascii="宋体" w:hAnsi="宋体" w:cs="宋体"/>
          <w:kern w:val="0"/>
          <w:szCs w:val="21"/>
        </w:rPr>
        <w:t>化相对落后的国家可以先于发达资本主义国家进入社会主义，并没有背离社会发展的基本规律。</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四、论述题（</w:t>
      </w:r>
      <w:r>
        <w:rPr>
          <w:rFonts w:ascii="宋体" w:hAnsi="宋体" w:cs="宋体"/>
          <w:kern w:val="0"/>
          <w:szCs w:val="21"/>
        </w:rPr>
        <w:t>15</w:t>
      </w:r>
      <w:r>
        <w:rPr>
          <w:rFonts w:ascii="宋体" w:hAnsi="宋体" w:cs="宋体"/>
          <w:kern w:val="0"/>
          <w:szCs w:val="21"/>
        </w:rPr>
        <w:t>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试述认识的反复性和无限性的原理，并用这一原理说明我们对社会主义建设的认识是一个不断深化的过程。</w:t>
      </w:r>
    </w:p>
    <w:p w:rsidR="00000000" w:rsidRDefault="003E3FC1">
      <w:pPr>
        <w:widowControl/>
        <w:autoSpaceDN w:val="0"/>
        <w:spacing w:line="300" w:lineRule="atLeast"/>
        <w:jc w:val="left"/>
        <w:rPr>
          <w:rFonts w:ascii="宋体" w:hAnsi="宋体" w:cs="宋体"/>
          <w:kern w:val="0"/>
          <w:szCs w:val="21"/>
        </w:rPr>
      </w:pP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五、材料分析题（</w:t>
      </w:r>
      <w:r>
        <w:rPr>
          <w:rFonts w:ascii="宋体" w:hAnsi="宋体" w:cs="宋体"/>
          <w:kern w:val="0"/>
          <w:szCs w:val="21"/>
        </w:rPr>
        <w:t>2</w:t>
      </w:r>
      <w:r>
        <w:rPr>
          <w:rFonts w:ascii="宋体" w:hAnsi="宋体" w:cs="宋体"/>
          <w:kern w:val="0"/>
          <w:szCs w:val="21"/>
        </w:rPr>
        <w:t>题，每题</w:t>
      </w:r>
      <w:r>
        <w:rPr>
          <w:rFonts w:ascii="宋体" w:hAnsi="宋体" w:cs="宋体"/>
          <w:kern w:val="0"/>
          <w:szCs w:val="21"/>
        </w:rPr>
        <w:t>15</w:t>
      </w:r>
      <w:r>
        <w:rPr>
          <w:rFonts w:ascii="宋体" w:hAnsi="宋体" w:cs="宋体"/>
          <w:kern w:val="0"/>
          <w:szCs w:val="21"/>
        </w:rPr>
        <w:t>分，共</w:t>
      </w:r>
      <w:r>
        <w:rPr>
          <w:rFonts w:ascii="宋体" w:hAnsi="宋体" w:cs="宋体"/>
          <w:kern w:val="0"/>
          <w:szCs w:val="21"/>
        </w:rPr>
        <w:t>30</w:t>
      </w:r>
      <w:r>
        <w:rPr>
          <w:rFonts w:ascii="宋体" w:hAnsi="宋体" w:cs="宋体"/>
          <w:kern w:val="0"/>
          <w:szCs w:val="21"/>
        </w:rPr>
        <w:t>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w:t>
      </w:r>
      <w:r>
        <w:rPr>
          <w:rFonts w:ascii="宋体" w:hAnsi="宋体" w:cs="宋体"/>
          <w:kern w:val="0"/>
          <w:szCs w:val="21"/>
        </w:rPr>
        <w:t>、马克思认为：</w:t>
      </w:r>
      <w:r>
        <w:rPr>
          <w:rFonts w:ascii="宋体" w:hAnsi="宋体" w:cs="宋体"/>
          <w:kern w:val="0"/>
          <w:szCs w:val="21"/>
        </w:rPr>
        <w:t>“</w:t>
      </w:r>
      <w:r>
        <w:rPr>
          <w:rFonts w:ascii="宋体" w:hAnsi="宋体" w:cs="宋体"/>
          <w:kern w:val="0"/>
          <w:szCs w:val="21"/>
        </w:rPr>
        <w:t>火药、指南针、印刷术</w:t>
      </w:r>
      <w:r>
        <w:rPr>
          <w:rFonts w:ascii="宋体" w:hAnsi="宋体" w:cs="宋体"/>
          <w:kern w:val="0"/>
          <w:szCs w:val="21"/>
        </w:rPr>
        <w:t>——</w:t>
      </w:r>
      <w:r>
        <w:rPr>
          <w:rFonts w:ascii="宋体" w:hAnsi="宋体" w:cs="宋体"/>
          <w:kern w:val="0"/>
          <w:szCs w:val="21"/>
        </w:rPr>
        <w:t>这是预告资产阶级社会到来的三大发明。火药把骑士阶层炸得粉碎，指南针打开了世界市场并建立了殖民地，而印刷术则变成新教的工具，总的来说变成科学复兴的手段，变成对精神发展创造必要前提的最强大的杠杆。</w:t>
      </w:r>
      <w:r>
        <w:rPr>
          <w:rFonts w:ascii="宋体" w:hAnsi="宋体" w:cs="宋体"/>
          <w:kern w:val="0"/>
          <w:szCs w:val="21"/>
        </w:rPr>
        <w:t>”</w:t>
      </w:r>
      <w:r>
        <w:rPr>
          <w:rFonts w:ascii="宋体" w:hAnsi="宋体" w:cs="宋体"/>
          <w:kern w:val="0"/>
          <w:szCs w:val="21"/>
        </w:rPr>
        <w:t>（《马克思恩格斯全集》</w:t>
      </w:r>
      <w:r>
        <w:rPr>
          <w:rFonts w:ascii="宋体" w:hAnsi="宋体" w:cs="宋体"/>
          <w:kern w:val="0"/>
          <w:szCs w:val="21"/>
        </w:rPr>
        <w:t>4</w:t>
      </w:r>
      <w:r>
        <w:rPr>
          <w:rFonts w:ascii="宋体" w:hAnsi="宋体" w:cs="宋体"/>
          <w:kern w:val="0"/>
          <w:szCs w:val="21"/>
        </w:rPr>
        <w:t>7</w:t>
      </w:r>
      <w:r>
        <w:rPr>
          <w:rFonts w:ascii="宋体" w:hAnsi="宋体" w:cs="宋体"/>
          <w:kern w:val="0"/>
          <w:szCs w:val="21"/>
        </w:rPr>
        <w:t>卷，人民出版社</w:t>
      </w:r>
      <w:r>
        <w:rPr>
          <w:rFonts w:ascii="宋体" w:hAnsi="宋体" w:cs="宋体"/>
          <w:kern w:val="0"/>
          <w:szCs w:val="21"/>
        </w:rPr>
        <w:t>1979</w:t>
      </w:r>
      <w:r>
        <w:rPr>
          <w:rFonts w:ascii="宋体" w:hAnsi="宋体" w:cs="宋体"/>
          <w:kern w:val="0"/>
          <w:szCs w:val="21"/>
        </w:rPr>
        <w:t>年版，第</w:t>
      </w:r>
      <w:r>
        <w:rPr>
          <w:rFonts w:ascii="宋体" w:hAnsi="宋体" w:cs="宋体"/>
          <w:kern w:val="0"/>
          <w:szCs w:val="21"/>
        </w:rPr>
        <w:t>427</w:t>
      </w:r>
      <w:r>
        <w:rPr>
          <w:rFonts w:ascii="宋体" w:hAnsi="宋体" w:cs="宋体"/>
          <w:kern w:val="0"/>
          <w:szCs w:val="21"/>
        </w:rPr>
        <w:t>页）这段话蕴涵了哪些唯物史观道理？这段话反映的历史事实，能够引发我们对于中华民族伟大复兴的一些怎样的思考和认识？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2</w:t>
      </w:r>
      <w:r>
        <w:rPr>
          <w:rFonts w:ascii="宋体" w:hAnsi="宋体" w:cs="宋体"/>
          <w:kern w:val="0"/>
          <w:szCs w:val="21"/>
        </w:rPr>
        <w:t>、下面是一组关于经济全球化方面的材料。</w:t>
      </w:r>
    </w:p>
    <w:p w:rsidR="00000000" w:rsidRDefault="003E3FC1">
      <w:pPr>
        <w:widowControl/>
        <w:autoSpaceDN w:val="0"/>
        <w:spacing w:line="300" w:lineRule="atLeast"/>
        <w:jc w:val="left"/>
        <w:rPr>
          <w:rFonts w:ascii="宋体" w:hAnsi="宋体" w:cs="宋体"/>
          <w:kern w:val="0"/>
          <w:szCs w:val="21"/>
        </w:rPr>
      </w:pP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材料</w:t>
      </w:r>
      <w:r>
        <w:rPr>
          <w:rFonts w:ascii="宋体" w:hAnsi="宋体" w:cs="宋体"/>
          <w:kern w:val="0"/>
          <w:szCs w:val="21"/>
        </w:rPr>
        <w:t>1</w:t>
      </w:r>
      <w:r>
        <w:rPr>
          <w:rFonts w:ascii="宋体" w:hAnsi="宋体" w:cs="宋体"/>
          <w:kern w:val="0"/>
          <w:szCs w:val="21"/>
        </w:rPr>
        <w:t>：</w:t>
      </w:r>
      <w:r>
        <w:rPr>
          <w:rFonts w:ascii="宋体" w:hAnsi="宋体" w:cs="宋体"/>
          <w:kern w:val="0"/>
          <w:szCs w:val="21"/>
        </w:rPr>
        <w:t>“</w:t>
      </w:r>
      <w:r>
        <w:rPr>
          <w:rFonts w:ascii="宋体" w:hAnsi="宋体" w:cs="宋体"/>
          <w:kern w:val="0"/>
          <w:szCs w:val="21"/>
        </w:rPr>
        <w:t>不断扩大产品销路的需要，驱使资产阶级奔走于全球各地。它必须到处落户，到处开发，到处建立联系。</w:t>
      </w:r>
      <w:r>
        <w:rPr>
          <w:rFonts w:ascii="宋体" w:hAnsi="宋体" w:cs="宋体"/>
          <w:kern w:val="0"/>
          <w:szCs w:val="21"/>
        </w:rPr>
        <w:t>”</w:t>
      </w:r>
      <w:r>
        <w:rPr>
          <w:rFonts w:ascii="宋体" w:hAnsi="宋体" w:cs="宋体"/>
          <w:kern w:val="0"/>
          <w:szCs w:val="21"/>
        </w:rPr>
        <w:t>（摘自</w:t>
      </w:r>
      <w:r>
        <w:rPr>
          <w:rFonts w:ascii="宋体" w:hAnsi="宋体" w:cs="宋体"/>
          <w:kern w:val="0"/>
          <w:szCs w:val="21"/>
        </w:rPr>
        <w:t xml:space="preserve"> </w:t>
      </w:r>
      <w:r>
        <w:rPr>
          <w:rFonts w:ascii="宋体" w:hAnsi="宋体" w:cs="宋体"/>
          <w:kern w:val="0"/>
          <w:szCs w:val="21"/>
        </w:rPr>
        <w:t>马克思恩格斯：《共产党宣言》）</w:t>
      </w:r>
      <w:r>
        <w:rPr>
          <w:rFonts w:ascii="宋体" w:hAnsi="宋体" w:cs="宋体"/>
          <w:kern w:val="0"/>
          <w:szCs w:val="21"/>
        </w:rPr>
        <w:br/>
      </w:r>
      <w:r>
        <w:rPr>
          <w:rFonts w:ascii="宋体" w:hAnsi="宋体" w:cs="宋体"/>
          <w:kern w:val="0"/>
          <w:szCs w:val="21"/>
        </w:rPr>
        <w:t xml:space="preserve">　　波音</w:t>
      </w:r>
      <w:r>
        <w:rPr>
          <w:rFonts w:ascii="宋体" w:hAnsi="宋体" w:cs="宋体"/>
          <w:kern w:val="0"/>
          <w:szCs w:val="21"/>
        </w:rPr>
        <w:t>747</w:t>
      </w:r>
      <w:r>
        <w:rPr>
          <w:rFonts w:ascii="宋体" w:hAnsi="宋体" w:cs="宋体"/>
          <w:kern w:val="0"/>
          <w:szCs w:val="21"/>
        </w:rPr>
        <w:t>飞机由</w:t>
      </w:r>
      <w:r>
        <w:rPr>
          <w:rFonts w:ascii="宋体" w:hAnsi="宋体" w:cs="宋体"/>
          <w:kern w:val="0"/>
          <w:szCs w:val="21"/>
        </w:rPr>
        <w:t>29</w:t>
      </w:r>
      <w:r>
        <w:rPr>
          <w:rFonts w:ascii="宋体" w:hAnsi="宋体" w:cs="宋体"/>
          <w:kern w:val="0"/>
          <w:szCs w:val="21"/>
        </w:rPr>
        <w:t>个国家参与了制造。美国设计和生产座舱，日本生产机身和高技术部件，加拿大生产机尾，意大利生产机首和机翼。波音公司充分利用了全球各国的优势，来生产极具竞</w:t>
      </w:r>
      <w:r>
        <w:rPr>
          <w:rFonts w:ascii="宋体" w:hAnsi="宋体" w:cs="宋体"/>
          <w:kern w:val="0"/>
          <w:szCs w:val="21"/>
        </w:rPr>
        <w:t>争力的飞机。欧洲空客也不示弱，准备在中国天津市生产和组装空客飞机。</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 xml:space="preserve">如今，互连网和现代通信技术在全球范围内的发展和普及，以及各国的开放政策和各全球性经济组织的建立，为跨国公司在全球的扩张准备了极好的投资环境。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 xml:space="preserve">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材料</w:t>
      </w:r>
      <w:r>
        <w:rPr>
          <w:rFonts w:ascii="宋体" w:hAnsi="宋体" w:cs="宋体"/>
          <w:kern w:val="0"/>
          <w:szCs w:val="21"/>
        </w:rPr>
        <w:t>2</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w:t>
      </w:r>
      <w:r>
        <w:rPr>
          <w:rFonts w:ascii="宋体" w:hAnsi="宋体" w:cs="宋体"/>
          <w:kern w:val="0"/>
          <w:szCs w:val="21"/>
        </w:rPr>
        <w:t>1</w:t>
      </w:r>
      <w:r>
        <w:rPr>
          <w:rFonts w:ascii="宋体" w:hAnsi="宋体" w:cs="宋体"/>
          <w:kern w:val="0"/>
          <w:szCs w:val="21"/>
        </w:rPr>
        <w:t>）</w:t>
      </w:r>
      <w:r>
        <w:rPr>
          <w:rFonts w:ascii="宋体" w:hAnsi="宋体" w:cs="宋体"/>
          <w:kern w:val="0"/>
          <w:szCs w:val="21"/>
        </w:rPr>
        <w:t>20</w:t>
      </w:r>
      <w:r>
        <w:rPr>
          <w:rFonts w:ascii="宋体" w:hAnsi="宋体" w:cs="宋体"/>
          <w:kern w:val="0"/>
          <w:szCs w:val="21"/>
        </w:rPr>
        <w:t>世纪</w:t>
      </w:r>
      <w:r>
        <w:rPr>
          <w:rFonts w:ascii="宋体" w:hAnsi="宋体" w:cs="宋体"/>
          <w:kern w:val="0"/>
          <w:szCs w:val="21"/>
        </w:rPr>
        <w:t>80</w:t>
      </w:r>
      <w:r>
        <w:rPr>
          <w:rFonts w:ascii="宋体" w:hAnsi="宋体" w:cs="宋体"/>
          <w:kern w:val="0"/>
          <w:szCs w:val="21"/>
        </w:rPr>
        <w:t>年代以来，许多亚洲和拉美地区的发展中国家大力推行外向型经济发展模式，大力引进外资，并且鼓励和促进出口。它们持续保持了</w:t>
      </w:r>
      <w:r>
        <w:rPr>
          <w:rFonts w:ascii="宋体" w:hAnsi="宋体" w:cs="宋体"/>
          <w:kern w:val="0"/>
          <w:szCs w:val="21"/>
        </w:rPr>
        <w:t>5%-8%</w:t>
      </w:r>
      <w:r>
        <w:rPr>
          <w:rFonts w:ascii="宋体" w:hAnsi="宋体" w:cs="宋体"/>
          <w:kern w:val="0"/>
          <w:szCs w:val="21"/>
        </w:rPr>
        <w:t>的年经济高速增长。其中发展</w:t>
      </w:r>
      <w:r>
        <w:rPr>
          <w:rFonts w:ascii="宋体" w:hAnsi="宋体" w:cs="宋体"/>
          <w:kern w:val="0"/>
          <w:szCs w:val="21"/>
        </w:rPr>
        <w:lastRenderedPageBreak/>
        <w:t>最快的是东亚和东南亚地区。</w:t>
      </w:r>
      <w:r>
        <w:rPr>
          <w:rFonts w:ascii="宋体" w:hAnsi="宋体" w:cs="宋体"/>
          <w:kern w:val="0"/>
          <w:szCs w:val="21"/>
        </w:rPr>
        <w:br/>
      </w:r>
      <w:r>
        <w:rPr>
          <w:rFonts w:ascii="宋体" w:hAnsi="宋体" w:cs="宋体"/>
          <w:kern w:val="0"/>
          <w:szCs w:val="21"/>
        </w:rPr>
        <w:t xml:space="preserve">　　（</w:t>
      </w:r>
      <w:r>
        <w:rPr>
          <w:rFonts w:ascii="宋体" w:hAnsi="宋体" w:cs="宋体"/>
          <w:kern w:val="0"/>
          <w:szCs w:val="21"/>
        </w:rPr>
        <w:t>2</w:t>
      </w:r>
      <w:r>
        <w:rPr>
          <w:rFonts w:ascii="宋体" w:hAnsi="宋体" w:cs="宋体"/>
          <w:kern w:val="0"/>
          <w:szCs w:val="21"/>
        </w:rPr>
        <w:t>）经济全球化使美国获得了巨额的国际资本。过去</w:t>
      </w:r>
      <w:r>
        <w:rPr>
          <w:rFonts w:ascii="宋体" w:hAnsi="宋体" w:cs="宋体"/>
          <w:kern w:val="0"/>
          <w:szCs w:val="21"/>
        </w:rPr>
        <w:t>10</w:t>
      </w:r>
      <w:r>
        <w:rPr>
          <w:rFonts w:ascii="宋体" w:hAnsi="宋体" w:cs="宋体"/>
          <w:kern w:val="0"/>
          <w:szCs w:val="21"/>
        </w:rPr>
        <w:t>多年里，美国始终是全球最大的资</w:t>
      </w:r>
      <w:r>
        <w:rPr>
          <w:rFonts w:ascii="宋体" w:hAnsi="宋体" w:cs="宋体"/>
          <w:kern w:val="0"/>
          <w:szCs w:val="21"/>
        </w:rPr>
        <w:t>本输出国，同时也是最大的资本输入国。大量的外资净流入，有效地抵销了国内私人储蓄水平持续下降和巨额贸易逆差的不利影响，对于保持较高的就业和经济增长水平具有重要作用，同时为美国保持较低的物价水平做出了不小的贡献。</w:t>
      </w:r>
      <w:r>
        <w:rPr>
          <w:rFonts w:ascii="宋体" w:hAnsi="宋体" w:cs="宋体"/>
          <w:kern w:val="0"/>
          <w:szCs w:val="21"/>
        </w:rPr>
        <w:br/>
      </w:r>
      <w:r>
        <w:rPr>
          <w:rFonts w:ascii="宋体" w:hAnsi="宋体" w:cs="宋体"/>
          <w:kern w:val="0"/>
          <w:szCs w:val="21"/>
        </w:rPr>
        <w:t xml:space="preserve">　　（</w:t>
      </w:r>
      <w:r>
        <w:rPr>
          <w:rFonts w:ascii="宋体" w:hAnsi="宋体" w:cs="宋体"/>
          <w:kern w:val="0"/>
          <w:szCs w:val="21"/>
        </w:rPr>
        <w:t>3</w:t>
      </w:r>
      <w:r>
        <w:rPr>
          <w:rFonts w:ascii="宋体" w:hAnsi="宋体" w:cs="宋体"/>
          <w:kern w:val="0"/>
          <w:szCs w:val="21"/>
        </w:rPr>
        <w:t>）但同时，经济全球化也使不少发展中国家带来了巨大的伤害。如</w:t>
      </w:r>
      <w:r>
        <w:rPr>
          <w:rFonts w:ascii="宋体" w:hAnsi="宋体" w:cs="宋体"/>
          <w:kern w:val="0"/>
          <w:szCs w:val="21"/>
        </w:rPr>
        <w:t>1997</w:t>
      </w:r>
      <w:r>
        <w:rPr>
          <w:rFonts w:ascii="宋体" w:hAnsi="宋体" w:cs="宋体"/>
          <w:kern w:val="0"/>
          <w:szCs w:val="21"/>
        </w:rPr>
        <w:t>年东南亚金融危机，现今拉美国家也陷入了严重的经济倒退之中。这些都是国际投机资本和英美新自由主义经济造成的。</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材料</w:t>
      </w:r>
      <w:r>
        <w:rPr>
          <w:rFonts w:ascii="宋体" w:hAnsi="宋体" w:cs="宋体"/>
          <w:kern w:val="0"/>
          <w:szCs w:val="21"/>
        </w:rPr>
        <w:t>3</w:t>
      </w:r>
      <w:r>
        <w:rPr>
          <w:rFonts w:ascii="宋体" w:hAnsi="宋体" w:cs="宋体"/>
          <w:kern w:val="0"/>
          <w:szCs w:val="21"/>
        </w:rPr>
        <w:t>：</w:t>
      </w:r>
      <w:r>
        <w:rPr>
          <w:rFonts w:ascii="宋体" w:hAnsi="宋体" w:cs="宋体"/>
          <w:kern w:val="0"/>
          <w:szCs w:val="21"/>
        </w:rPr>
        <w:t>“</w:t>
      </w:r>
      <w:r>
        <w:rPr>
          <w:rFonts w:ascii="宋体" w:hAnsi="宋体" w:cs="宋体"/>
          <w:kern w:val="0"/>
          <w:szCs w:val="21"/>
        </w:rPr>
        <w:t>各国应加强经济技术的交流与合作，逐步改变不公正不合理的国际经济秩序，使经济全球化达到共点和共存的目的。</w:t>
      </w:r>
      <w:r>
        <w:rPr>
          <w:rFonts w:ascii="宋体" w:hAnsi="宋体" w:cs="宋体"/>
          <w:kern w:val="0"/>
          <w:szCs w:val="21"/>
        </w:rPr>
        <w:t>”</w:t>
      </w:r>
      <w:r>
        <w:rPr>
          <w:rFonts w:ascii="宋体" w:hAnsi="宋体" w:cs="宋体"/>
          <w:kern w:val="0"/>
          <w:szCs w:val="21"/>
        </w:rPr>
        <w:t>（摘自</w:t>
      </w:r>
      <w:r>
        <w:rPr>
          <w:rFonts w:ascii="宋体" w:hAnsi="宋体" w:cs="宋体"/>
          <w:kern w:val="0"/>
          <w:szCs w:val="21"/>
        </w:rPr>
        <w:t>江泽民《在庆祝中国共产党成立八十周年大会上的讲话》）</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br/>
      </w:r>
      <w:r>
        <w:rPr>
          <w:rFonts w:ascii="宋体" w:hAnsi="宋体" w:cs="宋体"/>
          <w:kern w:val="0"/>
          <w:szCs w:val="21"/>
        </w:rPr>
        <w:t xml:space="preserve"> </w:t>
      </w:r>
      <w:r>
        <w:rPr>
          <w:rFonts w:ascii="宋体" w:hAnsi="宋体" w:cs="宋体"/>
          <w:kern w:val="0"/>
          <w:szCs w:val="21"/>
        </w:rPr>
        <w:t>根据以上材料分析回答：</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w:t>
      </w:r>
      <w:r>
        <w:rPr>
          <w:rFonts w:ascii="宋体" w:hAnsi="宋体" w:cs="宋体"/>
          <w:kern w:val="0"/>
          <w:szCs w:val="21"/>
        </w:rPr>
        <w:t>1</w:t>
      </w:r>
      <w:r>
        <w:rPr>
          <w:rFonts w:ascii="宋体" w:hAnsi="宋体" w:cs="宋体"/>
          <w:kern w:val="0"/>
          <w:szCs w:val="21"/>
        </w:rPr>
        <w:t>）根据材料</w:t>
      </w:r>
      <w:r>
        <w:rPr>
          <w:rFonts w:ascii="宋体" w:hAnsi="宋体" w:cs="宋体"/>
          <w:kern w:val="0"/>
          <w:szCs w:val="21"/>
        </w:rPr>
        <w:t>1</w:t>
      </w:r>
      <w:r>
        <w:rPr>
          <w:rFonts w:ascii="宋体" w:hAnsi="宋体" w:cs="宋体"/>
          <w:kern w:val="0"/>
          <w:szCs w:val="21"/>
        </w:rPr>
        <w:t>说明经济全球化的原因。</w:t>
      </w:r>
      <w:r>
        <w:rPr>
          <w:rFonts w:ascii="宋体" w:hAnsi="宋体" w:cs="宋体"/>
          <w:kern w:val="0"/>
          <w:szCs w:val="21"/>
        </w:rPr>
        <w:br/>
      </w:r>
      <w:r>
        <w:rPr>
          <w:rFonts w:ascii="宋体" w:hAnsi="宋体" w:cs="宋体"/>
          <w:kern w:val="0"/>
          <w:szCs w:val="21"/>
        </w:rPr>
        <w:t xml:space="preserve">　　（</w:t>
      </w:r>
      <w:r>
        <w:rPr>
          <w:rFonts w:ascii="宋体" w:hAnsi="宋体" w:cs="宋体"/>
          <w:kern w:val="0"/>
          <w:szCs w:val="21"/>
        </w:rPr>
        <w:t>2</w:t>
      </w:r>
      <w:r>
        <w:rPr>
          <w:rFonts w:ascii="宋体" w:hAnsi="宋体" w:cs="宋体"/>
          <w:kern w:val="0"/>
          <w:szCs w:val="21"/>
        </w:rPr>
        <w:t>）根据材料</w:t>
      </w:r>
      <w:r>
        <w:rPr>
          <w:rFonts w:ascii="宋体" w:hAnsi="宋体" w:cs="宋体"/>
          <w:kern w:val="0"/>
          <w:szCs w:val="21"/>
        </w:rPr>
        <w:t>2</w:t>
      </w:r>
      <w:r>
        <w:rPr>
          <w:rFonts w:ascii="宋体" w:hAnsi="宋体" w:cs="宋体"/>
          <w:kern w:val="0"/>
          <w:szCs w:val="21"/>
        </w:rPr>
        <w:t>分析经济全球化趋势对世界各国经济的影响。</w:t>
      </w:r>
      <w:r>
        <w:rPr>
          <w:rFonts w:ascii="宋体" w:hAnsi="宋体" w:cs="宋体"/>
          <w:kern w:val="0"/>
          <w:szCs w:val="21"/>
        </w:rPr>
        <w:br/>
      </w:r>
      <w:r>
        <w:rPr>
          <w:rFonts w:ascii="宋体" w:hAnsi="宋体" w:cs="宋体"/>
          <w:kern w:val="0"/>
          <w:szCs w:val="21"/>
        </w:rPr>
        <w:t xml:space="preserve">　　（</w:t>
      </w:r>
      <w:r>
        <w:rPr>
          <w:rFonts w:ascii="宋体" w:hAnsi="宋体" w:cs="宋体"/>
          <w:kern w:val="0"/>
          <w:szCs w:val="21"/>
        </w:rPr>
        <w:t>3</w:t>
      </w:r>
      <w:r>
        <w:rPr>
          <w:rFonts w:ascii="宋体" w:hAnsi="宋体" w:cs="宋体"/>
          <w:kern w:val="0"/>
          <w:szCs w:val="21"/>
        </w:rPr>
        <w:t>）综合材料</w:t>
      </w:r>
      <w:r>
        <w:rPr>
          <w:rFonts w:ascii="宋体" w:hAnsi="宋体" w:cs="宋体"/>
          <w:kern w:val="0"/>
          <w:szCs w:val="21"/>
        </w:rPr>
        <w:t>1</w:t>
      </w:r>
      <w:r>
        <w:rPr>
          <w:rFonts w:ascii="宋体" w:hAnsi="宋体" w:cs="宋体"/>
          <w:kern w:val="0"/>
          <w:szCs w:val="21"/>
        </w:rPr>
        <w:t>、</w:t>
      </w:r>
      <w:r>
        <w:rPr>
          <w:rFonts w:ascii="宋体" w:hAnsi="宋体" w:cs="宋体"/>
          <w:kern w:val="0"/>
          <w:szCs w:val="21"/>
        </w:rPr>
        <w:t>2</w:t>
      </w:r>
      <w:r>
        <w:rPr>
          <w:rFonts w:ascii="宋体" w:hAnsi="宋体" w:cs="宋体"/>
          <w:kern w:val="0"/>
          <w:szCs w:val="21"/>
        </w:rPr>
        <w:t>、</w:t>
      </w:r>
      <w:r>
        <w:rPr>
          <w:rFonts w:ascii="宋体" w:hAnsi="宋体" w:cs="宋体"/>
          <w:kern w:val="0"/>
          <w:szCs w:val="21"/>
        </w:rPr>
        <w:t>3</w:t>
      </w:r>
      <w:r>
        <w:rPr>
          <w:rFonts w:ascii="宋体" w:hAnsi="宋体" w:cs="宋体"/>
          <w:kern w:val="0"/>
          <w:szCs w:val="21"/>
        </w:rPr>
        <w:t>，说明我国面对经济全球化的基本对策。</w:t>
      </w:r>
    </w:p>
    <w:p w:rsidR="00000000" w:rsidRDefault="003E3FC1">
      <w:pPr>
        <w:widowControl/>
        <w:autoSpaceDN w:val="0"/>
        <w:spacing w:line="300" w:lineRule="atLeast"/>
        <w:jc w:val="left"/>
        <w:rPr>
          <w:rFonts w:ascii="宋体" w:hAnsi="宋体" w:cs="宋体"/>
          <w:kern w:val="0"/>
          <w:szCs w:val="21"/>
        </w:rPr>
      </w:pPr>
    </w:p>
    <w:p w:rsidR="00000000" w:rsidRDefault="003E3FC1">
      <w:pPr>
        <w:widowControl/>
        <w:autoSpaceDN w:val="0"/>
        <w:spacing w:line="300" w:lineRule="atLeast"/>
        <w:jc w:val="left"/>
        <w:rPr>
          <w:rFonts w:ascii="宋体" w:hAnsi="宋体" w:cs="宋体"/>
          <w:kern w:val="0"/>
          <w:szCs w:val="21"/>
        </w:rPr>
      </w:pPr>
    </w:p>
    <w:p w:rsidR="00000000" w:rsidRDefault="003E3FC1">
      <w:pPr>
        <w:widowControl/>
        <w:autoSpaceDN w:val="0"/>
        <w:spacing w:line="300" w:lineRule="atLeast"/>
        <w:jc w:val="left"/>
        <w:rPr>
          <w:rFonts w:ascii="宋体" w:hAnsi="宋体" w:cs="宋体"/>
          <w:kern w:val="0"/>
          <w:szCs w:val="21"/>
        </w:rPr>
      </w:pP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试题</w:t>
      </w:r>
      <w:r>
        <w:rPr>
          <w:rFonts w:ascii="宋体" w:hAnsi="宋体" w:cs="宋体"/>
          <w:kern w:val="0"/>
          <w:szCs w:val="21"/>
        </w:rPr>
        <w:t>B</w:t>
      </w:r>
      <w:r>
        <w:rPr>
          <w:rFonts w:ascii="宋体" w:hAnsi="宋体" w:cs="宋体"/>
          <w:kern w:val="0"/>
          <w:szCs w:val="21"/>
        </w:rPr>
        <w:t>参考答案</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一、单项选择题：</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 xml:space="preserve">1D 2A 3A 4D 5C 6D 7B 8C 9D 10C </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11C12D 13B 14D 15D 16C 17A 18D 19C 20B</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二、多项选择题：</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 BCD 2 ABCD 3 ABCD 4 ABCD 5 AB</w:t>
      </w:r>
      <w:r>
        <w:rPr>
          <w:rFonts w:ascii="宋体" w:hAnsi="宋体" w:cs="宋体"/>
          <w:kern w:val="0"/>
          <w:szCs w:val="21"/>
        </w:rPr>
        <w:t>CD 6 AB  7BCD 8 BC  9.ABCD 10. ABCD</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三、简答题：</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w:t>
      </w:r>
      <w:r>
        <w:rPr>
          <w:rFonts w:ascii="宋体" w:hAnsi="宋体" w:cs="宋体"/>
          <w:kern w:val="0"/>
          <w:szCs w:val="21"/>
        </w:rPr>
        <w:t>、马克思主义从产生到发展，表现出了强大的生命力，这种强大生命力的根源在于它的丰富内容体现了科学性与革命性的统一。马克思主义是完备而严密的科学理论体系。</w:t>
      </w:r>
      <w:r>
        <w:rPr>
          <w:rFonts w:ascii="宋体" w:hAnsi="宋体" w:cs="宋体"/>
          <w:kern w:val="0"/>
          <w:szCs w:val="21"/>
        </w:rPr>
        <w:t xml:space="preserve"> </w:t>
      </w:r>
      <w:r>
        <w:rPr>
          <w:rFonts w:ascii="宋体" w:hAnsi="宋体" w:cs="宋体"/>
          <w:kern w:val="0"/>
          <w:szCs w:val="21"/>
        </w:rPr>
        <w:br/>
      </w:r>
      <w:r>
        <w:rPr>
          <w:rFonts w:ascii="宋体" w:hAnsi="宋体" w:cs="宋体"/>
          <w:kern w:val="0"/>
          <w:szCs w:val="21"/>
        </w:rPr>
        <w:t xml:space="preserve">  </w:t>
      </w:r>
      <w:r>
        <w:rPr>
          <w:rFonts w:ascii="宋体" w:hAnsi="宋体" w:cs="宋体"/>
          <w:kern w:val="0"/>
          <w:szCs w:val="21"/>
        </w:rPr>
        <w:t>第一，马克思主义最根本的世界观和方法论。辩证唯物主义与历史唯物主义是马克思主义最根本的世界观和方法论，是马克思主义最根本的理论特征。第二，马克思主义最鲜明的政治立场。马克思主义政党的一切理论和奋斗都应致力于实现最广大人民的根本利益，这是马克思主义最鲜明的政治立场。第</w:t>
      </w:r>
      <w:r>
        <w:rPr>
          <w:rFonts w:ascii="宋体" w:hAnsi="宋体" w:cs="宋体"/>
          <w:kern w:val="0"/>
          <w:szCs w:val="21"/>
        </w:rPr>
        <w:t>三，马克思主义最重要的理论品质。坚持一切从实际出发，理论联系实际，实事求是，在实践中检验真理和发展真理，是马克思主义最重要的理论品质。第四，马克思主义最崇高的社会理想。实现物质财富极大丰富、人民精神境界极大提高、每个人自由而全面发展的共产主义社会，是马克思主义最崇高的社会理想。</w:t>
      </w:r>
      <w:r>
        <w:rPr>
          <w:rFonts w:ascii="宋体" w:hAnsi="宋体" w:cs="宋体"/>
          <w:kern w:val="0"/>
          <w:szCs w:val="21"/>
        </w:rPr>
        <w:t xml:space="preserve"> </w:t>
      </w:r>
      <w:r>
        <w:rPr>
          <w:rFonts w:ascii="宋体" w:hAnsi="宋体" w:cs="宋体"/>
          <w:kern w:val="0"/>
          <w:szCs w:val="21"/>
        </w:rPr>
        <w:br/>
      </w:r>
      <w:r>
        <w:rPr>
          <w:rFonts w:ascii="宋体" w:hAnsi="宋体" w:cs="宋体"/>
          <w:kern w:val="0"/>
          <w:szCs w:val="21"/>
        </w:rPr>
        <w:t xml:space="preserve"> </w:t>
      </w:r>
      <w:r>
        <w:rPr>
          <w:rFonts w:ascii="宋体" w:hAnsi="宋体" w:cs="宋体"/>
          <w:kern w:val="0"/>
          <w:szCs w:val="21"/>
        </w:rPr>
        <w:t>以上所述的四个方面，包括了马克思主义的最基本的内容，体现了马克思主义的基本立场、基本观点和基本方法，阐明了马克思主义是以科学的实践观为基础，实现了严格的科学性和彻底的革命性高度统一的科学理论体系。</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2</w:t>
      </w:r>
      <w:r>
        <w:rPr>
          <w:rFonts w:ascii="宋体" w:hAnsi="宋体" w:cs="宋体"/>
          <w:kern w:val="0"/>
          <w:szCs w:val="21"/>
        </w:rPr>
        <w:t>、实践之所以能成为真理的检验</w:t>
      </w:r>
      <w:r>
        <w:rPr>
          <w:rFonts w:ascii="宋体" w:hAnsi="宋体" w:cs="宋体"/>
          <w:kern w:val="0"/>
          <w:szCs w:val="21"/>
        </w:rPr>
        <w:t>标准，这是由真理的本性和实践的特点决定的。</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首先，从真理的本性来看，真理是人们对客观事物及其发展规律的正确反映，其本性在于主观与客观相符合。检验真理，就是检验人的主观认识同客观实际是否相符合以及相符合的程度。因此，其标准既不能是思想理论本身，也不能是客观事物，而只能是将主观和客观联系起来的桥梁</w:t>
      </w:r>
      <w:r>
        <w:rPr>
          <w:rFonts w:ascii="宋体" w:hAnsi="宋体" w:cs="宋体"/>
          <w:kern w:val="0"/>
          <w:szCs w:val="21"/>
        </w:rPr>
        <w:t>——</w:t>
      </w:r>
      <w:r>
        <w:rPr>
          <w:rFonts w:ascii="宋体" w:hAnsi="宋体" w:cs="宋体"/>
          <w:kern w:val="0"/>
          <w:szCs w:val="21"/>
        </w:rPr>
        <w:t>社会实践。</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lastRenderedPageBreak/>
        <w:t>其次，从实践的特点看，它是人们改造世界的客观的物质性活动，具有直接现实性的特点。人们遵循一定的认识去实践，就可以引出现实的结果，把主观的东西变为客观的东西，并可以将客观结果与主观认识两相对照。在这种意义</w:t>
      </w:r>
      <w:r>
        <w:rPr>
          <w:rFonts w:ascii="宋体" w:hAnsi="宋体" w:cs="宋体"/>
          <w:kern w:val="0"/>
          <w:szCs w:val="21"/>
        </w:rPr>
        <w:t>上，实践成为最公正的审判官，具有最高的权威。</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3</w:t>
      </w:r>
      <w:r>
        <w:rPr>
          <w:rFonts w:ascii="宋体" w:hAnsi="宋体" w:cs="宋体"/>
          <w:kern w:val="0"/>
          <w:szCs w:val="21"/>
        </w:rPr>
        <w:t>、科学技术是推动经济和社会发展的强大杠杆。首先，科学技术对生产方式产生的深刻影响，改变了社会生产力的构成要素；改变了人们的劳动形式；也改变了社会经济结构，特别是导致产业结构发生变革。其次，对生活方式产生了巨大的影响。再次，促进了人们思维方式的变革。然而，科学技术像一把双刃剑，它一方面极大地开阔了人们的视域和活动范围，增强了人们的创造力，另一方面也使人类的破坏能力空前地增长，并且使人类与周围的环境处于一种紧张的矛盾关系之中。</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面对人口、资源、环境方面的国情，实施</w:t>
      </w:r>
      <w:r>
        <w:rPr>
          <w:rFonts w:ascii="宋体" w:hAnsi="宋体" w:cs="宋体"/>
          <w:kern w:val="0"/>
          <w:szCs w:val="21"/>
        </w:rPr>
        <w:t>可持续发展战略是我们的基本国策。可持续发展就是既能满足当代人的需求，又不损害后人满足其需求的能力。我们要依靠科技进步、节约能源、减少废物排放和文明消费</w:t>
      </w:r>
      <w:r>
        <w:rPr>
          <w:rFonts w:ascii="宋体" w:hAnsi="宋体" w:cs="宋体"/>
          <w:kern w:val="0"/>
          <w:szCs w:val="21"/>
        </w:rPr>
        <w:t>,</w:t>
      </w:r>
      <w:r>
        <w:rPr>
          <w:rFonts w:ascii="宋体" w:hAnsi="宋体" w:cs="宋体"/>
          <w:kern w:val="0"/>
          <w:szCs w:val="21"/>
        </w:rPr>
        <w:t>建立经济、社会、资源与环境协调、持续、发展的新模式。要强调科学技术发展的</w:t>
      </w:r>
      <w:r>
        <w:rPr>
          <w:rFonts w:ascii="宋体" w:hAnsi="宋体" w:cs="宋体"/>
          <w:kern w:val="0"/>
          <w:szCs w:val="21"/>
        </w:rPr>
        <w:t>"</w:t>
      </w:r>
      <w:r>
        <w:rPr>
          <w:rFonts w:ascii="宋体" w:hAnsi="宋体" w:cs="宋体"/>
          <w:kern w:val="0"/>
          <w:szCs w:val="21"/>
        </w:rPr>
        <w:t>生态化</w:t>
      </w:r>
      <w:r>
        <w:rPr>
          <w:rFonts w:ascii="宋体" w:hAnsi="宋体" w:cs="宋体"/>
          <w:kern w:val="0"/>
          <w:szCs w:val="21"/>
        </w:rPr>
        <w:t>",</w:t>
      </w:r>
      <w:r>
        <w:rPr>
          <w:rFonts w:ascii="宋体" w:hAnsi="宋体" w:cs="宋体"/>
          <w:kern w:val="0"/>
          <w:szCs w:val="21"/>
        </w:rPr>
        <w:t>强调整体性思维</w:t>
      </w:r>
      <w:r>
        <w:rPr>
          <w:rFonts w:ascii="宋体" w:hAnsi="宋体" w:cs="宋体"/>
          <w:kern w:val="0"/>
          <w:szCs w:val="21"/>
        </w:rPr>
        <w:t>,</w:t>
      </w:r>
      <w:r>
        <w:rPr>
          <w:rFonts w:ascii="宋体" w:hAnsi="宋体" w:cs="宋体"/>
          <w:kern w:val="0"/>
          <w:szCs w:val="21"/>
        </w:rPr>
        <w:t>把人类、社会和自然看作是一个有机整体加以认识和对待。不断完善科学技术成果的应用</w:t>
      </w:r>
      <w:r>
        <w:rPr>
          <w:rFonts w:ascii="宋体" w:hAnsi="宋体" w:cs="宋体"/>
          <w:kern w:val="0"/>
          <w:szCs w:val="21"/>
        </w:rPr>
        <w:t>,</w:t>
      </w:r>
      <w:r>
        <w:rPr>
          <w:rFonts w:ascii="宋体" w:hAnsi="宋体" w:cs="宋体"/>
          <w:kern w:val="0"/>
          <w:szCs w:val="21"/>
        </w:rPr>
        <w:t>使整个科学技术沿着符合生态保护的方向发展。通过采用绿色技术进行清洁生产</w:t>
      </w:r>
      <w:r>
        <w:rPr>
          <w:rFonts w:ascii="宋体" w:hAnsi="宋体" w:cs="宋体"/>
          <w:kern w:val="0"/>
          <w:szCs w:val="21"/>
        </w:rPr>
        <w:t>,</w:t>
      </w:r>
      <w:r>
        <w:rPr>
          <w:rFonts w:ascii="宋体" w:hAnsi="宋体" w:cs="宋体"/>
          <w:kern w:val="0"/>
          <w:szCs w:val="21"/>
        </w:rPr>
        <w:t>通过提高资源利用率减少废弃物排放</w:t>
      </w:r>
      <w:r>
        <w:rPr>
          <w:rFonts w:ascii="宋体" w:hAnsi="宋体" w:cs="宋体"/>
          <w:kern w:val="0"/>
          <w:szCs w:val="21"/>
        </w:rPr>
        <w:t>,</w:t>
      </w:r>
      <w:r>
        <w:rPr>
          <w:rFonts w:ascii="宋体" w:hAnsi="宋体" w:cs="宋体"/>
          <w:kern w:val="0"/>
          <w:szCs w:val="21"/>
        </w:rPr>
        <w:t>达到提高经济效率和保护环境的双重目的。这样的经济同传统浪费型经济有区别</w:t>
      </w:r>
      <w:r>
        <w:rPr>
          <w:rFonts w:ascii="宋体" w:hAnsi="宋体" w:cs="宋体"/>
          <w:kern w:val="0"/>
          <w:szCs w:val="21"/>
        </w:rPr>
        <w:t>,</w:t>
      </w:r>
      <w:r>
        <w:rPr>
          <w:rFonts w:ascii="宋体" w:hAnsi="宋体" w:cs="宋体"/>
          <w:kern w:val="0"/>
          <w:szCs w:val="21"/>
        </w:rPr>
        <w:t>是</w:t>
      </w:r>
      <w:r>
        <w:rPr>
          <w:rFonts w:ascii="宋体" w:hAnsi="宋体" w:cs="宋体"/>
          <w:kern w:val="0"/>
          <w:szCs w:val="21"/>
        </w:rPr>
        <w:t>一种节约型经济。</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4</w:t>
      </w:r>
      <w:r>
        <w:rPr>
          <w:rFonts w:ascii="宋体" w:hAnsi="宋体" w:cs="宋体"/>
          <w:kern w:val="0"/>
          <w:szCs w:val="21"/>
        </w:rPr>
        <w:t>、资本是能够带来剩余价值的价值，但资本只有在运动中才能够实现价值増殖，而运动是有条件的，即必须保持产业资本三种职能形式的并存性与继起性。</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首先，产业资本必须保持三种职能形式在空间上的并存性，也就是说，全部产业资本不能同时处在一种职能资本形式上，必须按一定比例分割为货币资本、生产资本、商品资本三个部分。这三部分应该各占多大比例，取决于企业生产的性质、技术水平和购销状况。只有这样，当生产资本转化为商品资本时，又有货币资本转化为生产资本。使生产连续不断地进行。</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其次，产业资本必须保持每一种职能</w:t>
      </w:r>
      <w:r>
        <w:rPr>
          <w:rFonts w:ascii="宋体" w:hAnsi="宋体" w:cs="宋体"/>
          <w:kern w:val="0"/>
          <w:szCs w:val="21"/>
        </w:rPr>
        <w:t>形式的依次转化，即在时间上的继起性。这就是说，产业资本的三种职能形式都必须顺利地进行各自的循环，不断完成职能形式的转换。不论哪一种职能形式的资本，在各自循环的哪一个阶段上停顿下来，都会使产业资本循环发生中断。例如，当商品资本不能转化为货币资本时，就会出现商品积压，而货币资本短缺，就无法再购买生产资料和劳动力，生产就不能继续进行。</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产业资本正常循环的上述两个条件，即三种职能形式在空间上的并存性和时间上的继起性，是相互联系和互为条件的。没有并存性，各种职能形式就不能相继转换，所以并存性是继起性的前提。同样，如果</w:t>
      </w:r>
      <w:r>
        <w:rPr>
          <w:rFonts w:ascii="宋体" w:hAnsi="宋体" w:cs="宋体"/>
          <w:kern w:val="0"/>
          <w:szCs w:val="21"/>
        </w:rPr>
        <w:t>各种职能形式不能相继进行转化，三种职能形式的并存性也将被破坏，所以并存性又是继起性的结果。</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5</w:t>
      </w:r>
      <w:r>
        <w:rPr>
          <w:rFonts w:ascii="宋体" w:hAnsi="宋体" w:cs="宋体"/>
          <w:kern w:val="0"/>
          <w:szCs w:val="21"/>
        </w:rPr>
        <w:t>、资本主义社会，同历史上有过的一切其他社会经济制度一样，其产生、发展以及最终为另一种更高级社会经济制度所代替，都是由人类社会发展的一般规律决定的，是客观的不以人的意志为转移的自然历史过程。但同此前的其他社会经济制度相比，资本主义制度空前地提高了社会生产力，则是以往任何社会所不可比拟的。对此，马克思恩格斯在《共产党宣言》中指出：</w:t>
      </w:r>
      <w:r>
        <w:rPr>
          <w:rFonts w:ascii="宋体" w:hAnsi="宋体" w:cs="宋体"/>
          <w:kern w:val="0"/>
          <w:szCs w:val="21"/>
        </w:rPr>
        <w:t>“</w:t>
      </w:r>
      <w:r>
        <w:rPr>
          <w:rFonts w:ascii="宋体" w:hAnsi="宋体" w:cs="宋体"/>
          <w:kern w:val="0"/>
          <w:szCs w:val="21"/>
        </w:rPr>
        <w:t>资产阶级在它的不到一百年的阶级统治中所创造的生产力，比过去一切世代创造的全部生产力还要多</w:t>
      </w:r>
      <w:r>
        <w:rPr>
          <w:rFonts w:ascii="宋体" w:hAnsi="宋体" w:cs="宋体"/>
          <w:kern w:val="0"/>
          <w:szCs w:val="21"/>
        </w:rPr>
        <w:t>，还要大。</w:t>
      </w:r>
      <w:r>
        <w:rPr>
          <w:rFonts w:ascii="宋体" w:hAnsi="宋体" w:cs="宋体"/>
          <w:kern w:val="0"/>
          <w:szCs w:val="21"/>
        </w:rPr>
        <w:t xml:space="preserve">” </w:t>
      </w:r>
      <w:r>
        <w:rPr>
          <w:rFonts w:ascii="宋体" w:hAnsi="宋体" w:cs="宋体"/>
          <w:kern w:val="0"/>
          <w:szCs w:val="21"/>
        </w:rPr>
        <w:br/>
      </w:r>
      <w:r>
        <w:rPr>
          <w:rFonts w:ascii="宋体" w:hAnsi="宋体" w:cs="宋体"/>
          <w:kern w:val="0"/>
          <w:szCs w:val="21"/>
        </w:rPr>
        <w:t xml:space="preserve"> </w:t>
      </w:r>
      <w:r>
        <w:rPr>
          <w:rFonts w:ascii="宋体" w:hAnsi="宋体" w:cs="宋体"/>
          <w:kern w:val="0"/>
          <w:szCs w:val="21"/>
        </w:rPr>
        <w:t>与封建社会相比，资本主义显示了巨大的历史进步性：首先，资本主义将科学技术转变为强大的生产力。其次，资本追求剩余价值的内在动力和竞争的外在压力推动了社会生产力的迅速发展。最后，资本主义的意识形态和政治制度作为上层建筑在战胜封建社会自给自足的小生产的生产方式，保护、促进和完善资本主义生产方式方面起着重要作用，从而推动了社会生产力的迅速发展，促进了社会进步。</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lastRenderedPageBreak/>
        <w:t>然而，资本主义的历史进步性并不能掩盖其自身的局限性。同一切以私有制为基础的生产方式一样，资本主义生产资料的私人占有对生产社会化的进一步发展</w:t>
      </w:r>
      <w:r>
        <w:rPr>
          <w:rFonts w:ascii="宋体" w:hAnsi="宋体" w:cs="宋体"/>
          <w:kern w:val="0"/>
          <w:szCs w:val="21"/>
        </w:rPr>
        <w:t>造成了严重的障碍，这一矛盾是资本主义生产方式固有的，正是这一矛盾决定了资本主义的经济、政治、文化和社会等各个领域以及全球范围内的冲突、动荡和危机。资本主义的这种局限性在资本主义生产方式范围内是不可能消除的，它决定了资本主义生产方式的历史过渡性。</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6</w:t>
      </w:r>
      <w:r>
        <w:rPr>
          <w:rFonts w:ascii="宋体" w:hAnsi="宋体" w:cs="宋体"/>
          <w:kern w:val="0"/>
          <w:szCs w:val="21"/>
        </w:rPr>
        <w:t>、经济文化相对落后的国家先于发达资本主义国家进入社会主义社会，是由革命的客观形势和条件所决定的。</w:t>
      </w:r>
      <w:r>
        <w:rPr>
          <w:rFonts w:ascii="宋体" w:hAnsi="宋体" w:cs="宋体"/>
          <w:kern w:val="0"/>
          <w:szCs w:val="21"/>
        </w:rPr>
        <w:t>19</w:t>
      </w:r>
      <w:r>
        <w:rPr>
          <w:rFonts w:ascii="宋体" w:hAnsi="宋体" w:cs="宋体"/>
          <w:kern w:val="0"/>
          <w:szCs w:val="21"/>
        </w:rPr>
        <w:t>世纪末</w:t>
      </w:r>
      <w:r>
        <w:rPr>
          <w:rFonts w:ascii="宋体" w:hAnsi="宋体" w:cs="宋体"/>
          <w:kern w:val="0"/>
          <w:szCs w:val="21"/>
        </w:rPr>
        <w:t>20</w:t>
      </w:r>
      <w:r>
        <w:rPr>
          <w:rFonts w:ascii="宋体" w:hAnsi="宋体" w:cs="宋体"/>
          <w:kern w:val="0"/>
          <w:szCs w:val="21"/>
        </w:rPr>
        <w:t>世纪初，资本主义进入到帝国主义阶段，世界范围内的无产阶级与资产阶级的矛盾日益尖锐化，矛盾的焦点集中在经济落后的国家，出现了很好的革命形势。同时，这些国家的</w:t>
      </w:r>
      <w:r>
        <w:rPr>
          <w:rFonts w:ascii="宋体" w:hAnsi="宋体" w:cs="宋体"/>
          <w:kern w:val="0"/>
          <w:szCs w:val="21"/>
        </w:rPr>
        <w:t>马克思主义政党在马克思主义指导下制定了与本国实际相结合的正确的路线、方针和斗争策略，形成了成熟的革命主观条件。通过武装斗争，经济落后的国家率先夺取国家政权，建立社会主义社会，这是社会历史发展客观规律的必然产物。</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经济落后的国家先于发达资本主义国家进入社会主义，是生产关系一定要适合生产力状况规律的特殊表现。生产力决定生产关系，先进的生产关系不可能建立在落后的社会生产力基础上，但是由于广泛的国家交往，生产力水平相对落后的国家也可以产生类似于经济发达国家的社会矛盾。在生产关系不变更，社会生产力就不能发展的特殊条件</w:t>
      </w:r>
      <w:r>
        <w:rPr>
          <w:rFonts w:ascii="宋体" w:hAnsi="宋体" w:cs="宋体"/>
          <w:kern w:val="0"/>
          <w:szCs w:val="21"/>
        </w:rPr>
        <w:t>下，生产关系的变更就成为主要的决定的方面。</w:t>
      </w:r>
      <w:r>
        <w:rPr>
          <w:rFonts w:ascii="宋体" w:hAnsi="宋体" w:cs="宋体"/>
          <w:kern w:val="0"/>
          <w:szCs w:val="21"/>
        </w:rPr>
        <w:t>19</w:t>
      </w:r>
      <w:r>
        <w:rPr>
          <w:rFonts w:ascii="宋体" w:hAnsi="宋体" w:cs="宋体"/>
          <w:kern w:val="0"/>
          <w:szCs w:val="21"/>
        </w:rPr>
        <w:t>世纪末</w:t>
      </w:r>
      <w:r>
        <w:rPr>
          <w:rFonts w:ascii="宋体" w:hAnsi="宋体" w:cs="宋体"/>
          <w:kern w:val="0"/>
          <w:szCs w:val="21"/>
        </w:rPr>
        <w:t>20</w:t>
      </w:r>
      <w:r>
        <w:rPr>
          <w:rFonts w:ascii="宋体" w:hAnsi="宋体" w:cs="宋体"/>
          <w:kern w:val="0"/>
          <w:szCs w:val="21"/>
        </w:rPr>
        <w:t>世纪初经济文化相对落后的国家率先进入社会主义正是这一历史状况的反映。</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四、材料分析题：</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1</w:t>
      </w:r>
      <w:r>
        <w:rPr>
          <w:rFonts w:ascii="宋体" w:hAnsi="宋体" w:cs="宋体"/>
          <w:kern w:val="0"/>
          <w:szCs w:val="21"/>
        </w:rPr>
        <w:t>、参考答案（</w:t>
      </w:r>
      <w:r>
        <w:rPr>
          <w:rFonts w:ascii="宋体" w:hAnsi="宋体" w:cs="宋体"/>
          <w:kern w:val="0"/>
          <w:szCs w:val="21"/>
        </w:rPr>
        <w:t>1</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不能用知识价值论取代劳动价值论。</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w:t>
      </w:r>
      <w:r>
        <w:rPr>
          <w:rFonts w:ascii="宋体" w:hAnsi="宋体" w:cs="宋体"/>
          <w:kern w:val="0"/>
          <w:szCs w:val="21"/>
        </w:rPr>
        <w:t>1</w:t>
      </w:r>
      <w:r>
        <w:rPr>
          <w:rFonts w:ascii="宋体" w:hAnsi="宋体" w:cs="宋体"/>
          <w:kern w:val="0"/>
          <w:szCs w:val="21"/>
        </w:rPr>
        <w:t>）商品生产过程是各种生产要素结合在一起发挥作用的过程，各种生产要素在商品生产中的作用与劳动创造价值的关系是不同的程，各种生产要素在商品生产中的作用与劳动创造价值的关系是不同的。就商品使用价值的生产而言，土地、材料、技术、知识等生产要素是商品使用价值的物质要素，与劳动者的具体劳动一起，共同构成了使用价值的源泉。</w:t>
      </w:r>
      <w:r>
        <w:rPr>
          <w:rFonts w:ascii="宋体" w:hAnsi="宋体" w:cs="宋体"/>
          <w:kern w:val="0"/>
          <w:szCs w:val="21"/>
        </w:rPr>
        <w:t>但就商品价值的创造而言，价值是凝结在商品中无差别的人类劳动即抽象劳动。抽象劳动是形成价值的唯一源泉，离开了人的劳动，价值增长就不可能实现，劳动是价值的唯一源泉。这是马克思劳动价值论的基本观点。</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(2</w:t>
      </w:r>
      <w:r>
        <w:rPr>
          <w:rFonts w:ascii="宋体" w:hAnsi="宋体" w:cs="宋体"/>
          <w:kern w:val="0"/>
          <w:szCs w:val="21"/>
        </w:rPr>
        <w:t>）在信息经济社会中，知识转化为生产力，能提高劳动生产率，给人类的生产带来极大的方便。在这一时代，知识和技术甚至成为首要的生产力。但价值的增长源泉仍是劳动，而不是知识。知识不创造价值，它本身的价值也必须通过生产者的具体劳动才能转移到新产品中去，成为商品价值的一个构成部分。</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(3</w:t>
      </w:r>
      <w:r>
        <w:rPr>
          <w:rFonts w:ascii="宋体" w:hAnsi="宋体" w:cs="宋体"/>
          <w:kern w:val="0"/>
          <w:szCs w:val="21"/>
        </w:rPr>
        <w:t>）此观点的错误在于，没有认清价值的来源</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参考答案（</w:t>
      </w:r>
      <w:r>
        <w:rPr>
          <w:rFonts w:ascii="宋体" w:hAnsi="宋体" w:cs="宋体"/>
          <w:kern w:val="0"/>
          <w:szCs w:val="21"/>
        </w:rPr>
        <w:t>2</w:t>
      </w:r>
      <w:r>
        <w:rPr>
          <w:rFonts w:ascii="宋体" w:hAnsi="宋体" w:cs="宋体"/>
          <w:kern w:val="0"/>
          <w:szCs w:val="21"/>
        </w:rPr>
        <w:t>）</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时代在发展，马克思的劳动价值论也必须发展。我们要深化对科技、知识、信息等新的生产要素在财富和价值创造中的作用的认识。应该坚持马克思关于人的抽象劳动是价值的唯一源泉这一劳动价值论的基本观点。同时，要充分肯定科技、知识、信息等新的生产要素在提高生产效率、促进生产力发展、增加使用价值和价值形成中的重要作用。科学技术本身并不能创造价值。但科学技术在生产中的应用可以使劳动对象的范围更广、性能更好，从而有利于劳动生产率的提高；科学技术还可以为人所掌握，而掌握了科学技术的人可以提高劳动效率，创造出更</w:t>
      </w:r>
      <w:r>
        <w:rPr>
          <w:rFonts w:ascii="宋体" w:hAnsi="宋体" w:cs="宋体"/>
          <w:kern w:val="0"/>
          <w:szCs w:val="21"/>
        </w:rPr>
        <w:t>多的使用价值和价值。所以，应充分认识科学技术的作用，把大力发展科学技术摆到重要的位置。因此，用知识价值论取代劳动价值论是错误的。</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2</w:t>
      </w:r>
      <w:r>
        <w:rPr>
          <w:rFonts w:ascii="宋体" w:hAnsi="宋体" w:cs="宋体"/>
          <w:kern w:val="0"/>
          <w:szCs w:val="21"/>
        </w:rPr>
        <w:t>、马克思的这段话蕴涵的唯物史观道理是：（</w:t>
      </w:r>
      <w:r>
        <w:rPr>
          <w:rFonts w:ascii="宋体" w:hAnsi="宋体" w:cs="宋体"/>
          <w:kern w:val="0"/>
          <w:szCs w:val="21"/>
        </w:rPr>
        <w:t>1</w:t>
      </w:r>
      <w:r>
        <w:rPr>
          <w:rFonts w:ascii="宋体" w:hAnsi="宋体" w:cs="宋体"/>
          <w:kern w:val="0"/>
          <w:szCs w:val="21"/>
        </w:rPr>
        <w:t>）科学技术是第一生产力；（</w:t>
      </w:r>
      <w:r>
        <w:rPr>
          <w:rFonts w:ascii="宋体" w:hAnsi="宋体" w:cs="宋体"/>
          <w:kern w:val="0"/>
          <w:szCs w:val="21"/>
        </w:rPr>
        <w:t>2</w:t>
      </w:r>
      <w:r>
        <w:rPr>
          <w:rFonts w:ascii="宋体" w:hAnsi="宋体" w:cs="宋体"/>
          <w:kern w:val="0"/>
          <w:szCs w:val="21"/>
        </w:rPr>
        <w:t>）生产力决定生产关系；生产力是社会发展变革的终极力量。</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lastRenderedPageBreak/>
        <w:t>这段话所反映的历史事实，对我们当今的启示是，中华民族向来重视文化教育，并以其特有智慧，创造了辉煌的文明，尤其是在科技生产力方面一度领先于世界；今天要实现伟大的民族复兴，同样要继续奉行</w:t>
      </w:r>
      <w:r>
        <w:rPr>
          <w:rFonts w:ascii="宋体" w:hAnsi="宋体" w:cs="宋体"/>
          <w:kern w:val="0"/>
          <w:szCs w:val="21"/>
        </w:rPr>
        <w:t>“</w:t>
      </w:r>
      <w:r>
        <w:rPr>
          <w:rFonts w:ascii="宋体" w:hAnsi="宋体" w:cs="宋体"/>
          <w:kern w:val="0"/>
          <w:szCs w:val="21"/>
        </w:rPr>
        <w:t>科教兴国</w:t>
      </w:r>
      <w:r>
        <w:rPr>
          <w:rFonts w:ascii="宋体" w:hAnsi="宋体" w:cs="宋体"/>
          <w:kern w:val="0"/>
          <w:szCs w:val="21"/>
        </w:rPr>
        <w:t>”</w:t>
      </w:r>
      <w:r>
        <w:rPr>
          <w:rFonts w:ascii="宋体" w:hAnsi="宋体" w:cs="宋体"/>
          <w:kern w:val="0"/>
          <w:szCs w:val="21"/>
        </w:rPr>
        <w:t>的国策，并形成全民族重视创新的风尚。只要我们大力推行科教兴国</w:t>
      </w:r>
      <w:r>
        <w:rPr>
          <w:rFonts w:ascii="宋体" w:hAnsi="宋体" w:cs="宋体"/>
          <w:kern w:val="0"/>
          <w:szCs w:val="21"/>
        </w:rPr>
        <w:t>的政策，大力进行知识和技术创新，赶超发达国家是指日可待的。</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3</w:t>
      </w:r>
      <w:r>
        <w:rPr>
          <w:rFonts w:ascii="宋体" w:hAnsi="宋体" w:cs="宋体"/>
          <w:kern w:val="0"/>
          <w:szCs w:val="21"/>
        </w:rPr>
        <w:t>、这一观点割裂了共同理想与远大理想的联系，是错误的。</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共产主义理想是建立在科学基础上的社会理想，是人类历史上最崇高的社会理想，实现共产主义理想是共产党的远大理想和最高纲领。建设中国特色社会主义是全体中国人民现阶段的共同理想。实现共产主义的远大理想与建设中国特色社会主义的共同理想是统一的。</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首先，实现共产主义理想必须以建设中国特色社会主义共同理想为基础。因为，实现共产主义理想必须要经历中国特色社会主义的发展阶段；中华民族走向共产主义必须走中国特色社</w:t>
      </w:r>
      <w:r>
        <w:rPr>
          <w:rFonts w:ascii="宋体" w:hAnsi="宋体" w:cs="宋体"/>
          <w:kern w:val="0"/>
          <w:szCs w:val="21"/>
        </w:rPr>
        <w:t>会主义的道路；实现共产主义理想必须做好建设中国特色社会主义的每一项工作。</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其次，实现建设中国特色社会主义的共同理想必须树立共产主义远大理想。因为，实现建设中国特色社会主义的共同理想必须以共产主义理想为导引；实现建设中国特色社会主义的共同理想必须以共产主义理想为精神支柱；实现建设中国特色社会主义的共同理想必须树立共产主义理想为其精神动力。</w:t>
      </w:r>
    </w:p>
    <w:p w:rsidR="00000000" w:rsidRDefault="003E3FC1">
      <w:pPr>
        <w:widowControl/>
        <w:autoSpaceDN w:val="0"/>
        <w:spacing w:line="300" w:lineRule="atLeast"/>
        <w:jc w:val="left"/>
        <w:rPr>
          <w:rFonts w:ascii="宋体" w:hAnsi="宋体" w:cs="宋体"/>
          <w:kern w:val="0"/>
          <w:szCs w:val="21"/>
        </w:rPr>
      </w:pPr>
      <w:r>
        <w:rPr>
          <w:rFonts w:ascii="宋体" w:hAnsi="宋体" w:cs="宋体"/>
          <w:kern w:val="0"/>
          <w:szCs w:val="21"/>
        </w:rPr>
        <w:t>忽视远大理想与共同理想的紧密联系和相互统一，就会导致共产主义</w:t>
      </w:r>
      <w:r>
        <w:rPr>
          <w:rFonts w:ascii="宋体" w:hAnsi="宋体" w:cs="宋体"/>
          <w:kern w:val="0"/>
          <w:szCs w:val="21"/>
        </w:rPr>
        <w:t>“</w:t>
      </w:r>
      <w:r>
        <w:rPr>
          <w:rFonts w:ascii="宋体" w:hAnsi="宋体" w:cs="宋体"/>
          <w:kern w:val="0"/>
          <w:szCs w:val="21"/>
        </w:rPr>
        <w:t>渺茫论</w:t>
      </w:r>
      <w:r>
        <w:rPr>
          <w:rFonts w:ascii="宋体" w:hAnsi="宋体" w:cs="宋体"/>
          <w:kern w:val="0"/>
          <w:szCs w:val="21"/>
        </w:rPr>
        <w:t>”</w:t>
      </w:r>
      <w:r>
        <w:rPr>
          <w:rFonts w:ascii="宋体" w:hAnsi="宋体" w:cs="宋体"/>
          <w:kern w:val="0"/>
          <w:szCs w:val="21"/>
        </w:rPr>
        <w:t>和</w:t>
      </w:r>
      <w:r>
        <w:rPr>
          <w:rFonts w:ascii="宋体" w:hAnsi="宋体" w:cs="宋体"/>
          <w:kern w:val="0"/>
          <w:szCs w:val="21"/>
        </w:rPr>
        <w:t>“</w:t>
      </w:r>
      <w:r>
        <w:rPr>
          <w:rFonts w:ascii="宋体" w:hAnsi="宋体" w:cs="宋体"/>
          <w:kern w:val="0"/>
          <w:szCs w:val="21"/>
        </w:rPr>
        <w:t>空想论</w:t>
      </w:r>
      <w:r>
        <w:rPr>
          <w:rFonts w:ascii="宋体" w:hAnsi="宋体" w:cs="宋体"/>
          <w:kern w:val="0"/>
          <w:szCs w:val="21"/>
        </w:rPr>
        <w:t>”</w:t>
      </w:r>
      <w:r>
        <w:rPr>
          <w:rFonts w:ascii="宋体" w:hAnsi="宋体" w:cs="宋体"/>
          <w:kern w:val="0"/>
          <w:szCs w:val="21"/>
        </w:rPr>
        <w:t>，在建设中国特色社会主义的过程中就会迷失方向，失去前进的动力。我们应该立足当前，把握未来，</w:t>
      </w:r>
      <w:r>
        <w:rPr>
          <w:rFonts w:ascii="宋体" w:hAnsi="宋体" w:cs="宋体"/>
          <w:kern w:val="0"/>
          <w:szCs w:val="21"/>
        </w:rPr>
        <w:t>在实现中国特色社会主义的共同理想的实践中，进一步树立和坚定共产主义远大理想。</w:t>
      </w:r>
    </w:p>
    <w:p w:rsidR="00000000" w:rsidRDefault="003E3FC1">
      <w:pPr>
        <w:widowControl/>
        <w:autoSpaceDN w:val="0"/>
        <w:spacing w:line="300" w:lineRule="atLeast"/>
        <w:jc w:val="left"/>
        <w:rPr>
          <w:rFonts w:ascii="宋体" w:hAnsi="宋体" w:cs="宋体"/>
          <w:kern w:val="0"/>
          <w:szCs w:val="21"/>
        </w:rPr>
      </w:pPr>
    </w:p>
    <w:p w:rsidR="00000000" w:rsidRDefault="003E3FC1">
      <w:pPr>
        <w:widowControl/>
        <w:autoSpaceDN w:val="0"/>
        <w:spacing w:line="300" w:lineRule="atLeast"/>
        <w:jc w:val="left"/>
        <w:rPr>
          <w:rFonts w:ascii="宋体" w:hAnsi="宋体" w:cs="宋体"/>
          <w:kern w:val="0"/>
          <w:szCs w:val="21"/>
        </w:rPr>
      </w:pPr>
    </w:p>
    <w:p w:rsidR="00000000" w:rsidRDefault="003E3FC1">
      <w:pPr>
        <w:widowControl/>
        <w:spacing w:line="300" w:lineRule="atLeast"/>
        <w:jc w:val="center"/>
        <w:rPr>
          <w:rFonts w:ascii="宋体" w:hAnsi="宋体" w:cs="宋体" w:hint="eastAsia"/>
          <w:b/>
          <w:kern w:val="0"/>
          <w:sz w:val="28"/>
          <w:szCs w:val="28"/>
        </w:rPr>
      </w:pPr>
      <w:r>
        <w:rPr>
          <w:rFonts w:ascii="宋体" w:hAnsi="宋体" w:cs="宋体" w:hint="eastAsia"/>
          <w:b/>
          <w:kern w:val="0"/>
          <w:sz w:val="28"/>
          <w:szCs w:val="28"/>
        </w:rPr>
        <w:t>2010</w:t>
      </w:r>
      <w:r>
        <w:rPr>
          <w:rFonts w:ascii="宋体" w:hAnsi="宋体" w:cs="宋体" w:hint="eastAsia"/>
          <w:b/>
          <w:kern w:val="0"/>
          <w:sz w:val="28"/>
          <w:szCs w:val="28"/>
        </w:rPr>
        <w:t>年上半年马克思主义基本原理期末考试试卷</w:t>
      </w:r>
    </w:p>
    <w:p w:rsidR="00000000" w:rsidRDefault="003E3FC1">
      <w:pPr>
        <w:widowControl/>
        <w:spacing w:line="300" w:lineRule="atLeast"/>
        <w:jc w:val="center"/>
        <w:rPr>
          <w:rFonts w:ascii="宋体" w:hAnsi="宋体" w:cs="宋体" w:hint="eastAsia"/>
          <w:b/>
          <w:kern w:val="0"/>
          <w:sz w:val="28"/>
          <w:szCs w:val="28"/>
        </w:rPr>
      </w:pPr>
      <w:r>
        <w:rPr>
          <w:rFonts w:ascii="宋体" w:hAnsi="宋体" w:cs="宋体" w:hint="eastAsia"/>
          <w:b/>
          <w:kern w:val="0"/>
          <w:sz w:val="28"/>
          <w:szCs w:val="28"/>
        </w:rPr>
        <w:t>B</w:t>
      </w:r>
      <w:r>
        <w:rPr>
          <w:rFonts w:ascii="宋体" w:hAnsi="宋体" w:cs="宋体" w:hint="eastAsia"/>
          <w:b/>
          <w:kern w:val="0"/>
          <w:sz w:val="28"/>
          <w:szCs w:val="28"/>
        </w:rPr>
        <w:t>卷</w:t>
      </w:r>
    </w:p>
    <w:p w:rsidR="00000000" w:rsidRDefault="003E3FC1">
      <w:pPr>
        <w:widowControl/>
        <w:spacing w:line="300" w:lineRule="atLeast"/>
        <w:jc w:val="left"/>
        <w:rPr>
          <w:rFonts w:ascii="宋体" w:hAnsi="宋体" w:cs="宋体" w:hint="eastAsia"/>
          <w:b/>
          <w:kern w:val="0"/>
          <w:sz w:val="24"/>
        </w:rPr>
      </w:pPr>
    </w:p>
    <w:p w:rsidR="00000000" w:rsidRDefault="003E3FC1">
      <w:pPr>
        <w:widowControl/>
        <w:spacing w:line="300" w:lineRule="atLeast"/>
        <w:jc w:val="left"/>
        <w:rPr>
          <w:rFonts w:ascii="宋体" w:hAnsi="宋体" w:cs="宋体"/>
          <w:b/>
          <w:kern w:val="0"/>
          <w:sz w:val="24"/>
        </w:rPr>
      </w:pPr>
      <w:r>
        <w:rPr>
          <w:rFonts w:ascii="宋体" w:hAnsi="宋体" w:cs="宋体" w:hint="eastAsia"/>
          <w:b/>
          <w:kern w:val="0"/>
          <w:sz w:val="24"/>
        </w:rPr>
        <w:t>一、单项选择题（</w:t>
      </w:r>
      <w:r>
        <w:rPr>
          <w:rFonts w:ascii="楷体_GB2312" w:eastAsia="楷体_GB2312" w:hAnsi="宋体" w:cs="宋体" w:hint="eastAsia"/>
          <w:b/>
          <w:kern w:val="0"/>
          <w:sz w:val="24"/>
        </w:rPr>
        <w:t>在下面各题的选项中，请选出最符合题意的</w:t>
      </w:r>
      <w:r>
        <w:rPr>
          <w:rFonts w:ascii="楷体_GB2312" w:eastAsia="楷体_GB2312" w:hAnsi="宋体" w:cs="宋体" w:hint="eastAsia"/>
          <w:b/>
          <w:kern w:val="0"/>
          <w:sz w:val="24"/>
        </w:rPr>
        <w:t>1</w:t>
      </w:r>
      <w:r>
        <w:rPr>
          <w:rFonts w:ascii="楷体_GB2312" w:eastAsia="楷体_GB2312" w:hAnsi="宋体" w:cs="宋体" w:hint="eastAsia"/>
          <w:b/>
          <w:kern w:val="0"/>
          <w:sz w:val="24"/>
        </w:rPr>
        <w:t>项，并将代表正确选项的字母写在题干的括号内。每小题</w:t>
      </w:r>
      <w:r>
        <w:rPr>
          <w:rFonts w:ascii="楷体_GB2312" w:eastAsia="楷体_GB2312" w:hAnsi="宋体" w:cs="宋体" w:hint="eastAsia"/>
          <w:b/>
          <w:kern w:val="0"/>
          <w:sz w:val="24"/>
        </w:rPr>
        <w:t>1</w:t>
      </w:r>
      <w:r>
        <w:rPr>
          <w:rFonts w:ascii="楷体_GB2312" w:eastAsia="楷体_GB2312" w:hAnsi="宋体" w:cs="宋体" w:hint="eastAsia"/>
          <w:b/>
          <w:kern w:val="0"/>
          <w:sz w:val="24"/>
        </w:rPr>
        <w:t>分，共</w:t>
      </w:r>
      <w:r>
        <w:rPr>
          <w:rFonts w:ascii="楷体_GB2312" w:eastAsia="楷体_GB2312" w:hAnsi="宋体" w:cs="宋体" w:hint="eastAsia"/>
          <w:b/>
          <w:kern w:val="0"/>
          <w:sz w:val="24"/>
        </w:rPr>
        <w:t>20</w:t>
      </w:r>
      <w:r>
        <w:rPr>
          <w:rFonts w:ascii="楷体_GB2312" w:eastAsia="楷体_GB2312" w:hAnsi="宋体" w:cs="宋体" w:hint="eastAsia"/>
          <w:b/>
          <w:kern w:val="0"/>
          <w:sz w:val="24"/>
        </w:rPr>
        <w:t>分</w:t>
      </w:r>
      <w:r>
        <w:rPr>
          <w:rFonts w:ascii="宋体" w:hAnsi="宋体" w:cs="宋体" w:hint="eastAsia"/>
          <w:b/>
          <w:kern w:val="0"/>
          <w:sz w:val="24"/>
        </w:rPr>
        <w:t>）</w:t>
      </w:r>
    </w:p>
    <w:p w:rsidR="00000000" w:rsidRDefault="003E3FC1">
      <w:pPr>
        <w:widowControl/>
        <w:tabs>
          <w:tab w:val="left" w:pos="6150"/>
        </w:tabs>
        <w:spacing w:line="300" w:lineRule="atLeast"/>
        <w:jc w:val="left"/>
        <w:rPr>
          <w:rFonts w:ascii="宋体" w:hAnsi="宋体" w:cs="宋体"/>
          <w:kern w:val="0"/>
          <w:szCs w:val="21"/>
        </w:rPr>
      </w:pPr>
      <w:r>
        <w:rPr>
          <w:rFonts w:ascii="宋体" w:hAnsi="宋体" w:cs="宋体" w:hint="eastAsia"/>
          <w:kern w:val="0"/>
          <w:szCs w:val="21"/>
        </w:rPr>
        <w:t>1.</w:t>
      </w:r>
      <w:r>
        <w:rPr>
          <w:rFonts w:ascii="宋体" w:hAnsi="宋体" w:cs="宋体" w:hint="eastAsia"/>
          <w:kern w:val="0"/>
          <w:szCs w:val="21"/>
        </w:rPr>
        <w:t>在马克思主义的组成部分中，构成整个马克思主义的基础部分的是（</w:t>
      </w:r>
      <w:r>
        <w:rPr>
          <w:rFonts w:ascii="宋体" w:hAnsi="宋体" w:cs="宋体" w:hint="eastAsia"/>
          <w:kern w:val="0"/>
          <w:szCs w:val="21"/>
        </w:rPr>
        <w:t xml:space="preserve">   </w:t>
      </w:r>
      <w:r>
        <w:rPr>
          <w:rFonts w:ascii="宋体" w:hAnsi="宋体" w:cs="宋体" w:hint="eastAsia"/>
          <w:kern w:val="0"/>
          <w:szCs w:val="21"/>
        </w:rPr>
        <w:t>）</w:t>
      </w:r>
    </w:p>
    <w:p w:rsidR="00000000" w:rsidRDefault="003E3FC1">
      <w:pPr>
        <w:widowControl/>
        <w:spacing w:line="300" w:lineRule="atLeast"/>
        <w:ind w:leftChars="150" w:left="315"/>
        <w:jc w:val="left"/>
        <w:rPr>
          <w:rFonts w:ascii="宋体" w:hAnsi="宋体" w:cs="宋体" w:hint="eastAsia"/>
          <w:kern w:val="0"/>
          <w:szCs w:val="21"/>
        </w:rPr>
      </w:pPr>
      <w:r>
        <w:rPr>
          <w:rFonts w:ascii="宋体" w:hAnsi="宋体" w:cs="宋体" w:hint="eastAsia"/>
          <w:kern w:val="0"/>
          <w:szCs w:val="21"/>
        </w:rPr>
        <w:t>A.</w:t>
      </w:r>
      <w:r>
        <w:rPr>
          <w:rFonts w:ascii="宋体" w:hAnsi="宋体" w:cs="宋体" w:hint="eastAsia"/>
          <w:kern w:val="0"/>
          <w:szCs w:val="21"/>
        </w:rPr>
        <w:t>马克思主义哲学</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B.</w:t>
      </w:r>
      <w:r>
        <w:rPr>
          <w:rFonts w:ascii="宋体" w:hAnsi="宋体" w:cs="宋体" w:hint="eastAsia"/>
          <w:kern w:val="0"/>
          <w:szCs w:val="21"/>
        </w:rPr>
        <w:t>马克思主义政治经济学</w:t>
      </w:r>
    </w:p>
    <w:p w:rsidR="00000000" w:rsidRDefault="003E3FC1">
      <w:pPr>
        <w:widowControl/>
        <w:tabs>
          <w:tab w:val="left" w:pos="6150"/>
        </w:tabs>
        <w:spacing w:line="300" w:lineRule="atLeast"/>
        <w:ind w:firstLineChars="150" w:firstLine="315"/>
        <w:jc w:val="left"/>
        <w:rPr>
          <w:rFonts w:ascii="宋体" w:hAnsi="宋体" w:cs="宋体" w:hint="eastAsia"/>
          <w:kern w:val="0"/>
          <w:szCs w:val="21"/>
        </w:rPr>
      </w:pPr>
      <w:r>
        <w:rPr>
          <w:rFonts w:ascii="宋体" w:hAnsi="宋体" w:cs="宋体" w:hint="eastAsia"/>
          <w:kern w:val="0"/>
          <w:szCs w:val="21"/>
        </w:rPr>
        <w:t>C.</w:t>
      </w:r>
      <w:r>
        <w:rPr>
          <w:rFonts w:ascii="宋体" w:hAnsi="宋体" w:cs="宋体" w:hint="eastAsia"/>
          <w:kern w:val="0"/>
          <w:szCs w:val="21"/>
        </w:rPr>
        <w:t>科学社会主义</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D.</w:t>
      </w:r>
      <w:r>
        <w:rPr>
          <w:rFonts w:ascii="宋体" w:hAnsi="宋体" w:cs="宋体" w:hint="eastAsia"/>
          <w:kern w:val="0"/>
          <w:szCs w:val="21"/>
        </w:rPr>
        <w:t>马克思主义人类学</w:t>
      </w:r>
    </w:p>
    <w:p w:rsidR="00000000" w:rsidRDefault="003E3FC1">
      <w:pPr>
        <w:spacing w:line="300" w:lineRule="atLeast"/>
        <w:rPr>
          <w:rFonts w:cs="宋体"/>
          <w:kern w:val="0"/>
          <w:szCs w:val="21"/>
        </w:rPr>
      </w:pPr>
      <w:r>
        <w:rPr>
          <w:rFonts w:ascii="宋体" w:hAnsi="宋体" w:cs="宋体" w:hint="eastAsia"/>
          <w:kern w:val="0"/>
          <w:szCs w:val="21"/>
        </w:rPr>
        <w:t>2.</w:t>
      </w:r>
      <w:r>
        <w:rPr>
          <w:rFonts w:ascii="宋体" w:hAnsi="宋体" w:cs="宋体" w:hint="eastAsia"/>
          <w:kern w:val="0"/>
          <w:szCs w:val="21"/>
        </w:rPr>
        <w:t>马克思“包含着新世界观的天才萌芽的第一个文件”</w:t>
      </w:r>
      <w:r>
        <w:rPr>
          <w:rFonts w:cs="宋体" w:hint="eastAsia"/>
          <w:kern w:val="0"/>
          <w:szCs w:val="21"/>
        </w:rPr>
        <w:t>是：（</w:t>
      </w:r>
      <w:r>
        <w:rPr>
          <w:kern w:val="0"/>
          <w:szCs w:val="21"/>
        </w:rPr>
        <w:t> </w:t>
      </w:r>
      <w:r>
        <w:rPr>
          <w:rFonts w:hint="eastAsia"/>
          <w:kern w:val="0"/>
          <w:szCs w:val="21"/>
        </w:rPr>
        <w:t xml:space="preserve">  </w:t>
      </w:r>
      <w:r>
        <w:rPr>
          <w:rFonts w:cs="宋体" w:hint="eastAsia"/>
          <w:kern w:val="0"/>
          <w:szCs w:val="21"/>
        </w:rPr>
        <w:t>）</w:t>
      </w:r>
    </w:p>
    <w:p w:rsidR="00000000" w:rsidRDefault="003E3FC1">
      <w:pPr>
        <w:widowControl/>
        <w:spacing w:line="300" w:lineRule="atLeast"/>
        <w:ind w:firstLineChars="150" w:firstLine="315"/>
        <w:jc w:val="left"/>
        <w:rPr>
          <w:kern w:val="0"/>
          <w:szCs w:val="21"/>
        </w:rPr>
      </w:pPr>
      <w:r>
        <w:rPr>
          <w:kern w:val="0"/>
          <w:szCs w:val="21"/>
        </w:rPr>
        <w:t>A.</w:t>
      </w:r>
      <w:r>
        <w:rPr>
          <w:rFonts w:cs="宋体" w:hint="eastAsia"/>
          <w:kern w:val="0"/>
          <w:szCs w:val="21"/>
        </w:rPr>
        <w:t>《关于费尔巴哈的提纲》</w:t>
      </w:r>
      <w:r>
        <w:rPr>
          <w:kern w:val="0"/>
          <w:szCs w:val="21"/>
        </w:rPr>
        <w:t>       B.</w:t>
      </w:r>
      <w:r>
        <w:rPr>
          <w:rFonts w:cs="宋体" w:hint="eastAsia"/>
          <w:kern w:val="0"/>
          <w:szCs w:val="21"/>
        </w:rPr>
        <w:t>《共产党宣言》</w:t>
      </w:r>
      <w:r>
        <w:rPr>
          <w:kern w:val="0"/>
          <w:szCs w:val="21"/>
        </w:rPr>
        <w:t xml:space="preserve">  </w:t>
      </w:r>
    </w:p>
    <w:p w:rsidR="00000000" w:rsidRDefault="003E3FC1">
      <w:pPr>
        <w:widowControl/>
        <w:spacing w:line="300" w:lineRule="atLeast"/>
        <w:ind w:firstLineChars="150" w:firstLine="315"/>
        <w:jc w:val="left"/>
        <w:rPr>
          <w:rFonts w:ascii="宋体" w:hAnsi="宋体" w:cs="宋体"/>
          <w:kern w:val="0"/>
          <w:szCs w:val="21"/>
        </w:rPr>
      </w:pPr>
      <w:r>
        <w:rPr>
          <w:kern w:val="0"/>
          <w:szCs w:val="21"/>
        </w:rPr>
        <w:t>C.</w:t>
      </w:r>
      <w:r>
        <w:rPr>
          <w:rFonts w:cs="宋体" w:hint="eastAsia"/>
          <w:kern w:val="0"/>
          <w:szCs w:val="21"/>
        </w:rPr>
        <w:t>《德意志意识形态》</w:t>
      </w:r>
      <w:r>
        <w:rPr>
          <w:kern w:val="0"/>
          <w:szCs w:val="21"/>
        </w:rPr>
        <w:t>             D.</w:t>
      </w:r>
      <w:r>
        <w:rPr>
          <w:rFonts w:cs="宋体" w:hint="eastAsia"/>
          <w:kern w:val="0"/>
          <w:szCs w:val="21"/>
        </w:rPr>
        <w:t>《资本论》</w:t>
      </w:r>
    </w:p>
    <w:p w:rsidR="00000000" w:rsidRDefault="003E3FC1">
      <w:pPr>
        <w:pStyle w:val="a5"/>
        <w:spacing w:before="0" w:beforeAutospacing="0" w:after="0" w:afterAutospacing="0" w:line="300" w:lineRule="atLeast"/>
        <w:rPr>
          <w:rFonts w:ascii="Tahoma"/>
          <w:sz w:val="21"/>
          <w:szCs w:val="21"/>
        </w:rPr>
      </w:pPr>
      <w:r>
        <w:rPr>
          <w:rFonts w:ascii="Tahoma"/>
          <w:sz w:val="21"/>
          <w:szCs w:val="21"/>
        </w:rPr>
        <w:t>3.</w:t>
      </w:r>
      <w:r>
        <w:rPr>
          <w:rFonts w:ascii="Tahoma"/>
          <w:sz w:val="21"/>
          <w:szCs w:val="21"/>
        </w:rPr>
        <w:t>“</w:t>
      </w:r>
      <w:r>
        <w:rPr>
          <w:rFonts w:ascii="Tahoma"/>
          <w:sz w:val="21"/>
          <w:szCs w:val="21"/>
        </w:rPr>
        <w:t>动中有静、静中有动</w:t>
      </w:r>
      <w:r>
        <w:rPr>
          <w:rFonts w:ascii="Tahoma"/>
          <w:sz w:val="21"/>
          <w:szCs w:val="21"/>
        </w:rPr>
        <w:t>”</w:t>
      </w:r>
      <w:r>
        <w:rPr>
          <w:rFonts w:ascii="Tahoma"/>
          <w:sz w:val="21"/>
          <w:szCs w:val="21"/>
        </w:rPr>
        <w:t>，说的是（</w:t>
      </w:r>
      <w:r>
        <w:rPr>
          <w:rFonts w:ascii="Tahoma"/>
          <w:sz w:val="21"/>
          <w:szCs w:val="21"/>
        </w:rPr>
        <w:t xml:space="preserve">  </w:t>
      </w:r>
      <w:r>
        <w:rPr>
          <w:rFonts w:ascii="Tahoma" w:hint="eastAsia"/>
          <w:sz w:val="21"/>
          <w:szCs w:val="21"/>
        </w:rPr>
        <w:t xml:space="preserve"> </w:t>
      </w:r>
      <w:r>
        <w:rPr>
          <w:rFonts w:ascii="Tahoma"/>
          <w:sz w:val="21"/>
          <w:szCs w:val="21"/>
        </w:rPr>
        <w:t xml:space="preserve"> </w:t>
      </w:r>
      <w:r>
        <w:rPr>
          <w:rFonts w:ascii="Tahoma"/>
          <w:sz w:val="21"/>
          <w:szCs w:val="21"/>
        </w:rPr>
        <w:t>）</w:t>
      </w:r>
    </w:p>
    <w:p w:rsidR="00000000" w:rsidRDefault="003E3FC1">
      <w:pPr>
        <w:pStyle w:val="a5"/>
        <w:spacing w:before="0" w:beforeAutospacing="0" w:after="0" w:afterAutospacing="0" w:line="300" w:lineRule="atLeast"/>
        <w:ind w:firstLineChars="150" w:firstLine="315"/>
        <w:rPr>
          <w:rFonts w:ascii="Tahoma"/>
          <w:sz w:val="21"/>
          <w:szCs w:val="21"/>
        </w:rPr>
      </w:pPr>
      <w:r>
        <w:rPr>
          <w:rFonts w:ascii="Tahoma"/>
          <w:sz w:val="21"/>
          <w:szCs w:val="21"/>
        </w:rPr>
        <w:t xml:space="preserve">A. </w:t>
      </w:r>
      <w:r>
        <w:rPr>
          <w:rFonts w:ascii="Tahoma"/>
          <w:sz w:val="21"/>
          <w:szCs w:val="21"/>
        </w:rPr>
        <w:t>绝对运动和相对静止的统一</w:t>
      </w:r>
      <w:r>
        <w:rPr>
          <w:rFonts w:ascii="Tahoma"/>
          <w:sz w:val="21"/>
          <w:szCs w:val="21"/>
        </w:rPr>
        <w:t xml:space="preserve">       B. </w:t>
      </w:r>
      <w:r>
        <w:rPr>
          <w:rFonts w:ascii="Tahoma"/>
          <w:sz w:val="21"/>
          <w:szCs w:val="21"/>
        </w:rPr>
        <w:t>物质和运动的统一</w:t>
      </w:r>
    </w:p>
    <w:p w:rsidR="00000000" w:rsidRDefault="003E3FC1">
      <w:pPr>
        <w:pStyle w:val="a5"/>
        <w:spacing w:before="0" w:beforeAutospacing="0" w:after="0" w:afterAutospacing="0" w:line="300" w:lineRule="atLeast"/>
        <w:ind w:firstLineChars="150" w:firstLine="315"/>
        <w:rPr>
          <w:rFonts w:ascii="Tahoma"/>
          <w:sz w:val="21"/>
          <w:szCs w:val="21"/>
        </w:rPr>
      </w:pPr>
      <w:r>
        <w:rPr>
          <w:rFonts w:ascii="Tahoma"/>
          <w:sz w:val="21"/>
          <w:szCs w:val="21"/>
        </w:rPr>
        <w:t xml:space="preserve">C. </w:t>
      </w:r>
      <w:r>
        <w:rPr>
          <w:rFonts w:ascii="Tahoma"/>
          <w:sz w:val="21"/>
          <w:szCs w:val="21"/>
        </w:rPr>
        <w:t>形而上学和诡辩论的统一</w:t>
      </w:r>
      <w:r>
        <w:rPr>
          <w:rFonts w:ascii="Tahoma"/>
          <w:sz w:val="21"/>
          <w:szCs w:val="21"/>
        </w:rPr>
        <w:t xml:space="preserve">         D. </w:t>
      </w:r>
      <w:r>
        <w:rPr>
          <w:rFonts w:ascii="Tahoma"/>
          <w:sz w:val="21"/>
          <w:szCs w:val="21"/>
        </w:rPr>
        <w:t>唯物论和辩证法的统一</w:t>
      </w:r>
    </w:p>
    <w:p w:rsidR="00000000" w:rsidRDefault="003E3FC1">
      <w:pPr>
        <w:widowControl/>
        <w:spacing w:line="300" w:lineRule="atLeast"/>
        <w:jc w:val="left"/>
        <w:rPr>
          <w:rFonts w:ascii="宋体" w:hAnsi="宋体" w:cs="宋体"/>
          <w:kern w:val="0"/>
          <w:szCs w:val="21"/>
          <w:lang w:val="zh-CN"/>
        </w:rPr>
      </w:pPr>
      <w:r>
        <w:rPr>
          <w:rFonts w:ascii="宋体" w:hAnsi="宋体" w:cs="宋体" w:hint="eastAsia"/>
          <w:kern w:val="0"/>
          <w:szCs w:val="21"/>
          <w:lang w:val="zh-CN"/>
        </w:rPr>
        <w:t>4.</w:t>
      </w:r>
      <w:r>
        <w:rPr>
          <w:rFonts w:ascii="宋体" w:hAnsi="宋体" w:cs="宋体" w:hint="eastAsia"/>
          <w:kern w:val="0"/>
          <w:szCs w:val="21"/>
          <w:lang w:val="zh-CN"/>
        </w:rPr>
        <w:t>规律的根本特点是：</w:t>
      </w:r>
      <w:r>
        <w:rPr>
          <w:rFonts w:ascii="宋体" w:hAnsi="宋体" w:cs="宋体" w:hint="eastAsia"/>
          <w:kern w:val="0"/>
          <w:szCs w:val="21"/>
        </w:rPr>
        <w:t>（</w:t>
      </w:r>
      <w:r>
        <w:rPr>
          <w:rFonts w:ascii="宋体" w:hAnsi="宋体" w:cs="宋体" w:hint="eastAsia"/>
          <w:kern w:val="0"/>
          <w:szCs w:val="21"/>
        </w:rPr>
        <w:t xml:space="preserve">       </w:t>
      </w:r>
      <w:r>
        <w:rPr>
          <w:rFonts w:ascii="宋体" w:hAnsi="宋体" w:cs="宋体" w:hint="eastAsia"/>
          <w:kern w:val="0"/>
          <w:szCs w:val="21"/>
        </w:rPr>
        <w:t>）</w:t>
      </w:r>
    </w:p>
    <w:p w:rsidR="00000000" w:rsidRDefault="003E3FC1">
      <w:pPr>
        <w:widowControl/>
        <w:tabs>
          <w:tab w:val="left" w:pos="660"/>
        </w:tabs>
        <w:spacing w:line="300" w:lineRule="atLeast"/>
        <w:ind w:left="660" w:hanging="300"/>
        <w:jc w:val="left"/>
        <w:rPr>
          <w:rFonts w:ascii="宋体" w:hAnsi="宋体" w:cs="宋体" w:hint="eastAsia"/>
          <w:kern w:val="0"/>
          <w:szCs w:val="21"/>
          <w:lang w:val="zh-CN"/>
        </w:rPr>
      </w:pPr>
      <w:r>
        <w:rPr>
          <w:rFonts w:ascii="宋体" w:hAnsi="宋体" w:cs="宋体" w:hint="eastAsia"/>
          <w:kern w:val="0"/>
          <w:szCs w:val="21"/>
          <w:lang w:val="zh-CN"/>
        </w:rPr>
        <w:t>A.</w:t>
      </w:r>
      <w:r>
        <w:rPr>
          <w:kern w:val="0"/>
          <w:szCs w:val="21"/>
          <w:lang w:val="zh-CN"/>
        </w:rPr>
        <w:t xml:space="preserve">   </w:t>
      </w:r>
      <w:r>
        <w:rPr>
          <w:rFonts w:ascii="宋体" w:hAnsi="宋体" w:cs="宋体" w:hint="eastAsia"/>
          <w:kern w:val="0"/>
          <w:szCs w:val="21"/>
          <w:lang w:val="zh-CN"/>
        </w:rPr>
        <w:t>可知性</w:t>
      </w:r>
      <w:r>
        <w:rPr>
          <w:rFonts w:ascii="宋体" w:hAnsi="宋体" w:cs="宋体" w:hint="eastAsia"/>
          <w:kern w:val="0"/>
          <w:szCs w:val="21"/>
          <w:lang w:val="zh-CN"/>
        </w:rPr>
        <w:t xml:space="preserve">           B. </w:t>
      </w:r>
      <w:r>
        <w:rPr>
          <w:rFonts w:ascii="宋体" w:hAnsi="宋体" w:cs="宋体" w:hint="eastAsia"/>
          <w:kern w:val="0"/>
          <w:szCs w:val="21"/>
          <w:lang w:val="zh-CN"/>
        </w:rPr>
        <w:t>客观性</w:t>
      </w:r>
      <w:r>
        <w:rPr>
          <w:rFonts w:ascii="宋体" w:hAnsi="宋体" w:cs="宋体" w:hint="eastAsia"/>
          <w:kern w:val="0"/>
          <w:szCs w:val="21"/>
          <w:lang w:val="zh-CN"/>
        </w:rPr>
        <w:t xml:space="preserve">           C. </w:t>
      </w:r>
      <w:r>
        <w:rPr>
          <w:rFonts w:ascii="宋体" w:hAnsi="宋体" w:cs="宋体" w:hint="eastAsia"/>
          <w:kern w:val="0"/>
          <w:szCs w:val="21"/>
          <w:lang w:val="zh-CN"/>
        </w:rPr>
        <w:t>偶然性</w:t>
      </w:r>
      <w:r>
        <w:rPr>
          <w:rFonts w:ascii="宋体" w:hAnsi="宋体" w:cs="宋体" w:hint="eastAsia"/>
          <w:kern w:val="0"/>
          <w:szCs w:val="21"/>
          <w:lang w:val="zh-CN"/>
        </w:rPr>
        <w:t xml:space="preserve">             D. </w:t>
      </w:r>
      <w:r>
        <w:rPr>
          <w:rFonts w:ascii="宋体" w:hAnsi="宋体" w:cs="宋体" w:hint="eastAsia"/>
          <w:kern w:val="0"/>
          <w:szCs w:val="21"/>
          <w:lang w:val="zh-CN"/>
        </w:rPr>
        <w:t>随机性</w:t>
      </w:r>
      <w:r>
        <w:rPr>
          <w:rFonts w:ascii="宋体" w:hAnsi="宋体" w:cs="宋体" w:hint="eastAsia"/>
          <w:kern w:val="0"/>
          <w:szCs w:val="21"/>
          <w:lang w:val="zh-CN"/>
        </w:rPr>
        <w:t xml:space="preserve"> </w:t>
      </w:r>
    </w:p>
    <w:p w:rsidR="00000000" w:rsidRDefault="003E3FC1">
      <w:pPr>
        <w:widowControl/>
        <w:spacing w:line="300" w:lineRule="atLeast"/>
        <w:jc w:val="left"/>
        <w:rPr>
          <w:rFonts w:ascii="宋体" w:hAnsi="宋体" w:cs="宋体"/>
          <w:kern w:val="0"/>
          <w:szCs w:val="21"/>
        </w:rPr>
      </w:pPr>
      <w:r>
        <w:rPr>
          <w:rFonts w:ascii="宋体" w:hAnsi="宋体" w:cs="宋体" w:hint="eastAsia"/>
          <w:kern w:val="0"/>
          <w:szCs w:val="21"/>
        </w:rPr>
        <w:t>5.</w:t>
      </w:r>
      <w:r>
        <w:rPr>
          <w:rFonts w:ascii="宋体" w:hAnsi="宋体" w:cs="宋体" w:hint="eastAsia"/>
          <w:kern w:val="0"/>
          <w:szCs w:val="21"/>
        </w:rPr>
        <w:t>“在对现存事物</w:t>
      </w:r>
      <w:r>
        <w:rPr>
          <w:rFonts w:ascii="宋体" w:hAnsi="宋体" w:cs="宋体" w:hint="eastAsia"/>
          <w:kern w:val="0"/>
          <w:szCs w:val="21"/>
        </w:rPr>
        <w:t>的肯定的理解中同时包含着对现存事物的否定的理解，即对现存事物必然灭亡的理解。”这是一种</w:t>
      </w:r>
      <w:r>
        <w:rPr>
          <w:rFonts w:ascii="宋体" w:hAnsi="宋体" w:cs="宋体" w:hint="eastAsia"/>
          <w:kern w:val="0"/>
          <w:szCs w:val="21"/>
        </w:rPr>
        <w:t>(      )</w:t>
      </w:r>
    </w:p>
    <w:p w:rsidR="00000000" w:rsidRDefault="003E3FC1">
      <w:pPr>
        <w:widowControl/>
        <w:spacing w:line="300" w:lineRule="atLeast"/>
        <w:ind w:firstLineChars="150" w:firstLine="315"/>
        <w:jc w:val="left"/>
        <w:rPr>
          <w:rFonts w:ascii="宋体" w:hAnsi="宋体" w:cs="宋体" w:hint="eastAsia"/>
          <w:kern w:val="0"/>
          <w:szCs w:val="21"/>
        </w:rPr>
      </w:pPr>
      <w:r>
        <w:rPr>
          <w:rFonts w:ascii="宋体" w:hAnsi="宋体" w:cs="宋体" w:hint="eastAsia"/>
          <w:kern w:val="0"/>
          <w:szCs w:val="21"/>
        </w:rPr>
        <w:t>A</w:t>
      </w:r>
      <w:r>
        <w:rPr>
          <w:rFonts w:ascii="宋体" w:hAnsi="宋体" w:cs="宋体" w:hint="eastAsia"/>
          <w:kern w:val="0"/>
          <w:szCs w:val="21"/>
        </w:rPr>
        <w:t>．唯物辩证法的观点</w:t>
      </w:r>
      <w:r>
        <w:rPr>
          <w:rFonts w:ascii="宋体" w:hAnsi="宋体" w:cs="宋体" w:hint="eastAsia"/>
          <w:kern w:val="0"/>
          <w:szCs w:val="21"/>
        </w:rPr>
        <w:t xml:space="preserve">                 B</w:t>
      </w:r>
      <w:r>
        <w:rPr>
          <w:rFonts w:ascii="宋体" w:hAnsi="宋体" w:cs="宋体" w:hint="eastAsia"/>
          <w:kern w:val="0"/>
          <w:szCs w:val="21"/>
        </w:rPr>
        <w:t>．相对主义诡辩论的观点</w:t>
      </w:r>
    </w:p>
    <w:p w:rsidR="00000000" w:rsidRDefault="003E3FC1">
      <w:pPr>
        <w:widowControl/>
        <w:spacing w:line="300" w:lineRule="atLeast"/>
        <w:ind w:firstLineChars="150" w:firstLine="315"/>
        <w:jc w:val="left"/>
        <w:rPr>
          <w:rFonts w:ascii="宋体" w:hAnsi="宋体" w:cs="宋体" w:hint="eastAsia"/>
          <w:kern w:val="0"/>
          <w:szCs w:val="21"/>
        </w:rPr>
      </w:pPr>
      <w:r>
        <w:rPr>
          <w:kern w:val="0"/>
          <w:szCs w:val="21"/>
        </w:rPr>
        <w:t>C</w:t>
      </w:r>
      <w:r>
        <w:rPr>
          <w:rFonts w:cs="宋体" w:hint="eastAsia"/>
          <w:kern w:val="0"/>
          <w:szCs w:val="21"/>
        </w:rPr>
        <w:t>．激变论的观点</w:t>
      </w:r>
      <w:r>
        <w:rPr>
          <w:kern w:val="0"/>
          <w:szCs w:val="21"/>
        </w:rPr>
        <w:t xml:space="preserve">                     D</w:t>
      </w:r>
      <w:r>
        <w:rPr>
          <w:rFonts w:cs="宋体" w:hint="eastAsia"/>
          <w:kern w:val="0"/>
          <w:szCs w:val="21"/>
        </w:rPr>
        <w:t>．庸俗进化论的观点</w:t>
      </w:r>
    </w:p>
    <w:p w:rsidR="00000000" w:rsidRDefault="003E3FC1">
      <w:pPr>
        <w:rPr>
          <w:rFonts w:ascii="宋体" w:hAnsi="宋体" w:cs="宋体" w:hint="eastAsia"/>
          <w:caps/>
          <w:kern w:val="0"/>
          <w:szCs w:val="21"/>
          <w:lang w:val="zh-CN"/>
        </w:rPr>
      </w:pPr>
      <w:r>
        <w:rPr>
          <w:rFonts w:ascii="宋体" w:hAnsi="宋体" w:cs="宋体" w:hint="eastAsia"/>
          <w:caps/>
          <w:kern w:val="0"/>
          <w:szCs w:val="21"/>
          <w:lang w:val="zh-CN"/>
        </w:rPr>
        <w:t>6</w:t>
      </w:r>
      <w:r>
        <w:rPr>
          <w:rFonts w:ascii="宋体" w:hAnsi="宋体" w:cs="宋体" w:hint="eastAsia"/>
          <w:caps/>
          <w:kern w:val="0"/>
          <w:szCs w:val="21"/>
          <w:lang w:val="zh-CN"/>
        </w:rPr>
        <w:t>．对不可知论最有力的驳斥是</w:t>
      </w:r>
      <w:r>
        <w:rPr>
          <w:rFonts w:ascii="宋体" w:hAnsi="宋体" w:cs="宋体" w:hint="eastAsia"/>
          <w:caps/>
          <w:kern w:val="0"/>
          <w:szCs w:val="21"/>
          <w:lang w:val="zh-CN"/>
        </w:rPr>
        <w:t xml:space="preserve"> </w:t>
      </w:r>
      <w:r>
        <w:rPr>
          <w:rFonts w:ascii="宋体" w:hAnsi="宋体" w:cs="宋体" w:hint="eastAsia"/>
          <w:caps/>
          <w:kern w:val="0"/>
          <w:szCs w:val="21"/>
          <w:lang w:val="zh-CN"/>
        </w:rPr>
        <w:t>（</w:t>
      </w:r>
      <w:r>
        <w:rPr>
          <w:rFonts w:ascii="宋体" w:hAnsi="宋体" w:cs="宋体" w:hint="eastAsia"/>
          <w:caps/>
          <w:kern w:val="0"/>
          <w:szCs w:val="21"/>
          <w:lang w:val="zh-CN"/>
        </w:rPr>
        <w:t xml:space="preserve">    </w:t>
      </w:r>
      <w:r>
        <w:rPr>
          <w:rFonts w:ascii="宋体" w:hAnsi="宋体" w:cs="宋体" w:hint="eastAsia"/>
          <w:caps/>
          <w:kern w:val="0"/>
          <w:szCs w:val="21"/>
          <w:lang w:val="zh-CN"/>
        </w:rPr>
        <w:t>）</w:t>
      </w:r>
    </w:p>
    <w:p w:rsidR="00000000" w:rsidRDefault="003E3FC1">
      <w:pPr>
        <w:ind w:firstLineChars="150" w:firstLine="315"/>
        <w:rPr>
          <w:rFonts w:hint="eastAsia"/>
          <w:szCs w:val="21"/>
        </w:rPr>
      </w:pPr>
      <w:r>
        <w:rPr>
          <w:rFonts w:hint="eastAsia"/>
          <w:szCs w:val="21"/>
        </w:rPr>
        <w:lastRenderedPageBreak/>
        <w:t>A.</w:t>
      </w:r>
      <w:r>
        <w:rPr>
          <w:rFonts w:hint="eastAsia"/>
          <w:szCs w:val="21"/>
        </w:rPr>
        <w:t>实验和工业</w:t>
      </w:r>
      <w:r>
        <w:rPr>
          <w:rFonts w:hint="eastAsia"/>
          <w:szCs w:val="21"/>
        </w:rPr>
        <w:t xml:space="preserve">     B.</w:t>
      </w:r>
      <w:r>
        <w:rPr>
          <w:rFonts w:hint="eastAsia"/>
          <w:szCs w:val="21"/>
        </w:rPr>
        <w:t>人的经验</w:t>
      </w:r>
      <w:r>
        <w:rPr>
          <w:rFonts w:hint="eastAsia"/>
          <w:szCs w:val="21"/>
        </w:rPr>
        <w:t xml:space="preserve">     C.</w:t>
      </w:r>
      <w:r>
        <w:rPr>
          <w:rFonts w:hint="eastAsia"/>
          <w:szCs w:val="21"/>
        </w:rPr>
        <w:t>科学理论</w:t>
      </w:r>
      <w:r>
        <w:rPr>
          <w:rFonts w:hint="eastAsia"/>
          <w:szCs w:val="21"/>
        </w:rPr>
        <w:t xml:space="preserve">      D.</w:t>
      </w:r>
      <w:r>
        <w:rPr>
          <w:rFonts w:hint="eastAsia"/>
          <w:szCs w:val="21"/>
        </w:rPr>
        <w:t>逻辑证明</w:t>
      </w:r>
    </w:p>
    <w:p w:rsidR="00000000" w:rsidRDefault="003E3FC1">
      <w:r>
        <w:rPr>
          <w:rFonts w:hint="eastAsia"/>
        </w:rPr>
        <w:t>7</w:t>
      </w:r>
      <w:r>
        <w:rPr>
          <w:rFonts w:hint="eastAsia"/>
        </w:rPr>
        <w:t>．区分各种经济时代的客观物质标志是</w:t>
      </w:r>
      <w:r>
        <w:t xml:space="preserve">(  </w:t>
      </w:r>
      <w:r>
        <w:rPr>
          <w:rFonts w:hint="eastAsia"/>
        </w:rPr>
        <w:t xml:space="preserve"> </w:t>
      </w:r>
      <w:r>
        <w:t xml:space="preserve"> )</w:t>
      </w:r>
    </w:p>
    <w:p w:rsidR="00000000" w:rsidRDefault="003E3FC1">
      <w:pPr>
        <w:widowControl/>
        <w:spacing w:line="300" w:lineRule="atLeast"/>
        <w:ind w:leftChars="150" w:left="315"/>
        <w:jc w:val="left"/>
        <w:rPr>
          <w:rFonts w:ascii="宋体" w:hAnsi="宋体" w:cs="宋体"/>
          <w:kern w:val="0"/>
          <w:szCs w:val="21"/>
        </w:rPr>
      </w:pPr>
      <w:r>
        <w:rPr>
          <w:rFonts w:ascii="宋体" w:hAnsi="宋体" w:cs="宋体"/>
          <w:kern w:val="0"/>
          <w:szCs w:val="21"/>
        </w:rPr>
        <w:t>A.</w:t>
      </w:r>
      <w:r>
        <w:rPr>
          <w:rFonts w:ascii="宋体" w:hAnsi="宋体" w:cs="宋体" w:hint="eastAsia"/>
          <w:kern w:val="0"/>
          <w:szCs w:val="21"/>
        </w:rPr>
        <w:t>科学技术的进步</w:t>
      </w:r>
      <w:r>
        <w:rPr>
          <w:rFonts w:ascii="宋体" w:hAnsi="宋体" w:cs="宋体"/>
          <w:kern w:val="0"/>
          <w:szCs w:val="21"/>
        </w:rPr>
        <w:t xml:space="preserve">       B.</w:t>
      </w:r>
      <w:r>
        <w:rPr>
          <w:rFonts w:ascii="宋体" w:hAnsi="宋体" w:cs="宋体" w:hint="eastAsia"/>
          <w:kern w:val="0"/>
          <w:szCs w:val="21"/>
        </w:rPr>
        <w:t>社会财富的多寡</w:t>
      </w:r>
      <w:r>
        <w:rPr>
          <w:rFonts w:ascii="宋体" w:hAnsi="宋体" w:cs="宋体" w:hint="eastAsia"/>
          <w:kern w:val="0"/>
          <w:szCs w:val="21"/>
        </w:rPr>
        <w:t xml:space="preserve">     </w:t>
      </w:r>
      <w:r>
        <w:rPr>
          <w:rFonts w:ascii="宋体" w:hAnsi="宋体" w:cs="宋体"/>
          <w:kern w:val="0"/>
          <w:szCs w:val="21"/>
        </w:rPr>
        <w:t>C.</w:t>
      </w:r>
      <w:r>
        <w:rPr>
          <w:rFonts w:ascii="宋体" w:hAnsi="宋体" w:cs="宋体" w:hint="eastAsia"/>
          <w:kern w:val="0"/>
          <w:szCs w:val="21"/>
        </w:rPr>
        <w:t>生产方</w:t>
      </w:r>
      <w:r>
        <w:rPr>
          <w:rFonts w:ascii="宋体" w:hAnsi="宋体" w:cs="宋体" w:hint="eastAsia"/>
          <w:kern w:val="0"/>
          <w:szCs w:val="21"/>
        </w:rPr>
        <w:t>式的性质</w:t>
      </w:r>
      <w:r>
        <w:rPr>
          <w:rFonts w:ascii="宋体" w:hAnsi="宋体" w:cs="宋体"/>
          <w:kern w:val="0"/>
          <w:szCs w:val="21"/>
        </w:rPr>
        <w:t xml:space="preserve">                                D.</w:t>
      </w:r>
      <w:r>
        <w:rPr>
          <w:rFonts w:ascii="宋体" w:hAnsi="宋体" w:cs="宋体" w:hint="eastAsia"/>
          <w:kern w:val="0"/>
          <w:szCs w:val="21"/>
        </w:rPr>
        <w:t>生产工具的进步</w:t>
      </w:r>
    </w:p>
    <w:p w:rsidR="00000000" w:rsidRDefault="003E3FC1">
      <w:r>
        <w:rPr>
          <w:rFonts w:hint="eastAsia"/>
        </w:rPr>
        <w:t>8</w:t>
      </w:r>
      <w:r>
        <w:rPr>
          <w:rFonts w:hint="eastAsia"/>
        </w:rPr>
        <w:t>．“社会是一个自然历史过程”，指的是（</w:t>
      </w:r>
      <w:r>
        <w:t xml:space="preserve"> </w:t>
      </w:r>
      <w:r>
        <w:rPr>
          <w:rFonts w:hint="eastAsia"/>
        </w:rPr>
        <w:t xml:space="preserve">  </w:t>
      </w:r>
      <w:r>
        <w:t xml:space="preserve">  </w:t>
      </w:r>
      <w:r>
        <w:rPr>
          <w:rFonts w:hint="eastAsia"/>
        </w:rPr>
        <w:t>）</w:t>
      </w:r>
    </w:p>
    <w:p w:rsidR="00000000" w:rsidRDefault="003E3FC1">
      <w:pPr>
        <w:ind w:firstLineChars="171" w:firstLine="359"/>
      </w:pPr>
      <w:r>
        <w:t>A.</w:t>
      </w:r>
      <w:r>
        <w:rPr>
          <w:rFonts w:hint="eastAsia"/>
        </w:rPr>
        <w:t>社会同自然界一样是自发的发展过程</w:t>
      </w:r>
      <w:r>
        <w:t xml:space="preserve"> </w:t>
      </w:r>
    </w:p>
    <w:p w:rsidR="00000000" w:rsidRDefault="003E3FC1">
      <w:pPr>
        <w:ind w:firstLineChars="171" w:firstLine="359"/>
      </w:pPr>
      <w:r>
        <w:t>B.</w:t>
      </w:r>
      <w:r>
        <w:rPr>
          <w:rFonts w:hint="eastAsia"/>
        </w:rPr>
        <w:t>社会规律与自然规律是没有区别的</w:t>
      </w:r>
    </w:p>
    <w:p w:rsidR="00000000" w:rsidRDefault="003E3FC1">
      <w:pPr>
        <w:ind w:firstLineChars="171" w:firstLine="359"/>
      </w:pPr>
      <w:r>
        <w:t>C.</w:t>
      </w:r>
      <w:r>
        <w:rPr>
          <w:rFonts w:hint="eastAsia"/>
        </w:rPr>
        <w:t>社会同自然界一样是合乎规律的辩证发展过程</w:t>
      </w:r>
    </w:p>
    <w:p w:rsidR="00000000" w:rsidRDefault="003E3FC1">
      <w:pPr>
        <w:ind w:firstLineChars="171" w:firstLine="359"/>
      </w:pPr>
      <w:r>
        <w:t>D.</w:t>
      </w:r>
      <w:r>
        <w:rPr>
          <w:rFonts w:hint="eastAsia"/>
        </w:rPr>
        <w:t>社会同自然界一样是不受意识影响的过程</w:t>
      </w:r>
    </w:p>
    <w:p w:rsidR="00000000" w:rsidRDefault="003E3FC1">
      <w:r>
        <w:rPr>
          <w:rFonts w:hint="eastAsia"/>
        </w:rPr>
        <w:t>9</w:t>
      </w:r>
      <w:r>
        <w:rPr>
          <w:rFonts w:hint="eastAsia"/>
        </w:rPr>
        <w:t>．理解整个人类社会发展史的</w:t>
      </w:r>
      <w:r>
        <w:t>“</w:t>
      </w:r>
      <w:r>
        <w:rPr>
          <w:rFonts w:hint="eastAsia"/>
        </w:rPr>
        <w:t>钥匙</w:t>
      </w:r>
      <w:r>
        <w:t>”</w:t>
      </w:r>
      <w:r>
        <w:rPr>
          <w:rFonts w:hint="eastAsia"/>
        </w:rPr>
        <w:t>是（</w:t>
      </w:r>
      <w:r>
        <w:rPr>
          <w:rFonts w:hint="eastAsia"/>
        </w:rPr>
        <w:t xml:space="preserve">   </w:t>
      </w:r>
      <w:r>
        <w:rPr>
          <w:rFonts w:hint="eastAsia"/>
        </w:rPr>
        <w:t>）</w:t>
      </w:r>
    </w:p>
    <w:p w:rsidR="00000000" w:rsidRDefault="003E3FC1">
      <w:pPr>
        <w:rPr>
          <w:rFonts w:hint="eastAsia"/>
        </w:rPr>
      </w:pPr>
      <w:r>
        <w:rPr>
          <w:rFonts w:hint="eastAsia"/>
        </w:rPr>
        <w:t xml:space="preserve">   A.</w:t>
      </w:r>
      <w:r>
        <w:rPr>
          <w:rFonts w:hint="eastAsia"/>
        </w:rPr>
        <w:t>生产劳动的发展史</w:t>
      </w:r>
      <w:r>
        <w:rPr>
          <w:rFonts w:hint="eastAsia"/>
        </w:rPr>
        <w:t xml:space="preserve">                            B.</w:t>
      </w:r>
      <w:r>
        <w:rPr>
          <w:rFonts w:hint="eastAsia"/>
        </w:rPr>
        <w:t>社会意识的发展史</w:t>
      </w:r>
    </w:p>
    <w:p w:rsidR="00000000" w:rsidRDefault="003E3FC1">
      <w:pPr>
        <w:rPr>
          <w:rFonts w:hint="eastAsia"/>
        </w:rPr>
      </w:pPr>
      <w:r>
        <w:rPr>
          <w:rFonts w:hint="eastAsia"/>
        </w:rPr>
        <w:t xml:space="preserve">   C.</w:t>
      </w:r>
      <w:r>
        <w:rPr>
          <w:rFonts w:hint="eastAsia"/>
        </w:rPr>
        <w:t>生产关系的发展史</w:t>
      </w:r>
      <w:r>
        <w:rPr>
          <w:rFonts w:hint="eastAsia"/>
        </w:rPr>
        <w:t xml:space="preserve">           </w:t>
      </w:r>
      <w:r>
        <w:rPr>
          <w:rFonts w:hint="eastAsia"/>
        </w:rPr>
        <w:t xml:space="preserve">                 D.</w:t>
      </w:r>
      <w:r>
        <w:rPr>
          <w:rFonts w:hint="eastAsia"/>
        </w:rPr>
        <w:t>阶级斗争的发展史</w:t>
      </w:r>
    </w:p>
    <w:p w:rsidR="00000000" w:rsidRDefault="003E3FC1">
      <w:pPr>
        <w:rPr>
          <w:bCs/>
        </w:rPr>
      </w:pPr>
      <w:r>
        <w:rPr>
          <w:rFonts w:hint="eastAsia"/>
          <w:bCs/>
        </w:rPr>
        <w:t>10</w:t>
      </w:r>
      <w:r>
        <w:rPr>
          <w:rFonts w:hint="eastAsia"/>
          <w:bCs/>
        </w:rPr>
        <w:t>．使人与自然既区别开来又联系起来的基础是（</w:t>
      </w:r>
      <w:r>
        <w:rPr>
          <w:rFonts w:hint="eastAsia"/>
          <w:bCs/>
        </w:rPr>
        <w:t xml:space="preserve">    </w:t>
      </w:r>
      <w:r>
        <w:rPr>
          <w:rFonts w:hint="eastAsia"/>
          <w:bCs/>
        </w:rPr>
        <w:t>）</w:t>
      </w:r>
    </w:p>
    <w:p w:rsidR="00000000" w:rsidRDefault="003E3FC1">
      <w:pPr>
        <w:rPr>
          <w:rFonts w:hint="eastAsia"/>
          <w:bCs/>
        </w:rPr>
      </w:pPr>
      <w:r>
        <w:rPr>
          <w:rFonts w:hint="eastAsia"/>
          <w:bCs/>
        </w:rPr>
        <w:t xml:space="preserve">   A.</w:t>
      </w:r>
      <w:r>
        <w:rPr>
          <w:rFonts w:hint="eastAsia"/>
          <w:bCs/>
        </w:rPr>
        <w:t>地理环境</w:t>
      </w:r>
      <w:r>
        <w:rPr>
          <w:rFonts w:hint="eastAsia"/>
          <w:bCs/>
        </w:rPr>
        <w:t xml:space="preserve">                          B.</w:t>
      </w:r>
      <w:r>
        <w:rPr>
          <w:rFonts w:hint="eastAsia"/>
          <w:bCs/>
        </w:rPr>
        <w:t>生产资料</w:t>
      </w:r>
      <w:r>
        <w:rPr>
          <w:rFonts w:hint="eastAsia"/>
          <w:bCs/>
        </w:rPr>
        <w:t xml:space="preserve"> </w:t>
      </w:r>
    </w:p>
    <w:p w:rsidR="00000000" w:rsidRDefault="003E3FC1">
      <w:pPr>
        <w:rPr>
          <w:rFonts w:hint="eastAsia"/>
          <w:bCs/>
        </w:rPr>
      </w:pPr>
      <w:r>
        <w:rPr>
          <w:rFonts w:hint="eastAsia"/>
          <w:bCs/>
        </w:rPr>
        <w:t xml:space="preserve">   C.</w:t>
      </w:r>
      <w:r>
        <w:rPr>
          <w:rFonts w:hint="eastAsia"/>
          <w:bCs/>
        </w:rPr>
        <w:t>生产劳动</w:t>
      </w:r>
      <w:r>
        <w:rPr>
          <w:rFonts w:hint="eastAsia"/>
          <w:bCs/>
        </w:rPr>
        <w:t xml:space="preserve">                          D.</w:t>
      </w:r>
      <w:r>
        <w:rPr>
          <w:rFonts w:hint="eastAsia"/>
          <w:bCs/>
        </w:rPr>
        <w:t>社会意识</w:t>
      </w:r>
    </w:p>
    <w:p w:rsidR="00000000" w:rsidRDefault="003E3FC1">
      <w:r>
        <w:rPr>
          <w:rFonts w:hint="eastAsia"/>
        </w:rPr>
        <w:t>1</w:t>
      </w:r>
      <w:r>
        <w:t>1</w:t>
      </w:r>
      <w:r>
        <w:rPr>
          <w:rFonts w:hint="eastAsia"/>
        </w:rPr>
        <w:t>．资本主义萌芽于（</w:t>
      </w:r>
      <w:r>
        <w:t xml:space="preserve"> </w:t>
      </w:r>
      <w:r>
        <w:rPr>
          <w:rFonts w:hint="eastAsia"/>
        </w:rPr>
        <w:t xml:space="preserve">  </w:t>
      </w:r>
      <w:r>
        <w:t xml:space="preserve"> </w:t>
      </w:r>
      <w:r>
        <w:rPr>
          <w:rFonts w:hint="eastAsia"/>
        </w:rPr>
        <w:t>）</w:t>
      </w:r>
    </w:p>
    <w:p w:rsidR="00000000" w:rsidRDefault="003E3FC1">
      <w:pPr>
        <w:ind w:firstLineChars="171" w:firstLine="359"/>
      </w:pPr>
      <w:r>
        <w:t>A.14</w:t>
      </w:r>
      <w:r>
        <w:rPr>
          <w:rFonts w:hint="eastAsia"/>
        </w:rPr>
        <w:t>世纪</w:t>
      </w:r>
      <w:r>
        <w:t xml:space="preserve">                B.14</w:t>
      </w:r>
      <w:r>
        <w:rPr>
          <w:rFonts w:hint="eastAsia"/>
        </w:rPr>
        <w:t>世纪末</w:t>
      </w:r>
      <w:r>
        <w:t>15</w:t>
      </w:r>
      <w:r>
        <w:rPr>
          <w:rFonts w:hint="eastAsia"/>
        </w:rPr>
        <w:t>世纪初</w:t>
      </w:r>
    </w:p>
    <w:p w:rsidR="00000000" w:rsidRDefault="003E3FC1">
      <w:pPr>
        <w:ind w:firstLineChars="171" w:firstLine="359"/>
      </w:pPr>
      <w:r>
        <w:t>C.14</w:t>
      </w:r>
      <w:r>
        <w:rPr>
          <w:rFonts w:hint="eastAsia"/>
        </w:rPr>
        <w:t>－</w:t>
      </w:r>
      <w:r>
        <w:t>16</w:t>
      </w:r>
      <w:r>
        <w:rPr>
          <w:rFonts w:hint="eastAsia"/>
        </w:rPr>
        <w:t>世纪</w:t>
      </w:r>
      <w:r>
        <w:t xml:space="preserve">            D.17</w:t>
      </w:r>
      <w:r>
        <w:rPr>
          <w:rFonts w:hint="eastAsia"/>
        </w:rPr>
        <w:t>世纪</w:t>
      </w:r>
    </w:p>
    <w:p w:rsidR="00000000" w:rsidRDefault="003E3FC1">
      <w:r>
        <w:rPr>
          <w:rFonts w:hint="eastAsia"/>
        </w:rPr>
        <w:t>12</w:t>
      </w:r>
      <w:r>
        <w:rPr>
          <w:rFonts w:hint="eastAsia"/>
        </w:rPr>
        <w:t>．货币的本质是</w:t>
      </w:r>
      <w:r>
        <w:t xml:space="preserve">( </w:t>
      </w:r>
      <w:r>
        <w:rPr>
          <w:rFonts w:hint="eastAsia"/>
        </w:rPr>
        <w:t xml:space="preserve">  </w:t>
      </w:r>
      <w:r>
        <w:t xml:space="preserve"> ) </w:t>
      </w:r>
    </w:p>
    <w:p w:rsidR="00000000" w:rsidRDefault="003E3FC1">
      <w:pPr>
        <w:ind w:firstLineChars="171" w:firstLine="359"/>
      </w:pPr>
      <w:r>
        <w:t>A.</w:t>
      </w:r>
      <w:r>
        <w:rPr>
          <w:rFonts w:hint="eastAsia"/>
        </w:rPr>
        <w:t>商品交换的媒介物</w:t>
      </w:r>
      <w:r>
        <w:t xml:space="preserve">       </w:t>
      </w:r>
      <w:r>
        <w:t xml:space="preserve">  B.</w:t>
      </w:r>
      <w:r>
        <w:rPr>
          <w:rFonts w:hint="eastAsia"/>
        </w:rPr>
        <w:t>商品价值的一般等价物</w:t>
      </w:r>
      <w:r>
        <w:t xml:space="preserve"> </w:t>
      </w:r>
    </w:p>
    <w:p w:rsidR="00000000" w:rsidRDefault="003E3FC1">
      <w:pPr>
        <w:ind w:firstLineChars="171" w:firstLine="359"/>
      </w:pPr>
      <w:r>
        <w:t>C.</w:t>
      </w:r>
      <w:r>
        <w:rPr>
          <w:rFonts w:hint="eastAsia"/>
        </w:rPr>
        <w:t>商品的等价物</w:t>
      </w:r>
      <w:r>
        <w:t xml:space="preserve">             D.</w:t>
      </w:r>
      <w:r>
        <w:rPr>
          <w:rFonts w:hint="eastAsia"/>
        </w:rPr>
        <w:t>商品相对价值形式</w:t>
      </w:r>
      <w:r>
        <w:t xml:space="preserve"> </w:t>
      </w:r>
    </w:p>
    <w:p w:rsidR="00000000" w:rsidRDefault="003E3FC1">
      <w:r>
        <w:rPr>
          <w:rFonts w:hint="eastAsia"/>
        </w:rPr>
        <w:t>13</w:t>
      </w:r>
      <w:r>
        <w:rPr>
          <w:rFonts w:hint="eastAsia"/>
        </w:rPr>
        <w:t>．社会再生产的核心问题是</w:t>
      </w:r>
      <w:r>
        <w:t xml:space="preserve">( </w:t>
      </w:r>
      <w:r>
        <w:rPr>
          <w:rFonts w:hint="eastAsia"/>
        </w:rPr>
        <w:t xml:space="preserve"> </w:t>
      </w:r>
      <w:r>
        <w:t xml:space="preserve">  ) </w:t>
      </w:r>
    </w:p>
    <w:p w:rsidR="00000000" w:rsidRDefault="003E3FC1">
      <w:pPr>
        <w:ind w:firstLineChars="171" w:firstLine="359"/>
      </w:pPr>
      <w:r>
        <w:t>A.</w:t>
      </w:r>
      <w:r>
        <w:rPr>
          <w:rFonts w:hint="eastAsia"/>
        </w:rPr>
        <w:t>社会总产品的实现问题</w:t>
      </w:r>
      <w:r>
        <w:t xml:space="preserve">    B.</w:t>
      </w:r>
      <w:r>
        <w:rPr>
          <w:rFonts w:hint="eastAsia"/>
        </w:rPr>
        <w:t>价值补偿问题</w:t>
      </w:r>
      <w:r>
        <w:t xml:space="preserve"> </w:t>
      </w:r>
    </w:p>
    <w:p w:rsidR="00000000" w:rsidRDefault="003E3FC1">
      <w:pPr>
        <w:ind w:firstLineChars="171" w:firstLine="359"/>
        <w:rPr>
          <w:rFonts w:hint="eastAsia"/>
        </w:rPr>
      </w:pPr>
      <w:r>
        <w:t>C.</w:t>
      </w:r>
      <w:r>
        <w:rPr>
          <w:rFonts w:hint="eastAsia"/>
        </w:rPr>
        <w:t>社会总产品的生产问题</w:t>
      </w:r>
      <w:r>
        <w:t xml:space="preserve">    D.</w:t>
      </w:r>
      <w:r>
        <w:rPr>
          <w:rFonts w:hint="eastAsia"/>
        </w:rPr>
        <w:t>实物补偿问题</w:t>
      </w:r>
    </w:p>
    <w:p w:rsidR="00000000" w:rsidRDefault="003E3FC1">
      <w:r>
        <w:rPr>
          <w:rFonts w:hint="eastAsia"/>
        </w:rPr>
        <w:t>14</w:t>
      </w:r>
      <w:r>
        <w:rPr>
          <w:rFonts w:hint="eastAsia"/>
        </w:rPr>
        <w:t>．新殖民主义的主要特征是</w:t>
      </w:r>
      <w:r>
        <w:rPr>
          <w:rFonts w:hint="eastAsia"/>
        </w:rPr>
        <w:t xml:space="preserve"> </w:t>
      </w:r>
      <w:r>
        <w:rPr>
          <w:rFonts w:hint="eastAsia"/>
        </w:rPr>
        <w:t>（</w:t>
      </w:r>
      <w:r>
        <w:rPr>
          <w:rFonts w:hint="eastAsia"/>
        </w:rPr>
        <w:t xml:space="preserve">   </w:t>
      </w:r>
      <w:r>
        <w:rPr>
          <w:rFonts w:hint="eastAsia"/>
        </w:rPr>
        <w:t>）</w:t>
      </w:r>
    </w:p>
    <w:p w:rsidR="00000000" w:rsidRDefault="003E3FC1">
      <w:pPr>
        <w:ind w:firstLineChars="150" w:firstLine="315"/>
      </w:pPr>
      <w:r>
        <w:rPr>
          <w:rFonts w:hint="eastAsia"/>
        </w:rPr>
        <w:t>A.</w:t>
      </w:r>
      <w:r>
        <w:rPr>
          <w:rFonts w:hint="eastAsia"/>
        </w:rPr>
        <w:t>对发展中国家实行军事占领</w:t>
      </w:r>
    </w:p>
    <w:p w:rsidR="00000000" w:rsidRDefault="003E3FC1">
      <w:pPr>
        <w:rPr>
          <w:rFonts w:hint="eastAsia"/>
        </w:rPr>
      </w:pPr>
      <w:r>
        <w:rPr>
          <w:rFonts w:hint="eastAsia"/>
        </w:rPr>
        <w:t xml:space="preserve">   B.</w:t>
      </w:r>
      <w:r>
        <w:rPr>
          <w:rFonts w:hint="eastAsia"/>
        </w:rPr>
        <w:t>打着援助旗号对发展中国家进行控制和剥削</w:t>
      </w:r>
    </w:p>
    <w:p w:rsidR="00000000" w:rsidRDefault="003E3FC1">
      <w:pPr>
        <w:rPr>
          <w:rFonts w:hint="eastAsia"/>
        </w:rPr>
      </w:pPr>
      <w:r>
        <w:rPr>
          <w:rFonts w:hint="eastAsia"/>
        </w:rPr>
        <w:t xml:space="preserve">   C.</w:t>
      </w:r>
      <w:r>
        <w:rPr>
          <w:rFonts w:hint="eastAsia"/>
        </w:rPr>
        <w:t>垄断资本主义国家瓜分世界领土</w:t>
      </w:r>
    </w:p>
    <w:p w:rsidR="00000000" w:rsidRDefault="003E3FC1">
      <w:pPr>
        <w:ind w:firstLineChars="150" w:firstLine="315"/>
        <w:rPr>
          <w:rFonts w:hint="eastAsia"/>
        </w:rPr>
      </w:pPr>
      <w:r>
        <w:rPr>
          <w:rFonts w:hint="eastAsia"/>
        </w:rPr>
        <w:t>D.</w:t>
      </w:r>
      <w:r>
        <w:rPr>
          <w:rFonts w:hint="eastAsia"/>
        </w:rPr>
        <w:t>使发展中国家成为垄断资本主义国家的附属国</w:t>
      </w:r>
    </w:p>
    <w:p w:rsidR="00000000" w:rsidRDefault="003E3FC1">
      <w:r>
        <w:rPr>
          <w:rFonts w:hint="eastAsia"/>
        </w:rPr>
        <w:t>1</w:t>
      </w:r>
      <w:r>
        <w:t>5</w:t>
      </w:r>
      <w:r>
        <w:rPr>
          <w:rFonts w:hint="eastAsia"/>
        </w:rPr>
        <w:t>．提出社会主义革命可以首先在一个或几个国家取得胜利理论的</w:t>
      </w:r>
      <w:r>
        <w:rPr>
          <w:rFonts w:hint="eastAsia"/>
        </w:rPr>
        <w:t>是（</w:t>
      </w:r>
      <w:r>
        <w:rPr>
          <w:rFonts w:hint="eastAsia"/>
        </w:rPr>
        <w:t xml:space="preserve">  </w:t>
      </w:r>
      <w:r>
        <w:rPr>
          <w:rFonts w:hint="eastAsia"/>
        </w:rPr>
        <w:t>）</w:t>
      </w:r>
    </w:p>
    <w:p w:rsidR="00000000" w:rsidRDefault="003E3FC1">
      <w:pPr>
        <w:ind w:firstLineChars="150" w:firstLine="315"/>
      </w:pPr>
      <w:r>
        <w:t>A.</w:t>
      </w:r>
      <w:r>
        <w:rPr>
          <w:rFonts w:hint="eastAsia"/>
        </w:rPr>
        <w:t>马克思</w:t>
      </w:r>
      <w:r>
        <w:t xml:space="preserve"> </w:t>
      </w:r>
      <w:r>
        <w:rPr>
          <w:rFonts w:hint="eastAsia"/>
        </w:rPr>
        <w:t xml:space="preserve"> </w:t>
      </w:r>
      <w:r>
        <w:t xml:space="preserve">  B.</w:t>
      </w:r>
      <w:r>
        <w:rPr>
          <w:rFonts w:hint="eastAsia"/>
        </w:rPr>
        <w:t>恩格斯</w:t>
      </w:r>
      <w:r>
        <w:t xml:space="preserve"> </w:t>
      </w:r>
      <w:r>
        <w:rPr>
          <w:rFonts w:hint="eastAsia"/>
        </w:rPr>
        <w:t xml:space="preserve"> </w:t>
      </w:r>
      <w:r>
        <w:t xml:space="preserve"> C.</w:t>
      </w:r>
      <w:r>
        <w:rPr>
          <w:rFonts w:hint="eastAsia"/>
        </w:rPr>
        <w:t>列宁</w:t>
      </w:r>
      <w:r>
        <w:t xml:space="preserve">  </w:t>
      </w:r>
      <w:r>
        <w:rPr>
          <w:rFonts w:hint="eastAsia"/>
        </w:rPr>
        <w:t xml:space="preserve"> </w:t>
      </w:r>
      <w:r>
        <w:t xml:space="preserve"> D.</w:t>
      </w:r>
      <w:r>
        <w:rPr>
          <w:rFonts w:hint="eastAsia"/>
        </w:rPr>
        <w:t>斯大林</w:t>
      </w:r>
    </w:p>
    <w:p w:rsidR="00000000" w:rsidRDefault="003E3FC1">
      <w:r>
        <w:t>1</w:t>
      </w:r>
      <w:r>
        <w:rPr>
          <w:rFonts w:hint="eastAsia"/>
        </w:rPr>
        <w:t>6</w:t>
      </w:r>
      <w:r>
        <w:rPr>
          <w:rFonts w:hint="eastAsia"/>
        </w:rPr>
        <w:t>．社会主义民主的实质是（</w:t>
      </w:r>
      <w:r>
        <w:t xml:space="preserve">   </w:t>
      </w:r>
      <w:r>
        <w:rPr>
          <w:rFonts w:hint="eastAsia"/>
        </w:rPr>
        <w:t>）</w:t>
      </w:r>
    </w:p>
    <w:p w:rsidR="00000000" w:rsidRDefault="003E3FC1">
      <w:pPr>
        <w:ind w:firstLineChars="150" w:firstLine="315"/>
      </w:pPr>
      <w:r>
        <w:t>A.</w:t>
      </w:r>
      <w:r>
        <w:rPr>
          <w:rFonts w:hint="eastAsia"/>
        </w:rPr>
        <w:t>人民当家作主</w:t>
      </w:r>
    </w:p>
    <w:p w:rsidR="00000000" w:rsidRDefault="003E3FC1">
      <w:pPr>
        <w:ind w:firstLineChars="150" w:firstLine="315"/>
      </w:pPr>
      <w:r>
        <w:t>B.</w:t>
      </w:r>
      <w:r>
        <w:rPr>
          <w:rFonts w:hint="eastAsia"/>
        </w:rPr>
        <w:t>社会主义的国家制度</w:t>
      </w:r>
    </w:p>
    <w:p w:rsidR="00000000" w:rsidRDefault="003E3FC1">
      <w:r>
        <w:t>      C.</w:t>
      </w:r>
      <w:r>
        <w:rPr>
          <w:rFonts w:hint="eastAsia"/>
        </w:rPr>
        <w:t>目的和手段的统一</w:t>
      </w:r>
    </w:p>
    <w:p w:rsidR="00000000" w:rsidRDefault="003E3FC1">
      <w:r>
        <w:t>       D.</w:t>
      </w:r>
      <w:r>
        <w:rPr>
          <w:rFonts w:hint="eastAsia"/>
        </w:rPr>
        <w:t>全体人民享受广泛的民主权利</w:t>
      </w:r>
    </w:p>
    <w:p w:rsidR="00000000" w:rsidRDefault="003E3FC1">
      <w:r>
        <w:rPr>
          <w:rFonts w:hint="eastAsia"/>
        </w:rPr>
        <w:t>17</w:t>
      </w:r>
      <w:r>
        <w:rPr>
          <w:rFonts w:hint="eastAsia"/>
        </w:rPr>
        <w:t>．</w:t>
      </w:r>
      <w:r>
        <w:t>“</w:t>
      </w:r>
      <w:r>
        <w:rPr>
          <w:rFonts w:hint="eastAsia"/>
        </w:rPr>
        <w:t>让统治阶级在共产主义革命面前发抖吧。无产者在这个革命中失去的只是锁链，他们获得的将是整个世界。</w:t>
      </w:r>
      <w:r>
        <w:t>”</w:t>
      </w:r>
      <w:r>
        <w:rPr>
          <w:rFonts w:hint="eastAsia"/>
        </w:rPr>
        <w:t>这一著名论断出自于：</w:t>
      </w:r>
      <w:r>
        <w:rPr>
          <w:rFonts w:hint="eastAsia"/>
        </w:rPr>
        <w:t>(   )</w:t>
      </w:r>
    </w:p>
    <w:p w:rsidR="00000000" w:rsidRDefault="003E3FC1">
      <w:pPr>
        <w:ind w:firstLineChars="171" w:firstLine="359"/>
      </w:pPr>
      <w:r>
        <w:t>A.</w:t>
      </w:r>
      <w:r>
        <w:rPr>
          <w:rFonts w:hint="eastAsia"/>
        </w:rPr>
        <w:t>《人权宣言》</w:t>
      </w:r>
      <w:r>
        <w:t xml:space="preserve">     B.</w:t>
      </w:r>
      <w:r>
        <w:rPr>
          <w:rFonts w:hint="eastAsia"/>
        </w:rPr>
        <w:t>《独立宣言》</w:t>
      </w:r>
    </w:p>
    <w:p w:rsidR="00000000" w:rsidRDefault="003E3FC1">
      <w:pPr>
        <w:ind w:firstLineChars="171" w:firstLine="359"/>
      </w:pPr>
      <w:r>
        <w:t>C.</w:t>
      </w:r>
      <w:r>
        <w:rPr>
          <w:rFonts w:hint="eastAsia"/>
        </w:rPr>
        <w:t>《共产党宣言》</w:t>
      </w:r>
      <w:r>
        <w:t xml:space="preserve">   D.</w:t>
      </w:r>
      <w:r>
        <w:rPr>
          <w:rFonts w:hint="eastAsia"/>
        </w:rPr>
        <w:t>《资本论》</w:t>
      </w:r>
    </w:p>
    <w:p w:rsidR="00000000" w:rsidRDefault="003E3FC1">
      <w:r>
        <w:t>1</w:t>
      </w:r>
      <w:r>
        <w:rPr>
          <w:rFonts w:hint="eastAsia"/>
        </w:rPr>
        <w:t>8</w:t>
      </w:r>
      <w:r>
        <w:rPr>
          <w:rFonts w:hint="eastAsia"/>
        </w:rPr>
        <w:t>．社会主义的最本质特征是（</w:t>
      </w:r>
      <w:r>
        <w:t xml:space="preserve">    </w:t>
      </w:r>
      <w:r>
        <w:rPr>
          <w:rFonts w:hint="eastAsia"/>
        </w:rPr>
        <w:t>）</w:t>
      </w:r>
    </w:p>
    <w:p w:rsidR="00000000" w:rsidRDefault="003E3FC1">
      <w:pPr>
        <w:ind w:firstLineChars="171" w:firstLine="359"/>
      </w:pPr>
      <w:r>
        <w:t>A.</w:t>
      </w:r>
      <w:r>
        <w:rPr>
          <w:rFonts w:hint="eastAsia"/>
        </w:rPr>
        <w:t>实行计划经济</w:t>
      </w:r>
      <w:r>
        <w:t xml:space="preserve">               B.</w:t>
      </w:r>
      <w:r>
        <w:rPr>
          <w:rFonts w:hint="eastAsia"/>
        </w:rPr>
        <w:t>计划经济加市场经济</w:t>
      </w:r>
      <w:r>
        <w:t xml:space="preserve">   </w:t>
      </w:r>
    </w:p>
    <w:p w:rsidR="00000000" w:rsidRDefault="003E3FC1">
      <w:pPr>
        <w:ind w:firstLineChars="171" w:firstLine="359"/>
      </w:pPr>
      <w:r>
        <w:t>C.</w:t>
      </w:r>
      <w:r>
        <w:rPr>
          <w:rFonts w:hint="eastAsia"/>
        </w:rPr>
        <w:t>生产资料公有制和共同富裕</w:t>
      </w:r>
      <w:r>
        <w:t xml:space="preserve">   D.</w:t>
      </w:r>
      <w:r>
        <w:rPr>
          <w:rFonts w:hint="eastAsia"/>
        </w:rPr>
        <w:t>和谐社会</w:t>
      </w:r>
    </w:p>
    <w:p w:rsidR="00000000" w:rsidRDefault="003E3FC1">
      <w:r>
        <w:t>1</w:t>
      </w:r>
      <w:r>
        <w:rPr>
          <w:rFonts w:hint="eastAsia"/>
        </w:rPr>
        <w:t>9</w:t>
      </w:r>
      <w:r>
        <w:rPr>
          <w:rFonts w:hint="eastAsia"/>
        </w:rPr>
        <w:t>．工人阶级由“自在的阶级”向“自为的阶级”转化的重要标志是：（</w:t>
      </w:r>
      <w:r>
        <w:t xml:space="preserve"> </w:t>
      </w:r>
      <w:r>
        <w:rPr>
          <w:rFonts w:hint="eastAsia"/>
        </w:rPr>
        <w:t xml:space="preserve"> </w:t>
      </w:r>
      <w:r>
        <w:t xml:space="preserve"> </w:t>
      </w:r>
      <w:r>
        <w:rPr>
          <w:rFonts w:hint="eastAsia"/>
        </w:rPr>
        <w:t>）</w:t>
      </w:r>
    </w:p>
    <w:p w:rsidR="00000000" w:rsidRDefault="003E3FC1">
      <w:pPr>
        <w:ind w:firstLineChars="171" w:firstLine="359"/>
      </w:pPr>
      <w:r>
        <w:lastRenderedPageBreak/>
        <w:t>A.</w:t>
      </w:r>
      <w:r>
        <w:rPr>
          <w:rFonts w:hint="eastAsia"/>
        </w:rPr>
        <w:t>工人运动的兴起</w:t>
      </w:r>
      <w:r>
        <w:t xml:space="preserve">     B.</w:t>
      </w:r>
      <w:r>
        <w:rPr>
          <w:rFonts w:hint="eastAsia"/>
        </w:rPr>
        <w:t>工人组织的形成</w:t>
      </w:r>
      <w:r>
        <w:t xml:space="preserve">    C.</w:t>
      </w:r>
      <w:r>
        <w:rPr>
          <w:rFonts w:hint="eastAsia"/>
        </w:rPr>
        <w:t>共产主义理想的提出</w:t>
      </w:r>
    </w:p>
    <w:p w:rsidR="00000000" w:rsidRDefault="003E3FC1">
      <w:pPr>
        <w:ind w:firstLineChars="171" w:firstLine="359"/>
      </w:pPr>
      <w:r>
        <w:t>D.</w:t>
      </w:r>
      <w:r>
        <w:rPr>
          <w:rFonts w:hint="eastAsia"/>
        </w:rPr>
        <w:t>马克思主义与工人运动的结合以及工人阶级政党的产生</w:t>
      </w:r>
    </w:p>
    <w:p w:rsidR="00000000" w:rsidRDefault="003E3FC1">
      <w:r>
        <w:rPr>
          <w:rFonts w:hint="eastAsia"/>
        </w:rPr>
        <w:t>2</w:t>
      </w:r>
      <w:r>
        <w:t>0</w:t>
      </w:r>
      <w:r>
        <w:rPr>
          <w:rFonts w:hint="eastAsia"/>
        </w:rPr>
        <w:t>．</w:t>
      </w:r>
      <w:r>
        <w:t>16</w:t>
      </w:r>
      <w:r>
        <w:rPr>
          <w:rFonts w:hint="eastAsia"/>
        </w:rPr>
        <w:t>世纪的空想社会主义者是</w:t>
      </w:r>
      <w:r>
        <w:t>(</w:t>
      </w:r>
      <w:r>
        <w:rPr>
          <w:rFonts w:hint="eastAsia"/>
        </w:rPr>
        <w:t xml:space="preserve"> </w:t>
      </w:r>
      <w:r>
        <w:t xml:space="preserve"> )</w:t>
      </w:r>
    </w:p>
    <w:p w:rsidR="00000000" w:rsidRDefault="003E3FC1">
      <w:pPr>
        <w:ind w:firstLineChars="150" w:firstLine="315"/>
      </w:pPr>
      <w:r>
        <w:t>A.</w:t>
      </w:r>
      <w:r>
        <w:rPr>
          <w:rFonts w:hint="eastAsia"/>
        </w:rPr>
        <w:t>圣西门</w:t>
      </w:r>
      <w:r>
        <w:t xml:space="preserve"> </w:t>
      </w:r>
      <w:r>
        <w:rPr>
          <w:rFonts w:hint="eastAsia"/>
        </w:rPr>
        <w:t xml:space="preserve"> </w:t>
      </w:r>
      <w:r>
        <w:t xml:space="preserve">  B.</w:t>
      </w:r>
      <w:r>
        <w:rPr>
          <w:rFonts w:hint="eastAsia"/>
        </w:rPr>
        <w:t>傅立叶</w:t>
      </w:r>
      <w:r>
        <w:t xml:space="preserve">  </w:t>
      </w:r>
      <w:r>
        <w:rPr>
          <w:rFonts w:hint="eastAsia"/>
        </w:rPr>
        <w:t xml:space="preserve">  </w:t>
      </w:r>
      <w:r>
        <w:t xml:space="preserve"> C.</w:t>
      </w:r>
      <w:r>
        <w:rPr>
          <w:rFonts w:hint="eastAsia"/>
        </w:rPr>
        <w:t>欧文</w:t>
      </w:r>
      <w:r>
        <w:t xml:space="preserve">  </w:t>
      </w:r>
      <w:r>
        <w:rPr>
          <w:rFonts w:hint="eastAsia"/>
        </w:rPr>
        <w:t xml:space="preserve"> </w:t>
      </w:r>
      <w:r>
        <w:t xml:space="preserve"> D.</w:t>
      </w:r>
      <w:r>
        <w:rPr>
          <w:rFonts w:hint="eastAsia"/>
        </w:rPr>
        <w:t>托马斯</w:t>
      </w:r>
      <w:r>
        <w:t>•</w:t>
      </w:r>
      <w:r>
        <w:rPr>
          <w:rFonts w:hint="eastAsia"/>
        </w:rPr>
        <w:t>莫尔</w:t>
      </w:r>
    </w:p>
    <w:p w:rsidR="00000000" w:rsidRDefault="003E3FC1">
      <w:pPr>
        <w:rPr>
          <w:rFonts w:hint="eastAsia"/>
        </w:rPr>
      </w:pPr>
    </w:p>
    <w:p w:rsidR="00000000" w:rsidRDefault="003E3FC1">
      <w:pPr>
        <w:rPr>
          <w:b/>
        </w:rPr>
      </w:pPr>
      <w:r>
        <w:rPr>
          <w:rFonts w:hint="eastAsia"/>
          <w:b/>
        </w:rPr>
        <w:t>二、多项选择题（在下面各题的选项中，每题至少有两个或以上的正确答案，请选出符合题</w:t>
      </w:r>
      <w:r>
        <w:rPr>
          <w:rFonts w:hint="eastAsia"/>
          <w:b/>
        </w:rPr>
        <w:t>意的选项，并将代表正确选项的字母写在题干后面的括号内。每小题２分，共</w:t>
      </w:r>
      <w:r>
        <w:rPr>
          <w:rFonts w:hint="eastAsia"/>
          <w:b/>
        </w:rPr>
        <w:t>20</w:t>
      </w:r>
      <w:r>
        <w:rPr>
          <w:rFonts w:hint="eastAsia"/>
          <w:b/>
        </w:rPr>
        <w:t>分）</w:t>
      </w:r>
    </w:p>
    <w:p w:rsidR="00000000" w:rsidRDefault="003E3FC1">
      <w:pPr>
        <w:rPr>
          <w:rFonts w:hint="eastAsia"/>
        </w:rPr>
      </w:pPr>
      <w:r>
        <w:t>1</w:t>
      </w:r>
      <w:r>
        <w:rPr>
          <w:rFonts w:hint="eastAsia"/>
        </w:rPr>
        <w:t>．科学社会主义创立的两大理论基石是（</w:t>
      </w:r>
      <w:r>
        <w:t xml:space="preserve">   </w:t>
      </w:r>
      <w:r>
        <w:rPr>
          <w:rFonts w:hint="eastAsia"/>
        </w:rPr>
        <w:t>）</w:t>
      </w:r>
    </w:p>
    <w:p w:rsidR="00000000" w:rsidRDefault="003E3FC1">
      <w:pPr>
        <w:ind w:firstLineChars="150" w:firstLine="315"/>
        <w:rPr>
          <w:rFonts w:hint="eastAsia"/>
        </w:rPr>
      </w:pPr>
      <w:r>
        <w:t>A.</w:t>
      </w:r>
      <w:r>
        <w:rPr>
          <w:rFonts w:hint="eastAsia"/>
        </w:rPr>
        <w:t>劳动价值论</w:t>
      </w:r>
      <w:r>
        <w:t xml:space="preserve">   B.</w:t>
      </w:r>
      <w:r>
        <w:rPr>
          <w:rFonts w:hint="eastAsia"/>
        </w:rPr>
        <w:t>剩余价值论</w:t>
      </w:r>
      <w:r>
        <w:t xml:space="preserve">   C.</w:t>
      </w:r>
      <w:r>
        <w:rPr>
          <w:rFonts w:hint="eastAsia"/>
        </w:rPr>
        <w:t>唯物史观</w:t>
      </w:r>
      <w:r>
        <w:t xml:space="preserve">   D.</w:t>
      </w:r>
      <w:r>
        <w:rPr>
          <w:rFonts w:hint="eastAsia"/>
        </w:rPr>
        <w:t>辩证唯物主义</w:t>
      </w:r>
      <w:r>
        <w:t xml:space="preserve">   E.</w:t>
      </w:r>
      <w:r>
        <w:rPr>
          <w:rFonts w:hint="eastAsia"/>
        </w:rPr>
        <w:t>暴力革命论</w:t>
      </w:r>
    </w:p>
    <w:p w:rsidR="00000000" w:rsidRDefault="003E3FC1"/>
    <w:p w:rsidR="00000000" w:rsidRDefault="003E3FC1">
      <w:r>
        <w:rPr>
          <w:rFonts w:hint="eastAsia"/>
        </w:rPr>
        <w:t>2</w:t>
      </w:r>
      <w:r>
        <w:rPr>
          <w:rFonts w:hint="eastAsia"/>
        </w:rPr>
        <w:t>．</w:t>
      </w:r>
      <w:r>
        <w:t>20</w:t>
      </w:r>
      <w:r>
        <w:rPr>
          <w:rFonts w:hint="eastAsia"/>
        </w:rPr>
        <w:t>世纪社会主义制度的巨大历史贡献是（</w:t>
      </w:r>
      <w:r>
        <w:rPr>
          <w:rFonts w:hint="eastAsia"/>
        </w:rPr>
        <w:t xml:space="preserve">   </w:t>
      </w:r>
      <w:r>
        <w:t xml:space="preserve">  </w:t>
      </w:r>
      <w:r>
        <w:rPr>
          <w:rFonts w:hint="eastAsia"/>
        </w:rPr>
        <w:t>）</w:t>
      </w:r>
    </w:p>
    <w:p w:rsidR="00000000" w:rsidRDefault="003E3FC1">
      <w:pPr>
        <w:ind w:firstLineChars="171" w:firstLine="359"/>
      </w:pPr>
      <w:r>
        <w:t>A.</w:t>
      </w:r>
      <w:r>
        <w:rPr>
          <w:rFonts w:hint="eastAsia"/>
        </w:rPr>
        <w:t>社会主义作为一种新的社会制度发挥着重要的历史作用</w:t>
      </w:r>
    </w:p>
    <w:p w:rsidR="00000000" w:rsidRDefault="003E3FC1">
      <w:pPr>
        <w:ind w:firstLineChars="171" w:firstLine="359"/>
      </w:pPr>
      <w:r>
        <w:t>B.</w:t>
      </w:r>
      <w:r>
        <w:rPr>
          <w:rFonts w:hint="eastAsia"/>
        </w:rPr>
        <w:t>社会主义改变了世界的政治格局</w:t>
      </w:r>
    </w:p>
    <w:p w:rsidR="00000000" w:rsidRDefault="003E3FC1">
      <w:pPr>
        <w:ind w:firstLineChars="171" w:firstLine="359"/>
      </w:pPr>
      <w:r>
        <w:t>C.</w:t>
      </w:r>
      <w:r>
        <w:rPr>
          <w:rFonts w:hint="eastAsia"/>
        </w:rPr>
        <w:t>社会主义坚定支持被压迫民族和被压迫人民，推动着世界和平与发展的时代潮流</w:t>
      </w:r>
    </w:p>
    <w:p w:rsidR="00000000" w:rsidRDefault="003E3FC1">
      <w:pPr>
        <w:ind w:firstLineChars="171" w:firstLine="359"/>
      </w:pPr>
      <w:r>
        <w:t>D.</w:t>
      </w:r>
      <w:r>
        <w:rPr>
          <w:rFonts w:hint="eastAsia"/>
        </w:rPr>
        <w:t>社会主义在当代世界获得广泛的影响和认同</w:t>
      </w:r>
    </w:p>
    <w:p w:rsidR="00000000" w:rsidRDefault="003E3FC1">
      <w:pPr>
        <w:ind w:firstLineChars="171" w:firstLine="359"/>
        <w:rPr>
          <w:rFonts w:hint="eastAsia"/>
        </w:rPr>
      </w:pPr>
      <w:r>
        <w:t>E.</w:t>
      </w:r>
      <w:r>
        <w:rPr>
          <w:rFonts w:hint="eastAsia"/>
        </w:rPr>
        <w:t>社会主义最终战胜了资</w:t>
      </w:r>
      <w:r>
        <w:rPr>
          <w:rFonts w:hint="eastAsia"/>
        </w:rPr>
        <w:t>本主义</w:t>
      </w:r>
    </w:p>
    <w:p w:rsidR="00000000" w:rsidRDefault="003E3FC1"/>
    <w:p w:rsidR="00000000" w:rsidRDefault="003E3FC1">
      <w:r>
        <w:rPr>
          <w:rFonts w:hint="eastAsia"/>
        </w:rPr>
        <w:t>3</w:t>
      </w:r>
      <w:r>
        <w:rPr>
          <w:rFonts w:hint="eastAsia"/>
        </w:rPr>
        <w:t xml:space="preserve">．下列属于矛盾分析方法的有：（　</w:t>
      </w:r>
      <w:r>
        <w:rPr>
          <w:rFonts w:hint="eastAsia"/>
        </w:rPr>
        <w:t xml:space="preserve">  </w:t>
      </w:r>
      <w:r>
        <w:rPr>
          <w:rFonts w:hint="eastAsia"/>
        </w:rPr>
        <w:t>）</w:t>
      </w:r>
    </w:p>
    <w:p w:rsidR="00000000" w:rsidRDefault="003E3FC1">
      <w:pPr>
        <w:ind w:firstLineChars="171" w:firstLine="359"/>
        <w:rPr>
          <w:rFonts w:hint="eastAsia"/>
        </w:rPr>
      </w:pPr>
      <w:r>
        <w:rPr>
          <w:rFonts w:hint="eastAsia"/>
        </w:rPr>
        <w:t>A.</w:t>
      </w:r>
      <w:r>
        <w:rPr>
          <w:rFonts w:hint="eastAsia"/>
        </w:rPr>
        <w:t>“</w:t>
      </w:r>
      <w:r>
        <w:rPr>
          <w:rFonts w:hint="eastAsia"/>
        </w:rPr>
        <w:t xml:space="preserve"> </w:t>
      </w:r>
      <w:r>
        <w:rPr>
          <w:rFonts w:hint="eastAsia"/>
        </w:rPr>
        <w:t>两点论”与“重点论”相结合的方法</w:t>
      </w:r>
      <w:r>
        <w:rPr>
          <w:rFonts w:hint="eastAsia"/>
        </w:rPr>
        <w:t xml:space="preserve">        B.</w:t>
      </w:r>
      <w:r>
        <w:rPr>
          <w:rFonts w:hint="eastAsia"/>
        </w:rPr>
        <w:t>批判与继承相统一的方法等</w:t>
      </w:r>
      <w:r>
        <w:rPr>
          <w:rFonts w:hint="eastAsia"/>
        </w:rPr>
        <w:t xml:space="preserve"> </w:t>
      </w:r>
    </w:p>
    <w:p w:rsidR="00000000" w:rsidRDefault="003E3FC1">
      <w:pPr>
        <w:ind w:firstLineChars="171" w:firstLine="359"/>
        <w:rPr>
          <w:rFonts w:hint="eastAsia"/>
        </w:rPr>
      </w:pPr>
      <w:r>
        <w:rPr>
          <w:rFonts w:hint="eastAsia"/>
        </w:rPr>
        <w:t>C.</w:t>
      </w:r>
      <w:r>
        <w:rPr>
          <w:rFonts w:hint="eastAsia"/>
        </w:rPr>
        <w:t>“尚和去同”</w:t>
      </w:r>
      <w:r>
        <w:rPr>
          <w:rFonts w:hint="eastAsia"/>
        </w:rPr>
        <w:t xml:space="preserve">   D.</w:t>
      </w:r>
      <w:r>
        <w:rPr>
          <w:rFonts w:hint="eastAsia"/>
        </w:rPr>
        <w:t>“主流”与“支流”相结合的方法</w:t>
      </w:r>
      <w:r>
        <w:rPr>
          <w:rFonts w:hint="eastAsia"/>
        </w:rPr>
        <w:t xml:space="preserve">    E.</w:t>
      </w:r>
      <w:r>
        <w:rPr>
          <w:rFonts w:hint="eastAsia"/>
        </w:rPr>
        <w:t>“举一反三”</w:t>
      </w:r>
    </w:p>
    <w:p w:rsidR="00000000" w:rsidRDefault="003E3FC1">
      <w:pPr>
        <w:rPr>
          <w:rFonts w:hint="eastAsia"/>
        </w:rPr>
      </w:pPr>
      <w:r>
        <w:rPr>
          <w:rFonts w:hint="eastAsia"/>
        </w:rPr>
        <w:t xml:space="preserve">           </w:t>
      </w:r>
    </w:p>
    <w:p w:rsidR="00000000" w:rsidRDefault="003E3FC1">
      <w:r>
        <w:rPr>
          <w:rFonts w:hint="eastAsia"/>
        </w:rPr>
        <w:t>4</w:t>
      </w:r>
      <w:r>
        <w:rPr>
          <w:rFonts w:hint="eastAsia"/>
        </w:rPr>
        <w:t>．辩证否定观的基本内容是（</w:t>
      </w:r>
      <w:r>
        <w:t xml:space="preserve">     </w:t>
      </w:r>
      <w:r>
        <w:rPr>
          <w:rFonts w:hint="eastAsia"/>
        </w:rPr>
        <w:t>）</w:t>
      </w:r>
    </w:p>
    <w:p w:rsidR="00000000" w:rsidRDefault="003E3FC1">
      <w:pPr>
        <w:ind w:firstLineChars="171" w:firstLine="359"/>
      </w:pPr>
      <w:r>
        <w:t>A.</w:t>
      </w:r>
      <w:r>
        <w:rPr>
          <w:rFonts w:hint="eastAsia"/>
        </w:rPr>
        <w:t>否定是事物的自我否定，是事物内部矛盾运动的结果</w:t>
      </w:r>
    </w:p>
    <w:p w:rsidR="00000000" w:rsidRDefault="003E3FC1">
      <w:pPr>
        <w:ind w:firstLineChars="171" w:firstLine="359"/>
      </w:pPr>
      <w:r>
        <w:t>B.</w:t>
      </w:r>
      <w:r>
        <w:rPr>
          <w:rFonts w:hint="eastAsia"/>
        </w:rPr>
        <w:t>否定是事物发展的环节</w:t>
      </w:r>
    </w:p>
    <w:p w:rsidR="00000000" w:rsidRDefault="003E3FC1">
      <w:pPr>
        <w:ind w:firstLineChars="171" w:firstLine="359"/>
      </w:pPr>
      <w:r>
        <w:t>C</w:t>
      </w:r>
      <w:r>
        <w:rPr>
          <w:rFonts w:hint="eastAsia"/>
        </w:rPr>
        <w:t>否定是新旧事物联系的环节</w:t>
      </w:r>
    </w:p>
    <w:p w:rsidR="00000000" w:rsidRDefault="003E3FC1">
      <w:pPr>
        <w:ind w:firstLineChars="171" w:firstLine="359"/>
        <w:rPr>
          <w:rFonts w:hint="eastAsia"/>
        </w:rPr>
      </w:pPr>
      <w:r>
        <w:t>D.</w:t>
      </w:r>
      <w:r>
        <w:rPr>
          <w:rFonts w:hint="eastAsia"/>
        </w:rPr>
        <w:t>辩证否定的实质是“扬弃”，即新事物对旧事物既批判又继承，既克服其消极因素又保留其积极因素。</w:t>
      </w:r>
    </w:p>
    <w:p w:rsidR="00000000" w:rsidRDefault="003E3FC1">
      <w:pPr>
        <w:rPr>
          <w:rFonts w:hint="eastAsia"/>
        </w:rPr>
      </w:pPr>
      <w:r>
        <w:rPr>
          <w:rFonts w:hint="eastAsia"/>
        </w:rPr>
        <w:t xml:space="preserve">   E.</w:t>
      </w:r>
      <w:r>
        <w:rPr>
          <w:rFonts w:hint="eastAsia"/>
        </w:rPr>
        <w:t>否定是事物的</w:t>
      </w:r>
      <w:r>
        <w:rPr>
          <w:rFonts w:hint="eastAsia"/>
        </w:rPr>
        <w:t>外部否定</w:t>
      </w:r>
    </w:p>
    <w:p w:rsidR="00000000" w:rsidRDefault="003E3FC1">
      <w:r>
        <w:rPr>
          <w:rFonts w:hint="eastAsia"/>
        </w:rPr>
        <w:t>5</w:t>
      </w:r>
      <w:r>
        <w:rPr>
          <w:rFonts w:hint="eastAsia"/>
        </w:rPr>
        <w:t>．事物之间的联系具有如下特点</w:t>
      </w:r>
      <w:r>
        <w:rPr>
          <w:rFonts w:hint="eastAsia"/>
        </w:rPr>
        <w:t>(     )</w:t>
      </w:r>
    </w:p>
    <w:p w:rsidR="00000000" w:rsidRDefault="003E3FC1">
      <w:pPr>
        <w:ind w:firstLineChars="150" w:firstLine="315"/>
        <w:rPr>
          <w:rFonts w:hint="eastAsia"/>
        </w:rPr>
      </w:pPr>
      <w:r>
        <w:rPr>
          <w:rFonts w:hint="eastAsia"/>
        </w:rPr>
        <w:t>A</w:t>
      </w:r>
      <w:r>
        <w:rPr>
          <w:rFonts w:hint="eastAsia"/>
        </w:rPr>
        <w:t>．客观性</w:t>
      </w:r>
      <w:r>
        <w:rPr>
          <w:rFonts w:hint="eastAsia"/>
        </w:rPr>
        <w:t xml:space="preserve">     B</w:t>
      </w:r>
      <w:r>
        <w:rPr>
          <w:rFonts w:hint="eastAsia"/>
        </w:rPr>
        <w:t xml:space="preserve">．普遍性　</w:t>
      </w:r>
      <w:r>
        <w:rPr>
          <w:rFonts w:hint="eastAsia"/>
        </w:rPr>
        <w:t xml:space="preserve">  </w:t>
      </w:r>
      <w:r>
        <w:rPr>
          <w:rFonts w:hint="eastAsia"/>
        </w:rPr>
        <w:t xml:space="preserve">　</w:t>
      </w:r>
      <w:r>
        <w:rPr>
          <w:rFonts w:hint="eastAsia"/>
        </w:rPr>
        <w:t>C</w:t>
      </w:r>
      <w:r>
        <w:rPr>
          <w:rFonts w:hint="eastAsia"/>
        </w:rPr>
        <w:t xml:space="preserve">．多样性　</w:t>
      </w:r>
      <w:r>
        <w:rPr>
          <w:rFonts w:hint="eastAsia"/>
        </w:rPr>
        <w:t xml:space="preserve">   D</w:t>
      </w:r>
      <w:r>
        <w:rPr>
          <w:rFonts w:hint="eastAsia"/>
        </w:rPr>
        <w:t>．条件性</w:t>
      </w:r>
      <w:r>
        <w:rPr>
          <w:rFonts w:hint="eastAsia"/>
        </w:rPr>
        <w:t xml:space="preserve">     E.</w:t>
      </w:r>
      <w:r>
        <w:rPr>
          <w:rFonts w:hint="eastAsia"/>
        </w:rPr>
        <w:t>系统性</w:t>
      </w:r>
    </w:p>
    <w:p w:rsidR="00000000" w:rsidRDefault="003E3FC1">
      <w:pPr>
        <w:rPr>
          <w:rFonts w:hint="eastAsia"/>
        </w:rPr>
      </w:pPr>
    </w:p>
    <w:p w:rsidR="00000000" w:rsidRDefault="003E3FC1">
      <w:r>
        <w:rPr>
          <w:rFonts w:hint="eastAsia"/>
        </w:rPr>
        <w:t>6</w:t>
      </w:r>
      <w:r>
        <w:rPr>
          <w:rFonts w:hint="eastAsia"/>
        </w:rPr>
        <w:t>．资本原始积累的主要途径有</w:t>
      </w:r>
      <w:r>
        <w:t xml:space="preserve">(  </w:t>
      </w:r>
      <w:r>
        <w:rPr>
          <w:rFonts w:hint="eastAsia"/>
        </w:rPr>
        <w:t xml:space="preserve"> </w:t>
      </w:r>
      <w:r>
        <w:t xml:space="preserve"> ) </w:t>
      </w:r>
    </w:p>
    <w:p w:rsidR="00000000" w:rsidRDefault="003E3FC1">
      <w:pPr>
        <w:ind w:firstLineChars="171" w:firstLine="359"/>
      </w:pPr>
      <w:r>
        <w:t>A.</w:t>
      </w:r>
      <w:r>
        <w:rPr>
          <w:rFonts w:hint="eastAsia"/>
        </w:rPr>
        <w:t>用暴力手段剥夺农民的土地</w:t>
      </w:r>
      <w:r>
        <w:t xml:space="preserve">      B.</w:t>
      </w:r>
      <w:r>
        <w:rPr>
          <w:rFonts w:hint="eastAsia"/>
        </w:rPr>
        <w:t>用暴力手段掠夺小生产者的工场</w:t>
      </w:r>
    </w:p>
    <w:p w:rsidR="00000000" w:rsidRDefault="003E3FC1">
      <w:pPr>
        <w:ind w:firstLineChars="171" w:firstLine="359"/>
        <w:rPr>
          <w:rFonts w:hint="eastAsia"/>
        </w:rPr>
      </w:pPr>
      <w:r>
        <w:t>C.</w:t>
      </w:r>
      <w:r>
        <w:rPr>
          <w:rFonts w:hint="eastAsia"/>
        </w:rPr>
        <w:t>用暴力手段掠夺货币财富</w:t>
      </w:r>
      <w:r>
        <w:t xml:space="preserve">        D.</w:t>
      </w:r>
      <w:r>
        <w:rPr>
          <w:rFonts w:hint="eastAsia"/>
        </w:rPr>
        <w:t>用暴力手段掠夺商人的财富</w:t>
      </w:r>
    </w:p>
    <w:p w:rsidR="00000000" w:rsidRDefault="003E3FC1">
      <w:pPr>
        <w:ind w:firstLineChars="171" w:firstLine="359"/>
        <w:rPr>
          <w:rFonts w:hint="eastAsia"/>
        </w:rPr>
      </w:pPr>
      <w:r>
        <w:rPr>
          <w:rFonts w:hint="eastAsia"/>
        </w:rPr>
        <w:t>E</w:t>
      </w:r>
      <w:r>
        <w:rPr>
          <w:rFonts w:hint="eastAsia"/>
        </w:rPr>
        <w:t>．靠勤劳致富积累</w:t>
      </w:r>
    </w:p>
    <w:p w:rsidR="00000000" w:rsidRDefault="003E3FC1">
      <w:pPr>
        <w:rPr>
          <w:rFonts w:hint="eastAsia"/>
        </w:rPr>
      </w:pPr>
    </w:p>
    <w:p w:rsidR="00000000" w:rsidRDefault="003E3FC1">
      <w:r>
        <w:rPr>
          <w:rFonts w:hint="eastAsia"/>
        </w:rPr>
        <w:t>7</w:t>
      </w:r>
      <w:r>
        <w:rPr>
          <w:rFonts w:hint="eastAsia"/>
        </w:rPr>
        <w:t>．私人垄断资本主义向国家垄断资本主义过渡</w:t>
      </w:r>
      <w:r>
        <w:rPr>
          <w:rFonts w:hint="eastAsia"/>
        </w:rPr>
        <w:t>(      )</w:t>
      </w:r>
    </w:p>
    <w:p w:rsidR="00000000" w:rsidRDefault="003E3FC1">
      <w:pPr>
        <w:ind w:leftChars="150" w:left="315" w:firstLineChars="20" w:firstLine="42"/>
      </w:pPr>
      <w:r>
        <w:rPr>
          <w:rFonts w:hint="eastAsia"/>
        </w:rPr>
        <w:t>Ａ</w:t>
      </w:r>
      <w:r>
        <w:rPr>
          <w:rFonts w:hint="eastAsia"/>
        </w:rPr>
        <w:t>.</w:t>
      </w:r>
      <w:r>
        <w:rPr>
          <w:rFonts w:hint="eastAsia"/>
        </w:rPr>
        <w:t>是资本主义生产社会化发展的要求</w:t>
      </w:r>
      <w:r>
        <w:rPr>
          <w:rFonts w:hint="eastAsia"/>
        </w:rPr>
        <w:br/>
      </w:r>
      <w:r>
        <w:rPr>
          <w:rFonts w:hint="eastAsia"/>
        </w:rPr>
        <w:t>Ｂ</w:t>
      </w:r>
      <w:r>
        <w:rPr>
          <w:rFonts w:hint="eastAsia"/>
        </w:rPr>
        <w:t>.</w:t>
      </w:r>
      <w:r>
        <w:rPr>
          <w:rFonts w:hint="eastAsia"/>
        </w:rPr>
        <w:t>是资本主义基本矛盾发展的必然结果</w:t>
      </w:r>
      <w:r>
        <w:rPr>
          <w:rFonts w:hint="eastAsia"/>
        </w:rPr>
        <w:br/>
      </w:r>
      <w:r>
        <w:rPr>
          <w:rFonts w:hint="eastAsia"/>
        </w:rPr>
        <w:t>Ｃ</w:t>
      </w:r>
      <w:r>
        <w:rPr>
          <w:rFonts w:hint="eastAsia"/>
        </w:rPr>
        <w:t>.</w:t>
      </w:r>
      <w:r>
        <w:rPr>
          <w:rFonts w:hint="eastAsia"/>
        </w:rPr>
        <w:t>是资本主义生产关</w:t>
      </w:r>
      <w:r>
        <w:rPr>
          <w:rFonts w:hint="eastAsia"/>
        </w:rPr>
        <w:t>系发生根本变化的标志</w:t>
      </w:r>
      <w:r>
        <w:rPr>
          <w:rFonts w:hint="eastAsia"/>
        </w:rPr>
        <w:br/>
      </w:r>
      <w:r>
        <w:rPr>
          <w:rFonts w:hint="eastAsia"/>
        </w:rPr>
        <w:t>Ｄ</w:t>
      </w:r>
      <w:r>
        <w:rPr>
          <w:rFonts w:hint="eastAsia"/>
        </w:rPr>
        <w:t>.</w:t>
      </w:r>
      <w:r>
        <w:rPr>
          <w:rFonts w:hint="eastAsia"/>
        </w:rPr>
        <w:t>能够在一定程度上促进资本主义生产的发展</w:t>
      </w:r>
      <w:r>
        <w:rPr>
          <w:rFonts w:hint="eastAsia"/>
        </w:rPr>
        <w:br/>
      </w:r>
      <w:r>
        <w:rPr>
          <w:rFonts w:hint="eastAsia"/>
        </w:rPr>
        <w:t>Ｅ</w:t>
      </w:r>
      <w:r>
        <w:rPr>
          <w:rFonts w:hint="eastAsia"/>
        </w:rPr>
        <w:t>.</w:t>
      </w:r>
      <w:r>
        <w:rPr>
          <w:rFonts w:hint="eastAsia"/>
        </w:rPr>
        <w:t>能够使所有企业都成为资本主义的国有企业</w:t>
      </w:r>
    </w:p>
    <w:p w:rsidR="00000000" w:rsidRDefault="003E3FC1"/>
    <w:p w:rsidR="00000000" w:rsidRDefault="003E3FC1">
      <w:pPr>
        <w:rPr>
          <w:rFonts w:hint="eastAsia"/>
        </w:rPr>
      </w:pPr>
      <w:r>
        <w:rPr>
          <w:rFonts w:hint="eastAsia"/>
        </w:rPr>
        <w:t>8</w:t>
      </w:r>
      <w:r>
        <w:rPr>
          <w:rFonts w:hint="eastAsia"/>
        </w:rPr>
        <w:t xml:space="preserve">．货币具有以下几种基本的职能（　</w:t>
      </w:r>
      <w:r>
        <w:rPr>
          <w:rFonts w:hint="eastAsia"/>
        </w:rPr>
        <w:t xml:space="preserve">     </w:t>
      </w:r>
      <w:r>
        <w:rPr>
          <w:rFonts w:hint="eastAsia"/>
        </w:rPr>
        <w:t>）</w:t>
      </w:r>
    </w:p>
    <w:p w:rsidR="00000000" w:rsidRDefault="003E3FC1">
      <w:pPr>
        <w:ind w:firstLineChars="150" w:firstLine="315"/>
        <w:rPr>
          <w:rFonts w:hint="eastAsia"/>
        </w:rPr>
      </w:pPr>
      <w:r>
        <w:rPr>
          <w:rFonts w:hint="eastAsia"/>
        </w:rPr>
        <w:lastRenderedPageBreak/>
        <w:t>A</w:t>
      </w:r>
      <w:r>
        <w:rPr>
          <w:rFonts w:hint="eastAsia"/>
        </w:rPr>
        <w:t>．世界货币</w:t>
      </w:r>
      <w:r>
        <w:rPr>
          <w:rFonts w:hint="eastAsia"/>
        </w:rPr>
        <w:t xml:space="preserve">    B</w:t>
      </w:r>
      <w:r>
        <w:rPr>
          <w:rFonts w:hint="eastAsia"/>
        </w:rPr>
        <w:t>．支付手段</w:t>
      </w:r>
      <w:r>
        <w:rPr>
          <w:rFonts w:hint="eastAsia"/>
        </w:rPr>
        <w:t xml:space="preserve">    C</w:t>
      </w:r>
      <w:r>
        <w:rPr>
          <w:rFonts w:hint="eastAsia"/>
        </w:rPr>
        <w:t>．贮藏手段</w:t>
      </w:r>
      <w:r>
        <w:rPr>
          <w:rFonts w:hint="eastAsia"/>
        </w:rPr>
        <w:t xml:space="preserve">    D</w:t>
      </w:r>
      <w:r>
        <w:rPr>
          <w:rFonts w:hint="eastAsia"/>
        </w:rPr>
        <w:t>．流通手段</w:t>
      </w:r>
      <w:r>
        <w:rPr>
          <w:rFonts w:hint="eastAsia"/>
        </w:rPr>
        <w:t xml:space="preserve">    E</w:t>
      </w:r>
      <w:r>
        <w:rPr>
          <w:rFonts w:hint="eastAsia"/>
        </w:rPr>
        <w:t>．价值尺度</w:t>
      </w:r>
    </w:p>
    <w:p w:rsidR="00000000" w:rsidRDefault="003E3FC1">
      <w:pPr>
        <w:rPr>
          <w:rFonts w:hint="eastAsia"/>
        </w:rPr>
      </w:pPr>
    </w:p>
    <w:p w:rsidR="00000000" w:rsidRDefault="003E3FC1">
      <w:pPr>
        <w:rPr>
          <w:rFonts w:ascii="宋体" w:hAnsi="宋体" w:hint="eastAsia"/>
          <w:szCs w:val="21"/>
        </w:rPr>
      </w:pPr>
      <w:r>
        <w:rPr>
          <w:rFonts w:ascii="宋体" w:hAnsi="宋体" w:hint="eastAsia"/>
          <w:szCs w:val="21"/>
        </w:rPr>
        <w:t>9</w:t>
      </w:r>
      <w:r>
        <w:rPr>
          <w:rFonts w:hint="eastAsia"/>
        </w:rPr>
        <w:t>．</w:t>
      </w:r>
      <w:r>
        <w:rPr>
          <w:rFonts w:ascii="宋体" w:hAnsi="宋体" w:hint="eastAsia"/>
          <w:szCs w:val="21"/>
        </w:rPr>
        <w:t>杰出入物的历史作用表现在</w:t>
      </w:r>
      <w:r>
        <w:rPr>
          <w:rFonts w:ascii="宋体" w:hAnsi="宋体" w:hint="eastAsia"/>
          <w:szCs w:val="21"/>
        </w:rPr>
        <w:t xml:space="preserve">  </w:t>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000000" w:rsidRDefault="003E3FC1">
      <w:pPr>
        <w:ind w:leftChars="170" w:left="357"/>
      </w:pPr>
      <w:r>
        <w:rPr>
          <w:rFonts w:hint="eastAsia"/>
        </w:rPr>
        <w:t>A.</w:t>
      </w:r>
      <w:r>
        <w:rPr>
          <w:rFonts w:hint="eastAsia"/>
        </w:rPr>
        <w:t>能决定历史发展趋势</w:t>
      </w:r>
      <w:r>
        <w:rPr>
          <w:rFonts w:hint="eastAsia"/>
        </w:rPr>
        <w:br/>
      </w:r>
      <w:r>
        <w:rPr>
          <w:rFonts w:hint="eastAsia"/>
        </w:rPr>
        <w:t>B.</w:t>
      </w:r>
      <w:r>
        <w:rPr>
          <w:rFonts w:hint="eastAsia"/>
        </w:rPr>
        <w:t>能改造历史发展规律</w:t>
      </w:r>
      <w:r>
        <w:rPr>
          <w:rFonts w:hint="eastAsia"/>
        </w:rPr>
        <w:br/>
      </w:r>
      <w:r>
        <w:rPr>
          <w:rFonts w:hint="eastAsia"/>
        </w:rPr>
        <w:t>C.</w:t>
      </w:r>
      <w:r>
        <w:rPr>
          <w:rFonts w:hint="eastAsia"/>
        </w:rPr>
        <w:t>能反映他们所处的那个时代的发展趋势</w:t>
      </w:r>
      <w:r>
        <w:rPr>
          <w:rFonts w:hint="eastAsia"/>
        </w:rPr>
        <w:br/>
      </w:r>
      <w:r>
        <w:rPr>
          <w:rFonts w:hint="eastAsia"/>
        </w:rPr>
        <w:t>D.</w:t>
      </w:r>
      <w:r>
        <w:rPr>
          <w:rFonts w:hint="eastAsia"/>
        </w:rPr>
        <w:t>在斗争中起核心作用</w:t>
      </w:r>
      <w:r>
        <w:rPr>
          <w:rFonts w:hint="eastAsia"/>
        </w:rPr>
        <w:br/>
      </w:r>
      <w:r>
        <w:rPr>
          <w:rFonts w:hint="eastAsia"/>
        </w:rPr>
        <w:t>E.</w:t>
      </w:r>
      <w:r>
        <w:rPr>
          <w:rFonts w:hint="eastAsia"/>
        </w:rPr>
        <w:t>对社会发展起某种促进和推动作用</w:t>
      </w:r>
    </w:p>
    <w:p w:rsidR="00000000" w:rsidRDefault="003E3FC1">
      <w:pPr>
        <w:rPr>
          <w:rFonts w:hint="eastAsia"/>
        </w:rPr>
      </w:pPr>
    </w:p>
    <w:p w:rsidR="00000000" w:rsidRDefault="003E3FC1">
      <w:r>
        <w:rPr>
          <w:rFonts w:hint="eastAsia"/>
        </w:rPr>
        <w:t>10</w:t>
      </w:r>
      <w:r>
        <w:rPr>
          <w:rFonts w:hint="eastAsia"/>
        </w:rPr>
        <w:t>．现代西方哲学从思想倾向来看，可分为两大思潮，这两</w:t>
      </w:r>
      <w:r>
        <w:rPr>
          <w:rFonts w:hint="eastAsia"/>
        </w:rPr>
        <w:t>大思潮是</w:t>
      </w:r>
      <w:r>
        <w:rPr>
          <w:rFonts w:hint="eastAsia"/>
        </w:rPr>
        <w:t>(    )</w:t>
      </w:r>
    </w:p>
    <w:p w:rsidR="00000000" w:rsidRDefault="003E3FC1">
      <w:pPr>
        <w:ind w:firstLineChars="150" w:firstLine="315"/>
        <w:rPr>
          <w:rFonts w:hint="eastAsia"/>
        </w:rPr>
      </w:pPr>
      <w:r>
        <w:rPr>
          <w:rFonts w:hint="eastAsia"/>
        </w:rPr>
        <w:t>A.</w:t>
      </w:r>
      <w:r>
        <w:rPr>
          <w:rFonts w:hint="eastAsia"/>
        </w:rPr>
        <w:t xml:space="preserve">人本主义　</w:t>
      </w:r>
      <w:r>
        <w:rPr>
          <w:rFonts w:hint="eastAsia"/>
        </w:rPr>
        <w:t xml:space="preserve">   B.</w:t>
      </w:r>
      <w:r>
        <w:rPr>
          <w:rFonts w:hint="eastAsia"/>
        </w:rPr>
        <w:t>唯意志主义</w:t>
      </w:r>
      <w:r>
        <w:rPr>
          <w:rFonts w:hint="eastAsia"/>
        </w:rPr>
        <w:t xml:space="preserve">     C.</w:t>
      </w:r>
      <w:r>
        <w:rPr>
          <w:rFonts w:hint="eastAsia"/>
        </w:rPr>
        <w:t xml:space="preserve">实用主义　</w:t>
      </w:r>
      <w:r>
        <w:rPr>
          <w:rFonts w:hint="eastAsia"/>
        </w:rPr>
        <w:t xml:space="preserve">   D.</w:t>
      </w:r>
      <w:r>
        <w:rPr>
          <w:rFonts w:hint="eastAsia"/>
        </w:rPr>
        <w:t>科学主义</w:t>
      </w:r>
      <w:r>
        <w:rPr>
          <w:rFonts w:hint="eastAsia"/>
        </w:rPr>
        <w:t xml:space="preserve">     E.</w:t>
      </w:r>
      <w:r>
        <w:rPr>
          <w:rFonts w:hint="eastAsia"/>
        </w:rPr>
        <w:t>存在主义</w:t>
      </w:r>
    </w:p>
    <w:p w:rsidR="00000000" w:rsidRDefault="003E3FC1">
      <w:pPr>
        <w:rPr>
          <w:rFonts w:hint="eastAsia"/>
        </w:rPr>
      </w:pPr>
    </w:p>
    <w:p w:rsidR="00000000" w:rsidRDefault="003E3FC1">
      <w:pPr>
        <w:rPr>
          <w:b/>
        </w:rPr>
      </w:pPr>
      <w:r>
        <w:rPr>
          <w:rFonts w:hint="eastAsia"/>
          <w:b/>
        </w:rPr>
        <w:t>三、辨析题</w:t>
      </w:r>
      <w:r>
        <w:rPr>
          <w:rFonts w:hint="eastAsia"/>
          <w:b/>
        </w:rPr>
        <w:t>(</w:t>
      </w:r>
      <w:r>
        <w:rPr>
          <w:rFonts w:hint="eastAsia"/>
          <w:b/>
        </w:rPr>
        <w:t>要求对所给出命题或观点进行辨别、分析，观点正确，言之成理。每题</w:t>
      </w:r>
      <w:r>
        <w:rPr>
          <w:rFonts w:hint="eastAsia"/>
          <w:b/>
        </w:rPr>
        <w:t>5</w:t>
      </w:r>
      <w:r>
        <w:rPr>
          <w:rFonts w:hint="eastAsia"/>
          <w:b/>
        </w:rPr>
        <w:t>分，共</w:t>
      </w:r>
      <w:r>
        <w:rPr>
          <w:rFonts w:hint="eastAsia"/>
          <w:b/>
        </w:rPr>
        <w:t>10</w:t>
      </w:r>
      <w:r>
        <w:rPr>
          <w:rFonts w:hint="eastAsia"/>
          <w:b/>
        </w:rPr>
        <w:t>分</w:t>
      </w:r>
      <w:r>
        <w:rPr>
          <w:rFonts w:hint="eastAsia"/>
          <w:b/>
        </w:rPr>
        <w:t>)</w:t>
      </w:r>
    </w:p>
    <w:p w:rsidR="00000000" w:rsidRDefault="003E3FC1">
      <w:pPr>
        <w:numPr>
          <w:ilvl w:val="0"/>
          <w:numId w:val="2"/>
        </w:numPr>
        <w:rPr>
          <w:rFonts w:hint="eastAsia"/>
        </w:rPr>
      </w:pPr>
      <w:r>
        <w:rPr>
          <w:rFonts w:hint="eastAsia"/>
        </w:rPr>
        <w:t>商品的价值量是由生产商品所耗费的劳动量决定的，它与个别劳动生产效率成正比。</w:t>
      </w:r>
    </w:p>
    <w:p w:rsidR="00000000" w:rsidRDefault="003E3FC1">
      <w:pPr>
        <w:numPr>
          <w:ilvl w:val="0"/>
          <w:numId w:val="2"/>
        </w:numPr>
        <w:rPr>
          <w:rFonts w:hint="eastAsia"/>
        </w:rPr>
      </w:pPr>
      <w:r>
        <w:rPr>
          <w:rFonts w:hint="eastAsia"/>
        </w:rPr>
        <w:t>坚持与时俱进同坚持解放思想、实事求是是辩证统一的。</w:t>
      </w:r>
    </w:p>
    <w:p w:rsidR="00000000" w:rsidRDefault="003E3FC1">
      <w:pPr>
        <w:rPr>
          <w:rFonts w:hint="eastAsia"/>
        </w:rPr>
      </w:pPr>
    </w:p>
    <w:p w:rsidR="00000000" w:rsidRDefault="003E3FC1">
      <w:pPr>
        <w:rPr>
          <w:rFonts w:hint="eastAsia"/>
          <w:b/>
        </w:rPr>
      </w:pPr>
      <w:r>
        <w:rPr>
          <w:rFonts w:hint="eastAsia"/>
          <w:b/>
        </w:rPr>
        <w:t>四、简答：每题</w:t>
      </w:r>
      <w:r>
        <w:rPr>
          <w:rFonts w:hint="eastAsia"/>
          <w:b/>
        </w:rPr>
        <w:t>10</w:t>
      </w:r>
      <w:r>
        <w:rPr>
          <w:rFonts w:hint="eastAsia"/>
          <w:b/>
        </w:rPr>
        <w:t>分，共</w:t>
      </w:r>
      <w:r>
        <w:rPr>
          <w:rFonts w:hint="eastAsia"/>
          <w:b/>
        </w:rPr>
        <w:t>20</w:t>
      </w:r>
      <w:r>
        <w:rPr>
          <w:rFonts w:hint="eastAsia"/>
          <w:b/>
        </w:rPr>
        <w:t>分</w:t>
      </w:r>
    </w:p>
    <w:p w:rsidR="00000000" w:rsidRDefault="003E3FC1">
      <w:pPr>
        <w:numPr>
          <w:ilvl w:val="0"/>
          <w:numId w:val="3"/>
        </w:numPr>
        <w:rPr>
          <w:rFonts w:hint="eastAsia"/>
        </w:rPr>
      </w:pPr>
      <w:r>
        <w:rPr>
          <w:rFonts w:hint="eastAsia"/>
        </w:rPr>
        <w:t>如何辩证地看待国家垄断资本主义的实质和作用？</w:t>
      </w:r>
    </w:p>
    <w:p w:rsidR="00000000" w:rsidRDefault="003E3FC1">
      <w:pPr>
        <w:numPr>
          <w:ilvl w:val="0"/>
          <w:numId w:val="3"/>
        </w:numPr>
        <w:rPr>
          <w:rFonts w:hint="eastAsia"/>
        </w:rPr>
      </w:pPr>
      <w:r>
        <w:rPr>
          <w:rFonts w:hint="eastAsia"/>
        </w:rPr>
        <w:t>为什么说马克思主义政党是新型的政党？</w:t>
      </w:r>
    </w:p>
    <w:p w:rsidR="00000000" w:rsidRDefault="003E3FC1">
      <w:pPr>
        <w:rPr>
          <w:rFonts w:hint="eastAsia"/>
        </w:rPr>
      </w:pPr>
    </w:p>
    <w:p w:rsidR="00000000" w:rsidRDefault="003E3FC1">
      <w:pPr>
        <w:rPr>
          <w:rFonts w:hint="eastAsia"/>
          <w:b/>
        </w:rPr>
      </w:pPr>
      <w:r>
        <w:rPr>
          <w:rFonts w:hint="eastAsia"/>
          <w:b/>
        </w:rPr>
        <w:t>五、材料题：（第</w:t>
      </w:r>
      <w:r>
        <w:rPr>
          <w:rFonts w:hint="eastAsia"/>
          <w:b/>
        </w:rPr>
        <w:t>1</w:t>
      </w:r>
      <w:r>
        <w:rPr>
          <w:rFonts w:hint="eastAsia"/>
          <w:b/>
        </w:rPr>
        <w:t>、第</w:t>
      </w:r>
      <w:r>
        <w:rPr>
          <w:rFonts w:hint="eastAsia"/>
          <w:b/>
        </w:rPr>
        <w:t>2</w:t>
      </w:r>
      <w:r>
        <w:rPr>
          <w:rFonts w:hint="eastAsia"/>
          <w:b/>
        </w:rPr>
        <w:t>问各</w:t>
      </w:r>
      <w:r>
        <w:rPr>
          <w:rFonts w:hint="eastAsia"/>
          <w:b/>
        </w:rPr>
        <w:t>6</w:t>
      </w:r>
      <w:r>
        <w:rPr>
          <w:rFonts w:hint="eastAsia"/>
          <w:b/>
        </w:rPr>
        <w:t>分，第</w:t>
      </w:r>
      <w:r>
        <w:rPr>
          <w:rFonts w:hint="eastAsia"/>
          <w:b/>
        </w:rPr>
        <w:t>3</w:t>
      </w:r>
      <w:r>
        <w:rPr>
          <w:rFonts w:hint="eastAsia"/>
          <w:b/>
        </w:rPr>
        <w:t>问</w:t>
      </w:r>
      <w:r>
        <w:rPr>
          <w:rFonts w:hint="eastAsia"/>
          <w:b/>
        </w:rPr>
        <w:t>3</w:t>
      </w:r>
      <w:r>
        <w:rPr>
          <w:rFonts w:hint="eastAsia"/>
          <w:b/>
        </w:rPr>
        <w:t>分，共</w:t>
      </w:r>
      <w:r>
        <w:rPr>
          <w:rFonts w:hint="eastAsia"/>
          <w:b/>
        </w:rPr>
        <w:t>15</w:t>
      </w:r>
      <w:r>
        <w:rPr>
          <w:rFonts w:hint="eastAsia"/>
          <w:b/>
        </w:rPr>
        <w:t>分）</w:t>
      </w:r>
    </w:p>
    <w:p w:rsidR="00000000" w:rsidRDefault="003E3FC1">
      <w:pPr>
        <w:jc w:val="center"/>
        <w:rPr>
          <w:rFonts w:hint="eastAsia"/>
          <w:b/>
        </w:rPr>
      </w:pPr>
      <w:r>
        <w:rPr>
          <w:b/>
        </w:rPr>
        <w:t>比较朝鲜足球，才知道我们缺少了什么</w:t>
      </w:r>
    </w:p>
    <w:p w:rsidR="00000000" w:rsidRDefault="003E3FC1">
      <w:pPr>
        <w:rPr>
          <w:rFonts w:hint="eastAsia"/>
          <w:b/>
        </w:rPr>
      </w:pPr>
    </w:p>
    <w:p w:rsidR="00000000" w:rsidRDefault="003E3FC1">
      <w:pPr>
        <w:ind w:firstLineChars="200" w:firstLine="420"/>
        <w:rPr>
          <w:rFonts w:hint="eastAsia"/>
        </w:rPr>
      </w:pPr>
      <w:r>
        <w:t> </w:t>
      </w:r>
      <w:r>
        <w:t>朝鲜足球阔别世界杯</w:t>
      </w:r>
      <w:r>
        <w:t>44</w:t>
      </w:r>
      <w:r>
        <w:t>年，又一次回到世界足球的中心舞台。面对世界足坛的最强者五星巴西，朝鲜人表现出自己的顽强拼搏、不屈不挠、团结协作的精神，不仅赢得了对手的尊重，不仅赢得了全世界球迷的尊重，朝鲜也用自己的表现给我们中国足球、甚至给我们这个民族上了一课</w:t>
      </w:r>
      <w:r>
        <w:rPr>
          <w:rFonts w:hint="eastAsia"/>
        </w:rPr>
        <w:t>……</w:t>
      </w:r>
      <w:r>
        <w:t>朝鲜足球的表现给了我们什么启示呢？</w:t>
      </w:r>
    </w:p>
    <w:p w:rsidR="00000000" w:rsidRDefault="003E3FC1">
      <w:pPr>
        <w:ind w:firstLineChars="200" w:firstLine="420"/>
        <w:rPr>
          <w:rFonts w:hint="eastAsia"/>
        </w:rPr>
      </w:pPr>
      <w:r>
        <w:t> </w:t>
      </w:r>
      <w:r>
        <w:t>朝鲜足球用自己的表现告诉我们要想把足球踢得有灵气，必须先让球员有精气神，要想让球员有精气神，就必须先让我们这个民族有精神。</w:t>
      </w:r>
    </w:p>
    <w:p w:rsidR="00000000" w:rsidRDefault="003E3FC1">
      <w:pPr>
        <w:ind w:firstLineChars="200" w:firstLine="420"/>
        <w:rPr>
          <w:rFonts w:hint="eastAsia"/>
        </w:rPr>
      </w:pPr>
      <w:r>
        <w:t>足球不只是一种运动，也是一种文化、一种精神、甚</w:t>
      </w:r>
      <w:r>
        <w:t>至是一种民族性格的体现。足球都是圆的，但是在不同的国家跟不同的民族个性和民族文化、民族精神结合，足球就有了不同的风格，不同的水平。一个精神涣散的民族，很难想象出会培养出一只真正有凝聚力和战斗力的足球团队。荷兰足球技术不可谓不超群，但面对有坚韧和团结民族性格的德国足球的时候，总是精神上先自我溃败。非洲球员的技术个个都很出类拔萃，但是在团队精神方面的欠缺让他们无法走的更远。韩国和日本都是充满忧患的民族，一直培养民族自豪感，韩日足球都实现了真正意义的突破。足球又是讲究集体协作的运动，一个重视集体观点的民族，往往也</w:t>
      </w:r>
      <w:r>
        <w:t>能培养出一只讲究战术纪律的球队来；反之亦然。</w:t>
      </w:r>
    </w:p>
    <w:p w:rsidR="00000000" w:rsidRDefault="003E3FC1">
      <w:pPr>
        <w:ind w:firstLineChars="200" w:firstLine="420"/>
        <w:rPr>
          <w:rFonts w:hint="eastAsia"/>
        </w:rPr>
      </w:pPr>
      <w:r>
        <w:t> </w:t>
      </w:r>
      <w:r>
        <w:t>中国足球的硬件远远好于朝鲜，中国球员的收入远远高于朝鲜球员，中国足球官员的风光也远远高于朝鲜足球官员。我们在改革的号角之下，也进行了足球体制的改革，我们讥笑着批判着朝鲜不跟我们一样搞改革。结果，朝鲜足球出线了，我们连亚洲十强赛都没进去。结果朝鲜足球在世界杯赛场上赢得了尊重，我们出现在世界杯赛场上如同梦游。相比朝鲜，我们缺少了什么？缺少的恰恰是精神。球员的精神不只是他们个人性格，也不只是他们个人成长环境影响的结果，更是我们这个社会大环境影响的结果。我们现在的社会</w:t>
      </w:r>
      <w:r>
        <w:t>状态，我们这</w:t>
      </w:r>
      <w:r>
        <w:lastRenderedPageBreak/>
        <w:t>个民族现在的精神状态，也会通过一个个球员聚焦到我们的足球上。足球折射了一个民族的精神状态，足球也透视出我们这个民族现在的精神面貌。假球和假货一样，赌球和赌博一样，球员夜生活和官员夜生活一样，球员高收入就有钱变坏和我们富豪有钱变坏一样。社会就是足球</w:t>
      </w:r>
      <w:r>
        <w:t xml:space="preserve"> </w:t>
      </w:r>
      <w:r>
        <w:t>，足球也是社会。我们社会形成了金钱至上的观念，我们的球员也是把金钱看得高于国家荣誉和职业精神，我们社会有精英在传销个人至上自私有理，我们的球员也为了个人获利而打假球损害球队利益漠视球迷权利。自私、自我在侵蚀着我们民族精神的同时，也在侵蚀着我们的球员精神</w:t>
      </w:r>
      <w:r>
        <w:t>风貌，也在影响着我们的球队成绩。</w:t>
      </w:r>
    </w:p>
    <w:p w:rsidR="00000000" w:rsidRDefault="003E3FC1">
      <w:pPr>
        <w:ind w:firstLineChars="200" w:firstLine="420"/>
        <w:rPr>
          <w:rFonts w:hint="eastAsia"/>
        </w:rPr>
      </w:pPr>
      <w:r>
        <w:t> </w:t>
      </w:r>
      <w:r>
        <w:t>足球比赛不只是为了成绩，也不只是为了胜利。有一种胜利叫虽败犹荣，有一种成功叫失败了也赢得对手的尊重。朝鲜足球在比分上输给巴西了，但是朝鲜人的精神没输。而我们先输了精神，所以连去世界杯舞台上展示精神的机会也成了水中望月。足球也不只是技战术的体现，有了精神，技术欠缺一点，也能提出赏心悦目的足球；没了精神，即便是号称欧洲巴西队的葡萄牙也在踢着丑陋足球。中国球员如果有了精神，踢出了精神面貌，即便是输了，中国球迷也会为之喝彩。</w:t>
      </w:r>
    </w:p>
    <w:p w:rsidR="00000000" w:rsidRDefault="003E3FC1">
      <w:pPr>
        <w:ind w:firstLineChars="200" w:firstLine="420"/>
      </w:pPr>
      <w:r>
        <w:t>中国的足球该怎么搞？中国足球之路该怎么走？除了从技术、</w:t>
      </w:r>
      <w:r>
        <w:t>战术抓起，还要让球队有灵魂，让球员有精神。足球是体育，是社会的一个缩影，但凝缩的却是整个社会面貌和社会状态。比较朝鲜足球，我们很多地方有优越感，但是我们却缺失了最重要的东西，导致我们也缺失了成绩，缺失了别人对我们的尊重；比较朝鲜社会，我们这个民族的凝聚力正在涣散，我们的民族自豪感正在被精英的宣传一点点剥离，我们的爱国主义精神正在一天天的遭遇精英围剿，我们的集体观念正在被自私有理的邪念一点点侵蚀。中国足球出不了线，还不要紧，毕竟是足球，暂时不耽误我们吃穿住行和生存繁衍。但是，如果我们整个民族的精神没了，如果我</w:t>
      </w:r>
      <w:r>
        <w:t>们在民族竞争这个大舞台上输了，我们还能剩下什么？皮之不存，毛将焉附。在看球之余，也该有点忧患意识，忧虑一下我们民族的现实和未来了。</w:t>
      </w:r>
      <w:r>
        <w:t xml:space="preserve"> </w:t>
      </w:r>
    </w:p>
    <w:p w:rsidR="00000000" w:rsidRDefault="003E3FC1">
      <w:pPr>
        <w:ind w:firstLineChars="200" w:firstLine="420"/>
        <w:rPr>
          <w:rFonts w:hint="eastAsia"/>
        </w:rPr>
      </w:pPr>
      <w:r>
        <w:rPr>
          <w:rFonts w:hint="eastAsia"/>
        </w:rPr>
        <w:t>（</w:t>
      </w:r>
      <w:r>
        <w:t>来自中华网社区</w:t>
      </w:r>
      <w:r>
        <w:t xml:space="preserve"> </w:t>
      </w:r>
      <w:r>
        <w:rPr>
          <w:rFonts w:hint="eastAsia"/>
        </w:rPr>
        <w:t xml:space="preserve"> </w:t>
      </w:r>
      <w:r>
        <w:t>2010-06-16</w:t>
      </w:r>
      <w:r>
        <w:rPr>
          <w:rFonts w:hint="eastAsia"/>
        </w:rPr>
        <w:t>）</w:t>
      </w:r>
    </w:p>
    <w:p w:rsidR="00000000" w:rsidRDefault="003E3FC1">
      <w:pPr>
        <w:ind w:firstLineChars="200" w:firstLine="420"/>
        <w:rPr>
          <w:rFonts w:hint="eastAsia"/>
        </w:rPr>
      </w:pPr>
    </w:p>
    <w:p w:rsidR="00000000" w:rsidRDefault="003E3FC1">
      <w:pPr>
        <w:ind w:firstLineChars="200" w:firstLine="420"/>
        <w:rPr>
          <w:rFonts w:hint="eastAsia"/>
        </w:rPr>
      </w:pPr>
      <w:r>
        <w:rPr>
          <w:rFonts w:hint="eastAsia"/>
        </w:rPr>
        <w:t>网民提到，朝鲜队队员月工资才</w:t>
      </w:r>
      <w:r>
        <w:rPr>
          <w:rFonts w:hint="eastAsia"/>
        </w:rPr>
        <w:t>12</w:t>
      </w:r>
      <w:r>
        <w:rPr>
          <w:rFonts w:hint="eastAsia"/>
        </w:rPr>
        <w:t>块，获胜回国也买不起汽车，顶多免费乘坐公交车。中国俱乐部球员动辄上百万元收入，可能开着大奔，住着豪宅，穿着世界名牌……中国足球出线不了的原因，国人找过不少，在朝鲜队面前，人们才发现所谓的“营养说”、“待遇说”、“体质说”全是骗人的鬼话，“中国足球真正缺少的不是营养，不是待遇，更不是金钱，而是一种精神</w:t>
      </w:r>
      <w:r>
        <w:rPr>
          <w:rFonts w:hint="eastAsia"/>
        </w:rPr>
        <w:t>。”</w:t>
      </w:r>
      <w:r>
        <w:rPr>
          <w:rFonts w:hint="eastAsia"/>
        </w:rPr>
        <w:t xml:space="preserve"> </w:t>
      </w:r>
    </w:p>
    <w:p w:rsidR="00000000" w:rsidRDefault="003E3FC1">
      <w:pPr>
        <w:ind w:firstLineChars="200" w:firstLine="420"/>
        <w:rPr>
          <w:rFonts w:hint="eastAsia"/>
        </w:rPr>
      </w:pPr>
      <w:r>
        <w:rPr>
          <w:rFonts w:hint="eastAsia"/>
        </w:rPr>
        <w:t>人民网詹勇提出：我们并不歌颂贫穷，但珍视贫寒子弟那种朴素和纯真，那种“穷且益坚，不堕青云之志”的奋发进取。</w:t>
      </w:r>
    </w:p>
    <w:p w:rsidR="00000000" w:rsidRDefault="003E3FC1">
      <w:pPr>
        <w:ind w:firstLineChars="200" w:firstLine="420"/>
        <w:rPr>
          <w:rFonts w:hint="eastAsia"/>
        </w:rPr>
      </w:pPr>
      <w:r>
        <w:rPr>
          <w:rFonts w:hint="eastAsia"/>
        </w:rPr>
        <w:t>足球评论员李承鹏在博客里提醒，对郑大世的感动，不要企图把中国体育弄回到“体工队体制”，中国足球及各行业要学习的是更加的市场和更加的民主，而不是朝鲜。网友“坡外有坡”分析：“眼泪和爱国主义不能代替科学系统的长效机制”，朝鲜队“不过是一支偶尔得手的游击队”，可惜中国队“连游击队都不如，这着实是一件让</w:t>
      </w:r>
      <w:r>
        <w:rPr>
          <w:rFonts w:hint="eastAsia"/>
        </w:rPr>
        <w:t>13</w:t>
      </w:r>
      <w:r>
        <w:rPr>
          <w:rFonts w:hint="eastAsia"/>
        </w:rPr>
        <w:t>亿国人痛心的事件”。</w:t>
      </w:r>
    </w:p>
    <w:p w:rsidR="00000000" w:rsidRDefault="003E3FC1">
      <w:pPr>
        <w:ind w:firstLineChars="200" w:firstLine="420"/>
        <w:rPr>
          <w:rFonts w:hint="eastAsia"/>
        </w:rPr>
      </w:pPr>
      <w:r>
        <w:rPr>
          <w:rFonts w:hint="eastAsia"/>
        </w:rPr>
        <w:t>（新华网转自《中国青年报》，</w:t>
      </w:r>
      <w:r>
        <w:rPr>
          <w:rFonts w:hint="eastAsia"/>
        </w:rPr>
        <w:t>2010</w:t>
      </w:r>
      <w:r>
        <w:rPr>
          <w:rFonts w:hint="eastAsia"/>
        </w:rPr>
        <w:t>年</w:t>
      </w:r>
      <w:r>
        <w:rPr>
          <w:rFonts w:hint="eastAsia"/>
        </w:rPr>
        <w:t>6</w:t>
      </w:r>
      <w:r>
        <w:rPr>
          <w:rFonts w:hint="eastAsia"/>
        </w:rPr>
        <w:t>月</w:t>
      </w:r>
      <w:r>
        <w:rPr>
          <w:rFonts w:hint="eastAsia"/>
        </w:rPr>
        <w:t>19</w:t>
      </w:r>
      <w:r>
        <w:rPr>
          <w:rFonts w:hint="eastAsia"/>
        </w:rPr>
        <w:t>日）</w:t>
      </w:r>
    </w:p>
    <w:p w:rsidR="00000000" w:rsidRDefault="003E3FC1">
      <w:pPr>
        <w:ind w:firstLineChars="200" w:firstLine="420"/>
        <w:rPr>
          <w:rFonts w:hint="eastAsia"/>
        </w:rPr>
      </w:pPr>
    </w:p>
    <w:p w:rsidR="00000000" w:rsidRDefault="003E3FC1">
      <w:pPr>
        <w:rPr>
          <w:rFonts w:hint="eastAsia"/>
          <w:b/>
        </w:rPr>
      </w:pPr>
      <w:r>
        <w:rPr>
          <w:rFonts w:hint="eastAsia"/>
          <w:b/>
        </w:rPr>
        <w:t>请用马克思主义哲学的</w:t>
      </w:r>
      <w:r>
        <w:rPr>
          <w:rFonts w:hint="eastAsia"/>
          <w:b/>
        </w:rPr>
        <w:t>有关观点分析上述材料，并回答下列问题：</w:t>
      </w:r>
    </w:p>
    <w:p w:rsidR="00000000" w:rsidRDefault="003E3FC1">
      <w:pPr>
        <w:rPr>
          <w:rFonts w:hint="eastAsia"/>
        </w:rPr>
      </w:pPr>
      <w:r>
        <w:rPr>
          <w:rFonts w:hint="eastAsia"/>
        </w:rPr>
        <w:t>1</w:t>
      </w:r>
      <w:r>
        <w:rPr>
          <w:rFonts w:hint="eastAsia"/>
        </w:rPr>
        <w:t>、从社会存在与社会意识的辩证关系角度，谈价值观在人们整个社会生活中的作用。</w:t>
      </w:r>
      <w:r>
        <w:rPr>
          <w:rFonts w:hint="eastAsia"/>
        </w:rPr>
        <w:t>6</w:t>
      </w:r>
      <w:r>
        <w:rPr>
          <w:rFonts w:hint="eastAsia"/>
        </w:rPr>
        <w:t>分</w:t>
      </w:r>
    </w:p>
    <w:p w:rsidR="00000000" w:rsidRDefault="003E3FC1">
      <w:pPr>
        <w:rPr>
          <w:rFonts w:hint="eastAsia"/>
        </w:rPr>
      </w:pPr>
      <w:r>
        <w:rPr>
          <w:rFonts w:hint="eastAsia"/>
        </w:rPr>
        <w:t>2</w:t>
      </w:r>
      <w:r>
        <w:rPr>
          <w:rFonts w:hint="eastAsia"/>
        </w:rPr>
        <w:t>、市场经济是集体主义价值观的坟墓吗？为什么？</w:t>
      </w:r>
      <w:r>
        <w:rPr>
          <w:rFonts w:hint="eastAsia"/>
        </w:rPr>
        <w:t xml:space="preserve"> 6</w:t>
      </w:r>
      <w:r>
        <w:rPr>
          <w:rFonts w:hint="eastAsia"/>
        </w:rPr>
        <w:t>分</w:t>
      </w:r>
    </w:p>
    <w:p w:rsidR="00000000" w:rsidRDefault="003E3FC1">
      <w:pPr>
        <w:rPr>
          <w:rFonts w:hint="eastAsia"/>
        </w:rPr>
      </w:pPr>
      <w:r>
        <w:rPr>
          <w:rFonts w:hint="eastAsia"/>
        </w:rPr>
        <w:t>3</w:t>
      </w:r>
      <w:r>
        <w:rPr>
          <w:rFonts w:hint="eastAsia"/>
        </w:rPr>
        <w:t>、请简述社会主义核心价值体系的内容。</w:t>
      </w:r>
      <w:r>
        <w:rPr>
          <w:rFonts w:hint="eastAsia"/>
        </w:rPr>
        <w:t xml:space="preserve"> 3</w:t>
      </w:r>
      <w:r>
        <w:rPr>
          <w:rFonts w:hint="eastAsia"/>
        </w:rPr>
        <w:t>分</w:t>
      </w:r>
    </w:p>
    <w:p w:rsidR="00000000" w:rsidRDefault="003E3FC1">
      <w:pPr>
        <w:rPr>
          <w:rFonts w:hint="eastAsia"/>
        </w:rPr>
      </w:pPr>
    </w:p>
    <w:p w:rsidR="00000000" w:rsidRDefault="003E3FC1">
      <w:pPr>
        <w:rPr>
          <w:rFonts w:hint="eastAsia"/>
          <w:b/>
        </w:rPr>
      </w:pPr>
      <w:r>
        <w:rPr>
          <w:rFonts w:hint="eastAsia"/>
          <w:b/>
        </w:rPr>
        <w:t>六、论述题：（从以下四个题中任选做其中一题，</w:t>
      </w:r>
      <w:r>
        <w:rPr>
          <w:rFonts w:hint="eastAsia"/>
          <w:b/>
        </w:rPr>
        <w:t>15</w:t>
      </w:r>
      <w:r>
        <w:rPr>
          <w:rFonts w:hint="eastAsia"/>
          <w:b/>
        </w:rPr>
        <w:t>分，多做不加分）</w:t>
      </w:r>
    </w:p>
    <w:p w:rsidR="00000000" w:rsidRDefault="003E3FC1">
      <w:pPr>
        <w:numPr>
          <w:ilvl w:val="0"/>
          <w:numId w:val="4"/>
        </w:numPr>
        <w:rPr>
          <w:rFonts w:hint="eastAsia"/>
        </w:rPr>
      </w:pPr>
      <w:r>
        <w:rPr>
          <w:rFonts w:hint="eastAsia"/>
        </w:rPr>
        <w:t>请用</w:t>
      </w:r>
      <w:r>
        <w:rPr>
          <w:rFonts w:hint="eastAsia"/>
          <w:lang w:val="zh-CN"/>
        </w:rPr>
        <w:t>辩证唯物主义关于</w:t>
      </w:r>
      <w:r>
        <w:rPr>
          <w:rFonts w:hint="eastAsia"/>
        </w:rPr>
        <w:t>真理的绝对性和相对性的辩证关系原理来说明我们为什么既要</w:t>
      </w:r>
      <w:r>
        <w:rPr>
          <w:rFonts w:hint="eastAsia"/>
        </w:rPr>
        <w:lastRenderedPageBreak/>
        <w:t>坚持又要发展马克思主义理论。</w:t>
      </w:r>
    </w:p>
    <w:p w:rsidR="00000000" w:rsidRDefault="003E3FC1">
      <w:pPr>
        <w:numPr>
          <w:ilvl w:val="0"/>
          <w:numId w:val="4"/>
        </w:numPr>
        <w:rPr>
          <w:rFonts w:hint="eastAsia"/>
        </w:rPr>
      </w:pPr>
      <w:r>
        <w:rPr>
          <w:rFonts w:hint="eastAsia"/>
        </w:rPr>
        <w:t>请用马克思主义唯物史观关于社会基本矛盾运动的有关规律论述我们在经济体制改革的同时，必须适时地进行政治体制的改革以便巩固</w:t>
      </w:r>
      <w:r>
        <w:rPr>
          <w:rFonts w:hint="eastAsia"/>
        </w:rPr>
        <w:t>和深化经济体制的改革。</w:t>
      </w:r>
    </w:p>
    <w:p w:rsidR="00000000" w:rsidRDefault="003E3FC1">
      <w:pPr>
        <w:numPr>
          <w:ilvl w:val="0"/>
          <w:numId w:val="4"/>
        </w:numPr>
        <w:rPr>
          <w:rFonts w:hint="eastAsia"/>
        </w:rPr>
      </w:pPr>
      <w:r>
        <w:rPr>
          <w:rFonts w:hAnsi="宋体" w:cs="宋体" w:hint="eastAsia"/>
        </w:rPr>
        <w:t>为什么说实践是使物质世界分化为自然界与人类社会的历史前提，又是使自然界与人类社会统一起来的现实基础？</w:t>
      </w:r>
    </w:p>
    <w:p w:rsidR="00000000" w:rsidRDefault="003E3FC1">
      <w:pPr>
        <w:numPr>
          <w:ilvl w:val="0"/>
          <w:numId w:val="4"/>
        </w:numPr>
        <w:rPr>
          <w:rFonts w:hint="eastAsia"/>
        </w:rPr>
      </w:pPr>
      <w:r>
        <w:rPr>
          <w:rFonts w:hint="eastAsia"/>
        </w:rPr>
        <w:t>运用世界的物质统一性原理，分析说明为什么要一切从实际出发，实事求是。</w:t>
      </w:r>
    </w:p>
    <w:p w:rsidR="00000000" w:rsidRDefault="003E3FC1">
      <w:pPr>
        <w:widowControl/>
        <w:autoSpaceDN w:val="0"/>
        <w:spacing w:line="300" w:lineRule="atLeast"/>
        <w:jc w:val="left"/>
        <w:rPr>
          <w:rFonts w:ascii="宋体" w:hAnsi="宋体" w:cs="宋体"/>
          <w:kern w:val="0"/>
          <w:szCs w:val="21"/>
        </w:rPr>
      </w:pPr>
    </w:p>
    <w:p w:rsidR="00000000" w:rsidRDefault="003E3FC1">
      <w:pPr>
        <w:widowControl/>
        <w:autoSpaceDN w:val="0"/>
        <w:spacing w:line="300" w:lineRule="atLeast"/>
        <w:jc w:val="left"/>
        <w:rPr>
          <w:rFonts w:ascii="宋体" w:hAnsi="宋体" w:cs="宋体"/>
          <w:kern w:val="0"/>
          <w:szCs w:val="21"/>
        </w:rPr>
      </w:pPr>
    </w:p>
    <w:p w:rsidR="00000000" w:rsidRDefault="003E3FC1">
      <w:pPr>
        <w:jc w:val="center"/>
        <w:rPr>
          <w:rFonts w:hint="eastAsia"/>
          <w:b/>
          <w:sz w:val="28"/>
          <w:szCs w:val="28"/>
        </w:rPr>
      </w:pPr>
      <w:r>
        <w:rPr>
          <w:rFonts w:hint="eastAsia"/>
          <w:b/>
          <w:sz w:val="28"/>
          <w:szCs w:val="28"/>
        </w:rPr>
        <w:t>2010</w:t>
      </w:r>
      <w:r>
        <w:rPr>
          <w:rFonts w:hint="eastAsia"/>
          <w:b/>
          <w:sz w:val="28"/>
          <w:szCs w:val="28"/>
        </w:rPr>
        <w:t>年马克思主义基本原理</w:t>
      </w:r>
      <w:r>
        <w:rPr>
          <w:rFonts w:hint="eastAsia"/>
          <w:b/>
          <w:sz w:val="28"/>
          <w:szCs w:val="28"/>
        </w:rPr>
        <w:t>B</w:t>
      </w:r>
      <w:r>
        <w:rPr>
          <w:rFonts w:hint="eastAsia"/>
          <w:b/>
          <w:sz w:val="28"/>
          <w:szCs w:val="28"/>
        </w:rPr>
        <w:t>试卷参考答案</w:t>
      </w:r>
    </w:p>
    <w:p w:rsidR="00000000" w:rsidRDefault="003E3FC1">
      <w:pPr>
        <w:jc w:val="center"/>
        <w:rPr>
          <w:rFonts w:hint="eastAsia"/>
          <w:sz w:val="28"/>
          <w:szCs w:val="28"/>
        </w:rPr>
      </w:pPr>
    </w:p>
    <w:p w:rsidR="00000000" w:rsidRDefault="003E3FC1">
      <w:pPr>
        <w:rPr>
          <w:rFonts w:hint="eastAsia"/>
          <w:szCs w:val="21"/>
        </w:rPr>
      </w:pPr>
      <w:r>
        <w:rPr>
          <w:rFonts w:hint="eastAsia"/>
          <w:szCs w:val="21"/>
        </w:rPr>
        <w:t>一、单选题：</w:t>
      </w:r>
    </w:p>
    <w:p w:rsidR="00000000" w:rsidRDefault="003E3FC1">
      <w:pPr>
        <w:rPr>
          <w:rFonts w:hint="eastAsia"/>
          <w:szCs w:val="21"/>
        </w:rPr>
      </w:pPr>
      <w:r>
        <w:rPr>
          <w:rFonts w:hint="eastAsia"/>
          <w:szCs w:val="21"/>
        </w:rPr>
        <w:t xml:space="preserve">   1</w:t>
      </w:r>
      <w:r>
        <w:rPr>
          <w:rFonts w:hint="eastAsia"/>
          <w:szCs w:val="21"/>
        </w:rPr>
        <w:t>——</w:t>
      </w:r>
      <w:r>
        <w:rPr>
          <w:rFonts w:hint="eastAsia"/>
          <w:szCs w:val="21"/>
        </w:rPr>
        <w:t>5</w:t>
      </w:r>
      <w:r>
        <w:rPr>
          <w:rFonts w:hint="eastAsia"/>
          <w:szCs w:val="21"/>
        </w:rPr>
        <w:t>：</w:t>
      </w:r>
      <w:r>
        <w:rPr>
          <w:rFonts w:hint="eastAsia"/>
          <w:szCs w:val="21"/>
        </w:rPr>
        <w:t xml:space="preserve"> A AABA     6</w:t>
      </w:r>
      <w:r>
        <w:rPr>
          <w:rFonts w:hint="eastAsia"/>
          <w:szCs w:val="21"/>
        </w:rPr>
        <w:t>——</w:t>
      </w:r>
      <w:r>
        <w:rPr>
          <w:rFonts w:hint="eastAsia"/>
          <w:szCs w:val="21"/>
        </w:rPr>
        <w:t>10</w:t>
      </w:r>
      <w:r>
        <w:rPr>
          <w:rFonts w:hint="eastAsia"/>
          <w:szCs w:val="21"/>
        </w:rPr>
        <w:t>：</w:t>
      </w:r>
      <w:r>
        <w:rPr>
          <w:rFonts w:hint="eastAsia"/>
          <w:szCs w:val="21"/>
        </w:rPr>
        <w:t>ADCAC    11</w:t>
      </w:r>
      <w:r>
        <w:rPr>
          <w:rFonts w:hint="eastAsia"/>
          <w:szCs w:val="21"/>
        </w:rPr>
        <w:t>——</w:t>
      </w:r>
      <w:r>
        <w:rPr>
          <w:rFonts w:hint="eastAsia"/>
          <w:szCs w:val="21"/>
        </w:rPr>
        <w:t>15</w:t>
      </w:r>
      <w:r>
        <w:rPr>
          <w:rFonts w:hint="eastAsia"/>
          <w:szCs w:val="21"/>
        </w:rPr>
        <w:t>：</w:t>
      </w:r>
      <w:r>
        <w:rPr>
          <w:rFonts w:hint="eastAsia"/>
          <w:szCs w:val="21"/>
        </w:rPr>
        <w:t>BBABC     16</w:t>
      </w:r>
      <w:r>
        <w:rPr>
          <w:rFonts w:hint="eastAsia"/>
          <w:szCs w:val="21"/>
        </w:rPr>
        <w:t>——</w:t>
      </w:r>
      <w:r>
        <w:rPr>
          <w:rFonts w:hint="eastAsia"/>
          <w:szCs w:val="21"/>
        </w:rPr>
        <w:t>20</w:t>
      </w:r>
      <w:r>
        <w:rPr>
          <w:rFonts w:hint="eastAsia"/>
          <w:szCs w:val="21"/>
        </w:rPr>
        <w:t>：</w:t>
      </w:r>
      <w:r>
        <w:rPr>
          <w:rFonts w:hint="eastAsia"/>
          <w:szCs w:val="21"/>
        </w:rPr>
        <w:t>ACCDD</w:t>
      </w:r>
    </w:p>
    <w:p w:rsidR="00000000" w:rsidRDefault="003E3FC1">
      <w:pPr>
        <w:rPr>
          <w:rFonts w:hint="eastAsia"/>
          <w:szCs w:val="21"/>
        </w:rPr>
      </w:pPr>
    </w:p>
    <w:p w:rsidR="00000000" w:rsidRDefault="003E3FC1">
      <w:pPr>
        <w:rPr>
          <w:rFonts w:hint="eastAsia"/>
          <w:szCs w:val="21"/>
        </w:rPr>
      </w:pPr>
      <w:r>
        <w:rPr>
          <w:rFonts w:hint="eastAsia"/>
          <w:szCs w:val="21"/>
        </w:rPr>
        <w:t>二、多选题：</w:t>
      </w:r>
    </w:p>
    <w:p w:rsidR="00000000" w:rsidRDefault="003E3FC1">
      <w:pPr>
        <w:rPr>
          <w:rFonts w:hint="eastAsia"/>
          <w:szCs w:val="21"/>
        </w:rPr>
      </w:pPr>
      <w:r>
        <w:rPr>
          <w:rFonts w:hint="eastAsia"/>
          <w:szCs w:val="21"/>
        </w:rPr>
        <w:t xml:space="preserve">   1BC     2ABCD     3ABCDE     4ABCD       5ABCDE   </w:t>
      </w:r>
      <w:r>
        <w:rPr>
          <w:rFonts w:hint="eastAsia"/>
          <w:szCs w:val="21"/>
        </w:rPr>
        <w:t xml:space="preserve">  6AC    </w:t>
      </w:r>
    </w:p>
    <w:p w:rsidR="00000000" w:rsidRDefault="003E3FC1">
      <w:pPr>
        <w:ind w:firstLineChars="100" w:firstLine="210"/>
        <w:rPr>
          <w:rFonts w:hint="eastAsia"/>
          <w:szCs w:val="21"/>
        </w:rPr>
      </w:pPr>
      <w:r>
        <w:rPr>
          <w:rFonts w:hint="eastAsia"/>
          <w:szCs w:val="21"/>
        </w:rPr>
        <w:t xml:space="preserve"> 7ABD        8 ABCDE       9CDE        10AD</w:t>
      </w:r>
    </w:p>
    <w:p w:rsidR="00000000" w:rsidRDefault="003E3FC1">
      <w:pPr>
        <w:rPr>
          <w:rFonts w:hint="eastAsia"/>
          <w:szCs w:val="21"/>
        </w:rPr>
      </w:pPr>
    </w:p>
    <w:p w:rsidR="00000000" w:rsidRDefault="003E3FC1">
      <w:pPr>
        <w:rPr>
          <w:rFonts w:hint="eastAsia"/>
          <w:szCs w:val="21"/>
        </w:rPr>
      </w:pPr>
      <w:r>
        <w:rPr>
          <w:rFonts w:hint="eastAsia"/>
          <w:szCs w:val="21"/>
        </w:rPr>
        <w:t>三、辨析题：</w:t>
      </w:r>
    </w:p>
    <w:p w:rsidR="00000000" w:rsidRDefault="003E3FC1">
      <w:pPr>
        <w:numPr>
          <w:ilvl w:val="0"/>
          <w:numId w:val="5"/>
        </w:numPr>
        <w:rPr>
          <w:rFonts w:hint="eastAsia"/>
        </w:rPr>
      </w:pPr>
      <w:r>
        <w:rPr>
          <w:rFonts w:hint="eastAsia"/>
        </w:rPr>
        <w:t>商品的价值量是由生产商品所耗费的劳动量决定的，它与个别劳动生产效率成正比。</w:t>
      </w:r>
    </w:p>
    <w:p w:rsidR="00000000" w:rsidRDefault="003E3FC1">
      <w:pPr>
        <w:rPr>
          <w:rFonts w:hint="eastAsia"/>
          <w:szCs w:val="21"/>
        </w:rPr>
      </w:pPr>
    </w:p>
    <w:p w:rsidR="00000000" w:rsidRDefault="003E3FC1">
      <w:pPr>
        <w:rPr>
          <w:rFonts w:hint="eastAsia"/>
          <w:szCs w:val="21"/>
        </w:rPr>
      </w:pPr>
      <w:r>
        <w:rPr>
          <w:rFonts w:hint="eastAsia"/>
          <w:szCs w:val="21"/>
        </w:rPr>
        <w:t>参考答案：</w:t>
      </w:r>
    </w:p>
    <w:p w:rsidR="00000000" w:rsidRDefault="003E3FC1">
      <w:pPr>
        <w:ind w:firstLineChars="200" w:firstLine="420"/>
        <w:rPr>
          <w:rFonts w:hint="eastAsia"/>
          <w:szCs w:val="21"/>
        </w:rPr>
      </w:pPr>
      <w:r>
        <w:rPr>
          <w:rFonts w:hint="eastAsia"/>
          <w:szCs w:val="21"/>
        </w:rPr>
        <w:t>基本正确。商品的价值量就是由生产商品所耗费的劳动量决定的。劳动的量是用劳动的持续时间来衡量的，因而商品价值的大小也就取决于生产商品的劳动时间的多少。</w:t>
      </w:r>
    </w:p>
    <w:p w:rsidR="00000000" w:rsidRDefault="003E3FC1">
      <w:pPr>
        <w:ind w:firstLineChars="200" w:firstLine="420"/>
        <w:rPr>
          <w:rFonts w:hint="eastAsia"/>
          <w:szCs w:val="21"/>
        </w:rPr>
      </w:pPr>
      <w:r>
        <w:rPr>
          <w:rFonts w:hint="eastAsia"/>
          <w:szCs w:val="21"/>
        </w:rPr>
        <w:t>但是，商品的价值量，不能由各个商品生产者生产商品所实际耗费的个别劳动时间所决定，这是因为：</w:t>
      </w:r>
    </w:p>
    <w:p w:rsidR="00000000" w:rsidRDefault="003E3FC1">
      <w:pPr>
        <w:ind w:firstLineChars="200" w:firstLine="420"/>
        <w:rPr>
          <w:rFonts w:hint="eastAsia"/>
          <w:szCs w:val="21"/>
        </w:rPr>
      </w:pPr>
      <w:r>
        <w:rPr>
          <w:rFonts w:hint="eastAsia"/>
          <w:szCs w:val="21"/>
        </w:rPr>
        <w:t>第一，各个商品生产者生产商品的主观条件和客观条件不同，他</w:t>
      </w:r>
      <w:r>
        <w:rPr>
          <w:rFonts w:hint="eastAsia"/>
          <w:szCs w:val="21"/>
        </w:rPr>
        <w:t>们生产同种商品所耗费的个别劳动时间也就不同。如果由各个商品生产者生产商品所实际耗费的个别劳动时间所决定，同种商品就不会有同一的价值量，不利于交换的进行。</w:t>
      </w:r>
    </w:p>
    <w:p w:rsidR="00000000" w:rsidRDefault="003E3FC1">
      <w:pPr>
        <w:ind w:firstLineChars="200" w:firstLine="420"/>
        <w:rPr>
          <w:rFonts w:hint="eastAsia"/>
          <w:szCs w:val="21"/>
        </w:rPr>
      </w:pPr>
      <w:r>
        <w:rPr>
          <w:rFonts w:hint="eastAsia"/>
          <w:szCs w:val="21"/>
        </w:rPr>
        <w:t>第二，个别劳动时间决定商品的价值量不利于技术进步。如果那些生产技术差、生产工具落后、工作懒惰、劳动熟练程度低的商品生产者所生产的商品，因为消耗的个别劳动时间长，所生产的每件商品的价值量就大，而且消耗的劳动时间越长，每件商品的价值量就越大；而那些生产技术好、生产工具先进、工作勤勉、劳动熟练程度高的商品生产者所生产的商品，因为消牦的个别劳动时间短，所生产的每件</w:t>
      </w:r>
      <w:r>
        <w:rPr>
          <w:rFonts w:hint="eastAsia"/>
          <w:szCs w:val="21"/>
        </w:rPr>
        <w:t>商品的价值反而小，那么，这种情况实际上是在鼓励落后，显然是极不合理的，商品的价值不可能这样来决定。</w:t>
      </w:r>
    </w:p>
    <w:p w:rsidR="00000000" w:rsidRDefault="003E3FC1">
      <w:pPr>
        <w:ind w:firstLineChars="200" w:firstLine="420"/>
        <w:rPr>
          <w:rFonts w:hint="eastAsia"/>
          <w:szCs w:val="21"/>
        </w:rPr>
      </w:pPr>
      <w:r>
        <w:rPr>
          <w:rFonts w:hint="eastAsia"/>
          <w:szCs w:val="21"/>
        </w:rPr>
        <w:t>所以，商品的价值不是由生产商品的个别劳动时间决定的，而是由生产商品的社会必要劳动时间决定的。</w:t>
      </w:r>
    </w:p>
    <w:p w:rsidR="00000000" w:rsidRDefault="003E3FC1">
      <w:pPr>
        <w:ind w:firstLineChars="200" w:firstLine="420"/>
        <w:rPr>
          <w:rFonts w:hint="eastAsia"/>
          <w:szCs w:val="21"/>
        </w:rPr>
      </w:pPr>
      <w:r>
        <w:rPr>
          <w:rFonts w:hint="eastAsia"/>
          <w:szCs w:val="21"/>
        </w:rPr>
        <w:t>第三、谁</w:t>
      </w:r>
      <w:r>
        <w:rPr>
          <w:rFonts w:hint="eastAsia"/>
          <w:b/>
          <w:szCs w:val="21"/>
        </w:rPr>
        <w:t>在社会上率先</w:t>
      </w:r>
      <w:r>
        <w:rPr>
          <w:rFonts w:hint="eastAsia"/>
          <w:szCs w:val="21"/>
        </w:rPr>
        <w:t>改进技术和管理，谁的劳动熟练高于社会平均水平，谁生产单个商品的时间就会少于社会必要劳动时间，或者说谁在相同时间内生产的产品数量就多于社会平均水平。但是由于商品交换按生产该商品的社会必要劳动时间进行，因而这个生产者就能按比例获得比别人更多的价值。</w:t>
      </w:r>
    </w:p>
    <w:p w:rsidR="00000000" w:rsidRDefault="003E3FC1">
      <w:pPr>
        <w:rPr>
          <w:rFonts w:hint="eastAsia"/>
          <w:szCs w:val="21"/>
        </w:rPr>
      </w:pPr>
    </w:p>
    <w:p w:rsidR="00000000" w:rsidRDefault="003E3FC1">
      <w:pPr>
        <w:numPr>
          <w:ilvl w:val="0"/>
          <w:numId w:val="5"/>
        </w:numPr>
        <w:rPr>
          <w:rFonts w:hint="eastAsia"/>
        </w:rPr>
      </w:pPr>
      <w:r>
        <w:rPr>
          <w:rFonts w:hint="eastAsia"/>
        </w:rPr>
        <w:t>坚持与时俱进同坚持解放思想、实事求是是辩证统一的。</w:t>
      </w:r>
    </w:p>
    <w:p w:rsidR="00000000" w:rsidRDefault="003E3FC1">
      <w:pPr>
        <w:rPr>
          <w:rFonts w:hint="eastAsia"/>
          <w:szCs w:val="21"/>
        </w:rPr>
      </w:pPr>
    </w:p>
    <w:p w:rsidR="00000000" w:rsidRDefault="003E3FC1">
      <w:pPr>
        <w:rPr>
          <w:rFonts w:hint="eastAsia"/>
          <w:szCs w:val="21"/>
        </w:rPr>
      </w:pPr>
      <w:r>
        <w:rPr>
          <w:rFonts w:hint="eastAsia"/>
          <w:szCs w:val="21"/>
        </w:rPr>
        <w:t>参考答案：</w:t>
      </w:r>
    </w:p>
    <w:p w:rsidR="00000000" w:rsidRDefault="003E3FC1">
      <w:pPr>
        <w:ind w:firstLineChars="196" w:firstLine="412"/>
        <w:rPr>
          <w:rFonts w:hint="eastAsia"/>
          <w:szCs w:val="21"/>
        </w:rPr>
      </w:pPr>
      <w:r>
        <w:rPr>
          <w:rFonts w:hint="eastAsia"/>
          <w:szCs w:val="21"/>
        </w:rPr>
        <w:t>正确。坚持与时俱进同坚持解放思想、实事求是是辩证统一的。解放思想是前提，实事求是是目的，与时俱进是关键。只有坚持解放思想、实事求是，才能真正做到与时俱进；只有做到与时俱进，才能真正体现解放思想、实事求是；它们之间是相辅相成、相互依赖、不可分割的。解放思想、实事求是、与时俱进具有本质上的统一性，它们所强调的是，坚持一切从实际出发，理论联系实际，实事求是，在实践中检验和发展真理，这是马克思主义最重要的理论品质。</w:t>
      </w:r>
    </w:p>
    <w:p w:rsidR="00000000" w:rsidRDefault="003E3FC1">
      <w:pPr>
        <w:rPr>
          <w:rFonts w:hint="eastAsia"/>
          <w:szCs w:val="21"/>
        </w:rPr>
      </w:pPr>
    </w:p>
    <w:p w:rsidR="00000000" w:rsidRDefault="003E3FC1">
      <w:pPr>
        <w:rPr>
          <w:rFonts w:hint="eastAsia"/>
          <w:szCs w:val="21"/>
        </w:rPr>
      </w:pPr>
      <w:r>
        <w:rPr>
          <w:rFonts w:hint="eastAsia"/>
          <w:szCs w:val="21"/>
        </w:rPr>
        <w:t>四、简答题：</w:t>
      </w:r>
    </w:p>
    <w:p w:rsidR="00000000" w:rsidRDefault="003E3FC1">
      <w:pPr>
        <w:numPr>
          <w:ilvl w:val="0"/>
          <w:numId w:val="6"/>
        </w:numPr>
        <w:rPr>
          <w:rFonts w:hint="eastAsia"/>
        </w:rPr>
      </w:pPr>
      <w:r>
        <w:rPr>
          <w:rFonts w:hint="eastAsia"/>
        </w:rPr>
        <w:t>如何辩证地看待国家垄断资本主义的实质和作用？</w:t>
      </w:r>
    </w:p>
    <w:p w:rsidR="00000000" w:rsidRDefault="003E3FC1">
      <w:pPr>
        <w:ind w:firstLineChars="150" w:firstLine="315"/>
        <w:rPr>
          <w:rFonts w:hint="eastAsia"/>
        </w:rPr>
      </w:pPr>
      <w:r>
        <w:rPr>
          <w:rFonts w:hint="eastAsia"/>
        </w:rPr>
        <w:t>参考答案：</w:t>
      </w:r>
    </w:p>
    <w:p w:rsidR="00000000" w:rsidRDefault="003E3FC1">
      <w:pPr>
        <w:ind w:firstLineChars="150" w:firstLine="315"/>
        <w:rPr>
          <w:rFonts w:hint="eastAsia"/>
        </w:rPr>
      </w:pPr>
      <w:r>
        <w:t>国家垄断资</w:t>
      </w:r>
      <w:r>
        <w:t>本主义是国家政权和垄断资本融合在一起的垄断资本主义。国家垄断资本有别于私人垄断资本，资产阶级国家通过其直接掌握的国有垄断资本和国家经济机构，参与私人垄断资本的活动，调节社会的再生产过程，履行国家组织经济的职能。所以，国家垄断资本的产生是垄断资本主义生产关系在自身范围内的部分质变，是一种新的垄断资本主义的生产关系。国家垄断资本的产生，标志着资本主义发展进入新的阶段。国家垄断资本主义是垄断资本主义的新发展，它对资本主义经济的发展的作用是双重的：一方面，国家垄断资本主义的出现在一定程度上促进了社会生产力的迅速发展</w:t>
      </w:r>
      <w:r>
        <w:t>，而且随着科学技术的发展还会有新的发展。另一方面，国家垄断资本主义的出现没有根本改变垄断资本主义的性质。</w:t>
      </w:r>
    </w:p>
    <w:p w:rsidR="00000000" w:rsidRDefault="003E3FC1">
      <w:pPr>
        <w:ind w:firstLineChars="150" w:firstLine="315"/>
        <w:rPr>
          <w:rFonts w:hint="eastAsia"/>
        </w:rPr>
      </w:pPr>
    </w:p>
    <w:p w:rsidR="00000000" w:rsidRDefault="003E3FC1">
      <w:pPr>
        <w:numPr>
          <w:ilvl w:val="0"/>
          <w:numId w:val="6"/>
        </w:numPr>
        <w:rPr>
          <w:rFonts w:hint="eastAsia"/>
        </w:rPr>
      </w:pPr>
      <w:r>
        <w:rPr>
          <w:rFonts w:hint="eastAsia"/>
        </w:rPr>
        <w:t>为什么说马克思主义政党是新型的政党？</w:t>
      </w:r>
    </w:p>
    <w:p w:rsidR="00000000" w:rsidRDefault="003E3FC1">
      <w:pPr>
        <w:ind w:firstLineChars="150" w:firstLine="315"/>
        <w:rPr>
          <w:rFonts w:hint="eastAsia"/>
        </w:rPr>
      </w:pPr>
      <w:r>
        <w:rPr>
          <w:rFonts w:hint="eastAsia"/>
        </w:rPr>
        <w:t>参考答案：</w:t>
      </w:r>
    </w:p>
    <w:p w:rsidR="00000000" w:rsidRDefault="003E3FC1">
      <w:pPr>
        <w:ind w:firstLineChars="200" w:firstLine="420"/>
        <w:rPr>
          <w:rFonts w:hint="eastAsia"/>
        </w:rPr>
      </w:pPr>
      <w:r>
        <w:rPr>
          <w:rFonts w:hint="eastAsia"/>
        </w:rPr>
        <w:t>一、马克思主义政党是科学社会主义与工人运动相结合和产物；二、马克思主义政党是工人阶级的先锋队；三、马克思主义政党是为实现共产主义而奋斗的党；四、马克思主义政党是为人民群众谋利益的党；五、马克思主义政党是按照民主集中制原则组织起来的团结统一的党。</w:t>
      </w:r>
    </w:p>
    <w:p w:rsidR="00000000" w:rsidRDefault="003E3FC1">
      <w:pPr>
        <w:ind w:firstLineChars="150" w:firstLine="315"/>
        <w:rPr>
          <w:rFonts w:hint="eastAsia"/>
          <w:szCs w:val="21"/>
        </w:rPr>
      </w:pPr>
    </w:p>
    <w:p w:rsidR="00000000" w:rsidRDefault="003E3FC1">
      <w:pPr>
        <w:rPr>
          <w:rFonts w:hint="eastAsia"/>
          <w:szCs w:val="21"/>
        </w:rPr>
      </w:pPr>
      <w:r>
        <w:rPr>
          <w:rFonts w:hint="eastAsia"/>
          <w:szCs w:val="21"/>
        </w:rPr>
        <w:t>五、材料题：</w:t>
      </w:r>
    </w:p>
    <w:p w:rsidR="00000000" w:rsidRDefault="003E3FC1">
      <w:pPr>
        <w:ind w:firstLineChars="200" w:firstLine="420"/>
        <w:rPr>
          <w:rFonts w:hint="eastAsia"/>
          <w:szCs w:val="21"/>
        </w:rPr>
      </w:pPr>
      <w:r>
        <w:rPr>
          <w:rFonts w:hint="eastAsia"/>
          <w:szCs w:val="21"/>
        </w:rPr>
        <w:t>参考答案：</w:t>
      </w:r>
    </w:p>
    <w:p w:rsidR="00000000" w:rsidRDefault="003E3FC1">
      <w:pPr>
        <w:rPr>
          <w:rFonts w:hint="eastAsia"/>
        </w:rPr>
      </w:pPr>
      <w:r>
        <w:rPr>
          <w:rFonts w:hint="eastAsia"/>
        </w:rPr>
        <w:t>1.</w:t>
      </w:r>
      <w:r>
        <w:rPr>
          <w:rFonts w:hint="eastAsia"/>
        </w:rPr>
        <w:t>历史唯物主义认为，社会存在决定社会意识，社会意识对社会对社会存在具有能动的反</w:t>
      </w:r>
      <w:r>
        <w:rPr>
          <w:rFonts w:hint="eastAsia"/>
        </w:rPr>
        <w:t>作用，正确的社会意识对社会存在具有推动作用。价值观作为一种社会意识，对社会存在具有能动的反作用，不同的价值观对个人与社会有着不同的导向作用：正确的价值观起促进作用，错误的价值观起阻碍作用。正确的价值观是指符合事物发展的规律，符合人类的根本利益。我们应把对把个人利益的合法追求同国家利益和民族利益结合起来，通过为国家和民族服务来实现我们的个人价值；合法地取得金钱是人生幸福的重要条件，是实现人生价值的重要物质保证；但它不是人生的全部内容，也不是人生价值的决定因素。</w:t>
      </w:r>
    </w:p>
    <w:p w:rsidR="00000000" w:rsidRDefault="003E3FC1">
      <w:pPr>
        <w:rPr>
          <w:rFonts w:hint="eastAsia"/>
        </w:rPr>
      </w:pPr>
    </w:p>
    <w:p w:rsidR="00000000" w:rsidRDefault="003E3FC1">
      <w:pPr>
        <w:rPr>
          <w:rFonts w:hint="eastAsia"/>
        </w:rPr>
      </w:pPr>
      <w:r>
        <w:rPr>
          <w:rFonts w:hint="eastAsia"/>
        </w:rPr>
        <w:t>2.</w:t>
      </w:r>
      <w:r>
        <w:rPr>
          <w:rFonts w:hint="eastAsia"/>
        </w:rPr>
        <w:t>答：市场经济不是集体主义价值观的坟墓，相反</w:t>
      </w:r>
      <w:r>
        <w:rPr>
          <w:rFonts w:hint="eastAsia"/>
        </w:rPr>
        <w:t>，两者可以高度一致，尤其是社会主义市场经济与集体主义具有更多的一致性。市场经济体制是以个人利益为驱动力的，而集体主义价值观是尊重和保护个人的正当利益，是鼓励</w:t>
      </w:r>
      <w:r>
        <w:t>发挥个人的主观能动作用</w:t>
      </w:r>
      <w:r>
        <w:rPr>
          <w:rFonts w:hint="eastAsia"/>
        </w:rPr>
        <w:t>的。集体主义并不是简单地否定和牺牲个人利益；</w:t>
      </w:r>
      <w:r>
        <w:t>市场经济要求个人利益的实现必须以满足大众需要、被社会认可接受为首要前提，它通过发挥每个人的劳动创造</w:t>
      </w:r>
      <w:r>
        <w:rPr>
          <w:rFonts w:hint="eastAsia"/>
        </w:rPr>
        <w:t>性</w:t>
      </w:r>
      <w:r>
        <w:t>，来推动整个社会的发展和进步。</w:t>
      </w:r>
      <w:r>
        <w:rPr>
          <w:rFonts w:hint="eastAsia"/>
        </w:rPr>
        <w:t>而集体主义恰好是通过保护广大人民群众的整体利益、长远利益来维护每个人的根本利益。更何</w:t>
      </w:r>
      <w:r>
        <w:rPr>
          <w:rFonts w:hint="eastAsia"/>
        </w:rPr>
        <w:lastRenderedPageBreak/>
        <w:t>况我国社会主义市场经济的最终目的是为了广大人民群众共同富裕。社会主义市场经济</w:t>
      </w:r>
      <w:r>
        <w:rPr>
          <w:rFonts w:hint="eastAsia"/>
        </w:rPr>
        <w:t>中的一些矛盾需要而且可以通过集体主义的价值观去调节，市场经济为集体主义价值观作用的发挥提供了更广阔的空间。</w:t>
      </w:r>
    </w:p>
    <w:p w:rsidR="00000000" w:rsidRDefault="003E3FC1">
      <w:pPr>
        <w:rPr>
          <w:rFonts w:hint="eastAsia"/>
        </w:rPr>
      </w:pPr>
    </w:p>
    <w:p w:rsidR="00000000" w:rsidRDefault="003E3FC1">
      <w:pPr>
        <w:rPr>
          <w:rFonts w:hint="eastAsia"/>
        </w:rPr>
      </w:pPr>
      <w:r>
        <w:rPr>
          <w:rFonts w:hint="eastAsia"/>
          <w:bCs/>
        </w:rPr>
        <w:t>3.</w:t>
      </w:r>
      <w:r>
        <w:rPr>
          <w:rFonts w:hint="eastAsia"/>
          <w:bCs/>
        </w:rPr>
        <w:t>答：</w:t>
      </w:r>
      <w:r>
        <w:rPr>
          <w:bCs/>
        </w:rPr>
        <w:t>基本内容包括四个方面</w:t>
      </w:r>
      <w:r>
        <w:t>：</w:t>
      </w:r>
      <w:r>
        <w:rPr>
          <w:bCs/>
        </w:rPr>
        <w:t>一是马克思主义指导思想</w:t>
      </w:r>
      <w:r>
        <w:t>。</w:t>
      </w:r>
      <w:r>
        <w:rPr>
          <w:bCs/>
        </w:rPr>
        <w:t>二是中国特色社会主义共同理想</w:t>
      </w:r>
      <w:r>
        <w:t>。</w:t>
      </w:r>
      <w:r>
        <w:rPr>
          <w:bCs/>
        </w:rPr>
        <w:t>三是以爱国主义为核心的民族精神和以改革创新为核心的时代精神</w:t>
      </w:r>
      <w:r>
        <w:t>。</w:t>
      </w:r>
      <w:r>
        <w:rPr>
          <w:bCs/>
        </w:rPr>
        <w:t>四是以</w:t>
      </w:r>
      <w:r>
        <w:rPr>
          <w:bCs/>
        </w:rPr>
        <w:t>“</w:t>
      </w:r>
      <w:r>
        <w:rPr>
          <w:bCs/>
        </w:rPr>
        <w:t>八荣八耻</w:t>
      </w:r>
      <w:r>
        <w:rPr>
          <w:bCs/>
        </w:rPr>
        <w:t>”</w:t>
      </w:r>
      <w:r>
        <w:rPr>
          <w:bCs/>
        </w:rPr>
        <w:t>为主要内容的社会主义荣辱观</w:t>
      </w:r>
      <w:r>
        <w:t>。</w:t>
      </w:r>
    </w:p>
    <w:p w:rsidR="00000000" w:rsidRDefault="003E3FC1">
      <w:pPr>
        <w:rPr>
          <w:rFonts w:hint="eastAsia"/>
          <w:szCs w:val="21"/>
        </w:rPr>
      </w:pPr>
    </w:p>
    <w:p w:rsidR="00000000" w:rsidRDefault="003E3FC1">
      <w:pPr>
        <w:rPr>
          <w:rFonts w:hint="eastAsia"/>
          <w:szCs w:val="21"/>
        </w:rPr>
      </w:pPr>
      <w:r>
        <w:rPr>
          <w:rFonts w:hint="eastAsia"/>
          <w:szCs w:val="21"/>
        </w:rPr>
        <w:t>六、论述题：</w:t>
      </w:r>
    </w:p>
    <w:p w:rsidR="00000000" w:rsidRDefault="003E3FC1">
      <w:pPr>
        <w:numPr>
          <w:ilvl w:val="0"/>
          <w:numId w:val="7"/>
        </w:numPr>
        <w:rPr>
          <w:rFonts w:hint="eastAsia"/>
        </w:rPr>
      </w:pPr>
      <w:r>
        <w:rPr>
          <w:rFonts w:hint="eastAsia"/>
        </w:rPr>
        <w:t>请用</w:t>
      </w:r>
      <w:r>
        <w:rPr>
          <w:rFonts w:hint="eastAsia"/>
          <w:lang w:val="zh-CN"/>
        </w:rPr>
        <w:t>辩证唯物主义关于</w:t>
      </w:r>
      <w:r>
        <w:rPr>
          <w:rFonts w:hint="eastAsia"/>
        </w:rPr>
        <w:t>真理的绝对性和相对性的辩证关系原理来说明我们为什么既要坚持又要发展马克思主义理论。</w:t>
      </w:r>
    </w:p>
    <w:p w:rsidR="00000000" w:rsidRDefault="003E3FC1">
      <w:pPr>
        <w:ind w:firstLineChars="200" w:firstLine="420"/>
        <w:rPr>
          <w:rFonts w:hint="eastAsia"/>
          <w:lang w:val="zh-CN"/>
        </w:rPr>
      </w:pPr>
      <w:r>
        <w:rPr>
          <w:rFonts w:hint="eastAsia"/>
          <w:lang w:val="zh-CN"/>
        </w:rPr>
        <w:t>答案要点：</w:t>
      </w:r>
    </w:p>
    <w:p w:rsidR="00000000" w:rsidRDefault="003E3FC1">
      <w:pPr>
        <w:ind w:firstLineChars="200" w:firstLine="420"/>
        <w:rPr>
          <w:lang w:val="zh-CN"/>
        </w:rPr>
      </w:pPr>
      <w:r>
        <w:rPr>
          <w:rFonts w:hint="eastAsia"/>
          <w:lang w:val="zh-CN"/>
        </w:rPr>
        <w:t>（</w:t>
      </w:r>
      <w:r>
        <w:rPr>
          <w:rFonts w:hint="eastAsia"/>
          <w:lang w:val="zh-CN"/>
        </w:rPr>
        <w:t>1</w:t>
      </w:r>
      <w:r>
        <w:rPr>
          <w:rFonts w:hint="eastAsia"/>
          <w:lang w:val="zh-CN"/>
        </w:rPr>
        <w:t>）真理的绝对性，又称为绝对真理，它是指人们对于客观事物及其规律的正确认识是</w:t>
      </w:r>
      <w:r>
        <w:rPr>
          <w:rFonts w:hint="eastAsia"/>
          <w:lang w:val="zh-CN"/>
        </w:rPr>
        <w:t>完全的、无条件的。它包含两层意思：其一是真理的内容客观的，承认了客观真理也就承认了绝对真理；其二是人类认识能力是无限的，世界是可以认识的，承认了世界的可知性，也就承认了绝对真理。真理的相对性又称为相对真理，它是指人们在一定条件下对于客观事物及其规律的正确认识只是相对、有限的正确认识。它也包含两层意思：其一认识广度的相对性；其二是认识深度的相对性。</w:t>
      </w:r>
    </w:p>
    <w:p w:rsidR="00000000" w:rsidRDefault="003E3FC1">
      <w:pPr>
        <w:ind w:firstLineChars="200" w:firstLine="420"/>
        <w:rPr>
          <w:rFonts w:hint="eastAsia"/>
          <w:lang w:val="zh-CN"/>
        </w:rPr>
      </w:pPr>
      <w:r>
        <w:rPr>
          <w:rFonts w:hint="eastAsia"/>
          <w:lang w:val="zh-CN"/>
        </w:rPr>
        <w:t>（</w:t>
      </w:r>
      <w:r>
        <w:rPr>
          <w:rFonts w:hint="eastAsia"/>
          <w:lang w:val="zh-CN"/>
        </w:rPr>
        <w:t>2</w:t>
      </w:r>
      <w:r>
        <w:rPr>
          <w:rFonts w:hint="eastAsia"/>
          <w:lang w:val="zh-CN"/>
        </w:rPr>
        <w:t>）真理的绝对性和相对性的辩证关系是：绝对真理和相对真理不是两种不同的真理，而是同一个客观真理的两个不同方面、两种不同属性；绝对真理和相对真理相互包含、相互渗透</w:t>
      </w:r>
      <w:r>
        <w:rPr>
          <w:rFonts w:hint="eastAsia"/>
          <w:lang w:val="zh-CN"/>
        </w:rPr>
        <w:t>；相对真理向绝对真理辩证转化。</w:t>
      </w:r>
    </w:p>
    <w:p w:rsidR="00000000" w:rsidRDefault="003E3FC1">
      <w:pPr>
        <w:ind w:firstLineChars="200" w:firstLine="420"/>
        <w:rPr>
          <w:rFonts w:hint="eastAsia"/>
          <w:lang w:val="zh-CN"/>
        </w:rPr>
      </w:pPr>
      <w:r>
        <w:rPr>
          <w:rFonts w:hint="eastAsia"/>
          <w:lang w:val="zh-CN"/>
        </w:rPr>
        <w:t>（</w:t>
      </w:r>
      <w:r>
        <w:rPr>
          <w:rFonts w:hint="eastAsia"/>
          <w:lang w:val="zh-CN"/>
        </w:rPr>
        <w:t>3</w:t>
      </w:r>
      <w:r>
        <w:rPr>
          <w:rFonts w:hint="eastAsia"/>
          <w:lang w:val="zh-CN"/>
        </w:rPr>
        <w:t>）马克思主义是客观真理，既是绝对真理，又是相对真理。马克思主义来源于实践并且接受实践的检验，是被社会实践反复证明了的颠扑不破的真理，从这个意义上讲，马克思主义是绝对真理，因此，对于马克思主义的基本原理，我们必须坚持。我们必须坚定不移地巩固和加强马克思主义的指导地位，绝不允许搞指导思想的多元化。同时，马克思主义并没有穷尽真理，必须始终社会实践的发展和科学文化的发展而不断丰富和发展，从这个意义上讲，马克思主义是相对真理。我们必须紧密结合形势的变化和实践的发展，发扬实事求是、勇</w:t>
      </w:r>
      <w:r>
        <w:rPr>
          <w:rFonts w:hint="eastAsia"/>
          <w:lang w:val="zh-CN"/>
        </w:rPr>
        <w:t>于创新的科学精神，不断丰富和发展马克思主义。既要把反对把马克思主义教条化的教条主义，又要反对否认马克思主义的资产阶级自由化。</w:t>
      </w:r>
    </w:p>
    <w:p w:rsidR="00000000" w:rsidRDefault="003E3FC1">
      <w:pPr>
        <w:ind w:firstLineChars="200" w:firstLine="420"/>
        <w:rPr>
          <w:rFonts w:hint="eastAsia"/>
          <w:lang w:val="zh-CN"/>
        </w:rPr>
      </w:pPr>
      <w:r>
        <w:rPr>
          <w:rFonts w:hint="eastAsia"/>
          <w:lang w:val="zh-CN"/>
        </w:rPr>
        <w:t>必须反对割裂二者辩证关系的绝对主义和相对主义。</w:t>
      </w:r>
    </w:p>
    <w:p w:rsidR="00000000" w:rsidRDefault="003E3FC1">
      <w:pPr>
        <w:rPr>
          <w:rFonts w:hint="eastAsia"/>
        </w:rPr>
      </w:pPr>
    </w:p>
    <w:p w:rsidR="00000000" w:rsidRDefault="003E3FC1">
      <w:pPr>
        <w:numPr>
          <w:ilvl w:val="0"/>
          <w:numId w:val="7"/>
        </w:numPr>
        <w:rPr>
          <w:rFonts w:hint="eastAsia"/>
        </w:rPr>
      </w:pPr>
      <w:r>
        <w:rPr>
          <w:rFonts w:hint="eastAsia"/>
        </w:rPr>
        <w:t>请用马克思主义唯物史观关于社会基本矛盾运动的有关规律论述我们在经济体制改革的同时，必须适时地进行政治体制的改革以便巩固和深化经济体制的改革。</w:t>
      </w:r>
    </w:p>
    <w:p w:rsidR="00000000" w:rsidRDefault="003E3FC1">
      <w:pPr>
        <w:rPr>
          <w:rFonts w:hint="eastAsia"/>
        </w:rPr>
      </w:pPr>
      <w:r>
        <w:rPr>
          <w:rFonts w:hint="eastAsia"/>
          <w:b/>
        </w:rPr>
        <w:t>答案要点：</w:t>
      </w:r>
      <w:r>
        <w:rPr>
          <w:rFonts w:hint="eastAsia"/>
        </w:rPr>
        <w:t>（</w:t>
      </w:r>
      <w:r>
        <w:t>1</w:t>
      </w:r>
      <w:r>
        <w:rPr>
          <w:rFonts w:hint="eastAsia"/>
        </w:rPr>
        <w:t>）生产力与生产关系之间的矛盾，生产关系的总和即经济基础与上层建筑之间的矛盾是人类社会的两大基本矛盾，这两对矛盾通过生产关系而联系为一个整体，即生产力决定生产关系，而生产关系即经济基</w:t>
      </w:r>
      <w:r>
        <w:rPr>
          <w:rFonts w:hint="eastAsia"/>
        </w:rPr>
        <w:t>础又决定上层建筑；反过来，上层建筑反作用于生产关系，而生产关系又反作用生产力，即上层建筑可以通过生产关系的中介作用而反作用于生产力。而第一对矛盾是最为根本的矛盾。这对矛盾表现出了生产关系必须适合生产力状况的规律，它包括生产力决定生产关系，生产关系反作用于生产力，它要求人们必须适应生产力的发展要求适时地进行生产关系的调整，即进行经济体制改革；第二对矛盾表现出了上层建筑必须适合经济基础发展要求的规律，它包括经济基础决定上层建筑、上层建筑反作用于经济基础、经济基础和上层建筑之间的矛盾运动三项内容。根据这一规律，当</w:t>
      </w:r>
      <w:r>
        <w:rPr>
          <w:rFonts w:hint="eastAsia"/>
        </w:rPr>
        <w:t>上层建筑不适合基础的发展要求，不能很好地为经济基础服务时，就要对它进行改革，即政治体制改革。而其中生产力是最为活跃的因素，它首先提出生产关系的改革任务，进而间接提出上层建筑的改</w:t>
      </w:r>
      <w:r>
        <w:rPr>
          <w:rFonts w:hint="eastAsia"/>
        </w:rPr>
        <w:lastRenderedPageBreak/>
        <w:t>革任务。当生产关系的改革进行到一定程度时必然会提出上层建筑的改革，如果不相应地适时地进行上层建筑的改革，则上层建筑的长期滞后终将拖累生产关系的改革，甚至会阻碍和葬送生产关系改革的成果。（</w:t>
      </w:r>
      <w:r>
        <w:t>2</w:t>
      </w:r>
      <w:r>
        <w:rPr>
          <w:rFonts w:hint="eastAsia"/>
        </w:rPr>
        <w:t>）我国在改革开放以后，上层建筑（特别是政治体制）既有与经济基础相适应的一面，又有与经济基础不相适应、不能很好地为经济基础服务的一面。我国原有政治体制</w:t>
      </w:r>
      <w:r>
        <w:rPr>
          <w:rFonts w:hint="eastAsia"/>
        </w:rPr>
        <w:t>存在的主要弊端是：比如机构办事效率低，干部制度不健全，法制不完备，监督机制低效等等。（</w:t>
      </w:r>
      <w:r>
        <w:t>3</w:t>
      </w:r>
      <w:r>
        <w:rPr>
          <w:rFonts w:hint="eastAsia"/>
        </w:rPr>
        <w:t>）必须通过政治体制改革，革除这些弊端，以便保护和促进经济体制的改革，进一步促进生产力的发展。</w:t>
      </w:r>
    </w:p>
    <w:p w:rsidR="00000000" w:rsidRDefault="003E3FC1">
      <w:pPr>
        <w:rPr>
          <w:rFonts w:hint="eastAsia"/>
        </w:rPr>
      </w:pPr>
    </w:p>
    <w:p w:rsidR="00000000" w:rsidRDefault="003E3FC1">
      <w:pPr>
        <w:numPr>
          <w:ilvl w:val="0"/>
          <w:numId w:val="7"/>
        </w:numPr>
        <w:rPr>
          <w:rFonts w:hint="eastAsia"/>
        </w:rPr>
      </w:pPr>
      <w:r>
        <w:rPr>
          <w:rFonts w:hAnsi="宋体" w:cs="宋体" w:hint="eastAsia"/>
        </w:rPr>
        <w:t>为什么说实践是使物质世界分化为自然界与人类社会的历史前提，又是使自然界与人类社会统一起来的现实基础？</w:t>
      </w:r>
    </w:p>
    <w:p w:rsidR="00000000" w:rsidRDefault="003E3FC1">
      <w:pPr>
        <w:rPr>
          <w:rFonts w:hint="eastAsia"/>
        </w:rPr>
      </w:pPr>
      <w:r>
        <w:rPr>
          <w:rFonts w:hint="eastAsia"/>
        </w:rPr>
        <w:t>答案要点：</w:t>
      </w:r>
    </w:p>
    <w:p w:rsidR="00000000" w:rsidRDefault="003E3FC1">
      <w:pPr>
        <w:ind w:firstLine="420"/>
        <w:rPr>
          <w:rFonts w:hint="eastAsia"/>
        </w:rPr>
      </w:pPr>
      <w:r>
        <w:rPr>
          <w:rFonts w:hint="eastAsia"/>
        </w:rPr>
        <w:t>（</w:t>
      </w:r>
      <w:r>
        <w:rPr>
          <w:rFonts w:hint="eastAsia"/>
        </w:rPr>
        <w:t>1</w:t>
      </w:r>
      <w:r>
        <w:rPr>
          <w:rFonts w:hint="eastAsia"/>
        </w:rPr>
        <w:t>）在实践活动过程中，物质世界出现了自然界和人类社会的区分。这里的自然界是未被纳入到人的活动范围内的世界，其运动变化是自发的。人类社会是人们的在特定的物质资料生产基础上相互交往，共同活动形成的各种关系的有机系统，</w:t>
      </w:r>
      <w:r>
        <w:rPr>
          <w:rFonts w:hint="eastAsia"/>
        </w:rPr>
        <w:t>它是自然界发展到一定阶段上随着人类的产生而出现的。从根本上说，人类社会是人的实践活动的产物。</w:t>
      </w:r>
    </w:p>
    <w:p w:rsidR="00000000" w:rsidRDefault="003E3FC1">
      <w:pPr>
        <w:ind w:firstLine="420"/>
        <w:rPr>
          <w:rFonts w:hint="eastAsia"/>
        </w:rPr>
      </w:pPr>
      <w:r>
        <w:rPr>
          <w:rFonts w:hint="eastAsia"/>
        </w:rPr>
        <w:t>（</w:t>
      </w:r>
      <w:r>
        <w:rPr>
          <w:rFonts w:hint="eastAsia"/>
        </w:rPr>
        <w:t>2</w:t>
      </w:r>
      <w:r>
        <w:rPr>
          <w:rFonts w:hint="eastAsia"/>
        </w:rPr>
        <w:t>）自然界与人类社会都具有客观实在性，它们相互联系相互作用。自然界是人类社会形成的前提，是人类社会客观实在性的自然基础。人类社会的存在和发展反过来影响、制约和改变着自然界。</w:t>
      </w:r>
    </w:p>
    <w:p w:rsidR="00000000" w:rsidRDefault="003E3FC1">
      <w:pPr>
        <w:ind w:firstLine="420"/>
        <w:rPr>
          <w:rFonts w:hint="eastAsia"/>
        </w:rPr>
      </w:pPr>
      <w:r>
        <w:rPr>
          <w:rFonts w:hint="eastAsia"/>
        </w:rPr>
        <w:t>（</w:t>
      </w:r>
      <w:r>
        <w:rPr>
          <w:rFonts w:hint="eastAsia"/>
        </w:rPr>
        <w:t>3</w:t>
      </w:r>
      <w:r>
        <w:rPr>
          <w:rFonts w:hint="eastAsia"/>
        </w:rPr>
        <w:t>）自从人类产生以后，人类社会仍然是自然界的一部分，但更主要的是一种社会存在物。人与自然的关系变成为以社会实践为基础的具有社会性的物质交换关系。实践使人从统一的自然界中分化出来后，在总体上、根本上更深刻、更全面地依赖于自然和社会的物质运动规</w:t>
      </w:r>
      <w:r>
        <w:rPr>
          <w:rFonts w:hint="eastAsia"/>
        </w:rPr>
        <w:t>律。离开了实践和社会性，人与自然的关系就变成了动物与自然的关系。</w:t>
      </w:r>
    </w:p>
    <w:p w:rsidR="00000000" w:rsidRDefault="003E3FC1">
      <w:pPr>
        <w:rPr>
          <w:rFonts w:hint="eastAsia"/>
        </w:rPr>
      </w:pPr>
    </w:p>
    <w:p w:rsidR="00000000" w:rsidRDefault="003E3FC1">
      <w:pPr>
        <w:numPr>
          <w:ilvl w:val="0"/>
          <w:numId w:val="7"/>
        </w:numPr>
        <w:rPr>
          <w:rFonts w:hint="eastAsia"/>
        </w:rPr>
      </w:pPr>
      <w:r>
        <w:rPr>
          <w:rFonts w:hint="eastAsia"/>
        </w:rPr>
        <w:t>运用世界的物质统一性原理，分析说明为什么要一切从实际出发，实事求是。</w:t>
      </w:r>
    </w:p>
    <w:p w:rsidR="00000000" w:rsidRDefault="003E3FC1">
      <w:pPr>
        <w:ind w:firstLineChars="200" w:firstLine="422"/>
      </w:pPr>
      <w:r>
        <w:rPr>
          <w:rFonts w:hint="eastAsia"/>
          <w:b/>
        </w:rPr>
        <w:t>答案要点：</w:t>
      </w:r>
      <w:r>
        <w:rPr>
          <w:rFonts w:hint="eastAsia"/>
        </w:rPr>
        <w:t>（</w:t>
      </w:r>
      <w:r>
        <w:rPr>
          <w:rFonts w:hint="eastAsia"/>
        </w:rPr>
        <w:t>1</w:t>
      </w:r>
      <w:r>
        <w:rPr>
          <w:rFonts w:hint="eastAsia"/>
        </w:rPr>
        <w:t>）世界的统一性问题，即世界的本原问题，马克思主义哲学认为世界统一于物质。马克思主义哲学关于世界统一性的基本内容包括：第一，世界是统一性的，即承认世界只有一个本原，与二元论区别开来。第二，世界的统一性在于它的物质性，这就是说，世界上的一切事物和现象，归根到底来源于物质，是物质的产物、属性、功能或物质发展和存在的表现。这一观点与唯心主义社区别开来。第三，物质世界</w:t>
      </w:r>
      <w:r>
        <w:rPr>
          <w:rFonts w:hint="eastAsia"/>
        </w:rPr>
        <w:t>是多样性的统一体。第四，人类社会和自然界具有物质统一性。从而解决了自然界与人类社会物质统一性问题，克服了旧唯物主义的根本缺陷，彻底地坚持了唯物主义一元论。</w:t>
      </w:r>
    </w:p>
    <w:p w:rsidR="00000000" w:rsidRDefault="003E3FC1">
      <w:pPr>
        <w:rPr>
          <w:rFonts w:hint="eastAsia"/>
        </w:rPr>
      </w:pPr>
      <w:r>
        <w:rPr>
          <w:rFonts w:hint="eastAsia"/>
        </w:rPr>
        <w:t xml:space="preserve">   </w:t>
      </w:r>
      <w:r>
        <w:rPr>
          <w:rFonts w:hint="eastAsia"/>
        </w:rPr>
        <w:t>（</w:t>
      </w:r>
      <w:r>
        <w:rPr>
          <w:rFonts w:hint="eastAsia"/>
        </w:rPr>
        <w:t>2</w:t>
      </w:r>
      <w:r>
        <w:rPr>
          <w:rFonts w:hint="eastAsia"/>
        </w:rPr>
        <w:t>）</w:t>
      </w:r>
      <w:r>
        <w:rPr>
          <w:rFonts w:hint="eastAsia"/>
        </w:rPr>
        <w:t xml:space="preserve"> </w:t>
      </w:r>
      <w:r>
        <w:rPr>
          <w:rFonts w:hint="eastAsia"/>
        </w:rPr>
        <w:t>用世界物质统一性原理去指导我们的实际工作，就要求我们在一切实际工作中从实际出发，实事求是。第一，既然世界是不依赖于我们的意识而独立存在的物质世界，这就要求我们在认识世界和改造世界的过程中必须坚持从客观存在着的实际出发。在实际工作中，无论观察问题，还是制定方针、政策，都要如实地反映客观情况，反对从主观愿望出发。第二，从实际出发就是要根据不断变</w:t>
      </w:r>
      <w:r>
        <w:rPr>
          <w:rFonts w:hint="eastAsia"/>
        </w:rPr>
        <w:t>化的实际来确定路线、方针、政策。在我国现代化建设的伟大实践中，必须坚持从我国的实际出发，从我国的具体国情出发，一切从社会主义初级阶段的实际出发，而不能从主观愿望或这样那样的外国模式出发。</w:t>
      </w:r>
    </w:p>
    <w:p w:rsidR="00000000" w:rsidRDefault="003E3FC1">
      <w:pPr>
        <w:rPr>
          <w:rFonts w:hint="eastAsia"/>
          <w:szCs w:val="21"/>
        </w:rPr>
      </w:pPr>
    </w:p>
    <w:p w:rsidR="00000000" w:rsidRDefault="003E3FC1">
      <w:pPr>
        <w:rPr>
          <w:rFonts w:hint="eastAsia"/>
          <w:szCs w:val="21"/>
        </w:rPr>
      </w:pPr>
    </w:p>
    <w:p w:rsidR="00000000" w:rsidRDefault="003E3FC1">
      <w:pPr>
        <w:shd w:val="solid" w:color="FAFAFA" w:fill="auto"/>
        <w:autoSpaceDN w:val="0"/>
        <w:spacing w:after="168" w:line="21" w:lineRule="atLeast"/>
        <w:jc w:val="center"/>
        <w:rPr>
          <w:rFonts w:ascii="宋体" w:hAnsi="宋体" w:cs="宋体" w:hint="eastAsia"/>
          <w:b/>
          <w:bCs/>
          <w:sz w:val="36"/>
          <w:szCs w:val="32"/>
          <w:shd w:val="clear" w:color="auto" w:fill="FAFAFA"/>
        </w:rPr>
      </w:pPr>
      <w:r>
        <w:rPr>
          <w:rFonts w:ascii="宋体" w:hAnsi="宋体" w:cs="宋体" w:hint="eastAsia"/>
          <w:b/>
          <w:bCs/>
          <w:sz w:val="36"/>
          <w:szCs w:val="32"/>
          <w:shd w:val="clear" w:color="auto" w:fill="FAFAFA"/>
        </w:rPr>
        <w:t>2011-2012</w:t>
      </w:r>
      <w:r>
        <w:rPr>
          <w:rFonts w:ascii="宋体" w:hAnsi="宋体" w:cs="宋体" w:hint="eastAsia"/>
          <w:b/>
          <w:bCs/>
          <w:sz w:val="36"/>
          <w:szCs w:val="32"/>
          <w:shd w:val="clear" w:color="auto" w:fill="FAFAFA"/>
        </w:rPr>
        <w:t>马原期末题</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一、单项选择题（每题</w:t>
      </w:r>
      <w:r>
        <w:rPr>
          <w:rFonts w:ascii="Tahoma" w:hAnsi="宋体"/>
          <w:shd w:val="clear" w:color="auto" w:fill="FAFAFA"/>
        </w:rPr>
        <w:t>1</w:t>
      </w:r>
      <w:r>
        <w:rPr>
          <w:rFonts w:ascii="Tahoma" w:hAnsi="宋体"/>
          <w:shd w:val="clear" w:color="auto" w:fill="FAFAFA"/>
        </w:rPr>
        <w:t>分，共</w:t>
      </w:r>
      <w:r>
        <w:rPr>
          <w:rFonts w:ascii="Tahoma" w:hAnsi="宋体"/>
          <w:shd w:val="clear" w:color="auto" w:fill="FAFAFA"/>
        </w:rPr>
        <w:t>30</w:t>
      </w:r>
      <w:r>
        <w:rPr>
          <w:rFonts w:ascii="Tahoma" w:hAnsi="宋体"/>
          <w:shd w:val="clear" w:color="auto" w:fill="FAFAFA"/>
        </w:rPr>
        <w:t>分）</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lastRenderedPageBreak/>
        <w:t>（</w:t>
      </w:r>
      <w:r>
        <w:rPr>
          <w:rFonts w:ascii="Tahoma" w:hAnsi="宋体"/>
          <w:shd w:val="clear" w:color="auto" w:fill="FAFAFA"/>
        </w:rPr>
        <w:t>1</w:t>
      </w:r>
      <w:r>
        <w:rPr>
          <w:rFonts w:ascii="Tahoma" w:hAnsi="宋体"/>
          <w:shd w:val="clear" w:color="auto" w:fill="FAFAFA"/>
        </w:rPr>
        <w:t>）马克思主义哲学与唯心主义哲学、旧唯物主义哲学的根本区别在于（</w:t>
      </w:r>
      <w:r>
        <w:rPr>
          <w:rFonts w:ascii="Tahoma" w:hAnsi="宋体"/>
          <w:shd w:val="clear" w:color="auto" w:fill="FAFAFA"/>
        </w:rPr>
        <w:t xml:space="preserve"> </w:t>
      </w:r>
      <w:r>
        <w:rPr>
          <w:rFonts w:ascii="Tahoma" w:hAnsi="宋体"/>
          <w:shd w:val="clear" w:color="auto" w:fill="FAFAFA"/>
        </w:rPr>
        <w:t>）</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A</w:t>
      </w:r>
      <w:r>
        <w:rPr>
          <w:rFonts w:ascii="Tahoma" w:hAnsi="宋体"/>
          <w:shd w:val="clear" w:color="auto" w:fill="FAFAFA"/>
        </w:rPr>
        <w:t>．坚持人的主体地位</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B</w:t>
      </w:r>
      <w:r>
        <w:rPr>
          <w:rFonts w:ascii="Tahoma" w:hAnsi="宋体"/>
          <w:shd w:val="clear" w:color="auto" w:fill="FAFAFA"/>
        </w:rPr>
        <w:t>．坚持用辩证发展的观点去认识世界</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C</w:t>
      </w:r>
      <w:r>
        <w:rPr>
          <w:rFonts w:ascii="Tahoma" w:hAnsi="宋体"/>
          <w:shd w:val="clear" w:color="auto" w:fill="FAFAFA"/>
        </w:rPr>
        <w:t>．坚持物质第一性、意识第二性</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D</w:t>
      </w:r>
      <w:r>
        <w:rPr>
          <w:rFonts w:ascii="Tahoma" w:hAnsi="宋体"/>
          <w:shd w:val="clear" w:color="auto" w:fill="FAFAFA"/>
        </w:rPr>
        <w:t>．坚持从客观的物质实践活动去理解现实世界</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w:t>
      </w:r>
      <w:r>
        <w:rPr>
          <w:rFonts w:ascii="Tahoma" w:hAnsi="宋体"/>
          <w:shd w:val="clear" w:color="auto" w:fill="FAFAFA"/>
        </w:rPr>
        <w:t>2</w:t>
      </w:r>
      <w:r>
        <w:rPr>
          <w:rFonts w:ascii="Tahoma" w:hAnsi="宋体"/>
          <w:shd w:val="clear" w:color="auto" w:fill="FAFAFA"/>
        </w:rPr>
        <w:t>）最近，由多国科学家组成的团队利用一台粒子</w:t>
      </w:r>
      <w:r>
        <w:rPr>
          <w:rFonts w:ascii="Tahoma" w:hAnsi="宋体"/>
          <w:shd w:val="clear" w:color="auto" w:fill="FAFAFA"/>
        </w:rPr>
        <w:t>加速器，让两束原子在一个圆环轨道上做高速运动，发现这些原子自身的时间确实比外界时间慢了。这项实验进一步证明了作为物质运动存在形式的时间具有（</w:t>
      </w:r>
      <w:r>
        <w:rPr>
          <w:rFonts w:ascii="Tahoma" w:hAnsi="宋体"/>
          <w:shd w:val="clear" w:color="auto" w:fill="FAFAFA"/>
        </w:rPr>
        <w:t xml:space="preserve"> </w:t>
      </w:r>
      <w:r>
        <w:rPr>
          <w:rFonts w:ascii="Tahoma" w:hAnsi="宋体"/>
          <w:shd w:val="clear" w:color="auto" w:fill="FAFAFA"/>
        </w:rPr>
        <w:t>）</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A</w:t>
      </w:r>
      <w:r>
        <w:rPr>
          <w:rFonts w:ascii="Tahoma" w:hAnsi="宋体"/>
          <w:shd w:val="clear" w:color="auto" w:fill="FAFAFA"/>
        </w:rPr>
        <w:t>．客观性</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B</w:t>
      </w:r>
      <w:r>
        <w:rPr>
          <w:rFonts w:ascii="Tahoma" w:hAnsi="宋体"/>
          <w:shd w:val="clear" w:color="auto" w:fill="FAFAFA"/>
        </w:rPr>
        <w:t>．有限性</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C</w:t>
      </w:r>
      <w:r>
        <w:rPr>
          <w:rFonts w:ascii="Tahoma" w:hAnsi="宋体"/>
          <w:shd w:val="clear" w:color="auto" w:fill="FAFAFA"/>
        </w:rPr>
        <w:t>．相对性</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D</w:t>
      </w:r>
      <w:r>
        <w:rPr>
          <w:rFonts w:ascii="Tahoma" w:hAnsi="宋体"/>
          <w:shd w:val="clear" w:color="auto" w:fill="FAFAFA"/>
        </w:rPr>
        <w:t>．一维性</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w:t>
      </w:r>
      <w:r>
        <w:rPr>
          <w:rFonts w:ascii="Tahoma" w:hAnsi="宋体"/>
          <w:shd w:val="clear" w:color="auto" w:fill="FAFAFA"/>
        </w:rPr>
        <w:t>3</w:t>
      </w:r>
      <w:r>
        <w:rPr>
          <w:rFonts w:ascii="Tahoma" w:hAnsi="宋体"/>
          <w:shd w:val="clear" w:color="auto" w:fill="FAFAFA"/>
        </w:rPr>
        <w:t>）在听完一个成功的企业家讲课后，一些来自企业的学员有些失望，便问他：</w:t>
      </w:r>
      <w:r>
        <w:rPr>
          <w:rFonts w:ascii="Tahoma" w:hAnsi="宋体"/>
          <w:shd w:val="clear" w:color="auto" w:fill="FAFAFA"/>
        </w:rPr>
        <w:t>“</w:t>
      </w:r>
      <w:r>
        <w:rPr>
          <w:rFonts w:ascii="Tahoma" w:hAnsi="宋体"/>
          <w:shd w:val="clear" w:color="auto" w:fill="FAFAFA"/>
        </w:rPr>
        <w:t>你讲的那些内容我们也差不多知道，可为什么我们之间的差距那么大呢？</w:t>
      </w:r>
      <w:r>
        <w:rPr>
          <w:rFonts w:ascii="Tahoma" w:hAnsi="宋体"/>
          <w:shd w:val="clear" w:color="auto" w:fill="FAFAFA"/>
        </w:rPr>
        <w:t>”</w:t>
      </w:r>
      <w:r>
        <w:rPr>
          <w:rFonts w:ascii="Tahoma" w:hAnsi="宋体"/>
          <w:shd w:val="clear" w:color="auto" w:fill="FAFAFA"/>
        </w:rPr>
        <w:t>这位企业家回答说：</w:t>
      </w:r>
      <w:r>
        <w:rPr>
          <w:rFonts w:ascii="Tahoma" w:hAnsi="宋体"/>
          <w:shd w:val="clear" w:color="auto" w:fill="FAFAFA"/>
        </w:rPr>
        <w:t>“</w:t>
      </w:r>
      <w:r>
        <w:rPr>
          <w:rFonts w:ascii="Tahoma" w:hAnsi="宋体"/>
          <w:shd w:val="clear" w:color="auto" w:fill="FAFAFA"/>
        </w:rPr>
        <w:t>那是因为你们仅仅知道，而我却做到了，这就是我们的差别。</w:t>
      </w:r>
      <w:r>
        <w:rPr>
          <w:rFonts w:ascii="Tahoma" w:hAnsi="宋体"/>
          <w:shd w:val="clear" w:color="auto" w:fill="FAFAFA"/>
        </w:rPr>
        <w:t>”</w:t>
      </w:r>
      <w:r>
        <w:rPr>
          <w:rFonts w:ascii="Tahoma" w:hAnsi="宋体"/>
          <w:shd w:val="clear" w:color="auto" w:fill="FAFAFA"/>
        </w:rPr>
        <w:t>这句话表明了实践高于理论认识，因为实践具有（</w:t>
      </w:r>
      <w:r>
        <w:rPr>
          <w:rFonts w:ascii="Tahoma" w:hAnsi="宋体"/>
          <w:shd w:val="clear" w:color="auto" w:fill="FAFAFA"/>
        </w:rPr>
        <w:t xml:space="preserve"> </w:t>
      </w:r>
      <w:r>
        <w:rPr>
          <w:rFonts w:ascii="Tahoma" w:hAnsi="宋体"/>
          <w:shd w:val="clear" w:color="auto" w:fill="FAFAFA"/>
        </w:rPr>
        <w:t>）</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A</w:t>
      </w:r>
      <w:r>
        <w:rPr>
          <w:rFonts w:ascii="Tahoma" w:hAnsi="宋体"/>
          <w:shd w:val="clear" w:color="auto" w:fill="FAFAFA"/>
        </w:rPr>
        <w:t>．普遍有效性</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B</w:t>
      </w:r>
      <w:r>
        <w:rPr>
          <w:rFonts w:ascii="Tahoma" w:hAnsi="宋体"/>
          <w:shd w:val="clear" w:color="auto" w:fill="FAFAFA"/>
        </w:rPr>
        <w:t>．客观规律性</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C</w:t>
      </w:r>
      <w:r>
        <w:rPr>
          <w:rFonts w:ascii="Tahoma" w:hAnsi="宋体"/>
          <w:shd w:val="clear" w:color="auto" w:fill="FAFAFA"/>
        </w:rPr>
        <w:t>．主体能动性</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D</w:t>
      </w:r>
      <w:r>
        <w:rPr>
          <w:rFonts w:ascii="Tahoma" w:hAnsi="宋体"/>
          <w:shd w:val="clear" w:color="auto" w:fill="FAFAFA"/>
        </w:rPr>
        <w:t>．</w:t>
      </w:r>
      <w:r>
        <w:rPr>
          <w:rFonts w:ascii="Tahoma" w:hAnsi="宋体"/>
          <w:shd w:val="clear" w:color="auto" w:fill="FAFAFA"/>
        </w:rPr>
        <w:t>直接现实性</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w:t>
      </w:r>
      <w:r>
        <w:rPr>
          <w:rFonts w:ascii="Tahoma" w:hAnsi="宋体"/>
          <w:shd w:val="clear" w:color="auto" w:fill="FAFAFA"/>
        </w:rPr>
        <w:t>4</w:t>
      </w:r>
      <w:r>
        <w:rPr>
          <w:rFonts w:ascii="Tahoma" w:hAnsi="宋体"/>
          <w:shd w:val="clear" w:color="auto" w:fill="FAFAFA"/>
        </w:rPr>
        <w:t>）</w:t>
      </w:r>
      <w:r>
        <w:rPr>
          <w:rFonts w:ascii="Tahoma" w:hAnsi="宋体"/>
          <w:shd w:val="clear" w:color="auto" w:fill="FAFAFA"/>
        </w:rPr>
        <w:t>“</w:t>
      </w:r>
      <w:r>
        <w:rPr>
          <w:rFonts w:ascii="Tahoma" w:hAnsi="宋体"/>
          <w:shd w:val="clear" w:color="auto" w:fill="FAFAFA"/>
        </w:rPr>
        <w:t>文化蕴藏着巨大的力这种</w:t>
      </w:r>
      <w:r>
        <w:rPr>
          <w:rFonts w:ascii="Tahoma" w:hAnsi="宋体"/>
          <w:shd w:val="clear" w:color="auto" w:fill="FAFAFA"/>
        </w:rPr>
        <w:t>‘</w:t>
      </w:r>
      <w:r>
        <w:rPr>
          <w:rFonts w:ascii="Tahoma" w:hAnsi="宋体"/>
          <w:shd w:val="clear" w:color="auto" w:fill="FAFAFA"/>
        </w:rPr>
        <w:t>力</w:t>
      </w:r>
      <w:r>
        <w:rPr>
          <w:rFonts w:ascii="Tahoma" w:hAnsi="宋体"/>
          <w:shd w:val="clear" w:color="auto" w:fill="FAFAFA"/>
        </w:rPr>
        <w:t>’</w:t>
      </w:r>
      <w:r>
        <w:rPr>
          <w:rFonts w:ascii="Tahoma" w:hAnsi="宋体"/>
          <w:shd w:val="clear" w:color="auto" w:fill="FAFAFA"/>
        </w:rPr>
        <w:t>不同于物理学上的</w:t>
      </w:r>
      <w:r>
        <w:rPr>
          <w:rFonts w:ascii="Tahoma" w:hAnsi="宋体"/>
          <w:shd w:val="clear" w:color="auto" w:fill="FAFAFA"/>
        </w:rPr>
        <w:t>‘</w:t>
      </w:r>
      <w:r>
        <w:rPr>
          <w:rFonts w:ascii="Tahoma" w:hAnsi="宋体"/>
          <w:shd w:val="clear" w:color="auto" w:fill="FAFAFA"/>
        </w:rPr>
        <w:t>力</w:t>
      </w:r>
      <w:r>
        <w:rPr>
          <w:rFonts w:ascii="Tahoma" w:hAnsi="宋体"/>
          <w:shd w:val="clear" w:color="auto" w:fill="FAFAFA"/>
        </w:rPr>
        <w:t>’</w:t>
      </w:r>
      <w:r>
        <w:rPr>
          <w:rFonts w:ascii="Tahoma" w:hAnsi="宋体"/>
          <w:shd w:val="clear" w:color="auto" w:fill="FAFAFA"/>
        </w:rPr>
        <w:t>，物理的</w:t>
      </w:r>
      <w:r>
        <w:rPr>
          <w:rFonts w:ascii="Tahoma" w:hAnsi="宋体"/>
          <w:shd w:val="clear" w:color="auto" w:fill="FAFAFA"/>
        </w:rPr>
        <w:t>‘</w:t>
      </w:r>
      <w:r>
        <w:rPr>
          <w:rFonts w:ascii="Tahoma" w:hAnsi="宋体"/>
          <w:shd w:val="clear" w:color="auto" w:fill="FAFAFA"/>
        </w:rPr>
        <w:t>力</w:t>
      </w:r>
      <w:r>
        <w:rPr>
          <w:rFonts w:ascii="Tahoma" w:hAnsi="宋体"/>
          <w:shd w:val="clear" w:color="auto" w:fill="FAFAFA"/>
        </w:rPr>
        <w:t>’</w:t>
      </w:r>
      <w:r>
        <w:rPr>
          <w:rFonts w:ascii="Tahoma" w:hAnsi="宋体"/>
          <w:shd w:val="clear" w:color="auto" w:fill="FAFAFA"/>
        </w:rPr>
        <w:t>是人用来</w:t>
      </w:r>
      <w:r>
        <w:rPr>
          <w:rFonts w:ascii="Tahoma" w:hAnsi="宋体"/>
          <w:shd w:val="clear" w:color="auto" w:fill="FAFAFA"/>
        </w:rPr>
        <w:t>‘</w:t>
      </w:r>
      <w:r>
        <w:rPr>
          <w:rFonts w:ascii="Tahoma" w:hAnsi="宋体"/>
          <w:shd w:val="clear" w:color="auto" w:fill="FAFAFA"/>
        </w:rPr>
        <w:t>化</w:t>
      </w:r>
      <w:r>
        <w:rPr>
          <w:rFonts w:ascii="Tahoma" w:hAnsi="宋体"/>
          <w:shd w:val="clear" w:color="auto" w:fill="FAFAFA"/>
        </w:rPr>
        <w:t>’</w:t>
      </w:r>
      <w:r>
        <w:rPr>
          <w:rFonts w:ascii="Tahoma" w:hAnsi="宋体"/>
          <w:shd w:val="clear" w:color="auto" w:fill="FAFAFA"/>
        </w:rPr>
        <w:t>自然界的，文化的</w:t>
      </w:r>
      <w:r>
        <w:rPr>
          <w:rFonts w:ascii="Tahoma" w:hAnsi="宋体"/>
          <w:shd w:val="clear" w:color="auto" w:fill="FAFAFA"/>
        </w:rPr>
        <w:t>‘</w:t>
      </w:r>
      <w:r>
        <w:rPr>
          <w:rFonts w:ascii="Tahoma" w:hAnsi="宋体"/>
          <w:shd w:val="clear" w:color="auto" w:fill="FAFAFA"/>
        </w:rPr>
        <w:t>力</w:t>
      </w:r>
      <w:r>
        <w:rPr>
          <w:rFonts w:ascii="Tahoma" w:hAnsi="宋体"/>
          <w:shd w:val="clear" w:color="auto" w:fill="FAFAFA"/>
        </w:rPr>
        <w:t>’</w:t>
      </w:r>
      <w:r>
        <w:rPr>
          <w:rFonts w:ascii="Tahoma" w:hAnsi="宋体"/>
          <w:shd w:val="clear" w:color="auto" w:fill="FAFAFA"/>
        </w:rPr>
        <w:t>是用来</w:t>
      </w:r>
      <w:r>
        <w:rPr>
          <w:rFonts w:ascii="Tahoma" w:hAnsi="宋体"/>
          <w:shd w:val="clear" w:color="auto" w:fill="FAFAFA"/>
        </w:rPr>
        <w:t>‘</w:t>
      </w:r>
      <w:r>
        <w:rPr>
          <w:rFonts w:ascii="Tahoma" w:hAnsi="宋体"/>
          <w:shd w:val="clear" w:color="auto" w:fill="FAFAFA"/>
        </w:rPr>
        <w:t>化</w:t>
      </w:r>
      <w:r>
        <w:rPr>
          <w:rFonts w:ascii="Tahoma" w:hAnsi="宋体"/>
          <w:shd w:val="clear" w:color="auto" w:fill="FAFAFA"/>
        </w:rPr>
        <w:t>’</w:t>
      </w:r>
      <w:r>
        <w:rPr>
          <w:rFonts w:ascii="Tahoma" w:hAnsi="宋体"/>
          <w:shd w:val="clear" w:color="auto" w:fill="FAFAFA"/>
        </w:rPr>
        <w:t>自身的。</w:t>
      </w:r>
      <w:r>
        <w:rPr>
          <w:rFonts w:ascii="Tahoma" w:hAnsi="宋体"/>
          <w:shd w:val="clear" w:color="auto" w:fill="FAFAFA"/>
        </w:rPr>
        <w:t>”</w:t>
      </w:r>
      <w:r>
        <w:rPr>
          <w:rFonts w:ascii="Tahoma" w:hAnsi="宋体"/>
          <w:shd w:val="clear" w:color="auto" w:fill="FAFAFA"/>
        </w:rPr>
        <w:t>这一说法表明（</w:t>
      </w:r>
      <w:r>
        <w:rPr>
          <w:rFonts w:ascii="Tahoma" w:hAnsi="宋体"/>
          <w:shd w:val="clear" w:color="auto" w:fill="FAFAFA"/>
        </w:rPr>
        <w:t xml:space="preserve"> </w:t>
      </w:r>
      <w:r>
        <w:rPr>
          <w:rFonts w:ascii="Tahoma" w:hAnsi="宋体"/>
          <w:shd w:val="clear" w:color="auto" w:fill="FAFAFA"/>
        </w:rPr>
        <w:t>）</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A</w:t>
      </w:r>
      <w:r>
        <w:rPr>
          <w:rFonts w:ascii="Tahoma" w:hAnsi="宋体"/>
          <w:shd w:val="clear" w:color="auto" w:fill="FAFAFA"/>
        </w:rPr>
        <w:t>．文化具有培育和塑造人的功能</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B</w:t>
      </w:r>
      <w:r>
        <w:rPr>
          <w:rFonts w:ascii="Tahoma" w:hAnsi="宋体"/>
          <w:shd w:val="clear" w:color="auto" w:fill="FAFAFA"/>
        </w:rPr>
        <w:t>．文化构造了人的本质</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C</w:t>
      </w:r>
      <w:r>
        <w:rPr>
          <w:rFonts w:ascii="Tahoma" w:hAnsi="宋体"/>
          <w:shd w:val="clear" w:color="auto" w:fill="FAFAFA"/>
        </w:rPr>
        <w:t>．文化是社会发展的主导力量</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D</w:t>
      </w:r>
      <w:r>
        <w:rPr>
          <w:rFonts w:ascii="Tahoma" w:hAnsi="宋体"/>
          <w:shd w:val="clear" w:color="auto" w:fill="FAFAFA"/>
        </w:rPr>
        <w:t>．文化是历史进步的源泉</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w:t>
      </w:r>
      <w:r>
        <w:rPr>
          <w:rFonts w:ascii="Tahoma" w:hAnsi="宋体"/>
          <w:shd w:val="clear" w:color="auto" w:fill="FAFAFA"/>
        </w:rPr>
        <w:t>5</w:t>
      </w:r>
      <w:r>
        <w:rPr>
          <w:rFonts w:ascii="Tahoma" w:hAnsi="宋体"/>
          <w:shd w:val="clear" w:color="auto" w:fill="FAFAFA"/>
        </w:rPr>
        <w:t>）马克思通过对资本主义生产中价值增殖过程的分析，把雇佣工人的劳动时间分为（</w:t>
      </w:r>
      <w:r>
        <w:rPr>
          <w:rFonts w:ascii="Tahoma" w:hAnsi="宋体"/>
          <w:shd w:val="clear" w:color="auto" w:fill="FAFAFA"/>
        </w:rPr>
        <w:t xml:space="preserve"> </w:t>
      </w:r>
      <w:r>
        <w:rPr>
          <w:rFonts w:ascii="Tahoma" w:hAnsi="宋体"/>
          <w:shd w:val="clear" w:color="auto" w:fill="FAFAFA"/>
        </w:rPr>
        <w:t>）</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A</w:t>
      </w:r>
      <w:r>
        <w:rPr>
          <w:rFonts w:ascii="Tahoma" w:hAnsi="宋体"/>
          <w:shd w:val="clear" w:color="auto" w:fill="FAFAFA"/>
        </w:rPr>
        <w:t>．生产使用价值的时间和生产价值的时间</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B</w:t>
      </w:r>
      <w:r>
        <w:rPr>
          <w:rFonts w:ascii="Tahoma" w:hAnsi="宋体"/>
          <w:shd w:val="clear" w:color="auto" w:fill="FAFAFA"/>
        </w:rPr>
        <w:t>．转移旧价值的时间和创造新价值的时间</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C</w:t>
      </w:r>
      <w:r>
        <w:rPr>
          <w:rFonts w:ascii="Tahoma" w:hAnsi="宋体"/>
          <w:shd w:val="clear" w:color="auto" w:fill="FAFAFA"/>
        </w:rPr>
        <w:t>．生产生产资料价值的时间和生产剩余价值的时间</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D</w:t>
      </w:r>
      <w:r>
        <w:rPr>
          <w:rFonts w:ascii="Tahoma" w:hAnsi="宋体"/>
          <w:shd w:val="clear" w:color="auto" w:fill="FAFAFA"/>
        </w:rPr>
        <w:t>．再生产劳动力价值的时间</w:t>
      </w:r>
      <w:r>
        <w:rPr>
          <w:rFonts w:ascii="Tahoma" w:hAnsi="宋体"/>
          <w:shd w:val="clear" w:color="auto" w:fill="FAFAFA"/>
        </w:rPr>
        <w:t>和生产剩余价值的时间</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lastRenderedPageBreak/>
        <w:t>（</w:t>
      </w:r>
      <w:r>
        <w:rPr>
          <w:rFonts w:ascii="Tahoma" w:hAnsi="宋体"/>
          <w:shd w:val="clear" w:color="auto" w:fill="FAFAFA"/>
        </w:rPr>
        <w:t>6</w:t>
      </w:r>
      <w:r>
        <w:rPr>
          <w:rFonts w:ascii="Tahoma" w:hAnsi="宋体"/>
          <w:shd w:val="clear" w:color="auto" w:fill="FAFAFA"/>
        </w:rPr>
        <w:t>）物质和意识的对立只有在非常有限的范围内才有绝对的意义，超过这个范围便是相对的了。这个范围是指（</w:t>
      </w:r>
      <w:r>
        <w:rPr>
          <w:rFonts w:ascii="Tahoma" w:hAnsi="宋体"/>
          <w:shd w:val="clear" w:color="auto" w:fill="FAFAFA"/>
        </w:rPr>
        <w:t xml:space="preserve"> </w:t>
      </w:r>
      <w:r>
        <w:rPr>
          <w:rFonts w:ascii="Tahoma" w:hAnsi="宋体"/>
          <w:shd w:val="clear" w:color="auto" w:fill="FAFAFA"/>
        </w:rPr>
        <w:t>）</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A</w:t>
      </w:r>
      <w:r>
        <w:rPr>
          <w:rFonts w:ascii="Tahoma" w:hAnsi="宋体"/>
          <w:shd w:val="clear" w:color="auto" w:fill="FAFAFA"/>
        </w:rPr>
        <w:t>．物质和意识何者为第一性</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B</w:t>
      </w:r>
      <w:r>
        <w:rPr>
          <w:rFonts w:ascii="Tahoma" w:hAnsi="宋体"/>
          <w:shd w:val="clear" w:color="auto" w:fill="FAFAFA"/>
        </w:rPr>
        <w:t>．物质和意识是否具有同一性</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C</w:t>
      </w:r>
      <w:r>
        <w:rPr>
          <w:rFonts w:ascii="Tahoma" w:hAnsi="宋体"/>
          <w:shd w:val="clear" w:color="auto" w:fill="FAFAFA"/>
        </w:rPr>
        <w:t>．物质和意识何者更重要</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D</w:t>
      </w:r>
      <w:r>
        <w:rPr>
          <w:rFonts w:ascii="Tahoma" w:hAnsi="宋体"/>
          <w:shd w:val="clear" w:color="auto" w:fill="FAFAFA"/>
        </w:rPr>
        <w:t>．物质和意识何者与社会生活的关系更密切</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w:t>
      </w:r>
      <w:r>
        <w:rPr>
          <w:rFonts w:ascii="Tahoma" w:hAnsi="宋体"/>
          <w:shd w:val="clear" w:color="auto" w:fill="FAFAFA"/>
        </w:rPr>
        <w:t>7</w:t>
      </w:r>
      <w:r>
        <w:rPr>
          <w:rFonts w:ascii="Tahoma" w:hAnsi="宋体"/>
          <w:shd w:val="clear" w:color="auto" w:fill="FAFAFA"/>
        </w:rPr>
        <w:t>）</w:t>
      </w:r>
      <w:r>
        <w:rPr>
          <w:rFonts w:ascii="Tahoma" w:hAnsi="宋体"/>
          <w:shd w:val="clear" w:color="auto" w:fill="FAFAFA"/>
        </w:rPr>
        <w:t>1978</w:t>
      </w:r>
      <w:r>
        <w:rPr>
          <w:rFonts w:ascii="Tahoma" w:hAnsi="宋体"/>
          <w:shd w:val="clear" w:color="auto" w:fill="FAFAFA"/>
        </w:rPr>
        <w:t>年关于真理标准大讨论是一场新的思想解放运动。实践之所以成为检验真理的唯一标准，是由（</w:t>
      </w:r>
      <w:r>
        <w:rPr>
          <w:rFonts w:ascii="Tahoma" w:hAnsi="宋体"/>
          <w:shd w:val="clear" w:color="auto" w:fill="FAFAFA"/>
        </w:rPr>
        <w:t xml:space="preserve"> </w:t>
      </w:r>
      <w:r>
        <w:rPr>
          <w:rFonts w:ascii="Tahoma" w:hAnsi="宋体"/>
          <w:shd w:val="clear" w:color="auto" w:fill="FAFAFA"/>
        </w:rPr>
        <w:t>）</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A</w:t>
      </w:r>
      <w:r>
        <w:rPr>
          <w:rFonts w:ascii="Tahoma" w:hAnsi="宋体"/>
          <w:shd w:val="clear" w:color="auto" w:fill="FAFAFA"/>
        </w:rPr>
        <w:t>．真理的主观性和实践的客观性所要求的</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B</w:t>
      </w:r>
      <w:r>
        <w:rPr>
          <w:rFonts w:ascii="Tahoma" w:hAnsi="宋体"/>
          <w:shd w:val="clear" w:color="auto" w:fill="FAFAFA"/>
        </w:rPr>
        <w:t>．真理的相对性和实践的绝对性所预设的</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C</w:t>
      </w:r>
      <w:r>
        <w:rPr>
          <w:rFonts w:ascii="Tahoma" w:hAnsi="宋体"/>
          <w:shd w:val="clear" w:color="auto" w:fill="FAFAFA"/>
        </w:rPr>
        <w:t>．真理的属性和实践的功能所规定的</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D</w:t>
      </w:r>
      <w:r>
        <w:rPr>
          <w:rFonts w:ascii="Tahoma" w:hAnsi="宋体"/>
          <w:shd w:val="clear" w:color="auto" w:fill="FAFAFA"/>
        </w:rPr>
        <w:t>．真理的本性和实践的特点所决定的</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w:t>
      </w:r>
      <w:r>
        <w:rPr>
          <w:rFonts w:ascii="Tahoma" w:hAnsi="宋体"/>
          <w:shd w:val="clear" w:color="auto" w:fill="FAFAFA"/>
        </w:rPr>
        <w:t>8</w:t>
      </w:r>
      <w:r>
        <w:rPr>
          <w:rFonts w:ascii="Tahoma" w:hAnsi="宋体"/>
          <w:shd w:val="clear" w:color="auto" w:fill="FAFAFA"/>
        </w:rPr>
        <w:t>）列宁说，资本主义社会形态是个活生生的形态，既有</w:t>
      </w:r>
      <w:r>
        <w:rPr>
          <w:rFonts w:ascii="Tahoma" w:hAnsi="宋体"/>
          <w:shd w:val="clear" w:color="auto" w:fill="FAFAFA"/>
        </w:rPr>
        <w:t>“</w:t>
      </w:r>
      <w:r>
        <w:rPr>
          <w:rFonts w:ascii="Tahoma" w:hAnsi="宋体"/>
          <w:shd w:val="clear" w:color="auto" w:fill="FAFAFA"/>
        </w:rPr>
        <w:t>骨骼</w:t>
      </w:r>
      <w:r>
        <w:rPr>
          <w:rFonts w:ascii="Tahoma" w:hAnsi="宋体"/>
          <w:shd w:val="clear" w:color="auto" w:fill="FAFAFA"/>
        </w:rPr>
        <w:t>”</w:t>
      </w:r>
      <w:r>
        <w:rPr>
          <w:rFonts w:ascii="Tahoma" w:hAnsi="宋体"/>
          <w:shd w:val="clear" w:color="auto" w:fill="FAFAFA"/>
        </w:rPr>
        <w:t>，又有</w:t>
      </w:r>
      <w:r>
        <w:rPr>
          <w:rFonts w:ascii="Tahoma" w:hAnsi="宋体"/>
          <w:shd w:val="clear" w:color="auto" w:fill="FAFAFA"/>
        </w:rPr>
        <w:t>“</w:t>
      </w:r>
      <w:r>
        <w:rPr>
          <w:rFonts w:ascii="Tahoma" w:hAnsi="宋体"/>
          <w:shd w:val="clear" w:color="auto" w:fill="FAFAFA"/>
        </w:rPr>
        <w:t>血肉</w:t>
      </w:r>
      <w:r>
        <w:rPr>
          <w:rFonts w:ascii="Tahoma" w:hAnsi="宋体"/>
          <w:shd w:val="clear" w:color="auto" w:fill="FAFAFA"/>
        </w:rPr>
        <w:t>”</w:t>
      </w:r>
      <w:r>
        <w:rPr>
          <w:rFonts w:ascii="Tahoma" w:hAnsi="宋体"/>
          <w:shd w:val="clear" w:color="auto" w:fill="FAFAFA"/>
        </w:rPr>
        <w:t>。人类社会作为一个活的有机体，其</w:t>
      </w:r>
      <w:r>
        <w:rPr>
          <w:rFonts w:ascii="Tahoma" w:hAnsi="宋体"/>
          <w:shd w:val="clear" w:color="auto" w:fill="FAFAFA"/>
        </w:rPr>
        <w:t>“</w:t>
      </w:r>
      <w:r>
        <w:rPr>
          <w:rFonts w:ascii="Tahoma" w:hAnsi="宋体"/>
          <w:shd w:val="clear" w:color="auto" w:fill="FAFAFA"/>
        </w:rPr>
        <w:t>骨骼</w:t>
      </w:r>
      <w:r>
        <w:rPr>
          <w:rFonts w:ascii="Tahoma" w:hAnsi="宋体"/>
          <w:shd w:val="clear" w:color="auto" w:fill="FAFAFA"/>
        </w:rPr>
        <w:t>”</w:t>
      </w:r>
      <w:r>
        <w:rPr>
          <w:rFonts w:ascii="Tahoma" w:hAnsi="宋体"/>
          <w:shd w:val="clear" w:color="auto" w:fill="FAFAFA"/>
        </w:rPr>
        <w:t>系统是指（</w:t>
      </w:r>
      <w:r>
        <w:rPr>
          <w:rFonts w:ascii="Tahoma" w:hAnsi="宋体"/>
          <w:shd w:val="clear" w:color="auto" w:fill="FAFAFA"/>
        </w:rPr>
        <w:t xml:space="preserve"> </w:t>
      </w:r>
      <w:r>
        <w:rPr>
          <w:rFonts w:ascii="Tahoma" w:hAnsi="宋体"/>
          <w:shd w:val="clear" w:color="auto" w:fill="FAFAFA"/>
        </w:rPr>
        <w:t>）</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A</w:t>
      </w:r>
      <w:r>
        <w:rPr>
          <w:rFonts w:ascii="Tahoma" w:hAnsi="宋体"/>
          <w:shd w:val="clear" w:color="auto" w:fill="FAFAFA"/>
        </w:rPr>
        <w:t>．地理环境、人口因素和生产方式等社会物质生活条件</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B</w:t>
      </w:r>
      <w:r>
        <w:rPr>
          <w:rFonts w:ascii="Tahoma" w:hAnsi="宋体"/>
          <w:shd w:val="clear" w:color="auto" w:fill="FAFAFA"/>
        </w:rPr>
        <w:t>．与一定的生产力相适应的生产关系</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C</w:t>
      </w:r>
      <w:r>
        <w:rPr>
          <w:rFonts w:ascii="Tahoma" w:hAnsi="宋体"/>
          <w:shd w:val="clear" w:color="auto" w:fill="FAFAFA"/>
        </w:rPr>
        <w:t>．建立在一定经济基础之上的政治法律制度及设施</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D</w:t>
      </w:r>
      <w:r>
        <w:rPr>
          <w:rFonts w:ascii="Tahoma" w:hAnsi="宋体"/>
          <w:shd w:val="clear" w:color="auto" w:fill="FAFAFA"/>
        </w:rPr>
        <w:t>．由政治法律思想、道德、宗教、哲学等构成的社会意识形态</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w:t>
      </w:r>
      <w:r>
        <w:rPr>
          <w:rFonts w:ascii="Tahoma" w:hAnsi="宋体"/>
          <w:shd w:val="clear" w:color="auto" w:fill="FAFAFA"/>
        </w:rPr>
        <w:t>9</w:t>
      </w:r>
      <w:r>
        <w:rPr>
          <w:rFonts w:ascii="Tahoma" w:hAnsi="宋体"/>
          <w:shd w:val="clear" w:color="auto" w:fill="FAFAFA"/>
        </w:rPr>
        <w:t>）卢梭在《论人类不平等的起源和基础》中说道：</w:t>
      </w:r>
      <w:r>
        <w:rPr>
          <w:rFonts w:ascii="Tahoma" w:hAnsi="宋体"/>
          <w:shd w:val="clear" w:color="auto" w:fill="FAFAFA"/>
        </w:rPr>
        <w:t>“</w:t>
      </w:r>
      <w:r>
        <w:rPr>
          <w:rFonts w:ascii="Tahoma" w:hAnsi="宋体"/>
          <w:shd w:val="clear" w:color="auto" w:fill="FAFAFA"/>
        </w:rPr>
        <w:t>我认为，在人类的一切知识中，最有用但也最不完善的知识就是关于人的知识。</w:t>
      </w:r>
      <w:r>
        <w:rPr>
          <w:rFonts w:ascii="Tahoma" w:hAnsi="宋体"/>
          <w:shd w:val="clear" w:color="auto" w:fill="FAFAFA"/>
        </w:rPr>
        <w:t>”</w:t>
      </w:r>
      <w:r>
        <w:rPr>
          <w:rFonts w:ascii="Tahoma" w:hAnsi="宋体"/>
          <w:shd w:val="clear" w:color="auto" w:fill="FAFAFA"/>
        </w:rPr>
        <w:t>马克思的唯物史观破解了人是什么这一</w:t>
      </w:r>
      <w:r>
        <w:rPr>
          <w:rFonts w:ascii="Tahoma" w:hAnsi="宋体"/>
          <w:shd w:val="clear" w:color="auto" w:fill="FAFAFA"/>
        </w:rPr>
        <w:t>“</w:t>
      </w:r>
      <w:r>
        <w:rPr>
          <w:rFonts w:ascii="Tahoma" w:hAnsi="宋体"/>
          <w:shd w:val="clear" w:color="auto" w:fill="FAFAFA"/>
        </w:rPr>
        <w:t>斯芬克斯之谜</w:t>
      </w:r>
      <w:r>
        <w:rPr>
          <w:rFonts w:ascii="Tahoma" w:hAnsi="宋体"/>
          <w:shd w:val="clear" w:color="auto" w:fill="FAFAFA"/>
        </w:rPr>
        <w:t>”</w:t>
      </w:r>
      <w:r>
        <w:rPr>
          <w:rFonts w:ascii="Tahoma" w:hAnsi="宋体"/>
          <w:shd w:val="clear" w:color="auto" w:fill="FAFAFA"/>
        </w:rPr>
        <w:t>。马克思在《关于费</w:t>
      </w:r>
      <w:r>
        <w:rPr>
          <w:rFonts w:ascii="Tahoma" w:hAnsi="宋体"/>
          <w:shd w:val="clear" w:color="auto" w:fill="FAFAFA"/>
        </w:rPr>
        <w:t>尔巴哈的提纲》中指出，人的本质在其现实性上是（</w:t>
      </w:r>
      <w:r>
        <w:rPr>
          <w:rFonts w:ascii="Tahoma" w:hAnsi="宋体"/>
          <w:shd w:val="clear" w:color="auto" w:fill="FAFAFA"/>
        </w:rPr>
        <w:t xml:space="preserve"> </w:t>
      </w:r>
      <w:r>
        <w:rPr>
          <w:rFonts w:ascii="Tahoma" w:hAnsi="宋体"/>
          <w:shd w:val="clear" w:color="auto" w:fill="FAFAFA"/>
        </w:rPr>
        <w:t>）</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A</w:t>
      </w:r>
      <w:r>
        <w:rPr>
          <w:rFonts w:ascii="Tahoma" w:hAnsi="宋体"/>
          <w:shd w:val="clear" w:color="auto" w:fill="FAFAFA"/>
        </w:rPr>
        <w:t>．自然属性和社会属性的内在统一</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B</w:t>
      </w:r>
      <w:r>
        <w:rPr>
          <w:rFonts w:ascii="Tahoma" w:hAnsi="宋体"/>
          <w:shd w:val="clear" w:color="auto" w:fill="FAFAFA"/>
        </w:rPr>
        <w:t>．所有人共同属性的概括</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C</w:t>
      </w:r>
      <w:r>
        <w:rPr>
          <w:rFonts w:ascii="Tahoma" w:hAnsi="宋体"/>
          <w:shd w:val="clear" w:color="auto" w:fill="FAFAFA"/>
        </w:rPr>
        <w:t>．一切社会关系的总和</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D</w:t>
      </w:r>
      <w:r>
        <w:rPr>
          <w:rFonts w:ascii="Tahoma" w:hAnsi="宋体"/>
          <w:shd w:val="clear" w:color="auto" w:fill="FAFAFA"/>
        </w:rPr>
        <w:t>．自由理性的外化</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w:t>
      </w:r>
      <w:r>
        <w:rPr>
          <w:rFonts w:ascii="Tahoma" w:hAnsi="宋体"/>
          <w:shd w:val="clear" w:color="auto" w:fill="FAFAFA"/>
        </w:rPr>
        <w:t>10</w:t>
      </w:r>
      <w:r>
        <w:rPr>
          <w:rFonts w:ascii="Tahoma" w:hAnsi="宋体"/>
          <w:shd w:val="clear" w:color="auto" w:fill="FAFAFA"/>
        </w:rPr>
        <w:t>）国家垄断资本主义条件下，政府对经济生活进行干预和调节的实质是（</w:t>
      </w:r>
      <w:r>
        <w:rPr>
          <w:rFonts w:ascii="Tahoma" w:hAnsi="宋体"/>
          <w:shd w:val="clear" w:color="auto" w:fill="FAFAFA"/>
        </w:rPr>
        <w:t xml:space="preserve"> </w:t>
      </w:r>
      <w:r>
        <w:rPr>
          <w:rFonts w:ascii="Tahoma" w:hAnsi="宋体"/>
          <w:shd w:val="clear" w:color="auto" w:fill="FAFAFA"/>
        </w:rPr>
        <w:t>）</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A</w:t>
      </w:r>
      <w:r>
        <w:rPr>
          <w:rFonts w:ascii="Tahoma" w:hAnsi="宋体"/>
          <w:shd w:val="clear" w:color="auto" w:fill="FAFAFA"/>
        </w:rPr>
        <w:t>．维护垄断资产阶级的整体利益和长远利益</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B</w:t>
      </w:r>
      <w:r>
        <w:rPr>
          <w:rFonts w:ascii="Tahoma" w:hAnsi="宋体"/>
          <w:shd w:val="clear" w:color="auto" w:fill="FAFAFA"/>
        </w:rPr>
        <w:t>．维持资本主义经济稳定增长</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C</w:t>
      </w:r>
      <w:r>
        <w:rPr>
          <w:rFonts w:ascii="Tahoma" w:hAnsi="宋体"/>
          <w:shd w:val="clear" w:color="auto" w:fill="FAFAFA"/>
        </w:rPr>
        <w:t>．消除或防止经济危机的爆发</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D</w:t>
      </w:r>
      <w:r>
        <w:rPr>
          <w:rFonts w:ascii="Tahoma" w:hAnsi="宋体"/>
          <w:shd w:val="clear" w:color="auto" w:fill="FAFAFA"/>
        </w:rPr>
        <w:t>．提高资本主义社会的整体福利水平</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w:t>
      </w:r>
      <w:r>
        <w:rPr>
          <w:rFonts w:ascii="Tahoma" w:hAnsi="宋体"/>
          <w:shd w:val="clear" w:color="auto" w:fill="FAFAFA"/>
        </w:rPr>
        <w:t>11</w:t>
      </w:r>
      <w:r>
        <w:rPr>
          <w:rFonts w:ascii="Tahoma" w:hAnsi="宋体"/>
          <w:shd w:val="clear" w:color="auto" w:fill="FAFAFA"/>
        </w:rPr>
        <w:t>）某钢厂因铁矿石价格上涨，增加了该厂的预付资本数量，这使得该厂的资本构成发</w:t>
      </w:r>
      <w:r>
        <w:rPr>
          <w:rFonts w:ascii="Tahoma" w:hAnsi="宋体"/>
          <w:shd w:val="clear" w:color="auto" w:fill="FAFAFA"/>
        </w:rPr>
        <w:lastRenderedPageBreak/>
        <w:t>生了变化，所变化的资本构成是（</w:t>
      </w:r>
      <w:r>
        <w:rPr>
          <w:rFonts w:ascii="Tahoma" w:hAnsi="宋体"/>
          <w:shd w:val="clear" w:color="auto" w:fill="FAFAFA"/>
        </w:rPr>
        <w:t xml:space="preserve"> </w:t>
      </w:r>
      <w:r>
        <w:rPr>
          <w:rFonts w:ascii="Tahoma" w:hAnsi="宋体"/>
          <w:shd w:val="clear" w:color="auto" w:fill="FAFAFA"/>
        </w:rPr>
        <w:t>）</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A</w:t>
      </w:r>
      <w:r>
        <w:rPr>
          <w:rFonts w:ascii="Tahoma" w:hAnsi="宋体"/>
          <w:shd w:val="clear" w:color="auto" w:fill="FAFAFA"/>
        </w:rPr>
        <w:t>．资本技术构成</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B</w:t>
      </w:r>
      <w:r>
        <w:rPr>
          <w:rFonts w:ascii="Tahoma" w:hAnsi="宋体"/>
          <w:shd w:val="clear" w:color="auto" w:fill="FAFAFA"/>
        </w:rPr>
        <w:t>．资本</w:t>
      </w:r>
      <w:r>
        <w:rPr>
          <w:rFonts w:ascii="Tahoma" w:hAnsi="宋体"/>
          <w:shd w:val="clear" w:color="auto" w:fill="FAFAFA"/>
        </w:rPr>
        <w:t>价值构成</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C</w:t>
      </w:r>
      <w:r>
        <w:rPr>
          <w:rFonts w:ascii="Tahoma" w:hAnsi="宋体"/>
          <w:shd w:val="clear" w:color="auto" w:fill="FAFAFA"/>
        </w:rPr>
        <w:t>．资本物质构成</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D</w:t>
      </w:r>
      <w:r>
        <w:rPr>
          <w:rFonts w:ascii="Tahoma" w:hAnsi="宋体"/>
          <w:shd w:val="clear" w:color="auto" w:fill="FAFAFA"/>
        </w:rPr>
        <w:t>．资本有机构成</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w:t>
      </w:r>
      <w:r>
        <w:rPr>
          <w:rFonts w:ascii="Tahoma" w:hAnsi="宋体"/>
          <w:shd w:val="clear" w:color="auto" w:fill="FAFAFA"/>
        </w:rPr>
        <w:t>12</w:t>
      </w:r>
      <w:r>
        <w:rPr>
          <w:rFonts w:ascii="Tahoma" w:hAnsi="宋体"/>
          <w:shd w:val="clear" w:color="auto" w:fill="FAFAFA"/>
        </w:rPr>
        <w:t>）恩格斯用《共产党宣言》中的下面这段话表述了未来的社会主义纪元的基本思想，这段话是：</w:t>
      </w:r>
      <w:r>
        <w:rPr>
          <w:rFonts w:ascii="Tahoma" w:hAnsi="宋体"/>
          <w:shd w:val="clear" w:color="auto" w:fill="FAFAFA"/>
        </w:rPr>
        <w:t>“</w:t>
      </w:r>
      <w:r>
        <w:rPr>
          <w:rFonts w:ascii="Tahoma" w:hAnsi="宋体"/>
          <w:shd w:val="clear" w:color="auto" w:fill="FAFAFA"/>
        </w:rPr>
        <w:t>代替那存在着阶级和阶级对立的资产阶级旧社会的，将是这样一个联合体，在那里，每个人的自由发展是一切人的自由发展的条件。</w:t>
      </w:r>
      <w:r>
        <w:rPr>
          <w:rFonts w:ascii="Tahoma" w:hAnsi="宋体"/>
          <w:shd w:val="clear" w:color="auto" w:fill="FAFAFA"/>
        </w:rPr>
        <w:t>”</w:t>
      </w:r>
      <w:r>
        <w:rPr>
          <w:rFonts w:ascii="Tahoma" w:hAnsi="宋体"/>
          <w:shd w:val="clear" w:color="auto" w:fill="FAFAFA"/>
        </w:rPr>
        <w:t>这段话表明，马克思主义追求的根本价值目标是（</w:t>
      </w:r>
      <w:r>
        <w:rPr>
          <w:rFonts w:ascii="Tahoma" w:hAnsi="宋体"/>
          <w:shd w:val="clear" w:color="auto" w:fill="FAFAFA"/>
        </w:rPr>
        <w:t xml:space="preserve"> </w:t>
      </w:r>
      <w:r>
        <w:rPr>
          <w:rFonts w:ascii="Tahoma" w:hAnsi="宋体"/>
          <w:shd w:val="clear" w:color="auto" w:fill="FAFAFA"/>
        </w:rPr>
        <w:t>）</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A</w:t>
      </w:r>
      <w:r>
        <w:rPr>
          <w:rFonts w:ascii="Tahoma" w:hAnsi="宋体"/>
          <w:shd w:val="clear" w:color="auto" w:fill="FAFAFA"/>
        </w:rPr>
        <w:t>．实现人的自由而全面的发展</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B</w:t>
      </w:r>
      <w:r>
        <w:rPr>
          <w:rFonts w:ascii="Tahoma" w:hAnsi="宋体"/>
          <w:shd w:val="clear" w:color="auto" w:fill="FAFAFA"/>
        </w:rPr>
        <w:t>．实现人类永恒不变的普适价值</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C</w:t>
      </w:r>
      <w:r>
        <w:rPr>
          <w:rFonts w:ascii="Tahoma" w:hAnsi="宋体"/>
          <w:shd w:val="clear" w:color="auto" w:fill="FAFAFA"/>
        </w:rPr>
        <w:t>．建立一个四海之内皆兄弟的大同世界</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D</w:t>
      </w:r>
      <w:r>
        <w:rPr>
          <w:rFonts w:ascii="Tahoma" w:hAnsi="宋体"/>
          <w:shd w:val="clear" w:color="auto" w:fill="FAFAFA"/>
        </w:rPr>
        <w:t>．建立一个自由、平等、博爱的理性王国</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w:t>
      </w:r>
      <w:r>
        <w:rPr>
          <w:rFonts w:ascii="Tahoma" w:hAnsi="宋体"/>
          <w:shd w:val="clear" w:color="auto" w:fill="FAFAFA"/>
        </w:rPr>
        <w:t>13</w:t>
      </w:r>
      <w:r>
        <w:rPr>
          <w:rFonts w:ascii="Tahoma" w:hAnsi="宋体"/>
          <w:shd w:val="clear" w:color="auto" w:fill="FAFAFA"/>
        </w:rPr>
        <w:t>）有一则箴言：</w:t>
      </w:r>
      <w:r>
        <w:rPr>
          <w:rFonts w:ascii="Tahoma" w:hAnsi="宋体"/>
          <w:shd w:val="clear" w:color="auto" w:fill="FAFAFA"/>
        </w:rPr>
        <w:t>“</w:t>
      </w:r>
      <w:r>
        <w:rPr>
          <w:rFonts w:ascii="Tahoma" w:hAnsi="宋体"/>
          <w:shd w:val="clear" w:color="auto" w:fill="FAFAFA"/>
        </w:rPr>
        <w:t>在溪水与岩石的斗争中，胜利的总是溪水，不是因</w:t>
      </w:r>
      <w:r>
        <w:rPr>
          <w:rFonts w:ascii="Tahoma" w:hAnsi="宋体"/>
          <w:shd w:val="clear" w:color="auto" w:fill="FAFAFA"/>
        </w:rPr>
        <w:t>为力量，而是因为坚持。</w:t>
      </w:r>
      <w:r>
        <w:rPr>
          <w:rFonts w:ascii="Tahoma" w:hAnsi="宋体"/>
          <w:shd w:val="clear" w:color="auto" w:fill="FAFAFA"/>
        </w:rPr>
        <w:t>”“</w:t>
      </w:r>
      <w:r>
        <w:rPr>
          <w:rFonts w:ascii="Tahoma" w:hAnsi="宋体"/>
          <w:shd w:val="clear" w:color="auto" w:fill="FAFAFA"/>
        </w:rPr>
        <w:t>坚持就是胜利</w:t>
      </w:r>
      <w:r>
        <w:rPr>
          <w:rFonts w:ascii="Tahoma" w:hAnsi="宋体"/>
          <w:shd w:val="clear" w:color="auto" w:fill="FAFAFA"/>
        </w:rPr>
        <w:t>”</w:t>
      </w:r>
      <w:r>
        <w:rPr>
          <w:rFonts w:ascii="Tahoma" w:hAnsi="宋体"/>
          <w:shd w:val="clear" w:color="auto" w:fill="FAFAFA"/>
        </w:rPr>
        <w:t>的哲理在于（</w:t>
      </w:r>
      <w:r>
        <w:rPr>
          <w:rFonts w:ascii="Tahoma" w:hAnsi="宋体"/>
          <w:shd w:val="clear" w:color="auto" w:fill="FAFAFA"/>
        </w:rPr>
        <w:t xml:space="preserve"> </w:t>
      </w:r>
      <w:r>
        <w:rPr>
          <w:rFonts w:ascii="Tahoma" w:hAnsi="宋体"/>
          <w:shd w:val="clear" w:color="auto" w:fill="FAFAFA"/>
        </w:rPr>
        <w:t>）</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A</w:t>
      </w:r>
      <w:r>
        <w:rPr>
          <w:rFonts w:ascii="Tahoma" w:hAnsi="宋体"/>
          <w:shd w:val="clear" w:color="auto" w:fill="FAFAFA"/>
        </w:rPr>
        <w:t>．必然性通过偶然性开辟道路</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B</w:t>
      </w:r>
      <w:r>
        <w:rPr>
          <w:rFonts w:ascii="Tahoma" w:hAnsi="宋体"/>
          <w:shd w:val="clear" w:color="auto" w:fill="FAFAFA"/>
        </w:rPr>
        <w:t>．肯定中包含着否定的因素</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C</w:t>
      </w:r>
      <w:r>
        <w:rPr>
          <w:rFonts w:ascii="Tahoma" w:hAnsi="宋体"/>
          <w:shd w:val="clear" w:color="auto" w:fill="FAFAFA"/>
        </w:rPr>
        <w:t>．量变必然引起质变</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D</w:t>
      </w:r>
      <w:r>
        <w:rPr>
          <w:rFonts w:ascii="Tahoma" w:hAnsi="宋体"/>
          <w:shd w:val="clear" w:color="auto" w:fill="FAFAFA"/>
        </w:rPr>
        <w:t>．有其因必有其果</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w:t>
      </w:r>
      <w:r>
        <w:rPr>
          <w:rFonts w:ascii="Tahoma" w:hAnsi="宋体"/>
          <w:shd w:val="clear" w:color="auto" w:fill="FAFAFA"/>
        </w:rPr>
        <w:t>14</w:t>
      </w:r>
      <w:r>
        <w:rPr>
          <w:rFonts w:ascii="Tahoma" w:hAnsi="宋体"/>
          <w:shd w:val="clear" w:color="auto" w:fill="FAFAFA"/>
        </w:rPr>
        <w:t>）由于气候变暖，北极冰盖融化，致使北极熊无处可去的场景，颇具震撼力。它给我们地球上的人类发出的警示是（</w:t>
      </w:r>
      <w:r>
        <w:rPr>
          <w:rFonts w:ascii="Tahoma" w:hAnsi="宋体"/>
          <w:shd w:val="clear" w:color="auto" w:fill="FAFAFA"/>
        </w:rPr>
        <w:t xml:space="preserve"> </w:t>
      </w:r>
      <w:r>
        <w:rPr>
          <w:rFonts w:ascii="Tahoma" w:hAnsi="宋体"/>
          <w:shd w:val="clear" w:color="auto" w:fill="FAFAFA"/>
        </w:rPr>
        <w:t>）</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A</w:t>
      </w:r>
      <w:r>
        <w:rPr>
          <w:rFonts w:ascii="Tahoma" w:hAnsi="宋体"/>
          <w:shd w:val="clear" w:color="auto" w:fill="FAFAFA"/>
        </w:rPr>
        <w:t>．人与自然的关系成为人与人之间一切社会关系的核心</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B</w:t>
      </w:r>
      <w:r>
        <w:rPr>
          <w:rFonts w:ascii="Tahoma" w:hAnsi="宋体"/>
          <w:shd w:val="clear" w:color="auto" w:fill="FAFAFA"/>
        </w:rPr>
        <w:t>．生态失衡已成为自然界自身周期变化不可逆转的趋势</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C</w:t>
      </w:r>
      <w:r>
        <w:rPr>
          <w:rFonts w:ascii="Tahoma" w:hAnsi="宋体"/>
          <w:shd w:val="clear" w:color="auto" w:fill="FAFAFA"/>
        </w:rPr>
        <w:t>．自然地理环境已成为人类社会发展的根本决定力量</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D</w:t>
      </w:r>
      <w:r>
        <w:rPr>
          <w:rFonts w:ascii="Tahoma" w:hAnsi="宋体"/>
          <w:shd w:val="clear" w:color="auto" w:fill="FAFAFA"/>
        </w:rPr>
        <w:t>．生态环境已日益成为人类反思自身活动的重要前提</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w:t>
      </w:r>
      <w:r>
        <w:rPr>
          <w:rFonts w:ascii="Tahoma" w:hAnsi="宋体"/>
          <w:shd w:val="clear" w:color="auto" w:fill="FAFAFA"/>
        </w:rPr>
        <w:t>15</w:t>
      </w:r>
      <w:r>
        <w:rPr>
          <w:rFonts w:ascii="Tahoma" w:hAnsi="宋体"/>
          <w:shd w:val="clear" w:color="auto" w:fill="FAFAFA"/>
        </w:rPr>
        <w:t>）劳动力成为商品是货币转化为资</w:t>
      </w:r>
      <w:r>
        <w:rPr>
          <w:rFonts w:ascii="Tahoma" w:hAnsi="宋体"/>
          <w:shd w:val="clear" w:color="auto" w:fill="FAFAFA"/>
        </w:rPr>
        <w:t>本的前提条件，这是因为（</w:t>
      </w:r>
      <w:r>
        <w:rPr>
          <w:rFonts w:ascii="Tahoma" w:hAnsi="宋体"/>
          <w:shd w:val="clear" w:color="auto" w:fill="FAFAFA"/>
        </w:rPr>
        <w:t xml:space="preserve"> </w:t>
      </w:r>
      <w:r>
        <w:rPr>
          <w:rFonts w:ascii="Tahoma" w:hAnsi="宋体"/>
          <w:shd w:val="clear" w:color="auto" w:fill="FAFAFA"/>
        </w:rPr>
        <w:t>）</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A</w:t>
      </w:r>
      <w:r>
        <w:rPr>
          <w:rFonts w:ascii="Tahoma" w:hAnsi="宋体"/>
          <w:shd w:val="clear" w:color="auto" w:fill="FAFAFA"/>
        </w:rPr>
        <w:t>．资本家购买的是劳动力的价值</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B</w:t>
      </w:r>
      <w:r>
        <w:rPr>
          <w:rFonts w:ascii="Tahoma" w:hAnsi="宋体"/>
          <w:shd w:val="clear" w:color="auto" w:fill="FAFAFA"/>
        </w:rPr>
        <w:t>．劳动力商品具有价值和使用价值</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C</w:t>
      </w:r>
      <w:r>
        <w:rPr>
          <w:rFonts w:ascii="Tahoma" w:hAnsi="宋体"/>
          <w:shd w:val="clear" w:color="auto" w:fill="FAFAFA"/>
        </w:rPr>
        <w:t>．货币所有者购买的劳动力能够带来剩余价值</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D</w:t>
      </w:r>
      <w:r>
        <w:rPr>
          <w:rFonts w:ascii="Tahoma" w:hAnsi="宋体"/>
          <w:shd w:val="clear" w:color="auto" w:fill="FAFAFA"/>
        </w:rPr>
        <w:t>．劳动力自身的价值能够在消费过程中转移到新的商品中去</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w:t>
      </w:r>
      <w:r>
        <w:rPr>
          <w:rFonts w:ascii="Tahoma" w:hAnsi="宋体"/>
          <w:shd w:val="clear" w:color="auto" w:fill="FAFAFA"/>
        </w:rPr>
        <w:t>16</w:t>
      </w:r>
      <w:r>
        <w:rPr>
          <w:rFonts w:ascii="Tahoma" w:hAnsi="宋体"/>
          <w:shd w:val="clear" w:color="auto" w:fill="FAFAFA"/>
        </w:rPr>
        <w:t>）在马克思主义的组成部分中，构成整个马克思主义的基础部分的是（</w:t>
      </w:r>
      <w:r>
        <w:rPr>
          <w:rFonts w:ascii="Tahoma" w:hAnsi="宋体"/>
          <w:shd w:val="clear" w:color="auto" w:fill="FAFAFA"/>
        </w:rPr>
        <w:t xml:space="preserve"> </w:t>
      </w:r>
      <w:r>
        <w:rPr>
          <w:rFonts w:ascii="Tahoma" w:hAnsi="宋体"/>
          <w:shd w:val="clear" w:color="auto" w:fill="FAFAFA"/>
        </w:rPr>
        <w:t>）</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lastRenderedPageBreak/>
        <w:t xml:space="preserve">A. </w:t>
      </w:r>
      <w:r>
        <w:rPr>
          <w:rFonts w:ascii="Tahoma" w:hAnsi="宋体"/>
          <w:shd w:val="clear" w:color="auto" w:fill="FAFAFA"/>
        </w:rPr>
        <w:t>马克思主义政治经济学</w:t>
      </w:r>
      <w:r>
        <w:rPr>
          <w:rFonts w:ascii="Tahoma" w:hAnsi="宋体"/>
          <w:shd w:val="clear" w:color="auto" w:fill="FAFAFA"/>
        </w:rPr>
        <w:t xml:space="preserve"> </w:t>
      </w:r>
      <w:r>
        <w:rPr>
          <w:rFonts w:ascii="Tahoma" w:hAnsi="宋体"/>
          <w:shd w:val="clear" w:color="auto" w:fill="FAFAFA"/>
        </w:rPr>
        <w:t xml:space="preserve">　　</w:t>
      </w:r>
      <w:r>
        <w:rPr>
          <w:rFonts w:ascii="Tahoma" w:hAnsi="宋体"/>
          <w:shd w:val="clear" w:color="auto" w:fill="FAFAFA"/>
        </w:rPr>
        <w:t xml:space="preserve"> B.</w:t>
      </w:r>
      <w:r>
        <w:rPr>
          <w:rFonts w:ascii="Tahoma" w:hAnsi="宋体"/>
          <w:shd w:val="clear" w:color="auto" w:fill="FAFAFA"/>
        </w:rPr>
        <w:t>马克思主义哲学</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C.</w:t>
      </w:r>
      <w:r>
        <w:rPr>
          <w:rFonts w:ascii="Tahoma" w:hAnsi="宋体"/>
          <w:shd w:val="clear" w:color="auto" w:fill="FAFAFA"/>
        </w:rPr>
        <w:t>科学社会主义</w:t>
      </w:r>
      <w:r>
        <w:rPr>
          <w:rFonts w:ascii="Tahoma" w:hAnsi="宋体"/>
          <w:shd w:val="clear" w:color="auto" w:fill="FAFAFA"/>
        </w:rPr>
        <w:t xml:space="preserve"> </w:t>
      </w:r>
      <w:r>
        <w:rPr>
          <w:rFonts w:ascii="Tahoma" w:hAnsi="宋体"/>
          <w:shd w:val="clear" w:color="auto" w:fill="FAFAFA"/>
        </w:rPr>
        <w:t xml:space="preserve">　　</w:t>
      </w:r>
      <w:r>
        <w:rPr>
          <w:rFonts w:ascii="Tahoma" w:hAnsi="宋体"/>
          <w:shd w:val="clear" w:color="auto" w:fill="FAFAFA"/>
        </w:rPr>
        <w:t xml:space="preserve"> D.</w:t>
      </w:r>
      <w:r>
        <w:rPr>
          <w:rFonts w:ascii="Tahoma" w:hAnsi="宋体"/>
          <w:shd w:val="clear" w:color="auto" w:fill="FAFAFA"/>
        </w:rPr>
        <w:t>马克思主义人类学</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w:t>
      </w:r>
      <w:r>
        <w:rPr>
          <w:rFonts w:ascii="Tahoma" w:hAnsi="宋体"/>
          <w:shd w:val="clear" w:color="auto" w:fill="FAFAFA"/>
        </w:rPr>
        <w:t>17</w:t>
      </w:r>
      <w:r>
        <w:rPr>
          <w:rFonts w:ascii="Tahoma" w:hAnsi="宋体"/>
          <w:shd w:val="clear" w:color="auto" w:fill="FAFAFA"/>
        </w:rPr>
        <w:t>）</w:t>
      </w:r>
      <w:r>
        <w:rPr>
          <w:rFonts w:ascii="Tahoma" w:hAnsi="宋体"/>
          <w:shd w:val="clear" w:color="auto" w:fill="FAFAFA"/>
        </w:rPr>
        <w:t>19</w:t>
      </w:r>
      <w:r>
        <w:rPr>
          <w:rFonts w:ascii="Tahoma" w:hAnsi="宋体"/>
          <w:shd w:val="clear" w:color="auto" w:fill="FAFAFA"/>
        </w:rPr>
        <w:t>世纪</w:t>
      </w:r>
      <w:r>
        <w:rPr>
          <w:rFonts w:ascii="Tahoma" w:hAnsi="宋体"/>
          <w:shd w:val="clear" w:color="auto" w:fill="FAFAFA"/>
        </w:rPr>
        <w:t>40</w:t>
      </w:r>
      <w:r>
        <w:rPr>
          <w:rFonts w:ascii="Tahoma" w:hAnsi="宋体"/>
          <w:shd w:val="clear" w:color="auto" w:fill="FAFAFA"/>
        </w:rPr>
        <w:t>—</w:t>
      </w:r>
      <w:r>
        <w:rPr>
          <w:rFonts w:ascii="Tahoma" w:hAnsi="宋体"/>
          <w:shd w:val="clear" w:color="auto" w:fill="FAFAFA"/>
        </w:rPr>
        <w:t>60</w:t>
      </w:r>
      <w:r>
        <w:rPr>
          <w:rFonts w:ascii="Tahoma" w:hAnsi="宋体"/>
          <w:shd w:val="clear" w:color="auto" w:fill="FAFAFA"/>
        </w:rPr>
        <w:t>年代，马克思的两大发现是（</w:t>
      </w:r>
      <w:r>
        <w:rPr>
          <w:rFonts w:ascii="Tahoma" w:hAnsi="宋体"/>
          <w:shd w:val="clear" w:color="auto" w:fill="FAFAFA"/>
        </w:rPr>
        <w:t xml:space="preserve"> </w:t>
      </w:r>
      <w:r>
        <w:rPr>
          <w:rFonts w:ascii="Tahoma" w:hAnsi="宋体"/>
          <w:shd w:val="clear" w:color="auto" w:fill="FAFAFA"/>
        </w:rPr>
        <w:t>）</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A.</w:t>
      </w:r>
      <w:r>
        <w:rPr>
          <w:rFonts w:ascii="Tahoma" w:hAnsi="宋体"/>
          <w:shd w:val="clear" w:color="auto" w:fill="FAFAFA"/>
        </w:rPr>
        <w:t>唯物论和辩证法</w:t>
      </w:r>
      <w:r>
        <w:rPr>
          <w:rFonts w:ascii="Tahoma" w:hAnsi="宋体"/>
          <w:shd w:val="clear" w:color="auto" w:fill="FAFAFA"/>
        </w:rPr>
        <w:t xml:space="preserve"> B.</w:t>
      </w:r>
      <w:r>
        <w:rPr>
          <w:rFonts w:ascii="Tahoma" w:hAnsi="宋体"/>
          <w:shd w:val="clear" w:color="auto" w:fill="FAFAFA"/>
        </w:rPr>
        <w:t>唯物史观和剩余价值学说</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C.</w:t>
      </w:r>
      <w:r>
        <w:rPr>
          <w:rFonts w:ascii="Tahoma" w:hAnsi="宋体"/>
          <w:shd w:val="clear" w:color="auto" w:fill="FAFAFA"/>
        </w:rPr>
        <w:t>唯物辩证法和科学社会主义</w:t>
      </w:r>
      <w:r>
        <w:rPr>
          <w:rFonts w:ascii="Tahoma" w:hAnsi="宋体"/>
          <w:shd w:val="clear" w:color="auto" w:fill="FAFAFA"/>
        </w:rPr>
        <w:t xml:space="preserve"> D.</w:t>
      </w:r>
      <w:r>
        <w:rPr>
          <w:rFonts w:ascii="Tahoma" w:hAnsi="宋体"/>
          <w:shd w:val="clear" w:color="auto" w:fill="FAFAFA"/>
        </w:rPr>
        <w:t>劳</w:t>
      </w:r>
      <w:r>
        <w:rPr>
          <w:rFonts w:ascii="Tahoma" w:hAnsi="宋体"/>
          <w:shd w:val="clear" w:color="auto" w:fill="FAFAFA"/>
        </w:rPr>
        <w:t>动价值论和科学社会主义</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w:t>
      </w:r>
      <w:r>
        <w:rPr>
          <w:rFonts w:ascii="Tahoma" w:hAnsi="宋体"/>
          <w:shd w:val="clear" w:color="auto" w:fill="FAFAFA"/>
        </w:rPr>
        <w:t>18</w:t>
      </w:r>
      <w:r>
        <w:rPr>
          <w:rFonts w:ascii="Tahoma" w:hAnsi="宋体"/>
          <w:shd w:val="clear" w:color="auto" w:fill="FAFAFA"/>
        </w:rPr>
        <w:t>）爱因斯坦说：</w:t>
      </w:r>
      <w:r>
        <w:rPr>
          <w:rFonts w:ascii="Tahoma" w:hAnsi="宋体"/>
          <w:shd w:val="clear" w:color="auto" w:fill="FAFAFA"/>
        </w:rPr>
        <w:t>“</w:t>
      </w:r>
      <w:r>
        <w:rPr>
          <w:rFonts w:ascii="Tahoma" w:hAnsi="宋体"/>
          <w:shd w:val="clear" w:color="auto" w:fill="FAFAFA"/>
        </w:rPr>
        <w:t>哲学可以被认为是全部科学之母</w:t>
      </w:r>
      <w:r>
        <w:rPr>
          <w:rFonts w:ascii="Tahoma" w:hAnsi="宋体"/>
          <w:shd w:val="clear" w:color="auto" w:fill="FAFAFA"/>
        </w:rPr>
        <w:t>”</w:t>
      </w:r>
      <w:r>
        <w:rPr>
          <w:rFonts w:ascii="Tahoma" w:hAnsi="宋体"/>
          <w:shd w:val="clear" w:color="auto" w:fill="FAFAFA"/>
        </w:rPr>
        <w:t>，这说明</w:t>
      </w:r>
      <w:r>
        <w:rPr>
          <w:rFonts w:ascii="Tahoma" w:hAnsi="宋体"/>
          <w:shd w:val="clear" w:color="auto" w:fill="FAFAFA"/>
        </w:rPr>
        <w:t>( )</w:t>
      </w:r>
      <w:r>
        <w:rPr>
          <w:rFonts w:ascii="Tahoma" w:hAnsi="宋体"/>
          <w:shd w:val="clear" w:color="auto" w:fill="FAFAFA"/>
        </w:rPr>
        <w:br/>
      </w:r>
      <w:r>
        <w:rPr>
          <w:rFonts w:ascii="Tahoma" w:hAnsi="宋体"/>
          <w:shd w:val="clear" w:color="auto" w:fill="FAFAFA"/>
        </w:rPr>
        <w:t>A</w:t>
      </w:r>
      <w:r>
        <w:rPr>
          <w:rFonts w:ascii="Tahoma" w:hAnsi="宋体"/>
          <w:shd w:val="clear" w:color="auto" w:fill="FAFAFA"/>
        </w:rPr>
        <w:t>．哲学是自然科学的概括</w:t>
      </w:r>
      <w:r>
        <w:rPr>
          <w:rFonts w:ascii="Tahoma" w:hAnsi="宋体"/>
          <w:shd w:val="clear" w:color="auto" w:fill="FAFAFA"/>
        </w:rPr>
        <w:t xml:space="preserve"> B</w:t>
      </w:r>
      <w:r>
        <w:rPr>
          <w:rFonts w:ascii="Tahoma" w:hAnsi="宋体"/>
          <w:shd w:val="clear" w:color="auto" w:fill="FAFAFA"/>
        </w:rPr>
        <w:t>．哲学对自然科学的研究有指导意义</w:t>
      </w:r>
      <w:r>
        <w:rPr>
          <w:rFonts w:ascii="Tahoma" w:hAnsi="宋体"/>
          <w:shd w:val="clear" w:color="auto" w:fill="FAFAFA"/>
        </w:rPr>
        <w:br/>
      </w:r>
      <w:r>
        <w:rPr>
          <w:rFonts w:ascii="Tahoma" w:hAnsi="宋体"/>
          <w:shd w:val="clear" w:color="auto" w:fill="FAFAFA"/>
        </w:rPr>
        <w:t>C</w:t>
      </w:r>
      <w:r>
        <w:rPr>
          <w:rFonts w:ascii="Tahoma" w:hAnsi="宋体"/>
          <w:shd w:val="clear" w:color="auto" w:fill="FAFAFA"/>
        </w:rPr>
        <w:t>．哲学是</w:t>
      </w:r>
      <w:r>
        <w:rPr>
          <w:rFonts w:ascii="Tahoma" w:hAnsi="宋体"/>
          <w:shd w:val="clear" w:color="auto" w:fill="FAFAFA"/>
        </w:rPr>
        <w:t>“</w:t>
      </w:r>
      <w:r>
        <w:rPr>
          <w:rFonts w:ascii="Tahoma" w:hAnsi="宋体"/>
          <w:shd w:val="clear" w:color="auto" w:fill="FAFAFA"/>
        </w:rPr>
        <w:t>科学之科学</w:t>
      </w:r>
      <w:r>
        <w:rPr>
          <w:rFonts w:ascii="Tahoma" w:hAnsi="宋体"/>
          <w:shd w:val="clear" w:color="auto" w:fill="FAFAFA"/>
        </w:rPr>
        <w:t>”</w:t>
      </w:r>
      <w:r>
        <w:rPr>
          <w:rFonts w:ascii="Tahoma" w:hAnsi="宋体"/>
          <w:shd w:val="clear" w:color="auto" w:fill="FAFAFA"/>
        </w:rPr>
        <w:t xml:space="preserve"> D</w:t>
      </w:r>
      <w:r>
        <w:rPr>
          <w:rFonts w:ascii="Tahoma" w:hAnsi="宋体"/>
          <w:shd w:val="clear" w:color="auto" w:fill="FAFAFA"/>
        </w:rPr>
        <w:t>．哲学是自然科学的基础</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w:t>
      </w:r>
      <w:r>
        <w:rPr>
          <w:rFonts w:ascii="Tahoma" w:hAnsi="宋体"/>
          <w:shd w:val="clear" w:color="auto" w:fill="FAFAFA"/>
        </w:rPr>
        <w:t>19</w:t>
      </w:r>
      <w:r>
        <w:rPr>
          <w:rFonts w:ascii="Tahoma" w:hAnsi="宋体"/>
          <w:shd w:val="clear" w:color="auto" w:fill="FAFAFA"/>
        </w:rPr>
        <w:t>）</w:t>
      </w:r>
      <w:r>
        <w:rPr>
          <w:rFonts w:ascii="Tahoma" w:hAnsi="宋体"/>
          <w:shd w:val="clear" w:color="auto" w:fill="FAFAFA"/>
        </w:rPr>
        <w:t>“</w:t>
      </w:r>
      <w:r>
        <w:rPr>
          <w:rFonts w:ascii="Tahoma" w:hAnsi="宋体"/>
          <w:shd w:val="clear" w:color="auto" w:fill="FAFAFA"/>
        </w:rPr>
        <w:t>居安思危</w:t>
      </w:r>
      <w:r>
        <w:rPr>
          <w:rFonts w:ascii="Tahoma" w:hAnsi="宋体"/>
          <w:shd w:val="clear" w:color="auto" w:fill="FAFAFA"/>
        </w:rPr>
        <w:t>”</w:t>
      </w:r>
      <w:r>
        <w:rPr>
          <w:rFonts w:ascii="Tahoma" w:hAnsi="宋体"/>
          <w:shd w:val="clear" w:color="auto" w:fill="FAFAFA"/>
        </w:rPr>
        <w:t>这句话体现的哲学道理是（　　）</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A</w:t>
      </w:r>
      <w:r>
        <w:rPr>
          <w:rFonts w:ascii="Tahoma" w:hAnsi="宋体"/>
          <w:shd w:val="clear" w:color="auto" w:fill="FAFAFA"/>
        </w:rPr>
        <w:t>．事物发展是量变和质变的统一</w:t>
      </w:r>
      <w:r>
        <w:rPr>
          <w:rFonts w:ascii="Tahoma" w:hAnsi="宋体"/>
          <w:shd w:val="clear" w:color="auto" w:fill="FAFAFA"/>
        </w:rPr>
        <w:t xml:space="preserve"> B</w:t>
      </w:r>
      <w:r>
        <w:rPr>
          <w:rFonts w:ascii="Tahoma" w:hAnsi="宋体"/>
          <w:shd w:val="clear" w:color="auto" w:fill="FAFAFA"/>
        </w:rPr>
        <w:t>．矛盾既具有普遍性又具有特殊性</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C</w:t>
      </w:r>
      <w:r>
        <w:rPr>
          <w:rFonts w:ascii="Tahoma" w:hAnsi="宋体"/>
          <w:shd w:val="clear" w:color="auto" w:fill="FAFAFA"/>
        </w:rPr>
        <w:t>．内因和外因相结合推动事物发展</w:t>
      </w:r>
      <w:r>
        <w:rPr>
          <w:rFonts w:ascii="Tahoma" w:hAnsi="宋体"/>
          <w:shd w:val="clear" w:color="auto" w:fill="FAFAFA"/>
        </w:rPr>
        <w:t xml:space="preserve"> D</w:t>
      </w:r>
      <w:r>
        <w:rPr>
          <w:rFonts w:ascii="Tahoma" w:hAnsi="宋体"/>
          <w:shd w:val="clear" w:color="auto" w:fill="FAFAFA"/>
        </w:rPr>
        <w:t>．矛盾双方在一定条件下可以相互转化</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w:t>
      </w:r>
      <w:r>
        <w:rPr>
          <w:rFonts w:ascii="Tahoma" w:hAnsi="宋体"/>
          <w:shd w:val="clear" w:color="auto" w:fill="FAFAFA"/>
        </w:rPr>
        <w:t>20</w:t>
      </w:r>
      <w:r>
        <w:rPr>
          <w:rFonts w:ascii="Tahoma" w:hAnsi="宋体"/>
          <w:shd w:val="clear" w:color="auto" w:fill="FAFAFA"/>
        </w:rPr>
        <w:t>）</w:t>
      </w:r>
      <w:r>
        <w:rPr>
          <w:rFonts w:ascii="Tahoma" w:hAnsi="宋体"/>
          <w:shd w:val="clear" w:color="auto" w:fill="FAFAFA"/>
        </w:rPr>
        <w:t>“</w:t>
      </w:r>
      <w:r>
        <w:rPr>
          <w:rFonts w:ascii="Tahoma" w:hAnsi="宋体"/>
          <w:shd w:val="clear" w:color="auto" w:fill="FAFAFA"/>
        </w:rPr>
        <w:t>在对现存事物的肯定的理解中同时包含着对现存事物的否定的理解，即对现存事物必然灭亡的理解。</w:t>
      </w:r>
      <w:r>
        <w:rPr>
          <w:rFonts w:ascii="Tahoma" w:hAnsi="宋体"/>
          <w:shd w:val="clear" w:color="auto" w:fill="FAFAFA"/>
        </w:rPr>
        <w:t>”</w:t>
      </w:r>
      <w:r>
        <w:rPr>
          <w:rFonts w:ascii="Tahoma" w:hAnsi="宋体"/>
          <w:shd w:val="clear" w:color="auto" w:fill="FAFAFA"/>
        </w:rPr>
        <w:t>这是一种</w:t>
      </w:r>
      <w:r>
        <w:rPr>
          <w:rFonts w:ascii="Tahoma" w:hAnsi="宋体"/>
          <w:shd w:val="clear" w:color="auto" w:fill="FAFAFA"/>
        </w:rPr>
        <w:t>( )</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A</w:t>
      </w:r>
      <w:r>
        <w:rPr>
          <w:rFonts w:ascii="Tahoma" w:hAnsi="宋体"/>
          <w:shd w:val="clear" w:color="auto" w:fill="FAFAFA"/>
        </w:rPr>
        <w:t>．庸俗进化论的观点</w:t>
      </w:r>
      <w:r>
        <w:rPr>
          <w:rFonts w:ascii="Tahoma" w:hAnsi="宋体"/>
          <w:shd w:val="clear" w:color="auto" w:fill="FAFAFA"/>
        </w:rPr>
        <w:t xml:space="preserve"> B</w:t>
      </w:r>
      <w:r>
        <w:rPr>
          <w:rFonts w:ascii="Tahoma" w:hAnsi="宋体"/>
          <w:shd w:val="clear" w:color="auto" w:fill="FAFAFA"/>
        </w:rPr>
        <w:t>．相对主义诡辩论的观点</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C</w:t>
      </w:r>
      <w:r>
        <w:rPr>
          <w:rFonts w:ascii="Tahoma" w:hAnsi="宋体"/>
          <w:shd w:val="clear" w:color="auto" w:fill="FAFAFA"/>
        </w:rPr>
        <w:t>．激变论的观点</w:t>
      </w:r>
      <w:r>
        <w:rPr>
          <w:rFonts w:ascii="Tahoma" w:hAnsi="宋体"/>
          <w:shd w:val="clear" w:color="auto" w:fill="FAFAFA"/>
        </w:rPr>
        <w:t xml:space="preserve"> D</w:t>
      </w:r>
      <w:r>
        <w:rPr>
          <w:rFonts w:ascii="Tahoma" w:hAnsi="宋体"/>
          <w:shd w:val="clear" w:color="auto" w:fill="FAFAFA"/>
        </w:rPr>
        <w:t>．唯物辩证法的观点</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w:t>
      </w:r>
      <w:r>
        <w:rPr>
          <w:rFonts w:ascii="Tahoma" w:hAnsi="宋体"/>
          <w:shd w:val="clear" w:color="auto" w:fill="FAFAFA"/>
        </w:rPr>
        <w:t>21</w:t>
      </w:r>
      <w:r>
        <w:rPr>
          <w:rFonts w:ascii="Tahoma" w:hAnsi="宋体"/>
          <w:shd w:val="clear" w:color="auto" w:fill="FAFAFA"/>
        </w:rPr>
        <w:t>）实践作为检验真理的标准，既具有确定性，又具有不确定性。实践标准之所以具有不确定性，是因为任何具体实践活动都（</w:t>
      </w:r>
      <w:r>
        <w:rPr>
          <w:rFonts w:ascii="Tahoma" w:hAnsi="宋体"/>
          <w:shd w:val="clear" w:color="auto" w:fill="FAFAFA"/>
        </w:rPr>
        <w:t xml:space="preserve"> </w:t>
      </w:r>
      <w:r>
        <w:rPr>
          <w:rFonts w:ascii="Tahoma" w:hAnsi="宋体"/>
          <w:shd w:val="clear" w:color="auto" w:fill="FAFAFA"/>
        </w:rPr>
        <w:t>）</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A.</w:t>
      </w:r>
      <w:r>
        <w:rPr>
          <w:rFonts w:ascii="Tahoma" w:hAnsi="宋体"/>
          <w:shd w:val="clear" w:color="auto" w:fill="FAFAFA"/>
        </w:rPr>
        <w:t>具有客观性</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B.</w:t>
      </w:r>
      <w:r>
        <w:rPr>
          <w:rFonts w:ascii="Tahoma" w:hAnsi="宋体"/>
          <w:shd w:val="clear" w:color="auto" w:fill="FAFAFA"/>
        </w:rPr>
        <w:t>具有能动性</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 xml:space="preserve">C. </w:t>
      </w:r>
      <w:r>
        <w:rPr>
          <w:rFonts w:ascii="Tahoma" w:hAnsi="宋体"/>
          <w:shd w:val="clear" w:color="auto" w:fill="FAFAFA"/>
        </w:rPr>
        <w:t>具有社会性</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D.</w:t>
      </w:r>
      <w:r>
        <w:rPr>
          <w:rFonts w:ascii="Tahoma" w:hAnsi="宋体"/>
          <w:shd w:val="clear" w:color="auto" w:fill="FAFAFA"/>
        </w:rPr>
        <w:t>具有历史局限性</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w:t>
      </w:r>
      <w:r>
        <w:rPr>
          <w:rFonts w:ascii="Tahoma" w:hAnsi="宋体"/>
          <w:shd w:val="clear" w:color="auto" w:fill="FAFAFA"/>
        </w:rPr>
        <w:t>22</w:t>
      </w:r>
      <w:r>
        <w:rPr>
          <w:rFonts w:ascii="Tahoma" w:hAnsi="宋体"/>
          <w:shd w:val="clear" w:color="auto" w:fill="FAFAFA"/>
        </w:rPr>
        <w:t>）</w:t>
      </w:r>
      <w:r>
        <w:rPr>
          <w:rFonts w:ascii="Tahoma" w:hAnsi="宋体"/>
          <w:shd w:val="clear" w:color="auto" w:fill="FAFAFA"/>
        </w:rPr>
        <w:t>16</w:t>
      </w:r>
      <w:r>
        <w:rPr>
          <w:rFonts w:ascii="Tahoma" w:hAnsi="宋体"/>
          <w:shd w:val="clear" w:color="auto" w:fill="FAFAFA"/>
        </w:rPr>
        <w:t>世纪末，伽利略通过在比萨斜塔所做的自由落体实验，推翻了亚里士多德关于物体的降落速度与物体的重量成正比的说法。这件事说明（</w:t>
      </w:r>
      <w:r>
        <w:rPr>
          <w:rFonts w:ascii="Tahoma" w:hAnsi="宋体"/>
          <w:shd w:val="clear" w:color="auto" w:fill="FAFAFA"/>
        </w:rPr>
        <w:t xml:space="preserve"> </w:t>
      </w:r>
      <w:r>
        <w:rPr>
          <w:rFonts w:ascii="Tahoma" w:hAnsi="宋体"/>
          <w:shd w:val="clear" w:color="auto" w:fill="FAFAFA"/>
        </w:rPr>
        <w:t>）</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A.</w:t>
      </w:r>
      <w:r>
        <w:rPr>
          <w:rFonts w:ascii="Tahoma" w:hAnsi="宋体"/>
          <w:shd w:val="clear" w:color="auto" w:fill="FAFAFA"/>
        </w:rPr>
        <w:t>实践是检验认识真理性的唯一标准</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B.</w:t>
      </w:r>
      <w:r>
        <w:rPr>
          <w:rFonts w:ascii="Tahoma" w:hAnsi="宋体"/>
          <w:shd w:val="clear" w:color="auto" w:fill="FAFAFA"/>
        </w:rPr>
        <w:t>感性认识只有上升到理性认识才能把握事物的本质</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C.</w:t>
      </w:r>
      <w:r>
        <w:rPr>
          <w:rFonts w:ascii="Tahoma" w:hAnsi="宋体"/>
          <w:shd w:val="clear" w:color="auto" w:fill="FAFAFA"/>
        </w:rPr>
        <w:t>真理</w:t>
      </w:r>
      <w:r>
        <w:rPr>
          <w:rFonts w:ascii="Tahoma" w:hAnsi="宋体"/>
          <w:shd w:val="clear" w:color="auto" w:fill="FAFAFA"/>
        </w:rPr>
        <w:t>是对客观事物及其发展规律的正确反映</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D.</w:t>
      </w:r>
      <w:r>
        <w:rPr>
          <w:rFonts w:ascii="Tahoma" w:hAnsi="宋体"/>
          <w:shd w:val="clear" w:color="auto" w:fill="FAFAFA"/>
        </w:rPr>
        <w:t>实践是认识的目的和认识发展的动力</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w:t>
      </w:r>
      <w:r>
        <w:rPr>
          <w:rFonts w:ascii="Tahoma" w:hAnsi="宋体"/>
          <w:shd w:val="clear" w:color="auto" w:fill="FAFAFA"/>
        </w:rPr>
        <w:t>23</w:t>
      </w:r>
      <w:r>
        <w:rPr>
          <w:rFonts w:ascii="Tahoma" w:hAnsi="宋体"/>
          <w:shd w:val="clear" w:color="auto" w:fill="FAFAFA"/>
        </w:rPr>
        <w:t>）社会意识相对独立性的最突出表现是（</w:t>
      </w:r>
      <w:r>
        <w:rPr>
          <w:rFonts w:ascii="Tahoma" w:hAnsi="宋体"/>
          <w:shd w:val="clear" w:color="auto" w:fill="FAFAFA"/>
        </w:rPr>
        <w:t xml:space="preserve"> </w:t>
      </w:r>
      <w:r>
        <w:rPr>
          <w:rFonts w:ascii="Tahoma" w:hAnsi="宋体"/>
          <w:shd w:val="clear" w:color="auto" w:fill="FAFAFA"/>
        </w:rPr>
        <w:t>）</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A.</w:t>
      </w:r>
      <w:r>
        <w:rPr>
          <w:rFonts w:ascii="Tahoma" w:hAnsi="宋体"/>
          <w:shd w:val="clear" w:color="auto" w:fill="FAFAFA"/>
        </w:rPr>
        <w:t>社会意识的历史继承性</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B.</w:t>
      </w:r>
      <w:r>
        <w:rPr>
          <w:rFonts w:ascii="Tahoma" w:hAnsi="宋体"/>
          <w:shd w:val="clear" w:color="auto" w:fill="FAFAFA"/>
        </w:rPr>
        <w:t>社会意识对社会存在的反作用</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C.</w:t>
      </w:r>
      <w:r>
        <w:rPr>
          <w:rFonts w:ascii="Tahoma" w:hAnsi="宋体"/>
          <w:shd w:val="clear" w:color="auto" w:fill="FAFAFA"/>
        </w:rPr>
        <w:t>各种社会意识之间的相互影响</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lastRenderedPageBreak/>
        <w:t>D.</w:t>
      </w:r>
      <w:r>
        <w:rPr>
          <w:rFonts w:ascii="Tahoma" w:hAnsi="宋体"/>
          <w:shd w:val="clear" w:color="auto" w:fill="FAFAFA"/>
        </w:rPr>
        <w:t>社会意识对社会存在变化上的滞后性</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w:t>
      </w:r>
      <w:r>
        <w:rPr>
          <w:rFonts w:ascii="Tahoma" w:hAnsi="宋体"/>
          <w:shd w:val="clear" w:color="auto" w:fill="FAFAFA"/>
        </w:rPr>
        <w:t>24</w:t>
      </w:r>
      <w:r>
        <w:rPr>
          <w:rFonts w:ascii="Tahoma" w:hAnsi="宋体"/>
          <w:shd w:val="clear" w:color="auto" w:fill="FAFAFA"/>
        </w:rPr>
        <w:t>）社会规律和自然界的规律的区别表现为（</w:t>
      </w:r>
      <w:r>
        <w:rPr>
          <w:rFonts w:ascii="Tahoma" w:hAnsi="宋体"/>
          <w:shd w:val="clear" w:color="auto" w:fill="FAFAFA"/>
        </w:rPr>
        <w:t xml:space="preserve"> </w:t>
      </w:r>
      <w:r>
        <w:rPr>
          <w:rFonts w:ascii="Tahoma" w:hAnsi="宋体"/>
          <w:shd w:val="clear" w:color="auto" w:fill="FAFAFA"/>
        </w:rPr>
        <w:t>）</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A.</w:t>
      </w:r>
      <w:r>
        <w:rPr>
          <w:rFonts w:ascii="Tahoma" w:hAnsi="宋体"/>
          <w:shd w:val="clear" w:color="auto" w:fill="FAFAFA"/>
        </w:rPr>
        <w:t>社会规律是主观的，自然界的规律是客观的</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B.</w:t>
      </w:r>
      <w:r>
        <w:rPr>
          <w:rFonts w:ascii="Tahoma" w:hAnsi="宋体"/>
          <w:shd w:val="clear" w:color="auto" w:fill="FAFAFA"/>
        </w:rPr>
        <w:t>社会规律是有阶级性的，自然界的规律是没有阶级性的</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C.</w:t>
      </w:r>
      <w:r>
        <w:rPr>
          <w:rFonts w:ascii="Tahoma" w:hAnsi="宋体"/>
          <w:shd w:val="clear" w:color="auto" w:fill="FAFAFA"/>
        </w:rPr>
        <w:t>社会规律是不可捉摸的，自然界的规律是可以被认识的</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D.</w:t>
      </w:r>
      <w:r>
        <w:rPr>
          <w:rFonts w:ascii="Tahoma" w:hAnsi="宋体"/>
          <w:shd w:val="clear" w:color="auto" w:fill="FAFAFA"/>
        </w:rPr>
        <w:t>社会规律是通过人们有意识的活动实现的，自然界的规律是盲目</w:t>
      </w:r>
      <w:r>
        <w:rPr>
          <w:rFonts w:ascii="Tahoma" w:hAnsi="宋体"/>
          <w:shd w:val="clear" w:color="auto" w:fill="FAFAFA"/>
        </w:rPr>
        <w:t>的、不自觉的力量相互作用的结果</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w:t>
      </w:r>
      <w:r>
        <w:rPr>
          <w:rFonts w:ascii="Tahoma" w:hAnsi="宋体"/>
          <w:shd w:val="clear" w:color="auto" w:fill="FAFAFA"/>
        </w:rPr>
        <w:t>25</w:t>
      </w:r>
      <w:r>
        <w:rPr>
          <w:rFonts w:ascii="Tahoma" w:hAnsi="宋体"/>
          <w:shd w:val="clear" w:color="auto" w:fill="FAFAFA"/>
        </w:rPr>
        <w:t>）生产关系的根本内容是（</w:t>
      </w:r>
      <w:r>
        <w:rPr>
          <w:rFonts w:ascii="Tahoma" w:hAnsi="宋体"/>
          <w:shd w:val="clear" w:color="auto" w:fill="FAFAFA"/>
        </w:rPr>
        <w:t xml:space="preserve"> </w:t>
      </w:r>
      <w:r>
        <w:rPr>
          <w:rFonts w:ascii="Tahoma" w:hAnsi="宋体"/>
          <w:shd w:val="clear" w:color="auto" w:fill="FAFAFA"/>
        </w:rPr>
        <w:t>）</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A.</w:t>
      </w:r>
      <w:r>
        <w:rPr>
          <w:rFonts w:ascii="Tahoma" w:hAnsi="宋体"/>
          <w:shd w:val="clear" w:color="auto" w:fill="FAFAFA"/>
        </w:rPr>
        <w:t>生产资料所有制关系</w:t>
      </w:r>
      <w:r>
        <w:rPr>
          <w:rFonts w:ascii="Tahoma" w:hAnsi="宋体"/>
          <w:shd w:val="clear" w:color="auto" w:fill="FAFAFA"/>
        </w:rPr>
        <w:t xml:space="preserve"> B.</w:t>
      </w:r>
      <w:r>
        <w:rPr>
          <w:rFonts w:ascii="Tahoma" w:hAnsi="宋体"/>
          <w:shd w:val="clear" w:color="auto" w:fill="FAFAFA"/>
        </w:rPr>
        <w:t>分配关系</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C.</w:t>
      </w:r>
      <w:r>
        <w:rPr>
          <w:rFonts w:ascii="Tahoma" w:hAnsi="宋体"/>
          <w:shd w:val="clear" w:color="auto" w:fill="FAFAFA"/>
        </w:rPr>
        <w:t>人们在生产中的地位</w:t>
      </w:r>
      <w:r>
        <w:rPr>
          <w:rFonts w:ascii="Tahoma" w:hAnsi="宋体"/>
          <w:shd w:val="clear" w:color="auto" w:fill="FAFAFA"/>
        </w:rPr>
        <w:t xml:space="preserve"> D.</w:t>
      </w:r>
      <w:r>
        <w:rPr>
          <w:rFonts w:ascii="Tahoma" w:hAnsi="宋体"/>
          <w:shd w:val="clear" w:color="auto" w:fill="FAFAFA"/>
        </w:rPr>
        <w:t>参加生产劳动与否</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w:t>
      </w:r>
      <w:r>
        <w:rPr>
          <w:rFonts w:ascii="Tahoma" w:hAnsi="宋体"/>
          <w:shd w:val="clear" w:color="auto" w:fill="FAFAFA"/>
        </w:rPr>
        <w:t>26</w:t>
      </w:r>
      <w:r>
        <w:rPr>
          <w:rFonts w:ascii="Tahoma" w:hAnsi="宋体"/>
          <w:shd w:val="clear" w:color="auto" w:fill="FAFAFA"/>
        </w:rPr>
        <w:t>）私有制基础上商品经济的基本矛盾是（</w:t>
      </w:r>
      <w:r>
        <w:rPr>
          <w:rFonts w:ascii="Tahoma" w:hAnsi="宋体"/>
          <w:shd w:val="clear" w:color="auto" w:fill="FAFAFA"/>
        </w:rPr>
        <w:t xml:space="preserve"> </w:t>
      </w:r>
      <w:r>
        <w:rPr>
          <w:rFonts w:ascii="Tahoma" w:hAnsi="宋体"/>
          <w:shd w:val="clear" w:color="auto" w:fill="FAFAFA"/>
        </w:rPr>
        <w:t>）</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A.</w:t>
      </w:r>
      <w:r>
        <w:rPr>
          <w:rFonts w:ascii="Tahoma" w:hAnsi="宋体"/>
          <w:shd w:val="clear" w:color="auto" w:fill="FAFAFA"/>
        </w:rPr>
        <w:t>使用价值和价值的矛盾</w:t>
      </w:r>
      <w:r>
        <w:rPr>
          <w:rFonts w:ascii="Tahoma" w:hAnsi="宋体"/>
          <w:shd w:val="clear" w:color="auto" w:fill="FAFAFA"/>
        </w:rPr>
        <w:t xml:space="preserve"> B.</w:t>
      </w:r>
      <w:r>
        <w:rPr>
          <w:rFonts w:ascii="Tahoma" w:hAnsi="宋体"/>
          <w:shd w:val="clear" w:color="auto" w:fill="FAFAFA"/>
        </w:rPr>
        <w:t>私人劳动和社会劳动的矛盾</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 xml:space="preserve">C. </w:t>
      </w:r>
      <w:r>
        <w:rPr>
          <w:rFonts w:ascii="Tahoma" w:hAnsi="宋体"/>
          <w:shd w:val="clear" w:color="auto" w:fill="FAFAFA"/>
        </w:rPr>
        <w:t>具体劳动和抽象劳动的矛盾</w:t>
      </w:r>
      <w:r>
        <w:rPr>
          <w:rFonts w:ascii="Tahoma" w:hAnsi="宋体"/>
          <w:shd w:val="clear" w:color="auto" w:fill="FAFAFA"/>
        </w:rPr>
        <w:t xml:space="preserve"> D.</w:t>
      </w:r>
      <w:r>
        <w:rPr>
          <w:rFonts w:ascii="Tahoma" w:hAnsi="宋体"/>
          <w:shd w:val="clear" w:color="auto" w:fill="FAFAFA"/>
        </w:rPr>
        <w:t>脑力劳动和体力劳动的矛盾</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w:t>
      </w:r>
      <w:r>
        <w:rPr>
          <w:rFonts w:ascii="Tahoma" w:hAnsi="宋体"/>
          <w:shd w:val="clear" w:color="auto" w:fill="FAFAFA"/>
        </w:rPr>
        <w:t>27</w:t>
      </w:r>
      <w:r>
        <w:rPr>
          <w:rFonts w:ascii="Tahoma" w:hAnsi="宋体"/>
          <w:shd w:val="clear" w:color="auto" w:fill="FAFAFA"/>
        </w:rPr>
        <w:t>）资本主义生产过程的主要方面是（</w:t>
      </w:r>
      <w:r>
        <w:rPr>
          <w:rFonts w:ascii="Tahoma" w:hAnsi="宋体"/>
          <w:shd w:val="clear" w:color="auto" w:fill="FAFAFA"/>
        </w:rPr>
        <w:t xml:space="preserve"> </w:t>
      </w:r>
      <w:r>
        <w:rPr>
          <w:rFonts w:ascii="Tahoma" w:hAnsi="宋体"/>
          <w:shd w:val="clear" w:color="auto" w:fill="FAFAFA"/>
        </w:rPr>
        <w:t>）</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A.</w:t>
      </w:r>
      <w:r>
        <w:rPr>
          <w:rFonts w:ascii="Tahoma" w:hAnsi="宋体"/>
          <w:shd w:val="clear" w:color="auto" w:fill="FAFAFA"/>
        </w:rPr>
        <w:t>价值增殖过程</w:t>
      </w:r>
      <w:r>
        <w:rPr>
          <w:rFonts w:ascii="Tahoma" w:hAnsi="宋体"/>
          <w:shd w:val="clear" w:color="auto" w:fill="FAFAFA"/>
        </w:rPr>
        <w:t xml:space="preserve"> B.</w:t>
      </w:r>
      <w:r>
        <w:rPr>
          <w:rFonts w:ascii="Tahoma" w:hAnsi="宋体"/>
          <w:shd w:val="clear" w:color="auto" w:fill="FAFAFA"/>
        </w:rPr>
        <w:t>劳动过程</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C.</w:t>
      </w:r>
      <w:r>
        <w:rPr>
          <w:rFonts w:ascii="Tahoma" w:hAnsi="宋体"/>
          <w:shd w:val="clear" w:color="auto" w:fill="FAFAFA"/>
        </w:rPr>
        <w:t>价值形成过程</w:t>
      </w:r>
      <w:r>
        <w:rPr>
          <w:rFonts w:ascii="Tahoma" w:hAnsi="宋体"/>
          <w:shd w:val="clear" w:color="auto" w:fill="FAFAFA"/>
        </w:rPr>
        <w:t xml:space="preserve"> D.</w:t>
      </w:r>
      <w:r>
        <w:rPr>
          <w:rFonts w:ascii="Tahoma" w:hAnsi="宋体"/>
          <w:shd w:val="clear" w:color="auto" w:fill="FAFAFA"/>
        </w:rPr>
        <w:t>价值实现过程</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w:t>
      </w:r>
      <w:r>
        <w:rPr>
          <w:rFonts w:ascii="Tahoma" w:hAnsi="宋体"/>
          <w:shd w:val="clear" w:color="auto" w:fill="FAFAFA"/>
        </w:rPr>
        <w:t>28</w:t>
      </w:r>
      <w:r>
        <w:rPr>
          <w:rFonts w:ascii="Tahoma" w:hAnsi="宋体"/>
          <w:shd w:val="clear" w:color="auto" w:fill="FAFAFA"/>
        </w:rPr>
        <w:t>）货币转化为资本的前提是（</w:t>
      </w:r>
      <w:r>
        <w:rPr>
          <w:rFonts w:ascii="Tahoma" w:hAnsi="宋体"/>
          <w:shd w:val="clear" w:color="auto" w:fill="FAFAFA"/>
        </w:rPr>
        <w:t xml:space="preserve"> </w:t>
      </w:r>
      <w:r>
        <w:rPr>
          <w:rFonts w:ascii="Tahoma" w:hAnsi="宋体"/>
          <w:shd w:val="clear" w:color="auto" w:fill="FAFAFA"/>
        </w:rPr>
        <w:t>）</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A.</w:t>
      </w:r>
      <w:r>
        <w:rPr>
          <w:rFonts w:ascii="Tahoma" w:hAnsi="宋体"/>
          <w:shd w:val="clear" w:color="auto" w:fill="FAFAFA"/>
        </w:rPr>
        <w:t>商品的不等价交换</w:t>
      </w:r>
      <w:r>
        <w:rPr>
          <w:rFonts w:ascii="Tahoma" w:hAnsi="宋体"/>
          <w:shd w:val="clear" w:color="auto" w:fill="FAFAFA"/>
        </w:rPr>
        <w:t xml:space="preserve"> B.</w:t>
      </w:r>
      <w:r>
        <w:rPr>
          <w:rFonts w:ascii="Tahoma" w:hAnsi="宋体"/>
          <w:shd w:val="clear" w:color="auto" w:fill="FAFAFA"/>
        </w:rPr>
        <w:t>小生产者有人身自由</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C.</w:t>
      </w:r>
      <w:r>
        <w:rPr>
          <w:rFonts w:ascii="Tahoma" w:hAnsi="宋体"/>
          <w:shd w:val="clear" w:color="auto" w:fill="FAFAFA"/>
        </w:rPr>
        <w:t>劳动力成为商品</w:t>
      </w:r>
      <w:r>
        <w:rPr>
          <w:rFonts w:ascii="Tahoma" w:hAnsi="宋体"/>
          <w:shd w:val="clear" w:color="auto" w:fill="FAFAFA"/>
        </w:rPr>
        <w:t xml:space="preserve"> D.</w:t>
      </w:r>
      <w:r>
        <w:rPr>
          <w:rFonts w:ascii="Tahoma" w:hAnsi="宋体"/>
          <w:shd w:val="clear" w:color="auto" w:fill="FAFAFA"/>
        </w:rPr>
        <w:t>资本的原始积累</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w:t>
      </w:r>
      <w:r>
        <w:rPr>
          <w:rFonts w:ascii="Tahoma" w:hAnsi="宋体"/>
          <w:shd w:val="clear" w:color="auto" w:fill="FAFAFA"/>
        </w:rPr>
        <w:t>29</w:t>
      </w:r>
      <w:r>
        <w:rPr>
          <w:rFonts w:ascii="Tahoma" w:hAnsi="宋体"/>
          <w:shd w:val="clear" w:color="auto" w:fill="FAFAFA"/>
        </w:rPr>
        <w:t>）世界上第一个无产阶级政党是（</w:t>
      </w:r>
      <w:r>
        <w:rPr>
          <w:rFonts w:ascii="Tahoma" w:hAnsi="宋体"/>
          <w:shd w:val="clear" w:color="auto" w:fill="FAFAFA"/>
        </w:rPr>
        <w:t xml:space="preserve"> </w:t>
      </w:r>
      <w:r>
        <w:rPr>
          <w:rFonts w:ascii="Tahoma" w:hAnsi="宋体"/>
          <w:shd w:val="clear" w:color="auto" w:fill="FAFAFA"/>
        </w:rPr>
        <w:t>）</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A.</w:t>
      </w:r>
      <w:r>
        <w:rPr>
          <w:rFonts w:ascii="Tahoma" w:hAnsi="宋体"/>
          <w:shd w:val="clear" w:color="auto" w:fill="FAFAFA"/>
        </w:rPr>
        <w:t>俄国共产党</w:t>
      </w:r>
      <w:r>
        <w:rPr>
          <w:rFonts w:ascii="Tahoma" w:hAnsi="宋体"/>
          <w:shd w:val="clear" w:color="auto" w:fill="FAFAFA"/>
        </w:rPr>
        <w:t xml:space="preserve"> B.</w:t>
      </w:r>
      <w:r>
        <w:rPr>
          <w:rFonts w:ascii="Tahoma" w:hAnsi="宋体"/>
          <w:shd w:val="clear" w:color="auto" w:fill="FAFAFA"/>
        </w:rPr>
        <w:t>中国共产党</w:t>
      </w:r>
      <w:r>
        <w:rPr>
          <w:rFonts w:ascii="Tahoma" w:hAnsi="宋体"/>
          <w:shd w:val="clear" w:color="auto" w:fill="FAFAFA"/>
        </w:rPr>
        <w:t xml:space="preserve"> C.</w:t>
      </w:r>
      <w:r>
        <w:rPr>
          <w:rFonts w:ascii="Tahoma" w:hAnsi="宋体"/>
          <w:shd w:val="clear" w:color="auto" w:fill="FAFAFA"/>
        </w:rPr>
        <w:t>共产主义者同盟</w:t>
      </w:r>
      <w:r>
        <w:rPr>
          <w:rFonts w:ascii="Tahoma" w:hAnsi="宋体"/>
          <w:shd w:val="clear" w:color="auto" w:fill="FAFAFA"/>
        </w:rPr>
        <w:t xml:space="preserve"> D.</w:t>
      </w:r>
      <w:r>
        <w:rPr>
          <w:rFonts w:ascii="Tahoma" w:hAnsi="宋体"/>
          <w:shd w:val="clear" w:color="auto" w:fill="FAFAFA"/>
        </w:rPr>
        <w:t>法国共产党</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w:t>
      </w:r>
      <w:r>
        <w:rPr>
          <w:rFonts w:ascii="Tahoma" w:hAnsi="宋体"/>
          <w:shd w:val="clear" w:color="auto" w:fill="FAFAFA"/>
        </w:rPr>
        <w:t>30</w:t>
      </w:r>
      <w:r>
        <w:rPr>
          <w:rFonts w:ascii="Tahoma" w:hAnsi="宋体"/>
          <w:shd w:val="clear" w:color="auto" w:fill="FAFAFA"/>
        </w:rPr>
        <w:t>）俄国十月社会主义革命初期经历了（</w:t>
      </w:r>
      <w:r>
        <w:rPr>
          <w:rFonts w:ascii="Tahoma" w:hAnsi="宋体"/>
          <w:shd w:val="clear" w:color="auto" w:fill="FAFAFA"/>
        </w:rPr>
        <w:t xml:space="preserve"> </w:t>
      </w:r>
      <w:r>
        <w:rPr>
          <w:rFonts w:ascii="Tahoma" w:hAnsi="宋体"/>
          <w:shd w:val="clear" w:color="auto" w:fill="FAFAFA"/>
        </w:rPr>
        <w:t>）的过程。</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A.</w:t>
      </w:r>
      <w:r>
        <w:rPr>
          <w:rFonts w:ascii="Tahoma" w:hAnsi="宋体"/>
          <w:shd w:val="clear" w:color="auto" w:fill="FAFAFA"/>
        </w:rPr>
        <w:t>从战时共产主义到新经济政策</w:t>
      </w:r>
      <w:r>
        <w:rPr>
          <w:rFonts w:ascii="Tahoma" w:hAnsi="宋体"/>
          <w:shd w:val="clear" w:color="auto" w:fill="FAFAFA"/>
        </w:rPr>
        <w:t xml:space="preserve"> B.</w:t>
      </w:r>
      <w:r>
        <w:rPr>
          <w:rFonts w:ascii="Tahoma" w:hAnsi="宋体"/>
          <w:shd w:val="clear" w:color="auto" w:fill="FAFAFA"/>
        </w:rPr>
        <w:t>从新经济政策到战时共产主义</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C.</w:t>
      </w:r>
      <w:r>
        <w:rPr>
          <w:rFonts w:ascii="Tahoma" w:hAnsi="宋体"/>
          <w:shd w:val="clear" w:color="auto" w:fill="FAFAFA"/>
        </w:rPr>
        <w:t>从土地革命到工业革命</w:t>
      </w:r>
      <w:r>
        <w:rPr>
          <w:rFonts w:ascii="Tahoma" w:hAnsi="宋体"/>
          <w:shd w:val="clear" w:color="auto" w:fill="FAFAFA"/>
        </w:rPr>
        <w:t xml:space="preserve"> D.</w:t>
      </w:r>
      <w:r>
        <w:rPr>
          <w:rFonts w:ascii="Tahoma" w:hAnsi="宋体"/>
          <w:shd w:val="clear" w:color="auto" w:fill="FAFAFA"/>
        </w:rPr>
        <w:t>从农村暴动到城市起义</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br/>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二、多项选择题</w:t>
      </w:r>
      <w:r>
        <w:rPr>
          <w:rFonts w:ascii="Tahoma" w:hAnsi="宋体"/>
          <w:shd w:val="clear" w:color="auto" w:fill="FAFAFA"/>
        </w:rPr>
        <w:t xml:space="preserve"> </w:t>
      </w:r>
      <w:r>
        <w:rPr>
          <w:rFonts w:ascii="Tahoma" w:hAnsi="宋体"/>
          <w:shd w:val="clear" w:color="auto" w:fill="FAFAFA"/>
        </w:rPr>
        <w:t>（每题</w:t>
      </w:r>
      <w:r>
        <w:rPr>
          <w:rFonts w:ascii="Tahoma" w:hAnsi="宋体"/>
          <w:shd w:val="clear" w:color="auto" w:fill="FAFAFA"/>
        </w:rPr>
        <w:t>2</w:t>
      </w:r>
      <w:r>
        <w:rPr>
          <w:rFonts w:ascii="Tahoma" w:hAnsi="宋体"/>
          <w:shd w:val="clear" w:color="auto" w:fill="FAFAFA"/>
        </w:rPr>
        <w:t>分，共</w:t>
      </w:r>
      <w:r>
        <w:rPr>
          <w:rFonts w:ascii="Tahoma" w:hAnsi="宋体"/>
          <w:shd w:val="clear" w:color="auto" w:fill="FAFAFA"/>
        </w:rPr>
        <w:t>28</w:t>
      </w:r>
      <w:r>
        <w:rPr>
          <w:rFonts w:ascii="Tahoma" w:hAnsi="宋体"/>
          <w:shd w:val="clear" w:color="auto" w:fill="FAFAFA"/>
        </w:rPr>
        <w:t>分）</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w:t>
      </w:r>
      <w:r>
        <w:rPr>
          <w:rFonts w:ascii="Tahoma" w:hAnsi="宋体"/>
          <w:shd w:val="clear" w:color="auto" w:fill="FAFAFA"/>
        </w:rPr>
        <w:t>1</w:t>
      </w:r>
      <w:r>
        <w:rPr>
          <w:rFonts w:ascii="Tahoma" w:hAnsi="宋体"/>
          <w:shd w:val="clear" w:color="auto" w:fill="FAFAFA"/>
        </w:rPr>
        <w:t>）人对森林的乱砍乱伐，对于我们认识人与自然关系的警示意义在于（</w:t>
      </w:r>
      <w:r>
        <w:rPr>
          <w:rFonts w:ascii="Tahoma" w:hAnsi="宋体"/>
          <w:shd w:val="clear" w:color="auto" w:fill="FAFAFA"/>
        </w:rPr>
        <w:t xml:space="preserve"> </w:t>
      </w:r>
      <w:r>
        <w:rPr>
          <w:rFonts w:ascii="Tahoma" w:hAnsi="宋体"/>
          <w:shd w:val="clear" w:color="auto" w:fill="FAFAFA"/>
        </w:rPr>
        <w:t>）</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A</w:t>
      </w:r>
      <w:r>
        <w:rPr>
          <w:rFonts w:ascii="Tahoma" w:hAnsi="宋体"/>
          <w:shd w:val="clear" w:color="auto" w:fill="FAFAFA"/>
        </w:rPr>
        <w:t>．人类过分陶醉于对自然界的胜利将受到自然界的报复</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B</w:t>
      </w:r>
      <w:r>
        <w:rPr>
          <w:rFonts w:ascii="Tahoma" w:hAnsi="宋体"/>
          <w:shd w:val="clear" w:color="auto" w:fill="FAFAFA"/>
        </w:rPr>
        <w:t>．人与自然关系的紧张</w:t>
      </w:r>
      <w:r>
        <w:rPr>
          <w:rFonts w:ascii="Tahoma" w:hAnsi="宋体"/>
          <w:shd w:val="clear" w:color="auto" w:fill="FAFAFA"/>
        </w:rPr>
        <w:t>来自于不当的人类实践方式</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lastRenderedPageBreak/>
        <w:t>C</w:t>
      </w:r>
      <w:r>
        <w:rPr>
          <w:rFonts w:ascii="Tahoma" w:hAnsi="宋体"/>
          <w:shd w:val="clear" w:color="auto" w:fill="FAFAFA"/>
        </w:rPr>
        <w:t>．人与自然的关系本质上是对立的</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D</w:t>
      </w:r>
      <w:r>
        <w:rPr>
          <w:rFonts w:ascii="Tahoma" w:hAnsi="宋体"/>
          <w:shd w:val="clear" w:color="auto" w:fill="FAFAFA"/>
        </w:rPr>
        <w:t>．人类依附于自然是摆脱自身困境的根本出路</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w:t>
      </w:r>
      <w:r>
        <w:rPr>
          <w:rFonts w:ascii="Tahoma" w:hAnsi="宋体"/>
          <w:shd w:val="clear" w:color="auto" w:fill="FAFAFA"/>
        </w:rPr>
        <w:t>2</w:t>
      </w:r>
      <w:r>
        <w:rPr>
          <w:rFonts w:ascii="Tahoma" w:hAnsi="宋体"/>
          <w:shd w:val="clear" w:color="auto" w:fill="FAFAFA"/>
        </w:rPr>
        <w:t>）</w:t>
      </w:r>
      <w:r>
        <w:rPr>
          <w:rFonts w:ascii="Tahoma" w:hAnsi="宋体"/>
          <w:shd w:val="clear" w:color="auto" w:fill="FAFAFA"/>
        </w:rPr>
        <w:t>19</w:t>
      </w:r>
      <w:r>
        <w:rPr>
          <w:rFonts w:ascii="Tahoma" w:hAnsi="宋体"/>
          <w:shd w:val="clear" w:color="auto" w:fill="FAFAFA"/>
        </w:rPr>
        <w:t>世纪英国作家惠兹里特说：</w:t>
      </w:r>
      <w:r>
        <w:rPr>
          <w:rFonts w:ascii="Tahoma" w:hAnsi="宋体"/>
          <w:shd w:val="clear" w:color="auto" w:fill="FAFAFA"/>
        </w:rPr>
        <w:t>“</w:t>
      </w:r>
      <w:r>
        <w:rPr>
          <w:rFonts w:ascii="Tahoma" w:hAnsi="宋体"/>
          <w:shd w:val="clear" w:color="auto" w:fill="FAFAFA"/>
        </w:rPr>
        <w:t>一个除了书本以外一无所知的纯粹学者，必然对书本也是无知的。</w:t>
      </w:r>
      <w:r>
        <w:rPr>
          <w:rFonts w:ascii="Tahoma" w:hAnsi="宋体"/>
          <w:shd w:val="clear" w:color="auto" w:fill="FAFAFA"/>
        </w:rPr>
        <w:t>”</w:t>
      </w:r>
      <w:r>
        <w:rPr>
          <w:rFonts w:ascii="Tahoma" w:hAnsi="宋体"/>
          <w:shd w:val="clear" w:color="auto" w:fill="FAFAFA"/>
        </w:rPr>
        <w:t>与这句话在内涵上相一致的名言还有（</w:t>
      </w:r>
      <w:r>
        <w:rPr>
          <w:rFonts w:ascii="Tahoma" w:hAnsi="宋体"/>
          <w:shd w:val="clear" w:color="auto" w:fill="FAFAFA"/>
        </w:rPr>
        <w:t xml:space="preserve"> </w:t>
      </w:r>
      <w:r>
        <w:rPr>
          <w:rFonts w:ascii="Tahoma" w:hAnsi="宋体"/>
          <w:shd w:val="clear" w:color="auto" w:fill="FAFAFA"/>
        </w:rPr>
        <w:t>）</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A</w:t>
      </w:r>
      <w:r>
        <w:rPr>
          <w:rFonts w:ascii="Tahoma" w:hAnsi="宋体"/>
          <w:shd w:val="clear" w:color="auto" w:fill="FAFAFA"/>
        </w:rPr>
        <w:t>．纸上得来终觉浅，绝知此事要躬行</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B</w:t>
      </w:r>
      <w:r>
        <w:rPr>
          <w:rFonts w:ascii="Tahoma" w:hAnsi="宋体"/>
          <w:shd w:val="clear" w:color="auto" w:fill="FAFAFA"/>
        </w:rPr>
        <w:t>．尽信书，则不如无书</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C</w:t>
      </w:r>
      <w:r>
        <w:rPr>
          <w:rFonts w:ascii="Tahoma" w:hAnsi="宋体"/>
          <w:shd w:val="clear" w:color="auto" w:fill="FAFAFA"/>
        </w:rPr>
        <w:t>．感觉到了的东西我们不能立刻理解它，只有理解了的东西才能更深刻地感觉它</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D</w:t>
      </w:r>
      <w:r>
        <w:rPr>
          <w:rFonts w:ascii="Tahoma" w:hAnsi="宋体"/>
          <w:shd w:val="clear" w:color="auto" w:fill="FAFAFA"/>
        </w:rPr>
        <w:t>．饱经风霜的老人与缺乏阅历的少年对同一句格言的理解是不同的</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w:t>
      </w:r>
      <w:r>
        <w:rPr>
          <w:rFonts w:ascii="Tahoma" w:hAnsi="宋体"/>
          <w:shd w:val="clear" w:color="auto" w:fill="FAFAFA"/>
        </w:rPr>
        <w:t>3</w:t>
      </w:r>
      <w:r>
        <w:rPr>
          <w:rFonts w:ascii="Tahoma" w:hAnsi="宋体"/>
          <w:shd w:val="clear" w:color="auto" w:fill="FAFAFA"/>
        </w:rPr>
        <w:t>）马克思主义哲学中的辩证法、认识论、历史观在本质上是一致的，体现这种一致</w:t>
      </w:r>
      <w:r>
        <w:rPr>
          <w:rFonts w:ascii="Tahoma" w:hAnsi="宋体"/>
          <w:shd w:val="clear" w:color="auto" w:fill="FAFAFA"/>
        </w:rPr>
        <w:t>性的公式有（</w:t>
      </w:r>
      <w:r>
        <w:rPr>
          <w:rFonts w:ascii="Tahoma" w:hAnsi="宋体"/>
          <w:shd w:val="clear" w:color="auto" w:fill="FAFAFA"/>
        </w:rPr>
        <w:t xml:space="preserve"> </w:t>
      </w:r>
      <w:r>
        <w:rPr>
          <w:rFonts w:ascii="Tahoma" w:hAnsi="宋体"/>
          <w:shd w:val="clear" w:color="auto" w:fill="FAFAFA"/>
        </w:rPr>
        <w:t>）</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A</w:t>
      </w:r>
      <w:r>
        <w:rPr>
          <w:rFonts w:ascii="Tahoma" w:hAnsi="宋体"/>
          <w:shd w:val="clear" w:color="auto" w:fill="FAFAFA"/>
        </w:rPr>
        <w:t>．个别</w:t>
      </w:r>
      <w:r>
        <w:rPr>
          <w:rFonts w:ascii="Tahoma" w:hAnsi="宋体"/>
          <w:shd w:val="clear" w:color="auto" w:fill="FAFAFA"/>
        </w:rPr>
        <w:t>――</w:t>
      </w:r>
      <w:r>
        <w:rPr>
          <w:rFonts w:ascii="Tahoma" w:hAnsi="宋体"/>
          <w:shd w:val="clear" w:color="auto" w:fill="FAFAFA"/>
        </w:rPr>
        <w:t>一般</w:t>
      </w:r>
      <w:r>
        <w:rPr>
          <w:rFonts w:ascii="Tahoma" w:hAnsi="宋体"/>
          <w:shd w:val="clear" w:color="auto" w:fill="FAFAFA"/>
        </w:rPr>
        <w:t>――</w:t>
      </w:r>
      <w:r>
        <w:rPr>
          <w:rFonts w:ascii="Tahoma" w:hAnsi="宋体"/>
          <w:shd w:val="clear" w:color="auto" w:fill="FAFAFA"/>
        </w:rPr>
        <w:t>个别</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B</w:t>
      </w:r>
      <w:r>
        <w:rPr>
          <w:rFonts w:ascii="Tahoma" w:hAnsi="宋体"/>
          <w:shd w:val="clear" w:color="auto" w:fill="FAFAFA"/>
        </w:rPr>
        <w:t>．实践</w:t>
      </w:r>
      <w:r>
        <w:rPr>
          <w:rFonts w:ascii="Tahoma" w:hAnsi="宋体"/>
          <w:shd w:val="clear" w:color="auto" w:fill="FAFAFA"/>
        </w:rPr>
        <w:t>――</w:t>
      </w:r>
      <w:r>
        <w:rPr>
          <w:rFonts w:ascii="Tahoma" w:hAnsi="宋体"/>
          <w:shd w:val="clear" w:color="auto" w:fill="FAFAFA"/>
        </w:rPr>
        <w:t>认识</w:t>
      </w:r>
      <w:r>
        <w:rPr>
          <w:rFonts w:ascii="Tahoma" w:hAnsi="宋体"/>
          <w:shd w:val="clear" w:color="auto" w:fill="FAFAFA"/>
        </w:rPr>
        <w:t>――</w:t>
      </w:r>
      <w:r>
        <w:rPr>
          <w:rFonts w:ascii="Tahoma" w:hAnsi="宋体"/>
          <w:shd w:val="clear" w:color="auto" w:fill="FAFAFA"/>
        </w:rPr>
        <w:t>实践</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C</w:t>
      </w:r>
      <w:r>
        <w:rPr>
          <w:rFonts w:ascii="Tahoma" w:hAnsi="宋体"/>
          <w:shd w:val="clear" w:color="auto" w:fill="FAFAFA"/>
        </w:rPr>
        <w:t>．群众</w:t>
      </w:r>
      <w:r>
        <w:rPr>
          <w:rFonts w:ascii="Tahoma" w:hAnsi="宋体"/>
          <w:shd w:val="clear" w:color="auto" w:fill="FAFAFA"/>
        </w:rPr>
        <w:t>――</w:t>
      </w:r>
      <w:r>
        <w:rPr>
          <w:rFonts w:ascii="Tahoma" w:hAnsi="宋体"/>
          <w:shd w:val="clear" w:color="auto" w:fill="FAFAFA"/>
        </w:rPr>
        <w:t>领导</w:t>
      </w:r>
      <w:r>
        <w:rPr>
          <w:rFonts w:ascii="Tahoma" w:hAnsi="宋体"/>
          <w:shd w:val="clear" w:color="auto" w:fill="FAFAFA"/>
        </w:rPr>
        <w:t>――</w:t>
      </w:r>
      <w:r>
        <w:rPr>
          <w:rFonts w:ascii="Tahoma" w:hAnsi="宋体"/>
          <w:shd w:val="clear" w:color="auto" w:fill="FAFAFA"/>
        </w:rPr>
        <w:t>群众</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D</w:t>
      </w:r>
      <w:r>
        <w:rPr>
          <w:rFonts w:ascii="Tahoma" w:hAnsi="宋体"/>
          <w:shd w:val="clear" w:color="auto" w:fill="FAFAFA"/>
        </w:rPr>
        <w:t>．团结</w:t>
      </w:r>
      <w:r>
        <w:rPr>
          <w:rFonts w:ascii="Tahoma" w:hAnsi="宋体"/>
          <w:shd w:val="clear" w:color="auto" w:fill="FAFAFA"/>
        </w:rPr>
        <w:t>――</w:t>
      </w:r>
      <w:r>
        <w:rPr>
          <w:rFonts w:ascii="Tahoma" w:hAnsi="宋体"/>
          <w:shd w:val="clear" w:color="auto" w:fill="FAFAFA"/>
        </w:rPr>
        <w:t>批评</w:t>
      </w:r>
      <w:r>
        <w:rPr>
          <w:rFonts w:ascii="Tahoma" w:hAnsi="宋体"/>
          <w:shd w:val="clear" w:color="auto" w:fill="FAFAFA"/>
        </w:rPr>
        <w:t>――</w:t>
      </w:r>
      <w:r>
        <w:rPr>
          <w:rFonts w:ascii="Tahoma" w:hAnsi="宋体"/>
          <w:shd w:val="clear" w:color="auto" w:fill="FAFAFA"/>
        </w:rPr>
        <w:t>团结</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w:t>
      </w:r>
      <w:r>
        <w:rPr>
          <w:rFonts w:ascii="Tahoma" w:hAnsi="宋体"/>
          <w:shd w:val="clear" w:color="auto" w:fill="FAFAFA"/>
        </w:rPr>
        <w:t>4</w:t>
      </w:r>
      <w:r>
        <w:rPr>
          <w:rFonts w:ascii="Tahoma" w:hAnsi="宋体"/>
          <w:shd w:val="clear" w:color="auto" w:fill="FAFAFA"/>
        </w:rPr>
        <w:t>）随着科学技术和经济全球化的发展，人类的交往活动日益普遍和深化。交往作为人类特有的活动和存在方式，对社会发展具有越来越重要的作用。主要表现在（</w:t>
      </w:r>
      <w:r>
        <w:rPr>
          <w:rFonts w:ascii="Tahoma" w:hAnsi="宋体"/>
          <w:shd w:val="clear" w:color="auto" w:fill="FAFAFA"/>
        </w:rPr>
        <w:t xml:space="preserve"> </w:t>
      </w:r>
      <w:r>
        <w:rPr>
          <w:rFonts w:ascii="Tahoma" w:hAnsi="宋体"/>
          <w:shd w:val="clear" w:color="auto" w:fill="FAFAFA"/>
        </w:rPr>
        <w:t>）</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A</w:t>
      </w:r>
      <w:r>
        <w:rPr>
          <w:rFonts w:ascii="Tahoma" w:hAnsi="宋体"/>
          <w:shd w:val="clear" w:color="auto" w:fill="FAFAFA"/>
        </w:rPr>
        <w:t>．交往促进生产力的发展</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B</w:t>
      </w:r>
      <w:r>
        <w:rPr>
          <w:rFonts w:ascii="Tahoma" w:hAnsi="宋体"/>
          <w:shd w:val="clear" w:color="auto" w:fill="FAFAFA"/>
        </w:rPr>
        <w:t>．交往推动社会关系的变革和改善</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C</w:t>
      </w:r>
      <w:r>
        <w:rPr>
          <w:rFonts w:ascii="Tahoma" w:hAnsi="宋体"/>
          <w:shd w:val="clear" w:color="auto" w:fill="FAFAFA"/>
        </w:rPr>
        <w:t>．交往是社会文化传承和发展的重要途径</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D</w:t>
      </w:r>
      <w:r>
        <w:rPr>
          <w:rFonts w:ascii="Tahoma" w:hAnsi="宋体"/>
          <w:shd w:val="clear" w:color="auto" w:fill="FAFAFA"/>
        </w:rPr>
        <w:t>．交往促进人自身的发展</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w:t>
      </w:r>
      <w:r>
        <w:rPr>
          <w:rFonts w:ascii="Tahoma" w:hAnsi="宋体"/>
          <w:shd w:val="clear" w:color="auto" w:fill="FAFAFA"/>
        </w:rPr>
        <w:t>5</w:t>
      </w:r>
      <w:r>
        <w:rPr>
          <w:rFonts w:ascii="Tahoma" w:hAnsi="宋体"/>
          <w:shd w:val="clear" w:color="auto" w:fill="FAFAFA"/>
        </w:rPr>
        <w:t>）同一劳动在同一时间内，当部门劳动生产率提高时会使（</w:t>
      </w:r>
      <w:r>
        <w:rPr>
          <w:rFonts w:ascii="Tahoma" w:hAnsi="宋体"/>
          <w:shd w:val="clear" w:color="auto" w:fill="FAFAFA"/>
        </w:rPr>
        <w:t xml:space="preserve"> </w:t>
      </w:r>
      <w:r>
        <w:rPr>
          <w:rFonts w:ascii="Tahoma" w:hAnsi="宋体"/>
          <w:shd w:val="clear" w:color="auto" w:fill="FAFAFA"/>
        </w:rPr>
        <w:t>）</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A</w:t>
      </w:r>
      <w:r>
        <w:rPr>
          <w:rFonts w:ascii="Tahoma" w:hAnsi="宋体"/>
          <w:shd w:val="clear" w:color="auto" w:fill="FAFAFA"/>
        </w:rPr>
        <w:t>．单位商品的价值量降低</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B</w:t>
      </w:r>
      <w:r>
        <w:rPr>
          <w:rFonts w:ascii="Tahoma" w:hAnsi="宋体"/>
          <w:shd w:val="clear" w:color="auto" w:fill="FAFAFA"/>
        </w:rPr>
        <w:t>．商品的使用价值量增加</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C</w:t>
      </w:r>
      <w:r>
        <w:rPr>
          <w:rFonts w:ascii="Tahoma" w:hAnsi="宋体"/>
          <w:shd w:val="clear" w:color="auto" w:fill="FAFAFA"/>
        </w:rPr>
        <w:t>．单位商品的价值量不变</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D</w:t>
      </w:r>
      <w:r>
        <w:rPr>
          <w:rFonts w:ascii="Tahoma" w:hAnsi="宋体"/>
          <w:shd w:val="clear" w:color="auto" w:fill="FAFAFA"/>
        </w:rPr>
        <w:t>．单位商品的价值量提高</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w:t>
      </w:r>
      <w:r>
        <w:rPr>
          <w:rFonts w:ascii="Tahoma" w:hAnsi="宋体"/>
          <w:shd w:val="clear" w:color="auto" w:fill="FAFAFA"/>
        </w:rPr>
        <w:t>6</w:t>
      </w:r>
      <w:r>
        <w:rPr>
          <w:rFonts w:ascii="Tahoma" w:hAnsi="宋体"/>
          <w:shd w:val="clear" w:color="auto" w:fill="FAFAFA"/>
        </w:rPr>
        <w:t>）在国际金融危机面前，人们应该积极应对，化</w:t>
      </w:r>
      <w:r>
        <w:rPr>
          <w:rFonts w:ascii="Tahoma" w:hAnsi="宋体"/>
          <w:shd w:val="clear" w:color="auto" w:fill="FAFAFA"/>
        </w:rPr>
        <w:t>“</w:t>
      </w:r>
      <w:r>
        <w:rPr>
          <w:rFonts w:ascii="Tahoma" w:hAnsi="宋体"/>
          <w:shd w:val="clear" w:color="auto" w:fill="FAFAFA"/>
        </w:rPr>
        <w:t>危</w:t>
      </w:r>
      <w:r>
        <w:rPr>
          <w:rFonts w:ascii="Tahoma" w:hAnsi="宋体"/>
          <w:shd w:val="clear" w:color="auto" w:fill="FAFAFA"/>
        </w:rPr>
        <w:t>”</w:t>
      </w:r>
      <w:r>
        <w:rPr>
          <w:rFonts w:ascii="Tahoma" w:hAnsi="宋体"/>
          <w:shd w:val="clear" w:color="auto" w:fill="FAFAFA"/>
        </w:rPr>
        <w:t>为</w:t>
      </w:r>
      <w:r>
        <w:rPr>
          <w:rFonts w:ascii="Tahoma" w:hAnsi="宋体"/>
          <w:shd w:val="clear" w:color="auto" w:fill="FAFAFA"/>
        </w:rPr>
        <w:t>“</w:t>
      </w:r>
      <w:r>
        <w:rPr>
          <w:rFonts w:ascii="Tahoma" w:hAnsi="宋体"/>
          <w:shd w:val="clear" w:color="auto" w:fill="FAFAFA"/>
        </w:rPr>
        <w:t>机</w:t>
      </w:r>
      <w:r>
        <w:rPr>
          <w:rFonts w:ascii="Tahoma" w:hAnsi="宋体"/>
          <w:shd w:val="clear" w:color="auto" w:fill="FAFAFA"/>
        </w:rPr>
        <w:t>”</w:t>
      </w:r>
      <w:r>
        <w:rPr>
          <w:rFonts w:ascii="Tahoma" w:hAnsi="宋体"/>
          <w:shd w:val="clear" w:color="auto" w:fill="FAFAFA"/>
        </w:rPr>
        <w:t>。下列名言中符合意识能动性原理的有（</w:t>
      </w:r>
      <w:r>
        <w:rPr>
          <w:rFonts w:ascii="Tahoma" w:hAnsi="宋体"/>
          <w:shd w:val="clear" w:color="auto" w:fill="FAFAFA"/>
        </w:rPr>
        <w:t xml:space="preserve"> </w:t>
      </w:r>
      <w:r>
        <w:rPr>
          <w:rFonts w:ascii="Tahoma" w:hAnsi="宋体"/>
          <w:shd w:val="clear" w:color="auto" w:fill="FAFAFA"/>
        </w:rPr>
        <w:t>）</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A</w:t>
      </w:r>
      <w:r>
        <w:rPr>
          <w:rFonts w:ascii="Tahoma" w:hAnsi="宋体"/>
          <w:shd w:val="clear" w:color="auto" w:fill="FAFAFA"/>
        </w:rPr>
        <w:t>．信心比黄金更重要</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B</w:t>
      </w:r>
      <w:r>
        <w:rPr>
          <w:rFonts w:ascii="Tahoma" w:hAnsi="宋体"/>
          <w:shd w:val="clear" w:color="auto" w:fill="FAFAFA"/>
        </w:rPr>
        <w:t>．我们唯一恐惧的就是恐惧本身</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C</w:t>
      </w:r>
      <w:r>
        <w:rPr>
          <w:rFonts w:ascii="Tahoma" w:hAnsi="宋体"/>
          <w:shd w:val="clear" w:color="auto" w:fill="FAFAFA"/>
        </w:rPr>
        <w:t>．问题与解决问题的方法是同时产生的</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lastRenderedPageBreak/>
        <w:t>D</w:t>
      </w:r>
      <w:r>
        <w:rPr>
          <w:rFonts w:ascii="Tahoma" w:hAnsi="宋体"/>
          <w:shd w:val="clear" w:color="auto" w:fill="FAFAFA"/>
        </w:rPr>
        <w:t>．事不避难，知难不难</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w:t>
      </w:r>
      <w:r>
        <w:rPr>
          <w:rFonts w:ascii="Tahoma" w:hAnsi="宋体"/>
          <w:shd w:val="clear" w:color="auto" w:fill="FAFAFA"/>
        </w:rPr>
        <w:t>7</w:t>
      </w:r>
      <w:r>
        <w:rPr>
          <w:rFonts w:ascii="Tahoma" w:hAnsi="宋体"/>
          <w:shd w:val="clear" w:color="auto" w:fill="FAFAFA"/>
        </w:rPr>
        <w:t>）邓小平说：</w:t>
      </w:r>
      <w:r>
        <w:rPr>
          <w:rFonts w:ascii="Tahoma" w:hAnsi="宋体"/>
          <w:shd w:val="clear" w:color="auto" w:fill="FAFAFA"/>
        </w:rPr>
        <w:t>“</w:t>
      </w:r>
      <w:r>
        <w:rPr>
          <w:rFonts w:ascii="Tahoma" w:hAnsi="宋体"/>
          <w:shd w:val="clear" w:color="auto" w:fill="FAFAFA"/>
        </w:rPr>
        <w:t>农村搞家庭联产承包，这个发明权是农民的。农村改革中的好多东西，都是基层创造出来，我们把它拿来加工提高作为全国的指导。</w:t>
      </w:r>
      <w:r>
        <w:rPr>
          <w:rFonts w:ascii="Tahoma" w:hAnsi="宋体"/>
          <w:shd w:val="clear" w:color="auto" w:fill="FAFAFA"/>
        </w:rPr>
        <w:t>”</w:t>
      </w:r>
      <w:r>
        <w:rPr>
          <w:rFonts w:ascii="Tahoma" w:hAnsi="宋体"/>
          <w:shd w:val="clear" w:color="auto" w:fill="FAFAFA"/>
        </w:rPr>
        <w:t>这对我们实现思想理论创新具有普遍指导意义，它要求我们（</w:t>
      </w:r>
      <w:r>
        <w:rPr>
          <w:rFonts w:ascii="Tahoma" w:hAnsi="宋体"/>
          <w:shd w:val="clear" w:color="auto" w:fill="FAFAFA"/>
        </w:rPr>
        <w:t xml:space="preserve"> </w:t>
      </w:r>
      <w:r>
        <w:rPr>
          <w:rFonts w:ascii="Tahoma" w:hAnsi="宋体"/>
          <w:shd w:val="clear" w:color="auto" w:fill="FAFAFA"/>
        </w:rPr>
        <w:t>）</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A</w:t>
      </w:r>
      <w:r>
        <w:rPr>
          <w:rFonts w:ascii="Tahoma" w:hAnsi="宋体"/>
          <w:shd w:val="clear" w:color="auto" w:fill="FAFAFA"/>
        </w:rPr>
        <w:t>．要以解放思想为先导</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B</w:t>
      </w:r>
      <w:r>
        <w:rPr>
          <w:rFonts w:ascii="Tahoma" w:hAnsi="宋体"/>
          <w:shd w:val="clear" w:color="auto" w:fill="FAFAFA"/>
        </w:rPr>
        <w:t>．打破一切理论的约</w:t>
      </w:r>
      <w:r>
        <w:rPr>
          <w:rFonts w:ascii="Tahoma" w:hAnsi="宋体"/>
          <w:shd w:val="clear" w:color="auto" w:fill="FAFAFA"/>
        </w:rPr>
        <w:t>束</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C</w:t>
      </w:r>
      <w:r>
        <w:rPr>
          <w:rFonts w:ascii="Tahoma" w:hAnsi="宋体"/>
          <w:shd w:val="clear" w:color="auto" w:fill="FAFAFA"/>
        </w:rPr>
        <w:t>．关注生活实践的需要</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D</w:t>
      </w:r>
      <w:r>
        <w:rPr>
          <w:rFonts w:ascii="Tahoma" w:hAnsi="宋体"/>
          <w:shd w:val="clear" w:color="auto" w:fill="FAFAFA"/>
        </w:rPr>
        <w:t>．尊重人民群众的诉求</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w:t>
      </w:r>
      <w:r>
        <w:rPr>
          <w:rFonts w:ascii="Tahoma" w:hAnsi="宋体"/>
          <w:shd w:val="clear" w:color="auto" w:fill="FAFAFA"/>
        </w:rPr>
        <w:t>8</w:t>
      </w:r>
      <w:r>
        <w:rPr>
          <w:rFonts w:ascii="Tahoma" w:hAnsi="宋体"/>
          <w:shd w:val="clear" w:color="auto" w:fill="FAFAFA"/>
        </w:rPr>
        <w:t>）</w:t>
      </w:r>
      <w:r>
        <w:rPr>
          <w:rFonts w:ascii="Tahoma" w:hAnsi="宋体"/>
          <w:shd w:val="clear" w:color="auto" w:fill="FAFAFA"/>
        </w:rPr>
        <w:t>“</w:t>
      </w:r>
      <w:r>
        <w:rPr>
          <w:rFonts w:ascii="Tahoma" w:hAnsi="宋体"/>
          <w:shd w:val="clear" w:color="auto" w:fill="FAFAFA"/>
        </w:rPr>
        <w:t>随着新生产力的获得</w:t>
      </w:r>
      <w:r>
        <w:rPr>
          <w:rFonts w:ascii="Tahoma" w:hAnsi="宋体"/>
          <w:shd w:val="clear" w:color="auto" w:fill="FAFAFA"/>
        </w:rPr>
        <w:t>……</w:t>
      </w:r>
      <w:r>
        <w:rPr>
          <w:rFonts w:ascii="Tahoma" w:hAnsi="宋体"/>
          <w:shd w:val="clear" w:color="auto" w:fill="FAFAFA"/>
        </w:rPr>
        <w:t>人们也会改变自己的一切社会关系。手推磨产生的是封建主的社会，蒸汽磨产生的工业资本家的社会。</w:t>
      </w:r>
      <w:r>
        <w:rPr>
          <w:rFonts w:ascii="Tahoma" w:hAnsi="宋体"/>
          <w:shd w:val="clear" w:color="auto" w:fill="FAFAFA"/>
        </w:rPr>
        <w:t>”</w:t>
      </w:r>
      <w:r>
        <w:rPr>
          <w:rFonts w:ascii="Tahoma" w:hAnsi="宋体"/>
          <w:shd w:val="clear" w:color="auto" w:fill="FAFAFA"/>
        </w:rPr>
        <w:t>这段话表明科学技术是（</w:t>
      </w:r>
      <w:r>
        <w:rPr>
          <w:rFonts w:ascii="Tahoma" w:hAnsi="宋体"/>
          <w:shd w:val="clear" w:color="auto" w:fill="FAFAFA"/>
        </w:rPr>
        <w:t xml:space="preserve"> </w:t>
      </w:r>
      <w:r>
        <w:rPr>
          <w:rFonts w:ascii="Tahoma" w:hAnsi="宋体"/>
          <w:shd w:val="clear" w:color="auto" w:fill="FAFAFA"/>
        </w:rPr>
        <w:t>）</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A</w:t>
      </w:r>
      <w:r>
        <w:rPr>
          <w:rFonts w:ascii="Tahoma" w:hAnsi="宋体"/>
          <w:shd w:val="clear" w:color="auto" w:fill="FAFAFA"/>
        </w:rPr>
        <w:t>．历史上起推动作用的革命力量</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B</w:t>
      </w:r>
      <w:r>
        <w:rPr>
          <w:rFonts w:ascii="Tahoma" w:hAnsi="宋体"/>
          <w:shd w:val="clear" w:color="auto" w:fill="FAFAFA"/>
        </w:rPr>
        <w:t>．历史变革中的唯一决定性力量</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C</w:t>
      </w:r>
      <w:r>
        <w:rPr>
          <w:rFonts w:ascii="Tahoma" w:hAnsi="宋体"/>
          <w:shd w:val="clear" w:color="auto" w:fill="FAFAFA"/>
        </w:rPr>
        <w:t>．推动生产方式变革的重要力量</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D</w:t>
      </w:r>
      <w:r>
        <w:rPr>
          <w:rFonts w:ascii="Tahoma" w:hAnsi="宋体"/>
          <w:shd w:val="clear" w:color="auto" w:fill="FAFAFA"/>
        </w:rPr>
        <w:t>．一切社会变革中的自主性力量</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w:t>
      </w:r>
      <w:r>
        <w:rPr>
          <w:rFonts w:ascii="Tahoma" w:hAnsi="宋体"/>
          <w:shd w:val="clear" w:color="auto" w:fill="FAFAFA"/>
        </w:rPr>
        <w:t>9</w:t>
      </w:r>
      <w:r>
        <w:rPr>
          <w:rFonts w:ascii="Tahoma" w:hAnsi="宋体"/>
          <w:shd w:val="clear" w:color="auto" w:fill="FAFAFA"/>
        </w:rPr>
        <w:t>）华罗庚说过：</w:t>
      </w:r>
      <w:r>
        <w:rPr>
          <w:rFonts w:ascii="Tahoma" w:hAnsi="宋体"/>
          <w:shd w:val="clear" w:color="auto" w:fill="FAFAFA"/>
        </w:rPr>
        <w:t>“</w:t>
      </w:r>
      <w:r>
        <w:rPr>
          <w:rFonts w:ascii="Tahoma" w:hAnsi="宋体"/>
          <w:shd w:val="clear" w:color="auto" w:fill="FAFAFA"/>
        </w:rPr>
        <w:t>我们最好把自己的生命看作是前人生命的延续，在现在人类共同的生命的一部分，同时也是后人生命的开端。如此延续下去，科学就会一天比一天更灿烂，社会就会一天比一天更美好。</w:t>
      </w:r>
      <w:r>
        <w:rPr>
          <w:rFonts w:ascii="Tahoma" w:hAnsi="宋体"/>
          <w:shd w:val="clear" w:color="auto" w:fill="FAFAFA"/>
        </w:rPr>
        <w:t>”</w:t>
      </w:r>
      <w:r>
        <w:rPr>
          <w:rFonts w:ascii="Tahoma" w:hAnsi="宋体"/>
          <w:shd w:val="clear" w:color="auto" w:fill="FAFAFA"/>
        </w:rPr>
        <w:t>这段话对我们如何实现人的个人价值的教益是（</w:t>
      </w:r>
      <w:r>
        <w:rPr>
          <w:rFonts w:ascii="Tahoma" w:hAnsi="宋体"/>
          <w:shd w:val="clear" w:color="auto" w:fill="FAFAFA"/>
        </w:rPr>
        <w:t xml:space="preserve"> </w:t>
      </w:r>
      <w:r>
        <w:rPr>
          <w:rFonts w:ascii="Tahoma" w:hAnsi="宋体"/>
          <w:shd w:val="clear" w:color="auto" w:fill="FAFAFA"/>
        </w:rPr>
        <w:t>）</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A</w:t>
      </w:r>
      <w:r>
        <w:rPr>
          <w:rFonts w:ascii="Tahoma" w:hAnsi="宋体"/>
          <w:shd w:val="clear" w:color="auto" w:fill="FAFAFA"/>
        </w:rPr>
        <w:t>．个人价值的实现与社会价值的实现是统一的</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B</w:t>
      </w:r>
      <w:r>
        <w:rPr>
          <w:rFonts w:ascii="Tahoma" w:hAnsi="宋体"/>
          <w:shd w:val="clear" w:color="auto" w:fill="FAFAFA"/>
        </w:rPr>
        <w:t>．个人价值的实现是一个历史过程</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C</w:t>
      </w:r>
      <w:r>
        <w:rPr>
          <w:rFonts w:ascii="Tahoma" w:hAnsi="宋体"/>
          <w:shd w:val="clear" w:color="auto" w:fill="FAFAFA"/>
        </w:rPr>
        <w:t>．个人价值的实现是社会价值的实现的归宿</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D</w:t>
      </w:r>
      <w:r>
        <w:rPr>
          <w:rFonts w:ascii="Tahoma" w:hAnsi="宋体"/>
          <w:shd w:val="clear" w:color="auto" w:fill="FAFAFA"/>
        </w:rPr>
        <w:t>．个人价值的实现与个人生命的长短相一致</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w:t>
      </w:r>
      <w:r>
        <w:rPr>
          <w:rFonts w:ascii="Tahoma" w:hAnsi="宋体"/>
          <w:shd w:val="clear" w:color="auto" w:fill="FAFAFA"/>
        </w:rPr>
        <w:t>10</w:t>
      </w:r>
      <w:r>
        <w:rPr>
          <w:rFonts w:ascii="Tahoma" w:hAnsi="宋体"/>
          <w:shd w:val="clear" w:color="auto" w:fill="FAFAFA"/>
        </w:rPr>
        <w:t>）</w:t>
      </w:r>
      <w:r>
        <w:rPr>
          <w:rFonts w:ascii="Tahoma" w:hAnsi="宋体"/>
          <w:shd w:val="clear" w:color="auto" w:fill="FAFAFA"/>
        </w:rPr>
        <w:t>“</w:t>
      </w:r>
      <w:r>
        <w:rPr>
          <w:rFonts w:ascii="Tahoma" w:hAnsi="宋体"/>
          <w:shd w:val="clear" w:color="auto" w:fill="FAFAFA"/>
        </w:rPr>
        <w:t>信用制度加速了生产力的物质上的发展和世界市场的形成；使二者作为新生产形式的物质基础发展到一定的高度，是资本主义生产方式的历史使命。同时，信用加速了这种矛盾的暴力的爆发，即危机，因而加强了旧生产方式解体的各种要素。</w:t>
      </w:r>
      <w:r>
        <w:rPr>
          <w:rFonts w:ascii="Tahoma" w:hAnsi="宋体"/>
          <w:shd w:val="clear" w:color="auto" w:fill="FAFAFA"/>
        </w:rPr>
        <w:t>”</w:t>
      </w:r>
      <w:r>
        <w:rPr>
          <w:rFonts w:ascii="Tahoma" w:hAnsi="宋体"/>
          <w:shd w:val="clear" w:color="auto" w:fill="FAFAFA"/>
        </w:rPr>
        <w:t>马克思的这一论述表明，资本主义信用制度（</w:t>
      </w:r>
      <w:r>
        <w:rPr>
          <w:rFonts w:ascii="Tahoma" w:hAnsi="宋体"/>
          <w:shd w:val="clear" w:color="auto" w:fill="FAFAFA"/>
        </w:rPr>
        <w:t xml:space="preserve"> </w:t>
      </w:r>
      <w:r>
        <w:rPr>
          <w:rFonts w:ascii="Tahoma" w:hAnsi="宋体"/>
          <w:shd w:val="clear" w:color="auto" w:fill="FAFAFA"/>
        </w:rPr>
        <w:t>）</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A</w:t>
      </w:r>
      <w:r>
        <w:rPr>
          <w:rFonts w:ascii="Tahoma" w:hAnsi="宋体"/>
          <w:shd w:val="clear" w:color="auto" w:fill="FAFAFA"/>
        </w:rPr>
        <w:t>．已成为资本主义经济危机爆发</w:t>
      </w:r>
      <w:r>
        <w:rPr>
          <w:rFonts w:ascii="Tahoma" w:hAnsi="宋体"/>
          <w:shd w:val="clear" w:color="auto" w:fill="FAFAFA"/>
        </w:rPr>
        <w:t>的深层次原因</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B</w:t>
      </w:r>
      <w:r>
        <w:rPr>
          <w:rFonts w:ascii="Tahoma" w:hAnsi="宋体"/>
          <w:shd w:val="clear" w:color="auto" w:fill="FAFAFA"/>
        </w:rPr>
        <w:t>．促进了社会主义生产方式的物质基础的形成</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C</w:t>
      </w:r>
      <w:r>
        <w:rPr>
          <w:rFonts w:ascii="Tahoma" w:hAnsi="宋体"/>
          <w:shd w:val="clear" w:color="auto" w:fill="FAFAFA"/>
        </w:rPr>
        <w:t>．加速了资本主义生产方式的内部矛盾发展和解体要素的形成</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D</w:t>
      </w:r>
      <w:r>
        <w:rPr>
          <w:rFonts w:ascii="Tahoma" w:hAnsi="宋体"/>
          <w:shd w:val="clear" w:color="auto" w:fill="FAFAFA"/>
        </w:rPr>
        <w:t>．既推动商品经济的发展，又加深了商品经济运行中的矛盾</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w:t>
      </w:r>
      <w:r>
        <w:rPr>
          <w:rFonts w:ascii="Tahoma" w:hAnsi="宋体"/>
          <w:shd w:val="clear" w:color="auto" w:fill="FAFAFA"/>
        </w:rPr>
        <w:t>11</w:t>
      </w:r>
      <w:r>
        <w:rPr>
          <w:rFonts w:ascii="Tahoma" w:hAnsi="宋体"/>
          <w:shd w:val="clear" w:color="auto" w:fill="FAFAFA"/>
        </w:rPr>
        <w:t>）从上世纪</w:t>
      </w:r>
      <w:r>
        <w:rPr>
          <w:rFonts w:ascii="Tahoma" w:hAnsi="宋体"/>
          <w:shd w:val="clear" w:color="auto" w:fill="FAFAFA"/>
        </w:rPr>
        <w:t>70</w:t>
      </w:r>
      <w:r>
        <w:rPr>
          <w:rFonts w:ascii="Tahoma" w:hAnsi="宋体"/>
          <w:shd w:val="clear" w:color="auto" w:fill="FAFAFA"/>
        </w:rPr>
        <w:t>年代至今，商务印书馆先后出版了多个版本的《新华字典》。删除了一些旧词条，增加了一些新词条，并对若干词条的词义作了修改。例如</w:t>
      </w:r>
      <w:r>
        <w:rPr>
          <w:rFonts w:ascii="Tahoma" w:hAnsi="宋体"/>
          <w:shd w:val="clear" w:color="auto" w:fill="FAFAFA"/>
        </w:rPr>
        <w:t>1971</w:t>
      </w:r>
      <w:r>
        <w:rPr>
          <w:rFonts w:ascii="Tahoma" w:hAnsi="宋体"/>
          <w:shd w:val="clear" w:color="auto" w:fill="FAFAFA"/>
        </w:rPr>
        <w:t>年版对</w:t>
      </w:r>
      <w:r>
        <w:rPr>
          <w:rFonts w:ascii="Tahoma" w:hAnsi="宋体"/>
          <w:shd w:val="clear" w:color="auto" w:fill="FAFAFA"/>
        </w:rPr>
        <w:t>“</w:t>
      </w:r>
      <w:r>
        <w:rPr>
          <w:rFonts w:ascii="Tahoma" w:hAnsi="宋体"/>
          <w:shd w:val="clear" w:color="auto" w:fill="FAFAFA"/>
        </w:rPr>
        <w:t>科举</w:t>
      </w:r>
      <w:r>
        <w:rPr>
          <w:rFonts w:ascii="Tahoma" w:hAnsi="宋体"/>
          <w:shd w:val="clear" w:color="auto" w:fill="FAFAFA"/>
        </w:rPr>
        <w:t>”</w:t>
      </w:r>
      <w:r>
        <w:rPr>
          <w:rFonts w:ascii="Tahoma" w:hAnsi="宋体"/>
          <w:shd w:val="clear" w:color="auto" w:fill="FAFAFA"/>
        </w:rPr>
        <w:t>的解释是：</w:t>
      </w:r>
      <w:r>
        <w:rPr>
          <w:rFonts w:ascii="Tahoma" w:hAnsi="宋体"/>
          <w:shd w:val="clear" w:color="auto" w:fill="FAFAFA"/>
        </w:rPr>
        <w:t>“</w:t>
      </w:r>
      <w:r>
        <w:rPr>
          <w:rFonts w:ascii="Tahoma" w:hAnsi="宋体"/>
          <w:shd w:val="clear" w:color="auto" w:fill="FAFAFA"/>
        </w:rPr>
        <w:t>从隋唐到清代的封建王朝为维护其反动统治而设的分科考选文武官吏后备人员的制度</w:t>
      </w:r>
      <w:r>
        <w:rPr>
          <w:rFonts w:ascii="Tahoma" w:hAnsi="宋体"/>
          <w:shd w:val="clear" w:color="auto" w:fill="FAFAFA"/>
        </w:rPr>
        <w:t>”</w:t>
      </w:r>
      <w:r>
        <w:rPr>
          <w:rFonts w:ascii="Tahoma" w:hAnsi="宋体"/>
          <w:shd w:val="clear" w:color="auto" w:fill="FAFAFA"/>
        </w:rPr>
        <w:t>，</w:t>
      </w:r>
      <w:r>
        <w:rPr>
          <w:rFonts w:ascii="Tahoma" w:hAnsi="宋体"/>
          <w:shd w:val="clear" w:color="auto" w:fill="FAFAFA"/>
        </w:rPr>
        <w:t>1992</w:t>
      </w:r>
      <w:r>
        <w:rPr>
          <w:rFonts w:ascii="Tahoma" w:hAnsi="宋体"/>
          <w:shd w:val="clear" w:color="auto" w:fill="FAFAFA"/>
        </w:rPr>
        <w:t>年版删去</w:t>
      </w:r>
      <w:r>
        <w:rPr>
          <w:rFonts w:ascii="Tahoma" w:hAnsi="宋体"/>
          <w:shd w:val="clear" w:color="auto" w:fill="FAFAFA"/>
        </w:rPr>
        <w:t>“</w:t>
      </w:r>
      <w:r>
        <w:rPr>
          <w:rFonts w:ascii="Tahoma" w:hAnsi="宋体"/>
          <w:shd w:val="clear" w:color="auto" w:fill="FAFAFA"/>
        </w:rPr>
        <w:t>反动</w:t>
      </w:r>
      <w:r>
        <w:rPr>
          <w:rFonts w:ascii="Tahoma" w:hAnsi="宋体"/>
          <w:shd w:val="clear" w:color="auto" w:fill="FAFAFA"/>
        </w:rPr>
        <w:t>”</w:t>
      </w:r>
      <w:r>
        <w:rPr>
          <w:rFonts w:ascii="Tahoma" w:hAnsi="宋体"/>
          <w:shd w:val="clear" w:color="auto" w:fill="FAFAFA"/>
        </w:rPr>
        <w:t>二字，</w:t>
      </w:r>
      <w:r>
        <w:rPr>
          <w:rFonts w:ascii="Tahoma" w:hAnsi="宋体"/>
          <w:shd w:val="clear" w:color="auto" w:fill="FAFAFA"/>
        </w:rPr>
        <w:t>1998</w:t>
      </w:r>
      <w:r>
        <w:rPr>
          <w:rFonts w:ascii="Tahoma" w:hAnsi="宋体"/>
          <w:shd w:val="clear" w:color="auto" w:fill="FAFAFA"/>
        </w:rPr>
        <w:t>年版又删去</w:t>
      </w:r>
      <w:r>
        <w:rPr>
          <w:rFonts w:ascii="Tahoma" w:hAnsi="宋体"/>
          <w:shd w:val="clear" w:color="auto" w:fill="FAFAFA"/>
        </w:rPr>
        <w:t>“</w:t>
      </w:r>
      <w:r>
        <w:rPr>
          <w:rFonts w:ascii="Tahoma" w:hAnsi="宋体"/>
          <w:shd w:val="clear" w:color="auto" w:fill="FAFAFA"/>
        </w:rPr>
        <w:t>为维护其反动统治而设</w:t>
      </w:r>
      <w:r>
        <w:rPr>
          <w:rFonts w:ascii="Tahoma" w:hAnsi="宋体"/>
          <w:shd w:val="clear" w:color="auto" w:fill="FAFAFA"/>
        </w:rPr>
        <w:t>”</w:t>
      </w:r>
      <w:r>
        <w:rPr>
          <w:rFonts w:ascii="Tahoma" w:hAnsi="宋体"/>
          <w:shd w:val="clear" w:color="auto" w:fill="FAFAFA"/>
        </w:rPr>
        <w:t>。再如，</w:t>
      </w:r>
      <w:r>
        <w:rPr>
          <w:rFonts w:ascii="Tahoma" w:hAnsi="宋体"/>
          <w:shd w:val="clear" w:color="auto" w:fill="FAFAFA"/>
        </w:rPr>
        <w:lastRenderedPageBreak/>
        <w:t>197</w:t>
      </w:r>
      <w:r>
        <w:rPr>
          <w:rFonts w:ascii="Tahoma" w:hAnsi="宋体"/>
          <w:shd w:val="clear" w:color="auto" w:fill="FAFAFA"/>
        </w:rPr>
        <w:t>1</w:t>
      </w:r>
      <w:r>
        <w:rPr>
          <w:rFonts w:ascii="Tahoma" w:hAnsi="宋体"/>
          <w:shd w:val="clear" w:color="auto" w:fill="FAFAFA"/>
        </w:rPr>
        <w:t>年版在解释了</w:t>
      </w:r>
      <w:r>
        <w:rPr>
          <w:rFonts w:ascii="Tahoma" w:hAnsi="宋体"/>
          <w:shd w:val="clear" w:color="auto" w:fill="FAFAFA"/>
        </w:rPr>
        <w:t>“</w:t>
      </w:r>
      <w:r>
        <w:rPr>
          <w:rFonts w:ascii="Tahoma" w:hAnsi="宋体"/>
          <w:shd w:val="clear" w:color="auto" w:fill="FAFAFA"/>
        </w:rPr>
        <w:t>雉</w:t>
      </w:r>
      <w:r>
        <w:rPr>
          <w:rFonts w:ascii="Tahoma" w:hAnsi="宋体"/>
          <w:shd w:val="clear" w:color="auto" w:fill="FAFAFA"/>
        </w:rPr>
        <w:t>”</w:t>
      </w:r>
      <w:r>
        <w:rPr>
          <w:rFonts w:ascii="Tahoma" w:hAnsi="宋体"/>
          <w:shd w:val="clear" w:color="auto" w:fill="FAFAFA"/>
        </w:rPr>
        <w:t>就是</w:t>
      </w:r>
      <w:r>
        <w:rPr>
          <w:rFonts w:ascii="Tahoma" w:hAnsi="宋体"/>
          <w:shd w:val="clear" w:color="auto" w:fill="FAFAFA"/>
        </w:rPr>
        <w:t>“</w:t>
      </w:r>
      <w:r>
        <w:rPr>
          <w:rFonts w:ascii="Tahoma" w:hAnsi="宋体"/>
          <w:shd w:val="clear" w:color="auto" w:fill="FAFAFA"/>
        </w:rPr>
        <w:t>野鸡</w:t>
      </w:r>
      <w:r>
        <w:rPr>
          <w:rFonts w:ascii="Tahoma" w:hAnsi="宋体"/>
          <w:shd w:val="clear" w:color="auto" w:fill="FAFAFA"/>
        </w:rPr>
        <w:t>”</w:t>
      </w:r>
      <w:r>
        <w:rPr>
          <w:rFonts w:ascii="Tahoma" w:hAnsi="宋体"/>
          <w:shd w:val="clear" w:color="auto" w:fill="FAFAFA"/>
        </w:rPr>
        <w:t>之后，接着说</w:t>
      </w:r>
      <w:r>
        <w:rPr>
          <w:rFonts w:ascii="Tahoma" w:hAnsi="宋体"/>
          <w:shd w:val="clear" w:color="auto" w:fill="FAFAFA"/>
        </w:rPr>
        <w:t>“</w:t>
      </w:r>
      <w:r>
        <w:rPr>
          <w:rFonts w:ascii="Tahoma" w:hAnsi="宋体"/>
          <w:shd w:val="clear" w:color="auto" w:fill="FAFAFA"/>
        </w:rPr>
        <w:t>肉可以吃，羽毛可以做装饰品</w:t>
      </w:r>
      <w:r>
        <w:rPr>
          <w:rFonts w:ascii="Tahoma" w:hAnsi="宋体"/>
          <w:shd w:val="clear" w:color="auto" w:fill="FAFAFA"/>
        </w:rPr>
        <w:t>”</w:t>
      </w:r>
      <w:r>
        <w:rPr>
          <w:rFonts w:ascii="Tahoma" w:hAnsi="宋体"/>
          <w:shd w:val="clear" w:color="auto" w:fill="FAFAFA"/>
        </w:rPr>
        <w:t>。</w:t>
      </w:r>
      <w:r>
        <w:rPr>
          <w:rFonts w:ascii="Tahoma" w:hAnsi="宋体"/>
          <w:shd w:val="clear" w:color="auto" w:fill="FAFAFA"/>
        </w:rPr>
        <w:t>1992</w:t>
      </w:r>
      <w:r>
        <w:rPr>
          <w:rFonts w:ascii="Tahoma" w:hAnsi="宋体"/>
          <w:shd w:val="clear" w:color="auto" w:fill="FAFAFA"/>
        </w:rPr>
        <w:t>、</w:t>
      </w:r>
      <w:r>
        <w:rPr>
          <w:rFonts w:ascii="Tahoma" w:hAnsi="宋体"/>
          <w:shd w:val="clear" w:color="auto" w:fill="FAFAFA"/>
        </w:rPr>
        <w:t>1998</w:t>
      </w:r>
      <w:r>
        <w:rPr>
          <w:rFonts w:ascii="Tahoma" w:hAnsi="宋体"/>
          <w:shd w:val="clear" w:color="auto" w:fill="FAFAFA"/>
        </w:rPr>
        <w:t>年版也一样，直到</w:t>
      </w:r>
      <w:r>
        <w:rPr>
          <w:rFonts w:ascii="Tahoma" w:hAnsi="宋体"/>
          <w:shd w:val="clear" w:color="auto" w:fill="FAFAFA"/>
        </w:rPr>
        <w:t>2008</w:t>
      </w:r>
      <w:r>
        <w:rPr>
          <w:rFonts w:ascii="Tahoma" w:hAnsi="宋体"/>
          <w:shd w:val="clear" w:color="auto" w:fill="FAFAFA"/>
        </w:rPr>
        <w:t>年版删去了这句话。一本小字典，其记载着词语的发展变化，也记录着时代前进的印记。字典词条释义的变化表明人们的意识（</w:t>
      </w:r>
      <w:r>
        <w:rPr>
          <w:rFonts w:ascii="Tahoma" w:hAnsi="宋体"/>
          <w:shd w:val="clear" w:color="auto" w:fill="FAFAFA"/>
        </w:rPr>
        <w:t xml:space="preserve"> </w:t>
      </w:r>
      <w:r>
        <w:rPr>
          <w:rFonts w:ascii="Tahoma" w:hAnsi="宋体"/>
          <w:shd w:val="clear" w:color="auto" w:fill="FAFAFA"/>
        </w:rPr>
        <w:t>）</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A</w:t>
      </w:r>
      <w:r>
        <w:rPr>
          <w:rFonts w:ascii="Tahoma" w:hAnsi="宋体"/>
          <w:shd w:val="clear" w:color="auto" w:fill="FAFAFA"/>
        </w:rPr>
        <w:t>．是客观世界的能动反映</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B</w:t>
      </w:r>
      <w:r>
        <w:rPr>
          <w:rFonts w:ascii="Tahoma" w:hAnsi="宋体"/>
          <w:shd w:val="clear" w:color="auto" w:fill="FAFAFA"/>
        </w:rPr>
        <w:t>．取决于语词含义的改变</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C</w:t>
      </w:r>
      <w:r>
        <w:rPr>
          <w:rFonts w:ascii="Tahoma" w:hAnsi="宋体"/>
          <w:shd w:val="clear" w:color="auto" w:fill="FAFAFA"/>
        </w:rPr>
        <w:t>．随着社会生活的变化而变化</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D</w:t>
      </w:r>
      <w:r>
        <w:rPr>
          <w:rFonts w:ascii="Tahoma" w:hAnsi="宋体"/>
          <w:shd w:val="clear" w:color="auto" w:fill="FAFAFA"/>
        </w:rPr>
        <w:t>．需要借助语言这一物质外壳表达出来</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w:t>
      </w:r>
      <w:r>
        <w:rPr>
          <w:rFonts w:ascii="Tahoma" w:hAnsi="宋体"/>
          <w:shd w:val="clear" w:color="auto" w:fill="FAFAFA"/>
        </w:rPr>
        <w:t>12</w:t>
      </w:r>
      <w:r>
        <w:rPr>
          <w:rFonts w:ascii="Tahoma" w:hAnsi="宋体"/>
          <w:shd w:val="clear" w:color="auto" w:fill="FAFAFA"/>
        </w:rPr>
        <w:t>）历史经验表明，经济危机往往孕育着新的科技革命。</w:t>
      </w:r>
      <w:r>
        <w:rPr>
          <w:rFonts w:ascii="Tahoma" w:hAnsi="宋体"/>
          <w:shd w:val="clear" w:color="auto" w:fill="FAFAFA"/>
        </w:rPr>
        <w:t>1857</w:t>
      </w:r>
      <w:r>
        <w:rPr>
          <w:rFonts w:ascii="Tahoma" w:hAnsi="宋体"/>
          <w:shd w:val="clear" w:color="auto" w:fill="FAFAFA"/>
        </w:rPr>
        <w:t>年的世界经济危机引发了电气革命，推动人类社会从蒸汽时代进入电气时代。</w:t>
      </w:r>
      <w:r>
        <w:rPr>
          <w:rFonts w:ascii="Tahoma" w:hAnsi="宋体"/>
          <w:shd w:val="clear" w:color="auto" w:fill="FAFAFA"/>
        </w:rPr>
        <w:t>1929</w:t>
      </w:r>
      <w:r>
        <w:rPr>
          <w:rFonts w:ascii="Tahoma" w:hAnsi="宋体"/>
          <w:shd w:val="clear" w:color="auto" w:fill="FAFAFA"/>
        </w:rPr>
        <w:t>年的世界经济危机引</w:t>
      </w:r>
      <w:r>
        <w:rPr>
          <w:rFonts w:ascii="Tahoma" w:hAnsi="宋体"/>
          <w:shd w:val="clear" w:color="auto" w:fill="FAFAFA"/>
        </w:rPr>
        <w:t>发了电子革命，推动人类社会从电气时代进入电子时代。由此证明（</w:t>
      </w:r>
      <w:r>
        <w:rPr>
          <w:rFonts w:ascii="Tahoma" w:hAnsi="宋体"/>
          <w:shd w:val="clear" w:color="auto" w:fill="FAFAFA"/>
        </w:rPr>
        <w:t xml:space="preserve"> </w:t>
      </w:r>
      <w:r>
        <w:rPr>
          <w:rFonts w:ascii="Tahoma" w:hAnsi="宋体"/>
          <w:shd w:val="clear" w:color="auto" w:fill="FAFAFA"/>
        </w:rPr>
        <w:t>）</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A</w:t>
      </w:r>
      <w:r>
        <w:rPr>
          <w:rFonts w:ascii="Tahoma" w:hAnsi="宋体"/>
          <w:shd w:val="clear" w:color="auto" w:fill="FAFAFA"/>
        </w:rPr>
        <w:t>．科技革命是摆脱社会危机的根本出路</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B</w:t>
      </w:r>
      <w:r>
        <w:rPr>
          <w:rFonts w:ascii="Tahoma" w:hAnsi="宋体"/>
          <w:shd w:val="clear" w:color="auto" w:fill="FAFAFA"/>
        </w:rPr>
        <w:t>．科学技术是社会形态更替的根本标志</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C</w:t>
      </w:r>
      <w:r>
        <w:rPr>
          <w:rFonts w:ascii="Tahoma" w:hAnsi="宋体"/>
          <w:shd w:val="clear" w:color="auto" w:fill="FAFAFA"/>
        </w:rPr>
        <w:t>．社会实践的需要是科技发展的强大动力</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D</w:t>
      </w:r>
      <w:r>
        <w:rPr>
          <w:rFonts w:ascii="Tahoma" w:hAnsi="宋体"/>
          <w:shd w:val="clear" w:color="auto" w:fill="FAFAFA"/>
        </w:rPr>
        <w:t>．科技创新能够推动社会经济跨越式发展</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w:t>
      </w:r>
      <w:r>
        <w:rPr>
          <w:rFonts w:ascii="Tahoma" w:hAnsi="宋体"/>
          <w:shd w:val="clear" w:color="auto" w:fill="FAFAFA"/>
        </w:rPr>
        <w:t>13</w:t>
      </w:r>
      <w:r>
        <w:rPr>
          <w:rFonts w:ascii="Tahoma" w:hAnsi="宋体"/>
          <w:shd w:val="clear" w:color="auto" w:fill="FAFAFA"/>
        </w:rPr>
        <w:t>）有一则寓言讲到，狐狸把鱼汤盛在平底盘子里，请仙鹤来与它一起</w:t>
      </w:r>
      <w:r>
        <w:rPr>
          <w:rFonts w:ascii="Tahoma" w:hAnsi="宋体"/>
          <w:shd w:val="clear" w:color="auto" w:fill="FAFAFA"/>
        </w:rPr>
        <w:t>“</w:t>
      </w:r>
      <w:r>
        <w:rPr>
          <w:rFonts w:ascii="Tahoma" w:hAnsi="宋体"/>
          <w:shd w:val="clear" w:color="auto" w:fill="FAFAFA"/>
        </w:rPr>
        <w:t>平等</w:t>
      </w:r>
      <w:r>
        <w:rPr>
          <w:rFonts w:ascii="Tahoma" w:hAnsi="宋体"/>
          <w:shd w:val="clear" w:color="auto" w:fill="FAFAFA"/>
        </w:rPr>
        <w:t>”</w:t>
      </w:r>
      <w:r>
        <w:rPr>
          <w:rFonts w:ascii="Tahoma" w:hAnsi="宋体"/>
          <w:shd w:val="clear" w:color="auto" w:fill="FAFAFA"/>
        </w:rPr>
        <w:t>地喝鱼汤，结果仙鹤一点也没有喝到，全被狐狸喝了。这则寓言给人们的启示是，尽管资产阶级宣布</w:t>
      </w:r>
      <w:r>
        <w:rPr>
          <w:rFonts w:ascii="Tahoma" w:hAnsi="宋体"/>
          <w:shd w:val="clear" w:color="auto" w:fill="FAFAFA"/>
        </w:rPr>
        <w:t>“</w:t>
      </w:r>
      <w:r>
        <w:rPr>
          <w:rFonts w:ascii="Tahoma" w:hAnsi="宋体"/>
          <w:shd w:val="clear" w:color="auto" w:fill="FAFAFA"/>
        </w:rPr>
        <w:t>法律面前人人平等</w:t>
      </w:r>
      <w:r>
        <w:rPr>
          <w:rFonts w:ascii="Tahoma" w:hAnsi="宋体"/>
          <w:shd w:val="clear" w:color="auto" w:fill="FAFAFA"/>
        </w:rPr>
        <w:t>”</w:t>
      </w:r>
      <w:r>
        <w:rPr>
          <w:rFonts w:ascii="Tahoma" w:hAnsi="宋体"/>
          <w:shd w:val="clear" w:color="auto" w:fill="FAFAFA"/>
        </w:rPr>
        <w:t>，但是（</w:t>
      </w:r>
      <w:r>
        <w:rPr>
          <w:rFonts w:ascii="Tahoma" w:hAnsi="宋体"/>
          <w:shd w:val="clear" w:color="auto" w:fill="FAFAFA"/>
        </w:rPr>
        <w:t xml:space="preserve"> </w:t>
      </w:r>
      <w:r>
        <w:rPr>
          <w:rFonts w:ascii="Tahoma" w:hAnsi="宋体"/>
          <w:shd w:val="clear" w:color="auto" w:fill="FAFAFA"/>
        </w:rPr>
        <w:t>）</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A</w:t>
      </w:r>
      <w:r>
        <w:rPr>
          <w:rFonts w:ascii="Tahoma" w:hAnsi="宋体"/>
          <w:shd w:val="clear" w:color="auto" w:fill="FAFAFA"/>
        </w:rPr>
        <w:t>．法律名义上的平等掩盖着事实上的不平等</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B</w:t>
      </w:r>
      <w:r>
        <w:rPr>
          <w:rFonts w:ascii="Tahoma" w:hAnsi="宋体"/>
          <w:shd w:val="clear" w:color="auto" w:fill="FAFAFA"/>
        </w:rPr>
        <w:t>．这种形式上的平等即是资本主义制度的本质</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C</w:t>
      </w:r>
      <w:r>
        <w:rPr>
          <w:rFonts w:ascii="Tahoma" w:hAnsi="宋体"/>
          <w:shd w:val="clear" w:color="auto" w:fill="FAFAFA"/>
        </w:rPr>
        <w:t>．它的</w:t>
      </w:r>
      <w:r>
        <w:rPr>
          <w:rFonts w:ascii="Tahoma" w:hAnsi="宋体"/>
          <w:shd w:val="clear" w:color="auto" w:fill="FAFAFA"/>
        </w:rPr>
        <w:t>实质是将劳资之间经济利益的不平等合法化</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D</w:t>
      </w:r>
      <w:r>
        <w:rPr>
          <w:rFonts w:ascii="Tahoma" w:hAnsi="宋体"/>
          <w:shd w:val="clear" w:color="auto" w:fill="FAFAFA"/>
        </w:rPr>
        <w:t>．这种平等的权利是建立在不平等基础之上的权利</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w:t>
      </w:r>
      <w:r>
        <w:rPr>
          <w:rFonts w:ascii="Tahoma" w:hAnsi="宋体"/>
          <w:shd w:val="clear" w:color="auto" w:fill="FAFAFA"/>
        </w:rPr>
        <w:t>14</w:t>
      </w:r>
      <w:r>
        <w:rPr>
          <w:rFonts w:ascii="Tahoma" w:hAnsi="宋体"/>
          <w:shd w:val="clear" w:color="auto" w:fill="FAFAFA"/>
        </w:rPr>
        <w:t>）</w:t>
      </w:r>
      <w:r>
        <w:rPr>
          <w:rFonts w:ascii="Tahoma" w:hAnsi="宋体"/>
          <w:shd w:val="clear" w:color="auto" w:fill="FAFAFA"/>
        </w:rPr>
        <w:t>1989</w:t>
      </w:r>
      <w:r>
        <w:rPr>
          <w:rFonts w:ascii="Tahoma" w:hAnsi="宋体"/>
          <w:shd w:val="clear" w:color="auto" w:fill="FAFAFA"/>
        </w:rPr>
        <w:t>年，时任美国国务院顾问的弗朗西斯</w:t>
      </w:r>
      <w:r>
        <w:rPr>
          <w:rFonts w:ascii="Tahoma" w:hAnsi="宋体"/>
          <w:shd w:val="clear" w:color="auto" w:fill="FAFAFA"/>
        </w:rPr>
        <w:t>·</w:t>
      </w:r>
      <w:r>
        <w:rPr>
          <w:rFonts w:ascii="Tahoma" w:hAnsi="宋体"/>
          <w:shd w:val="clear" w:color="auto" w:fill="FAFAFA"/>
        </w:rPr>
        <w:t>福山抛出了所谓的</w:t>
      </w:r>
      <w:r>
        <w:rPr>
          <w:rFonts w:ascii="Tahoma" w:hAnsi="宋体"/>
          <w:shd w:val="clear" w:color="auto" w:fill="FAFAFA"/>
        </w:rPr>
        <w:t>“</w:t>
      </w:r>
      <w:r>
        <w:rPr>
          <w:rFonts w:ascii="Tahoma" w:hAnsi="宋体"/>
          <w:shd w:val="clear" w:color="auto" w:fill="FAFAFA"/>
        </w:rPr>
        <w:t>历史终结论</w:t>
      </w:r>
      <w:r>
        <w:rPr>
          <w:rFonts w:ascii="Tahoma" w:hAnsi="宋体"/>
          <w:shd w:val="clear" w:color="auto" w:fill="FAFAFA"/>
        </w:rPr>
        <w:t>”</w:t>
      </w:r>
      <w:r>
        <w:rPr>
          <w:rFonts w:ascii="Tahoma" w:hAnsi="宋体"/>
          <w:shd w:val="clear" w:color="auto" w:fill="FAFAFA"/>
        </w:rPr>
        <w:t>，认为西方实行的自由民主制度是</w:t>
      </w:r>
      <w:r>
        <w:rPr>
          <w:rFonts w:ascii="Tahoma" w:hAnsi="宋体"/>
          <w:shd w:val="clear" w:color="auto" w:fill="FAFAFA"/>
        </w:rPr>
        <w:t>“</w:t>
      </w:r>
      <w:r>
        <w:rPr>
          <w:rFonts w:ascii="Tahoma" w:hAnsi="宋体"/>
          <w:shd w:val="clear" w:color="auto" w:fill="FAFAFA"/>
        </w:rPr>
        <w:t>人类社会形态进步的终点</w:t>
      </w:r>
      <w:r>
        <w:rPr>
          <w:rFonts w:ascii="Tahoma" w:hAnsi="宋体"/>
          <w:shd w:val="clear" w:color="auto" w:fill="FAFAFA"/>
        </w:rPr>
        <w:t>”</w:t>
      </w:r>
      <w:r>
        <w:rPr>
          <w:rFonts w:ascii="Tahoma" w:hAnsi="宋体"/>
          <w:shd w:val="clear" w:color="auto" w:fill="FAFAFA"/>
        </w:rPr>
        <w:t>和</w:t>
      </w:r>
      <w:r>
        <w:rPr>
          <w:rFonts w:ascii="Tahoma" w:hAnsi="宋体"/>
          <w:shd w:val="clear" w:color="auto" w:fill="FAFAFA"/>
        </w:rPr>
        <w:t>“</w:t>
      </w:r>
      <w:r>
        <w:rPr>
          <w:rFonts w:ascii="Tahoma" w:hAnsi="宋体"/>
          <w:shd w:val="clear" w:color="auto" w:fill="FAFAFA"/>
        </w:rPr>
        <w:t>人类最后一种统治形式</w:t>
      </w:r>
      <w:r>
        <w:rPr>
          <w:rFonts w:ascii="Tahoma" w:hAnsi="宋体"/>
          <w:shd w:val="clear" w:color="auto" w:fill="FAFAFA"/>
        </w:rPr>
        <w:t>”</w:t>
      </w:r>
      <w:r>
        <w:rPr>
          <w:rFonts w:ascii="Tahoma" w:hAnsi="宋体"/>
          <w:shd w:val="clear" w:color="auto" w:fill="FAFAFA"/>
        </w:rPr>
        <w:t>。然而，</w:t>
      </w:r>
      <w:r>
        <w:rPr>
          <w:rFonts w:ascii="Tahoma" w:hAnsi="宋体"/>
          <w:shd w:val="clear" w:color="auto" w:fill="FAFAFA"/>
        </w:rPr>
        <w:t>20</w:t>
      </w:r>
      <w:r>
        <w:rPr>
          <w:rFonts w:ascii="Tahoma" w:hAnsi="宋体"/>
          <w:shd w:val="clear" w:color="auto" w:fill="FAFAFA"/>
        </w:rPr>
        <w:t>年来的历史告诉我们，终结的不是历史，而是西方的优越感。就在柏林墙倒塌</w:t>
      </w:r>
      <w:r>
        <w:rPr>
          <w:rFonts w:ascii="Tahoma" w:hAnsi="宋体"/>
          <w:shd w:val="clear" w:color="auto" w:fill="FAFAFA"/>
        </w:rPr>
        <w:t>20</w:t>
      </w:r>
      <w:r>
        <w:rPr>
          <w:rFonts w:ascii="Tahoma" w:hAnsi="宋体"/>
          <w:shd w:val="clear" w:color="auto" w:fill="FAFAFA"/>
        </w:rPr>
        <w:t>年后的</w:t>
      </w:r>
      <w:r>
        <w:rPr>
          <w:rFonts w:ascii="Tahoma" w:hAnsi="宋体"/>
          <w:shd w:val="clear" w:color="auto" w:fill="FAFAFA"/>
        </w:rPr>
        <w:t>2009</w:t>
      </w:r>
      <w:r>
        <w:rPr>
          <w:rFonts w:ascii="Tahoma" w:hAnsi="宋体"/>
          <w:shd w:val="clear" w:color="auto" w:fill="FAFAFA"/>
        </w:rPr>
        <w:t>年</w:t>
      </w:r>
      <w:r>
        <w:rPr>
          <w:rFonts w:ascii="Tahoma" w:hAnsi="宋体"/>
          <w:shd w:val="clear" w:color="auto" w:fill="FAFAFA"/>
        </w:rPr>
        <w:t>11</w:t>
      </w:r>
      <w:r>
        <w:rPr>
          <w:rFonts w:ascii="Tahoma" w:hAnsi="宋体"/>
          <w:shd w:val="clear" w:color="auto" w:fill="FAFAFA"/>
        </w:rPr>
        <w:t>月</w:t>
      </w:r>
      <w:r>
        <w:rPr>
          <w:rFonts w:ascii="Tahoma" w:hAnsi="宋体"/>
          <w:shd w:val="clear" w:color="auto" w:fill="FAFAFA"/>
        </w:rPr>
        <w:t>9</w:t>
      </w:r>
      <w:r>
        <w:rPr>
          <w:rFonts w:ascii="Tahoma" w:hAnsi="宋体"/>
          <w:shd w:val="clear" w:color="auto" w:fill="FAFAFA"/>
        </w:rPr>
        <w:t>日，</w:t>
      </w:r>
      <w:r>
        <w:rPr>
          <w:rFonts w:ascii="Tahoma" w:hAnsi="宋体"/>
          <w:shd w:val="clear" w:color="auto" w:fill="FAFAFA"/>
        </w:rPr>
        <w:t>BBC</w:t>
      </w:r>
      <w:r>
        <w:rPr>
          <w:rFonts w:ascii="Tahoma" w:hAnsi="宋体"/>
          <w:shd w:val="clear" w:color="auto" w:fill="FAFAFA"/>
        </w:rPr>
        <w:t>公布了一份对</w:t>
      </w:r>
      <w:r>
        <w:rPr>
          <w:rFonts w:ascii="Tahoma" w:hAnsi="宋体"/>
          <w:shd w:val="clear" w:color="auto" w:fill="FAFAFA"/>
        </w:rPr>
        <w:t>27</w:t>
      </w:r>
      <w:r>
        <w:rPr>
          <w:rFonts w:ascii="Tahoma" w:hAnsi="宋体"/>
          <w:shd w:val="clear" w:color="auto" w:fill="FAFAFA"/>
        </w:rPr>
        <w:t>国民众的调查，结果半数以上的受访者不满资本主义制度。此次调查的主办方之一的</w:t>
      </w:r>
      <w:r>
        <w:rPr>
          <w:rFonts w:ascii="Tahoma" w:hAnsi="宋体"/>
          <w:shd w:val="clear" w:color="auto" w:fill="FAFAFA"/>
        </w:rPr>
        <w:t>“</w:t>
      </w:r>
      <w:r>
        <w:rPr>
          <w:rFonts w:ascii="Tahoma" w:hAnsi="宋体"/>
          <w:shd w:val="clear" w:color="auto" w:fill="FAFAFA"/>
        </w:rPr>
        <w:t>全球扫描</w:t>
      </w:r>
      <w:r>
        <w:rPr>
          <w:rFonts w:ascii="Tahoma" w:hAnsi="宋体"/>
          <w:shd w:val="clear" w:color="auto" w:fill="FAFAFA"/>
        </w:rPr>
        <w:t>”</w:t>
      </w:r>
      <w:r>
        <w:rPr>
          <w:rFonts w:ascii="Tahoma" w:hAnsi="宋体"/>
          <w:shd w:val="clear" w:color="auto" w:fill="FAFAFA"/>
        </w:rPr>
        <w:t>公司主席米勒对媒体表示，这说明随着</w:t>
      </w:r>
      <w:r>
        <w:rPr>
          <w:rFonts w:ascii="Tahoma" w:hAnsi="宋体"/>
          <w:shd w:val="clear" w:color="auto" w:fill="FAFAFA"/>
        </w:rPr>
        <w:t>1989</w:t>
      </w:r>
      <w:r>
        <w:rPr>
          <w:rFonts w:ascii="Tahoma" w:hAnsi="宋体"/>
          <w:shd w:val="clear" w:color="auto" w:fill="FAFAFA"/>
        </w:rPr>
        <w:t>年柏林墙的倒塌，资本主义并没有取得看上去的压倒性的胜利，这一点在这次金融危机中表现得尤其明显。</w:t>
      </w:r>
      <w:r>
        <w:rPr>
          <w:rFonts w:ascii="Tahoma" w:hAnsi="宋体"/>
          <w:shd w:val="clear" w:color="auto" w:fill="FAFAFA"/>
        </w:rPr>
        <w:t>“</w:t>
      </w:r>
      <w:r>
        <w:rPr>
          <w:rFonts w:ascii="Tahoma" w:hAnsi="宋体"/>
          <w:shd w:val="clear" w:color="auto" w:fill="FAFAFA"/>
        </w:rPr>
        <w:t>历史终结论</w:t>
      </w:r>
      <w:r>
        <w:rPr>
          <w:rFonts w:ascii="Tahoma" w:hAnsi="宋体"/>
          <w:shd w:val="clear" w:color="auto" w:fill="FAFAFA"/>
        </w:rPr>
        <w:t>”</w:t>
      </w:r>
      <w:r>
        <w:rPr>
          <w:rFonts w:ascii="Tahoma" w:hAnsi="宋体"/>
          <w:shd w:val="clear" w:color="auto" w:fill="FAFAFA"/>
        </w:rPr>
        <w:t>的破产说明（</w:t>
      </w:r>
      <w:r>
        <w:rPr>
          <w:rFonts w:ascii="Tahoma" w:hAnsi="宋体"/>
          <w:shd w:val="clear" w:color="auto" w:fill="FAFAFA"/>
        </w:rPr>
        <w:t xml:space="preserve"> </w:t>
      </w:r>
      <w:r>
        <w:rPr>
          <w:rFonts w:ascii="Tahoma" w:hAnsi="宋体"/>
          <w:shd w:val="clear" w:color="auto" w:fill="FAFAFA"/>
        </w:rPr>
        <w:t>）</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A</w:t>
      </w:r>
      <w:r>
        <w:rPr>
          <w:rFonts w:ascii="Tahoma" w:hAnsi="宋体"/>
          <w:shd w:val="clear" w:color="auto" w:fill="FAFAFA"/>
        </w:rPr>
        <w:t>．社会规律和自然规律一样都是作为一种盲目的无意识力量起作用</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B</w:t>
      </w:r>
      <w:r>
        <w:rPr>
          <w:rFonts w:ascii="Tahoma" w:hAnsi="宋体"/>
          <w:shd w:val="clear" w:color="auto" w:fill="FAFAFA"/>
        </w:rPr>
        <w:t>．人类历史发展的曲折性不会改变历史发展的前进性</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C</w:t>
      </w:r>
      <w:r>
        <w:rPr>
          <w:rFonts w:ascii="Tahoma" w:hAnsi="宋体"/>
          <w:shd w:val="clear" w:color="auto" w:fill="FAFAFA"/>
        </w:rPr>
        <w:t>．一些国家社会发展的特殊形式不能否定历史发展的普遍规律</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D</w:t>
      </w:r>
      <w:r>
        <w:rPr>
          <w:rFonts w:ascii="Tahoma" w:hAnsi="宋体"/>
          <w:shd w:val="clear" w:color="auto" w:fill="FAFAFA"/>
        </w:rPr>
        <w:t>．人们对社会发展某个阶段的认识不能代替对社会发展整个过程的认识</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w:t>
      </w:r>
      <w:r>
        <w:rPr>
          <w:rFonts w:ascii="Tahoma" w:hAnsi="宋体"/>
          <w:shd w:val="clear" w:color="auto" w:fill="FAFAFA"/>
        </w:rPr>
        <w:t>15</w:t>
      </w:r>
      <w:r>
        <w:rPr>
          <w:rFonts w:ascii="Tahoma" w:hAnsi="宋体"/>
          <w:shd w:val="clear" w:color="auto" w:fill="FAFAFA"/>
        </w:rPr>
        <w:t>）马克思曾把人的发展的历史进程区分为（</w:t>
      </w:r>
      <w:r>
        <w:rPr>
          <w:rFonts w:ascii="Tahoma" w:hAnsi="宋体"/>
          <w:shd w:val="clear" w:color="auto" w:fill="FAFAFA"/>
        </w:rPr>
        <w:t xml:space="preserve"> </w:t>
      </w:r>
      <w:r>
        <w:rPr>
          <w:rFonts w:ascii="Tahoma" w:hAnsi="宋体"/>
          <w:shd w:val="clear" w:color="auto" w:fill="FAFAFA"/>
        </w:rPr>
        <w:t>）三个阶段，并认为它们同时也是人类社会发展的三大形态。</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lastRenderedPageBreak/>
        <w:br/>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A.</w:t>
      </w:r>
      <w:r>
        <w:rPr>
          <w:rFonts w:ascii="Tahoma" w:hAnsi="宋体"/>
          <w:shd w:val="clear" w:color="auto" w:fill="FAFAFA"/>
        </w:rPr>
        <w:t>“</w:t>
      </w:r>
      <w:r>
        <w:rPr>
          <w:rFonts w:ascii="Tahoma" w:hAnsi="宋体"/>
          <w:shd w:val="clear" w:color="auto" w:fill="FAFAFA"/>
        </w:rPr>
        <w:t>人的依赖关系</w:t>
      </w:r>
      <w:r>
        <w:rPr>
          <w:rFonts w:ascii="Tahoma" w:hAnsi="宋体"/>
          <w:shd w:val="clear" w:color="auto" w:fill="FAFAFA"/>
        </w:rPr>
        <w:t>”</w:t>
      </w:r>
      <w:r>
        <w:rPr>
          <w:rFonts w:ascii="Tahoma" w:hAnsi="宋体"/>
          <w:shd w:val="clear" w:color="auto" w:fill="FAFAFA"/>
        </w:rPr>
        <w:t>阶段</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B.</w:t>
      </w:r>
      <w:r>
        <w:rPr>
          <w:rFonts w:ascii="Tahoma" w:hAnsi="宋体"/>
          <w:shd w:val="clear" w:color="auto" w:fill="FAFAFA"/>
        </w:rPr>
        <w:t>“</w:t>
      </w:r>
      <w:r>
        <w:rPr>
          <w:rFonts w:ascii="Tahoma" w:hAnsi="宋体"/>
          <w:shd w:val="clear" w:color="auto" w:fill="FAFAFA"/>
        </w:rPr>
        <w:t>以物的依赖性</w:t>
      </w:r>
      <w:r>
        <w:rPr>
          <w:rFonts w:ascii="Tahoma" w:hAnsi="宋体"/>
          <w:shd w:val="clear" w:color="auto" w:fill="FAFAFA"/>
        </w:rPr>
        <w:t>为基础的人的独立性</w:t>
      </w:r>
      <w:r>
        <w:rPr>
          <w:rFonts w:ascii="Tahoma" w:hAnsi="宋体"/>
          <w:shd w:val="clear" w:color="auto" w:fill="FAFAFA"/>
        </w:rPr>
        <w:t>”</w:t>
      </w:r>
      <w:r>
        <w:rPr>
          <w:rFonts w:ascii="Tahoma" w:hAnsi="宋体"/>
          <w:shd w:val="clear" w:color="auto" w:fill="FAFAFA"/>
        </w:rPr>
        <w:t>阶段</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C.</w:t>
      </w:r>
      <w:r>
        <w:rPr>
          <w:rFonts w:ascii="Tahoma" w:hAnsi="宋体"/>
          <w:shd w:val="clear" w:color="auto" w:fill="FAFAFA"/>
        </w:rPr>
        <w:t>“</w:t>
      </w:r>
      <w:r>
        <w:rPr>
          <w:rFonts w:ascii="Tahoma" w:hAnsi="宋体"/>
          <w:shd w:val="clear" w:color="auto" w:fill="FAFAFA"/>
        </w:rPr>
        <w:t>物的独立性</w:t>
      </w:r>
      <w:r>
        <w:rPr>
          <w:rFonts w:ascii="Tahoma" w:hAnsi="宋体"/>
          <w:shd w:val="clear" w:color="auto" w:fill="FAFAFA"/>
        </w:rPr>
        <w:t>”</w:t>
      </w:r>
      <w:r>
        <w:rPr>
          <w:rFonts w:ascii="Tahoma" w:hAnsi="宋体"/>
          <w:shd w:val="clear" w:color="auto" w:fill="FAFAFA"/>
        </w:rPr>
        <w:t>阶段</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D.</w:t>
      </w:r>
      <w:r>
        <w:rPr>
          <w:rFonts w:ascii="Tahoma" w:hAnsi="宋体"/>
          <w:shd w:val="clear" w:color="auto" w:fill="FAFAFA"/>
        </w:rPr>
        <w:t>“</w:t>
      </w:r>
      <w:r>
        <w:rPr>
          <w:rFonts w:ascii="Tahoma" w:hAnsi="宋体"/>
          <w:shd w:val="clear" w:color="auto" w:fill="FAFAFA"/>
        </w:rPr>
        <w:t>自由个性</w:t>
      </w:r>
      <w:r>
        <w:rPr>
          <w:rFonts w:ascii="Tahoma" w:hAnsi="宋体"/>
          <w:shd w:val="clear" w:color="auto" w:fill="FAFAFA"/>
        </w:rPr>
        <w:t>”</w:t>
      </w:r>
      <w:r>
        <w:rPr>
          <w:rFonts w:ascii="Tahoma" w:hAnsi="宋体"/>
          <w:shd w:val="clear" w:color="auto" w:fill="FAFAFA"/>
        </w:rPr>
        <w:t>阶段</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三、论述题（共</w:t>
      </w:r>
      <w:r>
        <w:rPr>
          <w:rFonts w:ascii="Tahoma" w:hAnsi="宋体"/>
          <w:shd w:val="clear" w:color="auto" w:fill="FAFAFA"/>
        </w:rPr>
        <w:t>3</w:t>
      </w:r>
      <w:r>
        <w:rPr>
          <w:rFonts w:ascii="Tahoma" w:hAnsi="宋体"/>
          <w:shd w:val="clear" w:color="auto" w:fill="FAFAFA"/>
        </w:rPr>
        <w:t>题，第</w:t>
      </w:r>
      <w:r>
        <w:rPr>
          <w:rFonts w:ascii="Tahoma" w:hAnsi="宋体"/>
          <w:shd w:val="clear" w:color="auto" w:fill="FAFAFA"/>
        </w:rPr>
        <w:t>1</w:t>
      </w:r>
      <w:r>
        <w:rPr>
          <w:rFonts w:ascii="Tahoma" w:hAnsi="宋体"/>
          <w:shd w:val="clear" w:color="auto" w:fill="FAFAFA"/>
        </w:rPr>
        <w:t>题为必做题，第</w:t>
      </w:r>
      <w:r>
        <w:rPr>
          <w:rFonts w:ascii="Tahoma" w:hAnsi="宋体"/>
          <w:shd w:val="clear" w:color="auto" w:fill="FAFAFA"/>
        </w:rPr>
        <w:t>2</w:t>
      </w:r>
      <w:r>
        <w:rPr>
          <w:rFonts w:ascii="Tahoma" w:hAnsi="宋体"/>
          <w:shd w:val="clear" w:color="auto" w:fill="FAFAFA"/>
        </w:rPr>
        <w:t>、</w:t>
      </w:r>
      <w:r>
        <w:rPr>
          <w:rFonts w:ascii="Tahoma" w:hAnsi="宋体"/>
          <w:shd w:val="clear" w:color="auto" w:fill="FAFAFA"/>
        </w:rPr>
        <w:t>3</w:t>
      </w:r>
      <w:r>
        <w:rPr>
          <w:rFonts w:ascii="Tahoma" w:hAnsi="宋体"/>
          <w:shd w:val="clear" w:color="auto" w:fill="FAFAFA"/>
        </w:rPr>
        <w:t>题任选</w:t>
      </w:r>
      <w:r>
        <w:rPr>
          <w:rFonts w:ascii="Tahoma" w:hAnsi="宋体"/>
          <w:shd w:val="clear" w:color="auto" w:fill="FAFAFA"/>
        </w:rPr>
        <w:t>1</w:t>
      </w:r>
      <w:r>
        <w:rPr>
          <w:rFonts w:ascii="Tahoma" w:hAnsi="宋体"/>
          <w:shd w:val="clear" w:color="auto" w:fill="FAFAFA"/>
        </w:rPr>
        <w:t>题，每题</w:t>
      </w:r>
      <w:r>
        <w:rPr>
          <w:rFonts w:ascii="Tahoma" w:hAnsi="宋体"/>
          <w:shd w:val="clear" w:color="auto" w:fill="FAFAFA"/>
        </w:rPr>
        <w:t>20</w:t>
      </w:r>
      <w:r>
        <w:rPr>
          <w:rFonts w:ascii="Tahoma" w:hAnsi="宋体"/>
          <w:shd w:val="clear" w:color="auto" w:fill="FAFAFA"/>
        </w:rPr>
        <w:t>分，共</w:t>
      </w:r>
      <w:r>
        <w:rPr>
          <w:rFonts w:ascii="Tahoma" w:hAnsi="宋体"/>
          <w:shd w:val="clear" w:color="auto" w:fill="FAFAFA"/>
        </w:rPr>
        <w:t>40</w:t>
      </w:r>
      <w:r>
        <w:rPr>
          <w:rFonts w:ascii="Tahoma" w:hAnsi="宋体"/>
          <w:shd w:val="clear" w:color="auto" w:fill="FAFAFA"/>
        </w:rPr>
        <w:t>分）</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w:t>
      </w:r>
      <w:r>
        <w:rPr>
          <w:rFonts w:ascii="Tahoma" w:hAnsi="宋体"/>
          <w:shd w:val="clear" w:color="auto" w:fill="FAFAFA"/>
        </w:rPr>
        <w:t>1</w:t>
      </w:r>
      <w:r>
        <w:rPr>
          <w:rFonts w:ascii="Tahoma" w:hAnsi="宋体"/>
          <w:shd w:val="clear" w:color="auto" w:fill="FAFAFA"/>
        </w:rPr>
        <w:t>）学习了马克思主义基本原理课程，结合实际谈谈如何理解资本主义？如何理解社会主义？如何理解资本主义和社会主义的关系？</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w:t>
      </w:r>
      <w:r>
        <w:rPr>
          <w:rFonts w:ascii="Tahoma" w:hAnsi="宋体"/>
          <w:shd w:val="clear" w:color="auto" w:fill="FAFAFA"/>
        </w:rPr>
        <w:t>2</w:t>
      </w:r>
      <w:r>
        <w:rPr>
          <w:rFonts w:ascii="Tahoma" w:hAnsi="宋体"/>
          <w:shd w:val="clear" w:color="auto" w:fill="FAFAFA"/>
        </w:rPr>
        <w:t>）马克思恩格斯在《共产党宣言》中说：</w:t>
      </w:r>
      <w:r>
        <w:rPr>
          <w:rFonts w:ascii="Tahoma" w:hAnsi="宋体"/>
          <w:shd w:val="clear" w:color="auto" w:fill="FAFAFA"/>
        </w:rPr>
        <w:t>“</w:t>
      </w:r>
      <w:r>
        <w:rPr>
          <w:rFonts w:ascii="Tahoma" w:hAnsi="宋体"/>
          <w:shd w:val="clear" w:color="auto" w:fill="FAFAFA"/>
        </w:rPr>
        <w:t>随着大工业的发展，资产阶级赖以生产和占有产品的基础本身也就从它的脚下被挖掉了。它首先生产的是它自身的掘墓人。资产阶级的灭亡和无产阶级的胜利是同样不可避免的。</w:t>
      </w:r>
      <w:r>
        <w:rPr>
          <w:rFonts w:ascii="Tahoma" w:hAnsi="宋体"/>
          <w:shd w:val="clear" w:color="auto" w:fill="FAFAFA"/>
        </w:rPr>
        <w:t>”</w:t>
      </w:r>
      <w:r>
        <w:rPr>
          <w:rFonts w:ascii="Tahoma" w:hAnsi="宋体"/>
          <w:shd w:val="clear" w:color="auto" w:fill="FAFAFA"/>
        </w:rPr>
        <w:t>马克思在</w:t>
      </w:r>
      <w:r>
        <w:rPr>
          <w:rFonts w:ascii="Tahoma" w:hAnsi="宋体"/>
          <w:shd w:val="clear" w:color="auto" w:fill="FAFAFA"/>
        </w:rPr>
        <w:t>1859</w:t>
      </w:r>
      <w:r>
        <w:rPr>
          <w:rFonts w:ascii="Tahoma" w:hAnsi="宋体"/>
          <w:shd w:val="clear" w:color="auto" w:fill="FAFAFA"/>
        </w:rPr>
        <w:t>年的《</w:t>
      </w:r>
      <w:r>
        <w:rPr>
          <w:rFonts w:ascii="Tahoma" w:hAnsi="宋体"/>
          <w:shd w:val="clear" w:color="auto" w:fill="FAFAFA"/>
        </w:rPr>
        <w:t>&lt;</w:t>
      </w:r>
      <w:r>
        <w:rPr>
          <w:rFonts w:ascii="Tahoma" w:hAnsi="宋体"/>
          <w:shd w:val="clear" w:color="auto" w:fill="FAFAFA"/>
        </w:rPr>
        <w:t>政治经济学批判</w:t>
      </w:r>
      <w:r>
        <w:rPr>
          <w:rFonts w:ascii="Tahoma" w:hAnsi="宋体"/>
          <w:shd w:val="clear" w:color="auto" w:fill="FAFAFA"/>
        </w:rPr>
        <w:t>&gt;</w:t>
      </w:r>
      <w:r>
        <w:rPr>
          <w:rFonts w:ascii="Tahoma" w:hAnsi="宋体"/>
          <w:shd w:val="clear" w:color="auto" w:fill="FAFAFA"/>
        </w:rPr>
        <w:t>序言》中又说：</w:t>
      </w:r>
      <w:r>
        <w:rPr>
          <w:rFonts w:ascii="Tahoma" w:hAnsi="宋体"/>
          <w:shd w:val="clear" w:color="auto" w:fill="FAFAFA"/>
        </w:rPr>
        <w:t>“</w:t>
      </w:r>
      <w:r>
        <w:rPr>
          <w:rFonts w:ascii="Tahoma" w:hAnsi="宋体"/>
          <w:shd w:val="clear" w:color="auto" w:fill="FAFAFA"/>
        </w:rPr>
        <w:t>无论哪一个社会形态，在它所能容纳的全部生产力发挥出来以前，是决不会灭亡的；而新的更高的生产关系，在它的物质存在条件在旧社会的胎胞里成熟以前，是决不会出现的。</w:t>
      </w:r>
      <w:r>
        <w:rPr>
          <w:rFonts w:ascii="Tahoma" w:hAnsi="宋体"/>
          <w:shd w:val="clear" w:color="auto" w:fill="FAFAFA"/>
        </w:rPr>
        <w:t>”</w:t>
      </w:r>
      <w:r>
        <w:rPr>
          <w:rFonts w:ascii="Tahoma" w:hAnsi="宋体"/>
          <w:shd w:val="clear" w:color="auto" w:fill="FAFAFA"/>
        </w:rPr>
        <w:t>你如何理解这两段论述的思想及其相互关系？</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w:t>
      </w:r>
      <w:r>
        <w:rPr>
          <w:rFonts w:ascii="Tahoma" w:hAnsi="宋体"/>
          <w:shd w:val="clear" w:color="auto" w:fill="FAFAFA"/>
        </w:rPr>
        <w:t>3</w:t>
      </w:r>
      <w:r>
        <w:rPr>
          <w:rFonts w:ascii="Tahoma" w:hAnsi="宋体"/>
          <w:shd w:val="clear" w:color="auto" w:fill="FAFAFA"/>
        </w:rPr>
        <w:t>）马克思说：</w:t>
      </w:r>
      <w:r>
        <w:rPr>
          <w:rFonts w:ascii="Tahoma" w:hAnsi="宋体"/>
          <w:shd w:val="clear" w:color="auto" w:fill="FAFAFA"/>
        </w:rPr>
        <w:t>“</w:t>
      </w:r>
      <w:r>
        <w:rPr>
          <w:rFonts w:ascii="Tahoma" w:hAnsi="宋体"/>
          <w:shd w:val="clear" w:color="auto" w:fill="FAFAFA"/>
        </w:rPr>
        <w:t>资本不是物，而是一定的、社会的、属于一定历史社会形态的生产关系，后者体现在一个物上，并赋予这个物以独特的社会性质。</w:t>
      </w:r>
      <w:r>
        <w:rPr>
          <w:rFonts w:ascii="Tahoma" w:hAnsi="宋体"/>
          <w:shd w:val="clear" w:color="auto" w:fill="FAFAFA"/>
        </w:rPr>
        <w:t>”</w:t>
      </w:r>
      <w:r>
        <w:rPr>
          <w:rFonts w:ascii="Tahoma" w:hAnsi="宋体"/>
          <w:shd w:val="clear" w:color="auto" w:fill="FAFAFA"/>
        </w:rPr>
        <w:t>请根据马克思的剩余价值理论阐述这段话的基本思想。</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A</w:t>
      </w:r>
      <w:r>
        <w:rPr>
          <w:rFonts w:ascii="Tahoma" w:hAnsi="宋体"/>
          <w:shd w:val="clear" w:color="auto" w:fill="FAFAFA"/>
        </w:rPr>
        <w:t>卷答案</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一、单项选择题</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1. D 2. C 3. D 4. A 5. D</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 xml:space="preserve">6. A 7. D 8. B 9. </w:t>
      </w:r>
      <w:r>
        <w:rPr>
          <w:rFonts w:ascii="Tahoma" w:hAnsi="宋体"/>
          <w:shd w:val="clear" w:color="auto" w:fill="FAFAFA"/>
        </w:rPr>
        <w:t>C 10. A</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11.B 12.A 13.C 14.D 15.C</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16.B 17.B 18.A</w:t>
      </w:r>
      <w:r>
        <w:rPr>
          <w:rFonts w:ascii="Tahoma" w:hAnsi="宋体"/>
          <w:shd w:val="clear" w:color="auto" w:fill="FAFAFA"/>
        </w:rPr>
        <w:t>（</w:t>
      </w:r>
      <w:r>
        <w:rPr>
          <w:rFonts w:ascii="Tahoma" w:hAnsi="宋体"/>
          <w:shd w:val="clear" w:color="auto" w:fill="FAFAFA"/>
        </w:rPr>
        <w:t>B</w:t>
      </w:r>
      <w:r>
        <w:rPr>
          <w:rFonts w:ascii="Tahoma" w:hAnsi="宋体"/>
          <w:shd w:val="clear" w:color="auto" w:fill="FAFAFA"/>
        </w:rPr>
        <w:t>）</w:t>
      </w:r>
      <w:r>
        <w:rPr>
          <w:rFonts w:ascii="Tahoma" w:hAnsi="宋体"/>
          <w:shd w:val="clear" w:color="auto" w:fill="FAFAFA"/>
        </w:rPr>
        <w:t xml:space="preserve"> 19.D 20.D</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21.D 22. A</w:t>
      </w:r>
      <w:r>
        <w:rPr>
          <w:rFonts w:ascii="Tahoma" w:hAnsi="宋体"/>
          <w:shd w:val="clear" w:color="auto" w:fill="FAFAFA"/>
        </w:rPr>
        <w:t>（</w:t>
      </w:r>
      <w:r>
        <w:rPr>
          <w:rFonts w:ascii="Tahoma" w:hAnsi="宋体"/>
          <w:shd w:val="clear" w:color="auto" w:fill="FAFAFA"/>
        </w:rPr>
        <w:t>D</w:t>
      </w:r>
      <w:r>
        <w:rPr>
          <w:rFonts w:ascii="Tahoma" w:hAnsi="宋体"/>
          <w:shd w:val="clear" w:color="auto" w:fill="FAFAFA"/>
        </w:rPr>
        <w:t>）</w:t>
      </w:r>
      <w:r>
        <w:rPr>
          <w:rFonts w:ascii="Tahoma" w:hAnsi="宋体"/>
          <w:shd w:val="clear" w:color="auto" w:fill="FAFAFA"/>
        </w:rPr>
        <w:t xml:space="preserve"> 23.B 24.D 25.A</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26.B 27.A 28.C 29.C 30.A</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二、多项选择题</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1. AB 2. ABD 3. ABC 4. ABCD 5. AB</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6. ABD 7. ACD 8. AC 9. AB 10. BCD</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11. ACD 12. CD 13. ACD 14. BCD 15.ABD</w:t>
      </w:r>
    </w:p>
    <w:p w:rsidR="00000000" w:rsidRDefault="003E3FC1">
      <w:pPr>
        <w:shd w:val="solid" w:color="FAFAFA" w:fill="auto"/>
        <w:autoSpaceDN w:val="0"/>
        <w:spacing w:after="168" w:line="21" w:lineRule="atLeast"/>
        <w:rPr>
          <w:rFonts w:ascii="Tahoma" w:hAnsi="宋体"/>
          <w:shd w:val="clear" w:color="auto" w:fill="FAFAFA"/>
        </w:rPr>
      </w:pPr>
      <w:r>
        <w:rPr>
          <w:rFonts w:ascii="Tahoma" w:hAnsi="宋体"/>
          <w:shd w:val="clear" w:color="auto" w:fill="FAFAFA"/>
        </w:rPr>
        <w:t>三、论述题答案：</w:t>
      </w:r>
    </w:p>
    <w:p w:rsidR="00000000" w:rsidRDefault="003E3FC1">
      <w:pPr>
        <w:shd w:val="solid" w:color="FAFAFA" w:fill="auto"/>
        <w:autoSpaceDN w:val="0"/>
        <w:spacing w:after="168" w:line="21" w:lineRule="atLeast"/>
      </w:pPr>
      <w:r>
        <w:rPr>
          <w:rFonts w:ascii="Tahoma" w:hAnsi="宋体"/>
          <w:shd w:val="clear" w:color="auto" w:fill="FAFAFA"/>
        </w:rPr>
        <w:t>参考《马克思主义基本原理概论》教材。</w:t>
      </w:r>
      <w:r>
        <w:rPr>
          <w:rFonts w:ascii="Tahoma" w:hAnsi="宋体"/>
          <w:shd w:val="clear" w:color="auto" w:fill="FAFAFA"/>
        </w:rPr>
        <w:t>（不另拟答案）</w:t>
      </w:r>
    </w:p>
    <w:p w:rsidR="00000000" w:rsidRDefault="003E3FC1">
      <w:pPr>
        <w:rPr>
          <w:rFonts w:hint="eastAsia"/>
          <w:szCs w:val="21"/>
        </w:rPr>
      </w:pPr>
    </w:p>
    <w:p w:rsidR="00000000" w:rsidRDefault="003E3FC1">
      <w:pPr>
        <w:widowControl/>
        <w:autoSpaceDN w:val="0"/>
        <w:spacing w:line="300" w:lineRule="atLeast"/>
        <w:jc w:val="left"/>
        <w:rPr>
          <w:rFonts w:ascii="宋体" w:hAnsi="宋体" w:cs="宋体" w:hint="eastAsia"/>
          <w:kern w:val="0"/>
          <w:szCs w:val="21"/>
        </w:rPr>
      </w:pPr>
    </w:p>
    <w:p w:rsidR="003E3FC1" w:rsidRDefault="003E3FC1">
      <w:pPr>
        <w:widowControl/>
        <w:autoSpaceDN w:val="0"/>
        <w:spacing w:line="300" w:lineRule="atLeast"/>
        <w:jc w:val="left"/>
        <w:rPr>
          <w:rFonts w:ascii="宋体" w:hAnsi="宋体" w:cs="宋体" w:hint="eastAsia"/>
          <w:kern w:val="0"/>
          <w:szCs w:val="21"/>
        </w:rPr>
      </w:pPr>
    </w:p>
    <w:sectPr w:rsidR="003E3FC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3FC1" w:rsidRDefault="003E3FC1" w:rsidP="006276F5">
      <w:r>
        <w:separator/>
      </w:r>
    </w:p>
  </w:endnote>
  <w:endnote w:type="continuationSeparator" w:id="0">
    <w:p w:rsidR="003E3FC1" w:rsidRDefault="003E3FC1" w:rsidP="00627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3FC1" w:rsidRDefault="003E3FC1" w:rsidP="006276F5">
      <w:r>
        <w:separator/>
      </w:r>
    </w:p>
  </w:footnote>
  <w:footnote w:type="continuationSeparator" w:id="0">
    <w:p w:rsidR="003E3FC1" w:rsidRDefault="003E3FC1" w:rsidP="006276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tmpl w:val="0000000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365"/>
        </w:tabs>
        <w:ind w:left="1365" w:hanging="945"/>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2"/>
    <w:multiLevelType w:val="singleLevel"/>
    <w:tmpl w:val="00000002"/>
    <w:lvl w:ilvl="0">
      <w:start w:val="1"/>
      <w:numFmt w:val="decimal"/>
      <w:suff w:val="nothing"/>
      <w:lvlText w:val="%1、"/>
      <w:lvlJc w:val="left"/>
    </w:lvl>
  </w:abstractNum>
  <w:abstractNum w:abstractNumId="2">
    <w:nsid w:val="00000004"/>
    <w:multiLevelType w:val="singleLevel"/>
    <w:tmpl w:val="00000004"/>
    <w:lvl w:ilvl="0">
      <w:start w:val="1"/>
      <w:numFmt w:val="decimal"/>
      <w:suff w:val="nothing"/>
      <w:lvlText w:val="%1、"/>
      <w:lvlJc w:val="left"/>
    </w:lvl>
  </w:abstractNum>
  <w:abstractNum w:abstractNumId="3">
    <w:nsid w:val="00000007"/>
    <w:multiLevelType w:val="singleLevel"/>
    <w:tmpl w:val="00000007"/>
    <w:lvl w:ilvl="0">
      <w:start w:val="2"/>
      <w:numFmt w:val="decimal"/>
      <w:suff w:val="nothing"/>
      <w:lvlText w:val="（%1）"/>
      <w:lvlJc w:val="left"/>
    </w:lvl>
  </w:abstractNum>
  <w:abstractNum w:abstractNumId="4">
    <w:nsid w:val="00000009"/>
    <w:multiLevelType w:val="singleLevel"/>
    <w:tmpl w:val="00000009"/>
    <w:lvl w:ilvl="0">
      <w:start w:val="1"/>
      <w:numFmt w:val="decimal"/>
      <w:suff w:val="nothing"/>
      <w:lvlText w:val="%1、"/>
      <w:lvlJc w:val="left"/>
    </w:lvl>
  </w:abstractNum>
  <w:abstractNum w:abstractNumId="5">
    <w:nsid w:val="0000000C"/>
    <w:multiLevelType w:val="singleLevel"/>
    <w:tmpl w:val="0000000C"/>
    <w:lvl w:ilvl="0">
      <w:start w:val="1"/>
      <w:numFmt w:val="decimal"/>
      <w:suff w:val="nothing"/>
      <w:lvlText w:val="%1、"/>
      <w:lvlJc w:val="left"/>
    </w:lvl>
  </w:abstractNum>
  <w:abstractNum w:abstractNumId="6">
    <w:nsid w:val="0000000E"/>
    <w:multiLevelType w:val="multilevel"/>
    <w:tmpl w:val="0000000E"/>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365"/>
        </w:tabs>
        <w:ind w:left="1365" w:hanging="945"/>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3"/>
  </w:num>
  <w:num w:numId="2">
    <w:abstractNumId w:val="4"/>
  </w:num>
  <w:num w:numId="3">
    <w:abstractNumId w:val="5"/>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3E3FC1"/>
    <w:rsid w:val="00627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67</Pages>
  <Words>11005</Words>
  <Characters>62734</Characters>
  <Application>Microsoft Office Word</Application>
  <DocSecurity>0</DocSecurity>
  <PresentationFormat/>
  <Lines>522</Lines>
  <Paragraphs>147</Paragraphs>
  <Slides>0</Slides>
  <Notes>0</Notes>
  <HiddenSlides>0</HiddenSlides>
  <MMClips>0</MMClips>
  <ScaleCrop>false</ScaleCrop>
  <Company/>
  <LinksUpToDate>false</LinksUpToDate>
  <CharactersWithSpaces>73592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武汉大学2005—2006学年第二学期</dc:title>
  <dc:creator>Administrator</dc:creator>
  <cp:lastModifiedBy>admin</cp:lastModifiedBy>
  <cp:revision>2</cp:revision>
  <dcterms:created xsi:type="dcterms:W3CDTF">2015-06-20T08:36:00Z</dcterms:created>
  <dcterms:modified xsi:type="dcterms:W3CDTF">2015-06-20T08:36:00Z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