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30E2" w14:textId="77777777" w:rsidR="00D22DCD" w:rsidRDefault="00D22DCD" w:rsidP="00D22DCD">
      <w:pPr>
        <w:pStyle w:val="1"/>
      </w:pPr>
      <w:r>
        <w:rPr>
          <w:rFonts w:hint="eastAsia"/>
        </w:rPr>
        <w:t>第九章</w:t>
      </w:r>
    </w:p>
    <w:p w14:paraId="4B90283D" w14:textId="77777777" w:rsidR="00D22DCD" w:rsidRDefault="00D22DCD" w:rsidP="00D22DCD">
      <w:r>
        <w:rPr>
          <w:rFonts w:hint="eastAsia"/>
        </w:rPr>
        <w:t>一，判断题</w:t>
      </w:r>
    </w:p>
    <w:p w14:paraId="746499B4" w14:textId="77777777" w:rsidR="00D22DCD" w:rsidRDefault="00D22DCD" w:rsidP="00D22DCD">
      <w:r>
        <w:t>1T 2F 3T 4F 5F</w:t>
      </w:r>
    </w:p>
    <w:p w14:paraId="52697DA9" w14:textId="77777777" w:rsidR="00D22DCD" w:rsidRDefault="00D22DCD" w:rsidP="00D22DCD">
      <w:r>
        <w:rPr>
          <w:rFonts w:hint="eastAsia"/>
        </w:rPr>
        <w:t>二，单选题</w:t>
      </w:r>
    </w:p>
    <w:p w14:paraId="34068C32" w14:textId="77777777" w:rsidR="00D22DCD" w:rsidRDefault="00D22DCD" w:rsidP="00D22DCD">
      <w:r>
        <w:t>1B 2A 3A 4B 5D</w:t>
      </w:r>
    </w:p>
    <w:p w14:paraId="7A3D1ECC" w14:textId="77777777" w:rsidR="00D22DCD" w:rsidRDefault="00D22DCD" w:rsidP="00D22DC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多选题</w:t>
      </w:r>
    </w:p>
    <w:p w14:paraId="15D360A3" w14:textId="77777777" w:rsidR="00D22DCD" w:rsidRDefault="00D22DCD" w:rsidP="00D22DCD">
      <w:r>
        <w:t>1BD 2AD 3CD 4ABCD 5ABCD</w:t>
      </w:r>
    </w:p>
    <w:p w14:paraId="692F0FAD" w14:textId="77777777" w:rsidR="00D22DCD" w:rsidRDefault="00D22DCD" w:rsidP="00D22DC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业务题</w:t>
      </w:r>
    </w:p>
    <w:p w14:paraId="4D793E1B" w14:textId="77777777" w:rsidR="00D22DCD" w:rsidRDefault="00D22DCD" w:rsidP="00D22DCD">
      <w:r>
        <w:t>1</w:t>
      </w:r>
      <w:r>
        <w:rPr>
          <w:rFonts w:hint="eastAsia"/>
        </w:rPr>
        <w:t>，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1458"/>
        <w:gridCol w:w="2511"/>
        <w:gridCol w:w="1751"/>
      </w:tblGrid>
      <w:tr w:rsidR="00D22DCD" w14:paraId="0E242F9D" w14:textId="77777777" w:rsidTr="00A968BF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8522" w:type="dxa"/>
            <w:gridSpan w:val="4"/>
          </w:tcPr>
          <w:p w14:paraId="3F507EFB" w14:textId="77777777" w:rsidR="00D22DCD" w:rsidRDefault="00D22DCD" w:rsidP="00A968B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银行存款余额调节表</w:t>
            </w:r>
          </w:p>
        </w:tc>
      </w:tr>
      <w:tr w:rsidR="00D22DCD" w14:paraId="3B93DA28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8522" w:type="dxa"/>
            <w:gridSpan w:val="4"/>
          </w:tcPr>
          <w:p w14:paraId="1D435801" w14:textId="77777777" w:rsidR="00D22DCD" w:rsidRDefault="00D22DCD" w:rsidP="00A968BF">
            <w:pPr>
              <w:ind w:firstLineChars="1600" w:firstLine="3360"/>
            </w:pPr>
            <w:r>
              <w:t>2005</w:t>
            </w:r>
            <w:r>
              <w:rPr>
                <w:rFonts w:hint="eastAsia"/>
              </w:rPr>
              <w:t>年</w:t>
            </w:r>
            <w:r>
              <w:t>7</w:t>
            </w:r>
            <w:r>
              <w:rPr>
                <w:rFonts w:hint="eastAsia"/>
              </w:rPr>
              <w:t>月</w:t>
            </w:r>
            <w:r>
              <w:t>31</w:t>
            </w:r>
            <w:r>
              <w:rPr>
                <w:rFonts w:hint="eastAsia"/>
              </w:rPr>
              <w:t>日</w:t>
            </w:r>
            <w:r>
              <w:t xml:space="preserve">                        </w:t>
            </w:r>
            <w:r>
              <w:rPr>
                <w:rFonts w:hint="eastAsia"/>
              </w:rPr>
              <w:t>单位：元</w:t>
            </w:r>
          </w:p>
        </w:tc>
      </w:tr>
      <w:tr w:rsidR="00D22DCD" w14:paraId="2EC81FD0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14:paraId="3225086C" w14:textId="77777777" w:rsidR="00D22DCD" w:rsidRDefault="00D22DCD" w:rsidP="00A968BF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458" w:type="dxa"/>
          </w:tcPr>
          <w:p w14:paraId="51C0F38C" w14:textId="77777777" w:rsidR="00D22DCD" w:rsidRDefault="00D22DCD" w:rsidP="00A968BF">
            <w:r>
              <w:t xml:space="preserve">      </w:t>
            </w:r>
            <w:r>
              <w:rPr>
                <w:rFonts w:hint="eastAsia"/>
              </w:rPr>
              <w:t>金额</w:t>
            </w:r>
          </w:p>
        </w:tc>
        <w:tc>
          <w:tcPr>
            <w:tcW w:w="2511" w:type="dxa"/>
          </w:tcPr>
          <w:p w14:paraId="724C134E" w14:textId="77777777" w:rsidR="00D22DCD" w:rsidRDefault="00D22DCD" w:rsidP="00A968BF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751" w:type="dxa"/>
          </w:tcPr>
          <w:p w14:paraId="6B8D822E" w14:textId="77777777" w:rsidR="00D22DCD" w:rsidRDefault="00D22DCD" w:rsidP="00A968BF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D22DCD" w14:paraId="7BCC65E1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14:paraId="4E794734" w14:textId="77777777" w:rsidR="00D22DCD" w:rsidRDefault="00D22DCD" w:rsidP="00A968BF">
            <w:r>
              <w:rPr>
                <w:rFonts w:hint="eastAsia"/>
              </w:rPr>
              <w:t>企业银行存款日记账余额</w:t>
            </w:r>
          </w:p>
        </w:tc>
        <w:tc>
          <w:tcPr>
            <w:tcW w:w="1458" w:type="dxa"/>
          </w:tcPr>
          <w:p w14:paraId="1DAD6B29" w14:textId="77777777" w:rsidR="00D22DCD" w:rsidRDefault="00D22DCD" w:rsidP="00A968BF">
            <w:r>
              <w:t>691,000</w:t>
            </w:r>
          </w:p>
        </w:tc>
        <w:tc>
          <w:tcPr>
            <w:tcW w:w="2511" w:type="dxa"/>
          </w:tcPr>
          <w:p w14:paraId="20F4D27F" w14:textId="77777777" w:rsidR="00D22DCD" w:rsidRDefault="00D22DCD" w:rsidP="00A968BF">
            <w:r>
              <w:rPr>
                <w:rFonts w:hint="eastAsia"/>
              </w:rPr>
              <w:t>银行对账单余额</w:t>
            </w:r>
          </w:p>
        </w:tc>
        <w:tc>
          <w:tcPr>
            <w:tcW w:w="1751" w:type="dxa"/>
          </w:tcPr>
          <w:p w14:paraId="6B3C1A5E" w14:textId="77777777" w:rsidR="00D22DCD" w:rsidRDefault="00D22DCD" w:rsidP="00A968BF">
            <w:r>
              <w:t>681,600</w:t>
            </w:r>
          </w:p>
        </w:tc>
      </w:tr>
      <w:tr w:rsidR="00D22DCD" w14:paraId="1577A0D4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14:paraId="6B6D71EE" w14:textId="77777777" w:rsidR="00D22DCD" w:rsidRDefault="00D22DCD" w:rsidP="00A968BF">
            <w:r>
              <w:rPr>
                <w:rFonts w:hint="eastAsia"/>
              </w:rPr>
              <w:t>加：银行已收企业未收</w:t>
            </w:r>
          </w:p>
        </w:tc>
        <w:tc>
          <w:tcPr>
            <w:tcW w:w="1458" w:type="dxa"/>
          </w:tcPr>
          <w:p w14:paraId="60B8A7C7" w14:textId="77777777" w:rsidR="00D22DCD" w:rsidRDefault="00D22DCD" w:rsidP="00A968BF">
            <w:r>
              <w:t xml:space="preserve">  4,000</w:t>
            </w:r>
          </w:p>
        </w:tc>
        <w:tc>
          <w:tcPr>
            <w:tcW w:w="2511" w:type="dxa"/>
          </w:tcPr>
          <w:p w14:paraId="270961EC" w14:textId="77777777" w:rsidR="00D22DCD" w:rsidRDefault="00D22DCD" w:rsidP="00A968BF">
            <w:r>
              <w:rPr>
                <w:rFonts w:hint="eastAsia"/>
              </w:rPr>
              <w:t>加：企业已收银行未收</w:t>
            </w:r>
            <w:r>
              <w:t xml:space="preserve">  </w:t>
            </w:r>
          </w:p>
        </w:tc>
        <w:tc>
          <w:tcPr>
            <w:tcW w:w="1751" w:type="dxa"/>
          </w:tcPr>
          <w:p w14:paraId="2DFE7267" w14:textId="77777777" w:rsidR="00D22DCD" w:rsidRDefault="00D22DCD" w:rsidP="00A968BF">
            <w:r>
              <w:t xml:space="preserve"> 15,000</w:t>
            </w:r>
          </w:p>
        </w:tc>
      </w:tr>
      <w:tr w:rsidR="00D22DCD" w14:paraId="2B691633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14:paraId="29619C77" w14:textId="77777777" w:rsidR="00D22DCD" w:rsidRDefault="00D22DCD" w:rsidP="00A968BF">
            <w:r>
              <w:rPr>
                <w:rFonts w:hint="eastAsia"/>
              </w:rPr>
              <w:t>减：银行已付企业未付</w:t>
            </w:r>
          </w:p>
        </w:tc>
        <w:tc>
          <w:tcPr>
            <w:tcW w:w="1458" w:type="dxa"/>
          </w:tcPr>
          <w:p w14:paraId="20BC4498" w14:textId="77777777" w:rsidR="00D22DCD" w:rsidRDefault="00D22DCD" w:rsidP="00A968BF">
            <w:r>
              <w:t xml:space="preserve">  2,000</w:t>
            </w:r>
          </w:p>
        </w:tc>
        <w:tc>
          <w:tcPr>
            <w:tcW w:w="2511" w:type="dxa"/>
          </w:tcPr>
          <w:p w14:paraId="71A03A02" w14:textId="77777777" w:rsidR="00D22DCD" w:rsidRDefault="00D22DCD" w:rsidP="00A968BF">
            <w:r>
              <w:rPr>
                <w:rFonts w:hint="eastAsia"/>
              </w:rPr>
              <w:t>减：企业已付银行未付</w:t>
            </w:r>
          </w:p>
        </w:tc>
        <w:tc>
          <w:tcPr>
            <w:tcW w:w="1751" w:type="dxa"/>
          </w:tcPr>
          <w:p w14:paraId="2ADE40CF" w14:textId="77777777" w:rsidR="00D22DCD" w:rsidRDefault="00D22DCD" w:rsidP="00A968BF">
            <w:r>
              <w:t xml:space="preserve">  3,000</w:t>
            </w:r>
          </w:p>
        </w:tc>
      </w:tr>
      <w:tr w:rsidR="00D22DCD" w14:paraId="72689C31" w14:textId="77777777" w:rsidTr="00A968BF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2802" w:type="dxa"/>
          </w:tcPr>
          <w:p w14:paraId="79856390" w14:textId="77777777" w:rsidR="00D22DCD" w:rsidRDefault="00D22DCD" w:rsidP="00A968BF">
            <w:r>
              <w:rPr>
                <w:rFonts w:hint="eastAsia"/>
              </w:rPr>
              <w:t>调整后的存款余额</w:t>
            </w:r>
          </w:p>
        </w:tc>
        <w:tc>
          <w:tcPr>
            <w:tcW w:w="1458" w:type="dxa"/>
          </w:tcPr>
          <w:p w14:paraId="0D497EA1" w14:textId="77777777" w:rsidR="00D22DCD" w:rsidRDefault="00D22DCD" w:rsidP="00A968BF">
            <w:r>
              <w:t>693,600</w:t>
            </w:r>
          </w:p>
        </w:tc>
        <w:tc>
          <w:tcPr>
            <w:tcW w:w="2511" w:type="dxa"/>
          </w:tcPr>
          <w:p w14:paraId="578BAEF1" w14:textId="77777777" w:rsidR="00D22DCD" w:rsidRDefault="00D22DCD" w:rsidP="00A968BF">
            <w:r>
              <w:rPr>
                <w:rFonts w:hint="eastAsia"/>
              </w:rPr>
              <w:t>调整后的存款余额</w:t>
            </w:r>
          </w:p>
        </w:tc>
        <w:tc>
          <w:tcPr>
            <w:tcW w:w="1751" w:type="dxa"/>
          </w:tcPr>
          <w:p w14:paraId="24C34631" w14:textId="77777777" w:rsidR="00D22DCD" w:rsidRDefault="00D22DCD" w:rsidP="00A968BF">
            <w:r>
              <w:t>693,600</w:t>
            </w:r>
          </w:p>
        </w:tc>
      </w:tr>
    </w:tbl>
    <w:p w14:paraId="323CEE33" w14:textId="77777777" w:rsidR="00D22DCD" w:rsidRDefault="00D22DCD" w:rsidP="00D22DCD">
      <w:r>
        <w:t>2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）上报待批前</w:t>
      </w:r>
    </w:p>
    <w:p w14:paraId="668AF1AB" w14:textId="77777777" w:rsidR="00D22DCD" w:rsidRDefault="00D22DCD" w:rsidP="00D22DCD">
      <w:r>
        <w:t xml:space="preserve">       </w:t>
      </w:r>
      <w:r>
        <w:rPr>
          <w:rFonts w:hint="eastAsia"/>
        </w:rPr>
        <w:t>借：待处理财产损益</w:t>
      </w:r>
      <w:r>
        <w:t>——</w:t>
      </w:r>
      <w:r>
        <w:rPr>
          <w:rFonts w:hint="eastAsia"/>
        </w:rPr>
        <w:t>待处理流动资产损益</w:t>
      </w:r>
      <w:r>
        <w:t xml:space="preserve"> 2,200</w:t>
      </w:r>
    </w:p>
    <w:p w14:paraId="7B661079" w14:textId="77777777" w:rsidR="00D22DCD" w:rsidRDefault="00D22DCD" w:rsidP="00D22DCD">
      <w:r>
        <w:t xml:space="preserve">         </w:t>
      </w:r>
      <w:r>
        <w:rPr>
          <w:rFonts w:hint="eastAsia"/>
        </w:rPr>
        <w:t>贷：库存商品</w:t>
      </w:r>
      <w:r>
        <w:t xml:space="preserve"> 2,200</w:t>
      </w:r>
    </w:p>
    <w:p w14:paraId="1592EC9E" w14:textId="77777777" w:rsidR="00D22DCD" w:rsidRDefault="00D22DCD" w:rsidP="00D22DCD">
      <w:r>
        <w:t xml:space="preserve">       </w:t>
      </w:r>
      <w:r>
        <w:rPr>
          <w:rFonts w:hint="eastAsia"/>
        </w:rPr>
        <w:t>上报批准后</w:t>
      </w:r>
    </w:p>
    <w:p w14:paraId="408C2A36" w14:textId="77777777" w:rsidR="00D22DCD" w:rsidRDefault="00D22DCD" w:rsidP="00D22DCD">
      <w:r>
        <w:t xml:space="preserve">       </w:t>
      </w:r>
      <w:r>
        <w:rPr>
          <w:rFonts w:hint="eastAsia"/>
        </w:rPr>
        <w:t>借：其它应收款</w:t>
      </w:r>
      <w:r>
        <w:t>——</w:t>
      </w:r>
      <w:r>
        <w:rPr>
          <w:rFonts w:hint="eastAsia"/>
        </w:rPr>
        <w:t>保险公司赔款</w:t>
      </w:r>
      <w:r>
        <w:t xml:space="preserve"> 1,500</w:t>
      </w:r>
    </w:p>
    <w:p w14:paraId="5C3C3807" w14:textId="77777777" w:rsidR="00D22DCD" w:rsidRDefault="00D22DCD" w:rsidP="00D22DCD">
      <w:r>
        <w:t xml:space="preserve">           </w:t>
      </w:r>
      <w:r>
        <w:rPr>
          <w:rFonts w:hint="eastAsia"/>
        </w:rPr>
        <w:t>营业外支出</w:t>
      </w:r>
      <w:r>
        <w:t xml:space="preserve"> 700</w:t>
      </w:r>
    </w:p>
    <w:p w14:paraId="0D3E394A" w14:textId="77777777" w:rsidR="00D22DCD" w:rsidRDefault="00D22DCD" w:rsidP="00D22DCD">
      <w:r>
        <w:t xml:space="preserve">         </w:t>
      </w:r>
      <w:r>
        <w:rPr>
          <w:rFonts w:hint="eastAsia"/>
        </w:rPr>
        <w:t>贷：待处理财产损益</w:t>
      </w:r>
      <w:r>
        <w:t>——</w:t>
      </w:r>
      <w:r>
        <w:rPr>
          <w:rFonts w:hint="eastAsia"/>
        </w:rPr>
        <w:t>待处理流动资产损益</w:t>
      </w:r>
      <w:r>
        <w:t xml:space="preserve"> 2,200</w:t>
      </w:r>
    </w:p>
    <w:p w14:paraId="27289012" w14:textId="77777777" w:rsidR="00D22DCD" w:rsidRDefault="00D22DCD" w:rsidP="00D22DCD">
      <w: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）上报待批前</w:t>
      </w:r>
    </w:p>
    <w:p w14:paraId="5A2BC141" w14:textId="77777777" w:rsidR="00D22DCD" w:rsidRDefault="00D22DCD" w:rsidP="00D22DCD">
      <w:pPr>
        <w:ind w:firstLineChars="350" w:firstLine="735"/>
      </w:pPr>
      <w:r>
        <w:rPr>
          <w:rFonts w:hint="eastAsia"/>
        </w:rPr>
        <w:t>借：待处理财产损益</w:t>
      </w:r>
      <w:r>
        <w:t>——</w:t>
      </w:r>
      <w:r>
        <w:rPr>
          <w:rFonts w:hint="eastAsia"/>
        </w:rPr>
        <w:t>待处理流动资产损益</w:t>
      </w:r>
      <w:r>
        <w:t xml:space="preserve"> 72,500</w:t>
      </w:r>
    </w:p>
    <w:p w14:paraId="5BA1B5BA" w14:textId="77777777" w:rsidR="00D22DCD" w:rsidRDefault="00D22DCD" w:rsidP="00D22DCD">
      <w:r>
        <w:t xml:space="preserve">         </w:t>
      </w:r>
      <w:r>
        <w:rPr>
          <w:rFonts w:hint="eastAsia"/>
        </w:rPr>
        <w:t>贷：现金</w:t>
      </w:r>
      <w:r>
        <w:t xml:space="preserve"> 72,500</w:t>
      </w:r>
    </w:p>
    <w:p w14:paraId="65C5759D" w14:textId="77777777" w:rsidR="00D22DCD" w:rsidRDefault="00D22DCD" w:rsidP="00D22DCD">
      <w:r>
        <w:t xml:space="preserve">       </w:t>
      </w:r>
      <w:r>
        <w:rPr>
          <w:rFonts w:hint="eastAsia"/>
        </w:rPr>
        <w:t>上报批准后</w:t>
      </w:r>
    </w:p>
    <w:p w14:paraId="633DE817" w14:textId="77777777" w:rsidR="00D22DCD" w:rsidRDefault="00D22DCD" w:rsidP="00D22DCD">
      <w:r>
        <w:t xml:space="preserve">       </w:t>
      </w:r>
      <w:r>
        <w:rPr>
          <w:rFonts w:hint="eastAsia"/>
        </w:rPr>
        <w:t>借：其它应收款</w:t>
      </w:r>
      <w:r>
        <w:t>——</w:t>
      </w:r>
      <w:r>
        <w:rPr>
          <w:rFonts w:hint="eastAsia"/>
        </w:rPr>
        <w:t>某出纳员</w:t>
      </w:r>
      <w:r>
        <w:t xml:space="preserve"> 72,500</w:t>
      </w:r>
    </w:p>
    <w:p w14:paraId="58FDB550" w14:textId="77777777" w:rsidR="00D22DCD" w:rsidRDefault="00D22DCD" w:rsidP="00D22DCD">
      <w:r>
        <w:t xml:space="preserve">         </w:t>
      </w:r>
      <w:r>
        <w:rPr>
          <w:rFonts w:hint="eastAsia"/>
        </w:rPr>
        <w:t>贷：待处理财产损益</w:t>
      </w:r>
      <w:r>
        <w:t>——</w:t>
      </w:r>
      <w:r>
        <w:rPr>
          <w:rFonts w:hint="eastAsia"/>
        </w:rPr>
        <w:t>待处理流动资产损益</w:t>
      </w:r>
      <w:r>
        <w:t xml:space="preserve"> 72,500</w:t>
      </w:r>
    </w:p>
    <w:p w14:paraId="18219AAD" w14:textId="77777777" w:rsidR="00D22DCD" w:rsidRDefault="00D22DCD" w:rsidP="00D22DCD">
      <w:r>
        <w:t xml:space="preserve">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）上报待批前</w:t>
      </w:r>
    </w:p>
    <w:p w14:paraId="5C37A5CE" w14:textId="77777777" w:rsidR="00D22DCD" w:rsidRDefault="00D22DCD" w:rsidP="00D22DCD">
      <w:pPr>
        <w:ind w:firstLineChars="350" w:firstLine="735"/>
      </w:pPr>
      <w:r>
        <w:rPr>
          <w:rFonts w:hint="eastAsia"/>
        </w:rPr>
        <w:t>借：待处理财产损益</w:t>
      </w:r>
      <w:r>
        <w:t>——</w:t>
      </w:r>
      <w:r>
        <w:rPr>
          <w:rFonts w:hint="eastAsia"/>
        </w:rPr>
        <w:t>待处理流动资产损益</w:t>
      </w:r>
      <w:r>
        <w:t xml:space="preserve"> 250</w:t>
      </w:r>
    </w:p>
    <w:p w14:paraId="5DE0AA33" w14:textId="77777777" w:rsidR="00D22DCD" w:rsidRDefault="00D22DCD" w:rsidP="00D22DCD">
      <w:r>
        <w:t xml:space="preserve">         </w:t>
      </w:r>
      <w:r>
        <w:rPr>
          <w:rFonts w:hint="eastAsia"/>
        </w:rPr>
        <w:t>贷：原材料</w:t>
      </w:r>
      <w:r>
        <w:t xml:space="preserve"> 250</w:t>
      </w:r>
    </w:p>
    <w:p w14:paraId="0EEE429E" w14:textId="77777777" w:rsidR="00D22DCD" w:rsidRDefault="00D22DCD" w:rsidP="00D22DCD">
      <w:r>
        <w:t xml:space="preserve">       </w:t>
      </w:r>
      <w:r>
        <w:rPr>
          <w:rFonts w:hint="eastAsia"/>
        </w:rPr>
        <w:t>上报批准后</w:t>
      </w:r>
    </w:p>
    <w:p w14:paraId="657E63F0" w14:textId="77777777" w:rsidR="00D22DCD" w:rsidRDefault="00D22DCD" w:rsidP="00D22DCD">
      <w:r>
        <w:t xml:space="preserve">       </w:t>
      </w:r>
      <w:r>
        <w:rPr>
          <w:rFonts w:hint="eastAsia"/>
        </w:rPr>
        <w:t>借：管理费用</w:t>
      </w:r>
      <w:r>
        <w:t xml:space="preserve"> 250</w:t>
      </w:r>
    </w:p>
    <w:p w14:paraId="3CCCE566" w14:textId="77777777" w:rsidR="00D22DCD" w:rsidRDefault="00D22DCD" w:rsidP="00D22DCD">
      <w:r>
        <w:t xml:space="preserve">         </w:t>
      </w:r>
      <w:r>
        <w:rPr>
          <w:rFonts w:hint="eastAsia"/>
        </w:rPr>
        <w:t>贷：待处理财产损益</w:t>
      </w:r>
      <w:r>
        <w:t>——</w:t>
      </w:r>
      <w:r>
        <w:rPr>
          <w:rFonts w:hint="eastAsia"/>
        </w:rPr>
        <w:t>待处理流动资产损益</w:t>
      </w:r>
      <w:r>
        <w:t xml:space="preserve"> 250</w:t>
      </w:r>
    </w:p>
    <w:p w14:paraId="1B895386" w14:textId="77777777" w:rsidR="00D22DCD" w:rsidRDefault="00D22DCD" w:rsidP="00D22DCD">
      <w:r>
        <w:t xml:space="preserve">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）上报批准前</w:t>
      </w:r>
    </w:p>
    <w:p w14:paraId="7E55EA82" w14:textId="77777777" w:rsidR="00D22DCD" w:rsidRDefault="00D22DCD" w:rsidP="00D22DCD">
      <w:r>
        <w:t xml:space="preserve">       </w:t>
      </w:r>
      <w:r>
        <w:rPr>
          <w:rFonts w:hint="eastAsia"/>
        </w:rPr>
        <w:t>借：待处理财产损益</w:t>
      </w:r>
      <w:r>
        <w:t>——</w:t>
      </w:r>
      <w:r>
        <w:rPr>
          <w:rFonts w:hint="eastAsia"/>
        </w:rPr>
        <w:t>待处理固定资产损益</w:t>
      </w:r>
      <w:r>
        <w:t xml:space="preserve"> 9,000</w:t>
      </w:r>
    </w:p>
    <w:p w14:paraId="41126B39" w14:textId="77777777" w:rsidR="00D22DCD" w:rsidRDefault="00D22DCD" w:rsidP="00D22DCD">
      <w:r>
        <w:t xml:space="preserve">           </w:t>
      </w:r>
      <w:r>
        <w:rPr>
          <w:rFonts w:hint="eastAsia"/>
        </w:rPr>
        <w:t>累计折旧</w:t>
      </w:r>
      <w:r>
        <w:t xml:space="preserve"> 3,000</w:t>
      </w:r>
    </w:p>
    <w:p w14:paraId="7AA8360E" w14:textId="77777777" w:rsidR="00D22DCD" w:rsidRDefault="00D22DCD" w:rsidP="00D22DCD">
      <w:r>
        <w:t xml:space="preserve">         </w:t>
      </w:r>
      <w:r>
        <w:rPr>
          <w:rFonts w:hint="eastAsia"/>
        </w:rPr>
        <w:t>贷：固定资产</w:t>
      </w:r>
      <w:r>
        <w:t xml:space="preserve"> 12,000</w:t>
      </w:r>
    </w:p>
    <w:p w14:paraId="222EBAD0" w14:textId="77777777" w:rsidR="00D22DCD" w:rsidRDefault="00D22DCD" w:rsidP="00D22DCD">
      <w:r>
        <w:lastRenderedPageBreak/>
        <w:t xml:space="preserve">       </w:t>
      </w:r>
      <w:r>
        <w:rPr>
          <w:rFonts w:hint="eastAsia"/>
        </w:rPr>
        <w:t>待查明原因后再作相应的处理</w:t>
      </w:r>
    </w:p>
    <w:p w14:paraId="75C17DA0" w14:textId="77777777" w:rsidR="00D22DCD" w:rsidRDefault="00D22DCD" w:rsidP="00D22DCD">
      <w:r>
        <w:t xml:space="preserve">  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）借：固定资产</w:t>
      </w:r>
      <w:r>
        <w:t xml:space="preserve"> 1,800</w:t>
      </w:r>
    </w:p>
    <w:p w14:paraId="1AFD4895" w14:textId="77777777" w:rsidR="00D22DCD" w:rsidRDefault="00D22DCD" w:rsidP="00D22DCD">
      <w:r>
        <w:t xml:space="preserve">          </w:t>
      </w:r>
      <w:r>
        <w:rPr>
          <w:rFonts w:hint="eastAsia"/>
        </w:rPr>
        <w:t>贷：以前年度损益调整</w:t>
      </w:r>
      <w:r>
        <w:t xml:space="preserve"> 1,800</w:t>
      </w:r>
    </w:p>
    <w:p w14:paraId="01D62D83" w14:textId="77777777" w:rsidR="00D22DCD" w:rsidRDefault="00D22DCD" w:rsidP="00D22DCD">
      <w:pPr>
        <w:ind w:firstLineChars="150" w:firstLine="315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）上报批准后</w:t>
      </w:r>
    </w:p>
    <w:p w14:paraId="109CA29B" w14:textId="77777777" w:rsidR="00D22DCD" w:rsidRDefault="00D22DCD" w:rsidP="00D22DCD">
      <w:pPr>
        <w:ind w:firstLineChars="150" w:firstLine="315"/>
      </w:pPr>
      <w:r>
        <w:t xml:space="preserve">     </w:t>
      </w:r>
      <w:r>
        <w:rPr>
          <w:rFonts w:hint="eastAsia"/>
        </w:rPr>
        <w:t>借：坏账准备</w:t>
      </w:r>
      <w:r>
        <w:t xml:space="preserve"> 5,900</w:t>
      </w:r>
    </w:p>
    <w:p w14:paraId="6416C7A3" w14:textId="77777777" w:rsidR="00D22DCD" w:rsidRDefault="00D22DCD" w:rsidP="00D22DCD">
      <w:pPr>
        <w:ind w:firstLineChars="150" w:firstLine="315"/>
      </w:pPr>
      <w:r>
        <w:t xml:space="preserve">       </w:t>
      </w:r>
      <w:r>
        <w:rPr>
          <w:rFonts w:hint="eastAsia"/>
        </w:rPr>
        <w:t>贷：应收账款</w:t>
      </w:r>
      <w:r>
        <w:t xml:space="preserve"> 5,900</w:t>
      </w:r>
    </w:p>
    <w:p w14:paraId="58F592F4" w14:textId="77777777" w:rsidR="00D22DCD" w:rsidRDefault="00D22DCD" w:rsidP="00D22DCD">
      <w:pPr>
        <w:ind w:firstLineChars="150" w:firstLine="315"/>
      </w:pPr>
    </w:p>
    <w:p w14:paraId="60137334" w14:textId="77777777" w:rsidR="00D22DCD" w:rsidRDefault="00D22DCD" w:rsidP="00D22DCD">
      <w:pPr>
        <w:pStyle w:val="1"/>
      </w:pPr>
      <w:r>
        <w:rPr>
          <w:rFonts w:hint="eastAsia"/>
        </w:rPr>
        <w:t>第十章</w:t>
      </w:r>
    </w:p>
    <w:p w14:paraId="6537868D" w14:textId="77777777" w:rsidR="00D22DCD" w:rsidRDefault="00D22DCD" w:rsidP="00D22DCD">
      <w:r>
        <w:rPr>
          <w:rFonts w:hint="eastAsia"/>
        </w:rPr>
        <w:t>一，判断题</w:t>
      </w:r>
    </w:p>
    <w:p w14:paraId="1E31C84F" w14:textId="77777777" w:rsidR="00D22DCD" w:rsidRDefault="00D22DCD" w:rsidP="00D22DCD">
      <w:r>
        <w:t>1F 2F 3F 4F 5T</w:t>
      </w:r>
    </w:p>
    <w:p w14:paraId="76DE468D" w14:textId="77777777" w:rsidR="00D22DCD" w:rsidRDefault="00D22DCD" w:rsidP="00D22DCD">
      <w:r>
        <w:rPr>
          <w:rFonts w:hint="eastAsia"/>
        </w:rPr>
        <w:t>二，单选题</w:t>
      </w:r>
    </w:p>
    <w:p w14:paraId="484596D8" w14:textId="77777777" w:rsidR="00D22DCD" w:rsidRDefault="00D22DCD" w:rsidP="00D22DCD">
      <w:r>
        <w:t xml:space="preserve">1C 2B 3B 4D 5C </w:t>
      </w:r>
    </w:p>
    <w:p w14:paraId="30B8AD9E" w14:textId="77777777" w:rsidR="00D22DCD" w:rsidRDefault="00D22DCD" w:rsidP="00D22DC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多选题</w:t>
      </w:r>
    </w:p>
    <w:p w14:paraId="37E95560" w14:textId="77777777" w:rsidR="00D22DCD" w:rsidRDefault="00D22DCD" w:rsidP="00D22DCD">
      <w:r>
        <w:t>1BCD 2ACD 3CD 4ABC 5BC</w:t>
      </w:r>
    </w:p>
    <w:p w14:paraId="0D7D0896" w14:textId="77777777" w:rsidR="00D22DCD" w:rsidRDefault="00D22DCD" w:rsidP="00D22DC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业务题</w:t>
      </w:r>
    </w:p>
    <w:p w14:paraId="10BF2BA0" w14:textId="77777777" w:rsidR="00D22DCD" w:rsidRDefault="00D22DCD" w:rsidP="00D22DCD">
      <w:r>
        <w:t>1,</w:t>
      </w:r>
    </w:p>
    <w:p w14:paraId="10F95765" w14:textId="77777777" w:rsidR="00D22DCD" w:rsidRDefault="00D22DCD" w:rsidP="00D22DCD">
      <w:pPr>
        <w:jc w:val="center"/>
      </w:pPr>
      <w:r>
        <w:rPr>
          <w:rFonts w:hint="eastAsia"/>
        </w:rPr>
        <w:t>资产负债表</w:t>
      </w:r>
    </w:p>
    <w:p w14:paraId="489A6EFE" w14:textId="77777777" w:rsidR="00D22DCD" w:rsidRDefault="00D22DCD" w:rsidP="00D22DCD">
      <w:pPr>
        <w:jc w:val="right"/>
      </w:pPr>
      <w:r>
        <w:rPr>
          <w:rFonts w:hint="eastAsia"/>
        </w:rPr>
        <w:t>会企</w:t>
      </w:r>
      <w:r>
        <w:t>01</w:t>
      </w:r>
      <w:r>
        <w:rPr>
          <w:rFonts w:hint="eastAsia"/>
        </w:rPr>
        <w:t>表</w:t>
      </w:r>
    </w:p>
    <w:p w14:paraId="67A0F40B" w14:textId="77777777" w:rsidR="00D22DCD" w:rsidRDefault="00D22DCD" w:rsidP="00D22DCD">
      <w:r>
        <w:rPr>
          <w:rFonts w:hint="eastAsia"/>
        </w:rPr>
        <w:t>编制单位：某公司</w:t>
      </w:r>
      <w:r>
        <w:t xml:space="preserve">                2006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31</w:t>
      </w:r>
      <w:r>
        <w:rPr>
          <w:rFonts w:hint="eastAsia"/>
        </w:rPr>
        <w:t>日</w:t>
      </w:r>
      <w:r>
        <w:t xml:space="preserve">                        </w:t>
      </w:r>
      <w:r>
        <w:rPr>
          <w:rFonts w:hint="eastAsia"/>
        </w:rPr>
        <w:t>单位：元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D22DCD" w14:paraId="5CD840F7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24BF27CF" w14:textId="77777777" w:rsidR="00D22DCD" w:rsidRDefault="00D22DCD" w:rsidP="00A968BF">
            <w:r>
              <w:rPr>
                <w:rFonts w:hint="eastAsia"/>
              </w:rPr>
              <w:t>资产</w:t>
            </w:r>
          </w:p>
        </w:tc>
        <w:tc>
          <w:tcPr>
            <w:tcW w:w="2130" w:type="dxa"/>
          </w:tcPr>
          <w:p w14:paraId="5466F38F" w14:textId="77777777" w:rsidR="00D22DCD" w:rsidRDefault="00D22DCD" w:rsidP="00A968BF">
            <w:r>
              <w:rPr>
                <w:rFonts w:hint="eastAsia"/>
              </w:rPr>
              <w:t>金额</w:t>
            </w:r>
          </w:p>
        </w:tc>
        <w:tc>
          <w:tcPr>
            <w:tcW w:w="2131" w:type="dxa"/>
          </w:tcPr>
          <w:p w14:paraId="0C9A9A1B" w14:textId="77777777" w:rsidR="00D22DCD" w:rsidRDefault="00D22DCD" w:rsidP="00A968BF">
            <w:r>
              <w:rPr>
                <w:rFonts w:hint="eastAsia"/>
              </w:rPr>
              <w:t>负债和所有者权益</w:t>
            </w:r>
          </w:p>
        </w:tc>
        <w:tc>
          <w:tcPr>
            <w:tcW w:w="2131" w:type="dxa"/>
          </w:tcPr>
          <w:p w14:paraId="2216B987" w14:textId="77777777" w:rsidR="00D22DCD" w:rsidRDefault="00D22DCD" w:rsidP="00A968BF">
            <w:r>
              <w:rPr>
                <w:rFonts w:hint="eastAsia"/>
              </w:rPr>
              <w:t>金额</w:t>
            </w:r>
          </w:p>
        </w:tc>
      </w:tr>
      <w:tr w:rsidR="00D22DCD" w14:paraId="767A0D25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F412429" w14:textId="77777777" w:rsidR="00D22DCD" w:rsidRDefault="00D22DCD" w:rsidP="00A968BF">
            <w:r>
              <w:rPr>
                <w:rFonts w:hint="eastAsia"/>
              </w:rPr>
              <w:t>流动资产：</w:t>
            </w:r>
          </w:p>
        </w:tc>
        <w:tc>
          <w:tcPr>
            <w:tcW w:w="2130" w:type="dxa"/>
          </w:tcPr>
          <w:p w14:paraId="31153055" w14:textId="77777777" w:rsidR="00D22DCD" w:rsidRDefault="00D22DCD" w:rsidP="00A968BF"/>
        </w:tc>
        <w:tc>
          <w:tcPr>
            <w:tcW w:w="2131" w:type="dxa"/>
          </w:tcPr>
          <w:p w14:paraId="14EBF50A" w14:textId="77777777" w:rsidR="00D22DCD" w:rsidRDefault="00D22DCD" w:rsidP="00A968BF">
            <w:r>
              <w:rPr>
                <w:rFonts w:hint="eastAsia"/>
              </w:rPr>
              <w:t>负债：</w:t>
            </w:r>
          </w:p>
        </w:tc>
        <w:tc>
          <w:tcPr>
            <w:tcW w:w="2131" w:type="dxa"/>
          </w:tcPr>
          <w:p w14:paraId="3B24310A" w14:textId="77777777" w:rsidR="00D22DCD" w:rsidRDefault="00D22DCD" w:rsidP="00A968BF"/>
        </w:tc>
      </w:tr>
      <w:tr w:rsidR="00D22DCD" w14:paraId="08EC2FA7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43572D57" w14:textId="77777777" w:rsidR="00D22DCD" w:rsidRDefault="00D22DCD" w:rsidP="00A968BF">
            <w:r>
              <w:t xml:space="preserve">    </w:t>
            </w:r>
            <w:r>
              <w:rPr>
                <w:rFonts w:hint="eastAsia"/>
              </w:rPr>
              <w:t>货币资金</w:t>
            </w:r>
          </w:p>
        </w:tc>
        <w:tc>
          <w:tcPr>
            <w:tcW w:w="2130" w:type="dxa"/>
          </w:tcPr>
          <w:p w14:paraId="027347D6" w14:textId="77777777" w:rsidR="00D22DCD" w:rsidRDefault="00D22DCD" w:rsidP="00A968BF">
            <w:pPr>
              <w:ind w:firstLineChars="50" w:firstLine="105"/>
            </w:pPr>
            <w:r>
              <w:t>221,610</w:t>
            </w:r>
          </w:p>
        </w:tc>
        <w:tc>
          <w:tcPr>
            <w:tcW w:w="2131" w:type="dxa"/>
          </w:tcPr>
          <w:p w14:paraId="1B979F6E" w14:textId="77777777" w:rsidR="00D22DCD" w:rsidRDefault="00D22DCD" w:rsidP="00A968BF">
            <w:r>
              <w:t xml:space="preserve">    </w:t>
            </w:r>
            <w:r>
              <w:rPr>
                <w:rFonts w:hint="eastAsia"/>
              </w:rPr>
              <w:t>短期借款</w:t>
            </w:r>
          </w:p>
        </w:tc>
        <w:tc>
          <w:tcPr>
            <w:tcW w:w="2131" w:type="dxa"/>
          </w:tcPr>
          <w:p w14:paraId="22CC0BC4" w14:textId="77777777" w:rsidR="00D22DCD" w:rsidRDefault="00D22DCD" w:rsidP="00A968BF">
            <w:pPr>
              <w:ind w:firstLineChars="50" w:firstLine="105"/>
            </w:pPr>
            <w:r>
              <w:t>512,950</w:t>
            </w:r>
          </w:p>
        </w:tc>
      </w:tr>
      <w:tr w:rsidR="00D22DCD" w14:paraId="4EF0A5AB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7ECDE26" w14:textId="77777777" w:rsidR="00D22DCD" w:rsidRDefault="00D22DCD" w:rsidP="00A968BF">
            <w:pPr>
              <w:ind w:firstLineChars="200" w:firstLine="420"/>
            </w:pPr>
            <w:r>
              <w:rPr>
                <w:rFonts w:hint="eastAsia"/>
              </w:rPr>
              <w:t>应收账款</w:t>
            </w:r>
          </w:p>
        </w:tc>
        <w:tc>
          <w:tcPr>
            <w:tcW w:w="2130" w:type="dxa"/>
          </w:tcPr>
          <w:p w14:paraId="051358C3" w14:textId="77777777" w:rsidR="00D22DCD" w:rsidRDefault="00D22DCD" w:rsidP="00A968BF">
            <w:pPr>
              <w:ind w:firstLineChars="100" w:firstLine="210"/>
            </w:pPr>
            <w:r>
              <w:t>46,490</w:t>
            </w:r>
          </w:p>
        </w:tc>
        <w:tc>
          <w:tcPr>
            <w:tcW w:w="2131" w:type="dxa"/>
          </w:tcPr>
          <w:p w14:paraId="5240D51B" w14:textId="77777777" w:rsidR="00D22DCD" w:rsidRDefault="00D22DCD" w:rsidP="00A968BF">
            <w:r>
              <w:t xml:space="preserve">    </w:t>
            </w:r>
            <w:r>
              <w:rPr>
                <w:rFonts w:hint="eastAsia"/>
              </w:rPr>
              <w:t>应付账款</w:t>
            </w:r>
          </w:p>
        </w:tc>
        <w:tc>
          <w:tcPr>
            <w:tcW w:w="2131" w:type="dxa"/>
          </w:tcPr>
          <w:p w14:paraId="1C3C435A" w14:textId="77777777" w:rsidR="00D22DCD" w:rsidRDefault="00D22DCD" w:rsidP="00A968BF">
            <w:r>
              <w:t xml:space="preserve">  89,120</w:t>
            </w:r>
          </w:p>
        </w:tc>
      </w:tr>
      <w:tr w:rsidR="00D22DCD" w14:paraId="3D87539E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01106006" w14:textId="77777777" w:rsidR="00D22DCD" w:rsidRDefault="00D22DCD" w:rsidP="00A968BF">
            <w:r>
              <w:t xml:space="preserve">    </w:t>
            </w:r>
            <w:r>
              <w:rPr>
                <w:rFonts w:hint="eastAsia"/>
              </w:rPr>
              <w:t>其它应收款</w:t>
            </w:r>
          </w:p>
        </w:tc>
        <w:tc>
          <w:tcPr>
            <w:tcW w:w="2130" w:type="dxa"/>
          </w:tcPr>
          <w:p w14:paraId="6C4083EB" w14:textId="77777777" w:rsidR="00D22DCD" w:rsidRDefault="00D22DCD" w:rsidP="00A968BF">
            <w:r>
              <w:t xml:space="preserve">     800</w:t>
            </w:r>
          </w:p>
        </w:tc>
        <w:tc>
          <w:tcPr>
            <w:tcW w:w="2131" w:type="dxa"/>
          </w:tcPr>
          <w:p w14:paraId="0211C1FE" w14:textId="77777777" w:rsidR="00D22DCD" w:rsidRDefault="00D22DCD" w:rsidP="00A968BF">
            <w:pPr>
              <w:ind w:firstLineChars="200" w:firstLine="420"/>
            </w:pPr>
            <w:r>
              <w:rPr>
                <w:rFonts w:hint="eastAsia"/>
              </w:rPr>
              <w:t>其它应付款</w:t>
            </w:r>
          </w:p>
        </w:tc>
        <w:tc>
          <w:tcPr>
            <w:tcW w:w="2131" w:type="dxa"/>
          </w:tcPr>
          <w:p w14:paraId="7E4BD069" w14:textId="77777777" w:rsidR="00D22DCD" w:rsidRDefault="00D22DCD" w:rsidP="00A968BF">
            <w:r>
              <w:t xml:space="preserve">  11,100</w:t>
            </w:r>
          </w:p>
        </w:tc>
      </w:tr>
      <w:tr w:rsidR="00D22DCD" w14:paraId="156F76FA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0B9FAE8A" w14:textId="77777777" w:rsidR="00D22DCD" w:rsidRDefault="00D22DCD" w:rsidP="00A968BF">
            <w:r>
              <w:t xml:space="preserve">    </w:t>
            </w:r>
            <w:r>
              <w:rPr>
                <w:rFonts w:hint="eastAsia"/>
              </w:rPr>
              <w:t>存货</w:t>
            </w:r>
          </w:p>
        </w:tc>
        <w:tc>
          <w:tcPr>
            <w:tcW w:w="2130" w:type="dxa"/>
          </w:tcPr>
          <w:p w14:paraId="07F7AB52" w14:textId="77777777" w:rsidR="00D22DCD" w:rsidRDefault="00D22DCD" w:rsidP="00A968BF">
            <w:pPr>
              <w:ind w:firstLineChars="50" w:firstLine="105"/>
            </w:pPr>
            <w:r>
              <w:t>280,200</w:t>
            </w:r>
          </w:p>
        </w:tc>
        <w:tc>
          <w:tcPr>
            <w:tcW w:w="2131" w:type="dxa"/>
          </w:tcPr>
          <w:p w14:paraId="43740B55" w14:textId="77777777" w:rsidR="00D22DCD" w:rsidRDefault="00D22DCD" w:rsidP="00A968BF">
            <w:pPr>
              <w:ind w:firstLineChars="200" w:firstLine="420"/>
            </w:pPr>
            <w:r>
              <w:rPr>
                <w:rFonts w:hint="eastAsia"/>
              </w:rPr>
              <w:t>应交税费</w:t>
            </w:r>
          </w:p>
        </w:tc>
        <w:tc>
          <w:tcPr>
            <w:tcW w:w="2131" w:type="dxa"/>
          </w:tcPr>
          <w:p w14:paraId="55E38B9A" w14:textId="77777777" w:rsidR="00D22DCD" w:rsidRDefault="00D22DCD" w:rsidP="00A968BF">
            <w:r>
              <w:t xml:space="preserve">   7,500</w:t>
            </w:r>
          </w:p>
        </w:tc>
      </w:tr>
      <w:tr w:rsidR="00D22DCD" w14:paraId="679F3C40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70341B1A" w14:textId="77777777" w:rsidR="00D22DCD" w:rsidRDefault="00D22DCD" w:rsidP="00A968BF">
            <w:r>
              <w:rPr>
                <w:rFonts w:hint="eastAsia"/>
              </w:rPr>
              <w:t>非流动资产：</w:t>
            </w:r>
          </w:p>
        </w:tc>
        <w:tc>
          <w:tcPr>
            <w:tcW w:w="2130" w:type="dxa"/>
          </w:tcPr>
          <w:p w14:paraId="1A009CD3" w14:textId="77777777" w:rsidR="00D22DCD" w:rsidRDefault="00D22DCD" w:rsidP="00A968BF"/>
        </w:tc>
        <w:tc>
          <w:tcPr>
            <w:tcW w:w="2131" w:type="dxa"/>
          </w:tcPr>
          <w:p w14:paraId="248CFF2E" w14:textId="77777777" w:rsidR="00D22DCD" w:rsidRDefault="00D22DCD" w:rsidP="00A968BF">
            <w:pPr>
              <w:ind w:firstLineChars="200" w:firstLine="420"/>
            </w:pPr>
            <w:r>
              <w:rPr>
                <w:rFonts w:hint="eastAsia"/>
              </w:rPr>
              <w:t>应付债券</w:t>
            </w:r>
          </w:p>
        </w:tc>
        <w:tc>
          <w:tcPr>
            <w:tcW w:w="2131" w:type="dxa"/>
          </w:tcPr>
          <w:p w14:paraId="502647D9" w14:textId="77777777" w:rsidR="00D22DCD" w:rsidRDefault="00D22DCD" w:rsidP="00A968BF">
            <w:r>
              <w:t xml:space="preserve">  14,320</w:t>
            </w:r>
          </w:p>
        </w:tc>
      </w:tr>
      <w:tr w:rsidR="00D22DCD" w14:paraId="5048AA09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2D75D15" w14:textId="77777777" w:rsidR="00D22DCD" w:rsidRDefault="00D22DCD" w:rsidP="00A968BF">
            <w:r>
              <w:t xml:space="preserve">    </w:t>
            </w:r>
            <w:r>
              <w:rPr>
                <w:rFonts w:hint="eastAsia"/>
              </w:rPr>
              <w:t>长期股权投资</w:t>
            </w:r>
          </w:p>
        </w:tc>
        <w:tc>
          <w:tcPr>
            <w:tcW w:w="2130" w:type="dxa"/>
          </w:tcPr>
          <w:p w14:paraId="7B1AD5CD" w14:textId="77777777" w:rsidR="00D22DCD" w:rsidRDefault="00D22DCD" w:rsidP="00A968BF">
            <w:pPr>
              <w:ind w:firstLineChars="100" w:firstLine="210"/>
            </w:pPr>
            <w:r>
              <w:t>29,050</w:t>
            </w:r>
          </w:p>
        </w:tc>
        <w:tc>
          <w:tcPr>
            <w:tcW w:w="2131" w:type="dxa"/>
          </w:tcPr>
          <w:p w14:paraId="4F891E3F" w14:textId="77777777" w:rsidR="00D22DCD" w:rsidRDefault="00D22DCD" w:rsidP="00A968BF">
            <w:r>
              <w:rPr>
                <w:rFonts w:hint="eastAsia"/>
              </w:rPr>
              <w:t>负债合计</w:t>
            </w:r>
          </w:p>
        </w:tc>
        <w:tc>
          <w:tcPr>
            <w:tcW w:w="2131" w:type="dxa"/>
          </w:tcPr>
          <w:p w14:paraId="5A5A2BA1" w14:textId="77777777" w:rsidR="00D22DCD" w:rsidRDefault="00D22DCD" w:rsidP="00A968BF">
            <w:r>
              <w:t xml:space="preserve"> 634,990</w:t>
            </w:r>
          </w:p>
        </w:tc>
      </w:tr>
      <w:tr w:rsidR="00D22DCD" w14:paraId="1D57DFE9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0EB0005A" w14:textId="77777777" w:rsidR="00D22DCD" w:rsidRDefault="00D22DCD" w:rsidP="00A968BF">
            <w:r>
              <w:t xml:space="preserve">    </w:t>
            </w:r>
            <w:r>
              <w:rPr>
                <w:rFonts w:hint="eastAsia"/>
              </w:rPr>
              <w:t>固定资产</w:t>
            </w:r>
          </w:p>
        </w:tc>
        <w:tc>
          <w:tcPr>
            <w:tcW w:w="2130" w:type="dxa"/>
          </w:tcPr>
          <w:p w14:paraId="110A3173" w14:textId="77777777" w:rsidR="00D22DCD" w:rsidRDefault="00D22DCD" w:rsidP="00A968BF">
            <w:r>
              <w:t>1,459,000</w:t>
            </w:r>
          </w:p>
        </w:tc>
        <w:tc>
          <w:tcPr>
            <w:tcW w:w="2131" w:type="dxa"/>
          </w:tcPr>
          <w:p w14:paraId="4F17B775" w14:textId="77777777" w:rsidR="00D22DCD" w:rsidRDefault="00D22DCD" w:rsidP="00A968BF">
            <w:r>
              <w:rPr>
                <w:rFonts w:hint="eastAsia"/>
              </w:rPr>
              <w:t>所有者权益：</w:t>
            </w:r>
          </w:p>
        </w:tc>
        <w:tc>
          <w:tcPr>
            <w:tcW w:w="2131" w:type="dxa"/>
          </w:tcPr>
          <w:p w14:paraId="5BE5E390" w14:textId="77777777" w:rsidR="00D22DCD" w:rsidRDefault="00D22DCD" w:rsidP="00A968BF"/>
        </w:tc>
      </w:tr>
      <w:tr w:rsidR="00D22DCD" w14:paraId="6F8F72A8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4F35A3E4" w14:textId="77777777" w:rsidR="00D22DCD" w:rsidRDefault="00D22DCD" w:rsidP="00A968BF"/>
        </w:tc>
        <w:tc>
          <w:tcPr>
            <w:tcW w:w="2130" w:type="dxa"/>
          </w:tcPr>
          <w:p w14:paraId="57DD4F26" w14:textId="77777777" w:rsidR="00D22DCD" w:rsidRDefault="00D22DCD" w:rsidP="00A968BF"/>
        </w:tc>
        <w:tc>
          <w:tcPr>
            <w:tcW w:w="2131" w:type="dxa"/>
          </w:tcPr>
          <w:p w14:paraId="60323F2B" w14:textId="77777777" w:rsidR="00D22DCD" w:rsidRDefault="00D22DCD" w:rsidP="00A968BF">
            <w:r>
              <w:t xml:space="preserve">    </w:t>
            </w:r>
            <w:r>
              <w:rPr>
                <w:rFonts w:hint="eastAsia"/>
              </w:rPr>
              <w:t>实收资本</w:t>
            </w:r>
          </w:p>
        </w:tc>
        <w:tc>
          <w:tcPr>
            <w:tcW w:w="2131" w:type="dxa"/>
          </w:tcPr>
          <w:p w14:paraId="02AE30B6" w14:textId="77777777" w:rsidR="00D22DCD" w:rsidRDefault="00D22DCD" w:rsidP="00A968BF">
            <w:r>
              <w:t>1,100,000</w:t>
            </w:r>
          </w:p>
        </w:tc>
      </w:tr>
      <w:tr w:rsidR="00D22DCD" w14:paraId="6F1C8E8A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6D2E8E3E" w14:textId="77777777" w:rsidR="00D22DCD" w:rsidRDefault="00D22DCD" w:rsidP="00A968BF"/>
        </w:tc>
        <w:tc>
          <w:tcPr>
            <w:tcW w:w="2130" w:type="dxa"/>
          </w:tcPr>
          <w:p w14:paraId="2E13D0FE" w14:textId="77777777" w:rsidR="00D22DCD" w:rsidRDefault="00D22DCD" w:rsidP="00A968BF"/>
        </w:tc>
        <w:tc>
          <w:tcPr>
            <w:tcW w:w="2131" w:type="dxa"/>
          </w:tcPr>
          <w:p w14:paraId="49456C7A" w14:textId="77777777" w:rsidR="00D22DCD" w:rsidRDefault="00D22DCD" w:rsidP="00A968BF">
            <w:r>
              <w:t xml:space="preserve">    </w:t>
            </w:r>
            <w:r>
              <w:rPr>
                <w:rFonts w:hint="eastAsia"/>
              </w:rPr>
              <w:t>盈余公积</w:t>
            </w:r>
          </w:p>
        </w:tc>
        <w:tc>
          <w:tcPr>
            <w:tcW w:w="2131" w:type="dxa"/>
          </w:tcPr>
          <w:p w14:paraId="075F53C0" w14:textId="77777777" w:rsidR="00D22DCD" w:rsidRDefault="00D22DCD" w:rsidP="00A968BF">
            <w:r>
              <w:t xml:space="preserve">  302,160</w:t>
            </w:r>
          </w:p>
        </w:tc>
      </w:tr>
      <w:tr w:rsidR="00D22DCD" w14:paraId="2A45D530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14:paraId="35954144" w14:textId="77777777" w:rsidR="00D22DCD" w:rsidRDefault="00D22DCD" w:rsidP="00A968BF">
            <w:r>
              <w:rPr>
                <w:rFonts w:hint="eastAsia"/>
              </w:rPr>
              <w:t>资产合计</w:t>
            </w:r>
          </w:p>
        </w:tc>
        <w:tc>
          <w:tcPr>
            <w:tcW w:w="2130" w:type="dxa"/>
          </w:tcPr>
          <w:p w14:paraId="39F58E5E" w14:textId="77777777" w:rsidR="00D22DCD" w:rsidRDefault="00D22DCD" w:rsidP="00A968BF">
            <w:r>
              <w:t>2,037,150</w:t>
            </w:r>
          </w:p>
        </w:tc>
        <w:tc>
          <w:tcPr>
            <w:tcW w:w="2131" w:type="dxa"/>
          </w:tcPr>
          <w:p w14:paraId="1C637CA0" w14:textId="77777777" w:rsidR="00D22DCD" w:rsidRDefault="00D22DCD" w:rsidP="00A968BF">
            <w:r>
              <w:rPr>
                <w:rFonts w:hint="eastAsia"/>
              </w:rPr>
              <w:t>负债和所有者权益合计</w:t>
            </w:r>
          </w:p>
        </w:tc>
        <w:tc>
          <w:tcPr>
            <w:tcW w:w="2131" w:type="dxa"/>
          </w:tcPr>
          <w:p w14:paraId="2FB0BCC0" w14:textId="77777777" w:rsidR="00D22DCD" w:rsidRDefault="00D22DCD" w:rsidP="00A968BF">
            <w:r>
              <w:t>2,037,150</w:t>
            </w:r>
          </w:p>
        </w:tc>
      </w:tr>
    </w:tbl>
    <w:p w14:paraId="54105832" w14:textId="77777777" w:rsidR="00D22DCD" w:rsidRDefault="00D22DCD" w:rsidP="00D22DCD">
      <w:r>
        <w:t>2</w:t>
      </w:r>
      <w:r>
        <w:rPr>
          <w:rFonts w:hint="eastAsia"/>
        </w:rPr>
        <w:t>，</w:t>
      </w:r>
    </w:p>
    <w:p w14:paraId="12145421" w14:textId="77777777" w:rsidR="00D22DCD" w:rsidRDefault="00D22DCD" w:rsidP="00D22DCD">
      <w:pPr>
        <w:jc w:val="center"/>
      </w:pPr>
      <w:r>
        <w:rPr>
          <w:rFonts w:hint="eastAsia"/>
        </w:rPr>
        <w:t>利润表</w:t>
      </w:r>
    </w:p>
    <w:p w14:paraId="30EC20EC" w14:textId="77777777" w:rsidR="00D22DCD" w:rsidRDefault="00D22DCD" w:rsidP="00D22DCD">
      <w:pPr>
        <w:jc w:val="right"/>
      </w:pPr>
      <w:r>
        <w:rPr>
          <w:rFonts w:hint="eastAsia"/>
        </w:rPr>
        <w:t>会企</w:t>
      </w:r>
      <w:r>
        <w:t>02</w:t>
      </w:r>
      <w:r>
        <w:rPr>
          <w:rFonts w:hint="eastAsia"/>
        </w:rPr>
        <w:t>表</w:t>
      </w:r>
    </w:p>
    <w:p w14:paraId="6DB7DAA5" w14:textId="77777777" w:rsidR="00D22DCD" w:rsidRDefault="00D22DCD" w:rsidP="00D22DCD">
      <w:r>
        <w:rPr>
          <w:rFonts w:hint="eastAsia"/>
        </w:rPr>
        <w:t>编制单位：某公司</w:t>
      </w:r>
      <w:r>
        <w:t xml:space="preserve">                   2006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 xml:space="preserve">                          </w:t>
      </w:r>
      <w:r>
        <w:rPr>
          <w:rFonts w:hint="eastAsia"/>
        </w:rPr>
        <w:t>单位：元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3311"/>
      </w:tblGrid>
      <w:tr w:rsidR="00D22DCD" w14:paraId="349401A8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5211" w:type="dxa"/>
          </w:tcPr>
          <w:p w14:paraId="414BCEC6" w14:textId="77777777" w:rsidR="00D22DCD" w:rsidRDefault="00D22DCD" w:rsidP="00A968BF">
            <w:pPr>
              <w:jc w:val="left"/>
            </w:pPr>
            <w:r>
              <w:rPr>
                <w:rFonts w:hint="eastAsia"/>
              </w:rPr>
              <w:t>项目</w:t>
            </w:r>
          </w:p>
        </w:tc>
        <w:tc>
          <w:tcPr>
            <w:tcW w:w="3311" w:type="dxa"/>
          </w:tcPr>
          <w:p w14:paraId="14484BE3" w14:textId="77777777" w:rsidR="00D22DCD" w:rsidRDefault="00D22DCD" w:rsidP="00A968BF">
            <w:pPr>
              <w:jc w:val="left"/>
            </w:pPr>
            <w:r>
              <w:rPr>
                <w:rFonts w:hint="eastAsia"/>
              </w:rPr>
              <w:t>金额</w:t>
            </w:r>
          </w:p>
        </w:tc>
      </w:tr>
      <w:tr w:rsidR="00D22DCD" w14:paraId="2241234E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5211" w:type="dxa"/>
          </w:tcPr>
          <w:p w14:paraId="2D105ABB" w14:textId="77777777" w:rsidR="00D22DCD" w:rsidRDefault="00D22DCD" w:rsidP="00A968BF">
            <w:pPr>
              <w:jc w:val="left"/>
            </w:pPr>
            <w:r>
              <w:rPr>
                <w:rFonts w:hint="eastAsia"/>
              </w:rPr>
              <w:t>一、营业收入</w:t>
            </w:r>
          </w:p>
        </w:tc>
        <w:tc>
          <w:tcPr>
            <w:tcW w:w="3311" w:type="dxa"/>
          </w:tcPr>
          <w:p w14:paraId="67758376" w14:textId="77777777" w:rsidR="00D22DCD" w:rsidRDefault="00D22DCD" w:rsidP="00A968BF">
            <w:pPr>
              <w:jc w:val="left"/>
            </w:pPr>
            <w:r>
              <w:t>4,835,100</w:t>
            </w:r>
          </w:p>
        </w:tc>
      </w:tr>
      <w:tr w:rsidR="00D22DCD" w14:paraId="1EB64BDF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5211" w:type="dxa"/>
          </w:tcPr>
          <w:p w14:paraId="37F42E38" w14:textId="77777777" w:rsidR="00D22DCD" w:rsidRDefault="00D22DCD" w:rsidP="00A968BF">
            <w:pPr>
              <w:jc w:val="left"/>
            </w:pPr>
            <w:r>
              <w:t xml:space="preserve">    </w:t>
            </w:r>
            <w:r>
              <w:rPr>
                <w:rFonts w:hint="eastAsia"/>
              </w:rPr>
              <w:t>减：营业成本</w:t>
            </w:r>
          </w:p>
        </w:tc>
        <w:tc>
          <w:tcPr>
            <w:tcW w:w="3311" w:type="dxa"/>
          </w:tcPr>
          <w:p w14:paraId="2D9DEDBE" w14:textId="77777777" w:rsidR="00D22DCD" w:rsidRDefault="00D22DCD" w:rsidP="00A968BF">
            <w:pPr>
              <w:jc w:val="left"/>
            </w:pPr>
            <w:r>
              <w:t>2,410,600</w:t>
            </w:r>
          </w:p>
        </w:tc>
      </w:tr>
      <w:tr w:rsidR="00D22DCD" w14:paraId="36DF3856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5211" w:type="dxa"/>
          </w:tcPr>
          <w:p w14:paraId="5289662E" w14:textId="77777777" w:rsidR="00D22DCD" w:rsidRDefault="00D22DCD" w:rsidP="00A968BF">
            <w:pPr>
              <w:jc w:val="left"/>
            </w:pPr>
            <w:r>
              <w:t xml:space="preserve">        </w:t>
            </w:r>
            <w:r>
              <w:rPr>
                <w:rFonts w:hint="eastAsia"/>
              </w:rPr>
              <w:t>营业税金及附加</w:t>
            </w:r>
          </w:p>
        </w:tc>
        <w:tc>
          <w:tcPr>
            <w:tcW w:w="3311" w:type="dxa"/>
          </w:tcPr>
          <w:p w14:paraId="7C21C714" w14:textId="77777777" w:rsidR="00D22DCD" w:rsidRDefault="00D22DCD" w:rsidP="00A968BF">
            <w:pPr>
              <w:jc w:val="left"/>
            </w:pPr>
            <w:r>
              <w:t xml:space="preserve">  589,350</w:t>
            </w:r>
          </w:p>
        </w:tc>
      </w:tr>
      <w:tr w:rsidR="00D22DCD" w14:paraId="2BC208C4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5211" w:type="dxa"/>
          </w:tcPr>
          <w:p w14:paraId="2C810EA4" w14:textId="77777777" w:rsidR="00D22DCD" w:rsidRDefault="00D22DCD" w:rsidP="00A968BF">
            <w:pPr>
              <w:jc w:val="left"/>
            </w:pPr>
            <w:r>
              <w:lastRenderedPageBreak/>
              <w:t xml:space="preserve">        </w:t>
            </w:r>
            <w:r>
              <w:rPr>
                <w:rFonts w:hint="eastAsia"/>
              </w:rPr>
              <w:t>销售费用</w:t>
            </w:r>
          </w:p>
        </w:tc>
        <w:tc>
          <w:tcPr>
            <w:tcW w:w="3311" w:type="dxa"/>
          </w:tcPr>
          <w:p w14:paraId="6E1B636C" w14:textId="77777777" w:rsidR="00D22DCD" w:rsidRDefault="00D22DCD" w:rsidP="00A968BF">
            <w:pPr>
              <w:jc w:val="left"/>
            </w:pPr>
            <w:r>
              <w:t xml:space="preserve">  650,200</w:t>
            </w:r>
          </w:p>
        </w:tc>
      </w:tr>
      <w:tr w:rsidR="00D22DCD" w14:paraId="2189D563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5211" w:type="dxa"/>
          </w:tcPr>
          <w:p w14:paraId="4DD71BA6" w14:textId="77777777" w:rsidR="00D22DCD" w:rsidRDefault="00D22DCD" w:rsidP="00A968BF">
            <w:pPr>
              <w:jc w:val="left"/>
            </w:pPr>
            <w:r>
              <w:t xml:space="preserve">        </w:t>
            </w:r>
            <w:r>
              <w:rPr>
                <w:rFonts w:hint="eastAsia"/>
              </w:rPr>
              <w:t>管理费用</w:t>
            </w:r>
          </w:p>
        </w:tc>
        <w:tc>
          <w:tcPr>
            <w:tcW w:w="3311" w:type="dxa"/>
          </w:tcPr>
          <w:p w14:paraId="504C7DFB" w14:textId="77777777" w:rsidR="00D22DCD" w:rsidRDefault="00D22DCD" w:rsidP="00A968BF">
            <w:pPr>
              <w:jc w:val="left"/>
            </w:pPr>
            <w:r>
              <w:t xml:space="preserve">  500,100</w:t>
            </w:r>
          </w:p>
        </w:tc>
      </w:tr>
      <w:tr w:rsidR="00D22DCD" w14:paraId="4D80CEED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5211" w:type="dxa"/>
          </w:tcPr>
          <w:p w14:paraId="3FCBEA37" w14:textId="77777777" w:rsidR="00D22DCD" w:rsidRDefault="00D22DCD" w:rsidP="00A968BF">
            <w:pPr>
              <w:jc w:val="left"/>
            </w:pPr>
            <w:r>
              <w:t xml:space="preserve">        </w:t>
            </w:r>
            <w:r>
              <w:rPr>
                <w:rFonts w:hint="eastAsia"/>
              </w:rPr>
              <w:t>财务费用</w:t>
            </w:r>
          </w:p>
        </w:tc>
        <w:tc>
          <w:tcPr>
            <w:tcW w:w="3311" w:type="dxa"/>
          </w:tcPr>
          <w:p w14:paraId="0CE5231D" w14:textId="77777777" w:rsidR="00D22DCD" w:rsidRDefault="00D22DCD" w:rsidP="00A968BF">
            <w:pPr>
              <w:jc w:val="left"/>
            </w:pPr>
            <w:r>
              <w:t xml:space="preserve">   25,680</w:t>
            </w:r>
          </w:p>
        </w:tc>
      </w:tr>
      <w:tr w:rsidR="00D22DCD" w14:paraId="5DEA32E6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5211" w:type="dxa"/>
          </w:tcPr>
          <w:p w14:paraId="618F2732" w14:textId="77777777" w:rsidR="00D22DCD" w:rsidRDefault="00D22DCD" w:rsidP="00A968BF">
            <w:pPr>
              <w:jc w:val="left"/>
            </w:pPr>
            <w:r>
              <w:t xml:space="preserve">    </w:t>
            </w:r>
            <w:r>
              <w:rPr>
                <w:rFonts w:hint="eastAsia"/>
              </w:rPr>
              <w:t>加：投资收益</w:t>
            </w:r>
          </w:p>
        </w:tc>
        <w:tc>
          <w:tcPr>
            <w:tcW w:w="3311" w:type="dxa"/>
          </w:tcPr>
          <w:p w14:paraId="4BDFA5D8" w14:textId="77777777" w:rsidR="00D22DCD" w:rsidRDefault="00D22DCD" w:rsidP="00A968BF">
            <w:pPr>
              <w:jc w:val="left"/>
            </w:pPr>
            <w:r>
              <w:t xml:space="preserve">  785,520</w:t>
            </w:r>
          </w:p>
        </w:tc>
      </w:tr>
      <w:tr w:rsidR="00D22DCD" w14:paraId="024ADC2D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5211" w:type="dxa"/>
          </w:tcPr>
          <w:p w14:paraId="7CAF7CD0" w14:textId="77777777" w:rsidR="00D22DCD" w:rsidRDefault="00D22DCD" w:rsidP="00A968BF">
            <w:pPr>
              <w:jc w:val="left"/>
            </w:pPr>
            <w:r>
              <w:rPr>
                <w:rFonts w:hint="eastAsia"/>
              </w:rPr>
              <w:t>二、营业利润</w:t>
            </w:r>
          </w:p>
        </w:tc>
        <w:tc>
          <w:tcPr>
            <w:tcW w:w="3311" w:type="dxa"/>
          </w:tcPr>
          <w:p w14:paraId="735440E7" w14:textId="77777777" w:rsidR="00D22DCD" w:rsidRDefault="00D22DCD" w:rsidP="00A968BF">
            <w:pPr>
              <w:jc w:val="left"/>
            </w:pPr>
            <w:r>
              <w:t>1,444,690</w:t>
            </w:r>
          </w:p>
        </w:tc>
      </w:tr>
      <w:tr w:rsidR="00D22DCD" w14:paraId="7F3F25D0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5211" w:type="dxa"/>
          </w:tcPr>
          <w:p w14:paraId="0CED6060" w14:textId="77777777" w:rsidR="00D22DCD" w:rsidRDefault="00D22DCD" w:rsidP="00A968BF">
            <w:pPr>
              <w:jc w:val="left"/>
            </w:pPr>
            <w:r>
              <w:t xml:space="preserve">    </w:t>
            </w:r>
            <w:r>
              <w:rPr>
                <w:rFonts w:hint="eastAsia"/>
              </w:rPr>
              <w:t>加：营业外收入</w:t>
            </w:r>
          </w:p>
        </w:tc>
        <w:tc>
          <w:tcPr>
            <w:tcW w:w="3311" w:type="dxa"/>
          </w:tcPr>
          <w:p w14:paraId="0996F4EF" w14:textId="77777777" w:rsidR="00D22DCD" w:rsidRDefault="00D22DCD" w:rsidP="00A968BF">
            <w:pPr>
              <w:jc w:val="left"/>
            </w:pPr>
            <w:r>
              <w:t xml:space="preserve">  950,000</w:t>
            </w:r>
          </w:p>
        </w:tc>
      </w:tr>
      <w:tr w:rsidR="00D22DCD" w14:paraId="401CA85F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5211" w:type="dxa"/>
          </w:tcPr>
          <w:p w14:paraId="349AABEE" w14:textId="77777777" w:rsidR="00D22DCD" w:rsidRDefault="00D22DCD" w:rsidP="00A968BF">
            <w:pPr>
              <w:jc w:val="left"/>
            </w:pPr>
            <w:r>
              <w:t xml:space="preserve">    </w:t>
            </w:r>
            <w:r>
              <w:rPr>
                <w:rFonts w:hint="eastAsia"/>
              </w:rPr>
              <w:t>减：营业外支出</w:t>
            </w:r>
          </w:p>
        </w:tc>
        <w:tc>
          <w:tcPr>
            <w:tcW w:w="3311" w:type="dxa"/>
          </w:tcPr>
          <w:p w14:paraId="2CC296B7" w14:textId="77777777" w:rsidR="00D22DCD" w:rsidRDefault="00D22DCD" w:rsidP="00A968BF">
            <w:pPr>
              <w:jc w:val="left"/>
            </w:pPr>
            <w:r>
              <w:t xml:space="preserve">  480,900</w:t>
            </w:r>
          </w:p>
        </w:tc>
      </w:tr>
      <w:tr w:rsidR="00D22DCD" w14:paraId="69824591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5211" w:type="dxa"/>
          </w:tcPr>
          <w:p w14:paraId="26741FB4" w14:textId="77777777" w:rsidR="00D22DCD" w:rsidRDefault="00D22DCD" w:rsidP="00A968BF">
            <w:pPr>
              <w:jc w:val="left"/>
            </w:pPr>
            <w:r>
              <w:rPr>
                <w:rFonts w:hint="eastAsia"/>
              </w:rPr>
              <w:t>三、利润总额</w:t>
            </w:r>
          </w:p>
        </w:tc>
        <w:tc>
          <w:tcPr>
            <w:tcW w:w="3311" w:type="dxa"/>
          </w:tcPr>
          <w:p w14:paraId="4FF0F20A" w14:textId="77777777" w:rsidR="00D22DCD" w:rsidRDefault="00D22DCD" w:rsidP="00A968BF">
            <w:pPr>
              <w:jc w:val="left"/>
            </w:pPr>
            <w:r>
              <w:t>1,913,790</w:t>
            </w:r>
          </w:p>
        </w:tc>
      </w:tr>
      <w:tr w:rsidR="00D22DCD" w14:paraId="4F82DAA4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5211" w:type="dxa"/>
          </w:tcPr>
          <w:p w14:paraId="45B3C702" w14:textId="77777777" w:rsidR="00D22DCD" w:rsidRDefault="00D22DCD" w:rsidP="00A968BF">
            <w:pPr>
              <w:jc w:val="left"/>
            </w:pPr>
            <w:r>
              <w:t xml:space="preserve">    </w:t>
            </w:r>
            <w:r>
              <w:rPr>
                <w:rFonts w:hint="eastAsia"/>
              </w:rPr>
              <w:t>减：所得税</w:t>
            </w:r>
          </w:p>
        </w:tc>
        <w:tc>
          <w:tcPr>
            <w:tcW w:w="3311" w:type="dxa"/>
          </w:tcPr>
          <w:p w14:paraId="1CE670D2" w14:textId="77777777" w:rsidR="00D22DCD" w:rsidRDefault="00D22DCD" w:rsidP="00A968BF">
            <w:pPr>
              <w:ind w:firstLineChars="100" w:firstLine="210"/>
              <w:jc w:val="left"/>
            </w:pPr>
            <w:r>
              <w:t>840,500</w:t>
            </w:r>
          </w:p>
        </w:tc>
      </w:tr>
      <w:tr w:rsidR="00D22DCD" w14:paraId="407FF363" w14:textId="77777777" w:rsidTr="00A968BF">
        <w:tblPrEx>
          <w:tblCellMar>
            <w:top w:w="0" w:type="dxa"/>
            <w:bottom w:w="0" w:type="dxa"/>
          </w:tblCellMar>
        </w:tblPrEx>
        <w:tc>
          <w:tcPr>
            <w:tcW w:w="5211" w:type="dxa"/>
          </w:tcPr>
          <w:p w14:paraId="6A0AA1D0" w14:textId="77777777" w:rsidR="00D22DCD" w:rsidRDefault="00D22DCD" w:rsidP="00A968BF">
            <w:pPr>
              <w:jc w:val="left"/>
            </w:pPr>
            <w:r>
              <w:rPr>
                <w:rFonts w:hint="eastAsia"/>
              </w:rPr>
              <w:t>四、净利润</w:t>
            </w:r>
          </w:p>
        </w:tc>
        <w:tc>
          <w:tcPr>
            <w:tcW w:w="3311" w:type="dxa"/>
          </w:tcPr>
          <w:p w14:paraId="34EE9968" w14:textId="77777777" w:rsidR="00D22DCD" w:rsidRDefault="00D22DCD" w:rsidP="00A968BF">
            <w:pPr>
              <w:jc w:val="left"/>
            </w:pPr>
            <w:r>
              <w:t>1,073,290</w:t>
            </w:r>
          </w:p>
        </w:tc>
      </w:tr>
    </w:tbl>
    <w:p w14:paraId="07A8F72F" w14:textId="77777777" w:rsidR="00D22DCD" w:rsidRDefault="00D22DCD" w:rsidP="00D22DCD">
      <w:pPr>
        <w:jc w:val="left"/>
      </w:pPr>
    </w:p>
    <w:p w14:paraId="781F6DDC" w14:textId="77777777" w:rsidR="00D22DCD" w:rsidRDefault="00D22DCD" w:rsidP="00D22DCD">
      <w:pPr>
        <w:pStyle w:val="1"/>
      </w:pPr>
      <w:r>
        <w:rPr>
          <w:rFonts w:hint="eastAsia"/>
        </w:rPr>
        <w:t>第十一章</w:t>
      </w:r>
    </w:p>
    <w:p w14:paraId="68C67C11" w14:textId="77777777" w:rsidR="00D22DCD" w:rsidRDefault="00D22DCD" w:rsidP="00D22DCD">
      <w:pPr>
        <w:pStyle w:val="ListParagraph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单选题</w:t>
      </w:r>
    </w:p>
    <w:p w14:paraId="21928ECA" w14:textId="77777777" w:rsidR="00D22DCD" w:rsidRDefault="00D22DCD" w:rsidP="00D22DCD">
      <w:pPr>
        <w:jc w:val="left"/>
      </w:pPr>
      <w:r>
        <w:t>1B 2D 3D 4B 5A 6C 7C 8B</w:t>
      </w:r>
    </w:p>
    <w:p w14:paraId="0E7CA378" w14:textId="77777777" w:rsidR="00D22DCD" w:rsidRDefault="00D22DCD" w:rsidP="00D22DCD">
      <w:pPr>
        <w:pStyle w:val="ListParagraph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多选题</w:t>
      </w:r>
    </w:p>
    <w:p w14:paraId="5E97DC07" w14:textId="77777777" w:rsidR="00D22DCD" w:rsidRDefault="00D22DCD" w:rsidP="00D22DCD">
      <w:pPr>
        <w:jc w:val="left"/>
      </w:pPr>
      <w:r>
        <w:t>1ABCD 2ABD 3ABCD 4ABD 5BC 6ABC</w:t>
      </w:r>
    </w:p>
    <w:p w14:paraId="02E0E38B" w14:textId="77777777" w:rsidR="00D22DCD" w:rsidRDefault="00D22DCD" w:rsidP="00D22DCD">
      <w:pPr>
        <w:pStyle w:val="ListParagraph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业务题</w:t>
      </w:r>
    </w:p>
    <w:p w14:paraId="08860DA9" w14:textId="77777777" w:rsidR="00D22DCD" w:rsidRDefault="00D22DCD" w:rsidP="00D22DCD">
      <w:pPr>
        <w:jc w:val="left"/>
      </w:pPr>
      <w:r>
        <w:t>1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）借：现金</w:t>
      </w:r>
      <w:r>
        <w:t xml:space="preserve"> 70,000</w:t>
      </w:r>
    </w:p>
    <w:p w14:paraId="19C6CEC9" w14:textId="77777777" w:rsidR="00D22DCD" w:rsidRDefault="00D22DCD" w:rsidP="00D22DCD">
      <w:pPr>
        <w:jc w:val="left"/>
      </w:pPr>
      <w:r>
        <w:t xml:space="preserve">         </w:t>
      </w:r>
      <w:r>
        <w:rPr>
          <w:rFonts w:hint="eastAsia"/>
        </w:rPr>
        <w:t>贷：实收资本</w:t>
      </w:r>
      <w:r>
        <w:t xml:space="preserve"> 70,000</w:t>
      </w:r>
    </w:p>
    <w:p w14:paraId="7AF7BCF0" w14:textId="77777777" w:rsidR="00D22DCD" w:rsidRDefault="00D22DCD" w:rsidP="00D22DCD">
      <w:pPr>
        <w:jc w:val="left"/>
      </w:pPr>
      <w:r>
        <w:t xml:space="preserve">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）借：管理费用</w:t>
      </w:r>
      <w:r>
        <w:t xml:space="preserve"> 2,000</w:t>
      </w:r>
    </w:p>
    <w:p w14:paraId="0D184288" w14:textId="77777777" w:rsidR="00D22DCD" w:rsidRDefault="00D22DCD" w:rsidP="00D22DCD">
      <w:pPr>
        <w:jc w:val="left"/>
      </w:pPr>
      <w:r>
        <w:t xml:space="preserve">         </w:t>
      </w:r>
      <w:r>
        <w:rPr>
          <w:rFonts w:hint="eastAsia"/>
        </w:rPr>
        <w:t>贷：现金</w:t>
      </w:r>
      <w:r>
        <w:t xml:space="preserve"> 2,000</w:t>
      </w:r>
    </w:p>
    <w:p w14:paraId="76BD1686" w14:textId="77777777" w:rsidR="00D22DCD" w:rsidRDefault="00D22DCD" w:rsidP="00D22DCD">
      <w:pPr>
        <w:jc w:val="left"/>
      </w:pPr>
      <w:r>
        <w:t xml:space="preserve">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）借：库存商品</w:t>
      </w:r>
      <w:r>
        <w:t xml:space="preserve"> 1200</w:t>
      </w:r>
    </w:p>
    <w:p w14:paraId="4F15F895" w14:textId="77777777" w:rsidR="00D22DCD" w:rsidRDefault="00D22DCD" w:rsidP="00D22DCD">
      <w:pPr>
        <w:jc w:val="left"/>
      </w:pPr>
      <w:r>
        <w:t xml:space="preserve">         </w:t>
      </w:r>
      <w:r>
        <w:rPr>
          <w:rFonts w:hint="eastAsia"/>
        </w:rPr>
        <w:t>贷：现金</w:t>
      </w:r>
      <w:r>
        <w:t xml:space="preserve"> 1,200</w:t>
      </w:r>
    </w:p>
    <w:p w14:paraId="18EE472B" w14:textId="77777777" w:rsidR="00D22DCD" w:rsidRDefault="00D22DCD" w:rsidP="00D22DCD">
      <w:pPr>
        <w:jc w:val="left"/>
      </w:pPr>
      <w:r>
        <w:t xml:space="preserve"> 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）借：库存商品</w:t>
      </w:r>
      <w:r>
        <w:t xml:space="preserve"> 4,000</w:t>
      </w:r>
    </w:p>
    <w:p w14:paraId="082D0AB3" w14:textId="77777777" w:rsidR="00D22DCD" w:rsidRDefault="00D22DCD" w:rsidP="00D22DCD">
      <w:pPr>
        <w:jc w:val="left"/>
      </w:pPr>
      <w:r>
        <w:t xml:space="preserve">          </w:t>
      </w:r>
      <w:r>
        <w:rPr>
          <w:rFonts w:hint="eastAsia"/>
        </w:rPr>
        <w:t>贷：应付账款</w:t>
      </w:r>
      <w:r>
        <w:t xml:space="preserve"> 4,000</w:t>
      </w:r>
    </w:p>
    <w:p w14:paraId="430032D8" w14:textId="77777777" w:rsidR="00D22DCD" w:rsidRDefault="00D22DCD" w:rsidP="00D22DCD">
      <w:pPr>
        <w:jc w:val="left"/>
      </w:pPr>
      <w:r>
        <w:t xml:space="preserve">  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）借：现金</w:t>
      </w:r>
      <w:r>
        <w:t xml:space="preserve"> 800</w:t>
      </w:r>
    </w:p>
    <w:p w14:paraId="79AB5CAF" w14:textId="77777777" w:rsidR="00D22DCD" w:rsidRDefault="00D22DCD" w:rsidP="00D22DCD">
      <w:pPr>
        <w:jc w:val="left"/>
      </w:pPr>
      <w:r>
        <w:t xml:space="preserve">         </w:t>
      </w:r>
      <w:r>
        <w:rPr>
          <w:rFonts w:hint="eastAsia"/>
        </w:rPr>
        <w:t>贷：银行存款</w:t>
      </w:r>
      <w:r>
        <w:t xml:space="preserve"> 800</w:t>
      </w:r>
    </w:p>
    <w:p w14:paraId="3E0FAC12" w14:textId="77777777" w:rsidR="00D22DCD" w:rsidRDefault="00D22DCD" w:rsidP="00D22DCD">
      <w:pPr>
        <w:jc w:val="left"/>
      </w:pPr>
      <w:r>
        <w:t xml:space="preserve">   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）借：银行存款</w:t>
      </w:r>
      <w:r>
        <w:t xml:space="preserve"> 3,000</w:t>
      </w:r>
    </w:p>
    <w:p w14:paraId="7A490A2C" w14:textId="77777777" w:rsidR="00D22DCD" w:rsidRDefault="00D22DCD" w:rsidP="00D22DCD">
      <w:pPr>
        <w:jc w:val="left"/>
      </w:pPr>
      <w:r>
        <w:t xml:space="preserve">          </w:t>
      </w:r>
      <w:r>
        <w:rPr>
          <w:rFonts w:hint="eastAsia"/>
        </w:rPr>
        <w:t>贷：主营业务收入</w:t>
      </w:r>
      <w:r>
        <w:t xml:space="preserve"> 3,000</w:t>
      </w:r>
    </w:p>
    <w:p w14:paraId="5F183FCE" w14:textId="77777777" w:rsidR="00D22DCD" w:rsidRDefault="00D22DCD" w:rsidP="00D22DCD">
      <w:pPr>
        <w:jc w:val="left"/>
      </w:pPr>
      <w:r>
        <w:t xml:space="preserve">  </w:t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）借：应收账款</w:t>
      </w:r>
      <w:r>
        <w:t xml:space="preserve"> 2,600</w:t>
      </w:r>
    </w:p>
    <w:p w14:paraId="4054AB8F" w14:textId="77777777" w:rsidR="00D22DCD" w:rsidRDefault="00D22DCD" w:rsidP="00D22DCD">
      <w:pPr>
        <w:jc w:val="left"/>
      </w:pPr>
      <w:r>
        <w:t xml:space="preserve">         </w:t>
      </w:r>
      <w:r>
        <w:rPr>
          <w:rFonts w:hint="eastAsia"/>
        </w:rPr>
        <w:t>贷：主营业务收入</w:t>
      </w:r>
      <w:r>
        <w:t xml:space="preserve"> 2,600</w:t>
      </w:r>
    </w:p>
    <w:p w14:paraId="0B46721B" w14:textId="77777777" w:rsidR="00D22DCD" w:rsidRDefault="00D22DCD" w:rsidP="00D22DCD">
      <w:pPr>
        <w:jc w:val="left"/>
      </w:pPr>
      <w:r>
        <w:t xml:space="preserve">  </w:t>
      </w:r>
      <w:r>
        <w:rPr>
          <w:rFonts w:hint="eastAsia"/>
        </w:rPr>
        <w:t>（</w:t>
      </w:r>
      <w:r>
        <w:t>8</w:t>
      </w:r>
      <w:r>
        <w:rPr>
          <w:rFonts w:hint="eastAsia"/>
        </w:rPr>
        <w:t>）借：管理费用</w:t>
      </w:r>
      <w:r>
        <w:t xml:space="preserve"> 700</w:t>
      </w:r>
    </w:p>
    <w:p w14:paraId="28943187" w14:textId="77777777" w:rsidR="00D22DCD" w:rsidRDefault="00D22DCD" w:rsidP="00D22DCD">
      <w:pPr>
        <w:jc w:val="left"/>
      </w:pPr>
      <w:r>
        <w:t xml:space="preserve">         </w:t>
      </w:r>
      <w:r>
        <w:rPr>
          <w:rFonts w:hint="eastAsia"/>
        </w:rPr>
        <w:t>贷：现金</w:t>
      </w:r>
      <w:r>
        <w:t xml:space="preserve"> 700</w:t>
      </w:r>
    </w:p>
    <w:p w14:paraId="583CD8F7" w14:textId="77777777" w:rsidR="00D22DCD" w:rsidRDefault="00D22DCD" w:rsidP="00D22DCD">
      <w:pPr>
        <w:jc w:val="left"/>
      </w:pPr>
      <w:r>
        <w:t xml:space="preserve">  </w:t>
      </w:r>
      <w:r>
        <w:rPr>
          <w:rFonts w:hint="eastAsia"/>
        </w:rPr>
        <w:t>（</w:t>
      </w:r>
      <w:r>
        <w:t>9</w:t>
      </w:r>
      <w:r>
        <w:rPr>
          <w:rFonts w:hint="eastAsia"/>
        </w:rPr>
        <w:t>）借：管理费用</w:t>
      </w:r>
      <w:r>
        <w:t xml:space="preserve"> 500</w:t>
      </w:r>
    </w:p>
    <w:p w14:paraId="315C5C2A" w14:textId="77777777" w:rsidR="00D22DCD" w:rsidRDefault="00D22DCD" w:rsidP="00D22DCD">
      <w:pPr>
        <w:jc w:val="left"/>
      </w:pPr>
      <w:r>
        <w:t xml:space="preserve">         </w:t>
      </w:r>
      <w:r>
        <w:rPr>
          <w:rFonts w:hint="eastAsia"/>
        </w:rPr>
        <w:t>贷：现金</w:t>
      </w:r>
      <w:r>
        <w:t xml:space="preserve"> 500</w:t>
      </w:r>
    </w:p>
    <w:p w14:paraId="3F488855" w14:textId="77777777" w:rsidR="00D22DCD" w:rsidRDefault="00D22DCD" w:rsidP="00D22DCD">
      <w:pPr>
        <w:jc w:val="left"/>
      </w:pPr>
      <w:r>
        <w:t xml:space="preserve">  </w:t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）借：现金</w:t>
      </w:r>
      <w:r>
        <w:t xml:space="preserve"> 5,000</w:t>
      </w:r>
    </w:p>
    <w:p w14:paraId="5CA2ECE2" w14:textId="77777777" w:rsidR="00D22DCD" w:rsidRDefault="00D22DCD" w:rsidP="00D22DCD">
      <w:pPr>
        <w:jc w:val="left"/>
      </w:pPr>
      <w:r>
        <w:t xml:space="preserve">          </w:t>
      </w:r>
      <w:r>
        <w:rPr>
          <w:rFonts w:hint="eastAsia"/>
        </w:rPr>
        <w:t>贷：应收账款（或主营业务收入）</w:t>
      </w:r>
      <w:r>
        <w:t xml:space="preserve"> 5,000</w:t>
      </w:r>
    </w:p>
    <w:p w14:paraId="7166894B" w14:textId="77777777" w:rsidR="00D22DCD" w:rsidRDefault="00D22DCD" w:rsidP="00D22DCD">
      <w:pPr>
        <w:jc w:val="left"/>
      </w:pPr>
      <w:r>
        <w:rPr>
          <w:rFonts w:hint="eastAsia"/>
        </w:rPr>
        <w:t>（</w:t>
      </w:r>
      <w:r>
        <w:t>11</w:t>
      </w:r>
      <w:r>
        <w:rPr>
          <w:rFonts w:hint="eastAsia"/>
        </w:rPr>
        <w:t>）借：应付职工薪酬</w:t>
      </w:r>
      <w:r>
        <w:t xml:space="preserve"> 800</w:t>
      </w:r>
    </w:p>
    <w:p w14:paraId="05ADF15E" w14:textId="77777777" w:rsidR="00D22DCD" w:rsidRDefault="00D22DCD" w:rsidP="00D22DCD">
      <w:pPr>
        <w:jc w:val="left"/>
      </w:pPr>
      <w:r>
        <w:t xml:space="preserve">        </w:t>
      </w:r>
      <w:r>
        <w:rPr>
          <w:rFonts w:hint="eastAsia"/>
        </w:rPr>
        <w:t>贷：现金</w:t>
      </w:r>
      <w:r>
        <w:t xml:space="preserve"> 800</w:t>
      </w:r>
    </w:p>
    <w:p w14:paraId="7D116502" w14:textId="77777777" w:rsidR="00D22DCD" w:rsidRDefault="00D22DCD" w:rsidP="00D22DCD">
      <w:pPr>
        <w:jc w:val="left"/>
      </w:pPr>
      <w:r>
        <w:t>2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）借：制造费用</w:t>
      </w:r>
      <w:r>
        <w:t xml:space="preserve"> 3,000</w:t>
      </w:r>
    </w:p>
    <w:p w14:paraId="1F5CF0F8" w14:textId="77777777" w:rsidR="00D22DCD" w:rsidRDefault="00D22DCD" w:rsidP="00D22DCD">
      <w:pPr>
        <w:jc w:val="left"/>
      </w:pPr>
      <w:r>
        <w:lastRenderedPageBreak/>
        <w:t xml:space="preserve">           </w:t>
      </w:r>
      <w:r>
        <w:rPr>
          <w:rFonts w:hint="eastAsia"/>
        </w:rPr>
        <w:t>管理费用</w:t>
      </w:r>
      <w:r>
        <w:t xml:space="preserve"> 2,500</w:t>
      </w:r>
    </w:p>
    <w:p w14:paraId="4B951BA8" w14:textId="77777777" w:rsidR="00D22DCD" w:rsidRDefault="00D22DCD" w:rsidP="00D22DCD">
      <w:pPr>
        <w:jc w:val="left"/>
      </w:pPr>
      <w:r>
        <w:t xml:space="preserve">         </w:t>
      </w:r>
      <w:r>
        <w:rPr>
          <w:rFonts w:hint="eastAsia"/>
        </w:rPr>
        <w:t>贷：累计折旧</w:t>
      </w:r>
      <w:r>
        <w:t xml:space="preserve"> 5,500</w:t>
      </w:r>
    </w:p>
    <w:p w14:paraId="3252D366" w14:textId="77777777" w:rsidR="00D22DCD" w:rsidRDefault="00D22DCD" w:rsidP="00D22DCD">
      <w:pPr>
        <w:jc w:val="left"/>
      </w:pPr>
      <w: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）借：管理费用</w:t>
      </w:r>
      <w:r>
        <w:t xml:space="preserve"> 2,200</w:t>
      </w:r>
    </w:p>
    <w:p w14:paraId="2E84C1F4" w14:textId="77777777" w:rsidR="00D22DCD" w:rsidRDefault="00D22DCD" w:rsidP="00D22DCD">
      <w:pPr>
        <w:jc w:val="left"/>
      </w:pPr>
      <w:r>
        <w:t xml:space="preserve">         </w:t>
      </w:r>
      <w:r>
        <w:rPr>
          <w:rFonts w:hint="eastAsia"/>
        </w:rPr>
        <w:t>贷：预付账款</w:t>
      </w:r>
      <w:r>
        <w:t xml:space="preserve"> 2,200</w:t>
      </w:r>
    </w:p>
    <w:p w14:paraId="36117593" w14:textId="77777777" w:rsidR="00D22DCD" w:rsidRDefault="00D22DCD" w:rsidP="00D22DCD">
      <w:pPr>
        <w:jc w:val="left"/>
      </w:pPr>
      <w:r>
        <w:t xml:space="preserve">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）借：财务费用</w:t>
      </w:r>
      <w:r>
        <w:t xml:space="preserve"> 3,200</w:t>
      </w:r>
    </w:p>
    <w:p w14:paraId="56D84A43" w14:textId="77777777" w:rsidR="00D22DCD" w:rsidRDefault="00D22DCD" w:rsidP="00D22DCD">
      <w:pPr>
        <w:jc w:val="left"/>
      </w:pPr>
      <w:r>
        <w:t xml:space="preserve">         </w:t>
      </w:r>
      <w:r>
        <w:rPr>
          <w:rFonts w:hint="eastAsia"/>
        </w:rPr>
        <w:t>贷：应付利息</w:t>
      </w:r>
      <w:r>
        <w:t xml:space="preserve"> 3,200</w:t>
      </w:r>
    </w:p>
    <w:p w14:paraId="42A5DF94" w14:textId="77777777" w:rsidR="00D22DCD" w:rsidRDefault="00D22DCD" w:rsidP="00D22DCD">
      <w:pPr>
        <w:jc w:val="left"/>
      </w:pPr>
      <w:r>
        <w:t xml:space="preserve">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）借：银行存款</w:t>
      </w:r>
      <w:r>
        <w:t>650,000</w:t>
      </w:r>
    </w:p>
    <w:p w14:paraId="707F188A" w14:textId="77777777" w:rsidR="00D22DCD" w:rsidRDefault="00D22DCD" w:rsidP="00D22DCD">
      <w:pPr>
        <w:jc w:val="left"/>
      </w:pPr>
      <w:r>
        <w:t xml:space="preserve">         </w:t>
      </w:r>
      <w:r>
        <w:rPr>
          <w:rFonts w:hint="eastAsia"/>
        </w:rPr>
        <w:t>贷：预收账款</w:t>
      </w:r>
      <w:r>
        <w:t xml:space="preserve"> 650,000</w:t>
      </w:r>
    </w:p>
    <w:p w14:paraId="56DD55ED" w14:textId="77777777" w:rsidR="00D22DCD" w:rsidRDefault="00D22DCD" w:rsidP="00D22DCD">
      <w:pPr>
        <w:jc w:val="left"/>
      </w:pPr>
      <w:r>
        <w:t xml:space="preserve"> 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）借；应收利息</w:t>
      </w:r>
      <w:r>
        <w:t xml:space="preserve"> 2,100</w:t>
      </w:r>
    </w:p>
    <w:p w14:paraId="04363F3E" w14:textId="77777777" w:rsidR="00D22DCD" w:rsidRDefault="00D22DCD" w:rsidP="00D22DCD">
      <w:pPr>
        <w:jc w:val="left"/>
      </w:pPr>
      <w:r>
        <w:t xml:space="preserve">         </w:t>
      </w:r>
      <w:r>
        <w:rPr>
          <w:rFonts w:hint="eastAsia"/>
        </w:rPr>
        <w:t>贷：其他业务收入</w:t>
      </w:r>
      <w:r>
        <w:t xml:space="preserve"> 2,100</w:t>
      </w:r>
    </w:p>
    <w:p w14:paraId="3024CE58" w14:textId="77777777" w:rsidR="00D22DCD" w:rsidRDefault="00D22DCD" w:rsidP="00D22DCD">
      <w:pPr>
        <w:jc w:val="left"/>
      </w:pPr>
    </w:p>
    <w:p w14:paraId="0F0CCEE1" w14:textId="77777777" w:rsidR="00D22DCD" w:rsidRDefault="00D22DCD" w:rsidP="00D22DCD">
      <w:pPr>
        <w:jc w:val="left"/>
      </w:pPr>
    </w:p>
    <w:p w14:paraId="79693718" w14:textId="77777777" w:rsidR="00D22DCD" w:rsidRDefault="00D22DCD" w:rsidP="00D22DCD">
      <w:pPr>
        <w:pStyle w:val="1"/>
      </w:pPr>
      <w:r>
        <w:rPr>
          <w:rFonts w:hint="eastAsia"/>
        </w:rPr>
        <w:t>第十二章</w:t>
      </w:r>
    </w:p>
    <w:p w14:paraId="54739E1C" w14:textId="77777777" w:rsidR="00D22DCD" w:rsidRDefault="00D22DCD" w:rsidP="00D22DCD">
      <w:pPr>
        <w:pStyle w:val="ListParagraph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判断题</w:t>
      </w:r>
    </w:p>
    <w:p w14:paraId="728584E4" w14:textId="77777777" w:rsidR="00D22DCD" w:rsidRDefault="00D22DCD" w:rsidP="00D22DCD">
      <w:pPr>
        <w:jc w:val="left"/>
      </w:pPr>
      <w:r>
        <w:t>1F 2F 3F 4T 5F 6F 7T 8T 9T</w:t>
      </w:r>
    </w:p>
    <w:p w14:paraId="07480E2D" w14:textId="77777777" w:rsidR="00D22DCD" w:rsidRDefault="00D22DCD" w:rsidP="00D22DCD">
      <w:pPr>
        <w:pStyle w:val="ListParagraph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单选题</w:t>
      </w:r>
    </w:p>
    <w:p w14:paraId="725484D3" w14:textId="77777777" w:rsidR="00D22DCD" w:rsidRDefault="00D22DCD" w:rsidP="00D22DCD">
      <w:pPr>
        <w:jc w:val="left"/>
      </w:pPr>
      <w:r>
        <w:t xml:space="preserve">1B 2B 3A 4C 5D </w:t>
      </w:r>
    </w:p>
    <w:p w14:paraId="2F788080" w14:textId="77777777" w:rsidR="00D22DCD" w:rsidRDefault="00D22DCD" w:rsidP="00D22DCD">
      <w:pPr>
        <w:pStyle w:val="ListParagraph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多选题</w:t>
      </w:r>
    </w:p>
    <w:p w14:paraId="3CE66D11" w14:textId="77777777" w:rsidR="00D22DCD" w:rsidRDefault="00D22DCD" w:rsidP="00D22DCD">
      <w:pPr>
        <w:jc w:val="left"/>
      </w:pPr>
      <w:r>
        <w:t>1BCD 2ABC 3ABD 4AD 5BC</w:t>
      </w:r>
    </w:p>
    <w:p w14:paraId="6EF2F259" w14:textId="77777777" w:rsidR="00D22DCD" w:rsidRDefault="00D22DCD" w:rsidP="00D22DCD">
      <w:pPr>
        <w:jc w:val="left"/>
      </w:pPr>
    </w:p>
    <w:p w14:paraId="794843FA" w14:textId="77777777" w:rsidR="00D22DCD" w:rsidRDefault="00D22DCD" w:rsidP="00D22DCD">
      <w:pPr>
        <w:pStyle w:val="1"/>
      </w:pPr>
      <w:r>
        <w:rPr>
          <w:rFonts w:hint="eastAsia"/>
        </w:rPr>
        <w:t>第十三章</w:t>
      </w:r>
    </w:p>
    <w:p w14:paraId="6464D391" w14:textId="77777777" w:rsidR="00D22DCD" w:rsidRDefault="00D22DCD" w:rsidP="00D22DCD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判断题</w:t>
      </w:r>
    </w:p>
    <w:p w14:paraId="0B15445C" w14:textId="77777777" w:rsidR="00D22DCD" w:rsidRDefault="00D22DCD" w:rsidP="00D22DCD">
      <w:pPr>
        <w:jc w:val="left"/>
      </w:pPr>
      <w:r>
        <w:t>1F 2F 3F 4F 5T 6T 7F 8F</w:t>
      </w:r>
    </w:p>
    <w:p w14:paraId="49EC395D" w14:textId="77777777" w:rsidR="00D22DCD" w:rsidRDefault="00D22DCD" w:rsidP="00D22DCD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单选题</w:t>
      </w:r>
    </w:p>
    <w:p w14:paraId="06618A9E" w14:textId="77777777" w:rsidR="00D22DCD" w:rsidRDefault="00D22DCD" w:rsidP="00D22DCD">
      <w:pPr>
        <w:jc w:val="left"/>
      </w:pPr>
      <w:r>
        <w:t>1A 2B 3C 4B</w:t>
      </w:r>
    </w:p>
    <w:p w14:paraId="670F7D1A" w14:textId="77777777" w:rsidR="00D22DCD" w:rsidRDefault="00D22DCD" w:rsidP="00D22DCD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多选题</w:t>
      </w:r>
    </w:p>
    <w:p w14:paraId="583F4701" w14:textId="77777777" w:rsidR="00D22DCD" w:rsidRDefault="00D22DCD" w:rsidP="00D22DCD">
      <w:pPr>
        <w:jc w:val="left"/>
      </w:pPr>
      <w:r>
        <w:t>1BCD 2ABCD 3BC 4BC</w:t>
      </w:r>
    </w:p>
    <w:p w14:paraId="0E93D52C" w14:textId="77777777" w:rsidR="00D22DCD" w:rsidRDefault="00D22DCD" w:rsidP="00D22DCD">
      <w:pPr>
        <w:jc w:val="left"/>
      </w:pPr>
    </w:p>
    <w:p w14:paraId="5865AA5C" w14:textId="77777777" w:rsidR="00D22DCD" w:rsidRDefault="00D22DCD" w:rsidP="00D22DCD">
      <w:pPr>
        <w:pStyle w:val="1"/>
      </w:pPr>
      <w:r>
        <w:rPr>
          <w:rFonts w:hint="eastAsia"/>
        </w:rPr>
        <w:t>第十四章</w:t>
      </w:r>
    </w:p>
    <w:p w14:paraId="4F458029" w14:textId="77777777" w:rsidR="00D22DCD" w:rsidRDefault="00D22DCD" w:rsidP="00D22DCD">
      <w:pPr>
        <w:pStyle w:val="ListParagraph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判断题</w:t>
      </w:r>
    </w:p>
    <w:p w14:paraId="38527E96" w14:textId="77777777" w:rsidR="00D22DCD" w:rsidRDefault="00D22DCD" w:rsidP="00D22DCD">
      <w:pPr>
        <w:jc w:val="left"/>
      </w:pPr>
      <w:r>
        <w:t>1F 2T 3F 4F 5T</w:t>
      </w:r>
    </w:p>
    <w:p w14:paraId="4FCF043A" w14:textId="77777777" w:rsidR="00D22DCD" w:rsidRDefault="00D22DCD" w:rsidP="00D22DCD">
      <w:pPr>
        <w:pStyle w:val="ListParagraph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填空题</w:t>
      </w:r>
    </w:p>
    <w:p w14:paraId="53E206B3" w14:textId="77777777" w:rsidR="00D22DCD" w:rsidRDefault="00D22DCD" w:rsidP="00D22DCD">
      <w:pPr>
        <w:pStyle w:val="ListParagraph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受托责任</w:t>
      </w:r>
    </w:p>
    <w:p w14:paraId="2127F4DE" w14:textId="77777777" w:rsidR="00D22DCD" w:rsidRDefault="00D22DCD" w:rsidP="00D22DCD">
      <w:pPr>
        <w:pStyle w:val="ListParagraph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价值链</w:t>
      </w:r>
    </w:p>
    <w:p w14:paraId="14E9BB72" w14:textId="77777777" w:rsidR="00D22DCD" w:rsidRDefault="00D22DCD" w:rsidP="00D22DCD">
      <w:pPr>
        <w:pStyle w:val="ListParagraph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lastRenderedPageBreak/>
        <w:t>平衡记分卡</w:t>
      </w:r>
    </w:p>
    <w:p w14:paraId="65C8D33D" w14:textId="77777777" w:rsidR="00D22DCD" w:rsidRDefault="00D22DCD" w:rsidP="00D22DCD">
      <w:pPr>
        <w:pStyle w:val="ListParagraph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顾客</w:t>
      </w:r>
    </w:p>
    <w:p w14:paraId="645CA84B" w14:textId="77777777" w:rsidR="00D22DCD" w:rsidRDefault="00D22DCD" w:rsidP="00D22DCD">
      <w:pPr>
        <w:pStyle w:val="ListParagraph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计量</w:t>
      </w:r>
    </w:p>
    <w:p w14:paraId="51B13CFB" w14:textId="77777777" w:rsidR="00D22DCD" w:rsidRDefault="00D22DCD" w:rsidP="00D22DCD">
      <w:pPr>
        <w:pStyle w:val="ListParagraph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绿色会计</w:t>
      </w:r>
    </w:p>
    <w:p w14:paraId="177D4D11" w14:textId="77777777" w:rsidR="00D22DCD" w:rsidRDefault="00D22DCD" w:rsidP="00D22DCD">
      <w:pPr>
        <w:pStyle w:val="ListParagraph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货币性负债</w:t>
      </w:r>
    </w:p>
    <w:p w14:paraId="3D023D86" w14:textId="77777777" w:rsidR="00D22DCD" w:rsidRDefault="00D22DCD" w:rsidP="00D22DCD">
      <w:pPr>
        <w:pStyle w:val="ListParagraph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不增值作业</w:t>
      </w:r>
    </w:p>
    <w:p w14:paraId="38413396" w14:textId="77777777" w:rsidR="00BC1390" w:rsidRDefault="00BC1390"/>
    <w:sectPr w:rsidR="00BC139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3"/>
      <w:numFmt w:val="japaneseCounting"/>
      <w:lvlText w:val="%1，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05"/>
    <w:multiLevelType w:val="multilevel"/>
    <w:tmpl w:val="00000005"/>
    <w:lvl w:ilvl="0">
      <w:start w:val="3"/>
      <w:numFmt w:val="japaneseCounting"/>
      <w:lvlText w:val="%1，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japaneseCounting"/>
      <w:lvlText w:val="%1，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japaneseCounting"/>
      <w:lvlText w:val="%1，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00000009"/>
    <w:multiLevelType w:val="multilevel"/>
    <w:tmpl w:val="00000009"/>
    <w:lvl w:ilvl="0">
      <w:start w:val="1"/>
      <w:numFmt w:val="japaneseCounting"/>
      <w:lvlText w:val="%1，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decimal"/>
      <w:lvlText w:val="%1，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00000014"/>
    <w:multiLevelType w:val="multilevel"/>
    <w:tmpl w:val="00000014"/>
    <w:lvl w:ilvl="0">
      <w:start w:val="1"/>
      <w:numFmt w:val="japaneseCounting"/>
      <w:lvlText w:val="%1，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CD"/>
    <w:rsid w:val="00BC1390"/>
    <w:rsid w:val="00D2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05B4"/>
  <w15:chartTrackingRefBased/>
  <w15:docId w15:val="{8D2B2248-427F-4963-A6EF-38FE2518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DC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D22D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22DCD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ListParagraph">
    <w:name w:val="List Paragraph"/>
    <w:basedOn w:val="a"/>
    <w:rsid w:val="00D22D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子烨</dc:creator>
  <cp:keywords/>
  <dc:description/>
  <cp:lastModifiedBy>何 子烨</cp:lastModifiedBy>
  <cp:revision>1</cp:revision>
  <dcterms:created xsi:type="dcterms:W3CDTF">2021-06-05T06:40:00Z</dcterms:created>
  <dcterms:modified xsi:type="dcterms:W3CDTF">2021-06-05T06:41:00Z</dcterms:modified>
</cp:coreProperties>
</file>