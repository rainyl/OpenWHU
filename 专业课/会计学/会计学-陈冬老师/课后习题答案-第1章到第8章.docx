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4D725" w14:textId="77777777" w:rsidR="009050FA" w:rsidRDefault="009050FA" w:rsidP="009050FA">
      <w:pPr>
        <w:pStyle w:val="1"/>
      </w:pPr>
      <w:r>
        <w:rPr>
          <w:rFonts w:hint="eastAsia"/>
        </w:rPr>
        <w:t>第一章</w:t>
      </w:r>
    </w:p>
    <w:p w14:paraId="10CE7B0A" w14:textId="77777777" w:rsidR="009050FA" w:rsidRDefault="009050FA" w:rsidP="009050FA">
      <w:r>
        <w:rPr>
          <w:rFonts w:hint="eastAsia"/>
        </w:rPr>
        <w:t>一，判断题</w:t>
      </w:r>
    </w:p>
    <w:p w14:paraId="5C52E4E1" w14:textId="77777777" w:rsidR="009050FA" w:rsidRDefault="009050FA" w:rsidP="009050FA">
      <w:r>
        <w:t>1F 2F 3T 4F 5F</w:t>
      </w:r>
    </w:p>
    <w:p w14:paraId="7323790E" w14:textId="77777777" w:rsidR="009050FA" w:rsidRDefault="009050FA" w:rsidP="009050FA">
      <w:r>
        <w:rPr>
          <w:rFonts w:hint="eastAsia"/>
        </w:rPr>
        <w:t>二，单选题</w:t>
      </w:r>
    </w:p>
    <w:p w14:paraId="32E80ED0" w14:textId="77777777" w:rsidR="009050FA" w:rsidRDefault="009050FA" w:rsidP="009050FA">
      <w:r>
        <w:t xml:space="preserve">1D 2D 3D 4C 5D </w:t>
      </w:r>
    </w:p>
    <w:p w14:paraId="0B8D1DCE" w14:textId="77777777" w:rsidR="009050FA" w:rsidRDefault="009050FA" w:rsidP="009050FA">
      <w:r>
        <w:rPr>
          <w:rFonts w:hint="eastAsia"/>
        </w:rPr>
        <w:t>三，多选题</w:t>
      </w:r>
    </w:p>
    <w:p w14:paraId="3FBD0BF4" w14:textId="77777777" w:rsidR="009050FA" w:rsidRDefault="009050FA" w:rsidP="009050FA">
      <w:r>
        <w:t>1AD 2ACD 3BC 4BD</w:t>
      </w:r>
    </w:p>
    <w:p w14:paraId="5280583F" w14:textId="77777777" w:rsidR="009050FA" w:rsidRDefault="009050FA" w:rsidP="009050FA">
      <w:r>
        <w:rPr>
          <w:rFonts w:hint="eastAsia"/>
        </w:rPr>
        <w:t>四，业务题</w:t>
      </w:r>
    </w:p>
    <w:p w14:paraId="20C6431A" w14:textId="77777777" w:rsidR="009050FA" w:rsidRDefault="009050FA" w:rsidP="009050F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资产：货币资金、固定资产、存货、长期股权投资、交易性金融资产（投资）</w:t>
      </w:r>
    </w:p>
    <w:p w14:paraId="71090A98" w14:textId="77777777" w:rsidR="009050FA" w:rsidRDefault="009050FA" w:rsidP="009050FA">
      <w:pPr>
        <w:pStyle w:val="ListParagraph"/>
        <w:ind w:left="360" w:firstLineChars="0" w:firstLine="0"/>
      </w:pPr>
      <w:r>
        <w:rPr>
          <w:rFonts w:hint="eastAsia"/>
        </w:rPr>
        <w:t>负债：</w:t>
      </w:r>
      <w:r>
        <w:t xml:space="preserve"> </w:t>
      </w:r>
      <w:r>
        <w:rPr>
          <w:rFonts w:hint="eastAsia"/>
        </w:rPr>
        <w:t>长期借款、应付职工薪酬</w:t>
      </w:r>
    </w:p>
    <w:p w14:paraId="02E8545F" w14:textId="77777777" w:rsidR="009050FA" w:rsidRDefault="009050FA" w:rsidP="009050FA">
      <w:pPr>
        <w:pStyle w:val="ListParagraph"/>
        <w:ind w:left="360" w:firstLineChars="0" w:firstLine="0"/>
      </w:pPr>
      <w:r>
        <w:rPr>
          <w:rFonts w:hint="eastAsia"/>
        </w:rPr>
        <w:t>所有者权益：实收资本、盈余公积、资本公积</w:t>
      </w:r>
    </w:p>
    <w:p w14:paraId="25F96A66" w14:textId="77777777" w:rsidR="009050FA" w:rsidRDefault="009050FA" w:rsidP="009050FA">
      <w:pPr>
        <w:pStyle w:val="ListParagraph"/>
        <w:ind w:left="360" w:firstLineChars="0" w:firstLine="0"/>
      </w:pPr>
      <w:r>
        <w:rPr>
          <w:rFonts w:hint="eastAsia"/>
        </w:rPr>
        <w:t>收入：营业收入、</w:t>
      </w:r>
    </w:p>
    <w:p w14:paraId="6C739323" w14:textId="77777777" w:rsidR="009050FA" w:rsidRDefault="009050FA" w:rsidP="009050FA">
      <w:pPr>
        <w:pStyle w:val="ListParagraph"/>
        <w:ind w:left="360" w:firstLineChars="0" w:firstLine="0"/>
      </w:pPr>
      <w:r>
        <w:rPr>
          <w:rFonts w:hint="eastAsia"/>
        </w:rPr>
        <w:t>费用：销售费用、营业成本、管理费用</w:t>
      </w:r>
    </w:p>
    <w:p w14:paraId="28E08C85" w14:textId="77777777" w:rsidR="009050FA" w:rsidRDefault="009050FA" w:rsidP="009050FA">
      <w:r>
        <w:t>2</w:t>
      </w:r>
      <w:r>
        <w:rPr>
          <w:rFonts w:hint="eastAsia"/>
        </w:rPr>
        <w:t>，（</w:t>
      </w:r>
      <w:r>
        <w:t>2</w:t>
      </w:r>
      <w:r>
        <w:rPr>
          <w:rFonts w:hint="eastAsia"/>
        </w:rPr>
        <w:t>）（</w:t>
      </w:r>
      <w:r>
        <w:t>5</w:t>
      </w:r>
      <w:r>
        <w:rPr>
          <w:rFonts w:hint="eastAsia"/>
        </w:rPr>
        <w:t>）（</w:t>
      </w:r>
      <w:r>
        <w:t>4</w:t>
      </w:r>
      <w:r>
        <w:rPr>
          <w:rFonts w:hint="eastAsia"/>
        </w:rPr>
        <w:t>）（</w:t>
      </w:r>
      <w:r>
        <w:t>1</w:t>
      </w:r>
      <w:r>
        <w:rPr>
          <w:rFonts w:hint="eastAsia"/>
        </w:rPr>
        <w:t>）（</w:t>
      </w:r>
      <w:r>
        <w:t>3</w:t>
      </w:r>
      <w:r>
        <w:rPr>
          <w:rFonts w:hint="eastAsia"/>
        </w:rPr>
        <w:t>）</w:t>
      </w:r>
    </w:p>
    <w:p w14:paraId="497B85E2" w14:textId="77777777" w:rsidR="009050FA" w:rsidRDefault="009050FA" w:rsidP="009050FA">
      <w:pPr>
        <w:pStyle w:val="1"/>
      </w:pPr>
      <w:r>
        <w:rPr>
          <w:rFonts w:hint="eastAsia"/>
        </w:rPr>
        <w:t>第二章</w:t>
      </w:r>
    </w:p>
    <w:p w14:paraId="22CC1874" w14:textId="77777777" w:rsidR="009050FA" w:rsidRDefault="009050FA" w:rsidP="009050FA">
      <w:r>
        <w:rPr>
          <w:rFonts w:hint="eastAsia"/>
        </w:rPr>
        <w:t>一，选择题</w:t>
      </w:r>
    </w:p>
    <w:p w14:paraId="0AD2DC75" w14:textId="77777777" w:rsidR="009050FA" w:rsidRDefault="009050FA" w:rsidP="009050FA">
      <w:r>
        <w:t>1F 2F 3F 4F 5T 6F 7T 8T 9T 10T</w:t>
      </w:r>
    </w:p>
    <w:p w14:paraId="56601E76" w14:textId="77777777" w:rsidR="009050FA" w:rsidRDefault="009050FA" w:rsidP="009050FA">
      <w:r>
        <w:rPr>
          <w:rFonts w:hint="eastAsia"/>
        </w:rPr>
        <w:t>二，单选题</w:t>
      </w:r>
    </w:p>
    <w:p w14:paraId="407D8A48" w14:textId="77777777" w:rsidR="009050FA" w:rsidRDefault="009050FA" w:rsidP="009050FA">
      <w:r>
        <w:t>1A 2C 3C 4D 5D 6C 7C 8C 9D 10D</w:t>
      </w:r>
    </w:p>
    <w:p w14:paraId="2B2EB7D6" w14:textId="77777777" w:rsidR="009050FA" w:rsidRDefault="009050FA" w:rsidP="009050F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业务题</w:t>
      </w:r>
    </w:p>
    <w:p w14:paraId="3A4F51C0" w14:textId="77777777" w:rsidR="009050FA" w:rsidRDefault="009050FA" w:rsidP="009050FA">
      <w:r>
        <w:rPr>
          <w:rFonts w:hint="eastAsia"/>
        </w:rPr>
        <w:t>（</w:t>
      </w:r>
      <w:r>
        <w:t>1</w:t>
      </w:r>
      <w:r>
        <w:rPr>
          <w:rFonts w:hint="eastAsia"/>
        </w:rPr>
        <w:t>）借：银行存款</w:t>
      </w:r>
      <w:r>
        <w:t xml:space="preserve"> 30,000</w:t>
      </w:r>
    </w:p>
    <w:p w14:paraId="100017C2" w14:textId="77777777" w:rsidR="009050FA" w:rsidRDefault="009050FA" w:rsidP="009050FA">
      <w:pPr>
        <w:pStyle w:val="ListParagraph"/>
        <w:ind w:left="720" w:firstLineChars="0" w:firstLine="0"/>
      </w:pPr>
      <w:r>
        <w:t xml:space="preserve"> </w:t>
      </w:r>
      <w:r>
        <w:rPr>
          <w:rFonts w:hint="eastAsia"/>
        </w:rPr>
        <w:t>贷：实收资本</w:t>
      </w:r>
      <w:r>
        <w:t xml:space="preserve"> 30,000</w:t>
      </w:r>
    </w:p>
    <w:p w14:paraId="6E9C1B41" w14:textId="77777777" w:rsidR="009050FA" w:rsidRDefault="009050FA" w:rsidP="009050FA">
      <w:r>
        <w:rPr>
          <w:rFonts w:hint="eastAsia"/>
        </w:rPr>
        <w:t>（</w:t>
      </w:r>
      <w:r>
        <w:t>2</w:t>
      </w:r>
      <w:r>
        <w:rPr>
          <w:rFonts w:hint="eastAsia"/>
        </w:rPr>
        <w:t>）借：应付账款</w:t>
      </w:r>
      <w:r>
        <w:t xml:space="preserve"> 23,000</w:t>
      </w:r>
    </w:p>
    <w:p w14:paraId="75CE8C23" w14:textId="77777777" w:rsidR="009050FA" w:rsidRDefault="009050FA" w:rsidP="009050FA">
      <w:r>
        <w:t xml:space="preserve">       </w:t>
      </w:r>
      <w:r>
        <w:rPr>
          <w:rFonts w:hint="eastAsia"/>
        </w:rPr>
        <w:t>贷：银行存款</w:t>
      </w:r>
      <w:r>
        <w:t xml:space="preserve"> 23,000</w:t>
      </w:r>
    </w:p>
    <w:p w14:paraId="0FE320EA" w14:textId="77777777" w:rsidR="009050FA" w:rsidRDefault="009050FA" w:rsidP="009050FA">
      <w:r>
        <w:rPr>
          <w:rFonts w:hint="eastAsia"/>
        </w:rPr>
        <w:t>（</w:t>
      </w:r>
      <w:r>
        <w:t>3</w:t>
      </w:r>
      <w:r>
        <w:rPr>
          <w:rFonts w:hint="eastAsia"/>
        </w:rPr>
        <w:t>）借：原材料</w:t>
      </w:r>
      <w:r>
        <w:t>1,200</w:t>
      </w:r>
    </w:p>
    <w:p w14:paraId="177270C6" w14:textId="77777777" w:rsidR="009050FA" w:rsidRDefault="009050FA" w:rsidP="009050FA">
      <w:r>
        <w:t xml:space="preserve">       </w:t>
      </w:r>
      <w:r>
        <w:rPr>
          <w:rFonts w:hint="eastAsia"/>
        </w:rPr>
        <w:t>贷：银行存款</w:t>
      </w:r>
      <w:r>
        <w:t xml:space="preserve"> 1,200</w:t>
      </w:r>
    </w:p>
    <w:p w14:paraId="1C5D2583" w14:textId="77777777" w:rsidR="009050FA" w:rsidRDefault="009050FA" w:rsidP="009050FA">
      <w:r>
        <w:rPr>
          <w:rFonts w:hint="eastAsia"/>
        </w:rPr>
        <w:t>（</w:t>
      </w:r>
      <w:r>
        <w:t>4</w:t>
      </w:r>
      <w:r>
        <w:rPr>
          <w:rFonts w:hint="eastAsia"/>
        </w:rPr>
        <w:t>）借：固定资产</w:t>
      </w:r>
      <w:r>
        <w:t xml:space="preserve"> 50,000</w:t>
      </w:r>
    </w:p>
    <w:p w14:paraId="3C74D44D" w14:textId="77777777" w:rsidR="009050FA" w:rsidRDefault="009050FA" w:rsidP="009050FA">
      <w:r>
        <w:t xml:space="preserve">       </w:t>
      </w:r>
      <w:r>
        <w:rPr>
          <w:rFonts w:hint="eastAsia"/>
        </w:rPr>
        <w:t>贷：银行存款</w:t>
      </w:r>
      <w:r>
        <w:t xml:space="preserve"> 30,000</w:t>
      </w:r>
    </w:p>
    <w:p w14:paraId="69017346" w14:textId="77777777" w:rsidR="009050FA" w:rsidRDefault="009050FA" w:rsidP="009050FA">
      <w:r>
        <w:t xml:space="preserve">           </w:t>
      </w:r>
      <w:r>
        <w:rPr>
          <w:rFonts w:hint="eastAsia"/>
        </w:rPr>
        <w:t>应付账款</w:t>
      </w:r>
      <w:r>
        <w:t xml:space="preserve"> 20,000</w:t>
      </w:r>
    </w:p>
    <w:p w14:paraId="77B03472" w14:textId="77777777" w:rsidR="009050FA" w:rsidRDefault="009050FA" w:rsidP="009050FA">
      <w:r>
        <w:rPr>
          <w:rFonts w:hint="eastAsia"/>
        </w:rPr>
        <w:t>（</w:t>
      </w:r>
      <w:r>
        <w:t>5</w:t>
      </w:r>
      <w:r>
        <w:rPr>
          <w:rFonts w:hint="eastAsia"/>
        </w:rPr>
        <w:t>）借：固定资产</w:t>
      </w:r>
      <w:r>
        <w:t xml:space="preserve"> 56,000</w:t>
      </w:r>
    </w:p>
    <w:p w14:paraId="3DD8E875" w14:textId="77777777" w:rsidR="009050FA" w:rsidRDefault="009050FA" w:rsidP="009050FA">
      <w:r>
        <w:t xml:space="preserve">         </w:t>
      </w:r>
      <w:r>
        <w:rPr>
          <w:rFonts w:hint="eastAsia"/>
        </w:rPr>
        <w:t>原材料</w:t>
      </w:r>
      <w:r>
        <w:t xml:space="preserve"> 25,000</w:t>
      </w:r>
    </w:p>
    <w:p w14:paraId="455AB1D6" w14:textId="77777777" w:rsidR="009050FA" w:rsidRDefault="009050FA" w:rsidP="009050FA">
      <w:r>
        <w:t xml:space="preserve">       </w:t>
      </w:r>
      <w:r>
        <w:rPr>
          <w:rFonts w:hint="eastAsia"/>
        </w:rPr>
        <w:t>贷：实收资本</w:t>
      </w:r>
      <w:r>
        <w:t xml:space="preserve"> 81,000</w:t>
      </w:r>
    </w:p>
    <w:p w14:paraId="436536B5" w14:textId="77777777" w:rsidR="009050FA" w:rsidRDefault="009050FA" w:rsidP="009050FA">
      <w:r>
        <w:rPr>
          <w:rFonts w:hint="eastAsia"/>
        </w:rPr>
        <w:t>（</w:t>
      </w:r>
      <w:r>
        <w:t>6</w:t>
      </w:r>
      <w:r>
        <w:rPr>
          <w:rFonts w:hint="eastAsia"/>
        </w:rPr>
        <w:t>）借：原材料</w:t>
      </w:r>
      <w:r>
        <w:t xml:space="preserve"> 5,000</w:t>
      </w:r>
    </w:p>
    <w:p w14:paraId="1CF0A109" w14:textId="77777777" w:rsidR="009050FA" w:rsidRDefault="009050FA" w:rsidP="009050FA">
      <w:r>
        <w:t xml:space="preserve">       </w:t>
      </w:r>
      <w:r>
        <w:rPr>
          <w:rFonts w:hint="eastAsia"/>
        </w:rPr>
        <w:t>贷：应付账款</w:t>
      </w:r>
      <w:r>
        <w:t xml:space="preserve"> 5,000</w:t>
      </w:r>
    </w:p>
    <w:p w14:paraId="565EA398" w14:textId="77777777" w:rsidR="009050FA" w:rsidRDefault="009050FA" w:rsidP="009050FA"/>
    <w:p w14:paraId="07B6E972" w14:textId="77777777" w:rsidR="009050FA" w:rsidRDefault="009050FA" w:rsidP="009050FA">
      <w:pPr>
        <w:pStyle w:val="1"/>
      </w:pPr>
      <w:r>
        <w:rPr>
          <w:rFonts w:hint="eastAsia"/>
        </w:rPr>
        <w:lastRenderedPageBreak/>
        <w:t>第三章</w:t>
      </w:r>
    </w:p>
    <w:p w14:paraId="0F266B1F" w14:textId="77777777" w:rsidR="009050FA" w:rsidRDefault="009050FA" w:rsidP="009050FA">
      <w:r>
        <w:rPr>
          <w:rFonts w:hint="eastAsia"/>
        </w:rPr>
        <w:t>一，判断题</w:t>
      </w:r>
    </w:p>
    <w:p w14:paraId="4FE83A49" w14:textId="77777777" w:rsidR="009050FA" w:rsidRDefault="009050FA" w:rsidP="009050FA">
      <w:r>
        <w:t>1T 2T 3F 4T 5T</w:t>
      </w:r>
    </w:p>
    <w:p w14:paraId="1B10DAF0" w14:textId="77777777" w:rsidR="009050FA" w:rsidRDefault="009050FA" w:rsidP="009050FA">
      <w:r>
        <w:rPr>
          <w:rFonts w:hint="eastAsia"/>
        </w:rPr>
        <w:t>二，单选题</w:t>
      </w:r>
    </w:p>
    <w:p w14:paraId="70ABE98C" w14:textId="77777777" w:rsidR="009050FA" w:rsidRDefault="009050FA" w:rsidP="009050FA">
      <w:r>
        <w:t>1A 2B 3B 4B 5A</w:t>
      </w:r>
    </w:p>
    <w:p w14:paraId="0E2BA130" w14:textId="77777777" w:rsidR="009050FA" w:rsidRDefault="009050FA" w:rsidP="009050FA">
      <w:r>
        <w:rPr>
          <w:rFonts w:hint="eastAsia"/>
        </w:rPr>
        <w:t>三，多选题</w:t>
      </w:r>
    </w:p>
    <w:p w14:paraId="3AD375B2" w14:textId="77777777" w:rsidR="009050FA" w:rsidRDefault="009050FA" w:rsidP="009050FA">
      <w:r>
        <w:t>1ABD 2ABCD 3AC 4AB 5ABCD</w:t>
      </w:r>
    </w:p>
    <w:p w14:paraId="5D56FD89" w14:textId="77777777" w:rsidR="009050FA" w:rsidRDefault="009050FA" w:rsidP="009050F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业务题</w:t>
      </w:r>
    </w:p>
    <w:p w14:paraId="6D4962BC" w14:textId="77777777" w:rsidR="009050FA" w:rsidRDefault="009050FA" w:rsidP="009050FA">
      <w:r>
        <w:rPr>
          <w:rFonts w:hint="eastAsia"/>
        </w:rPr>
        <w:t>（</w:t>
      </w:r>
      <w:r>
        <w:t>1</w:t>
      </w:r>
      <w:r>
        <w:rPr>
          <w:rFonts w:hint="eastAsia"/>
        </w:rPr>
        <w:t>）借：固定资产</w:t>
      </w:r>
      <w:r>
        <w:t xml:space="preserve"> 340,000</w:t>
      </w:r>
    </w:p>
    <w:p w14:paraId="335DAAB4" w14:textId="77777777" w:rsidR="009050FA" w:rsidRDefault="009050FA" w:rsidP="009050FA">
      <w:pPr>
        <w:pStyle w:val="ListParagraph"/>
        <w:ind w:left="720" w:firstLineChars="0" w:firstLine="0"/>
      </w:pPr>
      <w:r>
        <w:t xml:space="preserve">  </w:t>
      </w:r>
      <w:r>
        <w:rPr>
          <w:rFonts w:hint="eastAsia"/>
        </w:rPr>
        <w:t>贷：银行存款</w:t>
      </w:r>
      <w:r>
        <w:t xml:space="preserve"> 340,000</w:t>
      </w:r>
    </w:p>
    <w:p w14:paraId="2B6A7E27" w14:textId="77777777" w:rsidR="009050FA" w:rsidRDefault="009050FA" w:rsidP="009050FA">
      <w:pPr>
        <w:pStyle w:val="ListParagraph"/>
        <w:ind w:left="720" w:firstLineChars="0" w:firstLine="0"/>
      </w:pPr>
      <w:r>
        <w:rPr>
          <w:rFonts w:hint="eastAsia"/>
        </w:rPr>
        <w:t>借：管理费用</w:t>
      </w:r>
      <w:r>
        <w:t xml:space="preserve"> 1,667</w:t>
      </w:r>
    </w:p>
    <w:p w14:paraId="2F7671F0" w14:textId="77777777" w:rsidR="009050FA" w:rsidRDefault="009050FA" w:rsidP="009050FA">
      <w:pPr>
        <w:pStyle w:val="ListParagraph"/>
        <w:ind w:left="720" w:firstLineChars="0" w:firstLine="0"/>
      </w:pPr>
      <w:r>
        <w:t xml:space="preserve">  </w:t>
      </w:r>
      <w:r>
        <w:rPr>
          <w:rFonts w:hint="eastAsia"/>
        </w:rPr>
        <w:t>贷：累计折旧</w:t>
      </w:r>
      <w:r>
        <w:t xml:space="preserve"> 1,667</w:t>
      </w:r>
    </w:p>
    <w:p w14:paraId="6DFDE0DF" w14:textId="77777777" w:rsidR="009050FA" w:rsidRDefault="009050FA" w:rsidP="009050FA">
      <w:r>
        <w:rPr>
          <w:rFonts w:hint="eastAsia"/>
        </w:rPr>
        <w:t>（</w:t>
      </w:r>
      <w:r>
        <w:t>2</w:t>
      </w:r>
      <w:r>
        <w:rPr>
          <w:rFonts w:hint="eastAsia"/>
        </w:rPr>
        <w:t>）借：原材料</w:t>
      </w:r>
      <w:r>
        <w:t xml:space="preserve"> 600.000</w:t>
      </w:r>
    </w:p>
    <w:p w14:paraId="3FA8BF4D" w14:textId="77777777" w:rsidR="009050FA" w:rsidRDefault="009050FA" w:rsidP="009050FA">
      <w:r>
        <w:t xml:space="preserve">         </w:t>
      </w:r>
      <w:r>
        <w:rPr>
          <w:rFonts w:hint="eastAsia"/>
        </w:rPr>
        <w:t>应交税费</w:t>
      </w:r>
      <w:r>
        <w:t>——</w:t>
      </w:r>
      <w:r>
        <w:rPr>
          <w:rFonts w:hint="eastAsia"/>
        </w:rPr>
        <w:t>应交增值税（进项税额）</w:t>
      </w:r>
      <w:r>
        <w:t>102,000</w:t>
      </w:r>
    </w:p>
    <w:p w14:paraId="47BFC337" w14:textId="77777777" w:rsidR="009050FA" w:rsidRDefault="009050FA" w:rsidP="009050FA">
      <w:r>
        <w:t xml:space="preserve">       </w:t>
      </w:r>
      <w:r>
        <w:rPr>
          <w:rFonts w:hint="eastAsia"/>
        </w:rPr>
        <w:t>贷：银行存款</w:t>
      </w:r>
      <w:r>
        <w:t xml:space="preserve"> 702,000</w:t>
      </w:r>
    </w:p>
    <w:p w14:paraId="22B0F172" w14:textId="77777777" w:rsidR="009050FA" w:rsidRDefault="009050FA" w:rsidP="009050FA">
      <w:r>
        <w:rPr>
          <w:rFonts w:hint="eastAsia"/>
        </w:rPr>
        <w:t>（</w:t>
      </w:r>
      <w:r>
        <w:t>3</w:t>
      </w:r>
      <w:r>
        <w:rPr>
          <w:rFonts w:hint="eastAsia"/>
        </w:rPr>
        <w:t>）借：其它应收款</w:t>
      </w:r>
      <w:r>
        <w:t>——</w:t>
      </w:r>
      <w:r>
        <w:rPr>
          <w:rFonts w:hint="eastAsia"/>
        </w:rPr>
        <w:t>李某</w:t>
      </w:r>
      <w:r>
        <w:t xml:space="preserve"> 1,000</w:t>
      </w:r>
    </w:p>
    <w:p w14:paraId="792B5B6E" w14:textId="77777777" w:rsidR="009050FA" w:rsidRDefault="009050FA" w:rsidP="009050FA">
      <w:r>
        <w:t xml:space="preserve">       </w:t>
      </w:r>
      <w:r>
        <w:rPr>
          <w:rFonts w:hint="eastAsia"/>
        </w:rPr>
        <w:t>贷：现金</w:t>
      </w:r>
      <w:r>
        <w:t xml:space="preserve"> 1,000</w:t>
      </w:r>
    </w:p>
    <w:p w14:paraId="0F5F93EF" w14:textId="77777777" w:rsidR="009050FA" w:rsidRDefault="009050FA" w:rsidP="009050FA">
      <w:r>
        <w:rPr>
          <w:rFonts w:hint="eastAsia"/>
        </w:rPr>
        <w:t>（</w:t>
      </w:r>
      <w:r>
        <w:t>4</w:t>
      </w:r>
      <w:r>
        <w:rPr>
          <w:rFonts w:hint="eastAsia"/>
        </w:rPr>
        <w:t>）借：应收账款</w:t>
      </w:r>
      <w:r>
        <w:t xml:space="preserve"> 351,000</w:t>
      </w:r>
    </w:p>
    <w:p w14:paraId="60BAECCC" w14:textId="77777777" w:rsidR="009050FA" w:rsidRDefault="009050FA" w:rsidP="009050FA">
      <w:r>
        <w:t xml:space="preserve">       </w:t>
      </w:r>
      <w:r>
        <w:rPr>
          <w:rFonts w:hint="eastAsia"/>
        </w:rPr>
        <w:t>贷：营业收入</w:t>
      </w:r>
      <w:r>
        <w:t xml:space="preserve"> 300,000</w:t>
      </w:r>
    </w:p>
    <w:p w14:paraId="7E1B380E" w14:textId="77777777" w:rsidR="009050FA" w:rsidRDefault="009050FA" w:rsidP="009050FA">
      <w:r>
        <w:t xml:space="preserve">           </w:t>
      </w:r>
      <w:r>
        <w:rPr>
          <w:rFonts w:hint="eastAsia"/>
        </w:rPr>
        <w:t>应交税费</w:t>
      </w:r>
      <w:r>
        <w:t>——</w:t>
      </w:r>
      <w:r>
        <w:rPr>
          <w:rFonts w:hint="eastAsia"/>
        </w:rPr>
        <w:t>应交增值税（销项税额）</w:t>
      </w:r>
      <w:r>
        <w:t>51,000</w:t>
      </w:r>
    </w:p>
    <w:p w14:paraId="75426B24" w14:textId="77777777" w:rsidR="009050FA" w:rsidRDefault="009050FA" w:rsidP="009050FA">
      <w:r>
        <w:t xml:space="preserve">     </w:t>
      </w:r>
      <w:r>
        <w:rPr>
          <w:rFonts w:hint="eastAsia"/>
        </w:rPr>
        <w:t>借：主营业务成本</w:t>
      </w:r>
      <w:r>
        <w:t xml:space="preserve"> 200,000</w:t>
      </w:r>
    </w:p>
    <w:p w14:paraId="1015403D" w14:textId="77777777" w:rsidR="009050FA" w:rsidRDefault="009050FA" w:rsidP="009050FA">
      <w:r>
        <w:t xml:space="preserve">       </w:t>
      </w:r>
      <w:r>
        <w:rPr>
          <w:rFonts w:hint="eastAsia"/>
        </w:rPr>
        <w:t>贷：存货</w:t>
      </w:r>
      <w:r>
        <w:t xml:space="preserve"> 200,000</w:t>
      </w:r>
    </w:p>
    <w:p w14:paraId="1A4E16E4" w14:textId="77777777" w:rsidR="009050FA" w:rsidRDefault="009050FA" w:rsidP="009050FA">
      <w:r>
        <w:rPr>
          <w:rFonts w:hint="eastAsia"/>
        </w:rPr>
        <w:t>（</w:t>
      </w:r>
      <w:r>
        <w:t>5</w:t>
      </w:r>
      <w:r>
        <w:rPr>
          <w:rFonts w:hint="eastAsia"/>
        </w:rPr>
        <w:t>）借：长期股权投资</w:t>
      </w:r>
      <w:r>
        <w:t>——</w:t>
      </w:r>
      <w:r>
        <w:rPr>
          <w:rFonts w:hint="eastAsia"/>
        </w:rPr>
        <w:t>成本</w:t>
      </w:r>
      <w:r>
        <w:t xml:space="preserve"> 170,000</w:t>
      </w:r>
    </w:p>
    <w:p w14:paraId="40D0DB2E" w14:textId="77777777" w:rsidR="009050FA" w:rsidRDefault="009050FA" w:rsidP="009050FA">
      <w:r>
        <w:t xml:space="preserve">       </w:t>
      </w:r>
      <w:r>
        <w:rPr>
          <w:rFonts w:hint="eastAsia"/>
        </w:rPr>
        <w:t>贷：现金</w:t>
      </w:r>
      <w:r>
        <w:t xml:space="preserve"> 20,000</w:t>
      </w:r>
    </w:p>
    <w:p w14:paraId="27754FF3" w14:textId="77777777" w:rsidR="009050FA" w:rsidRDefault="009050FA" w:rsidP="009050FA">
      <w:r>
        <w:t xml:space="preserve">           </w:t>
      </w:r>
      <w:r>
        <w:rPr>
          <w:rFonts w:hint="eastAsia"/>
        </w:rPr>
        <w:t>银行存款</w:t>
      </w:r>
      <w:r>
        <w:t xml:space="preserve"> 150,000</w:t>
      </w:r>
    </w:p>
    <w:p w14:paraId="5A88E7C1" w14:textId="77777777" w:rsidR="009050FA" w:rsidRDefault="009050FA" w:rsidP="009050FA">
      <w:r>
        <w:rPr>
          <w:rFonts w:hint="eastAsia"/>
        </w:rPr>
        <w:t>（</w:t>
      </w:r>
      <w:r>
        <w:t>6</w:t>
      </w:r>
      <w:r>
        <w:rPr>
          <w:rFonts w:hint="eastAsia"/>
        </w:rPr>
        <w:t>）借：银行存款</w:t>
      </w:r>
      <w:r>
        <w:t xml:space="preserve"> 351,000</w:t>
      </w:r>
    </w:p>
    <w:p w14:paraId="512FC615" w14:textId="77777777" w:rsidR="009050FA" w:rsidRDefault="009050FA" w:rsidP="009050FA">
      <w:r>
        <w:t xml:space="preserve">       </w:t>
      </w:r>
      <w:r>
        <w:rPr>
          <w:rFonts w:hint="eastAsia"/>
        </w:rPr>
        <w:t>贷：应收账款</w:t>
      </w:r>
      <w:r>
        <w:t xml:space="preserve"> 351,000</w:t>
      </w:r>
    </w:p>
    <w:p w14:paraId="30CEEDD8" w14:textId="77777777" w:rsidR="009050FA" w:rsidRDefault="009050FA" w:rsidP="009050FA">
      <w:r>
        <w:rPr>
          <w:rFonts w:hint="eastAsia"/>
        </w:rPr>
        <w:t>（</w:t>
      </w:r>
      <w:r>
        <w:t>7</w:t>
      </w:r>
      <w:r>
        <w:rPr>
          <w:rFonts w:hint="eastAsia"/>
        </w:rPr>
        <w:t>）借：管理费用</w:t>
      </w:r>
      <w:r>
        <w:t xml:space="preserve"> 600</w:t>
      </w:r>
    </w:p>
    <w:p w14:paraId="0D87459F" w14:textId="77777777" w:rsidR="009050FA" w:rsidRDefault="009050FA" w:rsidP="009050FA">
      <w:r>
        <w:t xml:space="preserve">         </w:t>
      </w:r>
      <w:r>
        <w:rPr>
          <w:rFonts w:hint="eastAsia"/>
        </w:rPr>
        <w:t>现金</w:t>
      </w:r>
      <w:r>
        <w:t xml:space="preserve"> 400</w:t>
      </w:r>
    </w:p>
    <w:p w14:paraId="1986A98C" w14:textId="77777777" w:rsidR="009050FA" w:rsidRDefault="009050FA" w:rsidP="009050FA">
      <w:r>
        <w:t xml:space="preserve">       </w:t>
      </w:r>
      <w:r>
        <w:rPr>
          <w:rFonts w:hint="eastAsia"/>
        </w:rPr>
        <w:t>贷：其它应收款</w:t>
      </w:r>
      <w:r>
        <w:t>——</w:t>
      </w:r>
      <w:r>
        <w:rPr>
          <w:rFonts w:hint="eastAsia"/>
        </w:rPr>
        <w:t>李某</w:t>
      </w:r>
      <w:r>
        <w:t xml:space="preserve"> 1,000</w:t>
      </w:r>
    </w:p>
    <w:p w14:paraId="5E232FF5" w14:textId="77777777" w:rsidR="009050FA" w:rsidRDefault="009050FA" w:rsidP="009050FA">
      <w:r>
        <w:t xml:space="preserve">     </w:t>
      </w:r>
      <w:r>
        <w:rPr>
          <w:rFonts w:hint="eastAsia"/>
        </w:rPr>
        <w:t>借：银行存款</w:t>
      </w:r>
      <w:r>
        <w:t xml:space="preserve"> 400</w:t>
      </w:r>
    </w:p>
    <w:p w14:paraId="06F3AA84" w14:textId="77777777" w:rsidR="009050FA" w:rsidRDefault="009050FA" w:rsidP="009050FA">
      <w:r>
        <w:t xml:space="preserve">       </w:t>
      </w:r>
      <w:r>
        <w:rPr>
          <w:rFonts w:hint="eastAsia"/>
        </w:rPr>
        <w:t>贷：现金</w:t>
      </w:r>
      <w:r>
        <w:t xml:space="preserve"> 400</w:t>
      </w:r>
    </w:p>
    <w:p w14:paraId="4CE13BA1" w14:textId="77777777" w:rsidR="009050FA" w:rsidRDefault="009050FA" w:rsidP="009050FA"/>
    <w:p w14:paraId="77B979BC" w14:textId="77777777" w:rsidR="009050FA" w:rsidRDefault="009050FA" w:rsidP="009050FA">
      <w:pPr>
        <w:pStyle w:val="1"/>
      </w:pPr>
      <w:r>
        <w:rPr>
          <w:rFonts w:hint="eastAsia"/>
        </w:rPr>
        <w:t>第四章</w:t>
      </w:r>
    </w:p>
    <w:p w14:paraId="218010DE" w14:textId="77777777" w:rsidR="009050FA" w:rsidRDefault="009050FA" w:rsidP="009050FA">
      <w:r>
        <w:rPr>
          <w:rFonts w:hint="eastAsia"/>
        </w:rPr>
        <w:t>一，单选题</w:t>
      </w:r>
    </w:p>
    <w:p w14:paraId="4913D9F5" w14:textId="77777777" w:rsidR="009050FA" w:rsidRDefault="009050FA" w:rsidP="009050FA">
      <w:r>
        <w:t>1D 2B 3C 4B 5A 6D 7D 8D 9D</w:t>
      </w:r>
    </w:p>
    <w:p w14:paraId="199D6685" w14:textId="77777777" w:rsidR="009050FA" w:rsidRDefault="009050FA" w:rsidP="009050FA">
      <w:r>
        <w:rPr>
          <w:rFonts w:hint="eastAsia"/>
        </w:rPr>
        <w:t>二，多选题</w:t>
      </w:r>
    </w:p>
    <w:p w14:paraId="4672BFFA" w14:textId="77777777" w:rsidR="009050FA" w:rsidRDefault="009050FA" w:rsidP="009050FA">
      <w:r>
        <w:t>1AD 2BC 3CD 4BCD 5BC 6AD 7AB 8CD 9ABD</w:t>
      </w:r>
    </w:p>
    <w:p w14:paraId="3B3BB47C" w14:textId="77777777" w:rsidR="009050FA" w:rsidRDefault="009050FA" w:rsidP="009050FA">
      <w:r>
        <w:rPr>
          <w:rFonts w:hint="eastAsia"/>
        </w:rPr>
        <w:lastRenderedPageBreak/>
        <w:t>三，业务题</w:t>
      </w:r>
    </w:p>
    <w:p w14:paraId="7C87CAA4" w14:textId="77777777" w:rsidR="009050FA" w:rsidRDefault="009050FA" w:rsidP="009050FA">
      <w:r>
        <w:t>1</w:t>
      </w:r>
      <w:r>
        <w:rPr>
          <w:rFonts w:hint="eastAsia"/>
        </w:rPr>
        <w:t>，（</w:t>
      </w:r>
      <w:r>
        <w:t>1</w:t>
      </w:r>
      <w:r>
        <w:rPr>
          <w:rFonts w:hint="eastAsia"/>
        </w:rPr>
        <w:t>）</w:t>
      </w:r>
      <w:r>
        <w:t>2005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日发行债券时</w:t>
      </w:r>
    </w:p>
    <w:p w14:paraId="0075EE5E" w14:textId="77777777" w:rsidR="009050FA" w:rsidRDefault="009050FA" w:rsidP="009050FA">
      <w:pPr>
        <w:ind w:firstLine="420"/>
      </w:pPr>
      <w:r>
        <w:rPr>
          <w:rFonts w:hint="eastAsia"/>
        </w:rPr>
        <w:t>借：银行存款</w:t>
      </w:r>
      <w:r>
        <w:t xml:space="preserve"> 1,700,000,000</w:t>
      </w:r>
    </w:p>
    <w:p w14:paraId="47463822" w14:textId="77777777" w:rsidR="009050FA" w:rsidRDefault="009050FA" w:rsidP="009050FA">
      <w:pPr>
        <w:ind w:firstLine="420"/>
      </w:pPr>
      <w:r>
        <w:t xml:space="preserve">  </w:t>
      </w:r>
      <w:r>
        <w:rPr>
          <w:rFonts w:hint="eastAsia"/>
        </w:rPr>
        <w:t>贷：应付债券</w:t>
      </w:r>
      <w:r>
        <w:t xml:space="preserve"> 1,700,000,000</w:t>
      </w:r>
    </w:p>
    <w:p w14:paraId="6BE43BBA" w14:textId="77777777" w:rsidR="009050FA" w:rsidRDefault="009050FA" w:rsidP="009050FA">
      <w:pPr>
        <w:ind w:firstLineChars="100" w:firstLine="21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2006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日计提利息时</w:t>
      </w:r>
    </w:p>
    <w:p w14:paraId="2DD44FE6" w14:textId="77777777" w:rsidR="009050FA" w:rsidRDefault="009050FA" w:rsidP="009050FA">
      <w:pPr>
        <w:ind w:firstLine="420"/>
      </w:pPr>
      <w:r>
        <w:rPr>
          <w:rFonts w:hint="eastAsia"/>
        </w:rPr>
        <w:t>借：在建工程</w:t>
      </w:r>
      <w:r>
        <w:t xml:space="preserve"> 4,250,000</w:t>
      </w:r>
    </w:p>
    <w:p w14:paraId="4509F1D0" w14:textId="77777777" w:rsidR="009050FA" w:rsidRDefault="009050FA" w:rsidP="009050FA">
      <w:pPr>
        <w:ind w:firstLine="420"/>
      </w:pPr>
      <w:r>
        <w:t xml:space="preserve">  </w:t>
      </w:r>
      <w:r>
        <w:rPr>
          <w:rFonts w:hint="eastAsia"/>
        </w:rPr>
        <w:t>贷：应付债券</w:t>
      </w:r>
      <w:r>
        <w:t>——</w:t>
      </w:r>
      <w:r>
        <w:rPr>
          <w:rFonts w:hint="eastAsia"/>
        </w:rPr>
        <w:t>应付利息</w:t>
      </w:r>
      <w:r>
        <w:t xml:space="preserve"> 4,250,000</w:t>
      </w:r>
    </w:p>
    <w:p w14:paraId="298E8870" w14:textId="77777777" w:rsidR="009050FA" w:rsidRDefault="009050FA" w:rsidP="009050FA">
      <w:pPr>
        <w:ind w:firstLineChars="100" w:firstLine="21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2006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日计提利息时</w:t>
      </w:r>
    </w:p>
    <w:p w14:paraId="5C14FC4A" w14:textId="77777777" w:rsidR="009050FA" w:rsidRDefault="009050FA" w:rsidP="009050FA">
      <w:pPr>
        <w:ind w:firstLine="420"/>
      </w:pPr>
      <w:r>
        <w:rPr>
          <w:rFonts w:hint="eastAsia"/>
        </w:rPr>
        <w:t>借：在建工程</w:t>
      </w:r>
      <w:r>
        <w:t xml:space="preserve"> 4,250,000</w:t>
      </w:r>
    </w:p>
    <w:p w14:paraId="2C1F874A" w14:textId="77777777" w:rsidR="009050FA" w:rsidRDefault="009050FA" w:rsidP="009050FA">
      <w:pPr>
        <w:ind w:firstLine="420"/>
      </w:pPr>
      <w:r>
        <w:t xml:space="preserve">  </w:t>
      </w:r>
      <w:r>
        <w:rPr>
          <w:rFonts w:hint="eastAsia"/>
        </w:rPr>
        <w:t>贷：应付债券</w:t>
      </w:r>
      <w:r>
        <w:t>——</w:t>
      </w:r>
      <w:r>
        <w:rPr>
          <w:rFonts w:hint="eastAsia"/>
        </w:rPr>
        <w:t>应付利息</w:t>
      </w:r>
      <w:r>
        <w:t xml:space="preserve"> 4,250,000</w:t>
      </w:r>
    </w:p>
    <w:p w14:paraId="5095E4A5" w14:textId="77777777" w:rsidR="009050FA" w:rsidRDefault="009050FA" w:rsidP="009050FA">
      <w:r>
        <w:t>2</w:t>
      </w:r>
      <w:r>
        <w:rPr>
          <w:rFonts w:hint="eastAsia"/>
        </w:rPr>
        <w:t>，（</w:t>
      </w:r>
      <w:r>
        <w:t>1</w:t>
      </w:r>
      <w:r>
        <w:rPr>
          <w:rFonts w:hint="eastAsia"/>
        </w:rPr>
        <w:t>）借：原材料</w:t>
      </w:r>
      <w:r>
        <w:t xml:space="preserve"> 75,000</w:t>
      </w:r>
    </w:p>
    <w:p w14:paraId="217161B7" w14:textId="77777777" w:rsidR="009050FA" w:rsidRDefault="009050FA" w:rsidP="009050FA">
      <w:r>
        <w:t xml:space="preserve">           </w:t>
      </w:r>
      <w:r>
        <w:rPr>
          <w:rFonts w:hint="eastAsia"/>
        </w:rPr>
        <w:t>应交税费</w:t>
      </w:r>
      <w:r>
        <w:t>——</w:t>
      </w:r>
      <w:r>
        <w:rPr>
          <w:rFonts w:hint="eastAsia"/>
        </w:rPr>
        <w:t>应交增值税（进项税额）</w:t>
      </w:r>
      <w:r>
        <w:t>12,570</w:t>
      </w:r>
    </w:p>
    <w:p w14:paraId="15BE5FCE" w14:textId="77777777" w:rsidR="009050FA" w:rsidRDefault="009050FA" w:rsidP="009050FA">
      <w:r>
        <w:t xml:space="preserve">         </w:t>
      </w:r>
      <w:r>
        <w:rPr>
          <w:rFonts w:hint="eastAsia"/>
        </w:rPr>
        <w:t>贷：应付账款</w:t>
      </w:r>
      <w:r>
        <w:t xml:space="preserve"> 87,570</w:t>
      </w:r>
    </w:p>
    <w:p w14:paraId="436E2FC3" w14:textId="77777777" w:rsidR="009050FA" w:rsidRDefault="009050FA" w:rsidP="009050FA">
      <w:r>
        <w:t xml:space="preserve">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）借：银行存款</w:t>
      </w:r>
      <w:r>
        <w:t xml:space="preserve"> 122,850</w:t>
      </w:r>
    </w:p>
    <w:p w14:paraId="752B2214" w14:textId="77777777" w:rsidR="009050FA" w:rsidRDefault="009050FA" w:rsidP="009050FA">
      <w:r>
        <w:t xml:space="preserve">         </w:t>
      </w:r>
      <w:r>
        <w:rPr>
          <w:rFonts w:hint="eastAsia"/>
        </w:rPr>
        <w:t>贷：主营业务收入</w:t>
      </w:r>
      <w:r>
        <w:t xml:space="preserve"> 105,000</w:t>
      </w:r>
    </w:p>
    <w:p w14:paraId="12C75C18" w14:textId="77777777" w:rsidR="009050FA" w:rsidRDefault="009050FA" w:rsidP="009050FA">
      <w:r>
        <w:t xml:space="preserve">            </w:t>
      </w:r>
      <w:r>
        <w:rPr>
          <w:rFonts w:hint="eastAsia"/>
        </w:rPr>
        <w:t>应交税费</w:t>
      </w:r>
      <w:r>
        <w:t>——</w:t>
      </w:r>
      <w:r>
        <w:rPr>
          <w:rFonts w:hint="eastAsia"/>
        </w:rPr>
        <w:t>应交增值税（销项税额）</w:t>
      </w:r>
      <w:r>
        <w:t>17,850</w:t>
      </w:r>
    </w:p>
    <w:p w14:paraId="0524BDE5" w14:textId="77777777" w:rsidR="009050FA" w:rsidRPr="008F1919" w:rsidRDefault="009050FA" w:rsidP="009050FA">
      <w:pPr>
        <w:rPr>
          <w:strike/>
        </w:rPr>
      </w:pPr>
      <w:r>
        <w:t xml:space="preserve">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8F1919">
        <w:rPr>
          <w:rFonts w:hint="eastAsia"/>
          <w:strike/>
        </w:rPr>
        <w:t>借：营业税金及附加</w:t>
      </w:r>
      <w:r w:rsidRPr="008F1919">
        <w:rPr>
          <w:strike/>
        </w:rPr>
        <w:t xml:space="preserve"> 250</w:t>
      </w:r>
    </w:p>
    <w:p w14:paraId="6D959E01" w14:textId="77777777" w:rsidR="009050FA" w:rsidRPr="008F1919" w:rsidRDefault="009050FA" w:rsidP="009050FA">
      <w:pPr>
        <w:rPr>
          <w:strike/>
        </w:rPr>
      </w:pPr>
      <w:r w:rsidRPr="008F1919">
        <w:rPr>
          <w:strike/>
        </w:rPr>
        <w:t xml:space="preserve">         </w:t>
      </w:r>
      <w:r w:rsidRPr="008F1919">
        <w:rPr>
          <w:rFonts w:hint="eastAsia"/>
          <w:strike/>
        </w:rPr>
        <w:t>贷：应交税费</w:t>
      </w:r>
      <w:r w:rsidRPr="008F1919">
        <w:rPr>
          <w:strike/>
        </w:rPr>
        <w:t>——</w:t>
      </w:r>
      <w:r w:rsidRPr="008F1919">
        <w:rPr>
          <w:rFonts w:hint="eastAsia"/>
          <w:strike/>
        </w:rPr>
        <w:t>应交营业税</w:t>
      </w:r>
      <w:r w:rsidRPr="008F1919">
        <w:rPr>
          <w:strike/>
        </w:rPr>
        <w:t xml:space="preserve"> 250</w:t>
      </w:r>
    </w:p>
    <w:p w14:paraId="1FDB85D3" w14:textId="77777777" w:rsidR="009050FA" w:rsidRPr="008F1919" w:rsidRDefault="009050FA" w:rsidP="009050FA">
      <w:pPr>
        <w:ind w:firstLineChars="300" w:firstLine="630"/>
        <w:rPr>
          <w:color w:val="FF0000"/>
        </w:rPr>
      </w:pPr>
      <w:r w:rsidRPr="008F1919">
        <w:rPr>
          <w:rFonts w:hint="eastAsia"/>
          <w:color w:val="FF0000"/>
        </w:rPr>
        <w:t>借：银行存款</w:t>
      </w:r>
      <w:r w:rsidRPr="008F1919">
        <w:rPr>
          <w:color w:val="FF0000"/>
        </w:rPr>
        <w:t xml:space="preserve"> 5</w:t>
      </w:r>
      <w:r w:rsidRPr="008F1919">
        <w:rPr>
          <w:rFonts w:hint="eastAsia"/>
          <w:color w:val="FF0000"/>
        </w:rPr>
        <w:t>,</w:t>
      </w:r>
      <w:r w:rsidRPr="008F1919">
        <w:rPr>
          <w:color w:val="FF0000"/>
        </w:rPr>
        <w:t>300</w:t>
      </w:r>
    </w:p>
    <w:p w14:paraId="43A9B410" w14:textId="77777777" w:rsidR="009050FA" w:rsidRPr="008F1919" w:rsidRDefault="009050FA" w:rsidP="009050FA">
      <w:pPr>
        <w:rPr>
          <w:color w:val="FF0000"/>
        </w:rPr>
      </w:pPr>
      <w:r w:rsidRPr="008F1919">
        <w:rPr>
          <w:color w:val="FF0000"/>
        </w:rPr>
        <w:t xml:space="preserve">         </w:t>
      </w:r>
      <w:r w:rsidRPr="008F1919">
        <w:rPr>
          <w:rFonts w:hint="eastAsia"/>
          <w:color w:val="FF0000"/>
        </w:rPr>
        <w:t>贷：主营业务收入</w:t>
      </w:r>
      <w:r w:rsidRPr="008F1919">
        <w:rPr>
          <w:color w:val="FF0000"/>
        </w:rPr>
        <w:t xml:space="preserve"> 5,000</w:t>
      </w:r>
    </w:p>
    <w:p w14:paraId="606D9D6E" w14:textId="77777777" w:rsidR="009050FA" w:rsidRPr="008F1919" w:rsidRDefault="009050FA" w:rsidP="009050FA">
      <w:pPr>
        <w:rPr>
          <w:color w:val="FF0000"/>
        </w:rPr>
      </w:pPr>
      <w:r w:rsidRPr="008F1919">
        <w:rPr>
          <w:rFonts w:hint="eastAsia"/>
          <w:color w:val="FF0000"/>
        </w:rPr>
        <w:t xml:space="preserve"> </w:t>
      </w:r>
      <w:r w:rsidRPr="008F1919">
        <w:rPr>
          <w:color w:val="FF0000"/>
        </w:rPr>
        <w:t xml:space="preserve">            </w:t>
      </w:r>
      <w:r w:rsidRPr="008F1919">
        <w:rPr>
          <w:rFonts w:hint="eastAsia"/>
          <w:color w:val="FF0000"/>
        </w:rPr>
        <w:t>应交税费</w:t>
      </w:r>
      <w:r w:rsidRPr="008F1919">
        <w:rPr>
          <w:color w:val="FF0000"/>
        </w:rPr>
        <w:t>——</w:t>
      </w:r>
      <w:r w:rsidRPr="008F1919">
        <w:rPr>
          <w:rFonts w:hint="eastAsia"/>
          <w:color w:val="FF0000"/>
        </w:rPr>
        <w:t>应交增值税（销项税额）</w:t>
      </w:r>
      <w:r w:rsidRPr="008F1919">
        <w:rPr>
          <w:rFonts w:hint="eastAsia"/>
          <w:color w:val="FF0000"/>
        </w:rPr>
        <w:t>3</w:t>
      </w:r>
      <w:r w:rsidRPr="008F1919">
        <w:rPr>
          <w:color w:val="FF0000"/>
        </w:rPr>
        <w:t>00</w:t>
      </w:r>
    </w:p>
    <w:p w14:paraId="683D7A12" w14:textId="77777777" w:rsidR="009050FA" w:rsidRPr="008F1919" w:rsidRDefault="009050FA" w:rsidP="009050FA"/>
    <w:p w14:paraId="19810113" w14:textId="77777777" w:rsidR="009050FA" w:rsidRDefault="009050FA" w:rsidP="009050FA">
      <w:r>
        <w:t xml:space="preserve"> 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）借：应付账款</w:t>
      </w:r>
      <w:r>
        <w:t xml:space="preserve"> 60,000</w:t>
      </w:r>
    </w:p>
    <w:p w14:paraId="0512E509" w14:textId="77777777" w:rsidR="009050FA" w:rsidRDefault="009050FA" w:rsidP="009050FA">
      <w:r>
        <w:t xml:space="preserve">         </w:t>
      </w:r>
      <w:r>
        <w:rPr>
          <w:rFonts w:hint="eastAsia"/>
        </w:rPr>
        <w:t>贷：银行存款</w:t>
      </w:r>
      <w:r>
        <w:t xml:space="preserve"> 60,000</w:t>
      </w:r>
    </w:p>
    <w:p w14:paraId="40E94769" w14:textId="77777777" w:rsidR="009050FA" w:rsidRPr="007E077A" w:rsidRDefault="009050FA" w:rsidP="009050FA">
      <w:pPr>
        <w:ind w:firstLineChars="50" w:firstLine="105"/>
        <w:rPr>
          <w:strike/>
        </w:rPr>
      </w:pPr>
      <w:r>
        <w:t>3</w:t>
      </w:r>
      <w:r>
        <w:rPr>
          <w:rFonts w:hint="eastAsia"/>
        </w:rPr>
        <w:t>，（</w:t>
      </w:r>
      <w:r w:rsidRPr="007E077A">
        <w:rPr>
          <w:strike/>
        </w:rPr>
        <w:t>1</w:t>
      </w:r>
      <w:r w:rsidRPr="007E077A">
        <w:rPr>
          <w:rFonts w:hint="eastAsia"/>
          <w:strike/>
        </w:rPr>
        <w:t>）借：固定资产</w:t>
      </w:r>
      <w:r w:rsidRPr="007E077A">
        <w:rPr>
          <w:strike/>
        </w:rPr>
        <w:t xml:space="preserve"> 952,300</w:t>
      </w:r>
    </w:p>
    <w:p w14:paraId="50656960" w14:textId="77777777" w:rsidR="009050FA" w:rsidRPr="007E077A" w:rsidRDefault="009050FA" w:rsidP="009050FA">
      <w:pPr>
        <w:ind w:firstLineChars="50" w:firstLine="105"/>
        <w:rPr>
          <w:strike/>
        </w:rPr>
      </w:pPr>
      <w:r w:rsidRPr="007E077A">
        <w:rPr>
          <w:strike/>
        </w:rPr>
        <w:t xml:space="preserve">         </w:t>
      </w:r>
      <w:r w:rsidRPr="007E077A">
        <w:rPr>
          <w:rFonts w:hint="eastAsia"/>
          <w:strike/>
        </w:rPr>
        <w:t>贷：营业外收入</w:t>
      </w:r>
      <w:r w:rsidRPr="007E077A">
        <w:rPr>
          <w:strike/>
        </w:rPr>
        <w:t xml:space="preserve"> 950,000</w:t>
      </w:r>
    </w:p>
    <w:p w14:paraId="5D8866BC" w14:textId="77777777" w:rsidR="009050FA" w:rsidRPr="007E077A" w:rsidRDefault="009050FA" w:rsidP="009050FA">
      <w:pPr>
        <w:ind w:firstLineChars="50" w:firstLine="105"/>
        <w:rPr>
          <w:strike/>
        </w:rPr>
      </w:pPr>
      <w:r w:rsidRPr="007E077A">
        <w:rPr>
          <w:strike/>
        </w:rPr>
        <w:t xml:space="preserve">             </w:t>
      </w:r>
      <w:r w:rsidRPr="007E077A">
        <w:rPr>
          <w:rFonts w:hint="eastAsia"/>
          <w:strike/>
        </w:rPr>
        <w:t>银行存款</w:t>
      </w:r>
      <w:r w:rsidRPr="007E077A">
        <w:rPr>
          <w:strike/>
        </w:rPr>
        <w:t xml:space="preserve"> 2,300</w:t>
      </w:r>
    </w:p>
    <w:p w14:paraId="54DA127D" w14:textId="77777777" w:rsidR="009050FA" w:rsidRPr="007E077A" w:rsidRDefault="009050FA" w:rsidP="009050FA">
      <w:pPr>
        <w:ind w:firstLineChars="50" w:firstLine="105"/>
        <w:rPr>
          <w:color w:val="FF0000"/>
        </w:rPr>
      </w:pPr>
      <w:r w:rsidRPr="007E077A">
        <w:rPr>
          <w:rFonts w:hint="eastAsia"/>
          <w:color w:val="FF0000"/>
        </w:rPr>
        <w:t>参考第</w:t>
      </w:r>
      <w:r w:rsidRPr="007E077A">
        <w:rPr>
          <w:rFonts w:hint="eastAsia"/>
          <w:color w:val="FF0000"/>
        </w:rPr>
        <w:t>1</w:t>
      </w:r>
      <w:r w:rsidRPr="007E077A">
        <w:rPr>
          <w:color w:val="FF0000"/>
        </w:rPr>
        <w:t>08</w:t>
      </w:r>
      <w:r w:rsidRPr="007E077A">
        <w:rPr>
          <w:rFonts w:hint="eastAsia"/>
          <w:color w:val="FF0000"/>
        </w:rPr>
        <w:t>页例（</w:t>
      </w:r>
      <w:r w:rsidRPr="007E077A">
        <w:rPr>
          <w:rFonts w:hint="eastAsia"/>
          <w:color w:val="FF0000"/>
        </w:rPr>
        <w:t>1</w:t>
      </w:r>
      <w:r w:rsidRPr="007E077A">
        <w:rPr>
          <w:color w:val="FF0000"/>
        </w:rPr>
        <w:t>3</w:t>
      </w:r>
      <w:r w:rsidRPr="007E077A">
        <w:rPr>
          <w:rFonts w:hint="eastAsia"/>
          <w:color w:val="FF0000"/>
        </w:rPr>
        <w:t>）</w:t>
      </w:r>
    </w:p>
    <w:p w14:paraId="4D04173B" w14:textId="77777777" w:rsidR="009050FA" w:rsidRPr="007E077A" w:rsidRDefault="009050FA" w:rsidP="009050FA">
      <w:pPr>
        <w:ind w:firstLineChars="50" w:firstLine="105"/>
        <w:rPr>
          <w:rFonts w:hint="eastAsia"/>
          <w:color w:val="FF0000"/>
        </w:rPr>
      </w:pPr>
      <w:r w:rsidRPr="007E077A">
        <w:rPr>
          <w:rFonts w:hint="eastAsia"/>
          <w:color w:val="FF0000"/>
        </w:rPr>
        <w:t>借：固定资产</w:t>
      </w:r>
      <w:r w:rsidRPr="007E077A">
        <w:rPr>
          <w:rFonts w:hint="eastAsia"/>
          <w:color w:val="FF0000"/>
        </w:rPr>
        <w:t xml:space="preserve"> </w:t>
      </w:r>
      <w:r w:rsidRPr="007E077A">
        <w:rPr>
          <w:color w:val="FF0000"/>
        </w:rPr>
        <w:t>950</w:t>
      </w:r>
      <w:r w:rsidRPr="007E077A">
        <w:rPr>
          <w:rFonts w:hint="eastAsia"/>
          <w:color w:val="FF0000"/>
        </w:rPr>
        <w:t>,</w:t>
      </w:r>
      <w:r w:rsidRPr="007E077A">
        <w:rPr>
          <w:color w:val="FF0000"/>
        </w:rPr>
        <w:t>000</w:t>
      </w:r>
    </w:p>
    <w:p w14:paraId="30FC19C3" w14:textId="77777777" w:rsidR="009050FA" w:rsidRPr="007E077A" w:rsidRDefault="009050FA" w:rsidP="009050FA">
      <w:pPr>
        <w:ind w:firstLineChars="150" w:firstLine="315"/>
        <w:rPr>
          <w:rFonts w:hint="eastAsia"/>
          <w:color w:val="FF0000"/>
        </w:rPr>
      </w:pPr>
      <w:r w:rsidRPr="007E077A">
        <w:rPr>
          <w:rFonts w:hint="eastAsia"/>
          <w:color w:val="FF0000"/>
        </w:rPr>
        <w:t>贷：实收资本</w:t>
      </w:r>
      <w:r w:rsidRPr="007E077A">
        <w:rPr>
          <w:rFonts w:hint="eastAsia"/>
          <w:color w:val="FF0000"/>
        </w:rPr>
        <w:t xml:space="preserve"> </w:t>
      </w:r>
      <w:r w:rsidRPr="007E077A">
        <w:rPr>
          <w:color w:val="FF0000"/>
        </w:rPr>
        <w:t>800</w:t>
      </w:r>
      <w:r w:rsidRPr="007E077A">
        <w:rPr>
          <w:rFonts w:hint="eastAsia"/>
          <w:color w:val="FF0000"/>
        </w:rPr>
        <w:t>,</w:t>
      </w:r>
      <w:r w:rsidRPr="007E077A">
        <w:rPr>
          <w:color w:val="FF0000"/>
        </w:rPr>
        <w:t>000</w:t>
      </w:r>
    </w:p>
    <w:p w14:paraId="527513D2" w14:textId="77777777" w:rsidR="009050FA" w:rsidRPr="007E077A" w:rsidRDefault="009050FA" w:rsidP="009050FA">
      <w:pPr>
        <w:ind w:firstLineChars="150" w:firstLine="315"/>
        <w:rPr>
          <w:rFonts w:hint="eastAsia"/>
          <w:color w:val="FF0000"/>
        </w:rPr>
      </w:pPr>
      <w:r w:rsidRPr="007E077A">
        <w:rPr>
          <w:rFonts w:hint="eastAsia"/>
          <w:color w:val="FF0000"/>
        </w:rPr>
        <w:t xml:space="preserve"> </w:t>
      </w:r>
      <w:r w:rsidRPr="007E077A">
        <w:rPr>
          <w:color w:val="FF0000"/>
        </w:rPr>
        <w:t xml:space="preserve">   </w:t>
      </w:r>
      <w:r w:rsidRPr="007E077A">
        <w:rPr>
          <w:rFonts w:hint="eastAsia"/>
          <w:color w:val="FF0000"/>
        </w:rPr>
        <w:t>资本公积</w:t>
      </w:r>
      <w:r w:rsidRPr="007E077A">
        <w:rPr>
          <w:rFonts w:hint="eastAsia"/>
          <w:color w:val="FF0000"/>
        </w:rPr>
        <w:t>-</w:t>
      </w:r>
      <w:r w:rsidRPr="007E077A">
        <w:rPr>
          <w:rFonts w:hint="eastAsia"/>
          <w:color w:val="FF0000"/>
        </w:rPr>
        <w:t>资本溢价</w:t>
      </w:r>
      <w:r w:rsidRPr="007E077A">
        <w:rPr>
          <w:rFonts w:hint="eastAsia"/>
          <w:color w:val="FF0000"/>
        </w:rPr>
        <w:t xml:space="preserve"> </w:t>
      </w:r>
      <w:r w:rsidRPr="007E077A">
        <w:rPr>
          <w:color w:val="FF0000"/>
        </w:rPr>
        <w:t>150</w:t>
      </w:r>
      <w:r w:rsidRPr="007E077A">
        <w:rPr>
          <w:rFonts w:hint="eastAsia"/>
          <w:color w:val="FF0000"/>
        </w:rPr>
        <w:t>,</w:t>
      </w:r>
      <w:r w:rsidRPr="007E077A">
        <w:rPr>
          <w:color w:val="FF0000"/>
        </w:rPr>
        <w:t>000</w:t>
      </w:r>
    </w:p>
    <w:p w14:paraId="70865227" w14:textId="77777777" w:rsidR="009050FA" w:rsidRDefault="009050FA" w:rsidP="009050FA">
      <w:pPr>
        <w:ind w:firstLineChars="50" w:firstLine="105"/>
        <w:rPr>
          <w:rFonts w:hint="eastAsia"/>
        </w:rPr>
      </w:pPr>
    </w:p>
    <w:p w14:paraId="6C0A8D77" w14:textId="77777777" w:rsidR="009050FA" w:rsidRDefault="009050FA" w:rsidP="009050FA">
      <w:pPr>
        <w:ind w:firstLineChars="50" w:firstLine="105"/>
      </w:pPr>
      <w:r>
        <w:t xml:space="preserve">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）借：资本公积</w:t>
      </w:r>
      <w:r>
        <w:t xml:space="preserve"> 1,000,000</w:t>
      </w:r>
    </w:p>
    <w:p w14:paraId="6BE1EC43" w14:textId="77777777" w:rsidR="009050FA" w:rsidRDefault="009050FA" w:rsidP="009050FA">
      <w:pPr>
        <w:ind w:firstLineChars="50" w:firstLine="105"/>
      </w:pPr>
      <w:r>
        <w:t xml:space="preserve">          </w:t>
      </w:r>
      <w:r>
        <w:rPr>
          <w:rFonts w:hint="eastAsia"/>
        </w:rPr>
        <w:t>贷：实收资本</w:t>
      </w:r>
      <w:r>
        <w:t xml:space="preserve"> 1,000,000</w:t>
      </w:r>
    </w:p>
    <w:p w14:paraId="5531C50B" w14:textId="77777777" w:rsidR="009050FA" w:rsidRDefault="009050FA" w:rsidP="009050FA">
      <w:pPr>
        <w:ind w:firstLineChars="50" w:firstLine="105"/>
      </w:pPr>
      <w:r>
        <w:t xml:space="preserve">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）借：盈余公积</w:t>
      </w:r>
      <w:r>
        <w:t xml:space="preserve"> 120,000</w:t>
      </w:r>
    </w:p>
    <w:p w14:paraId="716116D4" w14:textId="77777777" w:rsidR="009050FA" w:rsidRDefault="009050FA" w:rsidP="009050FA">
      <w:pPr>
        <w:ind w:firstLineChars="50" w:firstLine="105"/>
      </w:pPr>
      <w:r>
        <w:t xml:space="preserve">         </w:t>
      </w:r>
      <w:r>
        <w:rPr>
          <w:rFonts w:hint="eastAsia"/>
        </w:rPr>
        <w:t>贷：利润分配</w:t>
      </w:r>
      <w:r>
        <w:t>——</w:t>
      </w:r>
      <w:r>
        <w:rPr>
          <w:rFonts w:hint="eastAsia"/>
        </w:rPr>
        <w:t>未分配利润</w:t>
      </w:r>
      <w:r>
        <w:t xml:space="preserve"> 120,000</w:t>
      </w:r>
    </w:p>
    <w:p w14:paraId="34B5A912" w14:textId="77777777" w:rsidR="009050FA" w:rsidRDefault="009050FA" w:rsidP="009050FA">
      <w:pPr>
        <w:ind w:firstLineChars="50" w:firstLine="105"/>
      </w:pPr>
      <w:r>
        <w:t xml:space="preserve"> 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）借：利润分配</w:t>
      </w:r>
      <w:r>
        <w:t>——</w:t>
      </w:r>
      <w:r>
        <w:rPr>
          <w:rFonts w:hint="eastAsia"/>
        </w:rPr>
        <w:t>提取盈余公积</w:t>
      </w:r>
      <w:r>
        <w:t xml:space="preserve"> 28,000</w:t>
      </w:r>
    </w:p>
    <w:p w14:paraId="3823DA4D" w14:textId="77777777" w:rsidR="009050FA" w:rsidRDefault="009050FA" w:rsidP="009050FA">
      <w:pPr>
        <w:ind w:firstLineChars="50" w:firstLine="105"/>
      </w:pPr>
      <w:r>
        <w:t xml:space="preserve">         </w:t>
      </w:r>
      <w:r>
        <w:rPr>
          <w:rFonts w:hint="eastAsia"/>
        </w:rPr>
        <w:t>贷：盈余公积</w:t>
      </w:r>
      <w:r>
        <w:t xml:space="preserve"> 28,000</w:t>
      </w:r>
    </w:p>
    <w:p w14:paraId="527A8FBE" w14:textId="77777777" w:rsidR="009050FA" w:rsidRDefault="009050FA" w:rsidP="009050FA">
      <w:pPr>
        <w:ind w:firstLineChars="50" w:firstLine="105"/>
      </w:pPr>
      <w:r>
        <w:t xml:space="preserve">  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）借：银行存款</w:t>
      </w:r>
      <w:r>
        <w:t>15,000,000</w:t>
      </w:r>
    </w:p>
    <w:p w14:paraId="42E948B6" w14:textId="77777777" w:rsidR="009050FA" w:rsidRDefault="009050FA" w:rsidP="009050FA">
      <w:pPr>
        <w:ind w:firstLineChars="50" w:firstLine="105"/>
      </w:pPr>
      <w:r>
        <w:t xml:space="preserve">         </w:t>
      </w:r>
      <w:r>
        <w:rPr>
          <w:rFonts w:hint="eastAsia"/>
        </w:rPr>
        <w:t>贷：实收资本（</w:t>
      </w:r>
      <w:r w:rsidRPr="0049469E">
        <w:rPr>
          <w:b/>
          <w:color w:val="FF0000"/>
        </w:rPr>
        <w:t>30000000*0.15/(1-0.15)</w:t>
      </w:r>
      <w:r>
        <w:rPr>
          <w:rFonts w:hint="eastAsia"/>
        </w:rPr>
        <w:t>）</w:t>
      </w:r>
      <w:r>
        <w:t>10,000,000</w:t>
      </w:r>
    </w:p>
    <w:p w14:paraId="0A973C0C" w14:textId="77777777" w:rsidR="009050FA" w:rsidRDefault="009050FA" w:rsidP="009050FA">
      <w:pPr>
        <w:ind w:firstLineChars="50" w:firstLine="105"/>
      </w:pPr>
      <w:r>
        <w:t xml:space="preserve">             </w:t>
      </w:r>
      <w:r>
        <w:rPr>
          <w:rFonts w:hint="eastAsia"/>
        </w:rPr>
        <w:t>资本公积</w:t>
      </w:r>
      <w:r>
        <w:t xml:space="preserve"> 5,000,000</w:t>
      </w:r>
    </w:p>
    <w:p w14:paraId="66E7483D" w14:textId="77777777" w:rsidR="009050FA" w:rsidRDefault="009050FA" w:rsidP="009050FA"/>
    <w:p w14:paraId="51CB289F" w14:textId="77777777" w:rsidR="009050FA" w:rsidRDefault="009050FA" w:rsidP="009050FA">
      <w:pPr>
        <w:pStyle w:val="1"/>
      </w:pPr>
      <w:r>
        <w:rPr>
          <w:rFonts w:hint="eastAsia"/>
        </w:rPr>
        <w:lastRenderedPageBreak/>
        <w:t>第五章</w:t>
      </w:r>
    </w:p>
    <w:p w14:paraId="79E23B24" w14:textId="77777777" w:rsidR="009050FA" w:rsidRDefault="009050FA" w:rsidP="009050FA">
      <w:pPr>
        <w:ind w:firstLineChars="50" w:firstLine="105"/>
      </w:pPr>
      <w:r>
        <w:rPr>
          <w:rFonts w:hint="eastAsia"/>
        </w:rPr>
        <w:t>一，判断题</w:t>
      </w:r>
    </w:p>
    <w:p w14:paraId="7703DD0B" w14:textId="77777777" w:rsidR="009050FA" w:rsidRDefault="009050FA" w:rsidP="009050FA">
      <w:pPr>
        <w:ind w:firstLineChars="50" w:firstLine="105"/>
      </w:pPr>
      <w:r>
        <w:t xml:space="preserve">1F 2F 3F 4T 5F </w:t>
      </w:r>
      <w:r w:rsidRPr="006B0B1D">
        <w:rPr>
          <w:color w:val="FF0000"/>
        </w:rPr>
        <w:t>6</w:t>
      </w:r>
      <w:r w:rsidRPr="006B0B1D">
        <w:rPr>
          <w:strike/>
          <w:color w:val="FF0000"/>
        </w:rPr>
        <w:t>F</w:t>
      </w:r>
      <w:r>
        <w:rPr>
          <w:strike/>
          <w:color w:val="FF0000"/>
        </w:rPr>
        <w:t xml:space="preserve"> </w:t>
      </w:r>
      <w:r w:rsidRPr="006B0B1D">
        <w:rPr>
          <w:color w:val="FF0000"/>
        </w:rPr>
        <w:t>T 7</w:t>
      </w:r>
      <w:r w:rsidRPr="006B0B1D">
        <w:rPr>
          <w:strike/>
          <w:color w:val="FF0000"/>
        </w:rPr>
        <w:t>T</w:t>
      </w:r>
      <w:r>
        <w:rPr>
          <w:strike/>
          <w:color w:val="FF0000"/>
        </w:rPr>
        <w:t xml:space="preserve"> </w:t>
      </w:r>
      <w:r w:rsidRPr="006B0B1D">
        <w:rPr>
          <w:color w:val="FF0000"/>
        </w:rPr>
        <w:t>F</w:t>
      </w:r>
    </w:p>
    <w:p w14:paraId="6A43F0B2" w14:textId="77777777" w:rsidR="009050FA" w:rsidRDefault="009050FA" w:rsidP="009050FA">
      <w:pPr>
        <w:ind w:firstLineChars="50" w:firstLine="105"/>
      </w:pPr>
      <w:r>
        <w:rPr>
          <w:rFonts w:hint="eastAsia"/>
        </w:rPr>
        <w:t>二，单选题</w:t>
      </w:r>
    </w:p>
    <w:p w14:paraId="4B75C6B0" w14:textId="77777777" w:rsidR="009050FA" w:rsidRDefault="009050FA" w:rsidP="009050FA">
      <w:pPr>
        <w:ind w:firstLineChars="50" w:firstLine="105"/>
      </w:pPr>
      <w:r>
        <w:t xml:space="preserve">1B 2D 3B 4A </w:t>
      </w:r>
    </w:p>
    <w:p w14:paraId="0054289B" w14:textId="77777777" w:rsidR="009050FA" w:rsidRDefault="009050FA" w:rsidP="009050FA">
      <w:pPr>
        <w:ind w:firstLineChars="50" w:firstLine="105"/>
      </w:pPr>
      <w:r>
        <w:rPr>
          <w:rFonts w:hint="eastAsia"/>
        </w:rPr>
        <w:t>三，多选题</w:t>
      </w:r>
    </w:p>
    <w:p w14:paraId="37A66D8B" w14:textId="77777777" w:rsidR="009050FA" w:rsidRDefault="009050FA" w:rsidP="009050FA">
      <w:pPr>
        <w:ind w:firstLineChars="50" w:firstLine="105"/>
      </w:pPr>
      <w:r>
        <w:t>1ACD 2ABC 3ABCD 4BCD 5ABD 6BC</w:t>
      </w:r>
    </w:p>
    <w:p w14:paraId="06C53FEC" w14:textId="77777777" w:rsidR="009050FA" w:rsidRDefault="009050FA" w:rsidP="009050FA">
      <w:pPr>
        <w:ind w:firstLineChars="50" w:firstLine="105"/>
      </w:pPr>
      <w:r>
        <w:rPr>
          <w:rFonts w:hint="eastAsia"/>
        </w:rPr>
        <w:t>四，业务题</w:t>
      </w:r>
    </w:p>
    <w:p w14:paraId="5831FB1A" w14:textId="77777777" w:rsidR="009050FA" w:rsidRDefault="009050FA" w:rsidP="009050FA">
      <w:pPr>
        <w:ind w:firstLineChars="50" w:firstLine="105"/>
      </w:pPr>
      <w:r>
        <w:t>1</w:t>
      </w:r>
      <w:r>
        <w:rPr>
          <w:rFonts w:hint="eastAsia"/>
        </w:rPr>
        <w:t>，（</w:t>
      </w:r>
      <w:r>
        <w:t>1</w:t>
      </w:r>
      <w:r>
        <w:rPr>
          <w:rFonts w:hint="eastAsia"/>
        </w:rPr>
        <w:t>）借：应收账款</w:t>
      </w:r>
      <w:r>
        <w:t xml:space="preserve"> 36,270 </w:t>
      </w:r>
    </w:p>
    <w:p w14:paraId="107B0165" w14:textId="77777777" w:rsidR="009050FA" w:rsidRDefault="009050FA" w:rsidP="009050FA">
      <w:pPr>
        <w:ind w:firstLineChars="50" w:firstLine="105"/>
      </w:pPr>
      <w:r>
        <w:t xml:space="preserve">         </w:t>
      </w:r>
      <w:r>
        <w:rPr>
          <w:rFonts w:hint="eastAsia"/>
        </w:rPr>
        <w:t>贷：主营业务收入</w:t>
      </w:r>
      <w:r>
        <w:t>31,000</w:t>
      </w:r>
    </w:p>
    <w:p w14:paraId="59F13736" w14:textId="77777777" w:rsidR="009050FA" w:rsidRDefault="009050FA" w:rsidP="009050FA">
      <w:pPr>
        <w:ind w:firstLineChars="50" w:firstLine="105"/>
      </w:pPr>
      <w:r>
        <w:t xml:space="preserve">           </w:t>
      </w:r>
      <w:r>
        <w:rPr>
          <w:rFonts w:hint="eastAsia"/>
        </w:rPr>
        <w:t>贷：应交税费</w:t>
      </w:r>
      <w:r>
        <w:t>——</w:t>
      </w:r>
      <w:r>
        <w:rPr>
          <w:rFonts w:hint="eastAsia"/>
        </w:rPr>
        <w:t>应交增值税（销项税额）</w:t>
      </w:r>
      <w:r>
        <w:t>5,270</w:t>
      </w:r>
    </w:p>
    <w:p w14:paraId="15E00350" w14:textId="77777777" w:rsidR="009050FA" w:rsidRDefault="009050FA" w:rsidP="009050FA">
      <w:pPr>
        <w:ind w:firstLineChars="50" w:firstLine="105"/>
      </w:pPr>
      <w:r>
        <w:t xml:space="preserve">       </w:t>
      </w:r>
      <w:r>
        <w:rPr>
          <w:rFonts w:hint="eastAsia"/>
        </w:rPr>
        <w:t>借：主营业务成本</w:t>
      </w:r>
      <w:r>
        <w:t xml:space="preserve"> 20,000</w:t>
      </w:r>
    </w:p>
    <w:p w14:paraId="4DEBCEBB" w14:textId="77777777" w:rsidR="009050FA" w:rsidRDefault="009050FA" w:rsidP="009050FA">
      <w:pPr>
        <w:ind w:firstLineChars="50" w:firstLine="105"/>
      </w:pPr>
      <w:r>
        <w:t xml:space="preserve">         </w:t>
      </w:r>
      <w:r>
        <w:rPr>
          <w:rFonts w:hint="eastAsia"/>
        </w:rPr>
        <w:t>贷：库存商品</w:t>
      </w:r>
      <w:r>
        <w:t xml:space="preserve"> 20,000</w:t>
      </w:r>
    </w:p>
    <w:p w14:paraId="6A66BE63" w14:textId="77777777" w:rsidR="009050FA" w:rsidRDefault="009050FA" w:rsidP="009050FA">
      <w:pPr>
        <w:ind w:firstLineChars="50" w:firstLine="105"/>
      </w:pPr>
      <w:r>
        <w:t xml:space="preserve">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10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</w:t>
      </w:r>
    </w:p>
    <w:p w14:paraId="02A2CFBC" w14:textId="77777777" w:rsidR="009050FA" w:rsidRDefault="009050FA" w:rsidP="009050FA">
      <w:pPr>
        <w:ind w:firstLineChars="50" w:firstLine="105"/>
      </w:pPr>
      <w:r>
        <w:t xml:space="preserve">       </w:t>
      </w:r>
      <w:r>
        <w:rPr>
          <w:rFonts w:hint="eastAsia"/>
        </w:rPr>
        <w:t>借：银行存款</w:t>
      </w:r>
      <w:r>
        <w:t xml:space="preserve"> 130,000</w:t>
      </w:r>
    </w:p>
    <w:p w14:paraId="3B0804C3" w14:textId="77777777" w:rsidR="009050FA" w:rsidRDefault="009050FA" w:rsidP="009050FA">
      <w:pPr>
        <w:ind w:firstLineChars="50" w:firstLine="105"/>
      </w:pPr>
      <w:r>
        <w:t xml:space="preserve">         </w:t>
      </w:r>
      <w:r>
        <w:rPr>
          <w:rFonts w:hint="eastAsia"/>
        </w:rPr>
        <w:t>贷：预收账款</w:t>
      </w:r>
      <w:r>
        <w:t xml:space="preserve"> 130,000</w:t>
      </w:r>
    </w:p>
    <w:p w14:paraId="3DAB7FCA" w14:textId="77777777" w:rsidR="009050FA" w:rsidRDefault="009050FA" w:rsidP="009050FA">
      <w:pPr>
        <w:ind w:firstLineChars="50" w:firstLine="105"/>
      </w:pPr>
      <w:r>
        <w:t xml:space="preserve">       10</w:t>
      </w:r>
      <w:r>
        <w:rPr>
          <w:rFonts w:hint="eastAsia"/>
        </w:rPr>
        <w:t>月</w:t>
      </w:r>
      <w:r>
        <w:t>28</w:t>
      </w:r>
      <w:r>
        <w:rPr>
          <w:rFonts w:hint="eastAsia"/>
        </w:rPr>
        <w:t>日</w:t>
      </w:r>
    </w:p>
    <w:p w14:paraId="775235C8" w14:textId="77777777" w:rsidR="009050FA" w:rsidRDefault="009050FA" w:rsidP="009050FA">
      <w:pPr>
        <w:ind w:firstLineChars="50" w:firstLine="105"/>
      </w:pPr>
      <w:r>
        <w:t xml:space="preserve">       </w:t>
      </w:r>
      <w:r>
        <w:rPr>
          <w:rFonts w:hint="eastAsia"/>
        </w:rPr>
        <w:t>借：预收账款</w:t>
      </w:r>
      <w:r>
        <w:t xml:space="preserve"> 130,000</w:t>
      </w:r>
    </w:p>
    <w:p w14:paraId="27E62BD9" w14:textId="77777777" w:rsidR="009050FA" w:rsidRDefault="009050FA" w:rsidP="009050FA">
      <w:pPr>
        <w:ind w:firstLineChars="50" w:firstLine="105"/>
      </w:pPr>
      <w:r>
        <w:t xml:space="preserve">         </w:t>
      </w:r>
      <w:r>
        <w:rPr>
          <w:rFonts w:hint="eastAsia"/>
        </w:rPr>
        <w:t>贷：其他业务收入</w:t>
      </w:r>
      <w:r>
        <w:t xml:space="preserve"> 130,000</w:t>
      </w:r>
    </w:p>
    <w:p w14:paraId="442CF6C7" w14:textId="77777777" w:rsidR="009050FA" w:rsidRDefault="009050FA" w:rsidP="009050FA">
      <w:pPr>
        <w:ind w:firstLineChars="150" w:firstLine="315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）借：销售费用</w:t>
      </w:r>
      <w:r>
        <w:t xml:space="preserve"> 200,000</w:t>
      </w:r>
    </w:p>
    <w:p w14:paraId="0C040D0F" w14:textId="77777777" w:rsidR="009050FA" w:rsidRDefault="009050FA" w:rsidP="009050FA">
      <w:pPr>
        <w:ind w:firstLineChars="150" w:firstLine="315"/>
      </w:pPr>
      <w:r>
        <w:t xml:space="preserve">       </w:t>
      </w:r>
      <w:r>
        <w:rPr>
          <w:rFonts w:hint="eastAsia"/>
        </w:rPr>
        <w:t>贷：银行存款</w:t>
      </w:r>
      <w:r>
        <w:t xml:space="preserve"> 200,00</w:t>
      </w:r>
    </w:p>
    <w:p w14:paraId="1275A6FC" w14:textId="77777777" w:rsidR="009050FA" w:rsidRDefault="009050FA" w:rsidP="009050FA">
      <w:pPr>
        <w:ind w:firstLineChars="150" w:firstLine="315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）借：应收账款</w:t>
      </w:r>
      <w:r>
        <w:t xml:space="preserve"> 28,080</w:t>
      </w:r>
    </w:p>
    <w:p w14:paraId="4693BD4E" w14:textId="77777777" w:rsidR="009050FA" w:rsidRDefault="009050FA" w:rsidP="009050FA">
      <w:pPr>
        <w:ind w:firstLineChars="150" w:firstLine="315"/>
      </w:pPr>
      <w:r>
        <w:t xml:space="preserve">       </w:t>
      </w:r>
      <w:r>
        <w:rPr>
          <w:rFonts w:hint="eastAsia"/>
        </w:rPr>
        <w:t>贷：主营业务收入</w:t>
      </w:r>
      <w:r>
        <w:t xml:space="preserve"> 240,000</w:t>
      </w:r>
    </w:p>
    <w:p w14:paraId="2CD2362C" w14:textId="77777777" w:rsidR="009050FA" w:rsidRDefault="009050FA" w:rsidP="009050FA">
      <w:pPr>
        <w:ind w:firstLineChars="150" w:firstLine="315"/>
      </w:pPr>
      <w:r>
        <w:t xml:space="preserve">           </w:t>
      </w:r>
      <w:r>
        <w:rPr>
          <w:rFonts w:hint="eastAsia"/>
        </w:rPr>
        <w:t>应交税费</w:t>
      </w:r>
      <w:r>
        <w:t>——</w:t>
      </w:r>
      <w:r>
        <w:rPr>
          <w:rFonts w:hint="eastAsia"/>
        </w:rPr>
        <w:t>应交增值税（销项税额）</w:t>
      </w:r>
      <w:r>
        <w:t>4,080</w:t>
      </w:r>
    </w:p>
    <w:p w14:paraId="177511D9" w14:textId="77777777" w:rsidR="009050FA" w:rsidRDefault="009050FA" w:rsidP="009050FA">
      <w:pPr>
        <w:ind w:firstLineChars="150" w:firstLine="315"/>
      </w:pPr>
      <w:r>
        <w:t xml:space="preserve">      </w:t>
      </w:r>
      <w:r>
        <w:rPr>
          <w:rFonts w:hint="eastAsia"/>
        </w:rPr>
        <w:t>借：主营业务成本</w:t>
      </w:r>
      <w:r>
        <w:t xml:space="preserve"> 16,000</w:t>
      </w:r>
    </w:p>
    <w:p w14:paraId="013A7FD6" w14:textId="77777777" w:rsidR="009050FA" w:rsidRDefault="009050FA" w:rsidP="009050FA">
      <w:pPr>
        <w:ind w:firstLineChars="150" w:firstLine="315"/>
      </w:pPr>
      <w:r>
        <w:t xml:space="preserve">        </w:t>
      </w:r>
      <w:r>
        <w:rPr>
          <w:rFonts w:hint="eastAsia"/>
        </w:rPr>
        <w:t>贷：库存商品</w:t>
      </w:r>
      <w:r>
        <w:t xml:space="preserve"> 16,000</w:t>
      </w:r>
    </w:p>
    <w:p w14:paraId="3C46EB97" w14:textId="77777777" w:rsidR="009050FA" w:rsidRDefault="009050FA" w:rsidP="009050FA">
      <w:pPr>
        <w:ind w:firstLineChars="150" w:firstLine="315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）借：银行存款</w:t>
      </w:r>
      <w:r>
        <w:t xml:space="preserve"> 42,120</w:t>
      </w:r>
    </w:p>
    <w:p w14:paraId="07C8D833" w14:textId="77777777" w:rsidR="009050FA" w:rsidRDefault="009050FA" w:rsidP="009050FA">
      <w:pPr>
        <w:ind w:firstLineChars="150" w:firstLine="315"/>
      </w:pPr>
      <w:r>
        <w:t xml:space="preserve">       </w:t>
      </w:r>
      <w:r>
        <w:rPr>
          <w:rFonts w:hint="eastAsia"/>
        </w:rPr>
        <w:t>贷：主营业务收入</w:t>
      </w:r>
      <w:r>
        <w:t xml:space="preserve"> 36,000</w:t>
      </w:r>
    </w:p>
    <w:p w14:paraId="3F1AE163" w14:textId="77777777" w:rsidR="009050FA" w:rsidRDefault="009050FA" w:rsidP="009050FA">
      <w:pPr>
        <w:ind w:firstLineChars="150" w:firstLine="315"/>
      </w:pPr>
      <w:r>
        <w:t xml:space="preserve">          </w:t>
      </w:r>
      <w:r>
        <w:rPr>
          <w:rFonts w:hint="eastAsia"/>
        </w:rPr>
        <w:t>应交税费</w:t>
      </w:r>
      <w:r>
        <w:t>——</w:t>
      </w:r>
      <w:r>
        <w:rPr>
          <w:rFonts w:hint="eastAsia"/>
        </w:rPr>
        <w:t>应交增值税（销项税额）</w:t>
      </w:r>
      <w:r>
        <w:t>6,120</w:t>
      </w:r>
    </w:p>
    <w:p w14:paraId="05456A09" w14:textId="77777777" w:rsidR="009050FA" w:rsidRDefault="009050FA" w:rsidP="009050FA">
      <w:pPr>
        <w:ind w:firstLineChars="150" w:firstLine="315"/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）借：银行存款</w:t>
      </w:r>
      <w:r>
        <w:t xml:space="preserve"> 27,840</w:t>
      </w:r>
    </w:p>
    <w:p w14:paraId="5301914B" w14:textId="77777777" w:rsidR="009050FA" w:rsidRDefault="009050FA" w:rsidP="009050FA">
      <w:pPr>
        <w:ind w:firstLineChars="150" w:firstLine="315"/>
      </w:pPr>
      <w:r>
        <w:t xml:space="preserve">         </w:t>
      </w:r>
      <w:r>
        <w:rPr>
          <w:rFonts w:hint="eastAsia"/>
        </w:rPr>
        <w:t>财务费用</w:t>
      </w:r>
      <w:r>
        <w:t xml:space="preserve"> 240</w:t>
      </w:r>
    </w:p>
    <w:p w14:paraId="7E2FC2A8" w14:textId="77777777" w:rsidR="009050FA" w:rsidRDefault="009050FA" w:rsidP="009050FA">
      <w:pPr>
        <w:ind w:firstLineChars="150" w:firstLine="315"/>
      </w:pPr>
      <w:r>
        <w:t xml:space="preserve">       </w:t>
      </w:r>
      <w:r>
        <w:rPr>
          <w:rFonts w:hint="eastAsia"/>
        </w:rPr>
        <w:t>贷：应收账款</w:t>
      </w:r>
      <w:r>
        <w:t xml:space="preserve"> 28,080</w:t>
      </w:r>
    </w:p>
    <w:p w14:paraId="094BB420" w14:textId="77777777" w:rsidR="009050FA" w:rsidRDefault="009050FA" w:rsidP="009050FA">
      <w:pPr>
        <w:ind w:firstLineChars="150" w:firstLine="315"/>
      </w:pPr>
      <w:r>
        <w:rPr>
          <w:rFonts w:hint="eastAsia"/>
        </w:rPr>
        <w:t>（</w:t>
      </w:r>
      <w:r>
        <w:t>7</w:t>
      </w:r>
      <w:r>
        <w:rPr>
          <w:rFonts w:hint="eastAsia"/>
        </w:rPr>
        <w:t>）借：管理费用</w:t>
      </w:r>
      <w:r>
        <w:t xml:space="preserve"> 40,000</w:t>
      </w:r>
    </w:p>
    <w:p w14:paraId="3849E44D" w14:textId="77777777" w:rsidR="009050FA" w:rsidRDefault="009050FA" w:rsidP="009050FA">
      <w:pPr>
        <w:ind w:firstLineChars="150" w:firstLine="315"/>
      </w:pPr>
      <w:r>
        <w:t xml:space="preserve">       </w:t>
      </w:r>
      <w:r>
        <w:rPr>
          <w:rFonts w:hint="eastAsia"/>
        </w:rPr>
        <w:t>贷：累积折旧</w:t>
      </w:r>
      <w:r>
        <w:t xml:space="preserve"> 40,000</w:t>
      </w:r>
    </w:p>
    <w:p w14:paraId="05C82C0D" w14:textId="77777777" w:rsidR="009050FA" w:rsidRDefault="009050FA" w:rsidP="009050FA">
      <w:pPr>
        <w:ind w:firstLineChars="150" w:firstLine="315"/>
      </w:pPr>
      <w:r>
        <w:t xml:space="preserve">     </w:t>
      </w:r>
      <w:r>
        <w:rPr>
          <w:rFonts w:hint="eastAsia"/>
        </w:rPr>
        <w:t>借：财务费用</w:t>
      </w:r>
      <w:r>
        <w:t xml:space="preserve"> 100,000</w:t>
      </w:r>
    </w:p>
    <w:p w14:paraId="6B4EAC89" w14:textId="77777777" w:rsidR="009050FA" w:rsidRDefault="009050FA" w:rsidP="009050FA">
      <w:pPr>
        <w:ind w:firstLineChars="150" w:firstLine="315"/>
      </w:pPr>
      <w:r>
        <w:t xml:space="preserve">       </w:t>
      </w:r>
      <w:r>
        <w:rPr>
          <w:rFonts w:hint="eastAsia"/>
        </w:rPr>
        <w:t>贷：应付利息</w:t>
      </w:r>
      <w:r>
        <w:t xml:space="preserve"> 100,000</w:t>
      </w:r>
    </w:p>
    <w:p w14:paraId="443DFE5A" w14:textId="77777777" w:rsidR="009050FA" w:rsidRDefault="009050FA" w:rsidP="009050FA">
      <w:r>
        <w:t>2</w:t>
      </w:r>
      <w:r>
        <w:rPr>
          <w:rFonts w:hint="eastAsia"/>
        </w:rPr>
        <w:t>，（</w:t>
      </w:r>
      <w:r>
        <w:t>1</w:t>
      </w:r>
      <w:r>
        <w:rPr>
          <w:rFonts w:hint="eastAsia"/>
        </w:rPr>
        <w:t>）将各项收入转入“本年利润”账户的贷方</w:t>
      </w:r>
    </w:p>
    <w:p w14:paraId="1953A2D5" w14:textId="77777777" w:rsidR="009050FA" w:rsidRDefault="009050FA" w:rsidP="009050FA">
      <w:pPr>
        <w:pStyle w:val="ListParagraph"/>
        <w:ind w:leftChars="171" w:left="359" w:firstLineChars="150" w:firstLine="315"/>
      </w:pPr>
      <w:r>
        <w:rPr>
          <w:rFonts w:hint="eastAsia"/>
        </w:rPr>
        <w:t>借：主营业务收入</w:t>
      </w:r>
      <w:r>
        <w:t xml:space="preserve"> 5,800,000</w:t>
      </w:r>
    </w:p>
    <w:p w14:paraId="389A7A94" w14:textId="77777777" w:rsidR="009050FA" w:rsidRDefault="009050FA" w:rsidP="009050FA">
      <w:pPr>
        <w:pStyle w:val="ListParagraph"/>
        <w:ind w:leftChars="171" w:left="359" w:firstLineChars="350" w:firstLine="735"/>
      </w:pPr>
      <w:r>
        <w:rPr>
          <w:rFonts w:hint="eastAsia"/>
        </w:rPr>
        <w:t>投资收益</w:t>
      </w:r>
      <w:r>
        <w:t xml:space="preserve"> 1,300,000</w:t>
      </w:r>
    </w:p>
    <w:p w14:paraId="195D5842" w14:textId="77777777" w:rsidR="009050FA" w:rsidRDefault="009050FA" w:rsidP="009050FA">
      <w:pPr>
        <w:pStyle w:val="ListParagraph"/>
        <w:ind w:leftChars="171" w:left="359" w:firstLineChars="350" w:firstLine="735"/>
      </w:pPr>
      <w:r>
        <w:rPr>
          <w:rFonts w:hint="eastAsia"/>
        </w:rPr>
        <w:t>营业外收入</w:t>
      </w:r>
      <w:r>
        <w:t xml:space="preserve"> 230,000</w:t>
      </w:r>
    </w:p>
    <w:p w14:paraId="2D0FA34F" w14:textId="77777777" w:rsidR="009050FA" w:rsidRDefault="009050FA" w:rsidP="009050FA">
      <w:r>
        <w:t xml:space="preserve">        </w:t>
      </w:r>
      <w:r>
        <w:rPr>
          <w:rFonts w:hint="eastAsia"/>
        </w:rPr>
        <w:t>贷：本年利润</w:t>
      </w:r>
      <w:r>
        <w:t xml:space="preserve"> 7,330,000</w:t>
      </w:r>
    </w:p>
    <w:p w14:paraId="4BF8E48A" w14:textId="77777777" w:rsidR="009050FA" w:rsidRDefault="009050FA" w:rsidP="009050FA">
      <w:pPr>
        <w:ind w:firstLineChars="300" w:firstLine="630"/>
      </w:pPr>
      <w:r>
        <w:rPr>
          <w:rFonts w:hint="eastAsia"/>
        </w:rPr>
        <w:t>将各项成本、费用转入“本年利润”账户的借方</w:t>
      </w:r>
    </w:p>
    <w:p w14:paraId="26646FFB" w14:textId="77777777" w:rsidR="009050FA" w:rsidRDefault="009050FA" w:rsidP="009050FA">
      <w:pPr>
        <w:ind w:firstLineChars="250" w:firstLine="525"/>
      </w:pPr>
      <w:r>
        <w:rPr>
          <w:rFonts w:hint="eastAsia"/>
        </w:rPr>
        <w:lastRenderedPageBreak/>
        <w:t>借：本年利润</w:t>
      </w:r>
      <w:r>
        <w:t xml:space="preserve"> 6,160,000</w:t>
      </w:r>
    </w:p>
    <w:p w14:paraId="7628AE99" w14:textId="77777777" w:rsidR="009050FA" w:rsidRDefault="009050FA" w:rsidP="009050FA">
      <w:pPr>
        <w:ind w:firstLineChars="150" w:firstLine="315"/>
      </w:pPr>
      <w:r>
        <w:t xml:space="preserve">    </w:t>
      </w:r>
      <w:r>
        <w:rPr>
          <w:rFonts w:hint="eastAsia"/>
        </w:rPr>
        <w:t>贷：主营业务成本</w:t>
      </w:r>
      <w:r>
        <w:t xml:space="preserve"> 3,900,000</w:t>
      </w:r>
    </w:p>
    <w:p w14:paraId="11BF0930" w14:textId="77777777" w:rsidR="009050FA" w:rsidRDefault="009050FA" w:rsidP="009050FA">
      <w:pPr>
        <w:ind w:firstLineChars="150" w:firstLine="315"/>
      </w:pPr>
      <w:r>
        <w:t xml:space="preserve">        </w:t>
      </w:r>
      <w:r>
        <w:rPr>
          <w:rFonts w:hint="eastAsia"/>
        </w:rPr>
        <w:t>营业税金及附加</w:t>
      </w:r>
      <w:r>
        <w:t xml:space="preserve"> 500,000</w:t>
      </w:r>
    </w:p>
    <w:p w14:paraId="68D0359A" w14:textId="77777777" w:rsidR="009050FA" w:rsidRDefault="009050FA" w:rsidP="009050FA">
      <w:pPr>
        <w:ind w:firstLineChars="150" w:firstLine="315"/>
      </w:pPr>
      <w:r>
        <w:t xml:space="preserve">        </w:t>
      </w:r>
      <w:r>
        <w:rPr>
          <w:rFonts w:hint="eastAsia"/>
        </w:rPr>
        <w:t>销售费用</w:t>
      </w:r>
      <w:r>
        <w:t xml:space="preserve"> 250,000</w:t>
      </w:r>
    </w:p>
    <w:p w14:paraId="16A53382" w14:textId="77777777" w:rsidR="009050FA" w:rsidRDefault="009050FA" w:rsidP="009050FA">
      <w:pPr>
        <w:ind w:firstLineChars="150" w:firstLine="315"/>
      </w:pPr>
      <w:r>
        <w:t xml:space="preserve">        </w:t>
      </w:r>
      <w:r>
        <w:rPr>
          <w:rFonts w:hint="eastAsia"/>
        </w:rPr>
        <w:t>管理费用</w:t>
      </w:r>
      <w:r>
        <w:t xml:space="preserve"> 340,000</w:t>
      </w:r>
    </w:p>
    <w:p w14:paraId="5AB5BE8B" w14:textId="77777777" w:rsidR="009050FA" w:rsidRDefault="009050FA" w:rsidP="009050FA">
      <w:pPr>
        <w:ind w:firstLineChars="150" w:firstLine="315"/>
      </w:pPr>
      <w:r>
        <w:t xml:space="preserve">        </w:t>
      </w:r>
      <w:r>
        <w:rPr>
          <w:rFonts w:hint="eastAsia"/>
        </w:rPr>
        <w:t>财务费用</w:t>
      </w:r>
      <w:r>
        <w:t xml:space="preserve"> 450,000</w:t>
      </w:r>
    </w:p>
    <w:p w14:paraId="095BBCCE" w14:textId="77777777" w:rsidR="009050FA" w:rsidRDefault="009050FA" w:rsidP="009050FA">
      <w:pPr>
        <w:ind w:firstLineChars="150" w:firstLine="315"/>
      </w:pPr>
      <w:r>
        <w:t xml:space="preserve">        </w:t>
      </w:r>
      <w:r>
        <w:rPr>
          <w:rFonts w:hint="eastAsia"/>
        </w:rPr>
        <w:t>营业外支出</w:t>
      </w:r>
      <w:r>
        <w:t xml:space="preserve"> 170,000</w:t>
      </w:r>
    </w:p>
    <w:p w14:paraId="1F66EA4D" w14:textId="77777777" w:rsidR="009050FA" w:rsidRDefault="009050FA" w:rsidP="009050FA">
      <w:pPr>
        <w:ind w:firstLineChars="150" w:firstLine="315"/>
      </w:pPr>
      <w:r>
        <w:t xml:space="preserve">        </w:t>
      </w:r>
      <w:r>
        <w:rPr>
          <w:rFonts w:hint="eastAsia"/>
        </w:rPr>
        <w:t>所得税费用</w:t>
      </w:r>
      <w:r>
        <w:t xml:space="preserve"> 550,000</w:t>
      </w:r>
    </w:p>
    <w:p w14:paraId="4A37600B" w14:textId="77777777" w:rsidR="009050FA" w:rsidRDefault="009050FA" w:rsidP="009050FA">
      <w:pPr>
        <w:ind w:firstLineChars="150" w:firstLine="315"/>
      </w:pPr>
      <w:r>
        <w:t xml:space="preserve">   </w:t>
      </w:r>
      <w:r>
        <w:rPr>
          <w:rFonts w:hint="eastAsia"/>
        </w:rPr>
        <w:t>年度终了，将“本年利润”账户余额转入“利润分配”账户中</w:t>
      </w:r>
    </w:p>
    <w:p w14:paraId="496C5831" w14:textId="77777777" w:rsidR="009050FA" w:rsidRDefault="009050FA" w:rsidP="009050FA">
      <w:pPr>
        <w:ind w:firstLineChars="200" w:firstLine="420"/>
      </w:pPr>
      <w:r>
        <w:t xml:space="preserve"> </w:t>
      </w:r>
      <w:r>
        <w:rPr>
          <w:rFonts w:hint="eastAsia"/>
        </w:rPr>
        <w:t>借：本年利润</w:t>
      </w:r>
      <w:r>
        <w:t xml:space="preserve"> 1,170,000</w:t>
      </w:r>
    </w:p>
    <w:p w14:paraId="5C80339B" w14:textId="77777777" w:rsidR="009050FA" w:rsidRDefault="009050FA" w:rsidP="009050FA">
      <w:pPr>
        <w:ind w:firstLineChars="150" w:firstLine="315"/>
      </w:pPr>
      <w:r>
        <w:t xml:space="preserve">    </w:t>
      </w:r>
      <w:r>
        <w:rPr>
          <w:rFonts w:hint="eastAsia"/>
        </w:rPr>
        <w:t>贷：利润分配</w:t>
      </w:r>
      <w:r>
        <w:t>——</w:t>
      </w:r>
      <w:r>
        <w:rPr>
          <w:rFonts w:hint="eastAsia"/>
        </w:rPr>
        <w:t>未分配利润</w:t>
      </w:r>
      <w:r>
        <w:t xml:space="preserve"> 1,170,000</w:t>
      </w:r>
    </w:p>
    <w:p w14:paraId="3D48990D" w14:textId="77777777" w:rsidR="009050FA" w:rsidRDefault="009050FA" w:rsidP="009050FA">
      <w:pPr>
        <w:ind w:firstLineChars="150" w:firstLine="315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）提取法定盈余公积和任意盈余公积时</w:t>
      </w:r>
    </w:p>
    <w:p w14:paraId="2524561A" w14:textId="77777777" w:rsidR="009050FA" w:rsidRDefault="009050FA" w:rsidP="009050FA">
      <w:pPr>
        <w:ind w:firstLineChars="150" w:firstLine="315"/>
      </w:pPr>
      <w:r>
        <w:t xml:space="preserve">  </w:t>
      </w:r>
      <w:r>
        <w:rPr>
          <w:rFonts w:hint="eastAsia"/>
        </w:rPr>
        <w:t>借：利润分配</w:t>
      </w:r>
      <w:r>
        <w:t>——</w:t>
      </w:r>
      <w:r>
        <w:rPr>
          <w:rFonts w:hint="eastAsia"/>
        </w:rPr>
        <w:t>提取法定盈余公积</w:t>
      </w:r>
      <w:r>
        <w:t xml:space="preserve"> 117,000</w:t>
      </w:r>
    </w:p>
    <w:p w14:paraId="7E07D6C5" w14:textId="77777777" w:rsidR="009050FA" w:rsidRDefault="009050FA" w:rsidP="009050FA">
      <w:pPr>
        <w:ind w:firstLineChars="150" w:firstLine="315"/>
      </w:pPr>
      <w:r>
        <w:t xml:space="preserve">              ——</w:t>
      </w:r>
      <w:r>
        <w:rPr>
          <w:rFonts w:hint="eastAsia"/>
        </w:rPr>
        <w:t>提取任意盈余公积</w:t>
      </w:r>
      <w:r>
        <w:t xml:space="preserve"> 58,500</w:t>
      </w:r>
    </w:p>
    <w:p w14:paraId="0DC72DAB" w14:textId="77777777" w:rsidR="009050FA" w:rsidRDefault="009050FA" w:rsidP="009050FA">
      <w:pPr>
        <w:ind w:firstLineChars="150" w:firstLine="315"/>
      </w:pPr>
      <w:r>
        <w:t xml:space="preserve">    </w:t>
      </w:r>
      <w:r>
        <w:rPr>
          <w:rFonts w:hint="eastAsia"/>
        </w:rPr>
        <w:t>贷：盈余公积</w:t>
      </w:r>
      <w:r>
        <w:t>——</w:t>
      </w:r>
      <w:r>
        <w:rPr>
          <w:rFonts w:hint="eastAsia"/>
        </w:rPr>
        <w:t>法定盈余公积</w:t>
      </w:r>
      <w:r>
        <w:t xml:space="preserve"> 117,000</w:t>
      </w:r>
    </w:p>
    <w:p w14:paraId="2D2FB464" w14:textId="77777777" w:rsidR="009050FA" w:rsidRDefault="009050FA" w:rsidP="009050FA">
      <w:pPr>
        <w:ind w:firstLineChars="150" w:firstLine="315"/>
      </w:pPr>
      <w:r>
        <w:t xml:space="preserve">                ——</w:t>
      </w:r>
      <w:r>
        <w:rPr>
          <w:rFonts w:hint="eastAsia"/>
        </w:rPr>
        <w:t>任意盈余公积</w:t>
      </w:r>
      <w:r>
        <w:t xml:space="preserve"> 58,500</w:t>
      </w:r>
    </w:p>
    <w:p w14:paraId="1A282DCE" w14:textId="77777777" w:rsidR="009050FA" w:rsidRDefault="009050FA" w:rsidP="009050FA">
      <w:pPr>
        <w:ind w:firstLineChars="150" w:firstLine="315"/>
      </w:pPr>
      <w:r>
        <w:t xml:space="preserve"> </w:t>
      </w:r>
      <w:r>
        <w:rPr>
          <w:rFonts w:hint="eastAsia"/>
        </w:rPr>
        <w:t>向投资者分配现金股利时</w:t>
      </w:r>
    </w:p>
    <w:p w14:paraId="12720AA3" w14:textId="77777777" w:rsidR="009050FA" w:rsidRDefault="009050FA" w:rsidP="009050FA">
      <w:pPr>
        <w:ind w:firstLineChars="150" w:firstLine="315"/>
      </w:pPr>
      <w:r>
        <w:t xml:space="preserve">  </w:t>
      </w:r>
      <w:r>
        <w:rPr>
          <w:rFonts w:hint="eastAsia"/>
        </w:rPr>
        <w:t>借：利润分配</w:t>
      </w:r>
      <w:r>
        <w:t>——</w:t>
      </w:r>
      <w:r>
        <w:rPr>
          <w:rFonts w:hint="eastAsia"/>
        </w:rPr>
        <w:t>应付现金股利</w:t>
      </w:r>
      <w:r>
        <w:t xml:space="preserve"> 700,000</w:t>
      </w:r>
    </w:p>
    <w:p w14:paraId="3C0EB7AD" w14:textId="77777777" w:rsidR="009050FA" w:rsidRDefault="009050FA" w:rsidP="009050FA">
      <w:pPr>
        <w:ind w:firstLineChars="150" w:firstLine="315"/>
      </w:pPr>
      <w:r>
        <w:t xml:space="preserve">    </w:t>
      </w:r>
      <w:r>
        <w:rPr>
          <w:rFonts w:hint="eastAsia"/>
        </w:rPr>
        <w:t>贷：应付股利</w:t>
      </w:r>
      <w:r>
        <w:t xml:space="preserve"> 700,000</w:t>
      </w:r>
    </w:p>
    <w:p w14:paraId="1BA944FC" w14:textId="77777777" w:rsidR="009050FA" w:rsidRDefault="009050FA" w:rsidP="009050FA">
      <w:pPr>
        <w:ind w:firstLineChars="150" w:firstLine="315"/>
      </w:pPr>
      <w:r>
        <w:rPr>
          <w:rFonts w:hint="eastAsia"/>
        </w:rPr>
        <w:t>结转利润分配</w:t>
      </w:r>
    </w:p>
    <w:p w14:paraId="47C848EB" w14:textId="77777777" w:rsidR="009050FA" w:rsidRDefault="009050FA" w:rsidP="009050FA">
      <w:pPr>
        <w:ind w:firstLineChars="150" w:firstLine="315"/>
      </w:pPr>
      <w:r>
        <w:t xml:space="preserve"> </w:t>
      </w:r>
      <w:r>
        <w:rPr>
          <w:rFonts w:hint="eastAsia"/>
        </w:rPr>
        <w:t>借：利润分配</w:t>
      </w:r>
      <w:r>
        <w:t>——</w:t>
      </w:r>
      <w:r>
        <w:rPr>
          <w:rFonts w:hint="eastAsia"/>
        </w:rPr>
        <w:t>未分配利润</w:t>
      </w:r>
      <w:r>
        <w:t xml:space="preserve"> 875,500</w:t>
      </w:r>
    </w:p>
    <w:p w14:paraId="69A24340" w14:textId="77777777" w:rsidR="009050FA" w:rsidRDefault="009050FA" w:rsidP="009050FA">
      <w:pPr>
        <w:ind w:firstLineChars="150" w:firstLine="315"/>
      </w:pPr>
      <w:r>
        <w:t xml:space="preserve">   </w:t>
      </w:r>
      <w:r>
        <w:rPr>
          <w:rFonts w:hint="eastAsia"/>
        </w:rPr>
        <w:t>贷：利润分配</w:t>
      </w:r>
      <w:r>
        <w:t>——</w:t>
      </w:r>
      <w:r>
        <w:rPr>
          <w:rFonts w:hint="eastAsia"/>
        </w:rPr>
        <w:t>提取法定盈余公积</w:t>
      </w:r>
      <w:r>
        <w:t xml:space="preserve"> 117,000</w:t>
      </w:r>
    </w:p>
    <w:p w14:paraId="10FACCF6" w14:textId="77777777" w:rsidR="009050FA" w:rsidRDefault="009050FA" w:rsidP="009050FA">
      <w:pPr>
        <w:ind w:firstLineChars="150" w:firstLine="315"/>
      </w:pPr>
      <w:r>
        <w:t xml:space="preserve">               ——</w:t>
      </w:r>
      <w:r>
        <w:rPr>
          <w:rFonts w:hint="eastAsia"/>
        </w:rPr>
        <w:t>提取任意盈余公积</w:t>
      </w:r>
      <w:r>
        <w:t xml:space="preserve"> 58,500</w:t>
      </w:r>
    </w:p>
    <w:p w14:paraId="0095C3A0" w14:textId="77777777" w:rsidR="009050FA" w:rsidRDefault="009050FA" w:rsidP="009050FA">
      <w:pPr>
        <w:ind w:firstLineChars="150" w:firstLine="315"/>
      </w:pPr>
      <w:r>
        <w:t xml:space="preserve">               ——</w:t>
      </w:r>
      <w:r>
        <w:rPr>
          <w:rFonts w:hint="eastAsia"/>
        </w:rPr>
        <w:t>应付现金股利</w:t>
      </w:r>
      <w:r>
        <w:t xml:space="preserve"> 700,000</w:t>
      </w:r>
    </w:p>
    <w:p w14:paraId="0C7E84D4" w14:textId="77777777" w:rsidR="009050FA" w:rsidRDefault="009050FA" w:rsidP="009050FA"/>
    <w:p w14:paraId="6CBA793A" w14:textId="77777777" w:rsidR="009050FA" w:rsidRDefault="009050FA" w:rsidP="009050FA">
      <w:pPr>
        <w:pStyle w:val="1"/>
      </w:pPr>
      <w:r>
        <w:rPr>
          <w:rFonts w:hint="eastAsia"/>
        </w:rPr>
        <w:t>第六章</w:t>
      </w:r>
    </w:p>
    <w:p w14:paraId="48C9A4F6" w14:textId="77777777" w:rsidR="009050FA" w:rsidRDefault="009050FA" w:rsidP="009050F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判断题</w:t>
      </w:r>
    </w:p>
    <w:p w14:paraId="7ACA4F66" w14:textId="77777777" w:rsidR="009050FA" w:rsidRDefault="009050FA" w:rsidP="009050FA">
      <w:r>
        <w:t>1F 2T 3F 4T 5F</w:t>
      </w:r>
    </w:p>
    <w:p w14:paraId="3E54FAAF" w14:textId="77777777" w:rsidR="009050FA" w:rsidRDefault="009050FA" w:rsidP="009050F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单选题</w:t>
      </w:r>
    </w:p>
    <w:p w14:paraId="5D21E483" w14:textId="77777777" w:rsidR="009050FA" w:rsidRDefault="009050FA" w:rsidP="009050FA">
      <w:r>
        <w:t xml:space="preserve">1A 2A 3B 4B </w:t>
      </w:r>
    </w:p>
    <w:p w14:paraId="784866BA" w14:textId="77777777" w:rsidR="009050FA" w:rsidRDefault="009050FA" w:rsidP="009050F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多选题</w:t>
      </w:r>
    </w:p>
    <w:p w14:paraId="0C99F86A" w14:textId="77777777" w:rsidR="009050FA" w:rsidRDefault="009050FA" w:rsidP="009050FA">
      <w:r>
        <w:t>1ABCD 2BCD 3ABCD 4ACD 5ABC</w:t>
      </w:r>
    </w:p>
    <w:p w14:paraId="09DBC451" w14:textId="77777777" w:rsidR="009050FA" w:rsidRDefault="009050FA" w:rsidP="009050F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业务题</w:t>
      </w:r>
    </w:p>
    <w:p w14:paraId="4F0707AE" w14:textId="77777777" w:rsidR="009050FA" w:rsidRDefault="009050FA" w:rsidP="009050FA">
      <w:r>
        <w:t>1</w:t>
      </w:r>
      <w:r>
        <w:rPr>
          <w:rFonts w:hint="eastAsia"/>
        </w:rPr>
        <w:t>，（</w:t>
      </w:r>
      <w:r>
        <w:t>1</w:t>
      </w:r>
      <w:r>
        <w:rPr>
          <w:rFonts w:hint="eastAsia"/>
        </w:rPr>
        <w:t>）将各项收入转入“本年利润”账户的贷方</w:t>
      </w:r>
    </w:p>
    <w:p w14:paraId="5BBE7726" w14:textId="77777777" w:rsidR="009050FA" w:rsidRDefault="009050FA" w:rsidP="009050FA">
      <w:pPr>
        <w:pStyle w:val="ListParagraph"/>
        <w:ind w:leftChars="171" w:left="359" w:firstLineChars="150" w:firstLine="315"/>
      </w:pPr>
      <w:r>
        <w:rPr>
          <w:rFonts w:hint="eastAsia"/>
        </w:rPr>
        <w:t>借：主营业务收入</w:t>
      </w:r>
      <w:r>
        <w:t xml:space="preserve"> 100,000</w:t>
      </w:r>
    </w:p>
    <w:p w14:paraId="34EDDDF3" w14:textId="77777777" w:rsidR="009050FA" w:rsidRDefault="009050FA" w:rsidP="009050FA">
      <w:pPr>
        <w:pStyle w:val="ListParagraph"/>
        <w:ind w:leftChars="171" w:left="359" w:firstLineChars="350" w:firstLine="735"/>
      </w:pPr>
      <w:r>
        <w:rPr>
          <w:rFonts w:hint="eastAsia"/>
        </w:rPr>
        <w:t>营业外收入</w:t>
      </w:r>
      <w:r>
        <w:t xml:space="preserve"> 4,000</w:t>
      </w:r>
    </w:p>
    <w:p w14:paraId="24687165" w14:textId="77777777" w:rsidR="009050FA" w:rsidRDefault="009050FA" w:rsidP="009050FA">
      <w:r>
        <w:t xml:space="preserve">        </w:t>
      </w:r>
      <w:r>
        <w:rPr>
          <w:rFonts w:hint="eastAsia"/>
        </w:rPr>
        <w:t>贷：本年利润</w:t>
      </w:r>
      <w:r>
        <w:t xml:space="preserve"> 104,000</w:t>
      </w:r>
    </w:p>
    <w:p w14:paraId="55D2F96B" w14:textId="77777777" w:rsidR="009050FA" w:rsidRDefault="009050FA" w:rsidP="009050FA">
      <w:pPr>
        <w:ind w:firstLineChars="300" w:firstLine="630"/>
      </w:pPr>
      <w:r>
        <w:rPr>
          <w:rFonts w:hint="eastAsia"/>
        </w:rPr>
        <w:t>将各项成本、费用转入“本年利润”账户的借方</w:t>
      </w:r>
    </w:p>
    <w:p w14:paraId="19B773E3" w14:textId="77777777" w:rsidR="009050FA" w:rsidRDefault="009050FA" w:rsidP="009050FA">
      <w:pPr>
        <w:ind w:firstLineChars="250" w:firstLine="525"/>
      </w:pPr>
      <w:r>
        <w:rPr>
          <w:rFonts w:hint="eastAsia"/>
        </w:rPr>
        <w:t>借：本年利润</w:t>
      </w:r>
      <w:r>
        <w:t xml:space="preserve"> 51,400</w:t>
      </w:r>
    </w:p>
    <w:p w14:paraId="2DE5822A" w14:textId="77777777" w:rsidR="009050FA" w:rsidRDefault="009050FA" w:rsidP="009050FA">
      <w:pPr>
        <w:ind w:firstLineChars="150" w:firstLine="315"/>
      </w:pPr>
      <w:r>
        <w:t xml:space="preserve">    </w:t>
      </w:r>
      <w:r>
        <w:rPr>
          <w:rFonts w:hint="eastAsia"/>
        </w:rPr>
        <w:t>贷：主营业务成本</w:t>
      </w:r>
      <w:r>
        <w:t>30,0000</w:t>
      </w:r>
    </w:p>
    <w:p w14:paraId="58BF4FA9" w14:textId="77777777" w:rsidR="009050FA" w:rsidRDefault="009050FA" w:rsidP="009050FA">
      <w:pPr>
        <w:ind w:firstLineChars="150" w:firstLine="315"/>
      </w:pPr>
      <w:r>
        <w:t xml:space="preserve">        </w:t>
      </w:r>
      <w:r>
        <w:rPr>
          <w:rFonts w:hint="eastAsia"/>
        </w:rPr>
        <w:t>营业税金及附加</w:t>
      </w:r>
      <w:r>
        <w:t>7,000</w:t>
      </w:r>
    </w:p>
    <w:p w14:paraId="3E5FEE65" w14:textId="77777777" w:rsidR="009050FA" w:rsidRDefault="009050FA" w:rsidP="009050FA">
      <w:pPr>
        <w:ind w:firstLineChars="150" w:firstLine="315"/>
      </w:pPr>
      <w:r>
        <w:lastRenderedPageBreak/>
        <w:t xml:space="preserve">        </w:t>
      </w:r>
      <w:r>
        <w:rPr>
          <w:rFonts w:hint="eastAsia"/>
        </w:rPr>
        <w:t>销售费用</w:t>
      </w:r>
      <w:r>
        <w:t>4,000</w:t>
      </w:r>
    </w:p>
    <w:p w14:paraId="01497708" w14:textId="77777777" w:rsidR="009050FA" w:rsidRDefault="009050FA" w:rsidP="009050FA">
      <w:pPr>
        <w:ind w:firstLineChars="150" w:firstLine="315"/>
      </w:pPr>
      <w:r>
        <w:t xml:space="preserve">        </w:t>
      </w:r>
      <w:r>
        <w:rPr>
          <w:rFonts w:hint="eastAsia"/>
        </w:rPr>
        <w:t>管理费用</w:t>
      </w:r>
      <w:r>
        <w:t>5,000</w:t>
      </w:r>
    </w:p>
    <w:p w14:paraId="7A681551" w14:textId="77777777" w:rsidR="009050FA" w:rsidRDefault="009050FA" w:rsidP="009050FA">
      <w:pPr>
        <w:ind w:firstLineChars="150" w:firstLine="315"/>
      </w:pPr>
      <w:r>
        <w:t xml:space="preserve">        </w:t>
      </w:r>
      <w:r>
        <w:rPr>
          <w:rFonts w:hint="eastAsia"/>
        </w:rPr>
        <w:t>财务费用</w:t>
      </w:r>
      <w:r>
        <w:t>4,200</w:t>
      </w:r>
    </w:p>
    <w:p w14:paraId="0606B31A" w14:textId="77777777" w:rsidR="009050FA" w:rsidRDefault="009050FA" w:rsidP="009050FA">
      <w:pPr>
        <w:ind w:firstLineChars="150" w:firstLine="315"/>
      </w:pPr>
      <w:r>
        <w:t xml:space="preserve">        </w:t>
      </w:r>
      <w:r>
        <w:rPr>
          <w:rFonts w:hint="eastAsia"/>
        </w:rPr>
        <w:t>营业外支出</w:t>
      </w:r>
      <w:r>
        <w:t>1,200</w:t>
      </w:r>
    </w:p>
    <w:p w14:paraId="4A119009" w14:textId="77777777" w:rsidR="009050FA" w:rsidRDefault="009050FA" w:rsidP="009050FA">
      <w:pPr>
        <w:ind w:firstLineChars="150" w:firstLine="315"/>
      </w:pPr>
      <w:r>
        <w:t xml:space="preserve"> 4</w:t>
      </w:r>
      <w:r>
        <w:rPr>
          <w:rFonts w:hint="eastAsia"/>
        </w:rPr>
        <w:t>月实现的利润额</w:t>
      </w:r>
      <w:r>
        <w:t>=104,000-51,400=52,600</w:t>
      </w:r>
    </w:p>
    <w:p w14:paraId="1ECF8DD3" w14:textId="77777777" w:rsidR="009050FA" w:rsidRDefault="009050FA" w:rsidP="009050FA">
      <w:r>
        <w:t>2</w:t>
      </w:r>
      <w:r>
        <w:rPr>
          <w:rFonts w:hint="eastAsia"/>
        </w:rPr>
        <w:t>，（</w:t>
      </w:r>
      <w:r>
        <w:t>1</w:t>
      </w:r>
      <w:r>
        <w:rPr>
          <w:rFonts w:hint="eastAsia"/>
        </w:rPr>
        <w:t>）借：固定资产</w:t>
      </w:r>
      <w:r>
        <w:t xml:space="preserve"> 15,000</w:t>
      </w:r>
    </w:p>
    <w:p w14:paraId="1B80A85A" w14:textId="77777777" w:rsidR="009050FA" w:rsidRDefault="009050FA" w:rsidP="009050FA">
      <w:r>
        <w:t xml:space="preserve">         </w:t>
      </w:r>
      <w:r>
        <w:rPr>
          <w:rFonts w:hint="eastAsia"/>
        </w:rPr>
        <w:t>贷：银行存款</w:t>
      </w:r>
      <w:r>
        <w:t xml:space="preserve"> 15,000</w:t>
      </w:r>
    </w:p>
    <w:p w14:paraId="31C75039" w14:textId="77777777" w:rsidR="009050FA" w:rsidRDefault="009050FA" w:rsidP="009050FA">
      <w:r>
        <w:t xml:space="preserve">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）借：原材料</w:t>
      </w:r>
      <w:r>
        <w:t xml:space="preserve"> 20,000</w:t>
      </w:r>
    </w:p>
    <w:p w14:paraId="465D7824" w14:textId="77777777" w:rsidR="009050FA" w:rsidRDefault="009050FA" w:rsidP="009050FA">
      <w:r>
        <w:t xml:space="preserve">          </w:t>
      </w:r>
      <w:r>
        <w:rPr>
          <w:rFonts w:hint="eastAsia"/>
        </w:rPr>
        <w:t>贷：实收资本</w:t>
      </w:r>
      <w:r>
        <w:t xml:space="preserve"> 20,000</w:t>
      </w:r>
    </w:p>
    <w:p w14:paraId="0AD6EA54" w14:textId="77777777" w:rsidR="009050FA" w:rsidRDefault="009050FA" w:rsidP="009050FA">
      <w:r>
        <w:t xml:space="preserve">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）借：银行存款</w:t>
      </w:r>
      <w:r>
        <w:t xml:space="preserve"> 20,000</w:t>
      </w:r>
    </w:p>
    <w:p w14:paraId="71E8458B" w14:textId="77777777" w:rsidR="009050FA" w:rsidRDefault="009050FA" w:rsidP="009050FA">
      <w:r>
        <w:t xml:space="preserve">         </w:t>
      </w:r>
      <w:r>
        <w:rPr>
          <w:rFonts w:hint="eastAsia"/>
        </w:rPr>
        <w:t>贷：应收账款</w:t>
      </w:r>
      <w:r>
        <w:t xml:space="preserve"> 20,000</w:t>
      </w:r>
    </w:p>
    <w:p w14:paraId="76C0EC10" w14:textId="77777777" w:rsidR="009050FA" w:rsidRDefault="009050FA" w:rsidP="009050FA">
      <w:r>
        <w:t xml:space="preserve"> 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）借：短期借款</w:t>
      </w:r>
      <w:r>
        <w:t xml:space="preserve"> 11,500</w:t>
      </w:r>
    </w:p>
    <w:p w14:paraId="622D2AB4" w14:textId="77777777" w:rsidR="009050FA" w:rsidRDefault="009050FA" w:rsidP="009050FA">
      <w:r>
        <w:t xml:space="preserve">         </w:t>
      </w:r>
      <w:r>
        <w:rPr>
          <w:rFonts w:hint="eastAsia"/>
        </w:rPr>
        <w:t>贷：现金</w:t>
      </w:r>
      <w:r>
        <w:t xml:space="preserve"> 11,500</w:t>
      </w:r>
    </w:p>
    <w:p w14:paraId="79CC3632" w14:textId="77777777" w:rsidR="009050FA" w:rsidRDefault="009050FA" w:rsidP="009050FA">
      <w:r>
        <w:t xml:space="preserve">  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）借：生产成本</w:t>
      </w:r>
      <w:r>
        <w:t xml:space="preserve"> 37,500</w:t>
      </w:r>
    </w:p>
    <w:p w14:paraId="2A481134" w14:textId="77777777" w:rsidR="009050FA" w:rsidRDefault="009050FA" w:rsidP="009050FA">
      <w:r>
        <w:t xml:space="preserve">         </w:t>
      </w:r>
      <w:r>
        <w:rPr>
          <w:rFonts w:hint="eastAsia"/>
        </w:rPr>
        <w:t>贷：原材料</w:t>
      </w:r>
      <w:r>
        <w:t xml:space="preserve"> 37,500</w:t>
      </w:r>
    </w:p>
    <w:p w14:paraId="29C8C73E" w14:textId="77777777" w:rsidR="009050FA" w:rsidRDefault="009050FA" w:rsidP="009050FA">
      <w:r>
        <w:t xml:space="preserve">  </w:t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）借：现金</w:t>
      </w:r>
      <w:r>
        <w:t>10,000</w:t>
      </w:r>
    </w:p>
    <w:p w14:paraId="169056B7" w14:textId="77777777" w:rsidR="009050FA" w:rsidRDefault="009050FA" w:rsidP="009050FA">
      <w:r>
        <w:t xml:space="preserve">         </w:t>
      </w:r>
      <w:r>
        <w:rPr>
          <w:rFonts w:hint="eastAsia"/>
        </w:rPr>
        <w:t>贷：营业外收入</w:t>
      </w:r>
      <w:r>
        <w:t xml:space="preserve"> 10,000</w:t>
      </w:r>
    </w:p>
    <w:p w14:paraId="3A5B5F02" w14:textId="77777777" w:rsidR="009050FA" w:rsidRDefault="009050FA" w:rsidP="009050FA">
      <w:r>
        <w:t xml:space="preserve">  </w:t>
      </w:r>
      <w:r>
        <w:rPr>
          <w:rFonts w:hint="eastAsia"/>
        </w:rPr>
        <w:t>（</w:t>
      </w:r>
      <w:r>
        <w:t>7</w:t>
      </w:r>
      <w:r>
        <w:rPr>
          <w:rFonts w:hint="eastAsia"/>
        </w:rPr>
        <w:t>）借：银行存款</w:t>
      </w:r>
      <w:r>
        <w:t xml:space="preserve"> 50,000</w:t>
      </w:r>
    </w:p>
    <w:p w14:paraId="5E588FDD" w14:textId="77777777" w:rsidR="009050FA" w:rsidRDefault="009050FA" w:rsidP="009050FA">
      <w:r>
        <w:t xml:space="preserve">           </w:t>
      </w:r>
      <w:r>
        <w:rPr>
          <w:rFonts w:hint="eastAsia"/>
        </w:rPr>
        <w:t>应付账款</w:t>
      </w:r>
      <w:r>
        <w:t xml:space="preserve"> 35,000</w:t>
      </w:r>
    </w:p>
    <w:p w14:paraId="0693FDB6" w14:textId="77777777" w:rsidR="009050FA" w:rsidRDefault="009050FA" w:rsidP="009050FA">
      <w:r>
        <w:t xml:space="preserve">         </w:t>
      </w:r>
      <w:r>
        <w:rPr>
          <w:rFonts w:hint="eastAsia"/>
        </w:rPr>
        <w:t>贷：长期借款</w:t>
      </w:r>
      <w:r>
        <w:t xml:space="preserve"> 85,000</w:t>
      </w:r>
    </w:p>
    <w:p w14:paraId="7678DC39" w14:textId="77777777" w:rsidR="009050FA" w:rsidRDefault="009050FA" w:rsidP="009050FA"/>
    <w:p w14:paraId="15A55DE3" w14:textId="77777777" w:rsidR="009050FA" w:rsidRDefault="009050FA" w:rsidP="009050FA">
      <w:pPr>
        <w:pStyle w:val="1"/>
      </w:pPr>
      <w:r>
        <w:rPr>
          <w:rFonts w:hint="eastAsia"/>
        </w:rPr>
        <w:t>第七章</w:t>
      </w:r>
    </w:p>
    <w:p w14:paraId="040F8597" w14:textId="77777777" w:rsidR="009050FA" w:rsidRDefault="009050FA" w:rsidP="009050FA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判断题</w:t>
      </w:r>
    </w:p>
    <w:p w14:paraId="6284A734" w14:textId="77777777" w:rsidR="009050FA" w:rsidRDefault="009050FA" w:rsidP="009050FA">
      <w:r>
        <w:t>1F 2F 3F 4F 5F 6T 7T 8F 9T 10F</w:t>
      </w:r>
    </w:p>
    <w:p w14:paraId="160F5C52" w14:textId="77777777" w:rsidR="009050FA" w:rsidRDefault="009050FA" w:rsidP="009050FA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单选题</w:t>
      </w:r>
    </w:p>
    <w:p w14:paraId="665574E0" w14:textId="77777777" w:rsidR="009050FA" w:rsidRDefault="009050FA" w:rsidP="009050FA">
      <w:r>
        <w:t xml:space="preserve">1B 2B 3B 4D </w:t>
      </w:r>
      <w:r w:rsidRPr="00790EBE">
        <w:rPr>
          <w:color w:val="FF0000"/>
        </w:rPr>
        <w:t>5</w:t>
      </w:r>
      <w:r w:rsidRPr="00790EBE">
        <w:rPr>
          <w:strike/>
        </w:rPr>
        <w:t>D</w:t>
      </w:r>
      <w:r>
        <w:t xml:space="preserve"> </w:t>
      </w:r>
      <w:r w:rsidRPr="00790EBE">
        <w:rPr>
          <w:color w:val="FF0000"/>
        </w:rPr>
        <w:t>C</w:t>
      </w:r>
      <w:r>
        <w:t xml:space="preserve"> </w:t>
      </w:r>
      <w:r w:rsidRPr="00790EBE">
        <w:rPr>
          <w:color w:val="FF0000"/>
        </w:rPr>
        <w:t>6</w:t>
      </w:r>
      <w:r w:rsidRPr="00790EBE">
        <w:rPr>
          <w:strike/>
        </w:rPr>
        <w:t>D</w:t>
      </w:r>
      <w:r>
        <w:t xml:space="preserve"> </w:t>
      </w:r>
      <w:r w:rsidRPr="00790EBE">
        <w:rPr>
          <w:color w:val="FF0000"/>
        </w:rPr>
        <w:t>B</w:t>
      </w:r>
      <w:r>
        <w:t xml:space="preserve"> 7C 8B 9B 10B </w:t>
      </w:r>
    </w:p>
    <w:p w14:paraId="7771B354" w14:textId="77777777" w:rsidR="009050FA" w:rsidRDefault="009050FA" w:rsidP="009050FA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多选题</w:t>
      </w:r>
    </w:p>
    <w:p w14:paraId="5FF98451" w14:textId="77777777" w:rsidR="009050FA" w:rsidRDefault="009050FA" w:rsidP="009050FA">
      <w:r>
        <w:t xml:space="preserve">1AC 2ACD 3BCD 4BC 5ABD 6AC 7BD </w:t>
      </w:r>
      <w:r w:rsidRPr="00790EBE">
        <w:rPr>
          <w:color w:val="FF0000"/>
        </w:rPr>
        <w:t>8</w:t>
      </w:r>
      <w:r w:rsidRPr="00790EBE">
        <w:rPr>
          <w:strike/>
        </w:rPr>
        <w:t>ABC</w:t>
      </w:r>
      <w:r>
        <w:t xml:space="preserve"> </w:t>
      </w:r>
      <w:r w:rsidRPr="00790EBE">
        <w:rPr>
          <w:color w:val="FF0000"/>
        </w:rPr>
        <w:t>CD</w:t>
      </w:r>
      <w:r>
        <w:t xml:space="preserve"> 9ABCD</w:t>
      </w:r>
    </w:p>
    <w:p w14:paraId="0255F95C" w14:textId="77777777" w:rsidR="009050FA" w:rsidRDefault="009050FA" w:rsidP="009050FA">
      <w:r>
        <w:rPr>
          <w:rFonts w:hint="eastAsia"/>
        </w:rPr>
        <w:t>四，业务题</w:t>
      </w:r>
    </w:p>
    <w:p w14:paraId="374C0169" w14:textId="77777777" w:rsidR="009050FA" w:rsidRDefault="009050FA" w:rsidP="009050FA">
      <w:r>
        <w:t>1</w:t>
      </w:r>
      <w:r>
        <w:rPr>
          <w:rFonts w:hint="eastAsia"/>
        </w:rPr>
        <w:t>，（</w:t>
      </w:r>
      <w:r>
        <w:t>1</w:t>
      </w:r>
      <w:r>
        <w:rPr>
          <w:rFonts w:hint="eastAsia"/>
        </w:rPr>
        <w:t>）银行存款收款凭证</w:t>
      </w:r>
    </w:p>
    <w:p w14:paraId="79DEDB75" w14:textId="77777777" w:rsidR="009050FA" w:rsidRDefault="009050FA" w:rsidP="009050FA">
      <w:r>
        <w:t xml:space="preserve">       </w:t>
      </w:r>
      <w:r>
        <w:rPr>
          <w:rFonts w:hint="eastAsia"/>
        </w:rPr>
        <w:t>借：银行存款</w:t>
      </w:r>
      <w:r>
        <w:t xml:space="preserve"> 40,000</w:t>
      </w:r>
    </w:p>
    <w:p w14:paraId="7595FED4" w14:textId="77777777" w:rsidR="009050FA" w:rsidRDefault="009050FA" w:rsidP="009050FA">
      <w:r>
        <w:t xml:space="preserve">         </w:t>
      </w:r>
      <w:r>
        <w:rPr>
          <w:rFonts w:hint="eastAsia"/>
        </w:rPr>
        <w:t>贷：应收账款</w:t>
      </w:r>
      <w:r>
        <w:t xml:space="preserve"> 40,000</w:t>
      </w:r>
    </w:p>
    <w:p w14:paraId="165DF771" w14:textId="77777777" w:rsidR="009050FA" w:rsidRDefault="009050FA" w:rsidP="009050FA">
      <w:r>
        <w:t xml:space="preserve">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）转账凭证</w:t>
      </w:r>
    </w:p>
    <w:p w14:paraId="2DEA573C" w14:textId="77777777" w:rsidR="009050FA" w:rsidRDefault="009050FA" w:rsidP="009050FA">
      <w:r>
        <w:t xml:space="preserve">        </w:t>
      </w:r>
      <w:r>
        <w:rPr>
          <w:rFonts w:hint="eastAsia"/>
        </w:rPr>
        <w:t>借：原材料</w:t>
      </w:r>
      <w:r>
        <w:t xml:space="preserve"> 30,000</w:t>
      </w:r>
    </w:p>
    <w:p w14:paraId="12216095" w14:textId="77777777" w:rsidR="009050FA" w:rsidRDefault="009050FA" w:rsidP="009050FA">
      <w:r>
        <w:t xml:space="preserve">            </w:t>
      </w:r>
      <w:r>
        <w:rPr>
          <w:rFonts w:hint="eastAsia"/>
        </w:rPr>
        <w:t>应交税费</w:t>
      </w:r>
      <w:r>
        <w:t>——</w:t>
      </w:r>
      <w:r>
        <w:rPr>
          <w:rFonts w:hint="eastAsia"/>
        </w:rPr>
        <w:t>应交增值税（进项税额）</w:t>
      </w:r>
      <w:r>
        <w:t>5,100</w:t>
      </w:r>
    </w:p>
    <w:p w14:paraId="2582E80E" w14:textId="77777777" w:rsidR="009050FA" w:rsidRDefault="009050FA" w:rsidP="009050FA">
      <w:r>
        <w:t xml:space="preserve">          </w:t>
      </w:r>
      <w:r>
        <w:rPr>
          <w:rFonts w:hint="eastAsia"/>
        </w:rPr>
        <w:t>贷：应付票据</w:t>
      </w:r>
      <w:r>
        <w:t xml:space="preserve"> 35,100</w:t>
      </w:r>
    </w:p>
    <w:p w14:paraId="2A0D3635" w14:textId="77777777" w:rsidR="009050FA" w:rsidRDefault="009050FA" w:rsidP="009050FA">
      <w:r>
        <w:t xml:space="preserve"> 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）银行存款付款凭证</w:t>
      </w:r>
    </w:p>
    <w:p w14:paraId="57E54FEA" w14:textId="77777777" w:rsidR="009050FA" w:rsidRDefault="009050FA" w:rsidP="009050FA">
      <w:r>
        <w:t xml:space="preserve">       </w:t>
      </w:r>
      <w:r>
        <w:rPr>
          <w:rFonts w:hint="eastAsia"/>
        </w:rPr>
        <w:t>借：现金</w:t>
      </w:r>
      <w:r>
        <w:t xml:space="preserve"> 30,000</w:t>
      </w:r>
    </w:p>
    <w:p w14:paraId="1337BAD9" w14:textId="77777777" w:rsidR="009050FA" w:rsidRDefault="009050FA" w:rsidP="009050FA">
      <w:r>
        <w:t xml:space="preserve">         </w:t>
      </w:r>
      <w:r>
        <w:rPr>
          <w:rFonts w:hint="eastAsia"/>
        </w:rPr>
        <w:t>贷：银行存款</w:t>
      </w:r>
      <w:r>
        <w:t xml:space="preserve"> 30,000</w:t>
      </w:r>
    </w:p>
    <w:p w14:paraId="5C07CD74" w14:textId="77777777" w:rsidR="009050FA" w:rsidRDefault="009050FA" w:rsidP="009050FA">
      <w:r>
        <w:t xml:space="preserve">  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）银行存款收款凭证</w:t>
      </w:r>
    </w:p>
    <w:p w14:paraId="3261C4F1" w14:textId="77777777" w:rsidR="009050FA" w:rsidRDefault="009050FA" w:rsidP="009050FA">
      <w:r>
        <w:t xml:space="preserve">        </w:t>
      </w:r>
      <w:r>
        <w:rPr>
          <w:rFonts w:hint="eastAsia"/>
        </w:rPr>
        <w:t>借：银行存款</w:t>
      </w:r>
      <w:r>
        <w:t>23,400</w:t>
      </w:r>
    </w:p>
    <w:p w14:paraId="6BCD174F" w14:textId="77777777" w:rsidR="009050FA" w:rsidRDefault="009050FA" w:rsidP="009050FA">
      <w:r>
        <w:lastRenderedPageBreak/>
        <w:t xml:space="preserve">          </w:t>
      </w:r>
      <w:r>
        <w:rPr>
          <w:rFonts w:hint="eastAsia"/>
        </w:rPr>
        <w:t>贷：主营业务收入</w:t>
      </w:r>
      <w:r>
        <w:t xml:space="preserve"> 20,000</w:t>
      </w:r>
    </w:p>
    <w:p w14:paraId="36040FA9" w14:textId="77777777" w:rsidR="009050FA" w:rsidRDefault="009050FA" w:rsidP="009050FA">
      <w:r>
        <w:t xml:space="preserve">             </w:t>
      </w:r>
      <w:r>
        <w:rPr>
          <w:rFonts w:hint="eastAsia"/>
        </w:rPr>
        <w:t>应交税费</w:t>
      </w:r>
      <w:r>
        <w:t>——</w:t>
      </w:r>
      <w:r>
        <w:rPr>
          <w:rFonts w:hint="eastAsia"/>
        </w:rPr>
        <w:t>应交增值税（销项税额）</w:t>
      </w:r>
      <w:r>
        <w:t>3,400</w:t>
      </w:r>
    </w:p>
    <w:p w14:paraId="54D997D7" w14:textId="77777777" w:rsidR="009050FA" w:rsidRDefault="009050FA" w:rsidP="009050FA">
      <w:r>
        <w:t xml:space="preserve">   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）转账凭证</w:t>
      </w:r>
    </w:p>
    <w:p w14:paraId="3AA2FDF4" w14:textId="77777777" w:rsidR="009050FA" w:rsidRDefault="009050FA" w:rsidP="009050FA">
      <w:r>
        <w:t xml:space="preserve">        </w:t>
      </w:r>
      <w:r>
        <w:rPr>
          <w:rFonts w:hint="eastAsia"/>
        </w:rPr>
        <w:t>借：生产成本</w:t>
      </w:r>
      <w:r>
        <w:t xml:space="preserve"> 10,000</w:t>
      </w:r>
    </w:p>
    <w:p w14:paraId="19F5543B" w14:textId="77777777" w:rsidR="009050FA" w:rsidRDefault="009050FA" w:rsidP="009050FA">
      <w:r>
        <w:t xml:space="preserve">          </w:t>
      </w:r>
      <w:r>
        <w:rPr>
          <w:rFonts w:hint="eastAsia"/>
        </w:rPr>
        <w:t>贷：原材料</w:t>
      </w:r>
      <w:r>
        <w:t xml:space="preserve"> 10,000</w:t>
      </w:r>
    </w:p>
    <w:p w14:paraId="73AD260F" w14:textId="77777777" w:rsidR="009050FA" w:rsidRDefault="009050FA" w:rsidP="009050FA">
      <w:r>
        <w:t xml:space="preserve">   </w:t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）现金收款凭证</w:t>
      </w:r>
      <w:r>
        <w:t xml:space="preserve"> </w:t>
      </w:r>
      <w:r>
        <w:rPr>
          <w:rFonts w:hint="eastAsia"/>
        </w:rPr>
        <w:t>借：现金</w:t>
      </w:r>
      <w:r>
        <w:t xml:space="preserve"> 400</w:t>
      </w:r>
    </w:p>
    <w:p w14:paraId="549A0A5B" w14:textId="77777777" w:rsidR="009050FA" w:rsidRDefault="009050FA" w:rsidP="009050FA">
      <w:r>
        <w:t xml:space="preserve">                       </w:t>
      </w:r>
      <w:r>
        <w:rPr>
          <w:rFonts w:hint="eastAsia"/>
        </w:rPr>
        <w:t>贷：其它应收款</w:t>
      </w:r>
      <w:r>
        <w:t>——</w:t>
      </w:r>
      <w:r>
        <w:rPr>
          <w:rFonts w:hint="eastAsia"/>
        </w:rPr>
        <w:t>李某</w:t>
      </w:r>
      <w:r>
        <w:t xml:space="preserve"> 400</w:t>
      </w:r>
    </w:p>
    <w:p w14:paraId="348C171B" w14:textId="77777777" w:rsidR="009050FA" w:rsidRDefault="009050FA" w:rsidP="009050FA">
      <w:r>
        <w:t xml:space="preserve">      </w:t>
      </w:r>
      <w:r>
        <w:rPr>
          <w:rFonts w:hint="eastAsia"/>
        </w:rPr>
        <w:t>差旅费报销单填制应是转账凭证</w:t>
      </w:r>
    </w:p>
    <w:p w14:paraId="7D5F3CAC" w14:textId="77777777" w:rsidR="009050FA" w:rsidRDefault="009050FA" w:rsidP="009050FA">
      <w:r>
        <w:t xml:space="preserve">        </w:t>
      </w:r>
      <w:r>
        <w:rPr>
          <w:rFonts w:hint="eastAsia"/>
        </w:rPr>
        <w:t>借：管理费用</w:t>
      </w:r>
      <w:r>
        <w:t xml:space="preserve"> 4,000</w:t>
      </w:r>
    </w:p>
    <w:p w14:paraId="49A798D5" w14:textId="77777777" w:rsidR="009050FA" w:rsidRDefault="009050FA" w:rsidP="009050FA">
      <w:r>
        <w:t xml:space="preserve">          </w:t>
      </w:r>
      <w:r>
        <w:rPr>
          <w:rFonts w:hint="eastAsia"/>
        </w:rPr>
        <w:t>贷：其它应收款</w:t>
      </w:r>
      <w:r>
        <w:t>——</w:t>
      </w:r>
      <w:r>
        <w:rPr>
          <w:rFonts w:hint="eastAsia"/>
        </w:rPr>
        <w:t>李某</w:t>
      </w:r>
      <w:r>
        <w:t xml:space="preserve"> 4,000</w:t>
      </w:r>
    </w:p>
    <w:p w14:paraId="3D9EF114" w14:textId="77777777" w:rsidR="009050FA" w:rsidRDefault="009050FA" w:rsidP="009050FA">
      <w:r>
        <w:t xml:space="preserve">  </w:t>
      </w:r>
      <w:r>
        <w:rPr>
          <w:rFonts w:hint="eastAsia"/>
        </w:rPr>
        <w:t>（</w:t>
      </w:r>
      <w:r>
        <w:t>7</w:t>
      </w:r>
      <w:r>
        <w:rPr>
          <w:rFonts w:hint="eastAsia"/>
        </w:rPr>
        <w:t>）转账凭证</w:t>
      </w:r>
    </w:p>
    <w:p w14:paraId="159373F8" w14:textId="77777777" w:rsidR="009050FA" w:rsidRDefault="009050FA" w:rsidP="009050FA">
      <w:r>
        <w:t xml:space="preserve">       </w:t>
      </w:r>
      <w:r>
        <w:rPr>
          <w:rFonts w:hint="eastAsia"/>
        </w:rPr>
        <w:t>借：应收账款</w:t>
      </w:r>
      <w:r>
        <w:t xml:space="preserve"> 40,014</w:t>
      </w:r>
    </w:p>
    <w:p w14:paraId="54D4B38E" w14:textId="77777777" w:rsidR="009050FA" w:rsidRDefault="009050FA" w:rsidP="009050FA">
      <w:r>
        <w:t xml:space="preserve">         </w:t>
      </w:r>
      <w:r>
        <w:rPr>
          <w:rFonts w:hint="eastAsia"/>
        </w:rPr>
        <w:t>贷：主营业务收入</w:t>
      </w:r>
      <w:r>
        <w:t xml:space="preserve"> 34,200</w:t>
      </w:r>
    </w:p>
    <w:p w14:paraId="7EF92CD8" w14:textId="77777777" w:rsidR="009050FA" w:rsidRDefault="009050FA" w:rsidP="009050FA">
      <w:r>
        <w:t xml:space="preserve">             </w:t>
      </w:r>
      <w:r>
        <w:rPr>
          <w:rFonts w:hint="eastAsia"/>
        </w:rPr>
        <w:t>应交税费</w:t>
      </w:r>
      <w:r>
        <w:t>——</w:t>
      </w:r>
      <w:r>
        <w:rPr>
          <w:rFonts w:hint="eastAsia"/>
        </w:rPr>
        <w:t>应交增值税（销项税额）</w:t>
      </w:r>
      <w:r>
        <w:t>5,814</w:t>
      </w:r>
    </w:p>
    <w:p w14:paraId="383A47A4" w14:textId="77777777" w:rsidR="009050FA" w:rsidRDefault="009050FA" w:rsidP="009050FA">
      <w:r>
        <w:t xml:space="preserve">  </w:t>
      </w:r>
      <w:r>
        <w:rPr>
          <w:rFonts w:hint="eastAsia"/>
        </w:rPr>
        <w:t>（</w:t>
      </w:r>
      <w:r>
        <w:t>8</w:t>
      </w:r>
      <w:r>
        <w:rPr>
          <w:rFonts w:hint="eastAsia"/>
        </w:rPr>
        <w:t>）银行存款付款凭证</w:t>
      </w:r>
    </w:p>
    <w:p w14:paraId="2EDB2B15" w14:textId="77777777" w:rsidR="009050FA" w:rsidRDefault="009050FA" w:rsidP="009050FA">
      <w:r>
        <w:t xml:space="preserve">      </w:t>
      </w:r>
      <w:r>
        <w:rPr>
          <w:rFonts w:hint="eastAsia"/>
        </w:rPr>
        <w:t>借：管理费用</w:t>
      </w:r>
      <w:r>
        <w:t>——</w:t>
      </w:r>
      <w:r>
        <w:rPr>
          <w:rFonts w:hint="eastAsia"/>
        </w:rPr>
        <w:t>电费</w:t>
      </w:r>
      <w:r>
        <w:t xml:space="preserve"> 1,500</w:t>
      </w:r>
    </w:p>
    <w:p w14:paraId="29108991" w14:textId="77777777" w:rsidR="009050FA" w:rsidRDefault="009050FA" w:rsidP="009050FA">
      <w:r>
        <w:t xml:space="preserve">                  ——</w:t>
      </w:r>
      <w:r>
        <w:rPr>
          <w:rFonts w:hint="eastAsia"/>
        </w:rPr>
        <w:t>水费</w:t>
      </w:r>
      <w:r>
        <w:t xml:space="preserve"> 480</w:t>
      </w:r>
    </w:p>
    <w:p w14:paraId="7A7A3758" w14:textId="77777777" w:rsidR="009050FA" w:rsidRDefault="009050FA" w:rsidP="009050FA">
      <w:r>
        <w:t xml:space="preserve">        </w:t>
      </w:r>
      <w:r>
        <w:rPr>
          <w:rFonts w:hint="eastAsia"/>
        </w:rPr>
        <w:t>贷：银行存款</w:t>
      </w:r>
      <w:r>
        <w:t xml:space="preserve"> 1,980</w:t>
      </w:r>
    </w:p>
    <w:p w14:paraId="3DAA2999" w14:textId="77777777" w:rsidR="009050FA" w:rsidRDefault="009050FA" w:rsidP="009050FA">
      <w:r>
        <w:t>2</w:t>
      </w:r>
      <w:r>
        <w:rPr>
          <w:rFonts w:hint="eastAsia"/>
        </w:rPr>
        <w:t>，（</w:t>
      </w:r>
      <w:r>
        <w:t>1</w:t>
      </w:r>
      <w:r>
        <w:rPr>
          <w:rFonts w:hint="eastAsia"/>
        </w:rPr>
        <w:t>）银行存款收款凭证</w:t>
      </w:r>
    </w:p>
    <w:p w14:paraId="440AAB86" w14:textId="77777777" w:rsidR="009050FA" w:rsidRDefault="009050FA" w:rsidP="009050FA">
      <w:r>
        <w:t xml:space="preserve">       </w:t>
      </w:r>
      <w:r>
        <w:rPr>
          <w:rFonts w:hint="eastAsia"/>
        </w:rPr>
        <w:t>借：银行存款</w:t>
      </w:r>
      <w:r>
        <w:t xml:space="preserve"> 23,400</w:t>
      </w:r>
    </w:p>
    <w:p w14:paraId="6862FE75" w14:textId="77777777" w:rsidR="009050FA" w:rsidRDefault="009050FA" w:rsidP="009050FA">
      <w:r>
        <w:t xml:space="preserve">         </w:t>
      </w:r>
      <w:r>
        <w:rPr>
          <w:rFonts w:hint="eastAsia"/>
        </w:rPr>
        <w:t>贷：主营业务收入</w:t>
      </w:r>
      <w:r>
        <w:t xml:space="preserve"> 20,000</w:t>
      </w:r>
    </w:p>
    <w:p w14:paraId="38C8B2FC" w14:textId="77777777" w:rsidR="009050FA" w:rsidRDefault="009050FA" w:rsidP="009050FA">
      <w:r>
        <w:t xml:space="preserve">             </w:t>
      </w:r>
      <w:r>
        <w:rPr>
          <w:rFonts w:hint="eastAsia"/>
        </w:rPr>
        <w:t>应交税费</w:t>
      </w:r>
      <w:r>
        <w:t>——</w:t>
      </w:r>
      <w:r>
        <w:rPr>
          <w:rFonts w:hint="eastAsia"/>
        </w:rPr>
        <w:t>应交增值税（销项税额）</w:t>
      </w:r>
      <w:r>
        <w:t>3,400</w:t>
      </w:r>
    </w:p>
    <w:p w14:paraId="06873748" w14:textId="77777777" w:rsidR="009050FA" w:rsidRDefault="009050FA" w:rsidP="009050FA">
      <w:r>
        <w:t xml:space="preserve">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）银行存款付款凭证</w:t>
      </w:r>
    </w:p>
    <w:p w14:paraId="0C606E72" w14:textId="77777777" w:rsidR="009050FA" w:rsidRDefault="009050FA" w:rsidP="009050FA">
      <w:r>
        <w:t xml:space="preserve">       </w:t>
      </w:r>
      <w:r>
        <w:rPr>
          <w:rFonts w:hint="eastAsia"/>
        </w:rPr>
        <w:t>借：现金</w:t>
      </w:r>
      <w:r>
        <w:t xml:space="preserve"> 30,000</w:t>
      </w:r>
    </w:p>
    <w:p w14:paraId="6A79C21C" w14:textId="77777777" w:rsidR="009050FA" w:rsidRDefault="009050FA" w:rsidP="009050FA">
      <w:r>
        <w:t xml:space="preserve">         </w:t>
      </w:r>
      <w:r>
        <w:rPr>
          <w:rFonts w:hint="eastAsia"/>
        </w:rPr>
        <w:t>贷：银行存款</w:t>
      </w:r>
      <w:r>
        <w:t xml:space="preserve"> 30,000</w:t>
      </w:r>
    </w:p>
    <w:p w14:paraId="5C189CF0" w14:textId="77777777" w:rsidR="009050FA" w:rsidRDefault="009050FA" w:rsidP="009050FA">
      <w:r>
        <w:t xml:space="preserve">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）银行存款收款凭证</w:t>
      </w:r>
    </w:p>
    <w:p w14:paraId="37498B30" w14:textId="77777777" w:rsidR="009050FA" w:rsidRDefault="009050FA" w:rsidP="009050FA">
      <w:r>
        <w:t xml:space="preserve">      </w:t>
      </w:r>
      <w:r>
        <w:rPr>
          <w:rFonts w:hint="eastAsia"/>
        </w:rPr>
        <w:t>借：银行存款</w:t>
      </w:r>
      <w:r>
        <w:t xml:space="preserve"> 25,000</w:t>
      </w:r>
    </w:p>
    <w:p w14:paraId="1B6D8EC6" w14:textId="77777777" w:rsidR="009050FA" w:rsidRDefault="009050FA" w:rsidP="009050FA">
      <w:r>
        <w:t xml:space="preserve">        </w:t>
      </w:r>
      <w:r>
        <w:rPr>
          <w:rFonts w:hint="eastAsia"/>
        </w:rPr>
        <w:t>贷：应收账款</w:t>
      </w:r>
      <w:r>
        <w:t xml:space="preserve"> 25,000</w:t>
      </w:r>
    </w:p>
    <w:p w14:paraId="550B0FB4" w14:textId="77777777" w:rsidR="009050FA" w:rsidRDefault="009050FA" w:rsidP="009050FA">
      <w:r>
        <w:t xml:space="preserve"> 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）现金付款凭证</w:t>
      </w:r>
    </w:p>
    <w:p w14:paraId="24665B10" w14:textId="77777777" w:rsidR="009050FA" w:rsidRDefault="009050FA" w:rsidP="009050FA">
      <w:r>
        <w:t xml:space="preserve">       </w:t>
      </w:r>
      <w:r>
        <w:rPr>
          <w:rFonts w:hint="eastAsia"/>
        </w:rPr>
        <w:t>借：管理费用</w:t>
      </w:r>
      <w:r>
        <w:t xml:space="preserve"> 2,800</w:t>
      </w:r>
    </w:p>
    <w:p w14:paraId="05C03328" w14:textId="77777777" w:rsidR="009050FA" w:rsidRDefault="009050FA" w:rsidP="009050FA">
      <w:r>
        <w:t xml:space="preserve">         </w:t>
      </w:r>
      <w:r>
        <w:rPr>
          <w:rFonts w:hint="eastAsia"/>
        </w:rPr>
        <w:t>贷：现金</w:t>
      </w:r>
      <w:r>
        <w:t xml:space="preserve"> 2,800</w:t>
      </w:r>
    </w:p>
    <w:p w14:paraId="39773DCE" w14:textId="77777777" w:rsidR="009050FA" w:rsidRDefault="009050FA" w:rsidP="009050FA">
      <w:r>
        <w:t xml:space="preserve">  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）银行存款付款凭证</w:t>
      </w:r>
    </w:p>
    <w:p w14:paraId="2E8ACB1F" w14:textId="77777777" w:rsidR="009050FA" w:rsidRDefault="009050FA" w:rsidP="009050FA">
      <w:r>
        <w:t xml:space="preserve">       </w:t>
      </w:r>
      <w:r>
        <w:rPr>
          <w:rFonts w:hint="eastAsia"/>
        </w:rPr>
        <w:t>借：销售费用</w:t>
      </w:r>
      <w:r>
        <w:t xml:space="preserve"> 600</w:t>
      </w:r>
    </w:p>
    <w:p w14:paraId="1D9F4273" w14:textId="77777777" w:rsidR="009050FA" w:rsidRDefault="009050FA" w:rsidP="009050FA">
      <w:r>
        <w:t xml:space="preserve">         </w:t>
      </w:r>
      <w:r>
        <w:rPr>
          <w:rFonts w:hint="eastAsia"/>
        </w:rPr>
        <w:t>贷：银行存款</w:t>
      </w:r>
      <w:r>
        <w:t xml:space="preserve"> 600</w:t>
      </w:r>
    </w:p>
    <w:p w14:paraId="01C4F59F" w14:textId="77777777" w:rsidR="009050FA" w:rsidRDefault="009050FA" w:rsidP="009050FA">
      <w:r>
        <w:t xml:space="preserve">  </w:t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）银行存款付款凭证</w:t>
      </w:r>
    </w:p>
    <w:p w14:paraId="7C0F7EF1" w14:textId="77777777" w:rsidR="009050FA" w:rsidRDefault="009050FA" w:rsidP="009050FA">
      <w:r>
        <w:t xml:space="preserve">       </w:t>
      </w:r>
      <w:r>
        <w:rPr>
          <w:rFonts w:hint="eastAsia"/>
        </w:rPr>
        <w:t>借：原材料</w:t>
      </w:r>
      <w:r>
        <w:t xml:space="preserve"> 45,000</w:t>
      </w:r>
    </w:p>
    <w:p w14:paraId="7985EDDE" w14:textId="77777777" w:rsidR="009050FA" w:rsidRDefault="009050FA" w:rsidP="009050FA">
      <w:r>
        <w:t xml:space="preserve">          </w:t>
      </w:r>
      <w:r>
        <w:rPr>
          <w:rFonts w:hint="eastAsia"/>
        </w:rPr>
        <w:t>应交税费</w:t>
      </w:r>
      <w:r>
        <w:t>——</w:t>
      </w:r>
      <w:r>
        <w:rPr>
          <w:rFonts w:hint="eastAsia"/>
        </w:rPr>
        <w:t>应交增值税（进项税额）</w:t>
      </w:r>
      <w:r>
        <w:t>7,650</w:t>
      </w:r>
    </w:p>
    <w:p w14:paraId="22035A68" w14:textId="77777777" w:rsidR="009050FA" w:rsidRDefault="009050FA" w:rsidP="009050FA">
      <w:r>
        <w:t xml:space="preserve">         </w:t>
      </w:r>
      <w:r>
        <w:rPr>
          <w:rFonts w:hint="eastAsia"/>
        </w:rPr>
        <w:t>贷：银行存款</w:t>
      </w:r>
      <w:r>
        <w:t xml:space="preserve"> 52,650</w:t>
      </w:r>
    </w:p>
    <w:p w14:paraId="75B00BE3" w14:textId="77777777" w:rsidR="009050FA" w:rsidRDefault="009050FA" w:rsidP="009050FA">
      <w:r>
        <w:t xml:space="preserve">  </w:t>
      </w:r>
      <w:r>
        <w:rPr>
          <w:rFonts w:hint="eastAsia"/>
        </w:rPr>
        <w:t>（</w:t>
      </w:r>
      <w:r>
        <w:t>7</w:t>
      </w:r>
      <w:r>
        <w:rPr>
          <w:rFonts w:hint="eastAsia"/>
        </w:rPr>
        <w:t>）转账凭证</w:t>
      </w:r>
    </w:p>
    <w:p w14:paraId="7DC507EF" w14:textId="77777777" w:rsidR="009050FA" w:rsidRDefault="009050FA" w:rsidP="009050FA">
      <w:r>
        <w:t xml:space="preserve">       </w:t>
      </w:r>
      <w:r>
        <w:rPr>
          <w:rFonts w:hint="eastAsia"/>
        </w:rPr>
        <w:t>借：财务费用</w:t>
      </w:r>
      <w:r>
        <w:t xml:space="preserve"> 1,200</w:t>
      </w:r>
    </w:p>
    <w:p w14:paraId="0ACE616D" w14:textId="77777777" w:rsidR="009050FA" w:rsidRDefault="009050FA" w:rsidP="009050FA">
      <w:r>
        <w:t xml:space="preserve">         </w:t>
      </w:r>
      <w:r>
        <w:rPr>
          <w:rFonts w:hint="eastAsia"/>
        </w:rPr>
        <w:t>贷：应付利息</w:t>
      </w:r>
      <w:r>
        <w:t xml:space="preserve"> 1,200</w:t>
      </w:r>
    </w:p>
    <w:p w14:paraId="2A7C40FB" w14:textId="77777777" w:rsidR="009050FA" w:rsidRDefault="009050FA" w:rsidP="009050FA">
      <w:pPr>
        <w:pStyle w:val="1"/>
      </w:pPr>
      <w:r>
        <w:rPr>
          <w:rFonts w:hint="eastAsia"/>
        </w:rPr>
        <w:lastRenderedPageBreak/>
        <w:t>第八章</w:t>
      </w:r>
    </w:p>
    <w:p w14:paraId="7BD5A15D" w14:textId="77777777" w:rsidR="009050FA" w:rsidRDefault="009050FA" w:rsidP="009050FA">
      <w:r>
        <w:rPr>
          <w:rFonts w:hint="eastAsia"/>
        </w:rPr>
        <w:t>一，判断题</w:t>
      </w:r>
    </w:p>
    <w:p w14:paraId="4D9C783A" w14:textId="77777777" w:rsidR="009050FA" w:rsidRDefault="009050FA" w:rsidP="009050FA">
      <w:r>
        <w:t>1F 2F 3F 4T 5T 6F 7F 8F</w:t>
      </w:r>
    </w:p>
    <w:p w14:paraId="06BD2443" w14:textId="77777777" w:rsidR="009050FA" w:rsidRDefault="009050FA" w:rsidP="009050FA">
      <w:r>
        <w:rPr>
          <w:rFonts w:hint="eastAsia"/>
        </w:rPr>
        <w:t>二，单选题</w:t>
      </w:r>
    </w:p>
    <w:p w14:paraId="2124D3FE" w14:textId="77777777" w:rsidR="009050FA" w:rsidRDefault="009050FA" w:rsidP="009050FA">
      <w:r>
        <w:t>1C 2A 3C 4B 5C 6C 7B 8B</w:t>
      </w:r>
    </w:p>
    <w:p w14:paraId="1CE56CDA" w14:textId="77777777" w:rsidR="009050FA" w:rsidRDefault="009050FA" w:rsidP="009050FA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多选题</w:t>
      </w:r>
    </w:p>
    <w:p w14:paraId="288D95CD" w14:textId="77777777" w:rsidR="009050FA" w:rsidRDefault="009050FA" w:rsidP="009050FA">
      <w:r>
        <w:t>1ABD 2ACD 3ABCD 4ACD 5ABCD 6ABD 7ABC 8AC</w:t>
      </w:r>
    </w:p>
    <w:p w14:paraId="5AB8B290" w14:textId="77777777" w:rsidR="009050FA" w:rsidRDefault="009050FA" w:rsidP="009050FA">
      <w:r>
        <w:rPr>
          <w:rFonts w:hint="eastAsia"/>
        </w:rPr>
        <w:t>四，业务题</w:t>
      </w:r>
    </w:p>
    <w:p w14:paraId="7AA71706" w14:textId="77777777" w:rsidR="009050FA" w:rsidRDefault="009050FA" w:rsidP="009050FA">
      <w:r>
        <w:t>1</w:t>
      </w:r>
      <w:r>
        <w:rPr>
          <w:rFonts w:hint="eastAsia"/>
        </w:rPr>
        <w:t>，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5"/>
        <w:gridCol w:w="677"/>
        <w:gridCol w:w="850"/>
        <w:gridCol w:w="1701"/>
        <w:gridCol w:w="1559"/>
        <w:gridCol w:w="858"/>
        <w:gridCol w:w="943"/>
        <w:gridCol w:w="943"/>
      </w:tblGrid>
      <w:tr w:rsidR="009050FA" w14:paraId="51D41A36" w14:textId="77777777" w:rsidTr="007D513A">
        <w:tblPrEx>
          <w:tblCellMar>
            <w:top w:w="0" w:type="dxa"/>
            <w:bottom w:w="0" w:type="dxa"/>
          </w:tblCellMar>
        </w:tblPrEx>
        <w:trPr>
          <w:trHeight w:val="485"/>
        </w:trPr>
        <w:tc>
          <w:tcPr>
            <w:tcW w:w="8522" w:type="dxa"/>
            <w:gridSpan w:val="9"/>
          </w:tcPr>
          <w:p w14:paraId="772B43C7" w14:textId="77777777" w:rsidR="009050FA" w:rsidRDefault="009050FA" w:rsidP="007D513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现金日记账</w:t>
            </w:r>
          </w:p>
        </w:tc>
      </w:tr>
      <w:tr w:rsidR="009050FA" w14:paraId="48B362C4" w14:textId="77777777" w:rsidTr="007D513A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9"/>
          </w:tcPr>
          <w:p w14:paraId="50FE5944" w14:textId="77777777" w:rsidR="009050FA" w:rsidRDefault="009050FA" w:rsidP="007D513A">
            <w:pPr>
              <w:ind w:firstLineChars="3600" w:firstLine="7560"/>
            </w:pPr>
            <w:r>
              <w:rPr>
                <w:rFonts w:hint="eastAsia"/>
              </w:rPr>
              <w:t>单位：元</w:t>
            </w:r>
          </w:p>
        </w:tc>
      </w:tr>
      <w:tr w:rsidR="009050FA" w14:paraId="26D73473" w14:textId="77777777" w:rsidTr="007D513A">
        <w:tblPrEx>
          <w:tblCellMar>
            <w:top w:w="0" w:type="dxa"/>
            <w:bottom w:w="0" w:type="dxa"/>
          </w:tblCellMar>
        </w:tblPrEx>
        <w:tc>
          <w:tcPr>
            <w:tcW w:w="991" w:type="dxa"/>
            <w:gridSpan w:val="2"/>
          </w:tcPr>
          <w:p w14:paraId="24E0C39C" w14:textId="77777777" w:rsidR="009050FA" w:rsidRDefault="009050FA" w:rsidP="007D513A">
            <w:r>
              <w:t>2006</w:t>
            </w:r>
            <w:r>
              <w:rPr>
                <w:rFonts w:hint="eastAsia"/>
              </w:rPr>
              <w:t>年</w:t>
            </w:r>
          </w:p>
        </w:tc>
        <w:tc>
          <w:tcPr>
            <w:tcW w:w="1527" w:type="dxa"/>
            <w:gridSpan w:val="2"/>
          </w:tcPr>
          <w:p w14:paraId="5DBCF94F" w14:textId="77777777" w:rsidR="009050FA" w:rsidRDefault="009050FA" w:rsidP="007D513A">
            <w:pPr>
              <w:jc w:val="center"/>
            </w:pPr>
            <w:r>
              <w:rPr>
                <w:rFonts w:hint="eastAsia"/>
              </w:rPr>
              <w:t>凭证编号</w:t>
            </w:r>
          </w:p>
        </w:tc>
        <w:tc>
          <w:tcPr>
            <w:tcW w:w="1701" w:type="dxa"/>
            <w:vMerge w:val="restart"/>
          </w:tcPr>
          <w:p w14:paraId="35B52A09" w14:textId="77777777" w:rsidR="009050FA" w:rsidRDefault="009050FA" w:rsidP="007D513A">
            <w:pPr>
              <w:jc w:val="center"/>
            </w:pPr>
            <w:r>
              <w:rPr>
                <w:rFonts w:hint="eastAsia"/>
              </w:rPr>
              <w:t>摘要</w:t>
            </w:r>
          </w:p>
        </w:tc>
        <w:tc>
          <w:tcPr>
            <w:tcW w:w="1559" w:type="dxa"/>
            <w:vMerge w:val="restart"/>
          </w:tcPr>
          <w:p w14:paraId="021A690D" w14:textId="77777777" w:rsidR="009050FA" w:rsidRDefault="009050FA" w:rsidP="007D513A">
            <w:pPr>
              <w:jc w:val="center"/>
            </w:pPr>
            <w:r>
              <w:rPr>
                <w:rFonts w:hint="eastAsia"/>
              </w:rPr>
              <w:t>对方科目</w:t>
            </w:r>
          </w:p>
        </w:tc>
        <w:tc>
          <w:tcPr>
            <w:tcW w:w="858" w:type="dxa"/>
            <w:vMerge w:val="restart"/>
          </w:tcPr>
          <w:p w14:paraId="4A3CB9AA" w14:textId="77777777" w:rsidR="009050FA" w:rsidRDefault="009050FA" w:rsidP="007D513A">
            <w:pPr>
              <w:jc w:val="center"/>
            </w:pPr>
            <w:r>
              <w:rPr>
                <w:rFonts w:hint="eastAsia"/>
              </w:rPr>
              <w:t>借方</w:t>
            </w:r>
          </w:p>
        </w:tc>
        <w:tc>
          <w:tcPr>
            <w:tcW w:w="943" w:type="dxa"/>
            <w:vMerge w:val="restart"/>
          </w:tcPr>
          <w:p w14:paraId="16AB9377" w14:textId="77777777" w:rsidR="009050FA" w:rsidRDefault="009050FA" w:rsidP="007D513A">
            <w:pPr>
              <w:jc w:val="center"/>
            </w:pPr>
            <w:r>
              <w:rPr>
                <w:rFonts w:hint="eastAsia"/>
              </w:rPr>
              <w:t>贷方</w:t>
            </w:r>
          </w:p>
        </w:tc>
        <w:tc>
          <w:tcPr>
            <w:tcW w:w="943" w:type="dxa"/>
            <w:vMerge w:val="restart"/>
          </w:tcPr>
          <w:p w14:paraId="4F450B81" w14:textId="77777777" w:rsidR="009050FA" w:rsidRDefault="009050FA" w:rsidP="007D513A">
            <w:pPr>
              <w:jc w:val="center"/>
            </w:pPr>
            <w:r>
              <w:rPr>
                <w:rFonts w:hint="eastAsia"/>
              </w:rPr>
              <w:t>余额</w:t>
            </w:r>
          </w:p>
        </w:tc>
      </w:tr>
      <w:tr w:rsidR="009050FA" w14:paraId="6AA032DD" w14:textId="77777777" w:rsidTr="007D513A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14:paraId="2903D86D" w14:textId="77777777" w:rsidR="009050FA" w:rsidRDefault="009050FA" w:rsidP="007D513A">
            <w:r>
              <w:rPr>
                <w:rFonts w:hint="eastAsia"/>
              </w:rPr>
              <w:t>月</w:t>
            </w:r>
          </w:p>
        </w:tc>
        <w:tc>
          <w:tcPr>
            <w:tcW w:w="565" w:type="dxa"/>
          </w:tcPr>
          <w:p w14:paraId="13928D5D" w14:textId="77777777" w:rsidR="009050FA" w:rsidRDefault="009050FA" w:rsidP="007D513A">
            <w:r>
              <w:rPr>
                <w:rFonts w:hint="eastAsia"/>
              </w:rPr>
              <w:t>日</w:t>
            </w:r>
          </w:p>
        </w:tc>
        <w:tc>
          <w:tcPr>
            <w:tcW w:w="677" w:type="dxa"/>
          </w:tcPr>
          <w:p w14:paraId="7845F25D" w14:textId="77777777" w:rsidR="009050FA" w:rsidRDefault="009050FA" w:rsidP="007D513A">
            <w:r>
              <w:rPr>
                <w:rFonts w:hint="eastAsia"/>
              </w:rPr>
              <w:t>种类</w:t>
            </w:r>
          </w:p>
        </w:tc>
        <w:tc>
          <w:tcPr>
            <w:tcW w:w="850" w:type="dxa"/>
          </w:tcPr>
          <w:p w14:paraId="2E6FC1DD" w14:textId="77777777" w:rsidR="009050FA" w:rsidRDefault="009050FA" w:rsidP="007D513A"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  <w:vMerge/>
          </w:tcPr>
          <w:p w14:paraId="106CFA4E" w14:textId="77777777" w:rsidR="009050FA" w:rsidRDefault="009050FA" w:rsidP="007D513A"/>
        </w:tc>
        <w:tc>
          <w:tcPr>
            <w:tcW w:w="1559" w:type="dxa"/>
            <w:vMerge/>
          </w:tcPr>
          <w:p w14:paraId="3FCB2C99" w14:textId="77777777" w:rsidR="009050FA" w:rsidRDefault="009050FA" w:rsidP="007D513A"/>
        </w:tc>
        <w:tc>
          <w:tcPr>
            <w:tcW w:w="858" w:type="dxa"/>
            <w:vMerge/>
          </w:tcPr>
          <w:p w14:paraId="707AAE24" w14:textId="77777777" w:rsidR="009050FA" w:rsidRDefault="009050FA" w:rsidP="007D513A"/>
        </w:tc>
        <w:tc>
          <w:tcPr>
            <w:tcW w:w="943" w:type="dxa"/>
            <w:vMerge/>
          </w:tcPr>
          <w:p w14:paraId="2D777CA3" w14:textId="77777777" w:rsidR="009050FA" w:rsidRDefault="009050FA" w:rsidP="007D513A"/>
        </w:tc>
        <w:tc>
          <w:tcPr>
            <w:tcW w:w="943" w:type="dxa"/>
            <w:vMerge/>
          </w:tcPr>
          <w:p w14:paraId="5BF53FDF" w14:textId="77777777" w:rsidR="009050FA" w:rsidRDefault="009050FA" w:rsidP="007D513A"/>
        </w:tc>
      </w:tr>
      <w:tr w:rsidR="009050FA" w14:paraId="30E032F8" w14:textId="77777777" w:rsidTr="007D513A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426" w:type="dxa"/>
          </w:tcPr>
          <w:p w14:paraId="1ECC34DC" w14:textId="77777777" w:rsidR="009050FA" w:rsidRDefault="009050FA" w:rsidP="007D513A">
            <w:r>
              <w:t>8</w:t>
            </w:r>
          </w:p>
        </w:tc>
        <w:tc>
          <w:tcPr>
            <w:tcW w:w="565" w:type="dxa"/>
          </w:tcPr>
          <w:p w14:paraId="1B1496F8" w14:textId="77777777" w:rsidR="009050FA" w:rsidRDefault="009050FA" w:rsidP="007D513A">
            <w:r>
              <w:t>31</w:t>
            </w:r>
          </w:p>
        </w:tc>
        <w:tc>
          <w:tcPr>
            <w:tcW w:w="677" w:type="dxa"/>
          </w:tcPr>
          <w:p w14:paraId="7FF060A9" w14:textId="77777777" w:rsidR="009050FA" w:rsidRDefault="009050FA" w:rsidP="007D513A"/>
        </w:tc>
        <w:tc>
          <w:tcPr>
            <w:tcW w:w="850" w:type="dxa"/>
          </w:tcPr>
          <w:p w14:paraId="43B938EB" w14:textId="77777777" w:rsidR="009050FA" w:rsidRDefault="009050FA" w:rsidP="007D513A"/>
        </w:tc>
        <w:tc>
          <w:tcPr>
            <w:tcW w:w="1701" w:type="dxa"/>
          </w:tcPr>
          <w:p w14:paraId="33C95D39" w14:textId="77777777" w:rsidR="009050FA" w:rsidRDefault="009050FA" w:rsidP="007D513A">
            <w:r>
              <w:rPr>
                <w:rFonts w:hint="eastAsia"/>
              </w:rPr>
              <w:t>期初余额</w:t>
            </w:r>
          </w:p>
        </w:tc>
        <w:tc>
          <w:tcPr>
            <w:tcW w:w="1559" w:type="dxa"/>
          </w:tcPr>
          <w:p w14:paraId="4F0A22FB" w14:textId="77777777" w:rsidR="009050FA" w:rsidRDefault="009050FA" w:rsidP="007D513A"/>
        </w:tc>
        <w:tc>
          <w:tcPr>
            <w:tcW w:w="858" w:type="dxa"/>
          </w:tcPr>
          <w:p w14:paraId="52ECD7C4" w14:textId="77777777" w:rsidR="009050FA" w:rsidRDefault="009050FA" w:rsidP="007D513A"/>
        </w:tc>
        <w:tc>
          <w:tcPr>
            <w:tcW w:w="943" w:type="dxa"/>
          </w:tcPr>
          <w:p w14:paraId="631E5936" w14:textId="77777777" w:rsidR="009050FA" w:rsidRDefault="009050FA" w:rsidP="007D513A"/>
        </w:tc>
        <w:tc>
          <w:tcPr>
            <w:tcW w:w="943" w:type="dxa"/>
          </w:tcPr>
          <w:p w14:paraId="1E5152BF" w14:textId="77777777" w:rsidR="009050FA" w:rsidRDefault="009050FA" w:rsidP="007D513A">
            <w:pPr>
              <w:ind w:firstLineChars="50" w:firstLine="105"/>
            </w:pPr>
            <w:r>
              <w:t>8,000</w:t>
            </w:r>
          </w:p>
        </w:tc>
      </w:tr>
      <w:tr w:rsidR="009050FA" w14:paraId="5C9EE32F" w14:textId="77777777" w:rsidTr="007D513A">
        <w:tblPrEx>
          <w:tblCellMar>
            <w:top w:w="0" w:type="dxa"/>
            <w:bottom w:w="0" w:type="dxa"/>
          </w:tblCellMar>
        </w:tblPrEx>
        <w:trPr>
          <w:trHeight w:val="541"/>
        </w:trPr>
        <w:tc>
          <w:tcPr>
            <w:tcW w:w="426" w:type="dxa"/>
          </w:tcPr>
          <w:p w14:paraId="241015CF" w14:textId="77777777" w:rsidR="009050FA" w:rsidRDefault="009050FA" w:rsidP="007D513A">
            <w:r>
              <w:t>9</w:t>
            </w:r>
          </w:p>
        </w:tc>
        <w:tc>
          <w:tcPr>
            <w:tcW w:w="565" w:type="dxa"/>
          </w:tcPr>
          <w:p w14:paraId="18216524" w14:textId="77777777" w:rsidR="009050FA" w:rsidRDefault="009050FA" w:rsidP="007D513A">
            <w:r>
              <w:t>2</w:t>
            </w:r>
          </w:p>
        </w:tc>
        <w:tc>
          <w:tcPr>
            <w:tcW w:w="677" w:type="dxa"/>
          </w:tcPr>
          <w:p w14:paraId="5431DFBB" w14:textId="77777777" w:rsidR="009050FA" w:rsidRDefault="009050FA" w:rsidP="007D513A">
            <w:r>
              <w:rPr>
                <w:rFonts w:hint="eastAsia"/>
              </w:rPr>
              <w:t>现付</w:t>
            </w:r>
          </w:p>
        </w:tc>
        <w:tc>
          <w:tcPr>
            <w:tcW w:w="850" w:type="dxa"/>
          </w:tcPr>
          <w:p w14:paraId="1860F7FB" w14:textId="77777777" w:rsidR="009050FA" w:rsidRDefault="009050FA" w:rsidP="007D513A">
            <w:r>
              <w:t>901</w:t>
            </w:r>
          </w:p>
        </w:tc>
        <w:tc>
          <w:tcPr>
            <w:tcW w:w="1701" w:type="dxa"/>
          </w:tcPr>
          <w:p w14:paraId="5B161300" w14:textId="77777777" w:rsidR="009050FA" w:rsidRDefault="009050FA" w:rsidP="007D513A">
            <w:r>
              <w:rPr>
                <w:rFonts w:hint="eastAsia"/>
              </w:rPr>
              <w:t>现金存入银行</w:t>
            </w:r>
          </w:p>
        </w:tc>
        <w:tc>
          <w:tcPr>
            <w:tcW w:w="1559" w:type="dxa"/>
          </w:tcPr>
          <w:p w14:paraId="78E3D764" w14:textId="77777777" w:rsidR="009050FA" w:rsidRDefault="009050FA" w:rsidP="007D513A">
            <w:r>
              <w:rPr>
                <w:rFonts w:hint="eastAsia"/>
              </w:rPr>
              <w:t>银行存款</w:t>
            </w:r>
          </w:p>
        </w:tc>
        <w:tc>
          <w:tcPr>
            <w:tcW w:w="858" w:type="dxa"/>
          </w:tcPr>
          <w:p w14:paraId="57CB02D9" w14:textId="77777777" w:rsidR="009050FA" w:rsidRDefault="009050FA" w:rsidP="007D513A"/>
        </w:tc>
        <w:tc>
          <w:tcPr>
            <w:tcW w:w="943" w:type="dxa"/>
          </w:tcPr>
          <w:p w14:paraId="223931D9" w14:textId="77777777" w:rsidR="009050FA" w:rsidRDefault="009050FA" w:rsidP="007D513A">
            <w:pPr>
              <w:ind w:firstLineChars="50" w:firstLine="105"/>
            </w:pPr>
            <w:r>
              <w:t>1,500</w:t>
            </w:r>
          </w:p>
        </w:tc>
        <w:tc>
          <w:tcPr>
            <w:tcW w:w="943" w:type="dxa"/>
          </w:tcPr>
          <w:p w14:paraId="073A24B5" w14:textId="77777777" w:rsidR="009050FA" w:rsidRDefault="009050FA" w:rsidP="007D513A">
            <w:pPr>
              <w:ind w:firstLineChars="50" w:firstLine="105"/>
            </w:pPr>
            <w:r>
              <w:t>6,500</w:t>
            </w:r>
          </w:p>
        </w:tc>
      </w:tr>
      <w:tr w:rsidR="009050FA" w14:paraId="2E5917E9" w14:textId="77777777" w:rsidTr="007D513A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426" w:type="dxa"/>
          </w:tcPr>
          <w:p w14:paraId="567E5B17" w14:textId="77777777" w:rsidR="009050FA" w:rsidRDefault="009050FA" w:rsidP="007D513A"/>
        </w:tc>
        <w:tc>
          <w:tcPr>
            <w:tcW w:w="565" w:type="dxa"/>
          </w:tcPr>
          <w:p w14:paraId="4879531A" w14:textId="77777777" w:rsidR="009050FA" w:rsidRDefault="009050FA" w:rsidP="007D513A">
            <w:r>
              <w:t>3</w:t>
            </w:r>
          </w:p>
        </w:tc>
        <w:tc>
          <w:tcPr>
            <w:tcW w:w="677" w:type="dxa"/>
          </w:tcPr>
          <w:p w14:paraId="7175ECCD" w14:textId="77777777" w:rsidR="009050FA" w:rsidRDefault="009050FA" w:rsidP="007D513A">
            <w:r>
              <w:rPr>
                <w:rFonts w:hint="eastAsia"/>
              </w:rPr>
              <w:t>现付</w:t>
            </w:r>
          </w:p>
        </w:tc>
        <w:tc>
          <w:tcPr>
            <w:tcW w:w="850" w:type="dxa"/>
          </w:tcPr>
          <w:p w14:paraId="540A64F0" w14:textId="77777777" w:rsidR="009050FA" w:rsidRDefault="009050FA" w:rsidP="007D513A">
            <w:r>
              <w:t>902</w:t>
            </w:r>
          </w:p>
        </w:tc>
        <w:tc>
          <w:tcPr>
            <w:tcW w:w="1701" w:type="dxa"/>
          </w:tcPr>
          <w:p w14:paraId="2DCF3DC1" w14:textId="77777777" w:rsidR="009050FA" w:rsidRDefault="009050FA" w:rsidP="007D513A">
            <w:r>
              <w:rPr>
                <w:rFonts w:hint="eastAsia"/>
              </w:rPr>
              <w:t>预支职工差旅费</w:t>
            </w:r>
          </w:p>
        </w:tc>
        <w:tc>
          <w:tcPr>
            <w:tcW w:w="1559" w:type="dxa"/>
          </w:tcPr>
          <w:p w14:paraId="0280E48B" w14:textId="77777777" w:rsidR="009050FA" w:rsidRDefault="009050FA" w:rsidP="007D513A">
            <w:r>
              <w:rPr>
                <w:rFonts w:hint="eastAsia"/>
              </w:rPr>
              <w:t>其它应收款</w:t>
            </w:r>
          </w:p>
        </w:tc>
        <w:tc>
          <w:tcPr>
            <w:tcW w:w="858" w:type="dxa"/>
          </w:tcPr>
          <w:p w14:paraId="25CC4A4A" w14:textId="77777777" w:rsidR="009050FA" w:rsidRDefault="009050FA" w:rsidP="007D513A"/>
        </w:tc>
        <w:tc>
          <w:tcPr>
            <w:tcW w:w="943" w:type="dxa"/>
          </w:tcPr>
          <w:p w14:paraId="294ACFA7" w14:textId="77777777" w:rsidR="009050FA" w:rsidRDefault="009050FA" w:rsidP="007D513A">
            <w:pPr>
              <w:ind w:firstLineChars="150" w:firstLine="315"/>
            </w:pPr>
            <w:r>
              <w:t>700</w:t>
            </w:r>
          </w:p>
        </w:tc>
        <w:tc>
          <w:tcPr>
            <w:tcW w:w="943" w:type="dxa"/>
          </w:tcPr>
          <w:p w14:paraId="360D112F" w14:textId="77777777" w:rsidR="009050FA" w:rsidRDefault="009050FA" w:rsidP="007D513A">
            <w:pPr>
              <w:ind w:firstLineChars="50" w:firstLine="105"/>
            </w:pPr>
            <w:r>
              <w:t>5,800</w:t>
            </w:r>
          </w:p>
        </w:tc>
      </w:tr>
      <w:tr w:rsidR="009050FA" w14:paraId="08ACC0A2" w14:textId="77777777" w:rsidTr="007D513A">
        <w:tblPrEx>
          <w:tblCellMar>
            <w:top w:w="0" w:type="dxa"/>
            <w:bottom w:w="0" w:type="dxa"/>
          </w:tblCellMar>
        </w:tblPrEx>
        <w:trPr>
          <w:trHeight w:val="607"/>
        </w:trPr>
        <w:tc>
          <w:tcPr>
            <w:tcW w:w="426" w:type="dxa"/>
          </w:tcPr>
          <w:p w14:paraId="2AF70556" w14:textId="77777777" w:rsidR="009050FA" w:rsidRDefault="009050FA" w:rsidP="007D513A"/>
        </w:tc>
        <w:tc>
          <w:tcPr>
            <w:tcW w:w="565" w:type="dxa"/>
          </w:tcPr>
          <w:p w14:paraId="619476DA" w14:textId="77777777" w:rsidR="009050FA" w:rsidRDefault="009050FA" w:rsidP="007D513A">
            <w:r>
              <w:t>3</w:t>
            </w:r>
          </w:p>
        </w:tc>
        <w:tc>
          <w:tcPr>
            <w:tcW w:w="677" w:type="dxa"/>
          </w:tcPr>
          <w:p w14:paraId="17A07565" w14:textId="77777777" w:rsidR="009050FA" w:rsidRDefault="009050FA" w:rsidP="007D513A">
            <w:r>
              <w:rPr>
                <w:rFonts w:hint="eastAsia"/>
              </w:rPr>
              <w:t>银付</w:t>
            </w:r>
          </w:p>
        </w:tc>
        <w:tc>
          <w:tcPr>
            <w:tcW w:w="850" w:type="dxa"/>
          </w:tcPr>
          <w:p w14:paraId="01C46243" w14:textId="77777777" w:rsidR="009050FA" w:rsidRDefault="009050FA" w:rsidP="007D513A">
            <w:r>
              <w:t>903</w:t>
            </w:r>
          </w:p>
        </w:tc>
        <w:tc>
          <w:tcPr>
            <w:tcW w:w="1701" w:type="dxa"/>
          </w:tcPr>
          <w:p w14:paraId="65FA4B27" w14:textId="77777777" w:rsidR="009050FA" w:rsidRDefault="009050FA" w:rsidP="007D513A">
            <w:r>
              <w:rPr>
                <w:rFonts w:hint="eastAsia"/>
              </w:rPr>
              <w:t>从银行提现</w:t>
            </w:r>
          </w:p>
        </w:tc>
        <w:tc>
          <w:tcPr>
            <w:tcW w:w="1559" w:type="dxa"/>
          </w:tcPr>
          <w:p w14:paraId="4E21F475" w14:textId="77777777" w:rsidR="009050FA" w:rsidRDefault="009050FA" w:rsidP="007D513A">
            <w:r>
              <w:rPr>
                <w:rFonts w:hint="eastAsia"/>
              </w:rPr>
              <w:t>银行存款</w:t>
            </w:r>
          </w:p>
        </w:tc>
        <w:tc>
          <w:tcPr>
            <w:tcW w:w="858" w:type="dxa"/>
          </w:tcPr>
          <w:p w14:paraId="07ABFC75" w14:textId="77777777" w:rsidR="009050FA" w:rsidRDefault="009050FA" w:rsidP="007D513A">
            <w:pPr>
              <w:ind w:firstLineChars="50" w:firstLine="105"/>
            </w:pPr>
            <w:r>
              <w:t>3,000</w:t>
            </w:r>
          </w:p>
        </w:tc>
        <w:tc>
          <w:tcPr>
            <w:tcW w:w="943" w:type="dxa"/>
          </w:tcPr>
          <w:p w14:paraId="6C00C0B6" w14:textId="77777777" w:rsidR="009050FA" w:rsidRDefault="009050FA" w:rsidP="007D513A"/>
        </w:tc>
        <w:tc>
          <w:tcPr>
            <w:tcW w:w="943" w:type="dxa"/>
          </w:tcPr>
          <w:p w14:paraId="73EDE666" w14:textId="77777777" w:rsidR="009050FA" w:rsidRDefault="009050FA" w:rsidP="007D513A">
            <w:pPr>
              <w:ind w:firstLineChars="50" w:firstLine="105"/>
            </w:pPr>
            <w:r>
              <w:t>8,800</w:t>
            </w:r>
          </w:p>
        </w:tc>
      </w:tr>
      <w:tr w:rsidR="009050FA" w14:paraId="1CC503F7" w14:textId="77777777" w:rsidTr="007D513A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426" w:type="dxa"/>
          </w:tcPr>
          <w:p w14:paraId="6666B7C7" w14:textId="77777777" w:rsidR="009050FA" w:rsidRDefault="009050FA" w:rsidP="007D513A"/>
        </w:tc>
        <w:tc>
          <w:tcPr>
            <w:tcW w:w="565" w:type="dxa"/>
          </w:tcPr>
          <w:p w14:paraId="0DA53E97" w14:textId="77777777" w:rsidR="009050FA" w:rsidRDefault="009050FA" w:rsidP="007D513A">
            <w:r>
              <w:t>6</w:t>
            </w:r>
          </w:p>
        </w:tc>
        <w:tc>
          <w:tcPr>
            <w:tcW w:w="677" w:type="dxa"/>
          </w:tcPr>
          <w:p w14:paraId="175ECC8C" w14:textId="77777777" w:rsidR="009050FA" w:rsidRDefault="009050FA" w:rsidP="007D513A">
            <w:r>
              <w:rPr>
                <w:rFonts w:hint="eastAsia"/>
              </w:rPr>
              <w:t>银付</w:t>
            </w:r>
          </w:p>
        </w:tc>
        <w:tc>
          <w:tcPr>
            <w:tcW w:w="850" w:type="dxa"/>
          </w:tcPr>
          <w:p w14:paraId="2AD9D859" w14:textId="77777777" w:rsidR="009050FA" w:rsidRDefault="009050FA" w:rsidP="007D513A">
            <w:r>
              <w:t>905</w:t>
            </w:r>
          </w:p>
        </w:tc>
        <w:tc>
          <w:tcPr>
            <w:tcW w:w="1701" w:type="dxa"/>
          </w:tcPr>
          <w:p w14:paraId="024D9EBC" w14:textId="77777777" w:rsidR="009050FA" w:rsidRDefault="009050FA" w:rsidP="007D513A">
            <w:r>
              <w:rPr>
                <w:rFonts w:hint="eastAsia"/>
              </w:rPr>
              <w:t>从银行提现</w:t>
            </w:r>
          </w:p>
        </w:tc>
        <w:tc>
          <w:tcPr>
            <w:tcW w:w="1559" w:type="dxa"/>
          </w:tcPr>
          <w:p w14:paraId="76CF41F3" w14:textId="77777777" w:rsidR="009050FA" w:rsidRDefault="009050FA" w:rsidP="007D513A">
            <w:r>
              <w:rPr>
                <w:rFonts w:hint="eastAsia"/>
              </w:rPr>
              <w:t>银行存款</w:t>
            </w:r>
          </w:p>
        </w:tc>
        <w:tc>
          <w:tcPr>
            <w:tcW w:w="858" w:type="dxa"/>
          </w:tcPr>
          <w:p w14:paraId="0821F534" w14:textId="77777777" w:rsidR="009050FA" w:rsidRDefault="009050FA" w:rsidP="007D513A">
            <w:r>
              <w:t>20,000</w:t>
            </w:r>
          </w:p>
        </w:tc>
        <w:tc>
          <w:tcPr>
            <w:tcW w:w="943" w:type="dxa"/>
          </w:tcPr>
          <w:p w14:paraId="19C881EB" w14:textId="77777777" w:rsidR="009050FA" w:rsidRDefault="009050FA" w:rsidP="007D513A"/>
        </w:tc>
        <w:tc>
          <w:tcPr>
            <w:tcW w:w="943" w:type="dxa"/>
          </w:tcPr>
          <w:p w14:paraId="3C2CC66C" w14:textId="77777777" w:rsidR="009050FA" w:rsidRDefault="009050FA" w:rsidP="007D513A">
            <w:r>
              <w:t>28,800</w:t>
            </w:r>
          </w:p>
        </w:tc>
      </w:tr>
      <w:tr w:rsidR="009050FA" w14:paraId="3EBB8326" w14:textId="77777777" w:rsidTr="007D513A">
        <w:tblPrEx>
          <w:tblCellMar>
            <w:top w:w="0" w:type="dxa"/>
            <w:bottom w:w="0" w:type="dxa"/>
          </w:tblCellMar>
        </w:tblPrEx>
        <w:trPr>
          <w:trHeight w:val="531"/>
        </w:trPr>
        <w:tc>
          <w:tcPr>
            <w:tcW w:w="426" w:type="dxa"/>
          </w:tcPr>
          <w:p w14:paraId="4D35CF54" w14:textId="77777777" w:rsidR="009050FA" w:rsidRDefault="009050FA" w:rsidP="007D513A"/>
        </w:tc>
        <w:tc>
          <w:tcPr>
            <w:tcW w:w="565" w:type="dxa"/>
          </w:tcPr>
          <w:p w14:paraId="245FB6FD" w14:textId="77777777" w:rsidR="009050FA" w:rsidRDefault="009050FA" w:rsidP="007D513A">
            <w:r>
              <w:t>6</w:t>
            </w:r>
          </w:p>
        </w:tc>
        <w:tc>
          <w:tcPr>
            <w:tcW w:w="677" w:type="dxa"/>
          </w:tcPr>
          <w:p w14:paraId="06FBC9DA" w14:textId="77777777" w:rsidR="009050FA" w:rsidRDefault="009050FA" w:rsidP="007D513A">
            <w:r>
              <w:rPr>
                <w:rFonts w:hint="eastAsia"/>
              </w:rPr>
              <w:t>现付</w:t>
            </w:r>
          </w:p>
        </w:tc>
        <w:tc>
          <w:tcPr>
            <w:tcW w:w="850" w:type="dxa"/>
          </w:tcPr>
          <w:p w14:paraId="047B5DAE" w14:textId="77777777" w:rsidR="009050FA" w:rsidRDefault="009050FA" w:rsidP="007D513A">
            <w:r>
              <w:t>903</w:t>
            </w:r>
          </w:p>
        </w:tc>
        <w:tc>
          <w:tcPr>
            <w:tcW w:w="1701" w:type="dxa"/>
          </w:tcPr>
          <w:p w14:paraId="0BC59981" w14:textId="77777777" w:rsidR="009050FA" w:rsidRDefault="009050FA" w:rsidP="007D513A">
            <w:r>
              <w:rPr>
                <w:rFonts w:hint="eastAsia"/>
              </w:rPr>
              <w:t>支付工资</w:t>
            </w:r>
          </w:p>
        </w:tc>
        <w:tc>
          <w:tcPr>
            <w:tcW w:w="1559" w:type="dxa"/>
          </w:tcPr>
          <w:p w14:paraId="369EB3AB" w14:textId="77777777" w:rsidR="009050FA" w:rsidRDefault="009050FA" w:rsidP="007D513A">
            <w:r>
              <w:rPr>
                <w:rFonts w:hint="eastAsia"/>
              </w:rPr>
              <w:t>应付职工薪酬</w:t>
            </w:r>
          </w:p>
        </w:tc>
        <w:tc>
          <w:tcPr>
            <w:tcW w:w="858" w:type="dxa"/>
          </w:tcPr>
          <w:p w14:paraId="015F7DBE" w14:textId="77777777" w:rsidR="009050FA" w:rsidRDefault="009050FA" w:rsidP="007D513A"/>
        </w:tc>
        <w:tc>
          <w:tcPr>
            <w:tcW w:w="943" w:type="dxa"/>
          </w:tcPr>
          <w:p w14:paraId="4767949A" w14:textId="77777777" w:rsidR="009050FA" w:rsidRDefault="009050FA" w:rsidP="007D513A">
            <w:r>
              <w:t>20,000</w:t>
            </w:r>
          </w:p>
        </w:tc>
        <w:tc>
          <w:tcPr>
            <w:tcW w:w="943" w:type="dxa"/>
          </w:tcPr>
          <w:p w14:paraId="6BBCA2B9" w14:textId="77777777" w:rsidR="009050FA" w:rsidRDefault="009050FA" w:rsidP="007D513A">
            <w:r>
              <w:t xml:space="preserve"> 8,800</w:t>
            </w:r>
          </w:p>
        </w:tc>
      </w:tr>
      <w:tr w:rsidR="009050FA" w14:paraId="47089285" w14:textId="77777777" w:rsidTr="007D513A">
        <w:tblPrEx>
          <w:tblCellMar>
            <w:top w:w="0" w:type="dxa"/>
            <w:bottom w:w="0" w:type="dxa"/>
          </w:tblCellMar>
        </w:tblPrEx>
        <w:trPr>
          <w:trHeight w:val="777"/>
        </w:trPr>
        <w:tc>
          <w:tcPr>
            <w:tcW w:w="426" w:type="dxa"/>
          </w:tcPr>
          <w:p w14:paraId="3AA33108" w14:textId="77777777" w:rsidR="009050FA" w:rsidRDefault="009050FA" w:rsidP="007D513A"/>
        </w:tc>
        <w:tc>
          <w:tcPr>
            <w:tcW w:w="565" w:type="dxa"/>
          </w:tcPr>
          <w:p w14:paraId="219CCCC9" w14:textId="77777777" w:rsidR="009050FA" w:rsidRDefault="009050FA" w:rsidP="007D513A">
            <w:r>
              <w:t>10</w:t>
            </w:r>
          </w:p>
        </w:tc>
        <w:tc>
          <w:tcPr>
            <w:tcW w:w="677" w:type="dxa"/>
          </w:tcPr>
          <w:p w14:paraId="1768FC6F" w14:textId="77777777" w:rsidR="009050FA" w:rsidRDefault="009050FA" w:rsidP="007D513A"/>
        </w:tc>
        <w:tc>
          <w:tcPr>
            <w:tcW w:w="850" w:type="dxa"/>
          </w:tcPr>
          <w:p w14:paraId="31A8F7C1" w14:textId="77777777" w:rsidR="009050FA" w:rsidRDefault="009050FA" w:rsidP="007D513A"/>
        </w:tc>
        <w:tc>
          <w:tcPr>
            <w:tcW w:w="1701" w:type="dxa"/>
          </w:tcPr>
          <w:p w14:paraId="3A358141" w14:textId="77777777" w:rsidR="009050FA" w:rsidRDefault="009050FA" w:rsidP="007D513A">
            <w:r>
              <w:rPr>
                <w:rFonts w:hint="eastAsia"/>
              </w:rPr>
              <w:t>本期合计</w:t>
            </w:r>
          </w:p>
        </w:tc>
        <w:tc>
          <w:tcPr>
            <w:tcW w:w="1559" w:type="dxa"/>
          </w:tcPr>
          <w:p w14:paraId="31AC61CC" w14:textId="77777777" w:rsidR="009050FA" w:rsidRDefault="009050FA" w:rsidP="007D513A"/>
        </w:tc>
        <w:tc>
          <w:tcPr>
            <w:tcW w:w="858" w:type="dxa"/>
          </w:tcPr>
          <w:p w14:paraId="3D309804" w14:textId="77777777" w:rsidR="009050FA" w:rsidRDefault="009050FA" w:rsidP="007D513A">
            <w:r>
              <w:t>23,000</w:t>
            </w:r>
          </w:p>
        </w:tc>
        <w:tc>
          <w:tcPr>
            <w:tcW w:w="943" w:type="dxa"/>
          </w:tcPr>
          <w:p w14:paraId="0C44A12E" w14:textId="77777777" w:rsidR="009050FA" w:rsidRDefault="009050FA" w:rsidP="007D513A">
            <w:r>
              <w:t>42,000</w:t>
            </w:r>
          </w:p>
        </w:tc>
        <w:tc>
          <w:tcPr>
            <w:tcW w:w="943" w:type="dxa"/>
          </w:tcPr>
          <w:p w14:paraId="3FE81F61" w14:textId="77777777" w:rsidR="009050FA" w:rsidRDefault="009050FA" w:rsidP="007D513A">
            <w:pPr>
              <w:ind w:firstLineChars="50" w:firstLine="105"/>
            </w:pPr>
            <w:r>
              <w:t>8,800</w:t>
            </w:r>
          </w:p>
        </w:tc>
      </w:tr>
    </w:tbl>
    <w:p w14:paraId="2EE9E0B1" w14:textId="77777777" w:rsidR="009050FA" w:rsidRDefault="009050FA" w:rsidP="009050FA"/>
    <w:p w14:paraId="5D5DC11D" w14:textId="77777777" w:rsidR="009050FA" w:rsidRDefault="009050FA" w:rsidP="009050FA">
      <w: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0"/>
        <w:gridCol w:w="668"/>
        <w:gridCol w:w="839"/>
        <w:gridCol w:w="1519"/>
        <w:gridCol w:w="1656"/>
        <w:gridCol w:w="904"/>
        <w:gridCol w:w="908"/>
        <w:gridCol w:w="1042"/>
      </w:tblGrid>
      <w:tr w:rsidR="009050FA" w14:paraId="03BA5DB9" w14:textId="77777777" w:rsidTr="007D513A">
        <w:tblPrEx>
          <w:tblCellMar>
            <w:top w:w="0" w:type="dxa"/>
            <w:bottom w:w="0" w:type="dxa"/>
          </w:tblCellMar>
        </w:tblPrEx>
        <w:trPr>
          <w:trHeight w:val="485"/>
        </w:trPr>
        <w:tc>
          <w:tcPr>
            <w:tcW w:w="8522" w:type="dxa"/>
            <w:gridSpan w:val="9"/>
          </w:tcPr>
          <w:p w14:paraId="70C65511" w14:textId="77777777" w:rsidR="009050FA" w:rsidRDefault="009050FA" w:rsidP="007D513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银行存款日记账</w:t>
            </w:r>
          </w:p>
        </w:tc>
      </w:tr>
      <w:tr w:rsidR="009050FA" w14:paraId="5EDD57A0" w14:textId="77777777" w:rsidTr="007D513A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9"/>
          </w:tcPr>
          <w:p w14:paraId="1FAA2F17" w14:textId="77777777" w:rsidR="009050FA" w:rsidRDefault="009050FA" w:rsidP="007D513A">
            <w:pPr>
              <w:ind w:firstLineChars="3600" w:firstLine="7560"/>
            </w:pPr>
            <w:r>
              <w:rPr>
                <w:rFonts w:hint="eastAsia"/>
              </w:rPr>
              <w:t>单位：元</w:t>
            </w:r>
          </w:p>
        </w:tc>
      </w:tr>
      <w:tr w:rsidR="009050FA" w14:paraId="69512949" w14:textId="77777777" w:rsidTr="007D513A">
        <w:tblPrEx>
          <w:tblCellMar>
            <w:top w:w="0" w:type="dxa"/>
            <w:bottom w:w="0" w:type="dxa"/>
          </w:tblCellMar>
        </w:tblPrEx>
        <w:tc>
          <w:tcPr>
            <w:tcW w:w="986" w:type="dxa"/>
            <w:gridSpan w:val="2"/>
          </w:tcPr>
          <w:p w14:paraId="6C777FE5" w14:textId="77777777" w:rsidR="009050FA" w:rsidRDefault="009050FA" w:rsidP="007D513A">
            <w:r>
              <w:t>2006</w:t>
            </w:r>
            <w:r>
              <w:rPr>
                <w:rFonts w:hint="eastAsia"/>
              </w:rPr>
              <w:t>年</w:t>
            </w:r>
          </w:p>
        </w:tc>
        <w:tc>
          <w:tcPr>
            <w:tcW w:w="1507" w:type="dxa"/>
            <w:gridSpan w:val="2"/>
          </w:tcPr>
          <w:p w14:paraId="3F726E2D" w14:textId="77777777" w:rsidR="009050FA" w:rsidRDefault="009050FA" w:rsidP="007D513A">
            <w:pPr>
              <w:jc w:val="center"/>
            </w:pPr>
            <w:r>
              <w:rPr>
                <w:rFonts w:hint="eastAsia"/>
              </w:rPr>
              <w:t>凭证编号</w:t>
            </w:r>
          </w:p>
        </w:tc>
        <w:tc>
          <w:tcPr>
            <w:tcW w:w="1519" w:type="dxa"/>
            <w:vMerge w:val="restart"/>
          </w:tcPr>
          <w:p w14:paraId="23F98319" w14:textId="77777777" w:rsidR="009050FA" w:rsidRDefault="009050FA" w:rsidP="007D513A">
            <w:pPr>
              <w:jc w:val="center"/>
            </w:pPr>
            <w:r>
              <w:rPr>
                <w:rFonts w:hint="eastAsia"/>
              </w:rPr>
              <w:t>摘要</w:t>
            </w:r>
          </w:p>
        </w:tc>
        <w:tc>
          <w:tcPr>
            <w:tcW w:w="1656" w:type="dxa"/>
            <w:vMerge w:val="restart"/>
          </w:tcPr>
          <w:p w14:paraId="36272C40" w14:textId="77777777" w:rsidR="009050FA" w:rsidRDefault="009050FA" w:rsidP="007D513A">
            <w:pPr>
              <w:jc w:val="center"/>
            </w:pPr>
            <w:r>
              <w:rPr>
                <w:rFonts w:hint="eastAsia"/>
              </w:rPr>
              <w:t>对方科目</w:t>
            </w:r>
          </w:p>
        </w:tc>
        <w:tc>
          <w:tcPr>
            <w:tcW w:w="904" w:type="dxa"/>
            <w:vMerge w:val="restart"/>
          </w:tcPr>
          <w:p w14:paraId="17D968BF" w14:textId="77777777" w:rsidR="009050FA" w:rsidRDefault="009050FA" w:rsidP="007D513A">
            <w:pPr>
              <w:jc w:val="center"/>
            </w:pPr>
            <w:r>
              <w:rPr>
                <w:rFonts w:hint="eastAsia"/>
              </w:rPr>
              <w:t>借方</w:t>
            </w:r>
          </w:p>
        </w:tc>
        <w:tc>
          <w:tcPr>
            <w:tcW w:w="908" w:type="dxa"/>
            <w:vMerge w:val="restart"/>
          </w:tcPr>
          <w:p w14:paraId="0A942488" w14:textId="77777777" w:rsidR="009050FA" w:rsidRDefault="009050FA" w:rsidP="007D513A">
            <w:pPr>
              <w:jc w:val="center"/>
            </w:pPr>
            <w:r>
              <w:rPr>
                <w:rFonts w:hint="eastAsia"/>
              </w:rPr>
              <w:t>贷方</w:t>
            </w:r>
          </w:p>
        </w:tc>
        <w:tc>
          <w:tcPr>
            <w:tcW w:w="1042" w:type="dxa"/>
            <w:vMerge w:val="restart"/>
          </w:tcPr>
          <w:p w14:paraId="704A3145" w14:textId="77777777" w:rsidR="009050FA" w:rsidRDefault="009050FA" w:rsidP="007D513A">
            <w:pPr>
              <w:jc w:val="center"/>
            </w:pPr>
            <w:r>
              <w:rPr>
                <w:rFonts w:hint="eastAsia"/>
              </w:rPr>
              <w:t>余额</w:t>
            </w:r>
          </w:p>
        </w:tc>
      </w:tr>
      <w:tr w:rsidR="009050FA" w14:paraId="68BEF863" w14:textId="77777777" w:rsidTr="007D513A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14:paraId="69A9D439" w14:textId="77777777" w:rsidR="009050FA" w:rsidRDefault="009050FA" w:rsidP="007D513A">
            <w:r>
              <w:rPr>
                <w:rFonts w:hint="eastAsia"/>
              </w:rPr>
              <w:t>月</w:t>
            </w:r>
          </w:p>
        </w:tc>
        <w:tc>
          <w:tcPr>
            <w:tcW w:w="560" w:type="dxa"/>
          </w:tcPr>
          <w:p w14:paraId="333F6E77" w14:textId="77777777" w:rsidR="009050FA" w:rsidRDefault="009050FA" w:rsidP="007D513A">
            <w:r>
              <w:rPr>
                <w:rFonts w:hint="eastAsia"/>
              </w:rPr>
              <w:t>日</w:t>
            </w:r>
          </w:p>
        </w:tc>
        <w:tc>
          <w:tcPr>
            <w:tcW w:w="668" w:type="dxa"/>
          </w:tcPr>
          <w:p w14:paraId="237DAA51" w14:textId="77777777" w:rsidR="009050FA" w:rsidRDefault="009050FA" w:rsidP="007D513A">
            <w:r>
              <w:rPr>
                <w:rFonts w:hint="eastAsia"/>
              </w:rPr>
              <w:t>种类</w:t>
            </w:r>
          </w:p>
        </w:tc>
        <w:tc>
          <w:tcPr>
            <w:tcW w:w="839" w:type="dxa"/>
          </w:tcPr>
          <w:p w14:paraId="26FBAC29" w14:textId="77777777" w:rsidR="009050FA" w:rsidRDefault="009050FA" w:rsidP="007D513A">
            <w:r>
              <w:rPr>
                <w:rFonts w:hint="eastAsia"/>
              </w:rPr>
              <w:t>编号</w:t>
            </w:r>
          </w:p>
        </w:tc>
        <w:tc>
          <w:tcPr>
            <w:tcW w:w="1519" w:type="dxa"/>
            <w:vMerge/>
          </w:tcPr>
          <w:p w14:paraId="2008665B" w14:textId="77777777" w:rsidR="009050FA" w:rsidRDefault="009050FA" w:rsidP="007D513A"/>
        </w:tc>
        <w:tc>
          <w:tcPr>
            <w:tcW w:w="1656" w:type="dxa"/>
            <w:vMerge/>
          </w:tcPr>
          <w:p w14:paraId="7D4B7324" w14:textId="77777777" w:rsidR="009050FA" w:rsidRDefault="009050FA" w:rsidP="007D513A"/>
        </w:tc>
        <w:tc>
          <w:tcPr>
            <w:tcW w:w="904" w:type="dxa"/>
            <w:vMerge/>
          </w:tcPr>
          <w:p w14:paraId="528D3439" w14:textId="77777777" w:rsidR="009050FA" w:rsidRDefault="009050FA" w:rsidP="007D513A"/>
        </w:tc>
        <w:tc>
          <w:tcPr>
            <w:tcW w:w="908" w:type="dxa"/>
            <w:vMerge/>
          </w:tcPr>
          <w:p w14:paraId="0E194A33" w14:textId="77777777" w:rsidR="009050FA" w:rsidRDefault="009050FA" w:rsidP="007D513A"/>
        </w:tc>
        <w:tc>
          <w:tcPr>
            <w:tcW w:w="1042" w:type="dxa"/>
            <w:vMerge/>
          </w:tcPr>
          <w:p w14:paraId="7B4031AF" w14:textId="77777777" w:rsidR="009050FA" w:rsidRDefault="009050FA" w:rsidP="007D513A"/>
        </w:tc>
      </w:tr>
      <w:tr w:rsidR="009050FA" w14:paraId="0CA744DE" w14:textId="77777777" w:rsidTr="007D513A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426" w:type="dxa"/>
          </w:tcPr>
          <w:p w14:paraId="014BEAE0" w14:textId="77777777" w:rsidR="009050FA" w:rsidRDefault="009050FA" w:rsidP="007D513A">
            <w:r>
              <w:t>8</w:t>
            </w:r>
          </w:p>
        </w:tc>
        <w:tc>
          <w:tcPr>
            <w:tcW w:w="560" w:type="dxa"/>
          </w:tcPr>
          <w:p w14:paraId="587E3EFB" w14:textId="77777777" w:rsidR="009050FA" w:rsidRDefault="009050FA" w:rsidP="007D513A">
            <w:r>
              <w:t>31</w:t>
            </w:r>
          </w:p>
        </w:tc>
        <w:tc>
          <w:tcPr>
            <w:tcW w:w="668" w:type="dxa"/>
          </w:tcPr>
          <w:p w14:paraId="7E431872" w14:textId="77777777" w:rsidR="009050FA" w:rsidRDefault="009050FA" w:rsidP="007D513A"/>
        </w:tc>
        <w:tc>
          <w:tcPr>
            <w:tcW w:w="839" w:type="dxa"/>
          </w:tcPr>
          <w:p w14:paraId="6F0DBCFB" w14:textId="77777777" w:rsidR="009050FA" w:rsidRDefault="009050FA" w:rsidP="007D513A"/>
        </w:tc>
        <w:tc>
          <w:tcPr>
            <w:tcW w:w="1519" w:type="dxa"/>
          </w:tcPr>
          <w:p w14:paraId="7D17D4DA" w14:textId="77777777" w:rsidR="009050FA" w:rsidRDefault="009050FA" w:rsidP="007D513A">
            <w:r>
              <w:rPr>
                <w:rFonts w:hint="eastAsia"/>
              </w:rPr>
              <w:t>期初余额</w:t>
            </w:r>
          </w:p>
        </w:tc>
        <w:tc>
          <w:tcPr>
            <w:tcW w:w="1656" w:type="dxa"/>
          </w:tcPr>
          <w:p w14:paraId="164DB026" w14:textId="77777777" w:rsidR="009050FA" w:rsidRDefault="009050FA" w:rsidP="007D513A"/>
        </w:tc>
        <w:tc>
          <w:tcPr>
            <w:tcW w:w="904" w:type="dxa"/>
          </w:tcPr>
          <w:p w14:paraId="3D6B6C82" w14:textId="77777777" w:rsidR="009050FA" w:rsidRDefault="009050FA" w:rsidP="007D513A"/>
        </w:tc>
        <w:tc>
          <w:tcPr>
            <w:tcW w:w="908" w:type="dxa"/>
          </w:tcPr>
          <w:p w14:paraId="5D2E94BC" w14:textId="77777777" w:rsidR="009050FA" w:rsidRDefault="009050FA" w:rsidP="007D513A"/>
        </w:tc>
        <w:tc>
          <w:tcPr>
            <w:tcW w:w="1042" w:type="dxa"/>
          </w:tcPr>
          <w:p w14:paraId="5F0CE482" w14:textId="77777777" w:rsidR="009050FA" w:rsidRDefault="009050FA" w:rsidP="007D513A">
            <w:pPr>
              <w:ind w:firstLineChars="50" w:firstLine="105"/>
            </w:pPr>
            <w:r>
              <w:t>400,000</w:t>
            </w:r>
          </w:p>
        </w:tc>
      </w:tr>
      <w:tr w:rsidR="009050FA" w14:paraId="10115373" w14:textId="77777777" w:rsidTr="007D513A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426" w:type="dxa"/>
          </w:tcPr>
          <w:p w14:paraId="0809B2DF" w14:textId="77777777" w:rsidR="009050FA" w:rsidRDefault="009050FA" w:rsidP="007D513A">
            <w:r>
              <w:t>9</w:t>
            </w:r>
          </w:p>
        </w:tc>
        <w:tc>
          <w:tcPr>
            <w:tcW w:w="560" w:type="dxa"/>
          </w:tcPr>
          <w:p w14:paraId="771FCDA8" w14:textId="77777777" w:rsidR="009050FA" w:rsidRDefault="009050FA" w:rsidP="007D513A">
            <w:r>
              <w:t>1</w:t>
            </w:r>
          </w:p>
        </w:tc>
        <w:tc>
          <w:tcPr>
            <w:tcW w:w="668" w:type="dxa"/>
          </w:tcPr>
          <w:p w14:paraId="1A218C29" w14:textId="77777777" w:rsidR="009050FA" w:rsidRDefault="009050FA" w:rsidP="007D513A">
            <w:r>
              <w:rPr>
                <w:rFonts w:hint="eastAsia"/>
              </w:rPr>
              <w:t>银收</w:t>
            </w:r>
          </w:p>
        </w:tc>
        <w:tc>
          <w:tcPr>
            <w:tcW w:w="839" w:type="dxa"/>
          </w:tcPr>
          <w:p w14:paraId="140ACA8D" w14:textId="77777777" w:rsidR="009050FA" w:rsidRDefault="009050FA" w:rsidP="007D513A">
            <w:r>
              <w:t>901</w:t>
            </w:r>
          </w:p>
        </w:tc>
        <w:tc>
          <w:tcPr>
            <w:tcW w:w="1519" w:type="dxa"/>
          </w:tcPr>
          <w:p w14:paraId="7D094BE6" w14:textId="77777777" w:rsidR="009050FA" w:rsidRDefault="009050FA" w:rsidP="007D513A">
            <w:r>
              <w:rPr>
                <w:rFonts w:hint="eastAsia"/>
              </w:rPr>
              <w:t>投资者投入</w:t>
            </w:r>
          </w:p>
        </w:tc>
        <w:tc>
          <w:tcPr>
            <w:tcW w:w="1656" w:type="dxa"/>
          </w:tcPr>
          <w:p w14:paraId="68B1BE19" w14:textId="77777777" w:rsidR="009050FA" w:rsidRDefault="009050FA" w:rsidP="007D513A">
            <w:r>
              <w:rPr>
                <w:rFonts w:hint="eastAsia"/>
              </w:rPr>
              <w:t>实收资本</w:t>
            </w:r>
          </w:p>
        </w:tc>
        <w:tc>
          <w:tcPr>
            <w:tcW w:w="904" w:type="dxa"/>
          </w:tcPr>
          <w:p w14:paraId="05D6B58E" w14:textId="77777777" w:rsidR="009050FA" w:rsidRDefault="009050FA" w:rsidP="007D513A">
            <w:r>
              <w:t>23,000</w:t>
            </w:r>
          </w:p>
        </w:tc>
        <w:tc>
          <w:tcPr>
            <w:tcW w:w="908" w:type="dxa"/>
          </w:tcPr>
          <w:p w14:paraId="18FFAE5A" w14:textId="77777777" w:rsidR="009050FA" w:rsidRDefault="009050FA" w:rsidP="007D513A"/>
        </w:tc>
        <w:tc>
          <w:tcPr>
            <w:tcW w:w="1042" w:type="dxa"/>
          </w:tcPr>
          <w:p w14:paraId="23D07B27" w14:textId="77777777" w:rsidR="009050FA" w:rsidRDefault="009050FA" w:rsidP="007D513A">
            <w:pPr>
              <w:ind w:firstLineChars="50" w:firstLine="105"/>
            </w:pPr>
            <w:r>
              <w:t>423,000</w:t>
            </w:r>
          </w:p>
        </w:tc>
      </w:tr>
      <w:tr w:rsidR="009050FA" w14:paraId="5387926F" w14:textId="77777777" w:rsidTr="007D513A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426" w:type="dxa"/>
          </w:tcPr>
          <w:p w14:paraId="03BB12CF" w14:textId="77777777" w:rsidR="009050FA" w:rsidRDefault="009050FA" w:rsidP="007D513A"/>
        </w:tc>
        <w:tc>
          <w:tcPr>
            <w:tcW w:w="560" w:type="dxa"/>
          </w:tcPr>
          <w:p w14:paraId="3ACD533C" w14:textId="77777777" w:rsidR="009050FA" w:rsidRDefault="009050FA" w:rsidP="007D513A">
            <w:r>
              <w:t>1</w:t>
            </w:r>
          </w:p>
        </w:tc>
        <w:tc>
          <w:tcPr>
            <w:tcW w:w="668" w:type="dxa"/>
          </w:tcPr>
          <w:p w14:paraId="71FEFBF0" w14:textId="77777777" w:rsidR="009050FA" w:rsidRDefault="009050FA" w:rsidP="007D513A">
            <w:r>
              <w:rPr>
                <w:rFonts w:hint="eastAsia"/>
              </w:rPr>
              <w:t>银付</w:t>
            </w:r>
          </w:p>
        </w:tc>
        <w:tc>
          <w:tcPr>
            <w:tcW w:w="839" w:type="dxa"/>
          </w:tcPr>
          <w:p w14:paraId="5E14098A" w14:textId="77777777" w:rsidR="009050FA" w:rsidRDefault="009050FA" w:rsidP="007D513A">
            <w:r>
              <w:t>901</w:t>
            </w:r>
          </w:p>
        </w:tc>
        <w:tc>
          <w:tcPr>
            <w:tcW w:w="1519" w:type="dxa"/>
          </w:tcPr>
          <w:p w14:paraId="41BEEDF1" w14:textId="77777777" w:rsidR="009050FA" w:rsidRDefault="009050FA" w:rsidP="007D513A">
            <w:r>
              <w:rPr>
                <w:rFonts w:hint="eastAsia"/>
              </w:rPr>
              <w:t>换短期借款</w:t>
            </w:r>
          </w:p>
        </w:tc>
        <w:tc>
          <w:tcPr>
            <w:tcW w:w="1656" w:type="dxa"/>
          </w:tcPr>
          <w:p w14:paraId="54BB0539" w14:textId="77777777" w:rsidR="009050FA" w:rsidRDefault="009050FA" w:rsidP="007D513A">
            <w:r>
              <w:rPr>
                <w:rFonts w:hint="eastAsia"/>
              </w:rPr>
              <w:t>短期借款</w:t>
            </w:r>
          </w:p>
        </w:tc>
        <w:tc>
          <w:tcPr>
            <w:tcW w:w="904" w:type="dxa"/>
          </w:tcPr>
          <w:p w14:paraId="25C45145" w14:textId="77777777" w:rsidR="009050FA" w:rsidRDefault="009050FA" w:rsidP="007D513A"/>
        </w:tc>
        <w:tc>
          <w:tcPr>
            <w:tcW w:w="908" w:type="dxa"/>
          </w:tcPr>
          <w:p w14:paraId="776E9DAD" w14:textId="77777777" w:rsidR="009050FA" w:rsidRDefault="009050FA" w:rsidP="007D513A">
            <w:r>
              <w:t>20,000</w:t>
            </w:r>
          </w:p>
        </w:tc>
        <w:tc>
          <w:tcPr>
            <w:tcW w:w="1042" w:type="dxa"/>
          </w:tcPr>
          <w:p w14:paraId="69A3FF57" w14:textId="77777777" w:rsidR="009050FA" w:rsidRDefault="009050FA" w:rsidP="007D513A">
            <w:pPr>
              <w:ind w:firstLineChars="50" w:firstLine="105"/>
            </w:pPr>
            <w:r>
              <w:t>403,000</w:t>
            </w:r>
          </w:p>
        </w:tc>
      </w:tr>
      <w:tr w:rsidR="009050FA" w14:paraId="15A22673" w14:textId="77777777" w:rsidTr="007D513A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426" w:type="dxa"/>
          </w:tcPr>
          <w:p w14:paraId="13098066" w14:textId="77777777" w:rsidR="009050FA" w:rsidRDefault="009050FA" w:rsidP="007D513A"/>
        </w:tc>
        <w:tc>
          <w:tcPr>
            <w:tcW w:w="560" w:type="dxa"/>
          </w:tcPr>
          <w:p w14:paraId="6E8F74E3" w14:textId="77777777" w:rsidR="009050FA" w:rsidRDefault="009050FA" w:rsidP="007D513A">
            <w:r>
              <w:t>2</w:t>
            </w:r>
          </w:p>
        </w:tc>
        <w:tc>
          <w:tcPr>
            <w:tcW w:w="668" w:type="dxa"/>
          </w:tcPr>
          <w:p w14:paraId="10840C46" w14:textId="77777777" w:rsidR="009050FA" w:rsidRDefault="009050FA" w:rsidP="007D513A">
            <w:r>
              <w:rPr>
                <w:rFonts w:hint="eastAsia"/>
              </w:rPr>
              <w:t>银付</w:t>
            </w:r>
          </w:p>
        </w:tc>
        <w:tc>
          <w:tcPr>
            <w:tcW w:w="839" w:type="dxa"/>
          </w:tcPr>
          <w:p w14:paraId="34D78ACF" w14:textId="77777777" w:rsidR="009050FA" w:rsidRDefault="009050FA" w:rsidP="007D513A">
            <w:r>
              <w:t>902</w:t>
            </w:r>
          </w:p>
        </w:tc>
        <w:tc>
          <w:tcPr>
            <w:tcW w:w="1519" w:type="dxa"/>
          </w:tcPr>
          <w:p w14:paraId="4BF4F593" w14:textId="77777777" w:rsidR="009050FA" w:rsidRDefault="009050FA" w:rsidP="007D513A">
            <w:r>
              <w:rPr>
                <w:rFonts w:hint="eastAsia"/>
              </w:rPr>
              <w:t>还应付账款</w:t>
            </w:r>
          </w:p>
        </w:tc>
        <w:tc>
          <w:tcPr>
            <w:tcW w:w="1656" w:type="dxa"/>
          </w:tcPr>
          <w:p w14:paraId="0F7DE218" w14:textId="77777777" w:rsidR="009050FA" w:rsidRDefault="009050FA" w:rsidP="007D513A">
            <w:r>
              <w:rPr>
                <w:rFonts w:hint="eastAsia"/>
              </w:rPr>
              <w:t>应付账款</w:t>
            </w:r>
          </w:p>
        </w:tc>
        <w:tc>
          <w:tcPr>
            <w:tcW w:w="904" w:type="dxa"/>
          </w:tcPr>
          <w:p w14:paraId="6B577674" w14:textId="77777777" w:rsidR="009050FA" w:rsidRDefault="009050FA" w:rsidP="007D513A"/>
        </w:tc>
        <w:tc>
          <w:tcPr>
            <w:tcW w:w="908" w:type="dxa"/>
          </w:tcPr>
          <w:p w14:paraId="156821C6" w14:textId="77777777" w:rsidR="009050FA" w:rsidRDefault="009050FA" w:rsidP="007D513A">
            <w:r>
              <w:t>30,000</w:t>
            </w:r>
          </w:p>
        </w:tc>
        <w:tc>
          <w:tcPr>
            <w:tcW w:w="1042" w:type="dxa"/>
          </w:tcPr>
          <w:p w14:paraId="56E4767B" w14:textId="77777777" w:rsidR="009050FA" w:rsidRDefault="009050FA" w:rsidP="007D513A">
            <w:pPr>
              <w:ind w:firstLineChars="50" w:firstLine="105"/>
            </w:pPr>
            <w:r>
              <w:t>373,000</w:t>
            </w:r>
          </w:p>
        </w:tc>
      </w:tr>
      <w:tr w:rsidR="009050FA" w14:paraId="6C8DF3DA" w14:textId="77777777" w:rsidTr="007D513A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426" w:type="dxa"/>
          </w:tcPr>
          <w:p w14:paraId="08A9D47C" w14:textId="77777777" w:rsidR="009050FA" w:rsidRDefault="009050FA" w:rsidP="007D513A"/>
        </w:tc>
        <w:tc>
          <w:tcPr>
            <w:tcW w:w="560" w:type="dxa"/>
          </w:tcPr>
          <w:p w14:paraId="76495031" w14:textId="77777777" w:rsidR="009050FA" w:rsidRDefault="009050FA" w:rsidP="007D513A">
            <w:r>
              <w:t>2</w:t>
            </w:r>
          </w:p>
        </w:tc>
        <w:tc>
          <w:tcPr>
            <w:tcW w:w="668" w:type="dxa"/>
          </w:tcPr>
          <w:p w14:paraId="75965C03" w14:textId="77777777" w:rsidR="009050FA" w:rsidRDefault="009050FA" w:rsidP="007D513A">
            <w:r>
              <w:rPr>
                <w:rFonts w:hint="eastAsia"/>
              </w:rPr>
              <w:t>现付</w:t>
            </w:r>
          </w:p>
        </w:tc>
        <w:tc>
          <w:tcPr>
            <w:tcW w:w="839" w:type="dxa"/>
          </w:tcPr>
          <w:p w14:paraId="2454D4CE" w14:textId="77777777" w:rsidR="009050FA" w:rsidRDefault="009050FA" w:rsidP="007D513A">
            <w:r>
              <w:t>901</w:t>
            </w:r>
          </w:p>
        </w:tc>
        <w:tc>
          <w:tcPr>
            <w:tcW w:w="1519" w:type="dxa"/>
          </w:tcPr>
          <w:p w14:paraId="6574A419" w14:textId="77777777" w:rsidR="009050FA" w:rsidRDefault="009050FA" w:rsidP="007D513A">
            <w:r>
              <w:rPr>
                <w:rFonts w:hint="eastAsia"/>
              </w:rPr>
              <w:t>现金存入银行</w:t>
            </w:r>
          </w:p>
        </w:tc>
        <w:tc>
          <w:tcPr>
            <w:tcW w:w="1656" w:type="dxa"/>
          </w:tcPr>
          <w:p w14:paraId="46C834F0" w14:textId="77777777" w:rsidR="009050FA" w:rsidRDefault="009050FA" w:rsidP="007D513A">
            <w:r>
              <w:rPr>
                <w:rFonts w:hint="eastAsia"/>
              </w:rPr>
              <w:t>现金</w:t>
            </w:r>
          </w:p>
        </w:tc>
        <w:tc>
          <w:tcPr>
            <w:tcW w:w="904" w:type="dxa"/>
          </w:tcPr>
          <w:p w14:paraId="09A3BD92" w14:textId="77777777" w:rsidR="009050FA" w:rsidRDefault="009050FA" w:rsidP="007D513A">
            <w:pPr>
              <w:ind w:firstLineChars="50" w:firstLine="105"/>
            </w:pPr>
            <w:r>
              <w:t>1,500</w:t>
            </w:r>
          </w:p>
        </w:tc>
        <w:tc>
          <w:tcPr>
            <w:tcW w:w="908" w:type="dxa"/>
          </w:tcPr>
          <w:p w14:paraId="69AC5078" w14:textId="77777777" w:rsidR="009050FA" w:rsidRDefault="009050FA" w:rsidP="007D513A"/>
        </w:tc>
        <w:tc>
          <w:tcPr>
            <w:tcW w:w="1042" w:type="dxa"/>
          </w:tcPr>
          <w:p w14:paraId="129801E9" w14:textId="77777777" w:rsidR="009050FA" w:rsidRDefault="009050FA" w:rsidP="007D513A">
            <w:pPr>
              <w:ind w:firstLineChars="50" w:firstLine="105"/>
            </w:pPr>
            <w:r>
              <w:t>374,500</w:t>
            </w:r>
          </w:p>
        </w:tc>
      </w:tr>
      <w:tr w:rsidR="009050FA" w14:paraId="2990C3A0" w14:textId="77777777" w:rsidTr="007D513A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426" w:type="dxa"/>
          </w:tcPr>
          <w:p w14:paraId="1CD0D27B" w14:textId="77777777" w:rsidR="009050FA" w:rsidRDefault="009050FA" w:rsidP="007D513A"/>
        </w:tc>
        <w:tc>
          <w:tcPr>
            <w:tcW w:w="560" w:type="dxa"/>
          </w:tcPr>
          <w:p w14:paraId="12277BE6" w14:textId="77777777" w:rsidR="009050FA" w:rsidRDefault="009050FA" w:rsidP="007D513A">
            <w:r>
              <w:t>3</w:t>
            </w:r>
          </w:p>
        </w:tc>
        <w:tc>
          <w:tcPr>
            <w:tcW w:w="668" w:type="dxa"/>
          </w:tcPr>
          <w:p w14:paraId="0FC8D769" w14:textId="77777777" w:rsidR="009050FA" w:rsidRDefault="009050FA" w:rsidP="007D513A">
            <w:r>
              <w:rPr>
                <w:rFonts w:hint="eastAsia"/>
              </w:rPr>
              <w:t>银付</w:t>
            </w:r>
          </w:p>
        </w:tc>
        <w:tc>
          <w:tcPr>
            <w:tcW w:w="839" w:type="dxa"/>
          </w:tcPr>
          <w:p w14:paraId="26FC9B1B" w14:textId="77777777" w:rsidR="009050FA" w:rsidRDefault="009050FA" w:rsidP="007D513A">
            <w:r>
              <w:t>903</w:t>
            </w:r>
          </w:p>
        </w:tc>
        <w:tc>
          <w:tcPr>
            <w:tcW w:w="1519" w:type="dxa"/>
          </w:tcPr>
          <w:p w14:paraId="43D72AFB" w14:textId="77777777" w:rsidR="009050FA" w:rsidRDefault="009050FA" w:rsidP="007D513A">
            <w:r>
              <w:rPr>
                <w:rFonts w:hint="eastAsia"/>
              </w:rPr>
              <w:t>提取现金</w:t>
            </w:r>
          </w:p>
        </w:tc>
        <w:tc>
          <w:tcPr>
            <w:tcW w:w="1656" w:type="dxa"/>
          </w:tcPr>
          <w:p w14:paraId="3098C6A9" w14:textId="77777777" w:rsidR="009050FA" w:rsidRDefault="009050FA" w:rsidP="007D513A">
            <w:r>
              <w:rPr>
                <w:rFonts w:hint="eastAsia"/>
              </w:rPr>
              <w:t>现金</w:t>
            </w:r>
          </w:p>
        </w:tc>
        <w:tc>
          <w:tcPr>
            <w:tcW w:w="904" w:type="dxa"/>
          </w:tcPr>
          <w:p w14:paraId="700A1550" w14:textId="77777777" w:rsidR="009050FA" w:rsidRDefault="009050FA" w:rsidP="007D513A"/>
        </w:tc>
        <w:tc>
          <w:tcPr>
            <w:tcW w:w="908" w:type="dxa"/>
          </w:tcPr>
          <w:p w14:paraId="4DE088AF" w14:textId="77777777" w:rsidR="009050FA" w:rsidRDefault="009050FA" w:rsidP="007D513A">
            <w:pPr>
              <w:ind w:firstLineChars="50" w:firstLine="105"/>
            </w:pPr>
            <w:r>
              <w:t>3,000</w:t>
            </w:r>
          </w:p>
        </w:tc>
        <w:tc>
          <w:tcPr>
            <w:tcW w:w="1042" w:type="dxa"/>
          </w:tcPr>
          <w:p w14:paraId="39E88DB2" w14:textId="77777777" w:rsidR="009050FA" w:rsidRDefault="009050FA" w:rsidP="007D513A">
            <w:pPr>
              <w:ind w:firstLineChars="50" w:firstLine="105"/>
            </w:pPr>
            <w:r>
              <w:t>371,500</w:t>
            </w:r>
          </w:p>
        </w:tc>
      </w:tr>
      <w:tr w:rsidR="009050FA" w14:paraId="182A3EA9" w14:textId="77777777" w:rsidTr="007D513A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426" w:type="dxa"/>
          </w:tcPr>
          <w:p w14:paraId="31ADA26C" w14:textId="77777777" w:rsidR="009050FA" w:rsidRDefault="009050FA" w:rsidP="007D513A"/>
        </w:tc>
        <w:tc>
          <w:tcPr>
            <w:tcW w:w="560" w:type="dxa"/>
          </w:tcPr>
          <w:p w14:paraId="6D3CE625" w14:textId="77777777" w:rsidR="009050FA" w:rsidRDefault="009050FA" w:rsidP="007D513A">
            <w:r>
              <w:t>4</w:t>
            </w:r>
          </w:p>
        </w:tc>
        <w:tc>
          <w:tcPr>
            <w:tcW w:w="668" w:type="dxa"/>
          </w:tcPr>
          <w:p w14:paraId="5455FC45" w14:textId="77777777" w:rsidR="009050FA" w:rsidRDefault="009050FA" w:rsidP="007D513A">
            <w:r>
              <w:rPr>
                <w:rFonts w:hint="eastAsia"/>
              </w:rPr>
              <w:t>银收</w:t>
            </w:r>
          </w:p>
        </w:tc>
        <w:tc>
          <w:tcPr>
            <w:tcW w:w="839" w:type="dxa"/>
          </w:tcPr>
          <w:p w14:paraId="01BBD363" w14:textId="77777777" w:rsidR="009050FA" w:rsidRDefault="009050FA" w:rsidP="007D513A">
            <w:r>
              <w:t>902</w:t>
            </w:r>
          </w:p>
        </w:tc>
        <w:tc>
          <w:tcPr>
            <w:tcW w:w="1519" w:type="dxa"/>
          </w:tcPr>
          <w:p w14:paraId="1DA93B28" w14:textId="77777777" w:rsidR="009050FA" w:rsidRDefault="009050FA" w:rsidP="007D513A">
            <w:r>
              <w:rPr>
                <w:rFonts w:hint="eastAsia"/>
              </w:rPr>
              <w:t>收应收账款</w:t>
            </w:r>
          </w:p>
        </w:tc>
        <w:tc>
          <w:tcPr>
            <w:tcW w:w="1656" w:type="dxa"/>
          </w:tcPr>
          <w:p w14:paraId="004F3E3C" w14:textId="77777777" w:rsidR="009050FA" w:rsidRDefault="009050FA" w:rsidP="007D513A">
            <w:r>
              <w:rPr>
                <w:rFonts w:hint="eastAsia"/>
              </w:rPr>
              <w:t>应收账款</w:t>
            </w:r>
          </w:p>
        </w:tc>
        <w:tc>
          <w:tcPr>
            <w:tcW w:w="904" w:type="dxa"/>
          </w:tcPr>
          <w:p w14:paraId="7B133FF6" w14:textId="77777777" w:rsidR="009050FA" w:rsidRDefault="009050FA" w:rsidP="007D513A">
            <w:r>
              <w:t>60,000</w:t>
            </w:r>
          </w:p>
        </w:tc>
        <w:tc>
          <w:tcPr>
            <w:tcW w:w="908" w:type="dxa"/>
          </w:tcPr>
          <w:p w14:paraId="2C89BB1A" w14:textId="77777777" w:rsidR="009050FA" w:rsidRDefault="009050FA" w:rsidP="007D513A"/>
        </w:tc>
        <w:tc>
          <w:tcPr>
            <w:tcW w:w="1042" w:type="dxa"/>
          </w:tcPr>
          <w:p w14:paraId="3ADBAA8A" w14:textId="77777777" w:rsidR="009050FA" w:rsidRDefault="009050FA" w:rsidP="007D513A">
            <w:pPr>
              <w:ind w:firstLineChars="50" w:firstLine="105"/>
            </w:pPr>
            <w:r>
              <w:t>431,500</w:t>
            </w:r>
          </w:p>
        </w:tc>
      </w:tr>
      <w:tr w:rsidR="009050FA" w14:paraId="35C17D0A" w14:textId="77777777" w:rsidTr="007D513A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426" w:type="dxa"/>
          </w:tcPr>
          <w:p w14:paraId="27B29AA9" w14:textId="77777777" w:rsidR="009050FA" w:rsidRDefault="009050FA" w:rsidP="007D513A"/>
        </w:tc>
        <w:tc>
          <w:tcPr>
            <w:tcW w:w="560" w:type="dxa"/>
          </w:tcPr>
          <w:p w14:paraId="09E400E4" w14:textId="77777777" w:rsidR="009050FA" w:rsidRDefault="009050FA" w:rsidP="007D513A">
            <w:r>
              <w:t>5</w:t>
            </w:r>
          </w:p>
        </w:tc>
        <w:tc>
          <w:tcPr>
            <w:tcW w:w="668" w:type="dxa"/>
          </w:tcPr>
          <w:p w14:paraId="0B02E6D9" w14:textId="77777777" w:rsidR="009050FA" w:rsidRDefault="009050FA" w:rsidP="007D513A">
            <w:r>
              <w:rPr>
                <w:rFonts w:hint="eastAsia"/>
              </w:rPr>
              <w:t>银付</w:t>
            </w:r>
          </w:p>
        </w:tc>
        <w:tc>
          <w:tcPr>
            <w:tcW w:w="839" w:type="dxa"/>
          </w:tcPr>
          <w:p w14:paraId="095ED945" w14:textId="77777777" w:rsidR="009050FA" w:rsidRDefault="009050FA" w:rsidP="007D513A">
            <w:r>
              <w:t>904</w:t>
            </w:r>
          </w:p>
        </w:tc>
        <w:tc>
          <w:tcPr>
            <w:tcW w:w="1519" w:type="dxa"/>
          </w:tcPr>
          <w:p w14:paraId="16C1D5A8" w14:textId="77777777" w:rsidR="009050FA" w:rsidRDefault="009050FA" w:rsidP="007D513A">
            <w:r>
              <w:rPr>
                <w:rFonts w:hint="eastAsia"/>
              </w:rPr>
              <w:t>支付材料款</w:t>
            </w:r>
          </w:p>
        </w:tc>
        <w:tc>
          <w:tcPr>
            <w:tcW w:w="1656" w:type="dxa"/>
          </w:tcPr>
          <w:p w14:paraId="252E3A3E" w14:textId="77777777" w:rsidR="009050FA" w:rsidRDefault="009050FA" w:rsidP="007D513A">
            <w:r>
              <w:rPr>
                <w:rFonts w:hint="eastAsia"/>
              </w:rPr>
              <w:t>应付账款</w:t>
            </w:r>
          </w:p>
        </w:tc>
        <w:tc>
          <w:tcPr>
            <w:tcW w:w="904" w:type="dxa"/>
          </w:tcPr>
          <w:p w14:paraId="797D1671" w14:textId="77777777" w:rsidR="009050FA" w:rsidRDefault="009050FA" w:rsidP="007D513A"/>
        </w:tc>
        <w:tc>
          <w:tcPr>
            <w:tcW w:w="908" w:type="dxa"/>
          </w:tcPr>
          <w:p w14:paraId="4ED2D68D" w14:textId="77777777" w:rsidR="009050FA" w:rsidRDefault="009050FA" w:rsidP="007D513A">
            <w:r>
              <w:t>35,000</w:t>
            </w:r>
          </w:p>
        </w:tc>
        <w:tc>
          <w:tcPr>
            <w:tcW w:w="1042" w:type="dxa"/>
          </w:tcPr>
          <w:p w14:paraId="097DAF79" w14:textId="77777777" w:rsidR="009050FA" w:rsidRDefault="009050FA" w:rsidP="007D513A">
            <w:pPr>
              <w:ind w:firstLineChars="50" w:firstLine="105"/>
            </w:pPr>
            <w:r>
              <w:t>396,000</w:t>
            </w:r>
          </w:p>
        </w:tc>
      </w:tr>
      <w:tr w:rsidR="009050FA" w14:paraId="646F83F1" w14:textId="77777777" w:rsidTr="007D513A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426" w:type="dxa"/>
          </w:tcPr>
          <w:p w14:paraId="5AE6B86E" w14:textId="77777777" w:rsidR="009050FA" w:rsidRDefault="009050FA" w:rsidP="007D513A"/>
        </w:tc>
        <w:tc>
          <w:tcPr>
            <w:tcW w:w="560" w:type="dxa"/>
          </w:tcPr>
          <w:p w14:paraId="603E3EF5" w14:textId="77777777" w:rsidR="009050FA" w:rsidRDefault="009050FA" w:rsidP="007D513A">
            <w:r>
              <w:t>6</w:t>
            </w:r>
          </w:p>
        </w:tc>
        <w:tc>
          <w:tcPr>
            <w:tcW w:w="668" w:type="dxa"/>
          </w:tcPr>
          <w:p w14:paraId="4F022587" w14:textId="77777777" w:rsidR="009050FA" w:rsidRDefault="009050FA" w:rsidP="007D513A">
            <w:r>
              <w:rPr>
                <w:rFonts w:hint="eastAsia"/>
              </w:rPr>
              <w:t>银付</w:t>
            </w:r>
          </w:p>
        </w:tc>
        <w:tc>
          <w:tcPr>
            <w:tcW w:w="839" w:type="dxa"/>
          </w:tcPr>
          <w:p w14:paraId="206694CC" w14:textId="77777777" w:rsidR="009050FA" w:rsidRDefault="009050FA" w:rsidP="007D513A">
            <w:r>
              <w:t>905</w:t>
            </w:r>
          </w:p>
        </w:tc>
        <w:tc>
          <w:tcPr>
            <w:tcW w:w="1519" w:type="dxa"/>
          </w:tcPr>
          <w:p w14:paraId="1A67070A" w14:textId="77777777" w:rsidR="009050FA" w:rsidRDefault="009050FA" w:rsidP="007D513A">
            <w:r>
              <w:rPr>
                <w:rFonts w:hint="eastAsia"/>
              </w:rPr>
              <w:t>提取现金</w:t>
            </w:r>
          </w:p>
        </w:tc>
        <w:tc>
          <w:tcPr>
            <w:tcW w:w="1656" w:type="dxa"/>
          </w:tcPr>
          <w:p w14:paraId="7D85D58F" w14:textId="77777777" w:rsidR="009050FA" w:rsidRDefault="009050FA" w:rsidP="007D513A">
            <w:r>
              <w:rPr>
                <w:rFonts w:hint="eastAsia"/>
              </w:rPr>
              <w:t>现金</w:t>
            </w:r>
          </w:p>
        </w:tc>
        <w:tc>
          <w:tcPr>
            <w:tcW w:w="904" w:type="dxa"/>
          </w:tcPr>
          <w:p w14:paraId="125EC15E" w14:textId="77777777" w:rsidR="009050FA" w:rsidRDefault="009050FA" w:rsidP="007D513A"/>
        </w:tc>
        <w:tc>
          <w:tcPr>
            <w:tcW w:w="908" w:type="dxa"/>
          </w:tcPr>
          <w:p w14:paraId="582CF4B6" w14:textId="77777777" w:rsidR="009050FA" w:rsidRDefault="009050FA" w:rsidP="007D513A">
            <w:r>
              <w:t>20,000</w:t>
            </w:r>
          </w:p>
        </w:tc>
        <w:tc>
          <w:tcPr>
            <w:tcW w:w="1042" w:type="dxa"/>
          </w:tcPr>
          <w:p w14:paraId="4FB4C17C" w14:textId="77777777" w:rsidR="009050FA" w:rsidRDefault="009050FA" w:rsidP="007D513A">
            <w:pPr>
              <w:ind w:firstLineChars="50" w:firstLine="105"/>
            </w:pPr>
            <w:r>
              <w:t>376,500</w:t>
            </w:r>
          </w:p>
        </w:tc>
      </w:tr>
      <w:tr w:rsidR="009050FA" w14:paraId="3D80B44C" w14:textId="77777777" w:rsidTr="007D513A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426" w:type="dxa"/>
          </w:tcPr>
          <w:p w14:paraId="2525A2D9" w14:textId="77777777" w:rsidR="009050FA" w:rsidRDefault="009050FA" w:rsidP="007D513A"/>
        </w:tc>
        <w:tc>
          <w:tcPr>
            <w:tcW w:w="560" w:type="dxa"/>
          </w:tcPr>
          <w:p w14:paraId="2FE520B2" w14:textId="77777777" w:rsidR="009050FA" w:rsidRDefault="009050FA" w:rsidP="007D513A">
            <w:r>
              <w:t>7</w:t>
            </w:r>
          </w:p>
        </w:tc>
        <w:tc>
          <w:tcPr>
            <w:tcW w:w="668" w:type="dxa"/>
          </w:tcPr>
          <w:p w14:paraId="0424198B" w14:textId="77777777" w:rsidR="009050FA" w:rsidRDefault="009050FA" w:rsidP="007D513A">
            <w:r>
              <w:rPr>
                <w:rFonts w:hint="eastAsia"/>
              </w:rPr>
              <w:t>银付</w:t>
            </w:r>
          </w:p>
        </w:tc>
        <w:tc>
          <w:tcPr>
            <w:tcW w:w="839" w:type="dxa"/>
          </w:tcPr>
          <w:p w14:paraId="77F4AAE8" w14:textId="77777777" w:rsidR="009050FA" w:rsidRDefault="009050FA" w:rsidP="007D513A">
            <w:r>
              <w:t>907</w:t>
            </w:r>
          </w:p>
        </w:tc>
        <w:tc>
          <w:tcPr>
            <w:tcW w:w="1519" w:type="dxa"/>
          </w:tcPr>
          <w:p w14:paraId="004D7614" w14:textId="77777777" w:rsidR="009050FA" w:rsidRDefault="009050FA" w:rsidP="007D513A">
            <w:r>
              <w:rPr>
                <w:rFonts w:hint="eastAsia"/>
              </w:rPr>
              <w:t>支付电费</w:t>
            </w:r>
          </w:p>
        </w:tc>
        <w:tc>
          <w:tcPr>
            <w:tcW w:w="1656" w:type="dxa"/>
          </w:tcPr>
          <w:p w14:paraId="36B7910B" w14:textId="77777777" w:rsidR="009050FA" w:rsidRDefault="009050FA" w:rsidP="007D513A">
            <w:r>
              <w:rPr>
                <w:rFonts w:hint="eastAsia"/>
              </w:rPr>
              <w:t>管理费用</w:t>
            </w:r>
          </w:p>
        </w:tc>
        <w:tc>
          <w:tcPr>
            <w:tcW w:w="904" w:type="dxa"/>
          </w:tcPr>
          <w:p w14:paraId="3B441A2E" w14:textId="77777777" w:rsidR="009050FA" w:rsidRDefault="009050FA" w:rsidP="007D513A"/>
        </w:tc>
        <w:tc>
          <w:tcPr>
            <w:tcW w:w="908" w:type="dxa"/>
          </w:tcPr>
          <w:p w14:paraId="3EAD2E01" w14:textId="77777777" w:rsidR="009050FA" w:rsidRDefault="009050FA" w:rsidP="007D513A">
            <w:pPr>
              <w:ind w:firstLineChars="50" w:firstLine="105"/>
            </w:pPr>
            <w:r>
              <w:t>1,700</w:t>
            </w:r>
          </w:p>
        </w:tc>
        <w:tc>
          <w:tcPr>
            <w:tcW w:w="1042" w:type="dxa"/>
          </w:tcPr>
          <w:p w14:paraId="14CAA74B" w14:textId="77777777" w:rsidR="009050FA" w:rsidRDefault="009050FA" w:rsidP="007D513A">
            <w:pPr>
              <w:ind w:firstLineChars="50" w:firstLine="105"/>
            </w:pPr>
            <w:r>
              <w:t>374,800</w:t>
            </w:r>
          </w:p>
        </w:tc>
      </w:tr>
      <w:tr w:rsidR="009050FA" w14:paraId="18D5CEBC" w14:textId="77777777" w:rsidTr="007D513A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426" w:type="dxa"/>
          </w:tcPr>
          <w:p w14:paraId="0D91AF77" w14:textId="77777777" w:rsidR="009050FA" w:rsidRDefault="009050FA" w:rsidP="007D513A"/>
        </w:tc>
        <w:tc>
          <w:tcPr>
            <w:tcW w:w="560" w:type="dxa"/>
          </w:tcPr>
          <w:p w14:paraId="29051244" w14:textId="77777777" w:rsidR="009050FA" w:rsidRDefault="009050FA" w:rsidP="007D513A">
            <w:r>
              <w:t>8</w:t>
            </w:r>
          </w:p>
        </w:tc>
        <w:tc>
          <w:tcPr>
            <w:tcW w:w="668" w:type="dxa"/>
          </w:tcPr>
          <w:p w14:paraId="429A90B9" w14:textId="77777777" w:rsidR="009050FA" w:rsidRDefault="009050FA" w:rsidP="007D513A">
            <w:r>
              <w:rPr>
                <w:rFonts w:hint="eastAsia"/>
              </w:rPr>
              <w:t>银收</w:t>
            </w:r>
          </w:p>
        </w:tc>
        <w:tc>
          <w:tcPr>
            <w:tcW w:w="839" w:type="dxa"/>
          </w:tcPr>
          <w:p w14:paraId="3EAED0C4" w14:textId="77777777" w:rsidR="009050FA" w:rsidRDefault="009050FA" w:rsidP="007D513A">
            <w:r>
              <w:t>903</w:t>
            </w:r>
          </w:p>
        </w:tc>
        <w:tc>
          <w:tcPr>
            <w:tcW w:w="1519" w:type="dxa"/>
          </w:tcPr>
          <w:p w14:paraId="538BB496" w14:textId="77777777" w:rsidR="009050FA" w:rsidRDefault="009050FA" w:rsidP="007D513A">
            <w:r>
              <w:rPr>
                <w:rFonts w:hint="eastAsia"/>
              </w:rPr>
              <w:t>销售产品</w:t>
            </w:r>
          </w:p>
        </w:tc>
        <w:tc>
          <w:tcPr>
            <w:tcW w:w="1656" w:type="dxa"/>
          </w:tcPr>
          <w:p w14:paraId="319BBFFA" w14:textId="77777777" w:rsidR="009050FA" w:rsidRDefault="009050FA" w:rsidP="007D513A">
            <w:r>
              <w:rPr>
                <w:rFonts w:hint="eastAsia"/>
              </w:rPr>
              <w:t>主营业务收入</w:t>
            </w:r>
          </w:p>
        </w:tc>
        <w:tc>
          <w:tcPr>
            <w:tcW w:w="904" w:type="dxa"/>
          </w:tcPr>
          <w:p w14:paraId="3F20995C" w14:textId="77777777" w:rsidR="009050FA" w:rsidRDefault="009050FA" w:rsidP="007D513A">
            <w:r>
              <w:t>71,200</w:t>
            </w:r>
          </w:p>
        </w:tc>
        <w:tc>
          <w:tcPr>
            <w:tcW w:w="908" w:type="dxa"/>
          </w:tcPr>
          <w:p w14:paraId="60A83975" w14:textId="77777777" w:rsidR="009050FA" w:rsidRDefault="009050FA" w:rsidP="007D513A"/>
        </w:tc>
        <w:tc>
          <w:tcPr>
            <w:tcW w:w="1042" w:type="dxa"/>
          </w:tcPr>
          <w:p w14:paraId="30B131F2" w14:textId="77777777" w:rsidR="009050FA" w:rsidRDefault="009050FA" w:rsidP="007D513A">
            <w:pPr>
              <w:ind w:firstLineChars="50" w:firstLine="105"/>
            </w:pPr>
            <w:r>
              <w:t>446,000</w:t>
            </w:r>
          </w:p>
        </w:tc>
      </w:tr>
      <w:tr w:rsidR="009050FA" w14:paraId="2EC9BEB3" w14:textId="77777777" w:rsidTr="007D513A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426" w:type="dxa"/>
          </w:tcPr>
          <w:p w14:paraId="5D68B027" w14:textId="77777777" w:rsidR="009050FA" w:rsidRDefault="009050FA" w:rsidP="007D513A"/>
        </w:tc>
        <w:tc>
          <w:tcPr>
            <w:tcW w:w="560" w:type="dxa"/>
          </w:tcPr>
          <w:p w14:paraId="143AA84E" w14:textId="77777777" w:rsidR="009050FA" w:rsidRDefault="009050FA" w:rsidP="007D513A">
            <w:r>
              <w:t>9</w:t>
            </w:r>
          </w:p>
        </w:tc>
        <w:tc>
          <w:tcPr>
            <w:tcW w:w="668" w:type="dxa"/>
          </w:tcPr>
          <w:p w14:paraId="29576D89" w14:textId="77777777" w:rsidR="009050FA" w:rsidRDefault="009050FA" w:rsidP="007D513A">
            <w:r>
              <w:rPr>
                <w:rFonts w:hint="eastAsia"/>
              </w:rPr>
              <w:t>银付</w:t>
            </w:r>
          </w:p>
        </w:tc>
        <w:tc>
          <w:tcPr>
            <w:tcW w:w="839" w:type="dxa"/>
          </w:tcPr>
          <w:p w14:paraId="1A11F943" w14:textId="77777777" w:rsidR="009050FA" w:rsidRDefault="009050FA" w:rsidP="007D513A">
            <w:r>
              <w:t>907</w:t>
            </w:r>
          </w:p>
        </w:tc>
        <w:tc>
          <w:tcPr>
            <w:tcW w:w="1519" w:type="dxa"/>
          </w:tcPr>
          <w:p w14:paraId="3E9446AC" w14:textId="77777777" w:rsidR="009050FA" w:rsidRDefault="009050FA" w:rsidP="007D513A">
            <w:r>
              <w:rPr>
                <w:rFonts w:hint="eastAsia"/>
              </w:rPr>
              <w:t>支付销售费用</w:t>
            </w:r>
          </w:p>
        </w:tc>
        <w:tc>
          <w:tcPr>
            <w:tcW w:w="1656" w:type="dxa"/>
          </w:tcPr>
          <w:p w14:paraId="59680B53" w14:textId="77777777" w:rsidR="009050FA" w:rsidRDefault="009050FA" w:rsidP="007D513A">
            <w:r>
              <w:rPr>
                <w:rFonts w:hint="eastAsia"/>
              </w:rPr>
              <w:t>销售费用</w:t>
            </w:r>
          </w:p>
        </w:tc>
        <w:tc>
          <w:tcPr>
            <w:tcW w:w="904" w:type="dxa"/>
          </w:tcPr>
          <w:p w14:paraId="07875D00" w14:textId="77777777" w:rsidR="009050FA" w:rsidRDefault="009050FA" w:rsidP="007D513A"/>
        </w:tc>
        <w:tc>
          <w:tcPr>
            <w:tcW w:w="908" w:type="dxa"/>
          </w:tcPr>
          <w:p w14:paraId="6F07876A" w14:textId="77777777" w:rsidR="009050FA" w:rsidRDefault="009050FA" w:rsidP="007D513A">
            <w:r>
              <w:t xml:space="preserve">  500</w:t>
            </w:r>
          </w:p>
        </w:tc>
        <w:tc>
          <w:tcPr>
            <w:tcW w:w="1042" w:type="dxa"/>
          </w:tcPr>
          <w:p w14:paraId="0EE2D31D" w14:textId="77777777" w:rsidR="009050FA" w:rsidRDefault="009050FA" w:rsidP="007D513A">
            <w:pPr>
              <w:ind w:firstLineChars="50" w:firstLine="105"/>
            </w:pPr>
            <w:r>
              <w:t>445,500</w:t>
            </w:r>
          </w:p>
        </w:tc>
      </w:tr>
      <w:tr w:rsidR="009050FA" w14:paraId="545BCD2D" w14:textId="77777777" w:rsidTr="007D513A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426" w:type="dxa"/>
          </w:tcPr>
          <w:p w14:paraId="0CA5B797" w14:textId="77777777" w:rsidR="009050FA" w:rsidRDefault="009050FA" w:rsidP="007D513A"/>
        </w:tc>
        <w:tc>
          <w:tcPr>
            <w:tcW w:w="560" w:type="dxa"/>
          </w:tcPr>
          <w:p w14:paraId="4C80D82C" w14:textId="77777777" w:rsidR="009050FA" w:rsidRDefault="009050FA" w:rsidP="007D513A">
            <w:r>
              <w:t>10</w:t>
            </w:r>
          </w:p>
        </w:tc>
        <w:tc>
          <w:tcPr>
            <w:tcW w:w="668" w:type="dxa"/>
          </w:tcPr>
          <w:p w14:paraId="05F1F24B" w14:textId="77777777" w:rsidR="009050FA" w:rsidRDefault="009050FA" w:rsidP="007D513A">
            <w:r>
              <w:rPr>
                <w:rFonts w:hint="eastAsia"/>
              </w:rPr>
              <w:t>银付</w:t>
            </w:r>
          </w:p>
        </w:tc>
        <w:tc>
          <w:tcPr>
            <w:tcW w:w="839" w:type="dxa"/>
          </w:tcPr>
          <w:p w14:paraId="2DE8E6B6" w14:textId="77777777" w:rsidR="009050FA" w:rsidRDefault="009050FA" w:rsidP="007D513A">
            <w:r>
              <w:t>908</w:t>
            </w:r>
          </w:p>
        </w:tc>
        <w:tc>
          <w:tcPr>
            <w:tcW w:w="1519" w:type="dxa"/>
          </w:tcPr>
          <w:p w14:paraId="5AE7A82F" w14:textId="77777777" w:rsidR="009050FA" w:rsidRDefault="009050FA" w:rsidP="007D513A">
            <w:r>
              <w:rPr>
                <w:rFonts w:hint="eastAsia"/>
              </w:rPr>
              <w:t>上交销售税金</w:t>
            </w:r>
          </w:p>
        </w:tc>
        <w:tc>
          <w:tcPr>
            <w:tcW w:w="1656" w:type="dxa"/>
          </w:tcPr>
          <w:p w14:paraId="042C0BA3" w14:textId="77777777" w:rsidR="009050FA" w:rsidRDefault="009050FA" w:rsidP="007D513A">
            <w:r>
              <w:rPr>
                <w:rFonts w:hint="eastAsia"/>
              </w:rPr>
              <w:t>营业税金及附加</w:t>
            </w:r>
          </w:p>
        </w:tc>
        <w:tc>
          <w:tcPr>
            <w:tcW w:w="904" w:type="dxa"/>
          </w:tcPr>
          <w:p w14:paraId="28C729A8" w14:textId="77777777" w:rsidR="009050FA" w:rsidRDefault="009050FA" w:rsidP="007D513A"/>
        </w:tc>
        <w:tc>
          <w:tcPr>
            <w:tcW w:w="908" w:type="dxa"/>
          </w:tcPr>
          <w:p w14:paraId="7B95E9C5" w14:textId="77777777" w:rsidR="009050FA" w:rsidRDefault="009050FA" w:rsidP="007D513A">
            <w:pPr>
              <w:ind w:firstLineChars="50" w:firstLine="105"/>
            </w:pPr>
            <w:r>
              <w:t>4,200</w:t>
            </w:r>
          </w:p>
        </w:tc>
        <w:tc>
          <w:tcPr>
            <w:tcW w:w="1042" w:type="dxa"/>
          </w:tcPr>
          <w:p w14:paraId="41361F4E" w14:textId="77777777" w:rsidR="009050FA" w:rsidRDefault="009050FA" w:rsidP="007D513A">
            <w:pPr>
              <w:ind w:firstLineChars="50" w:firstLine="105"/>
            </w:pPr>
            <w:r>
              <w:t>441,300</w:t>
            </w:r>
          </w:p>
        </w:tc>
      </w:tr>
      <w:tr w:rsidR="009050FA" w14:paraId="4E70D617" w14:textId="77777777" w:rsidTr="007D513A">
        <w:tblPrEx>
          <w:tblCellMar>
            <w:top w:w="0" w:type="dxa"/>
            <w:bottom w:w="0" w:type="dxa"/>
          </w:tblCellMar>
        </w:tblPrEx>
        <w:trPr>
          <w:trHeight w:val="657"/>
        </w:trPr>
        <w:tc>
          <w:tcPr>
            <w:tcW w:w="426" w:type="dxa"/>
          </w:tcPr>
          <w:p w14:paraId="60DB0905" w14:textId="77777777" w:rsidR="009050FA" w:rsidRDefault="009050FA" w:rsidP="007D513A"/>
        </w:tc>
        <w:tc>
          <w:tcPr>
            <w:tcW w:w="560" w:type="dxa"/>
          </w:tcPr>
          <w:p w14:paraId="4DF5DE35" w14:textId="77777777" w:rsidR="009050FA" w:rsidRDefault="009050FA" w:rsidP="007D513A">
            <w:r>
              <w:t>10</w:t>
            </w:r>
          </w:p>
        </w:tc>
        <w:tc>
          <w:tcPr>
            <w:tcW w:w="668" w:type="dxa"/>
          </w:tcPr>
          <w:p w14:paraId="6C5A657A" w14:textId="77777777" w:rsidR="009050FA" w:rsidRDefault="009050FA" w:rsidP="007D513A"/>
        </w:tc>
        <w:tc>
          <w:tcPr>
            <w:tcW w:w="839" w:type="dxa"/>
          </w:tcPr>
          <w:p w14:paraId="62F3EB6F" w14:textId="77777777" w:rsidR="009050FA" w:rsidRDefault="009050FA" w:rsidP="007D513A"/>
        </w:tc>
        <w:tc>
          <w:tcPr>
            <w:tcW w:w="1519" w:type="dxa"/>
          </w:tcPr>
          <w:p w14:paraId="429BF3BD" w14:textId="77777777" w:rsidR="009050FA" w:rsidRDefault="009050FA" w:rsidP="007D513A">
            <w:r>
              <w:rPr>
                <w:rFonts w:hint="eastAsia"/>
              </w:rPr>
              <w:t>本期合计</w:t>
            </w:r>
          </w:p>
        </w:tc>
        <w:tc>
          <w:tcPr>
            <w:tcW w:w="1656" w:type="dxa"/>
          </w:tcPr>
          <w:p w14:paraId="73E28182" w14:textId="77777777" w:rsidR="009050FA" w:rsidRDefault="009050FA" w:rsidP="007D513A"/>
        </w:tc>
        <w:tc>
          <w:tcPr>
            <w:tcW w:w="904" w:type="dxa"/>
          </w:tcPr>
          <w:p w14:paraId="538F4EFD" w14:textId="77777777" w:rsidR="009050FA" w:rsidRDefault="009050FA" w:rsidP="007D513A">
            <w:r>
              <w:t>155,700</w:t>
            </w:r>
          </w:p>
        </w:tc>
        <w:tc>
          <w:tcPr>
            <w:tcW w:w="908" w:type="dxa"/>
          </w:tcPr>
          <w:p w14:paraId="3BD61601" w14:textId="77777777" w:rsidR="009050FA" w:rsidRDefault="009050FA" w:rsidP="007D513A">
            <w:r>
              <w:t>114,400</w:t>
            </w:r>
          </w:p>
        </w:tc>
        <w:tc>
          <w:tcPr>
            <w:tcW w:w="1042" w:type="dxa"/>
          </w:tcPr>
          <w:p w14:paraId="1F16F2E4" w14:textId="77777777" w:rsidR="009050FA" w:rsidRDefault="009050FA" w:rsidP="007D513A">
            <w:pPr>
              <w:ind w:firstLineChars="50" w:firstLine="105"/>
            </w:pPr>
            <w:r>
              <w:t>441,300</w:t>
            </w:r>
          </w:p>
        </w:tc>
      </w:tr>
    </w:tbl>
    <w:p w14:paraId="59D21236" w14:textId="77777777" w:rsidR="009050FA" w:rsidRDefault="009050FA" w:rsidP="009050FA">
      <w:r>
        <w:t>2</w:t>
      </w:r>
      <w:r>
        <w:rPr>
          <w:rFonts w:hint="eastAsia"/>
        </w:rPr>
        <w:t>，（</w:t>
      </w:r>
      <w:r>
        <w:t>1</w:t>
      </w:r>
      <w:r>
        <w:rPr>
          <w:rFonts w:hint="eastAsia"/>
        </w:rPr>
        <w:t>）银行存款收款凭证</w:t>
      </w:r>
    </w:p>
    <w:p w14:paraId="6B1183FF" w14:textId="77777777" w:rsidR="009050FA" w:rsidRDefault="009050FA" w:rsidP="009050FA">
      <w:r>
        <w:t xml:space="preserve">       </w:t>
      </w:r>
      <w:r>
        <w:rPr>
          <w:rFonts w:hint="eastAsia"/>
        </w:rPr>
        <w:t>借：银行存款</w:t>
      </w:r>
      <w:r>
        <w:t xml:space="preserve"> 40,000</w:t>
      </w:r>
    </w:p>
    <w:p w14:paraId="1A01BA6F" w14:textId="77777777" w:rsidR="009050FA" w:rsidRDefault="009050FA" w:rsidP="009050FA">
      <w:r>
        <w:t xml:space="preserve">         </w:t>
      </w:r>
      <w:r>
        <w:rPr>
          <w:rFonts w:hint="eastAsia"/>
        </w:rPr>
        <w:t>贷：短期借款</w:t>
      </w:r>
      <w:r>
        <w:t xml:space="preserve"> 40,000</w:t>
      </w:r>
    </w:p>
    <w:p w14:paraId="4F5A0446" w14:textId="77777777" w:rsidR="009050FA" w:rsidRDefault="009050FA" w:rsidP="009050FA">
      <w:r>
        <w:t xml:space="preserve">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）银行存款收款凭证</w:t>
      </w:r>
    </w:p>
    <w:p w14:paraId="4B62C400" w14:textId="77777777" w:rsidR="009050FA" w:rsidRDefault="009050FA" w:rsidP="009050FA">
      <w:r>
        <w:t xml:space="preserve">       </w:t>
      </w:r>
      <w:r>
        <w:rPr>
          <w:rFonts w:hint="eastAsia"/>
        </w:rPr>
        <w:t>借：银行存款</w:t>
      </w:r>
      <w:r>
        <w:t xml:space="preserve"> 30,000</w:t>
      </w:r>
    </w:p>
    <w:p w14:paraId="27061449" w14:textId="77777777" w:rsidR="009050FA" w:rsidRDefault="009050FA" w:rsidP="009050FA">
      <w:r>
        <w:t xml:space="preserve">         </w:t>
      </w:r>
      <w:r>
        <w:rPr>
          <w:rFonts w:hint="eastAsia"/>
        </w:rPr>
        <w:t>贷：主营业务收入</w:t>
      </w:r>
      <w:r>
        <w:t xml:space="preserve"> 30,000</w:t>
      </w:r>
    </w:p>
    <w:p w14:paraId="2F44F7A8" w14:textId="77777777" w:rsidR="009050FA" w:rsidRDefault="009050FA" w:rsidP="009050FA">
      <w:r>
        <w:t xml:space="preserve">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）现金付款凭证</w:t>
      </w:r>
    </w:p>
    <w:p w14:paraId="03DDB849" w14:textId="77777777" w:rsidR="009050FA" w:rsidRDefault="009050FA" w:rsidP="009050FA">
      <w:r>
        <w:t xml:space="preserve">       </w:t>
      </w:r>
      <w:r>
        <w:rPr>
          <w:rFonts w:hint="eastAsia"/>
        </w:rPr>
        <w:t>借：其它应收款</w:t>
      </w:r>
      <w:r>
        <w:t>——</w:t>
      </w:r>
      <w:r>
        <w:rPr>
          <w:rFonts w:hint="eastAsia"/>
        </w:rPr>
        <w:t>李四</w:t>
      </w:r>
      <w:r>
        <w:t xml:space="preserve"> 1,000</w:t>
      </w:r>
    </w:p>
    <w:p w14:paraId="6BF36A3C" w14:textId="77777777" w:rsidR="009050FA" w:rsidRDefault="009050FA" w:rsidP="009050FA">
      <w:r>
        <w:t xml:space="preserve">         </w:t>
      </w:r>
      <w:r>
        <w:rPr>
          <w:rFonts w:hint="eastAsia"/>
        </w:rPr>
        <w:t>贷：现金</w:t>
      </w:r>
      <w:r>
        <w:t xml:space="preserve"> 1,000</w:t>
      </w:r>
    </w:p>
    <w:p w14:paraId="743F75F5" w14:textId="77777777" w:rsidR="009050FA" w:rsidRDefault="009050FA" w:rsidP="009050FA">
      <w:r>
        <w:t xml:space="preserve"> 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）现金付款凭证</w:t>
      </w:r>
    </w:p>
    <w:p w14:paraId="419D2314" w14:textId="77777777" w:rsidR="009050FA" w:rsidRDefault="009050FA" w:rsidP="009050FA">
      <w:r>
        <w:t xml:space="preserve">       </w:t>
      </w:r>
      <w:r>
        <w:rPr>
          <w:rFonts w:hint="eastAsia"/>
        </w:rPr>
        <w:t>借：现金</w:t>
      </w:r>
      <w:r>
        <w:t xml:space="preserve"> 55,000</w:t>
      </w:r>
    </w:p>
    <w:p w14:paraId="44577F78" w14:textId="77777777" w:rsidR="009050FA" w:rsidRDefault="009050FA" w:rsidP="009050FA">
      <w:r>
        <w:t xml:space="preserve">         </w:t>
      </w:r>
      <w:r>
        <w:rPr>
          <w:rFonts w:hint="eastAsia"/>
        </w:rPr>
        <w:t>贷：银行存款</w:t>
      </w:r>
      <w:r>
        <w:t xml:space="preserve"> 55,000</w:t>
      </w:r>
    </w:p>
    <w:p w14:paraId="6BC20A30" w14:textId="77777777" w:rsidR="009050FA" w:rsidRDefault="009050FA" w:rsidP="009050FA">
      <w:r>
        <w:t xml:space="preserve">  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）银行存款付款凭证</w:t>
      </w:r>
    </w:p>
    <w:p w14:paraId="0E0DCD59" w14:textId="77777777" w:rsidR="009050FA" w:rsidRDefault="009050FA" w:rsidP="009050FA">
      <w:r>
        <w:t xml:space="preserve">       </w:t>
      </w:r>
      <w:r>
        <w:rPr>
          <w:rFonts w:hint="eastAsia"/>
        </w:rPr>
        <w:t>借：原材料</w:t>
      </w:r>
      <w:r>
        <w:t xml:space="preserve"> 20,000</w:t>
      </w:r>
    </w:p>
    <w:p w14:paraId="428B9730" w14:textId="77777777" w:rsidR="009050FA" w:rsidRDefault="009050FA" w:rsidP="009050FA">
      <w:r>
        <w:t xml:space="preserve">         </w:t>
      </w:r>
      <w:r>
        <w:rPr>
          <w:rFonts w:hint="eastAsia"/>
        </w:rPr>
        <w:t>贷：银行存款</w:t>
      </w:r>
      <w:r>
        <w:t xml:space="preserve"> 20,000</w:t>
      </w:r>
    </w:p>
    <w:p w14:paraId="0033EDB3" w14:textId="77777777" w:rsidR="009050FA" w:rsidRDefault="009050FA" w:rsidP="009050FA">
      <w:r>
        <w:t xml:space="preserve">  </w:t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）现金付款凭证</w:t>
      </w:r>
    </w:p>
    <w:p w14:paraId="633296A9" w14:textId="77777777" w:rsidR="009050FA" w:rsidRDefault="009050FA" w:rsidP="009050FA">
      <w:r>
        <w:t xml:space="preserve">       </w:t>
      </w:r>
      <w:r>
        <w:rPr>
          <w:rFonts w:hint="eastAsia"/>
        </w:rPr>
        <w:t>借：管理费用</w:t>
      </w:r>
      <w:r>
        <w:t xml:space="preserve"> 300</w:t>
      </w:r>
    </w:p>
    <w:p w14:paraId="26CAB8CD" w14:textId="77777777" w:rsidR="009050FA" w:rsidRDefault="009050FA" w:rsidP="009050FA">
      <w:r>
        <w:t xml:space="preserve">        </w:t>
      </w:r>
      <w:r>
        <w:rPr>
          <w:rFonts w:hint="eastAsia"/>
        </w:rPr>
        <w:t>贷：现金</w:t>
      </w:r>
      <w:r>
        <w:t xml:space="preserve"> 300</w:t>
      </w:r>
    </w:p>
    <w:p w14:paraId="4A204572" w14:textId="77777777" w:rsidR="009050FA" w:rsidRDefault="009050FA" w:rsidP="009050FA">
      <w:r>
        <w:t xml:space="preserve">  </w:t>
      </w:r>
      <w:r>
        <w:rPr>
          <w:rFonts w:hint="eastAsia"/>
        </w:rPr>
        <w:t>（</w:t>
      </w:r>
      <w:r>
        <w:t>7</w:t>
      </w:r>
      <w:r>
        <w:rPr>
          <w:rFonts w:hint="eastAsia"/>
        </w:rPr>
        <w:t>）转账凭证</w:t>
      </w:r>
    </w:p>
    <w:p w14:paraId="5315105D" w14:textId="77777777" w:rsidR="009050FA" w:rsidRDefault="009050FA" w:rsidP="009050FA">
      <w:r>
        <w:t xml:space="preserve">       </w:t>
      </w:r>
      <w:r>
        <w:rPr>
          <w:rFonts w:hint="eastAsia"/>
        </w:rPr>
        <w:t>借：应收账款</w:t>
      </w:r>
      <w:r>
        <w:t xml:space="preserve"> 10,000</w:t>
      </w:r>
    </w:p>
    <w:p w14:paraId="6A21937A" w14:textId="77777777" w:rsidR="009050FA" w:rsidRDefault="009050FA" w:rsidP="009050FA">
      <w:r>
        <w:t xml:space="preserve">         </w:t>
      </w:r>
      <w:r>
        <w:rPr>
          <w:rFonts w:hint="eastAsia"/>
        </w:rPr>
        <w:t>贷：主营业务收入</w:t>
      </w:r>
      <w:r>
        <w:t xml:space="preserve"> 10,000</w:t>
      </w:r>
    </w:p>
    <w:p w14:paraId="2523AB67" w14:textId="77777777" w:rsidR="009050FA" w:rsidRDefault="009050FA" w:rsidP="009050FA">
      <w:r>
        <w:t xml:space="preserve">  </w:t>
      </w:r>
      <w:r>
        <w:rPr>
          <w:rFonts w:hint="eastAsia"/>
        </w:rPr>
        <w:t>（</w:t>
      </w:r>
      <w:r>
        <w:t>8</w:t>
      </w:r>
      <w:r>
        <w:rPr>
          <w:rFonts w:hint="eastAsia"/>
        </w:rPr>
        <w:t>）银行存款收款凭证</w:t>
      </w:r>
    </w:p>
    <w:p w14:paraId="64736076" w14:textId="77777777" w:rsidR="009050FA" w:rsidRDefault="009050FA" w:rsidP="009050FA">
      <w:r>
        <w:t xml:space="preserve">       </w:t>
      </w:r>
      <w:r>
        <w:rPr>
          <w:rFonts w:hint="eastAsia"/>
        </w:rPr>
        <w:t>借：银行存款</w:t>
      </w:r>
      <w:r>
        <w:t xml:space="preserve"> 6,000</w:t>
      </w:r>
    </w:p>
    <w:p w14:paraId="39488B19" w14:textId="77777777" w:rsidR="009050FA" w:rsidRDefault="009050FA" w:rsidP="009050FA">
      <w:r>
        <w:t xml:space="preserve">         </w:t>
      </w:r>
      <w:r>
        <w:rPr>
          <w:rFonts w:hint="eastAsia"/>
        </w:rPr>
        <w:t>贷：应收账款</w:t>
      </w:r>
      <w:r>
        <w:t xml:space="preserve"> 6,000</w:t>
      </w:r>
    </w:p>
    <w:p w14:paraId="2F0D1E11" w14:textId="77777777" w:rsidR="009050FA" w:rsidRDefault="009050FA" w:rsidP="009050FA">
      <w:r>
        <w:t xml:space="preserve">  </w:t>
      </w:r>
      <w:r>
        <w:rPr>
          <w:rFonts w:hint="eastAsia"/>
        </w:rPr>
        <w:t>（</w:t>
      </w:r>
      <w:r>
        <w:t>9</w:t>
      </w:r>
      <w:r>
        <w:rPr>
          <w:rFonts w:hint="eastAsia"/>
        </w:rPr>
        <w:t>）银行存款付款凭证</w:t>
      </w:r>
    </w:p>
    <w:p w14:paraId="25473FCE" w14:textId="77777777" w:rsidR="009050FA" w:rsidRDefault="009050FA" w:rsidP="009050FA">
      <w:r>
        <w:t xml:space="preserve">       </w:t>
      </w:r>
      <w:r>
        <w:rPr>
          <w:rFonts w:hint="eastAsia"/>
        </w:rPr>
        <w:t>借：销售费用</w:t>
      </w:r>
      <w:r>
        <w:t xml:space="preserve"> 4,000</w:t>
      </w:r>
    </w:p>
    <w:p w14:paraId="39677C35" w14:textId="77777777" w:rsidR="009050FA" w:rsidRDefault="009050FA" w:rsidP="009050FA">
      <w:r>
        <w:t xml:space="preserve">         </w:t>
      </w:r>
      <w:r>
        <w:rPr>
          <w:rFonts w:hint="eastAsia"/>
        </w:rPr>
        <w:t>贷：银行存款</w:t>
      </w:r>
      <w:r>
        <w:t xml:space="preserve"> 4,000</w:t>
      </w:r>
    </w:p>
    <w:p w14:paraId="5214C3D6" w14:textId="77777777" w:rsidR="009050FA" w:rsidRDefault="009050FA" w:rsidP="009050FA">
      <w:r>
        <w:t xml:space="preserve">  </w:t>
      </w:r>
      <w:r>
        <w:rPr>
          <w:rFonts w:hint="eastAsia"/>
        </w:rPr>
        <w:t>（</w:t>
      </w:r>
      <w:r>
        <w:t>10</w:t>
      </w:r>
      <w:r>
        <w:rPr>
          <w:rFonts w:hint="eastAsia"/>
        </w:rPr>
        <w:t>）现金收款凭证</w:t>
      </w:r>
    </w:p>
    <w:p w14:paraId="01A9C6A2" w14:textId="77777777" w:rsidR="009050FA" w:rsidRDefault="009050FA" w:rsidP="009050FA">
      <w:r>
        <w:t xml:space="preserve">        </w:t>
      </w:r>
      <w:r>
        <w:rPr>
          <w:rFonts w:hint="eastAsia"/>
        </w:rPr>
        <w:t>借：现金</w:t>
      </w:r>
      <w:r>
        <w:t xml:space="preserve"> 170</w:t>
      </w:r>
    </w:p>
    <w:p w14:paraId="6935D8D1" w14:textId="77777777" w:rsidR="009050FA" w:rsidRDefault="009050FA" w:rsidP="009050FA">
      <w:r>
        <w:t xml:space="preserve">          </w:t>
      </w:r>
      <w:r>
        <w:rPr>
          <w:rFonts w:hint="eastAsia"/>
        </w:rPr>
        <w:t>贷：其它应收款</w:t>
      </w:r>
      <w:r>
        <w:t>——</w:t>
      </w:r>
      <w:r>
        <w:rPr>
          <w:rFonts w:hint="eastAsia"/>
        </w:rPr>
        <w:t>李四</w:t>
      </w:r>
      <w:r>
        <w:t xml:space="preserve"> 170</w:t>
      </w:r>
    </w:p>
    <w:p w14:paraId="51CBAAF5" w14:textId="77777777" w:rsidR="009050FA" w:rsidRDefault="009050FA" w:rsidP="009050FA">
      <w:r>
        <w:lastRenderedPageBreak/>
        <w:t xml:space="preserve">        </w:t>
      </w:r>
      <w:r>
        <w:rPr>
          <w:rFonts w:hint="eastAsia"/>
        </w:rPr>
        <w:t>转账凭证</w:t>
      </w:r>
    </w:p>
    <w:p w14:paraId="0D6A66ED" w14:textId="77777777" w:rsidR="009050FA" w:rsidRDefault="009050FA" w:rsidP="009050FA">
      <w:r>
        <w:t xml:space="preserve">        </w:t>
      </w:r>
      <w:r>
        <w:rPr>
          <w:rFonts w:hint="eastAsia"/>
        </w:rPr>
        <w:t>借：管理费用</w:t>
      </w:r>
      <w:r>
        <w:t xml:space="preserve"> 830</w:t>
      </w:r>
    </w:p>
    <w:p w14:paraId="45FB577B" w14:textId="77777777" w:rsidR="009050FA" w:rsidRDefault="009050FA" w:rsidP="009050FA">
      <w:r>
        <w:t xml:space="preserve">          </w:t>
      </w:r>
      <w:r>
        <w:rPr>
          <w:rFonts w:hint="eastAsia"/>
        </w:rPr>
        <w:t>贷：其它应收款</w:t>
      </w:r>
      <w:r>
        <w:t>——</w:t>
      </w:r>
      <w:r>
        <w:rPr>
          <w:rFonts w:hint="eastAsia"/>
        </w:rPr>
        <w:t>李四</w:t>
      </w:r>
      <w:r>
        <w:t xml:space="preserve"> 830</w:t>
      </w:r>
    </w:p>
    <w:p w14:paraId="5657EB2A" w14:textId="77777777" w:rsidR="009050FA" w:rsidRDefault="009050FA" w:rsidP="009050FA">
      <w:r>
        <w:t xml:space="preserve">  </w:t>
      </w:r>
      <w:r>
        <w:rPr>
          <w:rFonts w:hint="eastAsia"/>
        </w:rPr>
        <w:t>（</w:t>
      </w:r>
      <w:r>
        <w:t>11</w:t>
      </w:r>
      <w:r>
        <w:rPr>
          <w:rFonts w:hint="eastAsia"/>
        </w:rPr>
        <w:t>）银行存款收款凭证</w:t>
      </w:r>
    </w:p>
    <w:p w14:paraId="05E5902A" w14:textId="77777777" w:rsidR="009050FA" w:rsidRDefault="009050FA" w:rsidP="009050FA">
      <w:r>
        <w:t xml:space="preserve">        </w:t>
      </w:r>
      <w:r>
        <w:rPr>
          <w:rFonts w:hint="eastAsia"/>
        </w:rPr>
        <w:t>借：银行存款</w:t>
      </w:r>
      <w:r>
        <w:t xml:space="preserve"> 4,000</w:t>
      </w:r>
    </w:p>
    <w:p w14:paraId="52D84FEE" w14:textId="77777777" w:rsidR="009050FA" w:rsidRDefault="009050FA" w:rsidP="009050FA">
      <w:r>
        <w:t xml:space="preserve">          </w:t>
      </w:r>
      <w:r>
        <w:rPr>
          <w:rFonts w:hint="eastAsia"/>
        </w:rPr>
        <w:t>贷：主营业务收入</w:t>
      </w:r>
      <w:r>
        <w:t xml:space="preserve"> 4,000</w:t>
      </w:r>
    </w:p>
    <w:p w14:paraId="4F7F51E6" w14:textId="77777777" w:rsidR="009050FA" w:rsidRDefault="009050FA" w:rsidP="009050FA">
      <w:r>
        <w:t xml:space="preserve">  </w:t>
      </w:r>
      <w:r>
        <w:rPr>
          <w:rFonts w:hint="eastAsia"/>
        </w:rPr>
        <w:t>（</w:t>
      </w:r>
      <w:r>
        <w:t>12</w:t>
      </w:r>
      <w:r>
        <w:rPr>
          <w:rFonts w:hint="eastAsia"/>
        </w:rPr>
        <w:t>）现金收款凭证</w:t>
      </w:r>
    </w:p>
    <w:p w14:paraId="6275C8BB" w14:textId="77777777" w:rsidR="009050FA" w:rsidRDefault="009050FA" w:rsidP="009050FA">
      <w:r>
        <w:t xml:space="preserve">        </w:t>
      </w:r>
      <w:r>
        <w:rPr>
          <w:rFonts w:hint="eastAsia"/>
        </w:rPr>
        <w:t>借：现金</w:t>
      </w:r>
      <w:r>
        <w:t xml:space="preserve"> 600</w:t>
      </w:r>
    </w:p>
    <w:p w14:paraId="5BA2A884" w14:textId="77777777" w:rsidR="009050FA" w:rsidRDefault="009050FA" w:rsidP="009050FA">
      <w:r>
        <w:t xml:space="preserve">          </w:t>
      </w:r>
      <w:r>
        <w:rPr>
          <w:rFonts w:hint="eastAsia"/>
        </w:rPr>
        <w:t>贷：其他业务收入</w:t>
      </w:r>
      <w:r>
        <w:t xml:space="preserve"> 600</w:t>
      </w:r>
    </w:p>
    <w:p w14:paraId="0A27B017" w14:textId="77777777" w:rsidR="009050FA" w:rsidRDefault="009050FA" w:rsidP="009050FA">
      <w:r>
        <w:t xml:space="preserve">  </w:t>
      </w:r>
      <w:r>
        <w:rPr>
          <w:rFonts w:hint="eastAsia"/>
        </w:rPr>
        <w:t>（</w:t>
      </w:r>
      <w:r>
        <w:t>13</w:t>
      </w:r>
      <w:r>
        <w:rPr>
          <w:rFonts w:hint="eastAsia"/>
        </w:rPr>
        <w:t>）银行存款付款凭证</w:t>
      </w:r>
    </w:p>
    <w:p w14:paraId="2F9B178E" w14:textId="77777777" w:rsidR="009050FA" w:rsidRDefault="009050FA" w:rsidP="009050FA">
      <w:r>
        <w:t xml:space="preserve">        </w:t>
      </w:r>
      <w:r>
        <w:rPr>
          <w:rFonts w:hint="eastAsia"/>
        </w:rPr>
        <w:t>借：应付账款</w:t>
      </w:r>
      <w:r>
        <w:t xml:space="preserve"> 30,000</w:t>
      </w:r>
    </w:p>
    <w:p w14:paraId="6BE37B13" w14:textId="77777777" w:rsidR="009050FA" w:rsidRDefault="009050FA" w:rsidP="009050FA">
      <w:r>
        <w:t xml:space="preserve">          </w:t>
      </w:r>
      <w:r>
        <w:rPr>
          <w:rFonts w:hint="eastAsia"/>
        </w:rPr>
        <w:t>贷：</w:t>
      </w:r>
      <w:r>
        <w:t>30,000</w:t>
      </w:r>
    </w:p>
    <w:p w14:paraId="10F5759A" w14:textId="77777777" w:rsidR="009050FA" w:rsidRDefault="009050FA" w:rsidP="009050FA">
      <w:r>
        <w:t xml:space="preserve">  </w:t>
      </w:r>
      <w:r>
        <w:rPr>
          <w:rFonts w:hint="eastAsia"/>
        </w:rPr>
        <w:t>（</w:t>
      </w:r>
      <w:r>
        <w:t>14</w:t>
      </w:r>
      <w:r>
        <w:rPr>
          <w:rFonts w:hint="eastAsia"/>
        </w:rPr>
        <w:t>）现金付款凭证</w:t>
      </w:r>
    </w:p>
    <w:p w14:paraId="33AD456D" w14:textId="77777777" w:rsidR="009050FA" w:rsidRDefault="009050FA" w:rsidP="009050FA">
      <w:r>
        <w:t xml:space="preserve">        </w:t>
      </w:r>
      <w:r>
        <w:rPr>
          <w:rFonts w:hint="eastAsia"/>
        </w:rPr>
        <w:t>借：银行存款</w:t>
      </w:r>
      <w:r>
        <w:t xml:space="preserve"> 4,000</w:t>
      </w:r>
    </w:p>
    <w:p w14:paraId="194D2E15" w14:textId="77777777" w:rsidR="009050FA" w:rsidRDefault="009050FA" w:rsidP="009050FA">
      <w:r>
        <w:t xml:space="preserve">          </w:t>
      </w:r>
      <w:r>
        <w:rPr>
          <w:rFonts w:hint="eastAsia"/>
        </w:rPr>
        <w:t>贷：现金</w:t>
      </w:r>
      <w:r>
        <w:t xml:space="preserve"> 4,000</w:t>
      </w:r>
    </w:p>
    <w:p w14:paraId="40ED9A0B" w14:textId="77777777" w:rsidR="009050FA" w:rsidRDefault="009050FA" w:rsidP="009050FA">
      <w:r>
        <w:t>3</w:t>
      </w:r>
      <w:r>
        <w:rPr>
          <w:rFonts w:hint="eastAsia"/>
        </w:rPr>
        <w:t>，（</w:t>
      </w:r>
      <w:r>
        <w:t>1</w:t>
      </w:r>
      <w:r>
        <w:rPr>
          <w:rFonts w:hint="eastAsia"/>
        </w:rPr>
        <w:t>）采用划线更正法，将“</w:t>
      </w:r>
      <w:r>
        <w:t>20,000</w:t>
      </w:r>
      <w:r>
        <w:rPr>
          <w:rFonts w:hint="eastAsia"/>
        </w:rPr>
        <w:t>”全部划去，并在其上方写“</w:t>
      </w:r>
      <w:r>
        <w:t>2,000</w:t>
      </w:r>
      <w:r>
        <w:rPr>
          <w:rFonts w:hint="eastAsia"/>
        </w:rPr>
        <w:t>”</w:t>
      </w:r>
    </w:p>
    <w:p w14:paraId="763B7D99" w14:textId="77777777" w:rsidR="009050FA" w:rsidRDefault="009050FA" w:rsidP="009050FA">
      <w:r>
        <w:t xml:space="preserve">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）采用红字更正法</w:t>
      </w:r>
    </w:p>
    <w:p w14:paraId="634E3C1C" w14:textId="77777777" w:rsidR="009050FA" w:rsidRDefault="009050FA" w:rsidP="009050FA">
      <w:pPr>
        <w:rPr>
          <w:rFonts w:ascii="宋体"/>
          <w:color w:val="FF0000"/>
        </w:rPr>
      </w:pPr>
      <w:r>
        <w:t xml:space="preserve">       </w:t>
      </w:r>
      <w:r>
        <w:rPr>
          <w:rFonts w:hint="eastAsia"/>
        </w:rPr>
        <w:t>借：销售费用</w:t>
      </w:r>
      <w:r>
        <w:t xml:space="preserve"> </w:t>
      </w:r>
      <w:r>
        <w:rPr>
          <w:rFonts w:ascii="宋体" w:hAnsi="宋体"/>
          <w:color w:val="FF0000"/>
        </w:rPr>
        <w:t>200</w:t>
      </w:r>
      <w:r>
        <w:rPr>
          <w:rFonts w:ascii="宋体" w:hAnsi="宋体" w:hint="eastAsia"/>
          <w:color w:val="FF0000"/>
        </w:rPr>
        <w:t>（红色）</w:t>
      </w:r>
    </w:p>
    <w:p w14:paraId="4B64DCCE" w14:textId="77777777" w:rsidR="009050FA" w:rsidRDefault="009050FA" w:rsidP="009050FA">
      <w:pPr>
        <w:rPr>
          <w:rFonts w:ascii="宋体"/>
          <w:color w:val="FF0000"/>
        </w:rPr>
      </w:pPr>
      <w:r>
        <w:rPr>
          <w:rFonts w:ascii="宋体" w:hAnsi="宋体"/>
          <w:color w:val="FF0000"/>
        </w:rPr>
        <w:t xml:space="preserve">         </w:t>
      </w:r>
      <w:r>
        <w:rPr>
          <w:rFonts w:ascii="宋体" w:hAnsi="宋体" w:hint="eastAsia"/>
        </w:rPr>
        <w:t>贷：银行存款</w:t>
      </w:r>
      <w:r>
        <w:rPr>
          <w:rFonts w:ascii="宋体" w:hAnsi="宋体"/>
          <w:color w:val="FF0000"/>
        </w:rPr>
        <w:t>200</w:t>
      </w:r>
      <w:r>
        <w:rPr>
          <w:rFonts w:ascii="宋体" w:hAnsi="宋体" w:hint="eastAsia"/>
          <w:color w:val="FF0000"/>
        </w:rPr>
        <w:t>（红色）</w:t>
      </w:r>
    </w:p>
    <w:p w14:paraId="7777B47B" w14:textId="77777777" w:rsidR="009050FA" w:rsidRDefault="009050FA" w:rsidP="009050FA">
      <w:pPr>
        <w:rPr>
          <w:rFonts w:ascii="宋体"/>
        </w:rPr>
      </w:pPr>
      <w:r>
        <w:rPr>
          <w:rFonts w:ascii="宋体" w:hAnsi="宋体"/>
          <w:color w:val="FF0000"/>
        </w:rPr>
        <w:t xml:space="preserve">      </w:t>
      </w:r>
      <w:r>
        <w:rPr>
          <w:rFonts w:ascii="宋体" w:hAnsi="宋体" w:hint="eastAsia"/>
        </w:rPr>
        <w:t>然后重新填制一张</w:t>
      </w:r>
    </w:p>
    <w:p w14:paraId="4653D73B" w14:textId="77777777" w:rsidR="009050FA" w:rsidRDefault="009050FA" w:rsidP="009050FA">
      <w:pPr>
        <w:rPr>
          <w:rFonts w:ascii="宋体"/>
        </w:rPr>
      </w:pPr>
      <w:r>
        <w:rPr>
          <w:rFonts w:ascii="宋体" w:hAnsi="宋体"/>
        </w:rPr>
        <w:t xml:space="preserve">       </w:t>
      </w:r>
      <w:r>
        <w:rPr>
          <w:rFonts w:ascii="宋体" w:hAnsi="宋体" w:hint="eastAsia"/>
        </w:rPr>
        <w:t>借：制造费用</w:t>
      </w:r>
      <w:r>
        <w:rPr>
          <w:rFonts w:ascii="宋体" w:hAnsi="宋体"/>
        </w:rPr>
        <w:t xml:space="preserve"> 200</w:t>
      </w:r>
    </w:p>
    <w:p w14:paraId="1974D8B7" w14:textId="77777777" w:rsidR="009050FA" w:rsidRDefault="009050FA" w:rsidP="009050FA">
      <w:pPr>
        <w:rPr>
          <w:rFonts w:ascii="宋体"/>
        </w:rPr>
      </w:pPr>
      <w:r>
        <w:rPr>
          <w:rFonts w:ascii="宋体" w:hAnsi="宋体"/>
        </w:rPr>
        <w:t xml:space="preserve">         </w:t>
      </w:r>
      <w:r>
        <w:rPr>
          <w:rFonts w:ascii="宋体" w:hAnsi="宋体" w:hint="eastAsia"/>
        </w:rPr>
        <w:t>贷：银行存款</w:t>
      </w:r>
      <w:r>
        <w:rPr>
          <w:rFonts w:ascii="宋体" w:hAnsi="宋体"/>
        </w:rPr>
        <w:t xml:space="preserve"> 200</w:t>
      </w:r>
    </w:p>
    <w:p w14:paraId="32AA95A2" w14:textId="77777777" w:rsidR="009050FA" w:rsidRDefault="009050FA" w:rsidP="009050FA">
      <w:pPr>
        <w:rPr>
          <w:rFonts w:ascii="宋体"/>
        </w:rPr>
      </w:pP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（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）采用补充登记法</w:t>
      </w:r>
    </w:p>
    <w:p w14:paraId="553B47AF" w14:textId="77777777" w:rsidR="009050FA" w:rsidRDefault="009050FA" w:rsidP="009050FA">
      <w:pPr>
        <w:rPr>
          <w:rFonts w:ascii="宋体"/>
        </w:rPr>
      </w:pPr>
      <w:r>
        <w:rPr>
          <w:rFonts w:ascii="宋体" w:hAnsi="宋体"/>
        </w:rPr>
        <w:t xml:space="preserve">       </w:t>
      </w:r>
      <w:r>
        <w:rPr>
          <w:rFonts w:ascii="宋体" w:hAnsi="宋体" w:hint="eastAsia"/>
        </w:rPr>
        <w:t>借：银行存款</w:t>
      </w:r>
      <w:r>
        <w:rPr>
          <w:rFonts w:ascii="宋体" w:hAnsi="宋体"/>
        </w:rPr>
        <w:t xml:space="preserve"> 3,600</w:t>
      </w:r>
    </w:p>
    <w:p w14:paraId="5E39EAA0" w14:textId="77777777" w:rsidR="009050FA" w:rsidRDefault="009050FA" w:rsidP="009050FA">
      <w:r>
        <w:rPr>
          <w:rFonts w:ascii="宋体" w:hAnsi="宋体"/>
        </w:rPr>
        <w:t xml:space="preserve">         </w:t>
      </w:r>
      <w:r>
        <w:rPr>
          <w:rFonts w:ascii="宋体" w:hAnsi="宋体" w:hint="eastAsia"/>
        </w:rPr>
        <w:t>贷：主营业务收入</w:t>
      </w:r>
      <w:r>
        <w:rPr>
          <w:rFonts w:ascii="宋体" w:hAnsi="宋体"/>
        </w:rPr>
        <w:t xml:space="preserve"> 3,600</w:t>
      </w:r>
    </w:p>
    <w:p w14:paraId="6EEAE519" w14:textId="77777777" w:rsidR="009050FA" w:rsidRDefault="009050FA" w:rsidP="009050FA">
      <w:r>
        <w:t xml:space="preserve"> 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）采用红字更正法</w:t>
      </w:r>
    </w:p>
    <w:p w14:paraId="4463DC47" w14:textId="77777777" w:rsidR="009050FA" w:rsidRDefault="009050FA" w:rsidP="009050FA">
      <w:pPr>
        <w:rPr>
          <w:color w:val="FF0000"/>
        </w:rPr>
      </w:pPr>
      <w:r>
        <w:t xml:space="preserve">       </w:t>
      </w:r>
      <w:r>
        <w:rPr>
          <w:rFonts w:hint="eastAsia"/>
        </w:rPr>
        <w:t>借：短期借款</w:t>
      </w:r>
      <w:r>
        <w:t xml:space="preserve"> </w:t>
      </w:r>
      <w:r>
        <w:rPr>
          <w:color w:val="FF0000"/>
        </w:rPr>
        <w:t xml:space="preserve">31,500 </w:t>
      </w:r>
      <w:r>
        <w:rPr>
          <w:rFonts w:hint="eastAsia"/>
          <w:color w:val="FF0000"/>
        </w:rPr>
        <w:t>（红色）</w:t>
      </w:r>
    </w:p>
    <w:p w14:paraId="460674B9" w14:textId="77777777" w:rsidR="009050FA" w:rsidRDefault="009050FA" w:rsidP="009050FA">
      <w:pPr>
        <w:rPr>
          <w:color w:val="FF0000"/>
        </w:rPr>
      </w:pPr>
      <w:r>
        <w:rPr>
          <w:color w:val="FF0000"/>
        </w:rPr>
        <w:t xml:space="preserve">         </w:t>
      </w:r>
      <w:r>
        <w:rPr>
          <w:rFonts w:hint="eastAsia"/>
        </w:rPr>
        <w:t>贷：银行存款</w:t>
      </w:r>
      <w:r>
        <w:rPr>
          <w:color w:val="FF0000"/>
        </w:rPr>
        <w:t xml:space="preserve"> 31,500 </w:t>
      </w:r>
      <w:r>
        <w:rPr>
          <w:rFonts w:hint="eastAsia"/>
          <w:color w:val="FF0000"/>
        </w:rPr>
        <w:t>（红色）</w:t>
      </w:r>
    </w:p>
    <w:p w14:paraId="00B8AA63" w14:textId="77777777" w:rsidR="009050FA" w:rsidRDefault="009050FA" w:rsidP="009050FA">
      <w:pPr>
        <w:rPr>
          <w:rFonts w:ascii="宋体"/>
        </w:rPr>
      </w:pPr>
      <w:r>
        <w:rPr>
          <w:color w:val="FF0000"/>
        </w:rPr>
        <w:t xml:space="preserve">       </w:t>
      </w:r>
      <w:r>
        <w:rPr>
          <w:rFonts w:ascii="宋体" w:hAnsi="宋体" w:hint="eastAsia"/>
        </w:rPr>
        <w:t>然后重新填制一张</w:t>
      </w:r>
    </w:p>
    <w:p w14:paraId="476D4EE3" w14:textId="77777777" w:rsidR="009050FA" w:rsidRDefault="009050FA" w:rsidP="009050FA">
      <w:r>
        <w:t xml:space="preserve">       </w:t>
      </w:r>
      <w:r>
        <w:rPr>
          <w:rFonts w:hint="eastAsia"/>
        </w:rPr>
        <w:t>借：短期借款</w:t>
      </w:r>
      <w:r>
        <w:t xml:space="preserve"> 30,000</w:t>
      </w:r>
    </w:p>
    <w:p w14:paraId="477839C6" w14:textId="77777777" w:rsidR="009050FA" w:rsidRDefault="009050FA" w:rsidP="009050FA">
      <w:r>
        <w:t xml:space="preserve">           </w:t>
      </w:r>
      <w:r>
        <w:rPr>
          <w:rFonts w:hint="eastAsia"/>
        </w:rPr>
        <w:t>财务费用</w:t>
      </w:r>
      <w:r>
        <w:t xml:space="preserve"> 1,500</w:t>
      </w:r>
    </w:p>
    <w:p w14:paraId="6A4D4807" w14:textId="77777777" w:rsidR="009050FA" w:rsidRDefault="009050FA" w:rsidP="009050FA">
      <w:r>
        <w:t xml:space="preserve">        </w:t>
      </w:r>
      <w:r>
        <w:rPr>
          <w:rFonts w:hint="eastAsia"/>
        </w:rPr>
        <w:t>贷：银行存款</w:t>
      </w:r>
      <w:r>
        <w:t xml:space="preserve"> 31,500</w:t>
      </w:r>
    </w:p>
    <w:p w14:paraId="31D13259" w14:textId="77777777" w:rsidR="009050FA" w:rsidRDefault="009050FA" w:rsidP="009050FA">
      <w:r>
        <w:t xml:space="preserve">  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）采用红字更正法</w:t>
      </w:r>
    </w:p>
    <w:p w14:paraId="41855932" w14:textId="77777777" w:rsidR="009050FA" w:rsidRDefault="009050FA" w:rsidP="009050FA">
      <w:r>
        <w:t xml:space="preserve">      </w:t>
      </w:r>
      <w:r>
        <w:rPr>
          <w:rFonts w:hint="eastAsia"/>
        </w:rPr>
        <w:t>借：财务费用</w:t>
      </w:r>
      <w:r>
        <w:t xml:space="preserve"> 1,300 </w:t>
      </w:r>
      <w:r>
        <w:rPr>
          <w:rFonts w:hint="eastAsia"/>
        </w:rPr>
        <w:t>（红色）</w:t>
      </w:r>
    </w:p>
    <w:p w14:paraId="33BBBD57" w14:textId="77777777" w:rsidR="009050FA" w:rsidRDefault="009050FA" w:rsidP="009050FA">
      <w:r>
        <w:t xml:space="preserve">        </w:t>
      </w:r>
      <w:r>
        <w:rPr>
          <w:rFonts w:hint="eastAsia"/>
        </w:rPr>
        <w:t>贷：银行存款</w:t>
      </w:r>
      <w:r>
        <w:t xml:space="preserve"> 1,300 </w:t>
      </w:r>
      <w:r>
        <w:rPr>
          <w:rFonts w:hint="eastAsia"/>
        </w:rPr>
        <w:t>（红色）</w:t>
      </w:r>
    </w:p>
    <w:p w14:paraId="445B74D8" w14:textId="77777777" w:rsidR="009050FA" w:rsidRDefault="009050FA" w:rsidP="009050FA">
      <w:r>
        <w:t xml:space="preserve">      </w:t>
      </w:r>
      <w:r>
        <w:rPr>
          <w:rFonts w:hint="eastAsia"/>
        </w:rPr>
        <w:t>然后重新填制一张</w:t>
      </w:r>
    </w:p>
    <w:p w14:paraId="039E4BD4" w14:textId="77777777" w:rsidR="009050FA" w:rsidRDefault="009050FA" w:rsidP="009050FA">
      <w:r>
        <w:t xml:space="preserve">      </w:t>
      </w:r>
      <w:r>
        <w:rPr>
          <w:rFonts w:hint="eastAsia"/>
        </w:rPr>
        <w:t>借：预付账款</w:t>
      </w:r>
      <w:r>
        <w:t xml:space="preserve"> 1,300</w:t>
      </w:r>
    </w:p>
    <w:p w14:paraId="6ACFB0D2" w14:textId="77777777" w:rsidR="009050FA" w:rsidRDefault="009050FA" w:rsidP="009050FA">
      <w:r>
        <w:t xml:space="preserve">        </w:t>
      </w:r>
      <w:r>
        <w:rPr>
          <w:rFonts w:hint="eastAsia"/>
        </w:rPr>
        <w:t>贷：银行存款</w:t>
      </w:r>
      <w:r>
        <w:t xml:space="preserve"> 1,300</w:t>
      </w:r>
    </w:p>
    <w:p w14:paraId="27CD58D3" w14:textId="77777777" w:rsidR="000C0B0B" w:rsidRPr="009050FA" w:rsidRDefault="000C0B0B"/>
    <w:sectPr w:rsidR="000C0B0B" w:rsidRPr="00905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japaneseCounting"/>
      <w:lvlText w:val="%1，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03"/>
    <w:multiLevelType w:val="multilevel"/>
    <w:tmpl w:val="00000003"/>
    <w:lvl w:ilvl="0">
      <w:start w:val="3"/>
      <w:numFmt w:val="japaneseCounting"/>
      <w:lvlText w:val="%1，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00000005"/>
    <w:lvl w:ilvl="0">
      <w:start w:val="3"/>
      <w:numFmt w:val="japaneseCounting"/>
      <w:lvlText w:val="%1，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japaneseCounting"/>
      <w:lvlText w:val="%1，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00000008"/>
    <w:multiLevelType w:val="multilevel"/>
    <w:tmpl w:val="00000008"/>
    <w:lvl w:ilvl="0">
      <w:start w:val="1"/>
      <w:numFmt w:val="japaneseCounting"/>
      <w:lvlText w:val="%1，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00000009"/>
    <w:multiLevelType w:val="multilevel"/>
    <w:tmpl w:val="00000009"/>
    <w:lvl w:ilvl="0">
      <w:start w:val="1"/>
      <w:numFmt w:val="japaneseCounting"/>
      <w:lvlText w:val="%1，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0000000B"/>
    <w:multiLevelType w:val="multilevel"/>
    <w:tmpl w:val="0000000B"/>
    <w:lvl w:ilvl="0">
      <w:start w:val="1"/>
      <w:numFmt w:val="japaneseCounting"/>
      <w:lvlText w:val="%1，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 w15:restartNumberingAfterBreak="0">
    <w:nsid w:val="0000000D"/>
    <w:multiLevelType w:val="multilevel"/>
    <w:tmpl w:val="0000000D"/>
    <w:lvl w:ilvl="0">
      <w:start w:val="1"/>
      <w:numFmt w:val="decimal"/>
      <w:lvlText w:val="%1，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 w15:restartNumberingAfterBreak="0">
    <w:nsid w:val="0000000F"/>
    <w:multiLevelType w:val="multilevel"/>
    <w:tmpl w:val="0000000F"/>
    <w:lvl w:ilvl="0">
      <w:start w:val="1"/>
      <w:numFmt w:val="decimal"/>
      <w:lvlText w:val="%1，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00000013"/>
    <w:multiLevelType w:val="multilevel"/>
    <w:tmpl w:val="00000013"/>
    <w:lvl w:ilvl="0">
      <w:start w:val="3"/>
      <w:numFmt w:val="japaneseCounting"/>
      <w:lvlText w:val="%1，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 w15:restartNumberingAfterBreak="0">
    <w:nsid w:val="00000014"/>
    <w:multiLevelType w:val="multilevel"/>
    <w:tmpl w:val="00000014"/>
    <w:lvl w:ilvl="0">
      <w:start w:val="1"/>
      <w:numFmt w:val="japaneseCounting"/>
      <w:lvlText w:val="%1，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 w15:restartNumberingAfterBreak="0">
    <w:nsid w:val="00000015"/>
    <w:multiLevelType w:val="multilevel"/>
    <w:tmpl w:val="00000015"/>
    <w:lvl w:ilvl="0">
      <w:start w:val="3"/>
      <w:numFmt w:val="none"/>
      <w:lvlText w:val="三，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0"/>
  </w:num>
  <w:num w:numId="5">
    <w:abstractNumId w:val="11"/>
  </w:num>
  <w:num w:numId="6">
    <w:abstractNumId w:val="2"/>
  </w:num>
  <w:num w:numId="7">
    <w:abstractNumId w:val="1"/>
  </w:num>
  <w:num w:numId="8">
    <w:abstractNumId w:val="3"/>
  </w:num>
  <w:num w:numId="9">
    <w:abstractNumId w:val="4"/>
  </w:num>
  <w:num w:numId="10">
    <w:abstractNumId w:val="5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51C"/>
    <w:rsid w:val="000C0B0B"/>
    <w:rsid w:val="009050FA"/>
    <w:rsid w:val="0099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301F8"/>
  <w15:chartTrackingRefBased/>
  <w15:docId w15:val="{8E71D54C-748E-4737-98EA-EE864B1E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0F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qFormat/>
    <w:rsid w:val="009050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050F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DateCharChar">
    <w:name w:val="Date Char Char"/>
    <w:link w:val="Date"/>
    <w:rsid w:val="009050FA"/>
    <w:rPr>
      <w:rFonts w:cs="Times New Roman"/>
    </w:rPr>
  </w:style>
  <w:style w:type="paragraph" w:customStyle="1" w:styleId="Date">
    <w:name w:val="Date"/>
    <w:basedOn w:val="a"/>
    <w:next w:val="a"/>
    <w:link w:val="DateCharChar"/>
    <w:rsid w:val="009050FA"/>
    <w:pPr>
      <w:ind w:leftChars="2500" w:left="100"/>
    </w:pPr>
    <w:rPr>
      <w:rFonts w:asciiTheme="minorHAnsi" w:eastAsiaTheme="minorEastAsia" w:hAnsiTheme="minorHAnsi"/>
    </w:rPr>
  </w:style>
  <w:style w:type="paragraph" w:customStyle="1" w:styleId="ListParagraph">
    <w:name w:val="List Paragraph"/>
    <w:basedOn w:val="a"/>
    <w:rsid w:val="009050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1145</Words>
  <Characters>6533</Characters>
  <Application>Microsoft Office Word</Application>
  <DocSecurity>0</DocSecurity>
  <Lines>54</Lines>
  <Paragraphs>15</Paragraphs>
  <ScaleCrop>false</ScaleCrop>
  <Company/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子烨</dc:creator>
  <cp:keywords/>
  <dc:description/>
  <cp:lastModifiedBy>何 子烨</cp:lastModifiedBy>
  <cp:revision>2</cp:revision>
  <dcterms:created xsi:type="dcterms:W3CDTF">2021-05-12T11:21:00Z</dcterms:created>
  <dcterms:modified xsi:type="dcterms:W3CDTF">2021-05-12T11:22:00Z</dcterms:modified>
</cp:coreProperties>
</file>